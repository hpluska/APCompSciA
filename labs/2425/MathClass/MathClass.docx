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13AD723" w14:textId="77777777" w:rsidR="00EB78A3" w:rsidRDefault="00EB78A3">
      <w:pPr>
        <w:rPr>
          <w:rFonts w:ascii="Ubuntu" w:eastAsia="Ubuntu" w:hAnsi="Ubuntu" w:cs="Ubuntu"/>
          <w:sz w:val="16"/>
          <w:szCs w:val="16"/>
        </w:rPr>
      </w:pPr>
    </w:p>
    <w:tbl>
      <w:tblPr>
        <w:tblW w:w="0" w:type="auto"/>
        <w:tblInd w:w="-1440" w:type="dxa"/>
        <w:tblLayout w:type="fixed"/>
        <w:tblCellMar>
          <w:left w:w="0" w:type="dxa"/>
          <w:right w:w="0" w:type="dxa"/>
        </w:tblCellMar>
        <w:tblLook w:val="0000" w:firstRow="0" w:lastRow="0" w:firstColumn="0" w:lastColumn="0" w:noHBand="0" w:noVBand="0"/>
      </w:tblPr>
      <w:tblGrid>
        <w:gridCol w:w="12224"/>
      </w:tblGrid>
      <w:tr w:rsidR="00EB78A3" w14:paraId="42A84F72" w14:textId="77777777">
        <w:trPr>
          <w:trHeight w:val="300"/>
        </w:trPr>
        <w:tc>
          <w:tcPr>
            <w:tcW w:w="12224" w:type="dxa"/>
            <w:shd w:val="clear" w:color="auto" w:fill="00ADBB"/>
          </w:tcPr>
          <w:p w14:paraId="595C3D4B" w14:textId="4ADAA827" w:rsidR="00EB78A3" w:rsidRDefault="000F2EEC">
            <w:pPr>
              <w:widowControl w:val="0"/>
              <w:spacing w:line="252" w:lineRule="auto"/>
              <w:ind w:left="1440"/>
            </w:pPr>
            <w:r>
              <w:rPr>
                <w:rFonts w:ascii="Calibri" w:eastAsia="Ubuntu" w:hAnsi="Calibri" w:cs="Calibri"/>
                <w:b/>
                <w:color w:val="FFFFFF"/>
                <w:sz w:val="34"/>
                <w:szCs w:val="34"/>
              </w:rPr>
              <w:t>Math Class</w:t>
            </w:r>
          </w:p>
        </w:tc>
      </w:tr>
    </w:tbl>
    <w:p w14:paraId="4DFCA327" w14:textId="77777777" w:rsidR="00EB78A3" w:rsidRDefault="00EB78A3">
      <w:pPr>
        <w:rPr>
          <w:rFonts w:ascii="Calibri" w:hAnsi="Calibri" w:cs="Calibri"/>
          <w:b/>
          <w:color w:val="ED7D31"/>
          <w:sz w:val="28"/>
          <w:szCs w:val="28"/>
        </w:rPr>
      </w:pPr>
    </w:p>
    <w:tbl>
      <w:tblPr>
        <w:tblW w:w="0" w:type="auto"/>
        <w:tblInd w:w="28" w:type="dxa"/>
        <w:tblLayout w:type="fixed"/>
        <w:tblCellMar>
          <w:top w:w="55" w:type="dxa"/>
          <w:left w:w="43" w:type="dxa"/>
          <w:bottom w:w="55" w:type="dxa"/>
          <w:right w:w="55" w:type="dxa"/>
        </w:tblCellMar>
        <w:tblLook w:val="0000" w:firstRow="0" w:lastRow="0" w:firstColumn="0" w:lastColumn="0" w:noHBand="0" w:noVBand="0"/>
      </w:tblPr>
      <w:tblGrid>
        <w:gridCol w:w="9395"/>
      </w:tblGrid>
      <w:tr w:rsidR="00EB78A3" w14:paraId="13C5E59A" w14:textId="77777777">
        <w:tc>
          <w:tcPr>
            <w:tcW w:w="9395" w:type="dxa"/>
            <w:tcBorders>
              <w:top w:val="single" w:sz="2" w:space="0" w:color="000001"/>
              <w:left w:val="single" w:sz="2" w:space="0" w:color="000001"/>
              <w:bottom w:val="single" w:sz="2" w:space="0" w:color="000001"/>
              <w:right w:val="single" w:sz="2" w:space="0" w:color="000001"/>
            </w:tcBorders>
            <w:shd w:val="clear" w:color="auto" w:fill="DDDDDD"/>
          </w:tcPr>
          <w:p w14:paraId="700BE7BB" w14:textId="77777777" w:rsidR="00EB78A3" w:rsidRDefault="00EB78A3">
            <w:pPr>
              <w:pStyle w:val="TableContents"/>
            </w:pPr>
            <w:r>
              <w:rPr>
                <w:rFonts w:ascii="Calibri" w:eastAsia="Ubuntu" w:hAnsi="Calibri" w:cs="Calibri"/>
                <w:b/>
                <w:bCs/>
                <w:color w:val="ED7D31"/>
                <w:sz w:val="28"/>
                <w:szCs w:val="28"/>
              </w:rPr>
              <w:t>Your Tasks (Mark these off as you go)</w:t>
            </w:r>
          </w:p>
        </w:tc>
      </w:tr>
      <w:tr w:rsidR="00EB78A3" w14:paraId="572DAFDB" w14:textId="77777777">
        <w:tc>
          <w:tcPr>
            <w:tcW w:w="9395" w:type="dxa"/>
            <w:tcBorders>
              <w:top w:val="single" w:sz="2" w:space="0" w:color="000001"/>
              <w:left w:val="single" w:sz="2" w:space="0" w:color="000001"/>
              <w:bottom w:val="single" w:sz="2" w:space="0" w:color="000001"/>
              <w:right w:val="single" w:sz="2" w:space="0" w:color="000001"/>
            </w:tcBorders>
            <w:shd w:val="clear" w:color="auto" w:fill="auto"/>
          </w:tcPr>
          <w:p w14:paraId="33A573F3" w14:textId="7EA90720" w:rsidR="00EB78A3" w:rsidRDefault="00DD2065" w:rsidP="00295D48">
            <w:pPr>
              <w:pStyle w:val="TableContents"/>
              <w:numPr>
                <w:ilvl w:val="0"/>
                <w:numId w:val="2"/>
              </w:numPr>
              <w:tabs>
                <w:tab w:val="clear" w:pos="720"/>
                <w:tab w:val="num" w:pos="334"/>
              </w:tabs>
              <w:spacing w:line="240" w:lineRule="auto"/>
              <w:ind w:left="334" w:hanging="334"/>
            </w:pPr>
            <w:r>
              <w:rPr>
                <w:rFonts w:ascii="Calibri" w:eastAsia="Ubuntu" w:hAnsi="Calibri" w:cs="Calibri"/>
                <w:color w:val="00000A"/>
              </w:rPr>
              <w:t xml:space="preserve">Explore the </w:t>
            </w:r>
            <w:r w:rsidRPr="00B406B7">
              <w:rPr>
                <w:rFonts w:ascii="Consolas" w:eastAsia="Ubuntu" w:hAnsi="Consolas" w:cs="Calibri"/>
                <w:color w:val="00000A"/>
              </w:rPr>
              <w:t>random()</w:t>
            </w:r>
            <w:r>
              <w:rPr>
                <w:rFonts w:ascii="Calibri" w:eastAsia="Ubuntu" w:hAnsi="Calibri" w:cs="Calibri"/>
                <w:color w:val="00000A"/>
              </w:rPr>
              <w:t xml:space="preserve"> method from the Java Math class</w:t>
            </w:r>
          </w:p>
          <w:p w14:paraId="6D5E02A6" w14:textId="000ABC14" w:rsidR="00EB78A3" w:rsidRPr="0046132B" w:rsidRDefault="0013066C" w:rsidP="00295D48">
            <w:pPr>
              <w:pStyle w:val="TableContents"/>
              <w:numPr>
                <w:ilvl w:val="0"/>
                <w:numId w:val="2"/>
              </w:numPr>
              <w:tabs>
                <w:tab w:val="clear" w:pos="720"/>
                <w:tab w:val="num" w:pos="334"/>
              </w:tabs>
              <w:spacing w:line="240" w:lineRule="auto"/>
              <w:ind w:left="334" w:hanging="334"/>
            </w:pPr>
            <w:r>
              <w:rPr>
                <w:rFonts w:ascii="Calibri" w:eastAsia="Ubuntu" w:hAnsi="Calibri" w:cs="Calibri"/>
                <w:color w:val="00000A"/>
              </w:rPr>
              <w:t>Explore binary numbers</w:t>
            </w:r>
          </w:p>
          <w:p w14:paraId="36DE07E2" w14:textId="2FA3248B" w:rsidR="0046132B" w:rsidRDefault="0046132B" w:rsidP="00295D48">
            <w:pPr>
              <w:pStyle w:val="TableContents"/>
              <w:numPr>
                <w:ilvl w:val="0"/>
                <w:numId w:val="2"/>
              </w:numPr>
              <w:tabs>
                <w:tab w:val="clear" w:pos="720"/>
                <w:tab w:val="num" w:pos="334"/>
              </w:tabs>
              <w:spacing w:line="240" w:lineRule="auto"/>
              <w:ind w:left="334" w:hanging="334"/>
            </w:pPr>
            <w:r>
              <w:rPr>
                <w:rFonts w:ascii="Calibri" w:eastAsia="Ubuntu" w:hAnsi="Calibri" w:cs="Calibri"/>
                <w:color w:val="00000A"/>
              </w:rPr>
              <w:t>Explore how computers store floating point numbers in binary</w:t>
            </w:r>
          </w:p>
          <w:p w14:paraId="4A987E2F" w14:textId="77777777" w:rsidR="00EB78A3" w:rsidRDefault="00EB78A3" w:rsidP="00295D48">
            <w:pPr>
              <w:pStyle w:val="TableContents"/>
              <w:numPr>
                <w:ilvl w:val="0"/>
                <w:numId w:val="2"/>
              </w:numPr>
              <w:tabs>
                <w:tab w:val="clear" w:pos="720"/>
                <w:tab w:val="num" w:pos="334"/>
              </w:tabs>
              <w:spacing w:line="240" w:lineRule="auto"/>
              <w:ind w:left="334" w:hanging="334"/>
            </w:pPr>
            <w:bookmarkStart w:id="0" w:name="__DdeLink__394_2310293718"/>
            <w:r>
              <w:rPr>
                <w:rFonts w:ascii="Calibri" w:eastAsia="Ubuntu" w:hAnsi="Calibri" w:cs="Calibri"/>
                <w:color w:val="000000"/>
              </w:rPr>
              <w:t>R</w:t>
            </w:r>
            <w:bookmarkEnd w:id="0"/>
            <w:r>
              <w:rPr>
                <w:rFonts w:ascii="Calibri" w:eastAsia="Ubuntu" w:hAnsi="Calibri" w:cs="Calibri"/>
                <w:color w:val="000000"/>
              </w:rPr>
              <w:t>eceive credit for this lab guide</w:t>
            </w:r>
          </w:p>
        </w:tc>
      </w:tr>
    </w:tbl>
    <w:p w14:paraId="2999D735" w14:textId="77777777" w:rsidR="00EB78A3" w:rsidRDefault="00EB78A3">
      <w:pPr>
        <w:pStyle w:val="ListParagraph"/>
        <w:ind w:left="0"/>
      </w:pPr>
    </w:p>
    <w:p w14:paraId="0DE1CEF2" w14:textId="25406B97" w:rsidR="00EB78A3" w:rsidRDefault="00DD2065">
      <w:pPr>
        <w:pStyle w:val="ListParagraph"/>
        <w:numPr>
          <w:ilvl w:val="0"/>
          <w:numId w:val="3"/>
        </w:numPr>
        <w:ind w:left="360"/>
      </w:pPr>
      <w:r>
        <w:rPr>
          <w:rFonts w:ascii="Calibri" w:hAnsi="Calibri" w:cs="Calibri"/>
          <w:b/>
          <w:color w:val="ED7D31"/>
          <w:sz w:val="28"/>
          <w:szCs w:val="28"/>
        </w:rPr>
        <w:t>Explore the random() method from the Java Math class</w:t>
      </w:r>
    </w:p>
    <w:p w14:paraId="2ACCC05B" w14:textId="0CE8A884" w:rsidR="00EB78A3" w:rsidRDefault="00EB78A3">
      <w:pPr>
        <w:pStyle w:val="ListParagraph"/>
        <w:ind w:left="360" w:hanging="360"/>
      </w:pPr>
    </w:p>
    <w:p w14:paraId="54958753" w14:textId="2371FD04" w:rsidR="008E7F2A" w:rsidRPr="00677F79" w:rsidRDefault="008E7F2A" w:rsidP="008E7F2A">
      <w:pPr>
        <w:pStyle w:val="ListParagraph"/>
        <w:spacing w:line="240" w:lineRule="auto"/>
        <w:ind w:left="0"/>
        <w:rPr>
          <w:color w:val="000000"/>
        </w:rPr>
      </w:pPr>
      <w:r w:rsidRPr="00677F79">
        <w:rPr>
          <w:rFonts w:ascii="Calibri" w:hAnsi="Calibri" w:cs="Calibri"/>
          <w:color w:val="000000"/>
        </w:rPr>
        <w:t>Previously we learned that we can use the</w:t>
      </w:r>
      <w:r w:rsidRPr="00677F79">
        <w:rPr>
          <w:color w:val="000000"/>
        </w:rPr>
        <w:t xml:space="preserve"> </w:t>
      </w:r>
      <w:proofErr w:type="gramStart"/>
      <w:r w:rsidRPr="00677F79">
        <w:rPr>
          <w:rFonts w:ascii="Consolas" w:hAnsi="Consolas"/>
          <w:color w:val="000000"/>
        </w:rPr>
        <w:t>random(</w:t>
      </w:r>
      <w:proofErr w:type="gramEnd"/>
      <w:r w:rsidRPr="00677F79">
        <w:rPr>
          <w:rFonts w:ascii="Consolas" w:hAnsi="Consolas"/>
          <w:color w:val="000000"/>
        </w:rPr>
        <w:t>)</w:t>
      </w:r>
      <w:r w:rsidRPr="00677F79">
        <w:rPr>
          <w:color w:val="000000"/>
        </w:rPr>
        <w:t xml:space="preserve"> </w:t>
      </w:r>
      <w:r w:rsidRPr="00677F79">
        <w:rPr>
          <w:rFonts w:ascii="Calibri" w:hAnsi="Calibri" w:cs="Calibri"/>
          <w:color w:val="000000"/>
        </w:rPr>
        <w:t>method from the Java Math class to create a random number from 0 up to 1, where 1 is not inclusive.  Below is an example,</w:t>
      </w:r>
      <w:r w:rsidRPr="00677F79">
        <w:rPr>
          <w:color w:val="000000"/>
        </w:rPr>
        <w:t xml:space="preserve"> </w:t>
      </w:r>
    </w:p>
    <w:p w14:paraId="67043E2B" w14:textId="28D1EEE9" w:rsidR="008E7F2A" w:rsidRPr="00677F79" w:rsidRDefault="008E7F2A" w:rsidP="008E7F2A">
      <w:pPr>
        <w:pStyle w:val="ListParagraph"/>
        <w:spacing w:line="240" w:lineRule="auto"/>
        <w:ind w:left="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7F79" w:rsidRPr="00677F79" w14:paraId="255DD642" w14:textId="77777777" w:rsidTr="00677F79">
        <w:tc>
          <w:tcPr>
            <w:tcW w:w="4788" w:type="dxa"/>
            <w:shd w:val="clear" w:color="auto" w:fill="F2F2F2"/>
          </w:tcPr>
          <w:p w14:paraId="2481636D" w14:textId="0743B887" w:rsidR="008E7F2A" w:rsidRPr="00677F79" w:rsidRDefault="008E7F2A" w:rsidP="00677F79">
            <w:pPr>
              <w:pStyle w:val="ListParagraph"/>
              <w:spacing w:line="240" w:lineRule="auto"/>
              <w:ind w:left="0"/>
              <w:rPr>
                <w:rFonts w:ascii="Consolas" w:hAnsi="Consolas"/>
                <w:b/>
                <w:bCs/>
                <w:color w:val="000000"/>
              </w:rPr>
            </w:pPr>
            <w:r w:rsidRPr="00677F79">
              <w:rPr>
                <w:rFonts w:ascii="Consolas" w:hAnsi="Consolas"/>
                <w:b/>
                <w:bCs/>
                <w:color w:val="000000"/>
              </w:rPr>
              <w:t>Code</w:t>
            </w:r>
          </w:p>
        </w:tc>
        <w:tc>
          <w:tcPr>
            <w:tcW w:w="4788" w:type="dxa"/>
            <w:shd w:val="clear" w:color="auto" w:fill="F2F2F2"/>
          </w:tcPr>
          <w:p w14:paraId="4EDA3CDD" w14:textId="10D2B834" w:rsidR="008E7F2A" w:rsidRPr="00677F79" w:rsidRDefault="008E7F2A" w:rsidP="00677F79">
            <w:pPr>
              <w:pStyle w:val="ListParagraph"/>
              <w:spacing w:line="240" w:lineRule="auto"/>
              <w:ind w:left="0"/>
              <w:rPr>
                <w:rFonts w:ascii="Consolas" w:hAnsi="Consolas"/>
                <w:b/>
                <w:bCs/>
                <w:color w:val="000000"/>
              </w:rPr>
            </w:pPr>
            <w:r w:rsidRPr="00677F79">
              <w:rPr>
                <w:rFonts w:ascii="Consolas" w:hAnsi="Consolas"/>
                <w:b/>
                <w:bCs/>
                <w:color w:val="000000"/>
              </w:rPr>
              <w:t>Output</w:t>
            </w:r>
          </w:p>
        </w:tc>
      </w:tr>
      <w:tr w:rsidR="006506DA" w:rsidRPr="00677F79" w14:paraId="0C3ACCC2" w14:textId="77777777" w:rsidTr="00677F79">
        <w:tc>
          <w:tcPr>
            <w:tcW w:w="4788" w:type="dxa"/>
            <w:shd w:val="clear" w:color="auto" w:fill="auto"/>
          </w:tcPr>
          <w:p w14:paraId="4893FCC1" w14:textId="3259821E" w:rsidR="006506DA" w:rsidRPr="006506DA" w:rsidRDefault="006506DA"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p>
          <w:p w14:paraId="70545313" w14:textId="006DDB25" w:rsidR="006506DA" w:rsidRPr="006506DA" w:rsidRDefault="006506DA"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p>
          <w:p w14:paraId="6E03ED5F" w14:textId="06643BC7" w:rsidR="006506DA" w:rsidRPr="006506DA" w:rsidRDefault="006506DA"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p>
          <w:p w14:paraId="27B63DE3" w14:textId="466EA297" w:rsidR="006506DA" w:rsidRPr="006506DA" w:rsidRDefault="006506DA"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p>
          <w:p w14:paraId="0410B4AE" w14:textId="4CBDEB37" w:rsidR="006506DA" w:rsidRPr="00677F79" w:rsidRDefault="006506DA"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p>
        </w:tc>
        <w:tc>
          <w:tcPr>
            <w:tcW w:w="4788" w:type="dxa"/>
            <w:shd w:val="clear" w:color="auto" w:fill="auto"/>
          </w:tcPr>
          <w:p w14:paraId="0FF02EA9" w14:textId="38541439" w:rsidR="006506DA" w:rsidRPr="00677F79" w:rsidRDefault="008F3EC2" w:rsidP="00677F79">
            <w:pPr>
              <w:pStyle w:val="ListParagraph"/>
              <w:spacing w:line="240" w:lineRule="auto"/>
              <w:ind w:left="0"/>
              <w:rPr>
                <w:color w:val="000000"/>
              </w:rPr>
            </w:pPr>
            <w:r>
              <w:rPr>
                <w:noProof/>
                <w:color w:val="000000"/>
              </w:rPr>
              <w:pict w14:anchorId="7FABB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5pt;height:93.5pt;visibility:visible;mso-wrap-style:square">
                  <v:imagedata r:id="rId7" o:title=""/>
                </v:shape>
              </w:pict>
            </w:r>
          </w:p>
        </w:tc>
      </w:tr>
    </w:tbl>
    <w:p w14:paraId="18C71AB7" w14:textId="77777777" w:rsidR="008E7F2A" w:rsidRPr="00677F79" w:rsidRDefault="008E7F2A" w:rsidP="008E7F2A">
      <w:pPr>
        <w:pStyle w:val="ListParagraph"/>
        <w:spacing w:line="240" w:lineRule="auto"/>
        <w:ind w:left="0"/>
        <w:rPr>
          <w:color w:val="000000"/>
        </w:rPr>
      </w:pPr>
    </w:p>
    <w:p w14:paraId="625B87A2" w14:textId="3D8A2F83" w:rsidR="00400BCA" w:rsidRPr="00677F79" w:rsidRDefault="006506DA" w:rsidP="001D0DDE">
      <w:pPr>
        <w:pStyle w:val="ListParagraph"/>
        <w:spacing w:line="240" w:lineRule="auto"/>
        <w:ind w:left="0"/>
        <w:rPr>
          <w:rFonts w:ascii="Calibri" w:hAnsi="Calibri" w:cs="Calibri"/>
          <w:color w:val="000000"/>
        </w:rPr>
      </w:pPr>
      <w:proofErr w:type="gramStart"/>
      <w:r w:rsidRPr="00677F79">
        <w:rPr>
          <w:rFonts w:ascii="Calibri" w:hAnsi="Calibri" w:cs="Calibri"/>
          <w:color w:val="000000"/>
        </w:rPr>
        <w:t>But,</w:t>
      </w:r>
      <w:proofErr w:type="gramEnd"/>
      <w:r w:rsidRPr="00677F79">
        <w:rPr>
          <w:rFonts w:ascii="Calibri" w:hAnsi="Calibri" w:cs="Calibri"/>
          <w:color w:val="000000"/>
        </w:rPr>
        <w:t xml:space="preserve"> how do we manipulate this </w:t>
      </w:r>
      <w:r w:rsidR="001D0DDE" w:rsidRPr="00677F79">
        <w:rPr>
          <w:rFonts w:ascii="Calibri" w:hAnsi="Calibri" w:cs="Calibri"/>
          <w:color w:val="000000"/>
        </w:rPr>
        <w:t xml:space="preserve">method to simulate different scenarios?  For example, a dice role, or a random card in a </w:t>
      </w:r>
      <w:r w:rsidR="00400BCA" w:rsidRPr="00677F79">
        <w:rPr>
          <w:rFonts w:ascii="Calibri" w:hAnsi="Calibri" w:cs="Calibri"/>
          <w:color w:val="000000"/>
        </w:rPr>
        <w:t>52-card</w:t>
      </w:r>
      <w:r w:rsidR="001D0DDE" w:rsidRPr="00677F79">
        <w:rPr>
          <w:rFonts w:ascii="Calibri" w:hAnsi="Calibri" w:cs="Calibri"/>
          <w:color w:val="000000"/>
        </w:rPr>
        <w:t xml:space="preserve"> deck? </w:t>
      </w:r>
      <w:r w:rsidR="00400BCA" w:rsidRPr="00677F79">
        <w:rPr>
          <w:rFonts w:ascii="Calibri" w:hAnsi="Calibri" w:cs="Calibri"/>
          <w:color w:val="000000"/>
        </w:rPr>
        <w:t xml:space="preserve"> </w:t>
      </w:r>
    </w:p>
    <w:p w14:paraId="2112F7EB" w14:textId="6FBDAD7D" w:rsidR="00400BCA" w:rsidRPr="00677F79" w:rsidRDefault="00400BCA" w:rsidP="001D0DDE">
      <w:pPr>
        <w:pStyle w:val="ListParagraph"/>
        <w:spacing w:line="240" w:lineRule="auto"/>
        <w:ind w:left="0"/>
        <w:rPr>
          <w:rFonts w:ascii="Calibri" w:hAnsi="Calibri" w:cs="Calibri"/>
          <w:color w:val="000000"/>
        </w:rPr>
      </w:pPr>
    </w:p>
    <w:p w14:paraId="5AB57A50" w14:textId="5308F4DA" w:rsidR="00400BCA" w:rsidRPr="00677F79" w:rsidRDefault="00400BCA" w:rsidP="001D0DDE">
      <w:pPr>
        <w:pStyle w:val="ListParagraph"/>
        <w:spacing w:line="240" w:lineRule="auto"/>
        <w:ind w:left="0"/>
        <w:rPr>
          <w:rFonts w:ascii="Calibri" w:hAnsi="Calibri" w:cs="Calibri"/>
          <w:color w:val="000000"/>
        </w:rPr>
      </w:pPr>
      <w:r w:rsidRPr="00677F79">
        <w:rPr>
          <w:rFonts w:ascii="Calibri" w:hAnsi="Calibri" w:cs="Calibri"/>
          <w:color w:val="000000"/>
        </w:rPr>
        <w:t xml:space="preserve">The random() method can be scaled by multiplying it by the range of numbers we want to include.   For example, if we wanted to simulate a 6-sided die we could multiply 6.  If we wanted to simulate a 52 card </w:t>
      </w:r>
      <w:proofErr w:type="gramStart"/>
      <w:r w:rsidRPr="00677F79">
        <w:rPr>
          <w:rFonts w:ascii="Calibri" w:hAnsi="Calibri" w:cs="Calibri"/>
          <w:color w:val="000000"/>
        </w:rPr>
        <w:t>deck</w:t>
      </w:r>
      <w:proofErr w:type="gramEnd"/>
      <w:r w:rsidRPr="00677F79">
        <w:rPr>
          <w:rFonts w:ascii="Calibri" w:hAnsi="Calibri" w:cs="Calibri"/>
          <w:color w:val="000000"/>
        </w:rPr>
        <w:t xml:space="preserve"> we could multiply by 52.  Below, is example of how we can scale the random method to generate numbers from 0 up to 6. </w:t>
      </w:r>
    </w:p>
    <w:p w14:paraId="19A63088" w14:textId="17A08303" w:rsidR="00400BCA" w:rsidRPr="00677F79" w:rsidRDefault="00400BCA" w:rsidP="001D0DDE">
      <w:pPr>
        <w:pStyle w:val="ListParagraph"/>
        <w:spacing w:line="240" w:lineRule="auto"/>
        <w:ind w:left="0"/>
        <w:rPr>
          <w:rFonts w:ascii="Calibri" w:hAnsi="Calibri" w:cs="Calibr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7F79" w:rsidRPr="00677F79" w14:paraId="5D26CFCD" w14:textId="77777777" w:rsidTr="00677F79">
        <w:tc>
          <w:tcPr>
            <w:tcW w:w="4788" w:type="dxa"/>
            <w:shd w:val="clear" w:color="auto" w:fill="F2F2F2"/>
          </w:tcPr>
          <w:p w14:paraId="62414814" w14:textId="4BBD7F64" w:rsidR="00C92A5F" w:rsidRPr="00677F79" w:rsidRDefault="00A34C2A" w:rsidP="00677F79">
            <w:pPr>
              <w:pStyle w:val="ListParagraph"/>
              <w:spacing w:line="240" w:lineRule="auto"/>
              <w:ind w:left="0"/>
              <w:rPr>
                <w:rFonts w:ascii="Calibri" w:hAnsi="Calibri" w:cs="Calibri"/>
                <w:b/>
                <w:bCs/>
                <w:color w:val="000000"/>
              </w:rPr>
            </w:pPr>
            <w:r w:rsidRPr="00677F79">
              <w:rPr>
                <w:rFonts w:ascii="Calibri" w:hAnsi="Calibri" w:cs="Calibri"/>
                <w:b/>
                <w:bCs/>
                <w:color w:val="000000"/>
              </w:rPr>
              <w:t>Code</w:t>
            </w:r>
          </w:p>
        </w:tc>
        <w:tc>
          <w:tcPr>
            <w:tcW w:w="4788" w:type="dxa"/>
            <w:shd w:val="clear" w:color="auto" w:fill="F2F2F2"/>
          </w:tcPr>
          <w:p w14:paraId="7D7719D4" w14:textId="3F31C06C" w:rsidR="00C92A5F" w:rsidRPr="00677F79" w:rsidRDefault="00A34C2A" w:rsidP="00677F79">
            <w:pPr>
              <w:pStyle w:val="ListParagraph"/>
              <w:spacing w:line="240" w:lineRule="auto"/>
              <w:ind w:left="0"/>
              <w:rPr>
                <w:rFonts w:ascii="Calibri" w:hAnsi="Calibri" w:cs="Calibri"/>
                <w:b/>
                <w:bCs/>
                <w:color w:val="000000"/>
              </w:rPr>
            </w:pPr>
            <w:r w:rsidRPr="00677F79">
              <w:rPr>
                <w:rFonts w:ascii="Calibri" w:hAnsi="Calibri" w:cs="Calibri"/>
                <w:b/>
                <w:bCs/>
                <w:color w:val="000000"/>
              </w:rPr>
              <w:t>Output</w:t>
            </w:r>
          </w:p>
        </w:tc>
      </w:tr>
      <w:tr w:rsidR="00C92A5F" w:rsidRPr="00677F79" w14:paraId="3423B283" w14:textId="77777777" w:rsidTr="00677F79">
        <w:tc>
          <w:tcPr>
            <w:tcW w:w="4788" w:type="dxa"/>
            <w:shd w:val="clear" w:color="auto" w:fill="auto"/>
          </w:tcPr>
          <w:p w14:paraId="5E6BE789" w14:textId="77777777" w:rsidR="00C83761" w:rsidRPr="00677F79" w:rsidRDefault="00C83761"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w:t>
            </w:r>
            <w:r w:rsidRPr="006506DA">
              <w:rPr>
                <w:rFonts w:ascii="Consolas" w:eastAsia="Times New Roman" w:hAnsi="Consolas" w:cs="Times New Roman"/>
                <w:color w:val="000000"/>
                <w:sz w:val="21"/>
                <w:szCs w:val="21"/>
                <w:lang w:val="en-US"/>
              </w:rPr>
              <w:t>);</w:t>
            </w:r>
          </w:p>
          <w:p w14:paraId="4A563940" w14:textId="77777777" w:rsidR="00C92A5F" w:rsidRPr="006506DA" w:rsidRDefault="00C92A5F"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w:t>
            </w:r>
            <w:r w:rsidRPr="006506DA">
              <w:rPr>
                <w:rFonts w:ascii="Consolas" w:eastAsia="Times New Roman" w:hAnsi="Consolas" w:cs="Times New Roman"/>
                <w:color w:val="000000"/>
                <w:sz w:val="21"/>
                <w:szCs w:val="21"/>
                <w:lang w:val="en-US"/>
              </w:rPr>
              <w:t>);</w:t>
            </w:r>
          </w:p>
          <w:p w14:paraId="2501EE08" w14:textId="77777777" w:rsidR="00C92A5F" w:rsidRPr="006506DA" w:rsidRDefault="00C92A5F"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w:t>
            </w:r>
            <w:r w:rsidRPr="006506DA">
              <w:rPr>
                <w:rFonts w:ascii="Consolas" w:eastAsia="Times New Roman" w:hAnsi="Consolas" w:cs="Times New Roman"/>
                <w:color w:val="000000"/>
                <w:sz w:val="21"/>
                <w:szCs w:val="21"/>
                <w:lang w:val="en-US"/>
              </w:rPr>
              <w:t>);</w:t>
            </w:r>
          </w:p>
          <w:p w14:paraId="2EB0A928" w14:textId="0D21264B" w:rsidR="00C92A5F" w:rsidRPr="00677F79" w:rsidRDefault="00C92A5F"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w:t>
            </w:r>
            <w:r w:rsidRPr="006506DA">
              <w:rPr>
                <w:rFonts w:ascii="Consolas" w:eastAsia="Times New Roman" w:hAnsi="Consolas" w:cs="Times New Roman"/>
                <w:color w:val="000000"/>
                <w:sz w:val="21"/>
                <w:szCs w:val="21"/>
                <w:lang w:val="en-US"/>
              </w:rPr>
              <w:t>);</w:t>
            </w:r>
          </w:p>
          <w:p w14:paraId="7DB66B4D" w14:textId="77777777" w:rsidR="00C92A5F" w:rsidRPr="006506DA" w:rsidRDefault="00C92A5F"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w:t>
            </w:r>
            <w:r w:rsidRPr="006506DA">
              <w:rPr>
                <w:rFonts w:ascii="Consolas" w:eastAsia="Times New Roman" w:hAnsi="Consolas" w:cs="Times New Roman"/>
                <w:color w:val="000000"/>
                <w:sz w:val="21"/>
                <w:szCs w:val="21"/>
                <w:lang w:val="en-US"/>
              </w:rPr>
              <w:t>);</w:t>
            </w:r>
          </w:p>
          <w:p w14:paraId="529A1F7A" w14:textId="5A3F5CF6" w:rsidR="00C92A5F" w:rsidRPr="00677F79" w:rsidRDefault="00C92A5F" w:rsidP="00677F79">
            <w:pPr>
              <w:shd w:val="clear" w:color="auto" w:fill="FFFFFF"/>
              <w:suppressAutoHyphens w:val="0"/>
              <w:spacing w:line="285" w:lineRule="atLeast"/>
              <w:rPr>
                <w:rFonts w:ascii="Consolas" w:eastAsia="Times New Roman" w:hAnsi="Consolas" w:cs="Times New Roman"/>
                <w:color w:val="000000"/>
                <w:sz w:val="21"/>
                <w:szCs w:val="21"/>
                <w:lang w:val="en-US"/>
              </w:rPr>
            </w:pPr>
          </w:p>
          <w:p w14:paraId="34FED9FE" w14:textId="77777777" w:rsidR="00C92A5F" w:rsidRPr="00677F79" w:rsidRDefault="00C92A5F" w:rsidP="00677F79">
            <w:pPr>
              <w:pStyle w:val="ListParagraph"/>
              <w:spacing w:line="240" w:lineRule="auto"/>
              <w:ind w:left="0"/>
              <w:rPr>
                <w:rFonts w:ascii="Calibri" w:hAnsi="Calibri" w:cs="Calibri"/>
                <w:color w:val="000000"/>
              </w:rPr>
            </w:pPr>
          </w:p>
        </w:tc>
        <w:tc>
          <w:tcPr>
            <w:tcW w:w="4788" w:type="dxa"/>
            <w:shd w:val="clear" w:color="auto" w:fill="auto"/>
          </w:tcPr>
          <w:p w14:paraId="2FFDBC0B" w14:textId="126B2DF7" w:rsidR="00C92A5F" w:rsidRPr="00677F79" w:rsidRDefault="008F3EC2" w:rsidP="00677F79">
            <w:pPr>
              <w:pStyle w:val="ListParagraph"/>
              <w:spacing w:line="240" w:lineRule="auto"/>
              <w:ind w:left="0"/>
              <w:rPr>
                <w:rFonts w:ascii="Calibri" w:hAnsi="Calibri" w:cs="Calibri"/>
                <w:color w:val="000000"/>
              </w:rPr>
            </w:pPr>
            <w:r>
              <w:rPr>
                <w:rFonts w:ascii="Calibri" w:hAnsi="Calibri" w:cs="Calibri"/>
                <w:noProof/>
                <w:color w:val="000000"/>
              </w:rPr>
              <w:pict w14:anchorId="103FBF9B">
                <v:shape id="_x0000_i1026" type="#_x0000_t75" style="width:150pt;height:89pt;visibility:visible;mso-wrap-style:square">
                  <v:imagedata r:id="rId8" o:title=""/>
                </v:shape>
              </w:pict>
            </w:r>
          </w:p>
        </w:tc>
      </w:tr>
    </w:tbl>
    <w:p w14:paraId="03CEC703" w14:textId="6AC15277" w:rsidR="00400BCA" w:rsidRPr="00677F79" w:rsidRDefault="00400BCA" w:rsidP="001D0DDE">
      <w:pPr>
        <w:pStyle w:val="ListParagraph"/>
        <w:spacing w:line="240" w:lineRule="auto"/>
        <w:ind w:left="0"/>
        <w:rPr>
          <w:rFonts w:ascii="Calibri" w:hAnsi="Calibri" w:cs="Calibri"/>
          <w:color w:val="000000"/>
        </w:rPr>
      </w:pPr>
    </w:p>
    <w:p w14:paraId="15858716" w14:textId="3280B498" w:rsidR="00A34C2A" w:rsidRPr="00677F79" w:rsidRDefault="00A34C2A" w:rsidP="001D0DDE">
      <w:pPr>
        <w:pStyle w:val="ListParagraph"/>
        <w:spacing w:line="240" w:lineRule="auto"/>
        <w:ind w:left="0"/>
        <w:rPr>
          <w:rFonts w:ascii="Calibri" w:hAnsi="Calibri" w:cs="Calibri"/>
          <w:color w:val="000000"/>
        </w:rPr>
      </w:pPr>
      <w:proofErr w:type="gramStart"/>
      <w:r w:rsidRPr="00677F79">
        <w:rPr>
          <w:rFonts w:ascii="Calibri" w:hAnsi="Calibri" w:cs="Calibri"/>
          <w:color w:val="000000"/>
        </w:rPr>
        <w:t>But,</w:t>
      </w:r>
      <w:proofErr w:type="gramEnd"/>
      <w:r w:rsidRPr="00677F79">
        <w:rPr>
          <w:rFonts w:ascii="Calibri" w:hAnsi="Calibri" w:cs="Calibri"/>
          <w:color w:val="000000"/>
        </w:rPr>
        <w:t xml:space="preserve"> we still have a problem if we want to model a 6-sided die.  First, the numbers on a die are integers – we have created doubles.  Second, the numbers on a die start at 1, not 0.   To generate random integers starting at 1 requires that we shift the range.  This is done by adding 1.  To create random integers, we cast the final number generated to an int.</w:t>
      </w:r>
    </w:p>
    <w:p w14:paraId="0E9CF34E" w14:textId="6C9E4ACF" w:rsidR="00C83761" w:rsidRPr="00677F79" w:rsidRDefault="00C83761" w:rsidP="001D0DDE">
      <w:pPr>
        <w:pStyle w:val="ListParagraph"/>
        <w:spacing w:line="240" w:lineRule="auto"/>
        <w:ind w:left="0"/>
        <w:rPr>
          <w:rFonts w:ascii="Calibri" w:hAnsi="Calibri" w:cs="Calibri"/>
          <w:color w:val="000000"/>
        </w:rPr>
      </w:pPr>
    </w:p>
    <w:p w14:paraId="0FA8D173" w14:textId="5A77F221" w:rsidR="00C83761" w:rsidRPr="00677F79" w:rsidRDefault="00C83761" w:rsidP="001D0DDE">
      <w:pPr>
        <w:pStyle w:val="ListParagraph"/>
        <w:spacing w:line="240" w:lineRule="auto"/>
        <w:ind w:left="0"/>
        <w:rPr>
          <w:rFonts w:ascii="Calibri" w:hAnsi="Calibri" w:cs="Calibri"/>
          <w:color w:val="000000"/>
        </w:rPr>
      </w:pPr>
    </w:p>
    <w:p w14:paraId="4690D586" w14:textId="3D5C40FC" w:rsidR="00C83761" w:rsidRPr="00677F79" w:rsidRDefault="00C83761" w:rsidP="001D0DDE">
      <w:pPr>
        <w:pStyle w:val="ListParagraph"/>
        <w:spacing w:line="240" w:lineRule="auto"/>
        <w:ind w:left="0"/>
        <w:rPr>
          <w:rFonts w:ascii="Calibri" w:hAnsi="Calibri" w:cs="Calibri"/>
          <w:color w:val="000000"/>
        </w:rPr>
      </w:pPr>
    </w:p>
    <w:p w14:paraId="1735CC15" w14:textId="05E2EE84" w:rsidR="00C83761" w:rsidRPr="00677F79" w:rsidRDefault="00C83761" w:rsidP="001D0DDE">
      <w:pPr>
        <w:pStyle w:val="ListParagraph"/>
        <w:spacing w:line="240" w:lineRule="auto"/>
        <w:ind w:left="0"/>
        <w:rPr>
          <w:rFonts w:ascii="Calibri" w:hAnsi="Calibri" w:cs="Calibri"/>
          <w:color w:val="000000"/>
        </w:rPr>
      </w:pPr>
    </w:p>
    <w:p w14:paraId="6DE4E9DC" w14:textId="01EC87B3" w:rsidR="00C83761" w:rsidRPr="00677F79" w:rsidRDefault="00C83761" w:rsidP="001D0DDE">
      <w:pPr>
        <w:pStyle w:val="ListParagraph"/>
        <w:spacing w:line="240" w:lineRule="auto"/>
        <w:ind w:left="0"/>
        <w:rPr>
          <w:rFonts w:ascii="Calibri" w:hAnsi="Calibri" w:cs="Calibri"/>
          <w:color w:val="000000"/>
        </w:rPr>
      </w:pPr>
    </w:p>
    <w:p w14:paraId="6A1E8B5B" w14:textId="30D51E25" w:rsidR="00C83761" w:rsidRPr="00677F79" w:rsidRDefault="00C83761" w:rsidP="001D0DDE">
      <w:pPr>
        <w:pStyle w:val="ListParagraph"/>
        <w:spacing w:line="240" w:lineRule="auto"/>
        <w:ind w:left="0"/>
        <w:rPr>
          <w:rFonts w:ascii="Calibri" w:hAnsi="Calibri" w:cs="Calibri"/>
          <w:color w:val="000000"/>
        </w:rPr>
      </w:pPr>
    </w:p>
    <w:p w14:paraId="7AF23420" w14:textId="38C6A2CA" w:rsidR="00C83761" w:rsidRPr="00677F79" w:rsidRDefault="00C83761" w:rsidP="001D0DDE">
      <w:pPr>
        <w:pStyle w:val="ListParagraph"/>
        <w:spacing w:line="240" w:lineRule="auto"/>
        <w:ind w:left="0"/>
        <w:rPr>
          <w:rFonts w:ascii="Calibri" w:hAnsi="Calibri" w:cs="Calibri"/>
          <w:color w:val="000000"/>
        </w:rPr>
      </w:pPr>
    </w:p>
    <w:p w14:paraId="37600044" w14:textId="78F70538" w:rsidR="00C83761" w:rsidRPr="00677F79" w:rsidRDefault="00C83761" w:rsidP="001D0DDE">
      <w:pPr>
        <w:pStyle w:val="ListParagraph"/>
        <w:spacing w:line="240" w:lineRule="auto"/>
        <w:ind w:left="0"/>
        <w:rPr>
          <w:rFonts w:ascii="Calibri" w:hAnsi="Calibri" w:cs="Calibri"/>
          <w:color w:val="000000"/>
        </w:rPr>
      </w:pPr>
    </w:p>
    <w:p w14:paraId="3790315A" w14:textId="77777777" w:rsidR="00C83761" w:rsidRPr="00677F79" w:rsidRDefault="00C83761" w:rsidP="001D0DDE">
      <w:pPr>
        <w:pStyle w:val="ListParagraph"/>
        <w:spacing w:line="240" w:lineRule="auto"/>
        <w:ind w:left="0"/>
        <w:rPr>
          <w:rFonts w:ascii="Calibri" w:hAnsi="Calibri" w:cs="Calibr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2"/>
        <w:gridCol w:w="3948"/>
      </w:tblGrid>
      <w:tr w:rsidR="00677F79" w:rsidRPr="00677F79" w14:paraId="1FF3F3DF" w14:textId="77777777" w:rsidTr="00634171">
        <w:tc>
          <w:tcPr>
            <w:tcW w:w="5412" w:type="dxa"/>
            <w:shd w:val="clear" w:color="auto" w:fill="F2F2F2"/>
          </w:tcPr>
          <w:p w14:paraId="406AA4CE" w14:textId="6B7C15BD" w:rsidR="00C83761" w:rsidRPr="00677F79" w:rsidRDefault="00C83761" w:rsidP="00677F79">
            <w:pPr>
              <w:pStyle w:val="ListParagraph"/>
              <w:spacing w:line="240" w:lineRule="auto"/>
              <w:ind w:left="0"/>
              <w:rPr>
                <w:rFonts w:ascii="Calibri" w:hAnsi="Calibri" w:cs="Calibri"/>
                <w:color w:val="000000"/>
              </w:rPr>
            </w:pPr>
            <w:r w:rsidRPr="00677F79">
              <w:rPr>
                <w:rFonts w:ascii="Calibri" w:hAnsi="Calibri" w:cs="Calibri"/>
                <w:b/>
                <w:bCs/>
                <w:color w:val="000000"/>
              </w:rPr>
              <w:t>Code</w:t>
            </w:r>
          </w:p>
        </w:tc>
        <w:tc>
          <w:tcPr>
            <w:tcW w:w="3948" w:type="dxa"/>
            <w:shd w:val="clear" w:color="auto" w:fill="F2F2F2"/>
          </w:tcPr>
          <w:p w14:paraId="56413DFD" w14:textId="125AE64E" w:rsidR="00C83761" w:rsidRPr="00677F79" w:rsidRDefault="00C83761" w:rsidP="00677F79">
            <w:pPr>
              <w:pStyle w:val="ListParagraph"/>
              <w:spacing w:line="240" w:lineRule="auto"/>
              <w:ind w:left="0"/>
              <w:rPr>
                <w:rFonts w:ascii="Calibri" w:hAnsi="Calibri" w:cs="Calibri"/>
                <w:color w:val="000000"/>
              </w:rPr>
            </w:pPr>
            <w:r w:rsidRPr="00677F79">
              <w:rPr>
                <w:rFonts w:ascii="Calibri" w:hAnsi="Calibri" w:cs="Calibri"/>
                <w:b/>
                <w:bCs/>
                <w:color w:val="000000"/>
              </w:rPr>
              <w:t>Output</w:t>
            </w:r>
          </w:p>
        </w:tc>
      </w:tr>
      <w:tr w:rsidR="00677F79" w:rsidRPr="00677F79" w14:paraId="62789E9C" w14:textId="77777777" w:rsidTr="00634171">
        <w:tc>
          <w:tcPr>
            <w:tcW w:w="5412" w:type="dxa"/>
            <w:shd w:val="clear" w:color="auto" w:fill="auto"/>
          </w:tcPr>
          <w:p w14:paraId="31C214D9" w14:textId="2B1EE658" w:rsidR="00C83761" w:rsidRPr="00677F79" w:rsidRDefault="00C83761" w:rsidP="00677F79">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506DA">
              <w:rPr>
                <w:rFonts w:ascii="Consolas" w:eastAsia="Times New Roman" w:hAnsi="Consolas" w:cs="Times New Roman"/>
                <w:color w:val="000000"/>
                <w:sz w:val="21"/>
                <w:szCs w:val="21"/>
                <w:lang w:val="en-US"/>
              </w:rPr>
              <w:t>System.out.println</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(int)(</w:t>
            </w:r>
            <w:proofErr w:type="spellStart"/>
            <w:r w:rsidRPr="006506DA">
              <w:rPr>
                <w:rFonts w:ascii="Consolas" w:eastAsia="Times New Roman" w:hAnsi="Consolas" w:cs="Times New Roman"/>
                <w:color w:val="000000"/>
                <w:sz w:val="21"/>
                <w:szCs w:val="21"/>
                <w:lang w:val="en-US"/>
              </w:rPr>
              <w:t>Math.random</w:t>
            </w:r>
            <w:proofErr w:type="spellEnd"/>
            <w:r w:rsidRPr="006506DA">
              <w:rPr>
                <w:rFonts w:ascii="Consolas" w:eastAsia="Times New Roman" w:hAnsi="Consolas" w:cs="Times New Roman"/>
                <w:color w:val="000000"/>
                <w:sz w:val="21"/>
                <w:szCs w:val="21"/>
                <w:lang w:val="en-US"/>
              </w:rPr>
              <w:t>()</w:t>
            </w:r>
            <w:r w:rsidRPr="00677F79">
              <w:rPr>
                <w:rFonts w:ascii="Consolas" w:eastAsia="Times New Roman" w:hAnsi="Consolas" w:cs="Times New Roman"/>
                <w:color w:val="000000"/>
                <w:sz w:val="21"/>
                <w:szCs w:val="21"/>
                <w:lang w:val="en-US"/>
              </w:rPr>
              <w:t>*6+1)</w:t>
            </w:r>
            <w:r w:rsidRPr="006506DA">
              <w:rPr>
                <w:rFonts w:ascii="Consolas" w:eastAsia="Times New Roman" w:hAnsi="Consolas" w:cs="Times New Roman"/>
                <w:color w:val="000000"/>
                <w:sz w:val="21"/>
                <w:szCs w:val="21"/>
                <w:lang w:val="en-US"/>
              </w:rPr>
              <w:t>);</w:t>
            </w:r>
          </w:p>
          <w:p w14:paraId="6CDF6722" w14:textId="77777777" w:rsidR="00C83761" w:rsidRPr="00677F79" w:rsidRDefault="00C83761" w:rsidP="00677F79">
            <w:pPr>
              <w:pStyle w:val="ListParagraph"/>
              <w:spacing w:line="240" w:lineRule="auto"/>
              <w:ind w:left="0"/>
              <w:rPr>
                <w:rFonts w:ascii="Calibri" w:hAnsi="Calibri" w:cs="Calibri"/>
                <w:color w:val="000000"/>
              </w:rPr>
            </w:pPr>
          </w:p>
        </w:tc>
        <w:tc>
          <w:tcPr>
            <w:tcW w:w="3948" w:type="dxa"/>
            <w:shd w:val="clear" w:color="auto" w:fill="auto"/>
          </w:tcPr>
          <w:p w14:paraId="51847B3C" w14:textId="4019B764" w:rsidR="00C83761" w:rsidRPr="00677F79" w:rsidRDefault="008F3EC2" w:rsidP="00677F79">
            <w:pPr>
              <w:pStyle w:val="ListParagraph"/>
              <w:spacing w:line="240" w:lineRule="auto"/>
              <w:ind w:left="0"/>
              <w:rPr>
                <w:rFonts w:ascii="Calibri" w:hAnsi="Calibri" w:cs="Calibri"/>
                <w:color w:val="000000"/>
              </w:rPr>
            </w:pPr>
            <w:r>
              <w:rPr>
                <w:rFonts w:ascii="Calibri" w:hAnsi="Calibri" w:cs="Calibri"/>
                <w:noProof/>
                <w:color w:val="000000"/>
              </w:rPr>
              <w:pict w14:anchorId="34591134">
                <v:shape id="_x0000_i1027" type="#_x0000_t75" style="width:25pt;height:78pt;visibility:visible;mso-wrap-style:square">
                  <v:imagedata r:id="rId9" o:title=""/>
                </v:shape>
              </w:pict>
            </w:r>
          </w:p>
        </w:tc>
      </w:tr>
    </w:tbl>
    <w:p w14:paraId="7D8DBC22" w14:textId="77777777" w:rsidR="00EB78A3" w:rsidRDefault="00EB78A3">
      <w:pPr>
        <w:pStyle w:val="ListParagraph"/>
        <w:ind w:left="0"/>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72"/>
      </w:tblGrid>
      <w:tr w:rsidR="00C83761" w14:paraId="30EAEAD4"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6016A9EA" w14:textId="77777777" w:rsidR="00C83761" w:rsidRDefault="00C83761" w:rsidP="00C83761">
            <w:pPr>
              <w:pStyle w:val="ListParagraph"/>
              <w:ind w:left="0"/>
            </w:pPr>
            <w:r>
              <w:rPr>
                <w:rStyle w:val="SourceText"/>
                <w:rFonts w:ascii="Calibri" w:hAnsi="Calibri" w:cs="Calibri"/>
                <w:color w:val="000000"/>
              </w:rPr>
              <w:t xml:space="preserve">Write a “lucky” number generator that will create random numbers between  -100 and 100 (100 not inclusive).  </w:t>
            </w:r>
          </w:p>
          <w:p w14:paraId="60815F21" w14:textId="77777777" w:rsidR="00C83761" w:rsidRDefault="00C83761" w:rsidP="00C83761">
            <w:pPr>
              <w:pStyle w:val="ListParagraph"/>
              <w:ind w:left="0"/>
            </w:pPr>
          </w:p>
          <w:p w14:paraId="5E2B6F1F" w14:textId="77777777" w:rsidR="00C83761" w:rsidRDefault="00C83761" w:rsidP="00C83761">
            <w:pPr>
              <w:pStyle w:val="ListParagraph"/>
            </w:pPr>
            <w:r>
              <w:rPr>
                <w:rStyle w:val="SourceText"/>
                <w:rFonts w:ascii="Calibri" w:hAnsi="Calibri" w:cs="Calibri"/>
                <w:color w:val="000000"/>
              </w:rPr>
              <w:t>The output to the console should be displayed in a single line separated by commas exactly as shown ( your numbers will obviously be different than my numbers ;-) ).</w:t>
            </w:r>
          </w:p>
          <w:p w14:paraId="4352D4F3" w14:textId="77777777" w:rsidR="00C83761" w:rsidRDefault="00C83761" w:rsidP="00C83761">
            <w:pPr>
              <w:pStyle w:val="ListParagraph"/>
              <w:ind w:left="0"/>
            </w:pPr>
          </w:p>
          <w:p w14:paraId="166161A0" w14:textId="78D26D21" w:rsidR="00C83761" w:rsidRPr="00C83761" w:rsidRDefault="00C83761" w:rsidP="00C83761">
            <w:pPr>
              <w:pStyle w:val="ListParagraph"/>
              <w:ind w:left="0"/>
              <w:rPr>
                <w:rFonts w:ascii="Calibri" w:hAnsi="Calibri" w:cs="Calibri"/>
              </w:rPr>
            </w:pPr>
            <w:r w:rsidRPr="00014428">
              <w:rPr>
                <w:rStyle w:val="SourceText"/>
                <w:rFonts w:ascii="Calibri" w:hAnsi="Calibri" w:cs="Calibri"/>
                <w:color w:val="000000"/>
              </w:rPr>
              <w:t>My lucky numbers are: 10, 66, 42</w:t>
            </w:r>
          </w:p>
        </w:tc>
      </w:tr>
      <w:tr w:rsidR="00EB78A3" w14:paraId="49281B3B"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417759FD" w14:textId="77777777" w:rsidR="00EB78A3" w:rsidRDefault="00EB78A3" w:rsidP="005F349C">
            <w:pPr>
              <w:pStyle w:val="TableContents"/>
              <w:snapToGrid w:val="0"/>
              <w:spacing w:line="240" w:lineRule="auto"/>
            </w:pPr>
          </w:p>
          <w:p w14:paraId="1AC41FA5" w14:textId="77777777" w:rsidR="00EB78A3" w:rsidRDefault="00EB78A3" w:rsidP="005F349C">
            <w:pPr>
              <w:pStyle w:val="TableContents"/>
              <w:spacing w:line="240" w:lineRule="auto"/>
            </w:pPr>
          </w:p>
          <w:p w14:paraId="70FEC385" w14:textId="77777777" w:rsidR="00EB78A3" w:rsidRDefault="00EB78A3" w:rsidP="005F349C">
            <w:pPr>
              <w:pStyle w:val="TableContents"/>
              <w:spacing w:line="240" w:lineRule="auto"/>
            </w:pPr>
          </w:p>
          <w:p w14:paraId="789FC990" w14:textId="77777777" w:rsidR="00EB78A3" w:rsidRDefault="00EB78A3" w:rsidP="005F349C">
            <w:pPr>
              <w:pStyle w:val="TableContents"/>
              <w:spacing w:line="240" w:lineRule="auto"/>
            </w:pPr>
          </w:p>
          <w:p w14:paraId="25048A15" w14:textId="77777777" w:rsidR="00EB78A3" w:rsidRDefault="00EB78A3" w:rsidP="005F349C">
            <w:pPr>
              <w:pStyle w:val="TableContents"/>
              <w:spacing w:line="240" w:lineRule="auto"/>
            </w:pPr>
          </w:p>
          <w:p w14:paraId="3A320957" w14:textId="77777777" w:rsidR="00EB78A3" w:rsidRDefault="00EB78A3" w:rsidP="005F349C">
            <w:pPr>
              <w:pStyle w:val="TableContents"/>
              <w:spacing w:line="240" w:lineRule="auto"/>
            </w:pPr>
          </w:p>
          <w:p w14:paraId="2C9D33E9" w14:textId="77777777" w:rsidR="00EB78A3" w:rsidRDefault="00EB78A3" w:rsidP="005F349C">
            <w:pPr>
              <w:pStyle w:val="TableContents"/>
              <w:spacing w:line="240" w:lineRule="auto"/>
            </w:pPr>
          </w:p>
          <w:p w14:paraId="25DD3B4D" w14:textId="77777777" w:rsidR="00EB78A3" w:rsidRDefault="00EB78A3" w:rsidP="005F349C">
            <w:pPr>
              <w:pStyle w:val="TableContents"/>
              <w:spacing w:line="240" w:lineRule="auto"/>
            </w:pPr>
          </w:p>
          <w:p w14:paraId="3338C1A7" w14:textId="77777777" w:rsidR="00EB78A3" w:rsidRDefault="00EB78A3" w:rsidP="005F349C">
            <w:pPr>
              <w:pStyle w:val="TableContents"/>
              <w:spacing w:line="240" w:lineRule="auto"/>
            </w:pPr>
          </w:p>
          <w:p w14:paraId="236A04DA" w14:textId="77777777" w:rsidR="00EB78A3" w:rsidRDefault="00EB78A3" w:rsidP="005F349C">
            <w:pPr>
              <w:pStyle w:val="TableContents"/>
              <w:spacing w:line="240" w:lineRule="auto"/>
            </w:pPr>
          </w:p>
          <w:p w14:paraId="3548E93A" w14:textId="77777777" w:rsidR="00EB78A3" w:rsidRDefault="00EB78A3" w:rsidP="005F349C">
            <w:pPr>
              <w:pStyle w:val="TableContents"/>
              <w:spacing w:line="240" w:lineRule="auto"/>
            </w:pPr>
          </w:p>
        </w:tc>
      </w:tr>
    </w:tbl>
    <w:p w14:paraId="78FA9E3B" w14:textId="77777777" w:rsidR="00EB78A3" w:rsidRDefault="00EB78A3" w:rsidP="005F349C">
      <w:pPr>
        <w:pStyle w:val="ListParagraph"/>
        <w:spacing w:line="240" w:lineRule="auto"/>
        <w:ind w:left="0"/>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72"/>
      </w:tblGrid>
      <w:tr w:rsidR="00DD2065" w14:paraId="3E3A5B99"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59982E70" w14:textId="0D2C0F8E" w:rsidR="00DD2065" w:rsidRDefault="00DD2065" w:rsidP="005F349C">
            <w:pPr>
              <w:pStyle w:val="ListParagraph"/>
              <w:spacing w:line="240" w:lineRule="auto"/>
              <w:ind w:left="0"/>
            </w:pPr>
            <w:r>
              <w:rPr>
                <w:rFonts w:ascii="Calibri" w:hAnsi="Calibri" w:cs="Calibri"/>
                <w:color w:val="24292E"/>
              </w:rPr>
              <w:t xml:space="preserve">Write to code to simulate a coin flip.  You code should print the number of heads after 5 flips.  No, </w:t>
            </w:r>
            <w:r w:rsidRPr="00DD2065">
              <w:rPr>
                <w:rFonts w:ascii="Calibri" w:hAnsi="Calibri" w:cs="Calibri"/>
                <w:i/>
                <w:iCs/>
                <w:color w:val="24292E"/>
              </w:rPr>
              <w:t>if</w:t>
            </w:r>
            <w:r>
              <w:rPr>
                <w:rFonts w:ascii="Calibri" w:hAnsi="Calibri" w:cs="Calibri"/>
                <w:color w:val="24292E"/>
              </w:rPr>
              <w:t xml:space="preserve"> statements allowed </w:t>
            </w:r>
            <w:r w:rsidRPr="00DD2065">
              <w:rPr>
                <w:rFonts w:ascii="Segoe UI Emoji" w:eastAsia="Segoe UI Emoji" w:hAnsi="Segoe UI Emoji" w:cs="Segoe UI Emoji"/>
                <w:color w:val="24292E"/>
              </w:rPr>
              <w:t>😉</w:t>
            </w:r>
          </w:p>
        </w:tc>
      </w:tr>
      <w:tr w:rsidR="00EB78A3" w14:paraId="2051F153" w14:textId="77777777">
        <w:tc>
          <w:tcPr>
            <w:tcW w:w="9372" w:type="dxa"/>
            <w:tcBorders>
              <w:top w:val="single" w:sz="1" w:space="0" w:color="000000"/>
              <w:left w:val="single" w:sz="1" w:space="0" w:color="000000"/>
              <w:bottom w:val="single" w:sz="1" w:space="0" w:color="000000"/>
              <w:right w:val="single" w:sz="1" w:space="0" w:color="000000"/>
            </w:tcBorders>
            <w:shd w:val="clear" w:color="auto" w:fill="auto"/>
          </w:tcPr>
          <w:p w14:paraId="419526DC" w14:textId="77777777" w:rsidR="00EB78A3" w:rsidRDefault="00EB78A3" w:rsidP="005F349C">
            <w:pPr>
              <w:pStyle w:val="TableContents"/>
              <w:snapToGrid w:val="0"/>
              <w:spacing w:line="240" w:lineRule="auto"/>
            </w:pPr>
          </w:p>
          <w:p w14:paraId="12008F48" w14:textId="77777777" w:rsidR="00EB78A3" w:rsidRDefault="00EB78A3" w:rsidP="005F349C">
            <w:pPr>
              <w:pStyle w:val="TableContents"/>
              <w:spacing w:line="240" w:lineRule="auto"/>
            </w:pPr>
          </w:p>
          <w:p w14:paraId="3A8569F7" w14:textId="77777777" w:rsidR="00EB78A3" w:rsidRDefault="00EB78A3" w:rsidP="005F349C">
            <w:pPr>
              <w:pStyle w:val="TableContents"/>
              <w:spacing w:line="240" w:lineRule="auto"/>
            </w:pPr>
          </w:p>
          <w:p w14:paraId="2B3EF409" w14:textId="77777777" w:rsidR="00EB78A3" w:rsidRDefault="00EB78A3" w:rsidP="005F349C">
            <w:pPr>
              <w:pStyle w:val="TableContents"/>
              <w:spacing w:line="240" w:lineRule="auto"/>
            </w:pPr>
          </w:p>
          <w:p w14:paraId="2924C5CD" w14:textId="77777777" w:rsidR="00EB78A3" w:rsidRDefault="00EB78A3" w:rsidP="005F349C">
            <w:pPr>
              <w:pStyle w:val="TableContents"/>
              <w:spacing w:line="240" w:lineRule="auto"/>
            </w:pPr>
          </w:p>
          <w:p w14:paraId="02C51CB9" w14:textId="77777777" w:rsidR="00EB78A3" w:rsidRDefault="00EB78A3" w:rsidP="005F349C">
            <w:pPr>
              <w:pStyle w:val="TableContents"/>
              <w:spacing w:line="240" w:lineRule="auto"/>
            </w:pPr>
          </w:p>
          <w:p w14:paraId="5EEB911D" w14:textId="77777777" w:rsidR="00EB78A3" w:rsidRDefault="00EB78A3" w:rsidP="005F349C">
            <w:pPr>
              <w:pStyle w:val="TableContents"/>
              <w:spacing w:line="240" w:lineRule="auto"/>
            </w:pPr>
          </w:p>
          <w:p w14:paraId="0E2AF050" w14:textId="77777777" w:rsidR="00EB78A3" w:rsidRDefault="00EB78A3" w:rsidP="005F349C">
            <w:pPr>
              <w:pStyle w:val="TableContents"/>
              <w:spacing w:line="240" w:lineRule="auto"/>
            </w:pPr>
          </w:p>
        </w:tc>
      </w:tr>
    </w:tbl>
    <w:p w14:paraId="02A3C2D7" w14:textId="77777777" w:rsidR="00EB78A3" w:rsidRDefault="00EB78A3">
      <w:pPr>
        <w:pStyle w:val="ListParagraph"/>
        <w:ind w:left="0"/>
      </w:pPr>
    </w:p>
    <w:p w14:paraId="5F7662BB" w14:textId="14B7BC9F" w:rsidR="00EB78A3" w:rsidRDefault="003D060F">
      <w:pPr>
        <w:pStyle w:val="BodyText"/>
        <w:numPr>
          <w:ilvl w:val="0"/>
          <w:numId w:val="3"/>
        </w:numPr>
        <w:spacing w:after="0"/>
        <w:ind w:left="360"/>
      </w:pPr>
      <w:r>
        <w:rPr>
          <w:rFonts w:ascii="Calibri" w:eastAsia="Ubuntu" w:hAnsi="Calibri" w:cs="Calibri"/>
          <w:b/>
          <w:bCs/>
          <w:color w:val="F58220"/>
          <w:sz w:val="28"/>
          <w:szCs w:val="28"/>
        </w:rPr>
        <w:t>Explore binary numbers</w:t>
      </w:r>
    </w:p>
    <w:p w14:paraId="5BB69BB7" w14:textId="081D01B8" w:rsidR="00EB78A3" w:rsidRPr="003D060F" w:rsidRDefault="00EB78A3" w:rsidP="003D060F">
      <w:pPr>
        <w:pStyle w:val="BodyText"/>
        <w:spacing w:after="0" w:line="240" w:lineRule="auto"/>
        <w:ind w:left="360" w:hanging="360"/>
        <w:rPr>
          <w:rFonts w:ascii="Calibri" w:eastAsia="Ubuntu" w:hAnsi="Calibri" w:cs="Calibri"/>
          <w:b/>
          <w:bCs/>
          <w:color w:val="F58220"/>
          <w:sz w:val="28"/>
          <w:szCs w:val="28"/>
        </w:rPr>
      </w:pPr>
    </w:p>
    <w:p w14:paraId="7C36A039" w14:textId="77777777" w:rsidR="003D060F" w:rsidRPr="003D060F" w:rsidRDefault="003D060F" w:rsidP="003D060F">
      <w:pPr>
        <w:spacing w:line="240" w:lineRule="auto"/>
        <w:rPr>
          <w:rFonts w:ascii="Calibri" w:hAnsi="Calibri" w:cs="Calibri"/>
        </w:rPr>
      </w:pPr>
      <w:r w:rsidRPr="003D060F">
        <w:rPr>
          <w:rFonts w:ascii="Calibri" w:hAnsi="Calibri" w:cs="Calibri"/>
          <w:color w:val="21242C"/>
        </w:rPr>
        <w:t>As humans, we typically represent numbers in the decimal system. Counting to ten is as simple as 1, 2, 3, 4, 5, 6, 7, 8, 9, 10.</w:t>
      </w:r>
    </w:p>
    <w:p w14:paraId="56ADA4D7" w14:textId="77777777" w:rsidR="003D060F" w:rsidRPr="003D060F" w:rsidRDefault="003D060F" w:rsidP="003D060F">
      <w:pPr>
        <w:spacing w:line="240" w:lineRule="auto"/>
        <w:rPr>
          <w:rFonts w:ascii="Calibri" w:hAnsi="Calibri" w:cs="Calibri"/>
          <w:color w:val="21242C"/>
        </w:rPr>
      </w:pPr>
    </w:p>
    <w:p w14:paraId="5E99A8F1"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As we just learned, computers represent all information in bits. </w:t>
      </w:r>
      <w:proofErr w:type="gramStart"/>
      <w:r w:rsidRPr="00677F79">
        <w:rPr>
          <w:rFonts w:ascii="Calibri" w:hAnsi="Calibri" w:cs="Calibri"/>
          <w:color w:val="000000"/>
        </w:rPr>
        <w:t>In order to</w:t>
      </w:r>
      <w:proofErr w:type="gramEnd"/>
      <w:r w:rsidRPr="00677F79">
        <w:rPr>
          <w:rFonts w:ascii="Calibri" w:hAnsi="Calibri" w:cs="Calibri"/>
          <w:color w:val="000000"/>
        </w:rPr>
        <w:t xml:space="preserve"> represent numbers with just 0s and 1s computers use the binary number system. Here's what it looks like when a computer counts to ten: 0001, 0010, 0011, 0100, 0101, 0110, 0111, 1000, 1001, 1010. </w:t>
      </w:r>
    </w:p>
    <w:p w14:paraId="47F3016A" w14:textId="77777777" w:rsidR="003D060F" w:rsidRPr="00677F79" w:rsidRDefault="003D060F" w:rsidP="003D060F">
      <w:pPr>
        <w:spacing w:line="240" w:lineRule="auto"/>
        <w:rPr>
          <w:rFonts w:ascii="Calibri" w:hAnsi="Calibri" w:cs="Calibri"/>
          <w:color w:val="000000"/>
        </w:rPr>
      </w:pPr>
    </w:p>
    <w:p w14:paraId="508A0D82" w14:textId="77777777" w:rsidR="003D060F" w:rsidRPr="00677F79" w:rsidRDefault="003D060F" w:rsidP="003D060F">
      <w:pPr>
        <w:spacing w:line="240" w:lineRule="auto"/>
        <w:rPr>
          <w:rFonts w:ascii="Calibri" w:hAnsi="Calibri" w:cs="Calibri"/>
          <w:color w:val="000000"/>
          <w:u w:val="single"/>
        </w:rPr>
      </w:pPr>
      <w:r w:rsidRPr="00677F79">
        <w:rPr>
          <w:rFonts w:ascii="Calibri" w:hAnsi="Calibri" w:cs="Calibri"/>
          <w:color w:val="000000"/>
          <w:u w:val="single"/>
        </w:rPr>
        <w:t>Decimal Number Refresher</w:t>
      </w:r>
    </w:p>
    <w:p w14:paraId="5B351170" w14:textId="77777777" w:rsidR="003D060F" w:rsidRPr="00677F79" w:rsidRDefault="003D060F" w:rsidP="003D060F">
      <w:pPr>
        <w:spacing w:line="240" w:lineRule="auto"/>
        <w:rPr>
          <w:rFonts w:ascii="Calibri" w:hAnsi="Calibri" w:cs="Calibri"/>
          <w:color w:val="000000"/>
        </w:rPr>
      </w:pPr>
    </w:p>
    <w:p w14:paraId="1DEACE08" w14:textId="77777777" w:rsidR="003D060F" w:rsidRPr="00677F79" w:rsidRDefault="003D060F" w:rsidP="003D060F">
      <w:pPr>
        <w:spacing w:line="240" w:lineRule="auto"/>
        <w:rPr>
          <w:rFonts w:ascii="Calibri" w:hAnsi="Calibri" w:cs="Calibri"/>
          <w:color w:val="000000"/>
          <w:sz w:val="30"/>
        </w:rPr>
      </w:pPr>
      <w:r w:rsidRPr="00677F79">
        <w:rPr>
          <w:rFonts w:ascii="Calibri" w:hAnsi="Calibri" w:cs="Calibri"/>
          <w:color w:val="000000"/>
        </w:rPr>
        <w:t>Before exploring how the binary system works, let's revisit our old friend, the decimal system. When you learned how to count, you might have learned that the right-most digit is the "ones' place", the next is the "tens' place", the next is the "hundreds' place", etc.</w:t>
      </w:r>
    </w:p>
    <w:p w14:paraId="53EEC24D" w14:textId="77777777" w:rsidR="003D060F" w:rsidRDefault="003D060F" w:rsidP="003D060F">
      <w:pPr>
        <w:rPr>
          <w:color w:val="21242C"/>
        </w:rPr>
      </w:pPr>
    </w:p>
    <w:p w14:paraId="09A0E30F"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Another way to say that is that the digit in the right-most position is multiplied by 1, the digit one place to the left is multiplied by 10, and the digit two places to its left is multiplied by 100.  The 234 can be visualized as follows, </w:t>
      </w:r>
    </w:p>
    <w:p w14:paraId="7C337D2E" w14:textId="143B0524" w:rsidR="003D060F" w:rsidRPr="00677F79" w:rsidRDefault="00000000" w:rsidP="003D060F">
      <w:pPr>
        <w:spacing w:line="240" w:lineRule="auto"/>
        <w:rPr>
          <w:rFonts w:ascii="Calibri" w:hAnsi="Calibri" w:cs="Calibri"/>
          <w:color w:val="000000"/>
        </w:rPr>
      </w:pPr>
      <w:r>
        <w:rPr>
          <w:rFonts w:ascii="Calibri" w:hAnsi="Calibri" w:cs="Calibri"/>
          <w:noProof/>
          <w:color w:val="000000"/>
        </w:rPr>
        <w:lastRenderedPageBreak/>
        <w:pict w14:anchorId="101F1A27">
          <v:shape id="Image6" o:spid="_x0000_s1033" type="#_x0000_t75" style="position:absolute;margin-left:142.95pt;margin-top:12.75pt;width:167pt;height:175.05pt;z-index:1;visibility:visible;mso-wrap-style:square;mso-wrap-distance-left:0;mso-wrap-distance-top:0;mso-wrap-distance-right:0;mso-wrap-distance-bottom:0;mso-position-horizontal:absolute;mso-position-horizontal-relative:text;mso-position-vertical:absolute;mso-position-vertical-relative:text">
            <v:imagedata r:id="rId10" o:title=""/>
            <w10:wrap type="square" side="largest"/>
          </v:shape>
        </w:pict>
      </w:r>
    </w:p>
    <w:p w14:paraId="5E563988" w14:textId="77777777" w:rsidR="003D060F" w:rsidRPr="00677F79" w:rsidRDefault="003D060F" w:rsidP="003D060F">
      <w:pPr>
        <w:spacing w:line="240" w:lineRule="auto"/>
        <w:rPr>
          <w:rFonts w:ascii="Calibri" w:hAnsi="Calibri" w:cs="Calibri"/>
          <w:color w:val="000000"/>
        </w:rPr>
      </w:pPr>
    </w:p>
    <w:p w14:paraId="2CE9FEEF" w14:textId="77777777" w:rsidR="003D060F" w:rsidRPr="00677F79" w:rsidRDefault="003D060F" w:rsidP="003D060F">
      <w:pPr>
        <w:spacing w:line="240" w:lineRule="auto"/>
        <w:rPr>
          <w:rFonts w:ascii="Calibri" w:hAnsi="Calibri" w:cs="Calibri"/>
          <w:color w:val="000000"/>
        </w:rPr>
      </w:pPr>
    </w:p>
    <w:p w14:paraId="27E5D936" w14:textId="77777777" w:rsidR="003D060F" w:rsidRPr="00677F79" w:rsidRDefault="003D060F" w:rsidP="003D060F">
      <w:pPr>
        <w:spacing w:line="240" w:lineRule="auto"/>
        <w:rPr>
          <w:rFonts w:ascii="Calibri" w:hAnsi="Calibri" w:cs="Calibri"/>
          <w:color w:val="000000"/>
        </w:rPr>
      </w:pPr>
    </w:p>
    <w:p w14:paraId="37CAC3E9" w14:textId="77777777" w:rsidR="003D060F" w:rsidRPr="00677F79" w:rsidRDefault="003D060F" w:rsidP="003D060F">
      <w:pPr>
        <w:spacing w:line="240" w:lineRule="auto"/>
        <w:rPr>
          <w:rFonts w:ascii="Calibri" w:hAnsi="Calibri" w:cs="Calibri"/>
          <w:color w:val="000000"/>
        </w:rPr>
      </w:pPr>
    </w:p>
    <w:p w14:paraId="78CA8C92" w14:textId="77777777" w:rsidR="003D060F" w:rsidRPr="00677F79" w:rsidRDefault="003D060F" w:rsidP="003D060F">
      <w:pPr>
        <w:spacing w:line="240" w:lineRule="auto"/>
        <w:rPr>
          <w:rFonts w:ascii="Calibri" w:hAnsi="Calibri" w:cs="Calibri"/>
          <w:color w:val="000000"/>
        </w:rPr>
      </w:pPr>
    </w:p>
    <w:p w14:paraId="0D7FAF75" w14:textId="77777777" w:rsidR="003D060F" w:rsidRPr="00677F79" w:rsidRDefault="003D060F" w:rsidP="003D060F">
      <w:pPr>
        <w:spacing w:line="240" w:lineRule="auto"/>
        <w:rPr>
          <w:rFonts w:ascii="Calibri" w:hAnsi="Calibri" w:cs="Calibri"/>
          <w:color w:val="000000"/>
        </w:rPr>
      </w:pPr>
    </w:p>
    <w:p w14:paraId="767ADD10" w14:textId="77777777" w:rsidR="003D060F" w:rsidRPr="00677F79" w:rsidRDefault="003D060F" w:rsidP="003D060F">
      <w:pPr>
        <w:spacing w:line="240" w:lineRule="auto"/>
        <w:rPr>
          <w:rFonts w:ascii="Calibri" w:hAnsi="Calibri" w:cs="Calibri"/>
          <w:color w:val="000000"/>
        </w:rPr>
      </w:pPr>
    </w:p>
    <w:p w14:paraId="627FAC8A" w14:textId="77777777" w:rsidR="003D060F" w:rsidRPr="00677F79" w:rsidRDefault="003D060F" w:rsidP="003D060F">
      <w:pPr>
        <w:spacing w:line="240" w:lineRule="auto"/>
        <w:rPr>
          <w:rFonts w:ascii="Calibri" w:hAnsi="Calibri" w:cs="Calibri"/>
          <w:color w:val="000000"/>
        </w:rPr>
      </w:pPr>
    </w:p>
    <w:p w14:paraId="570B228B" w14:textId="77777777" w:rsidR="003D060F" w:rsidRPr="00677F79" w:rsidRDefault="003D060F" w:rsidP="003D060F">
      <w:pPr>
        <w:spacing w:line="240" w:lineRule="auto"/>
        <w:rPr>
          <w:rFonts w:ascii="Calibri" w:hAnsi="Calibri" w:cs="Calibri"/>
          <w:color w:val="000000"/>
        </w:rPr>
      </w:pPr>
    </w:p>
    <w:p w14:paraId="6139045D" w14:textId="77777777" w:rsidR="003D060F" w:rsidRPr="00677F79" w:rsidRDefault="003D060F" w:rsidP="003D060F">
      <w:pPr>
        <w:spacing w:line="240" w:lineRule="auto"/>
        <w:rPr>
          <w:rFonts w:ascii="Calibri" w:hAnsi="Calibri" w:cs="Calibri"/>
          <w:color w:val="000000"/>
        </w:rPr>
      </w:pPr>
    </w:p>
    <w:p w14:paraId="636943C4" w14:textId="77777777" w:rsidR="003D060F" w:rsidRPr="00677F79" w:rsidRDefault="003D060F" w:rsidP="003D060F">
      <w:pPr>
        <w:spacing w:line="240" w:lineRule="auto"/>
        <w:rPr>
          <w:rFonts w:ascii="Calibri" w:hAnsi="Calibri" w:cs="Calibri"/>
          <w:color w:val="000000"/>
        </w:rPr>
      </w:pPr>
    </w:p>
    <w:p w14:paraId="5859AA31" w14:textId="4B76DC61" w:rsidR="003D060F" w:rsidRPr="00677F79" w:rsidRDefault="00000000" w:rsidP="003D060F">
      <w:pPr>
        <w:spacing w:line="240" w:lineRule="auto"/>
        <w:rPr>
          <w:rFonts w:ascii="Calibri" w:hAnsi="Calibri" w:cs="Calibri"/>
          <w:color w:val="000000"/>
        </w:rPr>
      </w:pPr>
      <w:r>
        <w:rPr>
          <w:rFonts w:ascii="Calibri" w:hAnsi="Calibri" w:cs="Calibri"/>
          <w:noProof/>
          <w:color w:val="000000"/>
        </w:rPr>
        <w:pict w14:anchorId="58443374">
          <v:line id="Shape1" o:spid="_x0000_s1032" style="position:absolute;z-index:2;visibility:visible;mso-wrap-style:square;mso-wrap-distance-left:0;mso-wrap-distance-top:0;mso-wrap-distance-right:0;mso-wrap-distance-bottom:0;mso-position-horizontal:absolute;mso-position-horizontal-relative:text;mso-position-vertical:absolute;mso-position-vertical-relative:text" from="-282.4pt,2.2pt" to="-170.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" strokecolor="#3465a4">
            <v:stroke endarrow="block"/>
          </v:line>
        </w:pict>
      </w:r>
    </w:p>
    <w:p w14:paraId="02E2FA8A" w14:textId="77777777" w:rsidR="003D060F" w:rsidRPr="00677F79" w:rsidRDefault="003D060F" w:rsidP="003D060F">
      <w:pPr>
        <w:spacing w:line="240" w:lineRule="auto"/>
        <w:rPr>
          <w:rFonts w:ascii="Calibri" w:hAnsi="Calibri" w:cs="Calibri"/>
          <w:color w:val="000000"/>
        </w:rPr>
      </w:pPr>
    </w:p>
    <w:p w14:paraId="58B2205A" w14:textId="77777777" w:rsidR="003D060F" w:rsidRPr="00677F79" w:rsidRDefault="003D060F" w:rsidP="003D060F">
      <w:pPr>
        <w:spacing w:line="240" w:lineRule="auto"/>
        <w:rPr>
          <w:rFonts w:ascii="Calibri" w:hAnsi="Calibri" w:cs="Calibri"/>
          <w:color w:val="000000"/>
        </w:rPr>
      </w:pPr>
    </w:p>
    <w:p w14:paraId="448FFA95" w14:textId="77777777" w:rsidR="003D060F" w:rsidRPr="00677F79" w:rsidRDefault="003D060F" w:rsidP="003D060F">
      <w:pPr>
        <w:spacing w:line="240" w:lineRule="auto"/>
        <w:rPr>
          <w:rFonts w:ascii="Calibri" w:hAnsi="Calibri" w:cs="Calibri"/>
          <w:color w:val="000000"/>
        </w:rPr>
      </w:pPr>
    </w:p>
    <w:p w14:paraId="628D0775" w14:textId="77777777" w:rsidR="003D060F" w:rsidRPr="00677F79" w:rsidRDefault="003D060F" w:rsidP="003D060F">
      <w:pPr>
        <w:spacing w:line="240" w:lineRule="auto"/>
        <w:rPr>
          <w:rFonts w:ascii="Calibri" w:hAnsi="Calibri" w:cs="Calibri"/>
          <w:color w:val="000000"/>
        </w:rPr>
      </w:pPr>
    </w:p>
    <w:p w14:paraId="576411D5"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When we multiply each digit by its place, we can see that 234 is equal to, </w:t>
      </w:r>
    </w:p>
    <w:p w14:paraId="350CFBA9" w14:textId="77777777" w:rsidR="003D060F" w:rsidRPr="00677F79" w:rsidRDefault="003D060F" w:rsidP="003D060F">
      <w:pPr>
        <w:spacing w:line="240" w:lineRule="auto"/>
        <w:rPr>
          <w:rFonts w:ascii="Calibri" w:hAnsi="Calibri" w:cs="Calibri"/>
          <w:color w:val="000000"/>
        </w:rPr>
      </w:pPr>
    </w:p>
    <w:p w14:paraId="4E1F4FB8"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(2 x 100) + (3 x 10) + (4 x 1). </w:t>
      </w:r>
    </w:p>
    <w:p w14:paraId="22423111" w14:textId="77777777" w:rsidR="003D060F" w:rsidRPr="00677F79" w:rsidRDefault="003D060F" w:rsidP="003D060F">
      <w:pPr>
        <w:spacing w:line="240" w:lineRule="auto"/>
        <w:rPr>
          <w:rFonts w:ascii="Calibri" w:hAnsi="Calibri" w:cs="Calibri"/>
          <w:color w:val="000000"/>
        </w:rPr>
      </w:pPr>
    </w:p>
    <w:p w14:paraId="6061303E"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We can also think of those places in terms of the powers of ten.  The ones’ place represents multiplying by 10</w:t>
      </w:r>
      <w:r w:rsidRPr="00677F79">
        <w:rPr>
          <w:rFonts w:ascii="Calibri" w:hAnsi="Calibri" w:cs="Calibri"/>
          <w:color w:val="000000"/>
          <w:vertAlign w:val="superscript"/>
        </w:rPr>
        <w:t xml:space="preserve">0 </w:t>
      </w:r>
      <w:r w:rsidRPr="00677F79">
        <w:rPr>
          <w:rFonts w:ascii="Calibri" w:hAnsi="Calibri" w:cs="Calibri"/>
          <w:color w:val="000000"/>
        </w:rPr>
        <w:t>, the tens’ place represents multiplying by 10</w:t>
      </w:r>
      <w:r w:rsidRPr="00677F79">
        <w:rPr>
          <w:rFonts w:ascii="Calibri" w:hAnsi="Calibri" w:cs="Calibri"/>
          <w:color w:val="000000"/>
          <w:vertAlign w:val="superscript"/>
        </w:rPr>
        <w:t>1</w:t>
      </w:r>
      <w:r w:rsidRPr="00677F79">
        <w:rPr>
          <w:rFonts w:ascii="Calibri" w:hAnsi="Calibri" w:cs="Calibri"/>
          <w:color w:val="000000"/>
        </w:rPr>
        <w:t>, and the hundreds’ place represents multiplying by 10</w:t>
      </w:r>
      <w:r w:rsidRPr="00677F79">
        <w:rPr>
          <w:rFonts w:ascii="Calibri" w:hAnsi="Calibri" w:cs="Calibri"/>
          <w:color w:val="000000"/>
          <w:vertAlign w:val="superscript"/>
        </w:rPr>
        <w:t>2</w:t>
      </w:r>
      <w:r w:rsidRPr="00677F79">
        <w:rPr>
          <w:rFonts w:ascii="Calibri" w:hAnsi="Calibri" w:cs="Calibri"/>
          <w:color w:val="000000"/>
        </w:rPr>
        <w:t xml:space="preserve">.  Each place we add, we are multiplying the digit in that place by the next power of 10. </w:t>
      </w:r>
    </w:p>
    <w:p w14:paraId="789E410F" w14:textId="77777777" w:rsidR="003D060F" w:rsidRPr="00677F79" w:rsidRDefault="003D060F" w:rsidP="003D060F">
      <w:pPr>
        <w:spacing w:line="240" w:lineRule="auto"/>
        <w:rPr>
          <w:rFonts w:ascii="Calibri" w:hAnsi="Calibri" w:cs="Calibri"/>
          <w:color w:val="000000"/>
        </w:rPr>
      </w:pPr>
    </w:p>
    <w:p w14:paraId="6A32C32C" w14:textId="77777777" w:rsidR="003D060F" w:rsidRPr="00677F79" w:rsidRDefault="003D060F" w:rsidP="003D060F">
      <w:pPr>
        <w:spacing w:line="240" w:lineRule="auto"/>
        <w:rPr>
          <w:rFonts w:ascii="Calibri" w:hAnsi="Calibri" w:cs="Calibri"/>
          <w:color w:val="000000"/>
          <w:u w:val="single"/>
        </w:rPr>
      </w:pPr>
      <w:r w:rsidRPr="00677F79">
        <w:rPr>
          <w:rFonts w:ascii="Calibri" w:hAnsi="Calibri" w:cs="Calibri"/>
          <w:color w:val="000000"/>
          <w:u w:val="single"/>
        </w:rPr>
        <w:t>Binary numbers</w:t>
      </w:r>
    </w:p>
    <w:p w14:paraId="38767063" w14:textId="77777777" w:rsidR="003D060F" w:rsidRPr="00677F79" w:rsidRDefault="003D060F" w:rsidP="003D060F">
      <w:pPr>
        <w:spacing w:line="240" w:lineRule="auto"/>
        <w:rPr>
          <w:rFonts w:ascii="Calibri" w:hAnsi="Calibri" w:cs="Calibri"/>
          <w:color w:val="000000"/>
        </w:rPr>
      </w:pPr>
    </w:p>
    <w:p w14:paraId="32C2540B"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The binary system works the same way as decimal.  The only difference is that instead of multiplying the digit by a power of 10, we multiply it by a power of 2. </w:t>
      </w:r>
    </w:p>
    <w:p w14:paraId="641EE7CF" w14:textId="77777777" w:rsidR="003D060F" w:rsidRPr="00677F79" w:rsidRDefault="003D060F" w:rsidP="003D060F">
      <w:pPr>
        <w:spacing w:line="240" w:lineRule="auto"/>
        <w:rPr>
          <w:rFonts w:ascii="Calibri" w:hAnsi="Calibri" w:cs="Calibri"/>
          <w:color w:val="000000"/>
        </w:rPr>
      </w:pPr>
    </w:p>
    <w:p w14:paraId="10AFEAC9"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Let’s look at the decimal number 1, represented in binary as 0001:</w:t>
      </w:r>
    </w:p>
    <w:p w14:paraId="47CEDACA" w14:textId="68D1080F" w:rsidR="003D060F" w:rsidRPr="00677F79" w:rsidRDefault="00000000" w:rsidP="003D060F">
      <w:pPr>
        <w:spacing w:line="240" w:lineRule="auto"/>
        <w:rPr>
          <w:rFonts w:ascii="Calibri" w:hAnsi="Calibri" w:cs="Calibri"/>
          <w:color w:val="000000"/>
        </w:rPr>
      </w:pPr>
      <w:r>
        <w:rPr>
          <w:rFonts w:ascii="Calibri" w:hAnsi="Calibri" w:cs="Calibri"/>
          <w:noProof/>
          <w:color w:val="000000"/>
        </w:rPr>
        <w:pict w14:anchorId="651B7128">
          <v:shape id="Image7" o:spid="_x0000_s1031" type="#_x0000_t75" style="position:absolute;margin-left:160.15pt;margin-top:9.45pt;width:155.85pt;height:187.95pt;z-index:3;visibility:visible;mso-wrap-style:square;mso-wrap-distance-left:0;mso-wrap-distance-top:0;mso-wrap-distance-right:0;mso-wrap-distance-bottom:0;mso-position-horizontal:absolute;mso-position-horizontal-relative:text;mso-position-vertical:absolute;mso-position-vertical-relative:text">
            <v:imagedata r:id="rId11" o:title=""/>
            <w10:wrap type="square" side="largest"/>
          </v:shape>
        </w:pict>
      </w:r>
    </w:p>
    <w:p w14:paraId="65AC52F1" w14:textId="77777777" w:rsidR="003D060F" w:rsidRPr="00677F79" w:rsidRDefault="003D060F" w:rsidP="003D060F">
      <w:pPr>
        <w:spacing w:line="240" w:lineRule="auto"/>
        <w:rPr>
          <w:rFonts w:ascii="Calibri" w:hAnsi="Calibri" w:cs="Calibri"/>
          <w:color w:val="000000"/>
        </w:rPr>
      </w:pPr>
    </w:p>
    <w:p w14:paraId="1EF6E668" w14:textId="77777777" w:rsidR="003D060F" w:rsidRPr="00677F79" w:rsidRDefault="003D060F" w:rsidP="003D060F">
      <w:pPr>
        <w:spacing w:line="240" w:lineRule="auto"/>
        <w:rPr>
          <w:rFonts w:ascii="Calibri" w:hAnsi="Calibri" w:cs="Calibri"/>
          <w:color w:val="000000"/>
        </w:rPr>
      </w:pPr>
    </w:p>
    <w:p w14:paraId="00F1EB1E" w14:textId="77777777" w:rsidR="003D060F" w:rsidRPr="00677F79" w:rsidRDefault="003D060F" w:rsidP="003D060F">
      <w:pPr>
        <w:spacing w:line="240" w:lineRule="auto"/>
        <w:rPr>
          <w:rFonts w:ascii="Calibri" w:hAnsi="Calibri" w:cs="Calibri"/>
          <w:color w:val="000000"/>
        </w:rPr>
      </w:pPr>
    </w:p>
    <w:p w14:paraId="5BD58E60" w14:textId="77777777" w:rsidR="003D060F" w:rsidRPr="00677F79" w:rsidRDefault="003D060F" w:rsidP="003D060F">
      <w:pPr>
        <w:spacing w:line="240" w:lineRule="auto"/>
        <w:rPr>
          <w:rFonts w:ascii="Calibri" w:hAnsi="Calibri" w:cs="Calibri"/>
          <w:color w:val="000000"/>
        </w:rPr>
      </w:pPr>
    </w:p>
    <w:p w14:paraId="2AC3E6B9" w14:textId="77777777" w:rsidR="003D060F" w:rsidRPr="00677F79" w:rsidRDefault="003D060F" w:rsidP="003D060F">
      <w:pPr>
        <w:spacing w:line="240" w:lineRule="auto"/>
        <w:rPr>
          <w:rFonts w:ascii="Calibri" w:hAnsi="Calibri" w:cs="Calibri"/>
          <w:color w:val="000000"/>
        </w:rPr>
      </w:pPr>
    </w:p>
    <w:p w14:paraId="38771116" w14:textId="77777777" w:rsidR="003D060F" w:rsidRPr="00677F79" w:rsidRDefault="003D060F" w:rsidP="003D060F">
      <w:pPr>
        <w:spacing w:line="240" w:lineRule="auto"/>
        <w:rPr>
          <w:rFonts w:ascii="Calibri" w:hAnsi="Calibri" w:cs="Calibri"/>
          <w:color w:val="000000"/>
        </w:rPr>
      </w:pPr>
    </w:p>
    <w:p w14:paraId="4AD75694" w14:textId="77777777" w:rsidR="003D060F" w:rsidRPr="00677F79" w:rsidRDefault="003D060F" w:rsidP="003D060F">
      <w:pPr>
        <w:spacing w:line="240" w:lineRule="auto"/>
        <w:rPr>
          <w:rFonts w:ascii="Calibri" w:hAnsi="Calibri" w:cs="Calibri"/>
          <w:color w:val="000000"/>
        </w:rPr>
      </w:pPr>
    </w:p>
    <w:p w14:paraId="42214096" w14:textId="77777777" w:rsidR="003D060F" w:rsidRPr="00677F79" w:rsidRDefault="003D060F" w:rsidP="003D060F">
      <w:pPr>
        <w:spacing w:line="240" w:lineRule="auto"/>
        <w:rPr>
          <w:rFonts w:ascii="Calibri" w:hAnsi="Calibri" w:cs="Calibri"/>
          <w:color w:val="000000"/>
        </w:rPr>
      </w:pPr>
    </w:p>
    <w:p w14:paraId="10B785A6" w14:textId="77777777" w:rsidR="003D060F" w:rsidRPr="00677F79" w:rsidRDefault="003D060F" w:rsidP="003D060F">
      <w:pPr>
        <w:spacing w:line="240" w:lineRule="auto"/>
        <w:rPr>
          <w:rFonts w:ascii="Calibri" w:hAnsi="Calibri" w:cs="Calibri"/>
          <w:color w:val="000000"/>
        </w:rPr>
      </w:pPr>
    </w:p>
    <w:p w14:paraId="6B8EEBE5" w14:textId="7B16B35C" w:rsidR="003D060F" w:rsidRPr="00677F79" w:rsidRDefault="003D060F" w:rsidP="003D060F">
      <w:pPr>
        <w:spacing w:line="240" w:lineRule="auto"/>
        <w:rPr>
          <w:rFonts w:ascii="Calibri" w:hAnsi="Calibri" w:cs="Calibri"/>
          <w:color w:val="000000"/>
        </w:rPr>
      </w:pPr>
    </w:p>
    <w:p w14:paraId="30EBC948" w14:textId="6095A88B" w:rsidR="005F349C" w:rsidRPr="00677F79" w:rsidRDefault="005F349C" w:rsidP="003D060F">
      <w:pPr>
        <w:spacing w:line="240" w:lineRule="auto"/>
        <w:rPr>
          <w:rFonts w:ascii="Calibri" w:hAnsi="Calibri" w:cs="Calibri"/>
          <w:color w:val="000000"/>
        </w:rPr>
      </w:pPr>
    </w:p>
    <w:p w14:paraId="686FD115" w14:textId="77777777" w:rsidR="005F349C" w:rsidRPr="00677F79" w:rsidRDefault="005F349C" w:rsidP="003D060F">
      <w:pPr>
        <w:spacing w:line="240" w:lineRule="auto"/>
        <w:rPr>
          <w:rFonts w:ascii="Calibri" w:hAnsi="Calibri" w:cs="Calibri"/>
          <w:color w:val="000000"/>
        </w:rPr>
      </w:pPr>
    </w:p>
    <w:p w14:paraId="64FCB20A" w14:textId="77777777" w:rsidR="003D060F" w:rsidRPr="00677F79" w:rsidRDefault="003D060F" w:rsidP="003D060F">
      <w:pPr>
        <w:spacing w:line="240" w:lineRule="auto"/>
        <w:rPr>
          <w:rFonts w:ascii="Calibri" w:hAnsi="Calibri" w:cs="Calibri"/>
          <w:color w:val="000000"/>
        </w:rPr>
      </w:pPr>
    </w:p>
    <w:p w14:paraId="4D472198" w14:textId="77777777" w:rsidR="003D060F" w:rsidRPr="00677F79" w:rsidRDefault="003D060F" w:rsidP="003D060F">
      <w:pPr>
        <w:spacing w:line="240" w:lineRule="auto"/>
        <w:rPr>
          <w:rFonts w:ascii="Calibri" w:hAnsi="Calibri" w:cs="Calibri"/>
          <w:color w:val="000000"/>
        </w:rPr>
      </w:pPr>
    </w:p>
    <w:p w14:paraId="3CE096A4" w14:textId="77777777" w:rsidR="003D060F" w:rsidRPr="00677F79" w:rsidRDefault="003D060F" w:rsidP="003D060F">
      <w:pPr>
        <w:spacing w:line="240" w:lineRule="auto"/>
        <w:rPr>
          <w:rFonts w:ascii="Calibri" w:hAnsi="Calibri" w:cs="Calibri"/>
          <w:color w:val="000000"/>
        </w:rPr>
      </w:pPr>
    </w:p>
    <w:p w14:paraId="0EFFE3ED" w14:textId="77777777" w:rsidR="003D060F" w:rsidRPr="00677F79" w:rsidRDefault="003D060F" w:rsidP="003D060F">
      <w:pPr>
        <w:spacing w:line="240" w:lineRule="auto"/>
        <w:rPr>
          <w:rFonts w:ascii="Calibri" w:hAnsi="Calibri" w:cs="Calibri"/>
          <w:color w:val="000000"/>
        </w:rPr>
      </w:pPr>
    </w:p>
    <w:p w14:paraId="09D7C67B" w14:textId="77777777" w:rsidR="003D060F" w:rsidRPr="00677F79" w:rsidRDefault="003D060F" w:rsidP="003D060F">
      <w:pPr>
        <w:spacing w:line="240" w:lineRule="auto"/>
        <w:rPr>
          <w:rFonts w:ascii="Calibri" w:hAnsi="Calibri" w:cs="Calibri"/>
          <w:color w:val="000000"/>
        </w:rPr>
      </w:pPr>
    </w:p>
    <w:p w14:paraId="547A186A" w14:textId="77777777" w:rsidR="003D060F" w:rsidRPr="00677F79" w:rsidRDefault="003D060F" w:rsidP="003D060F">
      <w:pPr>
        <w:spacing w:line="240" w:lineRule="auto"/>
        <w:rPr>
          <w:rFonts w:ascii="Calibri" w:hAnsi="Calibri" w:cs="Calibri"/>
          <w:color w:val="000000"/>
        </w:rPr>
      </w:pPr>
    </w:p>
    <w:p w14:paraId="6B076D27"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That’s the same as (0 x 8) + (0 x 4) + (0 x 2) + (1 x 1), or 0 + 0 + 0 + 1. </w:t>
      </w:r>
    </w:p>
    <w:p w14:paraId="16F3586C" w14:textId="77777777" w:rsidR="003D060F" w:rsidRPr="00677F79" w:rsidRDefault="003D060F" w:rsidP="003D060F">
      <w:pPr>
        <w:spacing w:line="240" w:lineRule="auto"/>
        <w:rPr>
          <w:rFonts w:ascii="Calibri" w:hAnsi="Calibri" w:cs="Calibri"/>
          <w:color w:val="000000"/>
        </w:rPr>
      </w:pPr>
    </w:p>
    <w:p w14:paraId="3EBC1480" w14:textId="77777777" w:rsidR="008A013B" w:rsidRPr="00677F79" w:rsidRDefault="008A013B" w:rsidP="003D060F">
      <w:pPr>
        <w:spacing w:line="240" w:lineRule="auto"/>
        <w:rPr>
          <w:rFonts w:ascii="Calibri" w:hAnsi="Calibri" w:cs="Calibri"/>
          <w:color w:val="000000"/>
        </w:rPr>
      </w:pPr>
    </w:p>
    <w:p w14:paraId="3F343917" w14:textId="77777777" w:rsidR="008A013B" w:rsidRPr="00677F79" w:rsidRDefault="008A013B" w:rsidP="003D060F">
      <w:pPr>
        <w:spacing w:line="240" w:lineRule="auto"/>
        <w:rPr>
          <w:rFonts w:ascii="Calibri" w:hAnsi="Calibri" w:cs="Calibri"/>
          <w:color w:val="000000"/>
        </w:rPr>
      </w:pPr>
    </w:p>
    <w:p w14:paraId="0D724E77" w14:textId="77777777" w:rsidR="008A013B" w:rsidRPr="00677F79" w:rsidRDefault="008A013B" w:rsidP="003D060F">
      <w:pPr>
        <w:spacing w:line="240" w:lineRule="auto"/>
        <w:rPr>
          <w:rFonts w:ascii="Calibri" w:hAnsi="Calibri" w:cs="Calibri"/>
          <w:color w:val="000000"/>
        </w:rPr>
      </w:pPr>
    </w:p>
    <w:p w14:paraId="214BDCDC" w14:textId="77777777" w:rsidR="008A013B" w:rsidRPr="00677F79" w:rsidRDefault="008A013B" w:rsidP="003D060F">
      <w:pPr>
        <w:spacing w:line="240" w:lineRule="auto"/>
        <w:rPr>
          <w:rFonts w:ascii="Calibri" w:hAnsi="Calibri" w:cs="Calibri"/>
          <w:color w:val="000000"/>
        </w:rPr>
      </w:pPr>
    </w:p>
    <w:p w14:paraId="0EF0D49F" w14:textId="77777777" w:rsidR="008A013B" w:rsidRPr="00677F79" w:rsidRDefault="008A013B" w:rsidP="003D060F">
      <w:pPr>
        <w:spacing w:line="240" w:lineRule="auto"/>
        <w:rPr>
          <w:rFonts w:ascii="Calibri" w:hAnsi="Calibri" w:cs="Calibri"/>
          <w:color w:val="000000"/>
        </w:rPr>
      </w:pPr>
    </w:p>
    <w:p w14:paraId="19D3D43F" w14:textId="77777777" w:rsidR="008A013B" w:rsidRPr="00677F79" w:rsidRDefault="008A013B" w:rsidP="003D060F">
      <w:pPr>
        <w:spacing w:line="240" w:lineRule="auto"/>
        <w:rPr>
          <w:rFonts w:ascii="Calibri" w:hAnsi="Calibri" w:cs="Calibri"/>
          <w:color w:val="000000"/>
        </w:rPr>
      </w:pPr>
    </w:p>
    <w:p w14:paraId="1093E667" w14:textId="48199E1F"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lastRenderedPageBreak/>
        <w:t>Now let’s consider the decimal number 10 which is represented in binary as 1010:</w:t>
      </w:r>
    </w:p>
    <w:p w14:paraId="14FAB59E" w14:textId="7396764F" w:rsidR="003D060F" w:rsidRPr="00677F79" w:rsidRDefault="00000000" w:rsidP="003D060F">
      <w:pPr>
        <w:spacing w:line="240" w:lineRule="auto"/>
        <w:rPr>
          <w:rFonts w:ascii="Calibri" w:hAnsi="Calibri" w:cs="Calibri"/>
          <w:color w:val="000000"/>
        </w:rPr>
      </w:pPr>
      <w:r>
        <w:rPr>
          <w:rFonts w:ascii="Calibri" w:hAnsi="Calibri" w:cs="Calibri"/>
          <w:noProof/>
          <w:color w:val="000000"/>
        </w:rPr>
        <w:pict w14:anchorId="4698EBAF">
          <v:shape id="Image8" o:spid="_x0000_s1030" type="#_x0000_t75" style="position:absolute;margin-left:125.3pt;margin-top:10.35pt;width:231.55pt;height:210.7pt;z-index:4;visibility:visible;mso-wrap-style:square;mso-wrap-distance-left:0;mso-wrap-distance-top:0;mso-wrap-distance-right:0;mso-wrap-distance-bottom:0;mso-position-horizontal:absolute;mso-position-horizontal-relative:text;mso-position-vertical:absolute;mso-position-vertical-relative:text">
            <v:imagedata r:id="rId12" o:title=""/>
            <w10:wrap type="square" side="largest"/>
          </v:shape>
        </w:pict>
      </w:r>
    </w:p>
    <w:p w14:paraId="71162AB7" w14:textId="77777777" w:rsidR="003D060F" w:rsidRPr="00677F79" w:rsidRDefault="003D060F" w:rsidP="003D060F">
      <w:pPr>
        <w:spacing w:line="240" w:lineRule="auto"/>
        <w:rPr>
          <w:rFonts w:ascii="Calibri" w:hAnsi="Calibri" w:cs="Calibri"/>
          <w:color w:val="000000"/>
        </w:rPr>
      </w:pPr>
    </w:p>
    <w:p w14:paraId="7A7190C8" w14:textId="77777777" w:rsidR="003D060F" w:rsidRPr="00677F79" w:rsidRDefault="003D060F" w:rsidP="003D060F">
      <w:pPr>
        <w:spacing w:line="240" w:lineRule="auto"/>
        <w:rPr>
          <w:rFonts w:ascii="Calibri" w:hAnsi="Calibri" w:cs="Calibri"/>
          <w:color w:val="000000"/>
        </w:rPr>
      </w:pPr>
    </w:p>
    <w:p w14:paraId="71CC54D8" w14:textId="77777777" w:rsidR="003D060F" w:rsidRPr="00677F79" w:rsidRDefault="003D060F" w:rsidP="003D060F">
      <w:pPr>
        <w:spacing w:line="240" w:lineRule="auto"/>
        <w:rPr>
          <w:rFonts w:ascii="Calibri" w:hAnsi="Calibri" w:cs="Calibri"/>
          <w:color w:val="000000"/>
        </w:rPr>
      </w:pPr>
    </w:p>
    <w:p w14:paraId="46DFDCFA" w14:textId="77777777" w:rsidR="003D060F" w:rsidRPr="00677F79" w:rsidRDefault="003D060F" w:rsidP="003D060F">
      <w:pPr>
        <w:spacing w:line="240" w:lineRule="auto"/>
        <w:rPr>
          <w:rFonts w:ascii="Calibri" w:hAnsi="Calibri" w:cs="Calibri"/>
          <w:color w:val="000000"/>
        </w:rPr>
      </w:pPr>
    </w:p>
    <w:p w14:paraId="152D3C10" w14:textId="77777777" w:rsidR="003D060F" w:rsidRPr="00677F79" w:rsidRDefault="003D060F" w:rsidP="003D060F">
      <w:pPr>
        <w:spacing w:line="240" w:lineRule="auto"/>
        <w:rPr>
          <w:rFonts w:ascii="Calibri" w:hAnsi="Calibri" w:cs="Calibri"/>
          <w:color w:val="000000"/>
        </w:rPr>
      </w:pPr>
    </w:p>
    <w:p w14:paraId="0365F21B" w14:textId="77777777" w:rsidR="003D060F" w:rsidRPr="00677F79" w:rsidRDefault="003D060F" w:rsidP="003D060F">
      <w:pPr>
        <w:spacing w:line="240" w:lineRule="auto"/>
        <w:rPr>
          <w:rFonts w:ascii="Calibri" w:hAnsi="Calibri" w:cs="Calibri"/>
          <w:color w:val="000000"/>
        </w:rPr>
      </w:pPr>
    </w:p>
    <w:p w14:paraId="7905A370" w14:textId="77777777" w:rsidR="003D060F" w:rsidRPr="00677F79" w:rsidRDefault="003D060F" w:rsidP="003D060F">
      <w:pPr>
        <w:spacing w:line="240" w:lineRule="auto"/>
        <w:rPr>
          <w:rFonts w:ascii="Calibri" w:hAnsi="Calibri" w:cs="Calibri"/>
          <w:color w:val="000000"/>
        </w:rPr>
      </w:pPr>
    </w:p>
    <w:p w14:paraId="685BF147" w14:textId="77777777" w:rsidR="003D060F" w:rsidRPr="00677F79" w:rsidRDefault="003D060F" w:rsidP="003D060F">
      <w:pPr>
        <w:spacing w:line="240" w:lineRule="auto"/>
        <w:rPr>
          <w:rFonts w:ascii="Calibri" w:hAnsi="Calibri" w:cs="Calibri"/>
          <w:color w:val="000000"/>
        </w:rPr>
      </w:pPr>
    </w:p>
    <w:p w14:paraId="2A4418B8" w14:textId="77777777" w:rsidR="003D060F" w:rsidRPr="00677F79" w:rsidRDefault="003D060F" w:rsidP="003D060F">
      <w:pPr>
        <w:spacing w:line="240" w:lineRule="auto"/>
        <w:rPr>
          <w:rFonts w:ascii="Calibri" w:hAnsi="Calibri" w:cs="Calibri"/>
          <w:color w:val="000000"/>
        </w:rPr>
      </w:pPr>
    </w:p>
    <w:p w14:paraId="11752237" w14:textId="77777777" w:rsidR="003D060F" w:rsidRPr="00677F79" w:rsidRDefault="003D060F" w:rsidP="003D060F">
      <w:pPr>
        <w:spacing w:line="240" w:lineRule="auto"/>
        <w:rPr>
          <w:rFonts w:ascii="Calibri" w:hAnsi="Calibri" w:cs="Calibri"/>
          <w:color w:val="000000"/>
        </w:rPr>
      </w:pPr>
    </w:p>
    <w:p w14:paraId="55AE4383" w14:textId="77777777" w:rsidR="003D060F" w:rsidRPr="00677F79" w:rsidRDefault="003D060F" w:rsidP="003D060F">
      <w:pPr>
        <w:spacing w:line="240" w:lineRule="auto"/>
        <w:rPr>
          <w:rFonts w:ascii="Calibri" w:hAnsi="Calibri" w:cs="Calibri"/>
          <w:color w:val="000000"/>
        </w:rPr>
      </w:pPr>
    </w:p>
    <w:p w14:paraId="1960E6E3" w14:textId="77777777" w:rsidR="003D060F" w:rsidRPr="00677F79" w:rsidRDefault="003D060F" w:rsidP="003D060F">
      <w:pPr>
        <w:spacing w:line="240" w:lineRule="auto"/>
        <w:rPr>
          <w:rFonts w:ascii="Calibri" w:hAnsi="Calibri" w:cs="Calibri"/>
          <w:color w:val="000000"/>
        </w:rPr>
      </w:pPr>
    </w:p>
    <w:p w14:paraId="35865454" w14:textId="77777777" w:rsidR="003D060F" w:rsidRPr="00677F79" w:rsidRDefault="003D060F" w:rsidP="003D060F">
      <w:pPr>
        <w:spacing w:line="240" w:lineRule="auto"/>
        <w:rPr>
          <w:rFonts w:ascii="Calibri" w:hAnsi="Calibri" w:cs="Calibri"/>
          <w:color w:val="000000"/>
        </w:rPr>
      </w:pPr>
    </w:p>
    <w:p w14:paraId="7D5DE763" w14:textId="77777777" w:rsidR="003D060F" w:rsidRPr="00677F79" w:rsidRDefault="003D060F" w:rsidP="003D060F">
      <w:pPr>
        <w:spacing w:line="240" w:lineRule="auto"/>
        <w:rPr>
          <w:rFonts w:ascii="Calibri" w:hAnsi="Calibri" w:cs="Calibri"/>
          <w:color w:val="000000"/>
        </w:rPr>
      </w:pPr>
    </w:p>
    <w:p w14:paraId="1682CF1B" w14:textId="77777777" w:rsidR="003D060F" w:rsidRPr="00677F79" w:rsidRDefault="003D060F" w:rsidP="003D060F">
      <w:pPr>
        <w:spacing w:line="240" w:lineRule="auto"/>
        <w:rPr>
          <w:rFonts w:ascii="Calibri" w:hAnsi="Calibri" w:cs="Calibri"/>
          <w:color w:val="000000"/>
        </w:rPr>
      </w:pPr>
    </w:p>
    <w:p w14:paraId="33500850" w14:textId="77777777" w:rsidR="003D060F" w:rsidRPr="00677F79" w:rsidRDefault="003D060F" w:rsidP="003D060F">
      <w:pPr>
        <w:spacing w:line="240" w:lineRule="auto"/>
        <w:rPr>
          <w:rFonts w:ascii="Calibri" w:hAnsi="Calibri" w:cs="Calibri"/>
          <w:color w:val="000000"/>
        </w:rPr>
      </w:pPr>
    </w:p>
    <w:p w14:paraId="205BC62C" w14:textId="77777777" w:rsidR="003D060F" w:rsidRPr="00677F79" w:rsidRDefault="003D060F" w:rsidP="003D060F">
      <w:pPr>
        <w:spacing w:line="240" w:lineRule="auto"/>
        <w:rPr>
          <w:rFonts w:ascii="Calibri" w:hAnsi="Calibri" w:cs="Calibri"/>
          <w:color w:val="000000"/>
        </w:rPr>
      </w:pPr>
    </w:p>
    <w:p w14:paraId="7BCE490B" w14:textId="77777777" w:rsidR="003D060F" w:rsidRPr="00677F79" w:rsidRDefault="003D060F" w:rsidP="003D060F">
      <w:pPr>
        <w:spacing w:line="240" w:lineRule="auto"/>
        <w:rPr>
          <w:rFonts w:ascii="Calibri" w:hAnsi="Calibri" w:cs="Calibri"/>
          <w:color w:val="000000"/>
        </w:rPr>
      </w:pPr>
    </w:p>
    <w:p w14:paraId="33D51AA4" w14:textId="77777777" w:rsidR="003D060F" w:rsidRPr="00677F79" w:rsidRDefault="003D060F" w:rsidP="003D060F">
      <w:pPr>
        <w:spacing w:line="240" w:lineRule="auto"/>
        <w:rPr>
          <w:rFonts w:ascii="Calibri" w:hAnsi="Calibri" w:cs="Calibri"/>
          <w:color w:val="000000"/>
        </w:rPr>
      </w:pPr>
    </w:p>
    <w:p w14:paraId="116BD1EF" w14:textId="77777777" w:rsidR="003D060F" w:rsidRPr="00677F79" w:rsidRDefault="003D060F" w:rsidP="003D060F">
      <w:pPr>
        <w:spacing w:line="240" w:lineRule="auto"/>
        <w:rPr>
          <w:rFonts w:ascii="Calibri" w:hAnsi="Calibri" w:cs="Calibri"/>
          <w:color w:val="000000"/>
        </w:rPr>
      </w:pPr>
      <w:r w:rsidRPr="00677F79">
        <w:rPr>
          <w:rFonts w:ascii="Calibri" w:hAnsi="Calibri" w:cs="Calibri"/>
          <w:color w:val="000000"/>
        </w:rPr>
        <w:t xml:space="preserve">That’s the same as (1 x 8) + (0 x 4) + (1 x 2) + (0 x 1), or 8 + 0 + 2 + 0.  </w:t>
      </w:r>
    </w:p>
    <w:p w14:paraId="5BD7ADE2" w14:textId="318F01BA" w:rsidR="003D060F" w:rsidRDefault="003D060F">
      <w:pPr>
        <w:pStyle w:val="BodyText"/>
        <w:spacing w:after="0"/>
        <w:ind w:left="360" w:hanging="360"/>
        <w:rPr>
          <w:rFonts w:ascii="Calibri" w:eastAsia="Ubuntu" w:hAnsi="Calibri" w:cs="Calibri"/>
          <w:b/>
          <w:bCs/>
          <w:color w:val="F5822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AE367A" w:rsidRPr="00677F79" w14:paraId="1D7C8B03" w14:textId="77777777" w:rsidTr="00677F79">
        <w:tc>
          <w:tcPr>
            <w:tcW w:w="9216" w:type="dxa"/>
            <w:shd w:val="clear" w:color="auto" w:fill="auto"/>
          </w:tcPr>
          <w:p w14:paraId="2653A919" w14:textId="561FDC3A" w:rsidR="00AE367A" w:rsidRPr="00677F79" w:rsidRDefault="00AE367A" w:rsidP="00677F79">
            <w:pPr>
              <w:pStyle w:val="ListParagraph"/>
              <w:tabs>
                <w:tab w:val="left" w:pos="375"/>
              </w:tabs>
              <w:spacing w:line="240" w:lineRule="auto"/>
              <w:ind w:left="0"/>
              <w:rPr>
                <w:rFonts w:ascii="Calibri" w:hAnsi="Calibri" w:cs="Calibri"/>
                <w:color w:val="000000"/>
              </w:rPr>
            </w:pPr>
            <w:r w:rsidRPr="00677F79">
              <w:rPr>
                <w:rFonts w:ascii="Calibri" w:hAnsi="Calibri" w:cs="Calibri"/>
                <w:color w:val="000000"/>
              </w:rPr>
              <w:t>To get some practice converting binary numbers to decimal, I’ve created a virtual “flippy do”.   Click on the link below, the use the flippy do to figure out the decimal equivalents of the following binary numbers: 1110, 110011, 10001</w:t>
            </w:r>
          </w:p>
          <w:p w14:paraId="19885048" w14:textId="0EF749E3" w:rsidR="00AE367A" w:rsidRPr="00677F79" w:rsidRDefault="008F3EC2" w:rsidP="00677F79">
            <w:pPr>
              <w:pStyle w:val="NormalWeb"/>
              <w:shd w:val="clear" w:color="auto" w:fill="FFFFFF"/>
              <w:tabs>
                <w:tab w:val="left" w:pos="375"/>
              </w:tabs>
              <w:rPr>
                <w:rFonts w:ascii="Calibri" w:hAnsi="Calibri" w:cs="Calibri"/>
                <w:sz w:val="20"/>
                <w:szCs w:val="20"/>
              </w:rPr>
            </w:pPr>
            <w:hyperlink r:id="rId13" w:history="1">
              <w:r w:rsidRPr="00993E67">
                <w:rPr>
                  <w:rStyle w:val="Hyperlink"/>
                  <w:rFonts w:ascii="Calibri" w:hAnsi="Calibri" w:cs="Calibri"/>
                  <w:sz w:val="20"/>
                  <w:szCs w:val="20"/>
                </w:rPr>
                <w:t>https://timberlinecs.github.io/FlippyDo/</w:t>
              </w:r>
            </w:hyperlink>
            <w:r>
              <w:rPr>
                <w:rFonts w:ascii="Calibri" w:hAnsi="Calibri" w:cs="Calibri"/>
                <w:sz w:val="20"/>
                <w:szCs w:val="20"/>
              </w:rPr>
              <w:t xml:space="preserve"> </w:t>
            </w:r>
          </w:p>
        </w:tc>
      </w:tr>
      <w:tr w:rsidR="00AE367A" w:rsidRPr="00677F79" w14:paraId="336DE0E6" w14:textId="77777777" w:rsidTr="00677F79">
        <w:tc>
          <w:tcPr>
            <w:tcW w:w="9216" w:type="dxa"/>
            <w:shd w:val="clear" w:color="auto" w:fill="auto"/>
          </w:tcPr>
          <w:p w14:paraId="0270B824" w14:textId="76DC860E" w:rsidR="00AE367A" w:rsidRPr="00677F79" w:rsidRDefault="00AE367A" w:rsidP="00677F79">
            <w:pPr>
              <w:pStyle w:val="ListParagraph"/>
              <w:tabs>
                <w:tab w:val="left" w:pos="375"/>
              </w:tabs>
              <w:spacing w:line="240" w:lineRule="auto"/>
              <w:ind w:left="0"/>
              <w:rPr>
                <w:rFonts w:ascii="Calibri" w:hAnsi="Calibri" w:cs="Calibri"/>
              </w:rPr>
            </w:pPr>
          </w:p>
          <w:p w14:paraId="050FD1A2" w14:textId="4AE9E1C8" w:rsidR="00AE367A" w:rsidRPr="00677F79" w:rsidRDefault="00AE367A" w:rsidP="00677F79">
            <w:pPr>
              <w:pStyle w:val="ListParagraph"/>
              <w:tabs>
                <w:tab w:val="left" w:pos="375"/>
              </w:tabs>
              <w:spacing w:line="240" w:lineRule="auto"/>
              <w:ind w:left="0"/>
              <w:rPr>
                <w:rFonts w:ascii="Calibri" w:hAnsi="Calibri" w:cs="Calibri"/>
              </w:rPr>
            </w:pPr>
          </w:p>
          <w:p w14:paraId="09879CC3" w14:textId="77777777" w:rsidR="00AE367A" w:rsidRPr="00677F79" w:rsidRDefault="00AE367A" w:rsidP="00677F79">
            <w:pPr>
              <w:pStyle w:val="ListParagraph"/>
              <w:tabs>
                <w:tab w:val="left" w:pos="375"/>
              </w:tabs>
              <w:spacing w:line="240" w:lineRule="auto"/>
              <w:ind w:left="0" w:hanging="21"/>
              <w:rPr>
                <w:rFonts w:ascii="Calibri" w:hAnsi="Calibri" w:cs="Calibri"/>
              </w:rPr>
            </w:pPr>
          </w:p>
          <w:p w14:paraId="3954FD11" w14:textId="77777777" w:rsidR="00AE367A" w:rsidRPr="00677F79" w:rsidRDefault="00AE367A" w:rsidP="00677F79">
            <w:pPr>
              <w:tabs>
                <w:tab w:val="left" w:pos="375"/>
              </w:tabs>
              <w:spacing w:line="240" w:lineRule="auto"/>
              <w:rPr>
                <w:rFonts w:ascii="Calibri" w:hAnsi="Calibri" w:cs="Calibri"/>
              </w:rPr>
            </w:pPr>
          </w:p>
          <w:p w14:paraId="4DEDB60D" w14:textId="77777777" w:rsidR="00AE367A" w:rsidRPr="00677F79" w:rsidRDefault="00AE367A" w:rsidP="00677F79">
            <w:pPr>
              <w:pStyle w:val="BodyText"/>
              <w:spacing w:after="0" w:line="240" w:lineRule="auto"/>
              <w:rPr>
                <w:rFonts w:ascii="Calibri" w:eastAsia="Ubuntu" w:hAnsi="Calibri" w:cs="Calibri"/>
                <w:b/>
                <w:bCs/>
                <w:color w:val="F58220"/>
              </w:rPr>
            </w:pPr>
          </w:p>
        </w:tc>
      </w:tr>
    </w:tbl>
    <w:p w14:paraId="4A99B794" w14:textId="567FFCF0" w:rsidR="00EB78A3" w:rsidRDefault="00EB78A3" w:rsidP="00440F6B">
      <w:pPr>
        <w:pStyle w:val="BodyText"/>
        <w:spacing w:after="0" w:line="24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4"/>
      </w:tblGrid>
      <w:tr w:rsidR="00B66C06" w14:paraId="0455468B" w14:textId="77777777">
        <w:tc>
          <w:tcPr>
            <w:tcW w:w="9364" w:type="dxa"/>
            <w:tcBorders>
              <w:top w:val="single" w:sz="1" w:space="0" w:color="000000"/>
              <w:left w:val="single" w:sz="1" w:space="0" w:color="000000"/>
              <w:bottom w:val="single" w:sz="1" w:space="0" w:color="000000"/>
              <w:right w:val="single" w:sz="1" w:space="0" w:color="000000"/>
            </w:tcBorders>
            <w:shd w:val="clear" w:color="auto" w:fill="auto"/>
          </w:tcPr>
          <w:p w14:paraId="1991AAE1" w14:textId="446284E7" w:rsidR="00B66C06" w:rsidRPr="00677F79" w:rsidRDefault="005F349C" w:rsidP="00440F6B">
            <w:pPr>
              <w:pStyle w:val="TableContents"/>
              <w:snapToGrid w:val="0"/>
              <w:spacing w:line="240" w:lineRule="auto"/>
              <w:rPr>
                <w:rFonts w:ascii="Calibri" w:hAnsi="Calibri" w:cs="Calibri"/>
                <w:color w:val="000000"/>
              </w:rPr>
            </w:pPr>
            <w:r w:rsidRPr="00677F79">
              <w:rPr>
                <w:rFonts w:ascii="Calibri" w:hAnsi="Calibri" w:cs="Calibri"/>
                <w:color w:val="000000"/>
              </w:rPr>
              <w:t xml:space="preserve">Now that you are familiar with the mechanics of converting a binary number to decimal.  Write code that could be used to convert a </w:t>
            </w:r>
            <w:r w:rsidR="008A013B" w:rsidRPr="00677F79">
              <w:rPr>
                <w:rFonts w:ascii="Calibri" w:hAnsi="Calibri" w:cs="Calibri"/>
                <w:color w:val="000000"/>
              </w:rPr>
              <w:t>four-digit</w:t>
            </w:r>
            <w:r w:rsidRPr="00677F79">
              <w:rPr>
                <w:rFonts w:ascii="Calibri" w:hAnsi="Calibri" w:cs="Calibri"/>
                <w:color w:val="000000"/>
              </w:rPr>
              <w:t xml:space="preserve"> binary integer to decimal.  You will need to utilize the operations you are already familiar with in conjunction with the pow method from the Java Math class.</w:t>
            </w:r>
          </w:p>
        </w:tc>
      </w:tr>
      <w:tr w:rsidR="00EB78A3" w14:paraId="368C4298" w14:textId="77777777">
        <w:tc>
          <w:tcPr>
            <w:tcW w:w="9364" w:type="dxa"/>
            <w:tcBorders>
              <w:top w:val="single" w:sz="1" w:space="0" w:color="000000"/>
              <w:left w:val="single" w:sz="1" w:space="0" w:color="000000"/>
              <w:bottom w:val="single" w:sz="1" w:space="0" w:color="000000"/>
              <w:right w:val="single" w:sz="1" w:space="0" w:color="000000"/>
            </w:tcBorders>
            <w:shd w:val="clear" w:color="auto" w:fill="auto"/>
          </w:tcPr>
          <w:p w14:paraId="06248A53" w14:textId="77777777" w:rsidR="00EB78A3" w:rsidRPr="00677F79" w:rsidRDefault="00EB78A3" w:rsidP="00440F6B">
            <w:pPr>
              <w:pStyle w:val="TableContents"/>
              <w:snapToGrid w:val="0"/>
              <w:spacing w:line="240" w:lineRule="auto"/>
              <w:rPr>
                <w:rFonts w:ascii="Calibri" w:hAnsi="Calibri" w:cs="Calibri"/>
                <w:color w:val="000000"/>
              </w:rPr>
            </w:pPr>
          </w:p>
          <w:p w14:paraId="42DB58A9" w14:textId="77777777" w:rsidR="00EB78A3" w:rsidRPr="00677F79" w:rsidRDefault="00EB78A3" w:rsidP="00440F6B">
            <w:pPr>
              <w:pStyle w:val="TableContents"/>
              <w:spacing w:line="240" w:lineRule="auto"/>
              <w:rPr>
                <w:rFonts w:ascii="Calibri" w:hAnsi="Calibri" w:cs="Calibri"/>
                <w:color w:val="000000"/>
              </w:rPr>
            </w:pPr>
          </w:p>
          <w:p w14:paraId="73E5224F" w14:textId="77777777" w:rsidR="00EB78A3" w:rsidRPr="00677F79" w:rsidRDefault="00EB78A3" w:rsidP="00440F6B">
            <w:pPr>
              <w:pStyle w:val="TableContents"/>
              <w:spacing w:line="240" w:lineRule="auto"/>
              <w:rPr>
                <w:rFonts w:ascii="Calibri" w:hAnsi="Calibri" w:cs="Calibri"/>
                <w:color w:val="000000"/>
              </w:rPr>
            </w:pPr>
          </w:p>
          <w:p w14:paraId="38622583" w14:textId="77777777" w:rsidR="00EB78A3" w:rsidRPr="00677F79" w:rsidRDefault="00EB78A3" w:rsidP="00440F6B">
            <w:pPr>
              <w:pStyle w:val="TableContents"/>
              <w:spacing w:line="240" w:lineRule="auto"/>
              <w:rPr>
                <w:rFonts w:ascii="Calibri" w:hAnsi="Calibri" w:cs="Calibri"/>
                <w:color w:val="000000"/>
              </w:rPr>
            </w:pPr>
          </w:p>
          <w:p w14:paraId="2845F353" w14:textId="77777777" w:rsidR="00EB78A3" w:rsidRPr="00677F79" w:rsidRDefault="00EB78A3" w:rsidP="00440F6B">
            <w:pPr>
              <w:pStyle w:val="TableContents"/>
              <w:spacing w:line="240" w:lineRule="auto"/>
              <w:rPr>
                <w:rFonts w:ascii="Calibri" w:hAnsi="Calibri" w:cs="Calibri"/>
                <w:color w:val="000000"/>
              </w:rPr>
            </w:pPr>
          </w:p>
          <w:p w14:paraId="1E947DBD" w14:textId="77777777" w:rsidR="00EB78A3" w:rsidRPr="00677F79" w:rsidRDefault="00EB78A3" w:rsidP="00440F6B">
            <w:pPr>
              <w:pStyle w:val="TableContents"/>
              <w:spacing w:line="240" w:lineRule="auto"/>
              <w:rPr>
                <w:rFonts w:ascii="Calibri" w:hAnsi="Calibri" w:cs="Calibri"/>
                <w:color w:val="000000"/>
              </w:rPr>
            </w:pPr>
          </w:p>
          <w:p w14:paraId="41A8732F" w14:textId="77777777" w:rsidR="00EB78A3" w:rsidRPr="00677F79" w:rsidRDefault="00EB78A3" w:rsidP="00440F6B">
            <w:pPr>
              <w:pStyle w:val="TableContents"/>
              <w:spacing w:line="240" w:lineRule="auto"/>
              <w:rPr>
                <w:rFonts w:ascii="Calibri" w:hAnsi="Calibri" w:cs="Calibri"/>
                <w:color w:val="000000"/>
              </w:rPr>
            </w:pPr>
          </w:p>
          <w:p w14:paraId="76579C66" w14:textId="77777777" w:rsidR="00EB78A3" w:rsidRPr="00677F79" w:rsidRDefault="00EB78A3" w:rsidP="00440F6B">
            <w:pPr>
              <w:pStyle w:val="TableContents"/>
              <w:spacing w:line="240" w:lineRule="auto"/>
              <w:rPr>
                <w:rFonts w:ascii="Calibri" w:hAnsi="Calibri" w:cs="Calibri"/>
                <w:color w:val="000000"/>
              </w:rPr>
            </w:pPr>
          </w:p>
          <w:p w14:paraId="1A17FC74" w14:textId="77777777" w:rsidR="00EB78A3" w:rsidRPr="00677F79" w:rsidRDefault="00EB78A3" w:rsidP="00440F6B">
            <w:pPr>
              <w:pStyle w:val="TableContents"/>
              <w:spacing w:line="240" w:lineRule="auto"/>
              <w:rPr>
                <w:rFonts w:ascii="Calibri" w:hAnsi="Calibri" w:cs="Calibri"/>
                <w:color w:val="000000"/>
              </w:rPr>
            </w:pPr>
          </w:p>
          <w:p w14:paraId="253CAA4F" w14:textId="77777777" w:rsidR="00EB78A3" w:rsidRPr="00677F79" w:rsidRDefault="00EB78A3" w:rsidP="00440F6B">
            <w:pPr>
              <w:pStyle w:val="TableContents"/>
              <w:spacing w:line="240" w:lineRule="auto"/>
              <w:rPr>
                <w:rFonts w:ascii="Calibri" w:hAnsi="Calibri" w:cs="Calibri"/>
                <w:color w:val="000000"/>
              </w:rPr>
            </w:pPr>
          </w:p>
          <w:p w14:paraId="235E6D12" w14:textId="77777777" w:rsidR="00EB78A3" w:rsidRPr="00677F79" w:rsidRDefault="00EB78A3" w:rsidP="00440F6B">
            <w:pPr>
              <w:pStyle w:val="TableContents"/>
              <w:spacing w:line="240" w:lineRule="auto"/>
              <w:rPr>
                <w:rFonts w:ascii="Calibri" w:hAnsi="Calibri" w:cs="Calibri"/>
                <w:color w:val="000000"/>
              </w:rPr>
            </w:pPr>
          </w:p>
          <w:p w14:paraId="788B133E" w14:textId="77777777" w:rsidR="00EB78A3" w:rsidRPr="00677F79" w:rsidRDefault="00EB78A3" w:rsidP="00440F6B">
            <w:pPr>
              <w:pStyle w:val="TableContents"/>
              <w:spacing w:line="240" w:lineRule="auto"/>
              <w:rPr>
                <w:rFonts w:ascii="Calibri" w:hAnsi="Calibri" w:cs="Calibri"/>
                <w:color w:val="000000"/>
              </w:rPr>
            </w:pPr>
          </w:p>
          <w:p w14:paraId="0A6E2B36" w14:textId="77777777" w:rsidR="00EB78A3" w:rsidRPr="00677F79" w:rsidRDefault="00EB78A3" w:rsidP="00440F6B">
            <w:pPr>
              <w:pStyle w:val="TableContents"/>
              <w:spacing w:line="240" w:lineRule="auto"/>
              <w:rPr>
                <w:rFonts w:ascii="Calibri" w:hAnsi="Calibri" w:cs="Calibri"/>
                <w:color w:val="000000"/>
              </w:rPr>
            </w:pPr>
          </w:p>
          <w:p w14:paraId="3F7C697E" w14:textId="77777777" w:rsidR="00EB78A3" w:rsidRPr="00677F79" w:rsidRDefault="00EB78A3" w:rsidP="00440F6B">
            <w:pPr>
              <w:pStyle w:val="TableContents"/>
              <w:spacing w:line="240" w:lineRule="auto"/>
              <w:rPr>
                <w:rFonts w:ascii="Calibri" w:hAnsi="Calibri" w:cs="Calibri"/>
                <w:color w:val="000000"/>
              </w:rPr>
            </w:pPr>
          </w:p>
          <w:p w14:paraId="22E7ED6D" w14:textId="77777777" w:rsidR="00EB78A3" w:rsidRPr="00677F79" w:rsidRDefault="00EB78A3" w:rsidP="00440F6B">
            <w:pPr>
              <w:pStyle w:val="TableContents"/>
              <w:spacing w:line="240" w:lineRule="auto"/>
              <w:rPr>
                <w:rFonts w:ascii="Calibri" w:hAnsi="Calibri" w:cs="Calibri"/>
                <w:color w:val="000000"/>
              </w:rPr>
            </w:pPr>
          </w:p>
        </w:tc>
      </w:tr>
    </w:tbl>
    <w:p w14:paraId="3DE38C72" w14:textId="77777777" w:rsidR="00EB78A3" w:rsidRDefault="00EB78A3">
      <w:pPr>
        <w:pStyle w:val="BodyText"/>
        <w:spacing w:after="0"/>
        <w:rPr>
          <w:rFonts w:ascii="Calibri" w:eastAsia="Ubuntu" w:hAnsi="Calibri" w:cs="Calibri"/>
          <w:b/>
          <w:bCs/>
          <w:color w:val="F58220"/>
          <w:sz w:val="28"/>
          <w:szCs w:val="28"/>
        </w:rPr>
      </w:pPr>
    </w:p>
    <w:p w14:paraId="3AB65C22" w14:textId="77777777" w:rsidR="00421262" w:rsidRDefault="00421262" w:rsidP="00421262">
      <w:pPr>
        <w:pStyle w:val="ListParagraph"/>
        <w:ind w:left="0"/>
      </w:pPr>
    </w:p>
    <w:p w14:paraId="00F95CB2" w14:textId="2798BE18" w:rsidR="00421262" w:rsidRPr="0002093E" w:rsidRDefault="00421262" w:rsidP="00421262">
      <w:pPr>
        <w:pStyle w:val="BodyText"/>
        <w:numPr>
          <w:ilvl w:val="0"/>
          <w:numId w:val="3"/>
        </w:numPr>
        <w:spacing w:after="0"/>
        <w:ind w:left="360"/>
      </w:pPr>
      <w:r>
        <w:rPr>
          <w:rFonts w:ascii="Calibri" w:eastAsia="Ubuntu" w:hAnsi="Calibri" w:cs="Calibri"/>
          <w:b/>
          <w:bCs/>
          <w:color w:val="F58220"/>
          <w:sz w:val="28"/>
          <w:szCs w:val="28"/>
        </w:rPr>
        <w:lastRenderedPageBreak/>
        <w:t>Explore how computers store floating point numbers in binary</w:t>
      </w:r>
    </w:p>
    <w:p w14:paraId="29C15891" w14:textId="796F6ED7" w:rsidR="0002093E" w:rsidRPr="006E2B10" w:rsidRDefault="0002093E" w:rsidP="0002093E">
      <w:pPr>
        <w:pStyle w:val="BodyText"/>
        <w:spacing w:after="0"/>
        <w:rPr>
          <w:rFonts w:ascii="Calibri" w:eastAsia="Ubuntu" w:hAnsi="Calibri" w:cs="Calibri"/>
          <w:b/>
          <w:bCs/>
          <w:color w:val="F58220"/>
        </w:rPr>
      </w:pPr>
    </w:p>
    <w:p w14:paraId="42FC28D7" w14:textId="06FD7D66" w:rsidR="0002093E" w:rsidRPr="00677F79" w:rsidRDefault="0002093E" w:rsidP="0002093E">
      <w:pPr>
        <w:pStyle w:val="BodyText"/>
        <w:spacing w:after="0" w:line="240" w:lineRule="auto"/>
        <w:rPr>
          <w:rFonts w:ascii="Calibri" w:eastAsia="Ubuntu" w:hAnsi="Calibri" w:cs="Calibri"/>
          <w:color w:val="000000"/>
        </w:rPr>
      </w:pPr>
      <w:r w:rsidRPr="00677F79">
        <w:rPr>
          <w:rFonts w:ascii="Calibri" w:eastAsia="Ubuntu" w:hAnsi="Calibri" w:cs="Calibri"/>
          <w:color w:val="000000"/>
        </w:rPr>
        <w:t xml:space="preserve">In addition to integers, computers are also capable of storing floating point numbers.  Consider a new version of the flippy-do below.  Notice that decimals can also be stored in binary by using negative exponents.  Using this version of the flipping-do, 0.1 in binary is 0.5 in decimal.   And, .101 in binary is 0.625 in decimal.  </w:t>
      </w:r>
    </w:p>
    <w:p w14:paraId="2DB2504E" w14:textId="2CBF87BE" w:rsidR="0002093E" w:rsidRPr="00677F79" w:rsidRDefault="0002093E" w:rsidP="0002093E">
      <w:pPr>
        <w:pStyle w:val="BodyText"/>
        <w:spacing w:after="0" w:line="240" w:lineRule="auto"/>
        <w:rPr>
          <w:rFonts w:ascii="Calibri" w:eastAsia="Ubuntu" w:hAnsi="Calibri" w:cs="Calibri"/>
          <w:color w:val="000000"/>
        </w:rPr>
      </w:pPr>
    </w:p>
    <w:p w14:paraId="4AC761D5" w14:textId="51AD5C96" w:rsidR="0002093E" w:rsidRPr="00677F79" w:rsidRDefault="008F3EC2" w:rsidP="0002093E">
      <w:pPr>
        <w:pStyle w:val="BodyText"/>
        <w:spacing w:after="0" w:line="240" w:lineRule="auto"/>
        <w:rPr>
          <w:rFonts w:ascii="Calibri" w:hAnsi="Calibri" w:cs="Calibri"/>
          <w:color w:val="000000"/>
        </w:rPr>
      </w:pPr>
      <w:r>
        <w:rPr>
          <w:rFonts w:ascii="Calibri" w:hAnsi="Calibri" w:cs="Calibri"/>
          <w:noProof/>
          <w:color w:val="000000"/>
        </w:rPr>
        <w:pict w14:anchorId="77E670BB">
          <v:shape id="_x0000_i1028" type="#_x0000_t75" style="width:324.5pt;height:298.5pt;visibility:visible;mso-wrap-style:square">
            <v:imagedata r:id="rId14" o:title=""/>
          </v:shape>
        </w:pict>
      </w:r>
    </w:p>
    <w:p w14:paraId="5D8FD957" w14:textId="77777777" w:rsidR="00EB78A3" w:rsidRPr="00677F79" w:rsidRDefault="00EB78A3" w:rsidP="0002093E">
      <w:pPr>
        <w:pStyle w:val="BodyText"/>
        <w:spacing w:after="0" w:line="240" w:lineRule="auto"/>
        <w:rPr>
          <w:rFonts w:ascii="Calibri" w:eastAsia="Ubuntu"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2644BF" w:rsidRPr="008B3277" w14:paraId="54ABDB19" w14:textId="77777777" w:rsidTr="00CD6513">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C402A84" w14:textId="77777777" w:rsidR="002644BF" w:rsidRPr="00677F79" w:rsidRDefault="002644BF" w:rsidP="002644BF">
            <w:pPr>
              <w:pStyle w:val="TableContents"/>
              <w:spacing w:line="240" w:lineRule="auto"/>
              <w:rPr>
                <w:rFonts w:ascii="Calibri" w:hAnsi="Calibri" w:cs="Calibri"/>
                <w:color w:val="000000"/>
              </w:rPr>
            </w:pPr>
            <w:r w:rsidRPr="00677F79">
              <w:rPr>
                <w:rFonts w:ascii="Calibri" w:hAnsi="Calibri" w:cs="Calibri"/>
                <w:color w:val="000000"/>
              </w:rPr>
              <w:t>If 2</w:t>
            </w:r>
            <w:r w:rsidRPr="00677F79">
              <w:rPr>
                <w:rFonts w:ascii="Calibri" w:hAnsi="Calibri" w:cs="Calibri"/>
                <w:color w:val="000000"/>
                <w:vertAlign w:val="superscript"/>
              </w:rPr>
              <w:t>-1</w:t>
            </w:r>
            <w:r w:rsidRPr="00677F79">
              <w:rPr>
                <w:rFonts w:ascii="Calibri" w:hAnsi="Calibri" w:cs="Calibri"/>
                <w:color w:val="000000"/>
              </w:rPr>
              <w:t xml:space="preserve"> is .5 and 2</w:t>
            </w:r>
            <w:r w:rsidRPr="00677F79">
              <w:rPr>
                <w:rFonts w:ascii="Calibri" w:hAnsi="Calibri" w:cs="Calibri"/>
                <w:color w:val="000000"/>
                <w:vertAlign w:val="superscript"/>
              </w:rPr>
              <w:t>-2</w:t>
            </w:r>
            <w:r w:rsidRPr="00677F79">
              <w:rPr>
                <w:rFonts w:ascii="Calibri" w:hAnsi="Calibri" w:cs="Calibri"/>
                <w:color w:val="000000"/>
              </w:rPr>
              <w:t xml:space="preserve"> is 0.25, what are the values of 2</w:t>
            </w:r>
            <w:r w:rsidRPr="00677F79">
              <w:rPr>
                <w:rFonts w:ascii="Calibri" w:hAnsi="Calibri" w:cs="Calibri"/>
                <w:color w:val="000000"/>
                <w:vertAlign w:val="superscript"/>
              </w:rPr>
              <w:t>-3</w:t>
            </w:r>
            <w:r w:rsidRPr="00677F79">
              <w:rPr>
                <w:rFonts w:ascii="Calibri" w:hAnsi="Calibri" w:cs="Calibri"/>
                <w:color w:val="000000"/>
              </w:rPr>
              <w:t>, 2</w:t>
            </w:r>
            <w:r w:rsidRPr="00677F79">
              <w:rPr>
                <w:rFonts w:ascii="Calibri" w:hAnsi="Calibri" w:cs="Calibri"/>
                <w:color w:val="000000"/>
                <w:vertAlign w:val="superscript"/>
              </w:rPr>
              <w:t>-4</w:t>
            </w:r>
            <w:r w:rsidRPr="00677F79">
              <w:rPr>
                <w:rFonts w:ascii="Calibri" w:hAnsi="Calibri" w:cs="Calibri"/>
                <w:color w:val="000000"/>
              </w:rPr>
              <w:t>, 2</w:t>
            </w:r>
            <w:r w:rsidRPr="00677F79">
              <w:rPr>
                <w:rFonts w:ascii="Calibri" w:hAnsi="Calibri" w:cs="Calibri"/>
                <w:color w:val="000000"/>
                <w:vertAlign w:val="superscript"/>
              </w:rPr>
              <w:t>-5</w:t>
            </w:r>
            <w:r w:rsidRPr="00677F79">
              <w:rPr>
                <w:rFonts w:ascii="Calibri" w:hAnsi="Calibri" w:cs="Calibri"/>
                <w:color w:val="000000"/>
              </w:rPr>
              <w:t>?</w:t>
            </w:r>
          </w:p>
        </w:tc>
      </w:tr>
      <w:tr w:rsidR="002644BF" w14:paraId="3CBB26FB" w14:textId="77777777" w:rsidTr="00CD6513">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001436B" w14:textId="77777777" w:rsidR="002644BF" w:rsidRPr="00677F79" w:rsidRDefault="002644BF" w:rsidP="002644BF">
            <w:pPr>
              <w:pStyle w:val="TableContents"/>
              <w:spacing w:line="240" w:lineRule="auto"/>
              <w:rPr>
                <w:rFonts w:ascii="Calibri" w:hAnsi="Calibri" w:cs="Calibri"/>
              </w:rPr>
            </w:pPr>
          </w:p>
          <w:p w14:paraId="2B844AF2" w14:textId="77777777" w:rsidR="002644BF" w:rsidRPr="00677F79" w:rsidRDefault="002644BF" w:rsidP="002644BF">
            <w:pPr>
              <w:pStyle w:val="TableContents"/>
              <w:spacing w:line="240" w:lineRule="auto"/>
              <w:rPr>
                <w:rFonts w:ascii="Calibri" w:hAnsi="Calibri" w:cs="Calibri"/>
              </w:rPr>
            </w:pPr>
          </w:p>
          <w:p w14:paraId="0D3BEF0C" w14:textId="77777777" w:rsidR="002644BF" w:rsidRPr="00677F79" w:rsidRDefault="002644BF" w:rsidP="002644BF">
            <w:pPr>
              <w:pStyle w:val="TableContents"/>
              <w:spacing w:line="240" w:lineRule="auto"/>
              <w:rPr>
                <w:rFonts w:ascii="Calibri" w:hAnsi="Calibri" w:cs="Calibri"/>
              </w:rPr>
            </w:pPr>
          </w:p>
          <w:p w14:paraId="4F4E5DA0" w14:textId="77777777" w:rsidR="002644BF" w:rsidRPr="00677F79" w:rsidRDefault="002644BF" w:rsidP="002644BF">
            <w:pPr>
              <w:pStyle w:val="TableContents"/>
              <w:spacing w:line="240" w:lineRule="auto"/>
              <w:rPr>
                <w:rFonts w:ascii="Calibri" w:hAnsi="Calibri" w:cs="Calibri"/>
              </w:rPr>
            </w:pPr>
          </w:p>
          <w:p w14:paraId="0C6A9ACB" w14:textId="77777777" w:rsidR="002644BF" w:rsidRPr="00677F79" w:rsidRDefault="002644BF" w:rsidP="002644BF">
            <w:pPr>
              <w:pStyle w:val="TableContents"/>
              <w:spacing w:line="240" w:lineRule="auto"/>
              <w:rPr>
                <w:rFonts w:ascii="Calibri" w:hAnsi="Calibri" w:cs="Calibri"/>
              </w:rPr>
            </w:pPr>
          </w:p>
          <w:p w14:paraId="70C12526" w14:textId="77777777" w:rsidR="002644BF" w:rsidRPr="00677F79" w:rsidRDefault="002644BF" w:rsidP="002644BF">
            <w:pPr>
              <w:pStyle w:val="TableContents"/>
              <w:spacing w:line="240" w:lineRule="auto"/>
              <w:rPr>
                <w:rFonts w:ascii="Calibri" w:hAnsi="Calibri" w:cs="Calibri"/>
              </w:rPr>
            </w:pPr>
          </w:p>
        </w:tc>
      </w:tr>
    </w:tbl>
    <w:p w14:paraId="7291B5F8" w14:textId="7401E5E7" w:rsidR="00EB78A3" w:rsidRDefault="00EB78A3">
      <w:pPr>
        <w:pStyle w:val="BodyText"/>
        <w:spacing w:after="0"/>
        <w:rPr>
          <w:rFonts w:ascii="Calibri" w:eastAsia="Ubuntu" w:hAnsi="Calibri" w:cs="Calibri"/>
          <w:b/>
          <w:bCs/>
          <w:color w:val="F58220"/>
          <w:sz w:val="28"/>
          <w:szCs w:val="28"/>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76B57" w:rsidRPr="00677F79" w14:paraId="12F2C4B9" w14:textId="77777777" w:rsidTr="00677F79">
        <w:tc>
          <w:tcPr>
            <w:tcW w:w="9350" w:type="dxa"/>
            <w:tcBorders>
              <w:top w:val="single" w:sz="4" w:space="0" w:color="auto"/>
            </w:tcBorders>
            <w:shd w:val="clear" w:color="auto" w:fill="auto"/>
          </w:tcPr>
          <w:p w14:paraId="44B29B0B" w14:textId="6BADC786" w:rsidR="006B23FE" w:rsidRDefault="00E42D8E" w:rsidP="00CD6513">
            <w:pPr>
              <w:rPr>
                <w:rFonts w:ascii="Calibri" w:hAnsi="Calibri" w:cs="Calibri"/>
                <w:color w:val="000000"/>
              </w:rPr>
            </w:pPr>
            <w:r>
              <w:rPr>
                <w:rFonts w:ascii="Calibri" w:hAnsi="Calibri" w:cs="Calibri"/>
                <w:color w:val="000000"/>
              </w:rPr>
              <w:t xml:space="preserve">Use the flippy-do 2, </w:t>
            </w:r>
            <w:hyperlink r:id="rId15" w:history="1">
              <w:r w:rsidR="0093527D">
                <w:rPr>
                  <w:rStyle w:val="Hyperlink"/>
                  <w:rFonts w:ascii="Calibri" w:hAnsi="Calibri" w:cs="Calibri"/>
                </w:rPr>
                <w:t>https://timberlinecs.github.io/FlippyDo</w:t>
              </w:r>
              <w:r w:rsidR="0093527D">
                <w:rPr>
                  <w:rStyle w:val="Hyperlink"/>
                  <w:rFonts w:ascii="Calibri" w:hAnsi="Calibri" w:cs="Calibri"/>
                </w:rPr>
                <w:t>2</w:t>
              </w:r>
            </w:hyperlink>
            <w:r w:rsidR="0093527D">
              <w:rPr>
                <w:rFonts w:ascii="Calibri" w:hAnsi="Calibri" w:cs="Calibri"/>
              </w:rPr>
              <w:t xml:space="preserve"> </w:t>
            </w:r>
            <w:r>
              <w:rPr>
                <w:rFonts w:ascii="Calibri" w:hAnsi="Calibri" w:cs="Calibri"/>
                <w:color w:val="000000"/>
              </w:rPr>
              <w:t xml:space="preserve">to </w:t>
            </w:r>
            <w:r w:rsidR="006B23FE">
              <w:rPr>
                <w:rFonts w:ascii="Calibri" w:hAnsi="Calibri" w:cs="Calibri"/>
                <w:color w:val="000000"/>
              </w:rPr>
              <w:t xml:space="preserve">Convert each of the </w:t>
            </w:r>
            <w:proofErr w:type="gramStart"/>
            <w:r w:rsidR="006B23FE">
              <w:rPr>
                <w:rFonts w:ascii="Calibri" w:hAnsi="Calibri" w:cs="Calibri"/>
                <w:color w:val="000000"/>
              </w:rPr>
              <w:t>floating point</w:t>
            </w:r>
            <w:proofErr w:type="gramEnd"/>
            <w:r w:rsidR="006B23FE">
              <w:rPr>
                <w:rFonts w:ascii="Calibri" w:hAnsi="Calibri" w:cs="Calibri"/>
                <w:color w:val="000000"/>
              </w:rPr>
              <w:t xml:space="preserve"> numbers to binary</w:t>
            </w:r>
          </w:p>
        </w:tc>
      </w:tr>
      <w:tr w:rsidR="00276B57" w:rsidRPr="00677F79" w14:paraId="20B5B299" w14:textId="77777777" w:rsidTr="00677F79">
        <w:tc>
          <w:tcPr>
            <w:tcW w:w="9350" w:type="dxa"/>
            <w:tcBorders>
              <w:top w:val="nil"/>
            </w:tcBorders>
            <w:shd w:val="clear" w:color="auto" w:fill="auto"/>
          </w:tcPr>
          <w:p w14:paraId="0671AAE0" w14:textId="77777777" w:rsidR="006B23FE" w:rsidRPr="00677F79" w:rsidRDefault="006B23FE" w:rsidP="00CD6513">
            <w:pPr>
              <w:rPr>
                <w:rFonts w:ascii="Calibri" w:hAnsi="Calibri"/>
                <w:color w:val="000000"/>
              </w:rPr>
            </w:pPr>
            <w:r w:rsidRPr="00677F79">
              <w:rPr>
                <w:rFonts w:ascii="Calibri" w:hAnsi="Calibri"/>
                <w:color w:val="000000"/>
              </w:rPr>
              <w:t>0.125</w:t>
            </w:r>
          </w:p>
          <w:p w14:paraId="51B519A8" w14:textId="77777777" w:rsidR="006B23FE" w:rsidRPr="00677F79" w:rsidRDefault="006B23FE" w:rsidP="00CD6513">
            <w:pPr>
              <w:rPr>
                <w:rFonts w:ascii="Calibri" w:hAnsi="Calibri"/>
                <w:color w:val="000000"/>
              </w:rPr>
            </w:pPr>
          </w:p>
          <w:p w14:paraId="2BA62A68" w14:textId="77777777" w:rsidR="006B23FE" w:rsidRPr="00677F79" w:rsidRDefault="006B23FE" w:rsidP="00CD6513">
            <w:pPr>
              <w:rPr>
                <w:rFonts w:ascii="Calibri" w:hAnsi="Calibri"/>
                <w:color w:val="000000"/>
              </w:rPr>
            </w:pPr>
          </w:p>
        </w:tc>
      </w:tr>
      <w:tr w:rsidR="00276B57" w:rsidRPr="00677F79" w14:paraId="30B1FA0C" w14:textId="77777777" w:rsidTr="00677F79">
        <w:tc>
          <w:tcPr>
            <w:tcW w:w="9350" w:type="dxa"/>
            <w:tcBorders>
              <w:top w:val="nil"/>
            </w:tcBorders>
            <w:shd w:val="clear" w:color="auto" w:fill="auto"/>
          </w:tcPr>
          <w:p w14:paraId="759150C0" w14:textId="77777777" w:rsidR="006B23FE" w:rsidRPr="00677F79" w:rsidRDefault="006B23FE" w:rsidP="00CD6513">
            <w:pPr>
              <w:rPr>
                <w:rFonts w:ascii="Calibri" w:hAnsi="Calibri"/>
                <w:color w:val="000000"/>
              </w:rPr>
            </w:pPr>
            <w:r w:rsidRPr="00677F79">
              <w:rPr>
                <w:rFonts w:ascii="Calibri" w:hAnsi="Calibri"/>
                <w:color w:val="000000"/>
              </w:rPr>
              <w:t>0.03125</w:t>
            </w:r>
          </w:p>
          <w:p w14:paraId="62D3C64A" w14:textId="77777777" w:rsidR="006B23FE" w:rsidRPr="00677F79" w:rsidRDefault="006B23FE" w:rsidP="00CD6513">
            <w:pPr>
              <w:rPr>
                <w:rFonts w:ascii="Calibri" w:hAnsi="Calibri"/>
                <w:color w:val="000000"/>
              </w:rPr>
            </w:pPr>
          </w:p>
          <w:p w14:paraId="716AFE7D" w14:textId="77777777" w:rsidR="006B23FE" w:rsidRPr="00677F79" w:rsidRDefault="006B23FE" w:rsidP="00CD6513">
            <w:pPr>
              <w:rPr>
                <w:rFonts w:ascii="Calibri" w:hAnsi="Calibri"/>
                <w:color w:val="000000"/>
              </w:rPr>
            </w:pPr>
          </w:p>
        </w:tc>
      </w:tr>
      <w:tr w:rsidR="00276B57" w:rsidRPr="00677F79" w14:paraId="23917303" w14:textId="77777777" w:rsidTr="00677F79">
        <w:tc>
          <w:tcPr>
            <w:tcW w:w="9350" w:type="dxa"/>
            <w:tcBorders>
              <w:top w:val="nil"/>
            </w:tcBorders>
            <w:shd w:val="clear" w:color="auto" w:fill="auto"/>
          </w:tcPr>
          <w:p w14:paraId="36D262EB" w14:textId="77777777" w:rsidR="006B23FE" w:rsidRPr="00677F79" w:rsidRDefault="006B23FE" w:rsidP="00CD6513">
            <w:pPr>
              <w:rPr>
                <w:rFonts w:ascii="Calibri" w:hAnsi="Calibri"/>
                <w:color w:val="000000"/>
              </w:rPr>
            </w:pPr>
            <w:r w:rsidRPr="00677F79">
              <w:rPr>
                <w:rFonts w:ascii="Calibri" w:hAnsi="Calibri"/>
                <w:color w:val="000000"/>
              </w:rPr>
              <w:t>0.675</w:t>
            </w:r>
          </w:p>
          <w:p w14:paraId="4029B2EE" w14:textId="77777777" w:rsidR="006B23FE" w:rsidRPr="00677F79" w:rsidRDefault="006B23FE" w:rsidP="00CD6513">
            <w:pPr>
              <w:rPr>
                <w:rFonts w:ascii="Calibri" w:hAnsi="Calibri"/>
                <w:color w:val="000000"/>
              </w:rPr>
            </w:pPr>
          </w:p>
          <w:p w14:paraId="1AC21AF9" w14:textId="77777777" w:rsidR="006B23FE" w:rsidRPr="00677F79" w:rsidRDefault="006B23FE" w:rsidP="00CD6513">
            <w:pPr>
              <w:rPr>
                <w:rFonts w:ascii="Calibri" w:hAnsi="Calibri"/>
                <w:color w:val="000000"/>
              </w:rPr>
            </w:pPr>
          </w:p>
        </w:tc>
      </w:tr>
      <w:tr w:rsidR="00276B57" w:rsidRPr="00677F79" w14:paraId="377EA3BD" w14:textId="77777777" w:rsidTr="00677F79">
        <w:tc>
          <w:tcPr>
            <w:tcW w:w="9350" w:type="dxa"/>
            <w:tcBorders>
              <w:top w:val="nil"/>
            </w:tcBorders>
            <w:shd w:val="clear" w:color="auto" w:fill="auto"/>
          </w:tcPr>
          <w:p w14:paraId="6D7F8CEA" w14:textId="77777777" w:rsidR="006B23FE" w:rsidRPr="00677F79" w:rsidRDefault="006B23FE" w:rsidP="00CD6513">
            <w:pPr>
              <w:rPr>
                <w:rFonts w:ascii="Calibri" w:hAnsi="Calibri"/>
                <w:color w:val="000000"/>
              </w:rPr>
            </w:pPr>
            <w:r w:rsidRPr="00677F79">
              <w:rPr>
                <w:rFonts w:ascii="Calibri" w:hAnsi="Calibri"/>
                <w:color w:val="000000"/>
              </w:rPr>
              <w:t>10.75</w:t>
            </w:r>
          </w:p>
          <w:p w14:paraId="514DEEDC" w14:textId="77777777" w:rsidR="006B23FE" w:rsidRPr="00677F79" w:rsidRDefault="006B23FE" w:rsidP="00CD6513">
            <w:pPr>
              <w:rPr>
                <w:rFonts w:ascii="Calibri" w:hAnsi="Calibri"/>
                <w:color w:val="000000"/>
              </w:rPr>
            </w:pPr>
          </w:p>
          <w:p w14:paraId="35D13F85" w14:textId="77777777" w:rsidR="006B23FE" w:rsidRPr="00677F79" w:rsidRDefault="006B23FE" w:rsidP="00CD6513">
            <w:pPr>
              <w:rPr>
                <w:rFonts w:ascii="Calibri" w:hAnsi="Calibri"/>
                <w:color w:val="000000"/>
              </w:rPr>
            </w:pPr>
          </w:p>
        </w:tc>
      </w:tr>
    </w:tbl>
    <w:p w14:paraId="07DDC05D" w14:textId="77777777" w:rsidR="006B23FE" w:rsidRDefault="006B23FE">
      <w:pPr>
        <w:pStyle w:val="BodyText"/>
        <w:spacing w:after="0"/>
        <w:rPr>
          <w:rFonts w:ascii="Calibri" w:eastAsia="Ubuntu" w:hAnsi="Calibri" w:cs="Calibri"/>
          <w:b/>
          <w:bCs/>
          <w:color w:val="F58220"/>
          <w:sz w:val="28"/>
          <w:szCs w:val="28"/>
        </w:rPr>
      </w:pPr>
    </w:p>
    <w:p w14:paraId="3575671F" w14:textId="77777777" w:rsidR="006B23FE" w:rsidRDefault="006B23FE">
      <w:pPr>
        <w:pStyle w:val="BodyText"/>
        <w:spacing w:after="0"/>
        <w:rPr>
          <w:rFonts w:ascii="Calibri" w:eastAsia="Ubuntu" w:hAnsi="Calibri" w:cs="Calibri"/>
          <w:b/>
          <w:bCs/>
          <w:color w:val="F58220"/>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4"/>
      </w:tblGrid>
      <w:tr w:rsidR="006E2B10" w14:paraId="41B7053D" w14:textId="77777777" w:rsidTr="00CD6513">
        <w:tc>
          <w:tcPr>
            <w:tcW w:w="9364" w:type="dxa"/>
            <w:tcBorders>
              <w:top w:val="single" w:sz="1" w:space="0" w:color="000000"/>
              <w:left w:val="single" w:sz="1" w:space="0" w:color="000000"/>
              <w:bottom w:val="single" w:sz="1" w:space="0" w:color="000000"/>
              <w:right w:val="single" w:sz="1" w:space="0" w:color="000000"/>
            </w:tcBorders>
            <w:shd w:val="clear" w:color="auto" w:fill="auto"/>
          </w:tcPr>
          <w:p w14:paraId="24AAA635" w14:textId="252611F3" w:rsidR="006E2B10" w:rsidRPr="006E2B10" w:rsidRDefault="006E2B10" w:rsidP="00276B57">
            <w:pPr>
              <w:pStyle w:val="TableContents"/>
              <w:snapToGrid w:val="0"/>
              <w:spacing w:line="240" w:lineRule="auto"/>
              <w:rPr>
                <w:rFonts w:ascii="Calibri" w:hAnsi="Calibri" w:cs="Calibri"/>
                <w:color w:val="000000"/>
              </w:rPr>
            </w:pPr>
            <w:r w:rsidRPr="006E2B10">
              <w:rPr>
                <w:rFonts w:ascii="Calibri" w:hAnsi="Calibri" w:cs="Calibri"/>
                <w:color w:val="000000"/>
              </w:rPr>
              <w:t xml:space="preserve">Now that you are familiar with the mechanics of converting a binary </w:t>
            </w:r>
            <w:proofErr w:type="gramStart"/>
            <w:r>
              <w:rPr>
                <w:rFonts w:ascii="Calibri" w:hAnsi="Calibri" w:cs="Calibri"/>
                <w:color w:val="000000"/>
              </w:rPr>
              <w:t>floating point</w:t>
            </w:r>
            <w:proofErr w:type="gramEnd"/>
            <w:r>
              <w:rPr>
                <w:rFonts w:ascii="Calibri" w:hAnsi="Calibri" w:cs="Calibri"/>
                <w:color w:val="000000"/>
              </w:rPr>
              <w:t xml:space="preserve"> </w:t>
            </w:r>
            <w:r w:rsidRPr="006E2B10">
              <w:rPr>
                <w:rFonts w:ascii="Calibri" w:hAnsi="Calibri" w:cs="Calibri"/>
                <w:color w:val="000000"/>
              </w:rPr>
              <w:t>number</w:t>
            </w:r>
            <w:r>
              <w:rPr>
                <w:rFonts w:ascii="Calibri" w:hAnsi="Calibri" w:cs="Calibri"/>
                <w:color w:val="000000"/>
              </w:rPr>
              <w:t>s</w:t>
            </w:r>
            <w:r w:rsidRPr="006E2B10">
              <w:rPr>
                <w:rFonts w:ascii="Calibri" w:hAnsi="Calibri" w:cs="Calibri"/>
                <w:color w:val="000000"/>
              </w:rPr>
              <w:t xml:space="preserve"> to decimal.  Write code that could be used to convert a four-digit binary</w:t>
            </w:r>
            <w:r>
              <w:rPr>
                <w:rFonts w:ascii="Calibri" w:hAnsi="Calibri" w:cs="Calibri"/>
                <w:color w:val="000000"/>
              </w:rPr>
              <w:t xml:space="preserve"> float</w:t>
            </w:r>
            <w:r w:rsidRPr="006E2B10">
              <w:rPr>
                <w:rFonts w:ascii="Calibri" w:hAnsi="Calibri" w:cs="Calibri"/>
                <w:color w:val="000000"/>
              </w:rPr>
              <w:t xml:space="preserve"> </w:t>
            </w:r>
            <w:r>
              <w:rPr>
                <w:rFonts w:ascii="Calibri" w:hAnsi="Calibri" w:cs="Calibri"/>
                <w:color w:val="000000"/>
              </w:rPr>
              <w:t>number</w:t>
            </w:r>
            <w:r w:rsidRPr="006E2B10">
              <w:rPr>
                <w:rFonts w:ascii="Calibri" w:hAnsi="Calibri" w:cs="Calibri"/>
                <w:color w:val="000000"/>
              </w:rPr>
              <w:t xml:space="preserve"> to decimal.  You will need to utilize the operations you are already familiar with in conjunction with the pow method from the Java Math class.</w:t>
            </w:r>
          </w:p>
        </w:tc>
      </w:tr>
      <w:tr w:rsidR="006E2B10" w14:paraId="34D03237" w14:textId="77777777" w:rsidTr="00CD6513">
        <w:tc>
          <w:tcPr>
            <w:tcW w:w="9364" w:type="dxa"/>
            <w:tcBorders>
              <w:top w:val="single" w:sz="1" w:space="0" w:color="000000"/>
              <w:left w:val="single" w:sz="1" w:space="0" w:color="000000"/>
              <w:bottom w:val="single" w:sz="1" w:space="0" w:color="000000"/>
              <w:right w:val="single" w:sz="1" w:space="0" w:color="000000"/>
            </w:tcBorders>
            <w:shd w:val="clear" w:color="auto" w:fill="auto"/>
          </w:tcPr>
          <w:p w14:paraId="2550C1AA" w14:textId="77777777" w:rsidR="006E2B10" w:rsidRPr="006E2B10" w:rsidRDefault="006E2B10" w:rsidP="00276B57">
            <w:pPr>
              <w:pStyle w:val="TableContents"/>
              <w:snapToGrid w:val="0"/>
              <w:spacing w:line="240" w:lineRule="auto"/>
              <w:rPr>
                <w:rFonts w:ascii="Calibri" w:hAnsi="Calibri" w:cs="Calibri"/>
                <w:color w:val="000000"/>
              </w:rPr>
            </w:pPr>
          </w:p>
          <w:p w14:paraId="26225BB2" w14:textId="77777777" w:rsidR="006E2B10" w:rsidRPr="006E2B10" w:rsidRDefault="006E2B10" w:rsidP="00276B57">
            <w:pPr>
              <w:pStyle w:val="TableContents"/>
              <w:spacing w:line="240" w:lineRule="auto"/>
              <w:rPr>
                <w:rFonts w:ascii="Calibri" w:hAnsi="Calibri" w:cs="Calibri"/>
                <w:color w:val="000000"/>
              </w:rPr>
            </w:pPr>
          </w:p>
          <w:p w14:paraId="0F247357" w14:textId="77777777" w:rsidR="006E2B10" w:rsidRPr="006E2B10" w:rsidRDefault="006E2B10" w:rsidP="00276B57">
            <w:pPr>
              <w:pStyle w:val="TableContents"/>
              <w:spacing w:line="240" w:lineRule="auto"/>
              <w:rPr>
                <w:rFonts w:ascii="Calibri" w:hAnsi="Calibri" w:cs="Calibri"/>
                <w:color w:val="000000"/>
              </w:rPr>
            </w:pPr>
          </w:p>
          <w:p w14:paraId="04698283" w14:textId="77777777" w:rsidR="006E2B10" w:rsidRPr="006E2B10" w:rsidRDefault="006E2B10" w:rsidP="00276B57">
            <w:pPr>
              <w:pStyle w:val="TableContents"/>
              <w:spacing w:line="240" w:lineRule="auto"/>
              <w:rPr>
                <w:rFonts w:ascii="Calibri" w:hAnsi="Calibri" w:cs="Calibri"/>
                <w:color w:val="000000"/>
              </w:rPr>
            </w:pPr>
          </w:p>
          <w:p w14:paraId="5EC08E04" w14:textId="77777777" w:rsidR="006E2B10" w:rsidRPr="006E2B10" w:rsidRDefault="006E2B10" w:rsidP="00276B57">
            <w:pPr>
              <w:pStyle w:val="TableContents"/>
              <w:spacing w:line="240" w:lineRule="auto"/>
              <w:rPr>
                <w:rFonts w:ascii="Calibri" w:hAnsi="Calibri" w:cs="Calibri"/>
                <w:color w:val="000000"/>
              </w:rPr>
            </w:pPr>
          </w:p>
          <w:p w14:paraId="1C1512A9" w14:textId="77777777" w:rsidR="006E2B10" w:rsidRPr="006E2B10" w:rsidRDefault="006E2B10" w:rsidP="00276B57">
            <w:pPr>
              <w:pStyle w:val="TableContents"/>
              <w:spacing w:line="240" w:lineRule="auto"/>
              <w:rPr>
                <w:rFonts w:ascii="Calibri" w:hAnsi="Calibri" w:cs="Calibri"/>
                <w:color w:val="000000"/>
              </w:rPr>
            </w:pPr>
          </w:p>
          <w:p w14:paraId="6F79A3C0" w14:textId="77777777" w:rsidR="006E2B10" w:rsidRPr="006E2B10" w:rsidRDefault="006E2B10" w:rsidP="00276B57">
            <w:pPr>
              <w:pStyle w:val="TableContents"/>
              <w:spacing w:line="240" w:lineRule="auto"/>
              <w:rPr>
                <w:rFonts w:ascii="Calibri" w:hAnsi="Calibri" w:cs="Calibri"/>
                <w:color w:val="000000"/>
              </w:rPr>
            </w:pPr>
          </w:p>
          <w:p w14:paraId="288BEC18" w14:textId="77777777" w:rsidR="006E2B10" w:rsidRPr="006E2B10" w:rsidRDefault="006E2B10" w:rsidP="00276B57">
            <w:pPr>
              <w:pStyle w:val="TableContents"/>
              <w:spacing w:line="240" w:lineRule="auto"/>
              <w:rPr>
                <w:rFonts w:ascii="Calibri" w:hAnsi="Calibri" w:cs="Calibri"/>
                <w:color w:val="000000"/>
              </w:rPr>
            </w:pPr>
          </w:p>
          <w:p w14:paraId="1AED2B90" w14:textId="77777777" w:rsidR="006E2B10" w:rsidRPr="006E2B10" w:rsidRDefault="006E2B10" w:rsidP="00276B57">
            <w:pPr>
              <w:pStyle w:val="TableContents"/>
              <w:spacing w:line="240" w:lineRule="auto"/>
              <w:rPr>
                <w:rFonts w:ascii="Calibri" w:hAnsi="Calibri" w:cs="Calibri"/>
                <w:color w:val="000000"/>
              </w:rPr>
            </w:pPr>
          </w:p>
          <w:p w14:paraId="17ACFACC" w14:textId="77777777" w:rsidR="006E2B10" w:rsidRPr="006E2B10" w:rsidRDefault="006E2B10" w:rsidP="00276B57">
            <w:pPr>
              <w:pStyle w:val="TableContents"/>
              <w:spacing w:line="240" w:lineRule="auto"/>
              <w:rPr>
                <w:rFonts w:ascii="Calibri" w:hAnsi="Calibri" w:cs="Calibri"/>
                <w:color w:val="000000"/>
              </w:rPr>
            </w:pPr>
          </w:p>
          <w:p w14:paraId="621E2286" w14:textId="77777777" w:rsidR="006E2B10" w:rsidRPr="006E2B10" w:rsidRDefault="006E2B10" w:rsidP="00276B57">
            <w:pPr>
              <w:pStyle w:val="TableContents"/>
              <w:spacing w:line="240" w:lineRule="auto"/>
              <w:rPr>
                <w:rFonts w:ascii="Calibri" w:hAnsi="Calibri" w:cs="Calibri"/>
                <w:color w:val="000000"/>
              </w:rPr>
            </w:pPr>
          </w:p>
          <w:p w14:paraId="391F5448" w14:textId="77777777" w:rsidR="006E2B10" w:rsidRPr="006E2B10" w:rsidRDefault="006E2B10" w:rsidP="00276B57">
            <w:pPr>
              <w:pStyle w:val="TableContents"/>
              <w:spacing w:line="240" w:lineRule="auto"/>
              <w:rPr>
                <w:rFonts w:ascii="Calibri" w:hAnsi="Calibri" w:cs="Calibri"/>
                <w:color w:val="000000"/>
              </w:rPr>
            </w:pPr>
          </w:p>
          <w:p w14:paraId="6BDDBE08" w14:textId="77777777" w:rsidR="006E2B10" w:rsidRPr="006E2B10" w:rsidRDefault="006E2B10" w:rsidP="00276B57">
            <w:pPr>
              <w:pStyle w:val="TableContents"/>
              <w:spacing w:line="240" w:lineRule="auto"/>
              <w:rPr>
                <w:rFonts w:ascii="Calibri" w:hAnsi="Calibri" w:cs="Calibri"/>
                <w:color w:val="000000"/>
              </w:rPr>
            </w:pPr>
          </w:p>
        </w:tc>
      </w:tr>
    </w:tbl>
    <w:p w14:paraId="5AFEE35A" w14:textId="77777777" w:rsidR="00EB78A3" w:rsidRDefault="00EB78A3">
      <w:pPr>
        <w:pStyle w:val="BodyText"/>
        <w:spacing w:after="0"/>
        <w:rPr>
          <w:rFonts w:ascii="Calibri" w:eastAsia="Ubuntu" w:hAnsi="Calibri" w:cs="Calibri"/>
          <w:b/>
          <w:bCs/>
          <w:color w:val="F58220"/>
          <w:sz w:val="28"/>
          <w:szCs w:val="28"/>
        </w:rPr>
      </w:pPr>
    </w:p>
    <w:p w14:paraId="7F64E210" w14:textId="77777777" w:rsidR="00EB78A3" w:rsidRDefault="00EB78A3">
      <w:pPr>
        <w:pStyle w:val="BodyText"/>
        <w:numPr>
          <w:ilvl w:val="0"/>
          <w:numId w:val="3"/>
        </w:numPr>
        <w:spacing w:after="0"/>
        <w:ind w:left="360"/>
      </w:pPr>
      <w:r>
        <w:rPr>
          <w:rFonts w:ascii="Calibri" w:eastAsia="Ubuntu" w:hAnsi="Calibri" w:cs="Calibri"/>
          <w:b/>
          <w:bCs/>
          <w:color w:val="F58220"/>
          <w:sz w:val="28"/>
          <w:szCs w:val="28"/>
        </w:rPr>
        <w:t>Receive Credit for this lab guide</w:t>
      </w:r>
    </w:p>
    <w:p w14:paraId="5C416F01" w14:textId="77777777" w:rsidR="00EB78A3" w:rsidRDefault="00EB78A3">
      <w:pPr>
        <w:pStyle w:val="BodyText"/>
        <w:spacing w:after="0"/>
        <w:rPr>
          <w:rFonts w:ascii="Courier New" w:eastAsia="Ubuntu" w:hAnsi="Courier New" w:cs="Courier New"/>
          <w:color w:val="000000"/>
        </w:rPr>
      </w:pPr>
    </w:p>
    <w:p w14:paraId="554C687B" w14:textId="77777777" w:rsidR="00EB78A3" w:rsidRDefault="00EB78A3">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6F511ED5" w14:textId="77777777" w:rsidR="00EB78A3" w:rsidRDefault="00EB78A3">
      <w:pPr>
        <w:ind w:left="360" w:hanging="360"/>
      </w:pPr>
    </w:p>
    <w:sectPr w:rsidR="00EB78A3">
      <w:headerReference w:type="default" r:id="rId16"/>
      <w:headerReference w:type="first" r:id="rId17"/>
      <w:pgSz w:w="12240" w:h="15840"/>
      <w:pgMar w:top="630" w:right="1440" w:bottom="777" w:left="1440" w:header="0" w:footer="720" w:gutter="0"/>
      <w:pgNumType w:start="1"/>
      <w:cols w:space="72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0A1C2" w14:textId="77777777" w:rsidR="00266BD2" w:rsidRDefault="00266BD2">
      <w:pPr>
        <w:spacing w:line="240" w:lineRule="auto"/>
      </w:pPr>
      <w:r>
        <w:separator/>
      </w:r>
    </w:p>
  </w:endnote>
  <w:endnote w:type="continuationSeparator" w:id="0">
    <w:p w14:paraId="60D87EAE" w14:textId="77777777" w:rsidR="00266BD2" w:rsidRDefault="00266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charset w:val="00"/>
    <w:family w:val="swiss"/>
    <w:pitch w:val="variable"/>
    <w:sig w:usb0="E00002FF" w:usb1="5000205B" w:usb2="00000000" w:usb3="00000000" w:csb0="0000009F" w:csb1="00000000"/>
  </w:font>
  <w:font w:name="FreeMono">
    <w:altName w:val="Cambria"/>
    <w:charset w:val="01"/>
    <w:family w:val="roman"/>
    <w:pitch w:val="variable"/>
  </w:font>
  <w:font w:name="Liberation Mono">
    <w:altName w:val="Courier New"/>
    <w:charset w:val="01"/>
    <w:family w:val="modern"/>
    <w:pitch w:val="fixed"/>
  </w:font>
  <w:font w:name="TlwgMono">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9B754" w14:textId="77777777" w:rsidR="00266BD2" w:rsidRDefault="00266BD2">
      <w:pPr>
        <w:spacing w:line="240" w:lineRule="auto"/>
      </w:pPr>
      <w:r>
        <w:separator/>
      </w:r>
    </w:p>
  </w:footnote>
  <w:footnote w:type="continuationSeparator" w:id="0">
    <w:p w14:paraId="3F820353" w14:textId="77777777" w:rsidR="00266BD2" w:rsidRDefault="00266B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231D6" w14:textId="77777777" w:rsidR="00EB78A3" w:rsidRDefault="00EB78A3">
    <w:pPr>
      <w:pStyle w:val="Header"/>
      <w:rPr>
        <w:rFonts w:ascii="Calibri" w:hAnsi="Calibri" w:cs="Calibri"/>
        <w:color w:val="000000"/>
      </w:rPr>
    </w:pPr>
  </w:p>
  <w:p w14:paraId="68CEA8D8" w14:textId="77777777" w:rsidR="00EB78A3" w:rsidRDefault="00EB78A3">
    <w:pPr>
      <w:pStyle w:val="Header"/>
    </w:pPr>
    <w:r>
      <w:rPr>
        <w:rFonts w:ascii="Calibri" w:eastAsia="Calibri" w:hAnsi="Calibri" w:cs="Calibri"/>
        <w:color w:val="000000"/>
      </w:rPr>
      <w:t xml:space="preserve"> </w:t>
    </w:r>
  </w:p>
  <w:p w14:paraId="5B3058F5" w14:textId="77777777" w:rsidR="00EB78A3" w:rsidRDefault="00EB7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073EE" w14:textId="77777777" w:rsidR="00EB78A3" w:rsidRDefault="00EB78A3">
    <w:pPr>
      <w:pStyle w:val="Header"/>
      <w:rPr>
        <w:rFonts w:ascii="Calibri" w:hAnsi="Calibri" w:cs="Calibri"/>
        <w:color w:val="000000"/>
      </w:rPr>
    </w:pPr>
  </w:p>
  <w:p w14:paraId="428C47DA" w14:textId="77777777" w:rsidR="00EB78A3" w:rsidRDefault="00EB78A3">
    <w:pPr>
      <w:pStyle w:val="Header"/>
      <w:rPr>
        <w:rFonts w:ascii="Calibri" w:hAnsi="Calibri" w:cs="Calibri"/>
        <w:color w:val="000000"/>
      </w:rPr>
    </w:pPr>
  </w:p>
  <w:p w14:paraId="1AAD6099" w14:textId="77777777" w:rsidR="00EB78A3" w:rsidRDefault="00EB78A3">
    <w:pPr>
      <w:pStyle w:val="Header"/>
      <w:rPr>
        <w:rFonts w:ascii="Calibri" w:hAnsi="Calibri" w:cs="Calibri"/>
        <w:color w:val="000000"/>
      </w:rPr>
    </w:pPr>
  </w:p>
  <w:p w14:paraId="085F7E5D" w14:textId="6B2D5C2F" w:rsidR="00EB78A3" w:rsidRDefault="00EB78A3">
    <w:pPr>
      <w:pStyle w:val="Header"/>
    </w:pPr>
    <w:r>
      <w:rPr>
        <w:rFonts w:ascii="Calibri" w:hAnsi="Calibri" w:cs="Calibri"/>
        <w:color w:val="000000"/>
      </w:rPr>
      <w:t>Name _____________________________________________________________________________</w:t>
    </w:r>
    <w:r w:rsidR="00FB7A80">
      <w:rPr>
        <w:rFonts w:ascii="Calibri" w:hAnsi="Calibri" w:cs="Calibri"/>
        <w:color w:val="000000"/>
      </w:rPr>
      <w:t xml:space="preserve"> Period _____</w:t>
    </w:r>
    <w:r>
      <w:rPr>
        <w:rFonts w:ascii="Calibri" w:hAnsi="Calibri" w:cs="Calibri"/>
        <w:color w:val="000000"/>
      </w:rPr>
      <w:t xml:space="preserve"> </w:t>
    </w:r>
  </w:p>
  <w:p w14:paraId="527F72C7" w14:textId="77777777" w:rsidR="00EB78A3" w:rsidRDefault="00EB78A3">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b w:val="0"/>
        <w:color w:val="ED7D31"/>
        <w:sz w:val="20"/>
      </w:rPr>
    </w:lvl>
    <w:lvl w:ilvl="1">
      <w:start w:val="1"/>
      <w:numFmt w:val="bullet"/>
      <w:lvlText w:val="◦"/>
      <w:lvlJc w:val="left"/>
      <w:pPr>
        <w:tabs>
          <w:tab w:val="num" w:pos="1080"/>
        </w:tabs>
        <w:ind w:left="1080" w:hanging="360"/>
      </w:pPr>
      <w:rPr>
        <w:rFonts w:ascii="OpenSymbol" w:hAnsi="OpenSymbol" w:cs="OpenSymbol"/>
        <w:color w:val="ED7D31"/>
      </w:rPr>
    </w:lvl>
    <w:lvl w:ilvl="2">
      <w:start w:val="1"/>
      <w:numFmt w:val="bullet"/>
      <w:lvlText w:val="▪"/>
      <w:lvlJc w:val="left"/>
      <w:pPr>
        <w:tabs>
          <w:tab w:val="num" w:pos="1440"/>
        </w:tabs>
        <w:ind w:left="1440" w:hanging="360"/>
      </w:pPr>
      <w:rPr>
        <w:rFonts w:ascii="OpenSymbol" w:hAnsi="OpenSymbol" w:cs="OpenSymbol"/>
        <w:color w:val="ED7D31"/>
      </w:rPr>
    </w:lvl>
    <w:lvl w:ilvl="3">
      <w:start w:val="1"/>
      <w:numFmt w:val="bullet"/>
      <w:lvlText w:val=""/>
      <w:lvlJc w:val="left"/>
      <w:pPr>
        <w:tabs>
          <w:tab w:val="num" w:pos="1800"/>
        </w:tabs>
        <w:ind w:left="1800" w:hanging="360"/>
      </w:pPr>
      <w:rPr>
        <w:rFonts w:ascii="Symbol" w:hAnsi="Symbol" w:cs="OpenSymbol"/>
        <w:color w:val="ED7D31"/>
      </w:rPr>
    </w:lvl>
    <w:lvl w:ilvl="4">
      <w:start w:val="1"/>
      <w:numFmt w:val="bullet"/>
      <w:lvlText w:val="◦"/>
      <w:lvlJc w:val="left"/>
      <w:pPr>
        <w:tabs>
          <w:tab w:val="num" w:pos="2160"/>
        </w:tabs>
        <w:ind w:left="2160" w:hanging="360"/>
      </w:pPr>
      <w:rPr>
        <w:rFonts w:ascii="OpenSymbol" w:hAnsi="OpenSymbol" w:cs="OpenSymbol"/>
        <w:color w:val="ED7D31"/>
      </w:rPr>
    </w:lvl>
    <w:lvl w:ilvl="5">
      <w:start w:val="1"/>
      <w:numFmt w:val="bullet"/>
      <w:lvlText w:val="▪"/>
      <w:lvlJc w:val="left"/>
      <w:pPr>
        <w:tabs>
          <w:tab w:val="num" w:pos="2520"/>
        </w:tabs>
        <w:ind w:left="2520" w:hanging="360"/>
      </w:pPr>
      <w:rPr>
        <w:rFonts w:ascii="OpenSymbol" w:hAnsi="OpenSymbol" w:cs="OpenSymbol"/>
        <w:color w:val="ED7D31"/>
      </w:rPr>
    </w:lvl>
    <w:lvl w:ilvl="6">
      <w:start w:val="1"/>
      <w:numFmt w:val="bullet"/>
      <w:lvlText w:val=""/>
      <w:lvlJc w:val="left"/>
      <w:pPr>
        <w:tabs>
          <w:tab w:val="num" w:pos="2880"/>
        </w:tabs>
        <w:ind w:left="2880" w:hanging="360"/>
      </w:pPr>
      <w:rPr>
        <w:rFonts w:ascii="Symbol" w:hAnsi="Symbol" w:cs="OpenSymbol"/>
        <w:color w:val="ED7D31"/>
      </w:rPr>
    </w:lvl>
    <w:lvl w:ilvl="7">
      <w:start w:val="1"/>
      <w:numFmt w:val="bullet"/>
      <w:lvlText w:val="◦"/>
      <w:lvlJc w:val="left"/>
      <w:pPr>
        <w:tabs>
          <w:tab w:val="num" w:pos="3240"/>
        </w:tabs>
        <w:ind w:left="3240" w:hanging="360"/>
      </w:pPr>
      <w:rPr>
        <w:rFonts w:ascii="OpenSymbol" w:hAnsi="OpenSymbol" w:cs="OpenSymbol"/>
        <w:color w:val="ED7D31"/>
      </w:rPr>
    </w:lvl>
    <w:lvl w:ilvl="8">
      <w:start w:val="1"/>
      <w:numFmt w:val="bullet"/>
      <w:lvlText w:val="▪"/>
      <w:lvlJc w:val="left"/>
      <w:pPr>
        <w:tabs>
          <w:tab w:val="num" w:pos="3600"/>
        </w:tabs>
        <w:ind w:left="3600" w:hanging="360"/>
      </w:pPr>
      <w:rPr>
        <w:rFonts w:ascii="OpenSymbol" w:hAnsi="OpenSymbol" w:cs="OpenSymbol"/>
        <w:color w:val="ED7D31"/>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16cid:durableId="1628928589">
    <w:abstractNumId w:val="0"/>
  </w:num>
  <w:num w:numId="2" w16cid:durableId="1106851386">
    <w:abstractNumId w:val="1"/>
  </w:num>
  <w:num w:numId="3" w16cid:durableId="1778594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4428"/>
    <w:rsid w:val="00014428"/>
    <w:rsid w:val="0002093E"/>
    <w:rsid w:val="000F2EEC"/>
    <w:rsid w:val="0013066C"/>
    <w:rsid w:val="001D0DDE"/>
    <w:rsid w:val="002644BF"/>
    <w:rsid w:val="00266BD2"/>
    <w:rsid w:val="00276B57"/>
    <w:rsid w:val="00295D48"/>
    <w:rsid w:val="00301F07"/>
    <w:rsid w:val="00366D47"/>
    <w:rsid w:val="003D060F"/>
    <w:rsid w:val="00400BCA"/>
    <w:rsid w:val="00421262"/>
    <w:rsid w:val="00440F6B"/>
    <w:rsid w:val="0046132B"/>
    <w:rsid w:val="00595DB7"/>
    <w:rsid w:val="005F349C"/>
    <w:rsid w:val="00634171"/>
    <w:rsid w:val="006506DA"/>
    <w:rsid w:val="00677F79"/>
    <w:rsid w:val="006B23FE"/>
    <w:rsid w:val="006E2B10"/>
    <w:rsid w:val="008A013B"/>
    <w:rsid w:val="008E7308"/>
    <w:rsid w:val="008E7F2A"/>
    <w:rsid w:val="008F3EC2"/>
    <w:rsid w:val="0093527D"/>
    <w:rsid w:val="00A34C2A"/>
    <w:rsid w:val="00AD063F"/>
    <w:rsid w:val="00AE367A"/>
    <w:rsid w:val="00AE52E6"/>
    <w:rsid w:val="00B406B7"/>
    <w:rsid w:val="00B66C06"/>
    <w:rsid w:val="00C66968"/>
    <w:rsid w:val="00C83761"/>
    <w:rsid w:val="00C92A5F"/>
    <w:rsid w:val="00D20798"/>
    <w:rsid w:val="00DD2065"/>
    <w:rsid w:val="00E42D8E"/>
    <w:rsid w:val="00EB78A3"/>
    <w:rsid w:val="00EC5E86"/>
    <w:rsid w:val="00FB7A80"/>
    <w:rsid w:val="00FD7942"/>
    <w:rsid w:val="00FE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14:docId w14:val="195E0B43"/>
  <w15:chartTrackingRefBased/>
  <w15:docId w15:val="{D1B7494C-B057-42D7-BD90-34A6B5B0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rPr>
      <w:rFonts w:ascii="Arial" w:eastAsia="Arial" w:hAnsi="Arial" w:cs="Arial"/>
      <w:color w:val="5D6770"/>
      <w:lang w:val="en"/>
    </w:rPr>
  </w:style>
  <w:style w:type="paragraph" w:styleId="Heading1">
    <w:name w:val="heading 1"/>
    <w:basedOn w:val="Normal"/>
    <w:next w:val="Normal"/>
    <w:qFormat/>
    <w:pPr>
      <w:keepNext/>
      <w:keepLines/>
      <w:numPr>
        <w:numId w:val="1"/>
      </w:numPr>
      <w:spacing w:line="324" w:lineRule="auto"/>
      <w:outlineLvl w:val="0"/>
    </w:pPr>
    <w:rPr>
      <w:b/>
      <w:color w:val="7865A1"/>
      <w:sz w:val="28"/>
      <w:szCs w:val="28"/>
    </w:rPr>
  </w:style>
  <w:style w:type="paragraph" w:styleId="Heading2">
    <w:name w:val="heading 2"/>
    <w:basedOn w:val="Normal"/>
    <w:next w:val="Normal"/>
    <w:qFormat/>
    <w:pPr>
      <w:keepNext/>
      <w:keepLines/>
      <w:numPr>
        <w:ilvl w:val="1"/>
        <w:numId w:val="1"/>
      </w:numPr>
      <w:spacing w:before="160"/>
      <w:outlineLvl w:val="1"/>
    </w:pPr>
    <w:rPr>
      <w:b/>
      <w:color w:val="666666"/>
      <w:sz w:val="24"/>
      <w:szCs w:val="24"/>
    </w:rPr>
  </w:style>
  <w:style w:type="paragraph" w:styleId="Heading3">
    <w:name w:val="heading 3"/>
    <w:basedOn w:val="Normal"/>
    <w:next w:val="Normal"/>
    <w:qFormat/>
    <w:pPr>
      <w:keepNext/>
      <w:keepLines/>
      <w:numPr>
        <w:ilvl w:val="2"/>
        <w:numId w:val="1"/>
      </w:numPr>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qFormat/>
    <w:pPr>
      <w:keepNext/>
      <w:keepLines/>
      <w:numPr>
        <w:ilvl w:val="3"/>
        <w:numId w:val="1"/>
      </w:numPr>
      <w:spacing w:before="160"/>
      <w:ind w:left="720"/>
      <w:outlineLvl w:val="3"/>
    </w:pPr>
    <w:rPr>
      <w:b/>
      <w:color w:val="FFFFFF"/>
      <w:sz w:val="24"/>
      <w:szCs w:val="24"/>
      <w:highlight w:val="darkGray"/>
    </w:rPr>
  </w:style>
  <w:style w:type="paragraph" w:styleId="Heading5">
    <w:name w:val="heading 5"/>
    <w:basedOn w:val="Normal"/>
    <w:next w:val="Normal"/>
    <w:qFormat/>
    <w:pPr>
      <w:keepNext/>
      <w:keepLines/>
      <w:numPr>
        <w:ilvl w:val="4"/>
        <w:numId w:val="1"/>
      </w:numPr>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qFormat/>
    <w:pPr>
      <w:keepNext/>
      <w:keepLines/>
      <w:numPr>
        <w:ilvl w:val="5"/>
        <w:numId w:val="1"/>
      </w:numP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2" w:hAnsi="Wingdings 2" w:cs="OpenSymbol"/>
      <w:b w:val="0"/>
      <w:color w:val="ED7D31"/>
      <w:sz w:val="20"/>
    </w:rPr>
  </w:style>
  <w:style w:type="character" w:customStyle="1" w:styleId="WW8Num2z1">
    <w:name w:val="WW8Num2z1"/>
    <w:rPr>
      <w:rFonts w:ascii="OpenSymbol" w:hAnsi="OpenSymbol" w:cs="OpenSymbol"/>
      <w:color w:val="ED7D31"/>
    </w:rPr>
  </w:style>
  <w:style w:type="character" w:customStyle="1" w:styleId="WW8Num2z3">
    <w:name w:val="WW8Num2z3"/>
    <w:rPr>
      <w:rFonts w:ascii="Symbol" w:hAnsi="Symbol" w:cs="OpenSymbol"/>
      <w:color w:val="ED7D31"/>
    </w:rPr>
  </w:style>
  <w:style w:type="character" w:customStyle="1" w:styleId="WW8Num3z0">
    <w:name w:val="WW8Num3z0"/>
    <w:rPr>
      <w:rFonts w:ascii="Wingdings" w:hAnsi="Wingdings" w:cs="Wingdings"/>
      <w:color w:val="F79646"/>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OpenSymbol"/>
      <w:color w:val="000000"/>
    </w:rPr>
  </w:style>
  <w:style w:type="character" w:customStyle="1" w:styleId="WW8Num4z1">
    <w:name w:val="WW8Num4z1"/>
    <w:rPr>
      <w:rFonts w:ascii="OpenSymbol" w:hAnsi="OpenSymbol" w:cs="OpenSymbol"/>
      <w:color w:val="000000"/>
    </w:rPr>
  </w:style>
  <w:style w:type="character" w:customStyle="1" w:styleId="WW8Num2z2">
    <w:name w:val="WW8Num2z2"/>
    <w:rPr>
      <w:rFonts w:ascii="Wingdings" w:hAnsi="Wingdings" w:cs="Wingdings"/>
    </w:rPr>
  </w:style>
  <w:style w:type="character" w:customStyle="1" w:styleId="WW8Num5z0">
    <w:name w:val="WW8Num5z0"/>
    <w:rPr>
      <w:rFonts w:ascii="Symbol" w:hAnsi="Symbol" w:cs="OpenSymbol"/>
      <w:color w:val="000000"/>
    </w:rPr>
  </w:style>
  <w:style w:type="character" w:customStyle="1" w:styleId="WW8Num5z1">
    <w:name w:val="WW8Num5z1"/>
    <w:rPr>
      <w:rFonts w:ascii="OpenSymbol" w:hAnsi="OpenSymbol" w:cs="OpenSymbol"/>
      <w:color w:val="000000"/>
    </w:rPr>
  </w:style>
  <w:style w:type="character" w:customStyle="1" w:styleId="WW8Num6z0">
    <w:name w:val="WW8Num6z0"/>
    <w:rPr>
      <w:rFonts w:ascii="Symbol" w:hAnsi="Symbol" w:cs="OpenSymbol"/>
      <w:color w:val="000000"/>
    </w:rPr>
  </w:style>
  <w:style w:type="character" w:customStyle="1" w:styleId="WW8Num6z1">
    <w:name w:val="WW8Num6z1"/>
    <w:rPr>
      <w:rFonts w:ascii="OpenSymbol" w:hAnsi="OpenSymbol" w:cs="OpenSymbol"/>
      <w:color w:val="000000"/>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rPr>
      <w:rFonts w:ascii="Segoe UI" w:hAnsi="Segoe UI" w:cs="Segoe UI"/>
      <w:sz w:val="18"/>
      <w:szCs w:val="18"/>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color w:val="000000"/>
      <w:sz w:val="24"/>
      <w:szCs w:val="24"/>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ascii="Calibri" w:hAnsi="Calibri" w:cs="Symbol"/>
      <w:sz w:val="24"/>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Bullets">
    <w:name w:val="Bullets"/>
    <w:rPr>
      <w:rFonts w:ascii="OpenSymbol" w:eastAsia="OpenSymbol" w:hAnsi="OpenSymbol" w:cs="OpenSymbol"/>
      <w:color w:val="000000"/>
    </w:rPr>
  </w:style>
  <w:style w:type="character" w:customStyle="1" w:styleId="ListLabel26">
    <w:name w:val="ListLabel 26"/>
    <w:rPr>
      <w:rFonts w:cs="Symbol"/>
      <w:sz w:val="24"/>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ascii="Calibri" w:hAnsi="Calibri" w:cs="OpenSymbol"/>
      <w:sz w:val="24"/>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ascii="Calibri" w:hAnsi="Calibri" w:cs="OpenSymbol"/>
      <w:sz w:val="24"/>
    </w:rPr>
  </w:style>
  <w:style w:type="character" w:customStyle="1" w:styleId="ListLabel45">
    <w:name w:val="ListLabel 45"/>
    <w:rPr>
      <w:rFonts w:cs="OpenSymbol"/>
    </w:rPr>
  </w:style>
  <w:style w:type="character" w:customStyle="1" w:styleId="ListLabel46">
    <w:name w:val="ListLabel 46"/>
    <w:rPr>
      <w:rFonts w:cs="OpenSymbol"/>
    </w:rPr>
  </w:style>
  <w:style w:type="character" w:customStyle="1" w:styleId="ListLabel47">
    <w:name w:val="ListLabel 47"/>
    <w:rPr>
      <w:rFonts w:cs="OpenSymbol"/>
    </w:rPr>
  </w:style>
  <w:style w:type="character" w:customStyle="1" w:styleId="ListLabel48">
    <w:name w:val="ListLabel 48"/>
    <w:rPr>
      <w:rFonts w:cs="OpenSymbol"/>
    </w:rPr>
  </w:style>
  <w:style w:type="character" w:customStyle="1" w:styleId="ListLabel49">
    <w:name w:val="ListLabel 49"/>
    <w:rPr>
      <w:rFonts w:cs="OpenSymbol"/>
    </w:rPr>
  </w:style>
  <w:style w:type="character" w:customStyle="1" w:styleId="ListLabel50">
    <w:name w:val="ListLabel 50"/>
    <w:rPr>
      <w:rFonts w:cs="OpenSymbol"/>
    </w:rPr>
  </w:style>
  <w:style w:type="character" w:customStyle="1" w:styleId="ListLabel51">
    <w:name w:val="ListLabel 51"/>
    <w:rPr>
      <w:rFonts w:cs="OpenSymbol"/>
    </w:rPr>
  </w:style>
  <w:style w:type="character" w:customStyle="1" w:styleId="ListLabel52">
    <w:name w:val="ListLabel 52"/>
    <w:rPr>
      <w:rFonts w:cs="OpenSymbol"/>
    </w:rPr>
  </w:style>
  <w:style w:type="character" w:customStyle="1" w:styleId="ListLabel73">
    <w:name w:val="ListLabel 73"/>
    <w:rPr>
      <w:rFonts w:ascii="Calibri" w:hAnsi="Calibri" w:cs="OpenSymbol"/>
      <w:b w:val="0"/>
      <w:color w:val="ED7D31"/>
      <w:sz w:val="20"/>
    </w:rPr>
  </w:style>
  <w:style w:type="character" w:customStyle="1" w:styleId="ListLabel74">
    <w:name w:val="ListLabel 74"/>
    <w:rPr>
      <w:rFonts w:cs="OpenSymbol"/>
      <w:color w:val="ED7D31"/>
    </w:rPr>
  </w:style>
  <w:style w:type="character" w:customStyle="1" w:styleId="ListLabel75">
    <w:name w:val="ListLabel 75"/>
    <w:rPr>
      <w:rFonts w:cs="OpenSymbol"/>
      <w:color w:val="ED7D31"/>
    </w:rPr>
  </w:style>
  <w:style w:type="character" w:customStyle="1" w:styleId="ListLabel76">
    <w:name w:val="ListLabel 76"/>
    <w:rPr>
      <w:rFonts w:cs="OpenSymbol"/>
      <w:color w:val="ED7D31"/>
    </w:rPr>
  </w:style>
  <w:style w:type="character" w:customStyle="1" w:styleId="ListLabel77">
    <w:name w:val="ListLabel 77"/>
    <w:rPr>
      <w:rFonts w:cs="OpenSymbol"/>
      <w:color w:val="ED7D31"/>
    </w:rPr>
  </w:style>
  <w:style w:type="character" w:customStyle="1" w:styleId="ListLabel78">
    <w:name w:val="ListLabel 78"/>
    <w:rPr>
      <w:rFonts w:cs="OpenSymbol"/>
      <w:color w:val="ED7D31"/>
    </w:rPr>
  </w:style>
  <w:style w:type="character" w:customStyle="1" w:styleId="ListLabel79">
    <w:name w:val="ListLabel 79"/>
    <w:rPr>
      <w:rFonts w:cs="OpenSymbol"/>
      <w:color w:val="ED7D31"/>
    </w:rPr>
  </w:style>
  <w:style w:type="character" w:customStyle="1" w:styleId="ListLabel80">
    <w:name w:val="ListLabel 80"/>
    <w:rPr>
      <w:rFonts w:cs="OpenSymbol"/>
      <w:color w:val="ED7D31"/>
    </w:rPr>
  </w:style>
  <w:style w:type="character" w:customStyle="1" w:styleId="ListLabel81">
    <w:name w:val="ListLabel 81"/>
    <w:rPr>
      <w:rFonts w:cs="OpenSymbol"/>
      <w:color w:val="ED7D31"/>
    </w:rPr>
  </w:style>
  <w:style w:type="character" w:styleId="Hyperlink">
    <w:name w:val="Hyperlink"/>
    <w:uiPriority w:val="99"/>
    <w:rPr>
      <w:color w:val="000080"/>
      <w:u w:val="single"/>
    </w:rPr>
  </w:style>
  <w:style w:type="character" w:customStyle="1" w:styleId="ListLabel82">
    <w:name w:val="ListLabel 82"/>
    <w:rPr>
      <w:rFonts w:ascii="Calibri" w:hAnsi="Calibri" w:cs="OpenSymbol"/>
      <w:sz w:val="20"/>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ascii="Calibri" w:hAnsi="Calibri" w:cs="OpenSymbol"/>
      <w:sz w:val="24"/>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b w:val="0"/>
      <w:color w:val="ED7D31"/>
      <w:sz w:val="20"/>
    </w:rPr>
  </w:style>
  <w:style w:type="character" w:customStyle="1" w:styleId="ListLabel101">
    <w:name w:val="ListLabel 101"/>
    <w:rPr>
      <w:rFonts w:cs="OpenSymbol"/>
      <w:color w:val="ED7D31"/>
    </w:rPr>
  </w:style>
  <w:style w:type="character" w:customStyle="1" w:styleId="ListLabel102">
    <w:name w:val="ListLabel 102"/>
    <w:rPr>
      <w:rFonts w:cs="OpenSymbol"/>
      <w:color w:val="ED7D31"/>
    </w:rPr>
  </w:style>
  <w:style w:type="character" w:customStyle="1" w:styleId="ListLabel103">
    <w:name w:val="ListLabel 103"/>
    <w:rPr>
      <w:rFonts w:cs="OpenSymbol"/>
      <w:color w:val="ED7D31"/>
    </w:rPr>
  </w:style>
  <w:style w:type="character" w:customStyle="1" w:styleId="ListLabel104">
    <w:name w:val="ListLabel 104"/>
    <w:rPr>
      <w:rFonts w:cs="OpenSymbol"/>
      <w:color w:val="ED7D31"/>
    </w:rPr>
  </w:style>
  <w:style w:type="character" w:customStyle="1" w:styleId="ListLabel105">
    <w:name w:val="ListLabel 105"/>
    <w:rPr>
      <w:rFonts w:cs="OpenSymbol"/>
      <w:color w:val="ED7D31"/>
    </w:rPr>
  </w:style>
  <w:style w:type="character" w:customStyle="1" w:styleId="ListLabel106">
    <w:name w:val="ListLabel 106"/>
    <w:rPr>
      <w:rFonts w:cs="OpenSymbol"/>
      <w:color w:val="ED7D31"/>
    </w:rPr>
  </w:style>
  <w:style w:type="character" w:customStyle="1" w:styleId="ListLabel107">
    <w:name w:val="ListLabel 107"/>
    <w:rPr>
      <w:rFonts w:cs="OpenSymbol"/>
      <w:color w:val="ED7D31"/>
    </w:rPr>
  </w:style>
  <w:style w:type="character" w:customStyle="1" w:styleId="ListLabel108">
    <w:name w:val="ListLabel 108"/>
    <w:rPr>
      <w:rFonts w:cs="OpenSymbol"/>
      <w:color w:val="ED7D31"/>
    </w:rPr>
  </w:style>
  <w:style w:type="character" w:customStyle="1" w:styleId="ListLabel109">
    <w:name w:val="ListLabel 109"/>
    <w:rPr>
      <w:rFonts w:ascii="Calibri" w:hAnsi="Calibri" w:cs="Calibri"/>
      <w:i w:val="0"/>
      <w:iCs w:val="0"/>
      <w:color w:val="00000A"/>
      <w:sz w:val="20"/>
      <w:szCs w:val="20"/>
    </w:rPr>
  </w:style>
  <w:style w:type="character" w:styleId="Strong">
    <w:name w:val="Strong"/>
    <w:qFormat/>
    <w:rPr>
      <w:b/>
      <w:bCs/>
    </w:rPr>
  </w:style>
  <w:style w:type="character" w:customStyle="1" w:styleId="ListLabel110">
    <w:name w:val="ListLabel 110"/>
    <w:rPr>
      <w:rFonts w:cs="OpenSymbol"/>
      <w:sz w:val="24"/>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character" w:customStyle="1" w:styleId="ListLabel116">
    <w:name w:val="ListLabel 116"/>
    <w:rPr>
      <w:rFonts w:cs="OpenSymbol"/>
    </w:rPr>
  </w:style>
  <w:style w:type="character" w:customStyle="1" w:styleId="ListLabel117">
    <w:name w:val="ListLabel 117"/>
    <w:rPr>
      <w:rFonts w:cs="OpenSymbol"/>
    </w:rPr>
  </w:style>
  <w:style w:type="character" w:customStyle="1" w:styleId="ListLabel118">
    <w:name w:val="ListLabel 118"/>
    <w:rPr>
      <w:rFonts w:cs="OpenSymbol"/>
    </w:rPr>
  </w:style>
  <w:style w:type="character" w:customStyle="1" w:styleId="ListLabel119">
    <w:name w:val="ListLabel 119"/>
    <w:rPr>
      <w:rFonts w:cs="OpenSymbol"/>
      <w:b w:val="0"/>
      <w:color w:val="ED7D31"/>
      <w:sz w:val="20"/>
    </w:rPr>
  </w:style>
  <w:style w:type="character" w:customStyle="1" w:styleId="ListLabel120">
    <w:name w:val="ListLabel 120"/>
    <w:rPr>
      <w:rFonts w:cs="OpenSymbol"/>
      <w:color w:val="ED7D31"/>
    </w:rPr>
  </w:style>
  <w:style w:type="character" w:customStyle="1" w:styleId="ListLabel121">
    <w:name w:val="ListLabel 121"/>
    <w:rPr>
      <w:rFonts w:cs="OpenSymbol"/>
      <w:color w:val="ED7D31"/>
    </w:rPr>
  </w:style>
  <w:style w:type="character" w:customStyle="1" w:styleId="ListLabel122">
    <w:name w:val="ListLabel 122"/>
    <w:rPr>
      <w:rFonts w:cs="OpenSymbol"/>
      <w:color w:val="ED7D31"/>
    </w:rPr>
  </w:style>
  <w:style w:type="character" w:customStyle="1" w:styleId="ListLabel123">
    <w:name w:val="ListLabel 123"/>
    <w:rPr>
      <w:rFonts w:cs="OpenSymbol"/>
      <w:color w:val="ED7D31"/>
    </w:rPr>
  </w:style>
  <w:style w:type="character" w:customStyle="1" w:styleId="ListLabel124">
    <w:name w:val="ListLabel 124"/>
    <w:rPr>
      <w:rFonts w:cs="OpenSymbol"/>
      <w:color w:val="ED7D31"/>
    </w:rPr>
  </w:style>
  <w:style w:type="character" w:customStyle="1" w:styleId="ListLabel125">
    <w:name w:val="ListLabel 125"/>
    <w:rPr>
      <w:rFonts w:cs="OpenSymbol"/>
      <w:color w:val="ED7D31"/>
    </w:rPr>
  </w:style>
  <w:style w:type="character" w:customStyle="1" w:styleId="ListLabel126">
    <w:name w:val="ListLabel 126"/>
    <w:rPr>
      <w:rFonts w:cs="OpenSymbol"/>
      <w:color w:val="ED7D31"/>
    </w:rPr>
  </w:style>
  <w:style w:type="character" w:customStyle="1" w:styleId="ListLabel127">
    <w:name w:val="ListLabel 127"/>
    <w:rPr>
      <w:rFonts w:cs="OpenSymbol"/>
      <w:color w:val="ED7D31"/>
    </w:rPr>
  </w:style>
  <w:style w:type="character" w:customStyle="1" w:styleId="ListLabel128">
    <w:name w:val="ListLabel 128"/>
    <w:rPr>
      <w:rFonts w:ascii="Calibri" w:eastAsia="Ubuntu" w:hAnsi="Calibri" w:cs="Calibri"/>
      <w:color w:val="00000A"/>
      <w:sz w:val="20"/>
      <w:szCs w:val="20"/>
    </w:rPr>
  </w:style>
  <w:style w:type="character" w:customStyle="1" w:styleId="ListLabel129">
    <w:name w:val="ListLabel 129"/>
    <w:rPr>
      <w:rFonts w:ascii="Calibri" w:hAnsi="Calibri" w:cs="Calibri"/>
      <w:b w:val="0"/>
      <w:i w:val="0"/>
      <w:iCs w:val="0"/>
      <w:caps w:val="0"/>
      <w:smallCaps w:val="0"/>
      <w:color w:val="00000A"/>
      <w:spacing w:val="0"/>
      <w:sz w:val="20"/>
      <w:szCs w:val="20"/>
    </w:rPr>
  </w:style>
  <w:style w:type="character" w:customStyle="1" w:styleId="ListLabel130">
    <w:name w:val="ListLabel 130"/>
    <w:rPr>
      <w:rFonts w:ascii="Calibri" w:hAnsi="Calibri" w:cs="Calibri"/>
      <w:b w:val="0"/>
      <w:bCs w:val="0"/>
      <w:i w:val="0"/>
      <w:iCs w:val="0"/>
      <w:caps w:val="0"/>
      <w:smallCaps w:val="0"/>
      <w:color w:val="000000"/>
      <w:spacing w:val="0"/>
      <w:sz w:val="20"/>
      <w:szCs w:val="20"/>
    </w:rPr>
  </w:style>
  <w:style w:type="character" w:customStyle="1" w:styleId="ListLabel131">
    <w:name w:val="ListLabel 131"/>
    <w:rPr>
      <w:rFonts w:cs="OpenSymbol"/>
      <w:b w:val="0"/>
      <w:color w:val="ED7D31"/>
      <w:sz w:val="20"/>
    </w:rPr>
  </w:style>
  <w:style w:type="character" w:customStyle="1" w:styleId="ListLabel132">
    <w:name w:val="ListLabel 132"/>
    <w:rPr>
      <w:rFonts w:cs="OpenSymbol"/>
      <w:color w:val="ED7D31"/>
    </w:rPr>
  </w:style>
  <w:style w:type="character" w:customStyle="1" w:styleId="ListLabel133">
    <w:name w:val="ListLabel 133"/>
    <w:rPr>
      <w:rFonts w:cs="OpenSymbol"/>
      <w:color w:val="ED7D31"/>
    </w:rPr>
  </w:style>
  <w:style w:type="character" w:customStyle="1" w:styleId="ListLabel134">
    <w:name w:val="ListLabel 134"/>
    <w:rPr>
      <w:rFonts w:cs="OpenSymbol"/>
      <w:color w:val="ED7D31"/>
    </w:rPr>
  </w:style>
  <w:style w:type="character" w:customStyle="1" w:styleId="ListLabel135">
    <w:name w:val="ListLabel 135"/>
    <w:rPr>
      <w:rFonts w:cs="OpenSymbol"/>
      <w:color w:val="ED7D31"/>
    </w:rPr>
  </w:style>
  <w:style w:type="character" w:customStyle="1" w:styleId="ListLabel136">
    <w:name w:val="ListLabel 136"/>
    <w:rPr>
      <w:rFonts w:cs="OpenSymbol"/>
      <w:color w:val="ED7D31"/>
    </w:rPr>
  </w:style>
  <w:style w:type="character" w:customStyle="1" w:styleId="ListLabel137">
    <w:name w:val="ListLabel 137"/>
    <w:rPr>
      <w:rFonts w:cs="OpenSymbol"/>
      <w:color w:val="ED7D31"/>
    </w:rPr>
  </w:style>
  <w:style w:type="character" w:customStyle="1" w:styleId="ListLabel138">
    <w:name w:val="ListLabel 138"/>
    <w:rPr>
      <w:rFonts w:cs="OpenSymbol"/>
      <w:color w:val="ED7D31"/>
    </w:rPr>
  </w:style>
  <w:style w:type="character" w:customStyle="1" w:styleId="ListLabel139">
    <w:name w:val="ListLabel 139"/>
    <w:rPr>
      <w:rFonts w:cs="OpenSymbol"/>
      <w:color w:val="ED7D31"/>
    </w:rPr>
  </w:style>
  <w:style w:type="character" w:customStyle="1" w:styleId="ListLabel140">
    <w:name w:val="ListLabel 140"/>
    <w:rPr>
      <w:rFonts w:ascii="Calibri" w:hAnsi="Calibri" w:cs="Calibri"/>
      <w:b w:val="0"/>
      <w:i w:val="0"/>
      <w:iCs w:val="0"/>
      <w:caps w:val="0"/>
      <w:smallCaps w:val="0"/>
      <w:strike w:val="0"/>
      <w:dstrike w:val="0"/>
      <w:color w:val="00000A"/>
      <w:spacing w:val="0"/>
      <w:sz w:val="20"/>
      <w:szCs w:val="20"/>
      <w:u w:val="none"/>
    </w:rPr>
  </w:style>
  <w:style w:type="character" w:customStyle="1" w:styleId="ListLabel141">
    <w:name w:val="ListLabel 141"/>
    <w:rPr>
      <w:rFonts w:ascii="Calibri" w:hAnsi="Calibri" w:cs="Calibri"/>
      <w:b w:val="0"/>
      <w:bCs w:val="0"/>
      <w:i w:val="0"/>
      <w:iCs w:val="0"/>
      <w:caps w:val="0"/>
      <w:smallCaps w:val="0"/>
      <w:color w:val="000000"/>
      <w:spacing w:val="0"/>
      <w:sz w:val="20"/>
      <w:szCs w:val="20"/>
    </w:rPr>
  </w:style>
  <w:style w:type="character" w:customStyle="1" w:styleId="ListLabel142">
    <w:name w:val="ListLabel 142"/>
    <w:rPr>
      <w:rFonts w:cs="OpenSymbol"/>
      <w:b w:val="0"/>
      <w:color w:val="ED7D31"/>
      <w:sz w:val="20"/>
    </w:rPr>
  </w:style>
  <w:style w:type="character" w:customStyle="1" w:styleId="ListLabel143">
    <w:name w:val="ListLabel 143"/>
    <w:rPr>
      <w:rFonts w:cs="OpenSymbol"/>
      <w:color w:val="ED7D31"/>
    </w:rPr>
  </w:style>
  <w:style w:type="character" w:customStyle="1" w:styleId="ListLabel144">
    <w:name w:val="ListLabel 144"/>
    <w:rPr>
      <w:rFonts w:cs="OpenSymbol"/>
      <w:color w:val="ED7D31"/>
    </w:rPr>
  </w:style>
  <w:style w:type="character" w:customStyle="1" w:styleId="ListLabel145">
    <w:name w:val="ListLabel 145"/>
    <w:rPr>
      <w:rFonts w:cs="OpenSymbol"/>
      <w:color w:val="ED7D31"/>
    </w:rPr>
  </w:style>
  <w:style w:type="character" w:customStyle="1" w:styleId="ListLabel146">
    <w:name w:val="ListLabel 146"/>
    <w:rPr>
      <w:rFonts w:cs="OpenSymbol"/>
      <w:color w:val="ED7D31"/>
    </w:rPr>
  </w:style>
  <w:style w:type="character" w:customStyle="1" w:styleId="ListLabel147">
    <w:name w:val="ListLabel 147"/>
    <w:rPr>
      <w:rFonts w:cs="OpenSymbol"/>
      <w:color w:val="ED7D31"/>
    </w:rPr>
  </w:style>
  <w:style w:type="character" w:customStyle="1" w:styleId="ListLabel148">
    <w:name w:val="ListLabel 148"/>
    <w:rPr>
      <w:rFonts w:cs="OpenSymbol"/>
      <w:color w:val="ED7D31"/>
    </w:rPr>
  </w:style>
  <w:style w:type="character" w:customStyle="1" w:styleId="ListLabel149">
    <w:name w:val="ListLabel 149"/>
    <w:rPr>
      <w:rFonts w:cs="OpenSymbol"/>
      <w:color w:val="ED7D31"/>
    </w:rPr>
  </w:style>
  <w:style w:type="character" w:customStyle="1" w:styleId="ListLabel150">
    <w:name w:val="ListLabel 150"/>
    <w:rPr>
      <w:rFonts w:cs="OpenSymbol"/>
      <w:color w:val="ED7D31"/>
    </w:rPr>
  </w:style>
  <w:style w:type="character" w:customStyle="1" w:styleId="ListLabel151">
    <w:name w:val="ListLabel 151"/>
    <w:rPr>
      <w:rFonts w:cs="OpenSymbol"/>
    </w:rPr>
  </w:style>
  <w:style w:type="character" w:customStyle="1" w:styleId="ListLabel152">
    <w:name w:val="ListLabel 152"/>
    <w:rPr>
      <w:rFonts w:cs="OpenSymbol"/>
    </w:rPr>
  </w:style>
  <w:style w:type="character" w:customStyle="1" w:styleId="ListLabel153">
    <w:name w:val="ListLabel 153"/>
    <w:rPr>
      <w:rFonts w:cs="OpenSymbol"/>
    </w:rPr>
  </w:style>
  <w:style w:type="character" w:customStyle="1" w:styleId="ListLabel154">
    <w:name w:val="ListLabel 154"/>
    <w:rPr>
      <w:rFonts w:cs="OpenSymbol"/>
    </w:rPr>
  </w:style>
  <w:style w:type="character" w:customStyle="1" w:styleId="ListLabel155">
    <w:name w:val="ListLabel 155"/>
    <w:rPr>
      <w:rFonts w:cs="OpenSymbol"/>
    </w:rPr>
  </w:style>
  <w:style w:type="character" w:customStyle="1" w:styleId="ListLabel156">
    <w:name w:val="ListLabel 156"/>
    <w:rPr>
      <w:rFonts w:cs="OpenSymbol"/>
    </w:rPr>
  </w:style>
  <w:style w:type="character" w:customStyle="1" w:styleId="ListLabel157">
    <w:name w:val="ListLabel 157"/>
    <w:rPr>
      <w:rFonts w:cs="OpenSymbol"/>
    </w:rPr>
  </w:style>
  <w:style w:type="character" w:customStyle="1" w:styleId="ListLabel158">
    <w:name w:val="ListLabel 158"/>
    <w:rPr>
      <w:rFonts w:cs="OpenSymbol"/>
    </w:rPr>
  </w:style>
  <w:style w:type="character" w:customStyle="1" w:styleId="ListLabel159">
    <w:name w:val="ListLabel 159"/>
    <w:rPr>
      <w:rFonts w:cs="OpenSymbol"/>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character" w:customStyle="1" w:styleId="ListLabel166">
    <w:name w:val="ListLabel 166"/>
    <w:rPr>
      <w:sz w:val="20"/>
    </w:rPr>
  </w:style>
  <w:style w:type="character" w:customStyle="1" w:styleId="ListLabel167">
    <w:name w:val="ListLabel 167"/>
    <w:rPr>
      <w:sz w:val="20"/>
    </w:rPr>
  </w:style>
  <w:style w:type="character" w:customStyle="1" w:styleId="ListLabel168">
    <w:name w:val="ListLabel 168"/>
    <w:rPr>
      <w:sz w:val="20"/>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cs="Courier New"/>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pl-k">
    <w:name w:val="pl-k"/>
    <w:basedOn w:val="DefaultParagraphFont"/>
  </w:style>
  <w:style w:type="character" w:customStyle="1" w:styleId="pl-c1">
    <w:name w:val="pl-c1"/>
    <w:basedOn w:val="DefaultParagraphFont"/>
  </w:style>
  <w:style w:type="character" w:customStyle="1" w:styleId="pl-smi">
    <w:name w:val="pl-smi"/>
    <w:basedOn w:val="DefaultParagraphFont"/>
  </w:style>
  <w:style w:type="character" w:customStyle="1" w:styleId="pl-en">
    <w:name w:val="pl-en"/>
    <w:basedOn w:val="DefaultParagraphFont"/>
  </w:style>
  <w:style w:type="character" w:customStyle="1" w:styleId="ListLabel178">
    <w:name w:val="ListLabel 178"/>
    <w:rPr>
      <w:rFonts w:cs="OpenSymbol"/>
      <w:b w:val="0"/>
      <w:color w:val="ED7D31"/>
      <w:sz w:val="20"/>
    </w:rPr>
  </w:style>
  <w:style w:type="character" w:customStyle="1" w:styleId="ListLabel179">
    <w:name w:val="ListLabel 179"/>
    <w:rPr>
      <w:rFonts w:cs="OpenSymbol"/>
      <w:color w:val="ED7D31"/>
    </w:rPr>
  </w:style>
  <w:style w:type="character" w:customStyle="1" w:styleId="ListLabel180">
    <w:name w:val="ListLabel 180"/>
    <w:rPr>
      <w:rFonts w:cs="OpenSymbol"/>
      <w:color w:val="ED7D31"/>
    </w:rPr>
  </w:style>
  <w:style w:type="character" w:customStyle="1" w:styleId="ListLabel181">
    <w:name w:val="ListLabel 181"/>
    <w:rPr>
      <w:rFonts w:cs="OpenSymbol"/>
      <w:color w:val="ED7D31"/>
    </w:rPr>
  </w:style>
  <w:style w:type="character" w:customStyle="1" w:styleId="ListLabel182">
    <w:name w:val="ListLabel 182"/>
    <w:rPr>
      <w:rFonts w:cs="OpenSymbol"/>
      <w:color w:val="ED7D31"/>
    </w:rPr>
  </w:style>
  <w:style w:type="character" w:customStyle="1" w:styleId="ListLabel183">
    <w:name w:val="ListLabel 183"/>
    <w:rPr>
      <w:rFonts w:cs="OpenSymbol"/>
      <w:color w:val="ED7D31"/>
    </w:rPr>
  </w:style>
  <w:style w:type="character" w:customStyle="1" w:styleId="ListLabel184">
    <w:name w:val="ListLabel 184"/>
    <w:rPr>
      <w:rFonts w:cs="OpenSymbol"/>
      <w:color w:val="ED7D31"/>
    </w:rPr>
  </w:style>
  <w:style w:type="character" w:customStyle="1" w:styleId="ListLabel185">
    <w:name w:val="ListLabel 185"/>
    <w:rPr>
      <w:rFonts w:cs="OpenSymbol"/>
      <w:color w:val="ED7D31"/>
    </w:rPr>
  </w:style>
  <w:style w:type="character" w:customStyle="1" w:styleId="ListLabel186">
    <w:name w:val="ListLabel 186"/>
    <w:rPr>
      <w:rFonts w:cs="OpenSymbol"/>
      <w:color w:val="ED7D31"/>
    </w:rPr>
  </w:style>
  <w:style w:type="character" w:customStyle="1" w:styleId="ListLabel187">
    <w:name w:val="ListLabel 187"/>
    <w:rPr>
      <w:rFonts w:ascii="Calibri" w:hAnsi="Calibri" w:cs="OpenSymbol"/>
      <w:b/>
      <w:color w:val="000000"/>
      <w:sz w:val="28"/>
    </w:rPr>
  </w:style>
  <w:style w:type="character" w:customStyle="1" w:styleId="ListLabel188">
    <w:name w:val="ListLabel 188"/>
    <w:rPr>
      <w:rFonts w:cs="OpenSymbol"/>
    </w:rPr>
  </w:style>
  <w:style w:type="character" w:customStyle="1" w:styleId="ListLabel189">
    <w:name w:val="ListLabel 189"/>
    <w:rPr>
      <w:rFonts w:cs="OpenSymbol"/>
    </w:rPr>
  </w:style>
  <w:style w:type="character" w:customStyle="1" w:styleId="ListLabel190">
    <w:name w:val="ListLabel 190"/>
    <w:rPr>
      <w:rFonts w:cs="OpenSymbol"/>
    </w:rPr>
  </w:style>
  <w:style w:type="character" w:customStyle="1" w:styleId="ListLabel191">
    <w:name w:val="ListLabel 191"/>
    <w:rPr>
      <w:rFonts w:cs="OpenSymbol"/>
    </w:rPr>
  </w:style>
  <w:style w:type="character" w:customStyle="1" w:styleId="ListLabel192">
    <w:name w:val="ListLabel 192"/>
    <w:rPr>
      <w:rFonts w:cs="OpenSymbol"/>
    </w:rPr>
  </w:style>
  <w:style w:type="character" w:customStyle="1" w:styleId="ListLabel193">
    <w:name w:val="ListLabel 193"/>
    <w:rPr>
      <w:rFonts w:cs="OpenSymbol"/>
    </w:rPr>
  </w:style>
  <w:style w:type="character" w:customStyle="1" w:styleId="ListLabel194">
    <w:name w:val="ListLabel 194"/>
    <w:rPr>
      <w:rFonts w:cs="OpenSymbol"/>
    </w:rPr>
  </w:style>
  <w:style w:type="character" w:customStyle="1" w:styleId="ListLabel195">
    <w:name w:val="ListLabel 195"/>
    <w:rPr>
      <w:rFonts w:cs="OpenSymbol"/>
    </w:rPr>
  </w:style>
  <w:style w:type="character" w:customStyle="1" w:styleId="ListLabel196">
    <w:name w:val="ListLabel 196"/>
    <w:rPr>
      <w:rFonts w:cs="OpenSymbol"/>
    </w:rPr>
  </w:style>
  <w:style w:type="character" w:customStyle="1" w:styleId="ListLabel197">
    <w:name w:val="ListLabel 197"/>
    <w:rPr>
      <w:rFonts w:ascii="Calibri" w:hAnsi="Calibri" w:cs="Calibri"/>
      <w:color w:val="F79646"/>
    </w:rPr>
  </w:style>
  <w:style w:type="character" w:customStyle="1" w:styleId="ListLabel198">
    <w:name w:val="ListLabel 198"/>
    <w:rPr>
      <w:rFonts w:cs="Courier New"/>
    </w:rPr>
  </w:style>
  <w:style w:type="character" w:customStyle="1" w:styleId="ListLabel199">
    <w:name w:val="ListLabel 199"/>
    <w:rPr>
      <w:rFonts w:cs="Courier New"/>
    </w:rPr>
  </w:style>
  <w:style w:type="character" w:customStyle="1" w:styleId="ListLabel200">
    <w:name w:val="ListLabel 200"/>
    <w:rPr>
      <w:rFonts w:cs="Courier New"/>
    </w:rPr>
  </w:style>
  <w:style w:type="character" w:customStyle="1" w:styleId="ListLabel201">
    <w:name w:val="ListLabel 201"/>
    <w:rPr>
      <w:rFonts w:cs="OpenSymbol"/>
      <w:b w:val="0"/>
      <w:color w:val="ED7D31"/>
      <w:sz w:val="20"/>
    </w:rPr>
  </w:style>
  <w:style w:type="character" w:customStyle="1" w:styleId="ListLabel202">
    <w:name w:val="ListLabel 202"/>
    <w:rPr>
      <w:rFonts w:cs="OpenSymbol"/>
      <w:color w:val="ED7D31"/>
    </w:rPr>
  </w:style>
  <w:style w:type="character" w:customStyle="1" w:styleId="ListLabel203">
    <w:name w:val="ListLabel 203"/>
    <w:rPr>
      <w:rFonts w:cs="OpenSymbol"/>
      <w:color w:val="ED7D31"/>
    </w:rPr>
  </w:style>
  <w:style w:type="character" w:customStyle="1" w:styleId="ListLabel204">
    <w:name w:val="ListLabel 204"/>
    <w:rPr>
      <w:rFonts w:cs="OpenSymbol"/>
      <w:color w:val="ED7D31"/>
    </w:rPr>
  </w:style>
  <w:style w:type="character" w:customStyle="1" w:styleId="ListLabel205">
    <w:name w:val="ListLabel 205"/>
    <w:rPr>
      <w:rFonts w:cs="OpenSymbol"/>
      <w:color w:val="ED7D31"/>
    </w:rPr>
  </w:style>
  <w:style w:type="character" w:customStyle="1" w:styleId="ListLabel206">
    <w:name w:val="ListLabel 206"/>
    <w:rPr>
      <w:rFonts w:cs="OpenSymbol"/>
      <w:color w:val="ED7D31"/>
    </w:rPr>
  </w:style>
  <w:style w:type="character" w:customStyle="1" w:styleId="ListLabel207">
    <w:name w:val="ListLabel 207"/>
    <w:rPr>
      <w:rFonts w:cs="OpenSymbol"/>
      <w:color w:val="ED7D31"/>
    </w:rPr>
  </w:style>
  <w:style w:type="character" w:customStyle="1" w:styleId="ListLabel208">
    <w:name w:val="ListLabel 208"/>
    <w:rPr>
      <w:rFonts w:cs="OpenSymbol"/>
      <w:color w:val="ED7D31"/>
    </w:rPr>
  </w:style>
  <w:style w:type="character" w:customStyle="1" w:styleId="ListLabel209">
    <w:name w:val="ListLabel 209"/>
    <w:rPr>
      <w:rFonts w:cs="OpenSymbol"/>
      <w:color w:val="ED7D31"/>
    </w:rPr>
  </w:style>
  <w:style w:type="character" w:customStyle="1" w:styleId="ListLabel210">
    <w:name w:val="ListLabel 210"/>
    <w:rPr>
      <w:rFonts w:cs="OpenSymbol"/>
      <w:b/>
      <w:color w:val="000000"/>
      <w:sz w:val="28"/>
    </w:rPr>
  </w:style>
  <w:style w:type="character" w:customStyle="1" w:styleId="ListLabel211">
    <w:name w:val="ListLabel 211"/>
    <w:rPr>
      <w:rFonts w:cs="OpenSymbol"/>
    </w:rPr>
  </w:style>
  <w:style w:type="character" w:customStyle="1" w:styleId="ListLabel212">
    <w:name w:val="ListLabel 212"/>
    <w:rPr>
      <w:rFonts w:cs="OpenSymbol"/>
    </w:rPr>
  </w:style>
  <w:style w:type="character" w:customStyle="1" w:styleId="ListLabel213">
    <w:name w:val="ListLabel 213"/>
    <w:rPr>
      <w:rFonts w:cs="OpenSymbol"/>
    </w:rPr>
  </w:style>
  <w:style w:type="character" w:customStyle="1" w:styleId="ListLabel214">
    <w:name w:val="ListLabel 214"/>
    <w:rPr>
      <w:rFonts w:cs="OpenSymbol"/>
    </w:rPr>
  </w:style>
  <w:style w:type="character" w:customStyle="1" w:styleId="ListLabel215">
    <w:name w:val="ListLabel 215"/>
    <w:rPr>
      <w:rFonts w:cs="OpenSymbol"/>
    </w:rPr>
  </w:style>
  <w:style w:type="character" w:customStyle="1" w:styleId="ListLabel216">
    <w:name w:val="ListLabel 216"/>
    <w:rPr>
      <w:rFonts w:cs="OpenSymbol"/>
    </w:rPr>
  </w:style>
  <w:style w:type="character" w:customStyle="1" w:styleId="ListLabel217">
    <w:name w:val="ListLabel 217"/>
    <w:rPr>
      <w:rFonts w:cs="OpenSymbol"/>
    </w:rPr>
  </w:style>
  <w:style w:type="character" w:customStyle="1" w:styleId="ListLabel218">
    <w:name w:val="ListLabel 218"/>
    <w:rPr>
      <w:rFonts w:cs="OpenSymbol"/>
    </w:rPr>
  </w:style>
  <w:style w:type="character" w:customStyle="1" w:styleId="ListLabel219">
    <w:name w:val="ListLabel 219"/>
    <w:rPr>
      <w:rFonts w:ascii="Calibri" w:hAnsi="Calibri" w:cs="Wingdings"/>
      <w:color w:val="F79646"/>
    </w:rPr>
  </w:style>
  <w:style w:type="character" w:customStyle="1" w:styleId="ListLabel220">
    <w:name w:val="ListLabel 220"/>
    <w:rPr>
      <w:rFonts w:cs="Courier New"/>
    </w:rPr>
  </w:style>
  <w:style w:type="character" w:customStyle="1" w:styleId="ListLabel221">
    <w:name w:val="ListLabel 221"/>
    <w:rPr>
      <w:rFonts w:cs="Wingdings"/>
    </w:rPr>
  </w:style>
  <w:style w:type="character" w:customStyle="1" w:styleId="ListLabel222">
    <w:name w:val="ListLabel 222"/>
    <w:rPr>
      <w:rFonts w:cs="Symbol"/>
    </w:rPr>
  </w:style>
  <w:style w:type="character" w:customStyle="1" w:styleId="ListLabel223">
    <w:name w:val="ListLabel 223"/>
    <w:rPr>
      <w:rFonts w:cs="Courier New"/>
    </w:rPr>
  </w:style>
  <w:style w:type="character" w:customStyle="1" w:styleId="ListLabel224">
    <w:name w:val="ListLabel 224"/>
    <w:rPr>
      <w:rFonts w:cs="Wingdings"/>
    </w:rPr>
  </w:style>
  <w:style w:type="character" w:customStyle="1" w:styleId="ListLabel225">
    <w:name w:val="ListLabel 225"/>
    <w:rPr>
      <w:rFonts w:cs="Symbol"/>
    </w:rPr>
  </w:style>
  <w:style w:type="character" w:customStyle="1" w:styleId="ListLabel226">
    <w:name w:val="ListLabel 226"/>
    <w:rPr>
      <w:rFonts w:cs="Courier New"/>
    </w:rPr>
  </w:style>
  <w:style w:type="character" w:customStyle="1" w:styleId="ListLabel227">
    <w:name w:val="ListLabel 227"/>
    <w:rPr>
      <w:rFonts w:cs="Wingdings"/>
    </w:rPr>
  </w:style>
  <w:style w:type="character" w:customStyle="1" w:styleId="ListLabel228">
    <w:name w:val="ListLabel 228"/>
    <w:rPr>
      <w:rFonts w:ascii="Calibri" w:hAnsi="Calibri" w:cs="OpenSymbol"/>
      <w:color w:val="000000"/>
    </w:rPr>
  </w:style>
  <w:style w:type="character" w:customStyle="1" w:styleId="ListLabel229">
    <w:name w:val="ListLabel 229"/>
    <w:rPr>
      <w:rFonts w:cs="OpenSymbol"/>
      <w:color w:val="000000"/>
    </w:rPr>
  </w:style>
  <w:style w:type="character" w:customStyle="1" w:styleId="ListLabel230">
    <w:name w:val="ListLabel 230"/>
    <w:rPr>
      <w:rFonts w:cs="OpenSymbol"/>
      <w:color w:val="000000"/>
    </w:rPr>
  </w:style>
  <w:style w:type="character" w:customStyle="1" w:styleId="ListLabel231">
    <w:name w:val="ListLabel 231"/>
    <w:rPr>
      <w:rFonts w:cs="OpenSymbol"/>
      <w:color w:val="000000"/>
    </w:rPr>
  </w:style>
  <w:style w:type="character" w:customStyle="1" w:styleId="ListLabel232">
    <w:name w:val="ListLabel 232"/>
    <w:rPr>
      <w:rFonts w:cs="OpenSymbol"/>
      <w:color w:val="000000"/>
    </w:rPr>
  </w:style>
  <w:style w:type="character" w:customStyle="1" w:styleId="ListLabel233">
    <w:name w:val="ListLabel 233"/>
    <w:rPr>
      <w:rFonts w:cs="OpenSymbol"/>
      <w:color w:val="000000"/>
    </w:rPr>
  </w:style>
  <w:style w:type="character" w:customStyle="1" w:styleId="ListLabel234">
    <w:name w:val="ListLabel 234"/>
    <w:rPr>
      <w:rFonts w:cs="OpenSymbol"/>
      <w:color w:val="000000"/>
    </w:rPr>
  </w:style>
  <w:style w:type="character" w:customStyle="1" w:styleId="ListLabel235">
    <w:name w:val="ListLabel 235"/>
    <w:rPr>
      <w:rFonts w:cs="OpenSymbol"/>
      <w:color w:val="000000"/>
    </w:rPr>
  </w:style>
  <w:style w:type="character" w:customStyle="1" w:styleId="ListLabel236">
    <w:name w:val="ListLabel 236"/>
    <w:rPr>
      <w:rFonts w:cs="OpenSymbol"/>
      <w:color w:val="000000"/>
    </w:rPr>
  </w:style>
  <w:style w:type="character" w:customStyle="1" w:styleId="ListLabel237">
    <w:name w:val="ListLabel 237"/>
    <w:rPr>
      <w:rFonts w:cs="OpenSymbol"/>
      <w:b w:val="0"/>
      <w:color w:val="ED7D31"/>
      <w:sz w:val="20"/>
    </w:rPr>
  </w:style>
  <w:style w:type="character" w:customStyle="1" w:styleId="ListLabel238">
    <w:name w:val="ListLabel 238"/>
    <w:rPr>
      <w:rFonts w:cs="OpenSymbol"/>
      <w:color w:val="ED7D31"/>
    </w:rPr>
  </w:style>
  <w:style w:type="character" w:customStyle="1" w:styleId="ListLabel239">
    <w:name w:val="ListLabel 239"/>
    <w:rPr>
      <w:rFonts w:cs="OpenSymbol"/>
      <w:color w:val="ED7D31"/>
    </w:rPr>
  </w:style>
  <w:style w:type="character" w:customStyle="1" w:styleId="ListLabel240">
    <w:name w:val="ListLabel 240"/>
    <w:rPr>
      <w:rFonts w:cs="OpenSymbol"/>
      <w:color w:val="ED7D31"/>
    </w:rPr>
  </w:style>
  <w:style w:type="character" w:customStyle="1" w:styleId="ListLabel241">
    <w:name w:val="ListLabel 241"/>
    <w:rPr>
      <w:rFonts w:cs="OpenSymbol"/>
      <w:color w:val="ED7D31"/>
    </w:rPr>
  </w:style>
  <w:style w:type="character" w:customStyle="1" w:styleId="ListLabel242">
    <w:name w:val="ListLabel 242"/>
    <w:rPr>
      <w:rFonts w:cs="OpenSymbol"/>
      <w:color w:val="ED7D31"/>
    </w:rPr>
  </w:style>
  <w:style w:type="character" w:customStyle="1" w:styleId="ListLabel243">
    <w:name w:val="ListLabel 243"/>
    <w:rPr>
      <w:rFonts w:cs="OpenSymbol"/>
      <w:color w:val="ED7D31"/>
    </w:rPr>
  </w:style>
  <w:style w:type="character" w:customStyle="1" w:styleId="ListLabel244">
    <w:name w:val="ListLabel 244"/>
    <w:rPr>
      <w:rFonts w:cs="OpenSymbol"/>
      <w:color w:val="ED7D31"/>
    </w:rPr>
  </w:style>
  <w:style w:type="character" w:customStyle="1" w:styleId="ListLabel245">
    <w:name w:val="ListLabel 245"/>
    <w:rPr>
      <w:rFonts w:cs="OpenSymbol"/>
      <w:color w:val="ED7D31"/>
    </w:rPr>
  </w:style>
  <w:style w:type="character" w:customStyle="1" w:styleId="ListLabel246">
    <w:name w:val="ListLabel 246"/>
    <w:rPr>
      <w:rFonts w:cs="OpenSymbol"/>
      <w:b/>
      <w:color w:val="000000"/>
      <w:sz w:val="28"/>
    </w:rPr>
  </w:style>
  <w:style w:type="character" w:customStyle="1" w:styleId="ListLabel247">
    <w:name w:val="ListLabel 247"/>
    <w:rPr>
      <w:rFonts w:cs="OpenSymbol"/>
    </w:rPr>
  </w:style>
  <w:style w:type="character" w:customStyle="1" w:styleId="ListLabel248">
    <w:name w:val="ListLabel 248"/>
    <w:rPr>
      <w:rFonts w:cs="OpenSymbol"/>
    </w:rPr>
  </w:style>
  <w:style w:type="character" w:customStyle="1" w:styleId="ListLabel249">
    <w:name w:val="ListLabel 249"/>
    <w:rPr>
      <w:rFonts w:cs="OpenSymbol"/>
    </w:rPr>
  </w:style>
  <w:style w:type="character" w:customStyle="1" w:styleId="ListLabel250">
    <w:name w:val="ListLabel 250"/>
    <w:rPr>
      <w:rFonts w:cs="OpenSymbol"/>
    </w:rPr>
  </w:style>
  <w:style w:type="character" w:customStyle="1" w:styleId="ListLabel251">
    <w:name w:val="ListLabel 251"/>
    <w:rPr>
      <w:rFonts w:cs="OpenSymbol"/>
    </w:rPr>
  </w:style>
  <w:style w:type="character" w:customStyle="1" w:styleId="ListLabel252">
    <w:name w:val="ListLabel 252"/>
    <w:rPr>
      <w:rFonts w:cs="OpenSymbol"/>
    </w:rPr>
  </w:style>
  <w:style w:type="character" w:customStyle="1" w:styleId="ListLabel253">
    <w:name w:val="ListLabel 253"/>
    <w:rPr>
      <w:rFonts w:cs="OpenSymbol"/>
    </w:rPr>
  </w:style>
  <w:style w:type="character" w:customStyle="1" w:styleId="ListLabel254">
    <w:name w:val="ListLabel 254"/>
    <w:rPr>
      <w:rFonts w:cs="OpenSymbol"/>
    </w:rPr>
  </w:style>
  <w:style w:type="character" w:customStyle="1" w:styleId="ListLabel255">
    <w:name w:val="ListLabel 255"/>
    <w:rPr>
      <w:rFonts w:ascii="Calibri" w:hAnsi="Calibri" w:cs="Wingdings"/>
      <w:color w:val="F79646"/>
    </w:rPr>
  </w:style>
  <w:style w:type="character" w:customStyle="1" w:styleId="ListLabel256">
    <w:name w:val="ListLabel 256"/>
    <w:rPr>
      <w:rFonts w:cs="Courier New"/>
    </w:rPr>
  </w:style>
  <w:style w:type="character" w:customStyle="1" w:styleId="ListLabel257">
    <w:name w:val="ListLabel 257"/>
    <w:rPr>
      <w:rFonts w:cs="Wingdings"/>
    </w:rPr>
  </w:style>
  <w:style w:type="character" w:customStyle="1" w:styleId="ListLabel258">
    <w:name w:val="ListLabel 258"/>
    <w:rPr>
      <w:rFonts w:cs="Symbol"/>
    </w:rPr>
  </w:style>
  <w:style w:type="character" w:customStyle="1" w:styleId="ListLabel259">
    <w:name w:val="ListLabel 259"/>
    <w:rPr>
      <w:rFonts w:cs="Courier New"/>
    </w:rPr>
  </w:style>
  <w:style w:type="character" w:customStyle="1" w:styleId="ListLabel260">
    <w:name w:val="ListLabel 260"/>
    <w:rPr>
      <w:rFonts w:cs="Wingdings"/>
    </w:rPr>
  </w:style>
  <w:style w:type="character" w:customStyle="1" w:styleId="ListLabel261">
    <w:name w:val="ListLabel 261"/>
    <w:rPr>
      <w:rFonts w:cs="Symbol"/>
    </w:rPr>
  </w:style>
  <w:style w:type="character" w:customStyle="1" w:styleId="ListLabel262">
    <w:name w:val="ListLabel 262"/>
    <w:rPr>
      <w:rFonts w:cs="Courier New"/>
    </w:rPr>
  </w:style>
  <w:style w:type="character" w:customStyle="1" w:styleId="ListLabel263">
    <w:name w:val="ListLabel 263"/>
    <w:rPr>
      <w:rFonts w:cs="Wingdings"/>
    </w:rPr>
  </w:style>
  <w:style w:type="character" w:customStyle="1" w:styleId="ListLabel264">
    <w:name w:val="ListLabel 264"/>
    <w:rPr>
      <w:rFonts w:ascii="Calibri" w:hAnsi="Calibri" w:cs="OpenSymbol"/>
      <w:color w:val="000000"/>
    </w:rPr>
  </w:style>
  <w:style w:type="character" w:customStyle="1" w:styleId="ListLabel265">
    <w:name w:val="ListLabel 265"/>
    <w:rPr>
      <w:rFonts w:cs="OpenSymbol"/>
      <w:color w:val="000000"/>
    </w:rPr>
  </w:style>
  <w:style w:type="character" w:customStyle="1" w:styleId="ListLabel266">
    <w:name w:val="ListLabel 266"/>
    <w:rPr>
      <w:rFonts w:cs="OpenSymbol"/>
      <w:color w:val="000000"/>
    </w:rPr>
  </w:style>
  <w:style w:type="character" w:customStyle="1" w:styleId="ListLabel267">
    <w:name w:val="ListLabel 267"/>
    <w:rPr>
      <w:rFonts w:cs="OpenSymbol"/>
      <w:color w:val="000000"/>
    </w:rPr>
  </w:style>
  <w:style w:type="character" w:customStyle="1" w:styleId="ListLabel268">
    <w:name w:val="ListLabel 268"/>
    <w:rPr>
      <w:rFonts w:cs="OpenSymbol"/>
      <w:color w:val="000000"/>
    </w:rPr>
  </w:style>
  <w:style w:type="character" w:customStyle="1" w:styleId="ListLabel269">
    <w:name w:val="ListLabel 269"/>
    <w:rPr>
      <w:rFonts w:cs="OpenSymbol"/>
      <w:color w:val="000000"/>
    </w:rPr>
  </w:style>
  <w:style w:type="character" w:customStyle="1" w:styleId="ListLabel270">
    <w:name w:val="ListLabel 270"/>
    <w:rPr>
      <w:rFonts w:cs="OpenSymbol"/>
      <w:color w:val="000000"/>
    </w:rPr>
  </w:style>
  <w:style w:type="character" w:customStyle="1" w:styleId="ListLabel271">
    <w:name w:val="ListLabel 271"/>
    <w:rPr>
      <w:rFonts w:cs="OpenSymbol"/>
      <w:color w:val="000000"/>
    </w:rPr>
  </w:style>
  <w:style w:type="character" w:customStyle="1" w:styleId="ListLabel272">
    <w:name w:val="ListLabel 272"/>
    <w:rPr>
      <w:rFonts w:cs="OpenSymbol"/>
      <w:color w:val="000000"/>
    </w:rPr>
  </w:style>
  <w:style w:type="character" w:customStyle="1" w:styleId="ListLabel273">
    <w:name w:val="ListLabel 273"/>
    <w:rPr>
      <w:rFonts w:cs="OpenSymbol"/>
      <w:b w:val="0"/>
      <w:color w:val="ED7D31"/>
      <w:sz w:val="20"/>
    </w:rPr>
  </w:style>
  <w:style w:type="character" w:customStyle="1" w:styleId="ListLabel274">
    <w:name w:val="ListLabel 274"/>
    <w:rPr>
      <w:rFonts w:cs="OpenSymbol"/>
      <w:color w:val="ED7D31"/>
    </w:rPr>
  </w:style>
  <w:style w:type="character" w:customStyle="1" w:styleId="ListLabel275">
    <w:name w:val="ListLabel 275"/>
    <w:rPr>
      <w:rFonts w:cs="OpenSymbol"/>
      <w:color w:val="ED7D31"/>
    </w:rPr>
  </w:style>
  <w:style w:type="character" w:customStyle="1" w:styleId="ListLabel276">
    <w:name w:val="ListLabel 276"/>
    <w:rPr>
      <w:rFonts w:cs="OpenSymbol"/>
      <w:color w:val="ED7D31"/>
    </w:rPr>
  </w:style>
  <w:style w:type="character" w:customStyle="1" w:styleId="ListLabel277">
    <w:name w:val="ListLabel 277"/>
    <w:rPr>
      <w:rFonts w:cs="OpenSymbol"/>
      <w:color w:val="ED7D31"/>
    </w:rPr>
  </w:style>
  <w:style w:type="character" w:customStyle="1" w:styleId="ListLabel278">
    <w:name w:val="ListLabel 278"/>
    <w:rPr>
      <w:rFonts w:cs="OpenSymbol"/>
      <w:color w:val="ED7D31"/>
    </w:rPr>
  </w:style>
  <w:style w:type="character" w:customStyle="1" w:styleId="ListLabel279">
    <w:name w:val="ListLabel 279"/>
    <w:rPr>
      <w:rFonts w:cs="OpenSymbol"/>
      <w:color w:val="ED7D31"/>
    </w:rPr>
  </w:style>
  <w:style w:type="character" w:customStyle="1" w:styleId="ListLabel280">
    <w:name w:val="ListLabel 280"/>
    <w:rPr>
      <w:rFonts w:cs="OpenSymbol"/>
      <w:color w:val="ED7D31"/>
    </w:rPr>
  </w:style>
  <w:style w:type="character" w:customStyle="1" w:styleId="ListLabel281">
    <w:name w:val="ListLabel 281"/>
    <w:rPr>
      <w:rFonts w:cs="OpenSymbol"/>
      <w:color w:val="ED7D31"/>
    </w:rPr>
  </w:style>
  <w:style w:type="character" w:customStyle="1" w:styleId="ListLabel282">
    <w:name w:val="ListLabel 282"/>
    <w:rPr>
      <w:rFonts w:cs="OpenSymbol"/>
      <w:b/>
      <w:color w:val="000000"/>
      <w:sz w:val="28"/>
    </w:rPr>
  </w:style>
  <w:style w:type="character" w:customStyle="1" w:styleId="ListLabel283">
    <w:name w:val="ListLabel 283"/>
    <w:rPr>
      <w:rFonts w:cs="OpenSymbol"/>
    </w:rPr>
  </w:style>
  <w:style w:type="character" w:customStyle="1" w:styleId="ListLabel284">
    <w:name w:val="ListLabel 284"/>
    <w:rPr>
      <w:rFonts w:cs="OpenSymbol"/>
    </w:rPr>
  </w:style>
  <w:style w:type="character" w:customStyle="1" w:styleId="ListLabel285">
    <w:name w:val="ListLabel 285"/>
    <w:rPr>
      <w:rFonts w:cs="OpenSymbol"/>
    </w:rPr>
  </w:style>
  <w:style w:type="character" w:customStyle="1" w:styleId="ListLabel286">
    <w:name w:val="ListLabel 286"/>
    <w:rPr>
      <w:rFonts w:cs="OpenSymbol"/>
    </w:rPr>
  </w:style>
  <w:style w:type="character" w:customStyle="1" w:styleId="ListLabel287">
    <w:name w:val="ListLabel 287"/>
    <w:rPr>
      <w:rFonts w:cs="OpenSymbol"/>
    </w:rPr>
  </w:style>
  <w:style w:type="character" w:customStyle="1" w:styleId="ListLabel288">
    <w:name w:val="ListLabel 288"/>
    <w:rPr>
      <w:rFonts w:cs="OpenSymbol"/>
    </w:rPr>
  </w:style>
  <w:style w:type="character" w:customStyle="1" w:styleId="ListLabel289">
    <w:name w:val="ListLabel 289"/>
    <w:rPr>
      <w:rFonts w:cs="OpenSymbol"/>
    </w:rPr>
  </w:style>
  <w:style w:type="character" w:customStyle="1" w:styleId="ListLabel290">
    <w:name w:val="ListLabel 290"/>
    <w:rPr>
      <w:rFonts w:cs="OpenSymbol"/>
    </w:rPr>
  </w:style>
  <w:style w:type="character" w:customStyle="1" w:styleId="ListLabel291">
    <w:name w:val="ListLabel 291"/>
    <w:rPr>
      <w:rFonts w:ascii="FreeMono" w:hAnsi="FreeMono" w:cs="Wingdings"/>
      <w:color w:val="F79646"/>
    </w:rPr>
  </w:style>
  <w:style w:type="character" w:customStyle="1" w:styleId="ListLabel292">
    <w:name w:val="ListLabel 292"/>
    <w:rPr>
      <w:rFonts w:cs="Courier New"/>
    </w:rPr>
  </w:style>
  <w:style w:type="character" w:customStyle="1" w:styleId="ListLabel293">
    <w:name w:val="ListLabel 293"/>
    <w:rPr>
      <w:rFonts w:cs="Wingdings"/>
    </w:rPr>
  </w:style>
  <w:style w:type="character" w:customStyle="1" w:styleId="ListLabel294">
    <w:name w:val="ListLabel 294"/>
    <w:rPr>
      <w:rFonts w:cs="Symbol"/>
    </w:rPr>
  </w:style>
  <w:style w:type="character" w:customStyle="1" w:styleId="ListLabel295">
    <w:name w:val="ListLabel 295"/>
    <w:rPr>
      <w:rFonts w:cs="Courier New"/>
    </w:rPr>
  </w:style>
  <w:style w:type="character" w:customStyle="1" w:styleId="ListLabel296">
    <w:name w:val="ListLabel 296"/>
    <w:rPr>
      <w:rFonts w:cs="Wingdings"/>
    </w:rPr>
  </w:style>
  <w:style w:type="character" w:customStyle="1" w:styleId="ListLabel297">
    <w:name w:val="ListLabel 297"/>
    <w:rPr>
      <w:rFonts w:cs="Symbol"/>
    </w:rPr>
  </w:style>
  <w:style w:type="character" w:customStyle="1" w:styleId="ListLabel298">
    <w:name w:val="ListLabel 298"/>
    <w:rPr>
      <w:rFonts w:cs="Courier New"/>
    </w:rPr>
  </w:style>
  <w:style w:type="character" w:customStyle="1" w:styleId="ListLabel299">
    <w:name w:val="ListLabel 299"/>
    <w:rPr>
      <w:rFonts w:cs="Wingdings"/>
    </w:rPr>
  </w:style>
  <w:style w:type="character" w:styleId="Emphasis">
    <w:name w:val="Emphasis"/>
    <w:qFormat/>
    <w:rPr>
      <w:i/>
      <w:iCs/>
    </w:rPr>
  </w:style>
  <w:style w:type="character" w:customStyle="1" w:styleId="ListLabel300">
    <w:name w:val="ListLabel 300"/>
    <w:rPr>
      <w:rFonts w:cs="OpenSymbol"/>
      <w:b w:val="0"/>
      <w:color w:val="ED7D31"/>
      <w:sz w:val="20"/>
    </w:rPr>
  </w:style>
  <w:style w:type="character" w:customStyle="1" w:styleId="ListLabel301">
    <w:name w:val="ListLabel 301"/>
    <w:rPr>
      <w:rFonts w:cs="OpenSymbol"/>
      <w:color w:val="ED7D31"/>
    </w:rPr>
  </w:style>
  <w:style w:type="character" w:customStyle="1" w:styleId="ListLabel302">
    <w:name w:val="ListLabel 302"/>
    <w:rPr>
      <w:rFonts w:cs="OpenSymbol"/>
      <w:color w:val="ED7D31"/>
    </w:rPr>
  </w:style>
  <w:style w:type="character" w:customStyle="1" w:styleId="ListLabel303">
    <w:name w:val="ListLabel 303"/>
    <w:rPr>
      <w:rFonts w:cs="OpenSymbol"/>
      <w:color w:val="ED7D31"/>
    </w:rPr>
  </w:style>
  <w:style w:type="character" w:customStyle="1" w:styleId="ListLabel304">
    <w:name w:val="ListLabel 304"/>
    <w:rPr>
      <w:rFonts w:cs="OpenSymbol"/>
      <w:color w:val="ED7D31"/>
    </w:rPr>
  </w:style>
  <w:style w:type="character" w:customStyle="1" w:styleId="ListLabel305">
    <w:name w:val="ListLabel 305"/>
    <w:rPr>
      <w:rFonts w:cs="OpenSymbol"/>
      <w:color w:val="ED7D31"/>
    </w:rPr>
  </w:style>
  <w:style w:type="character" w:customStyle="1" w:styleId="ListLabel306">
    <w:name w:val="ListLabel 306"/>
    <w:rPr>
      <w:rFonts w:cs="OpenSymbol"/>
      <w:color w:val="ED7D31"/>
    </w:rPr>
  </w:style>
  <w:style w:type="character" w:customStyle="1" w:styleId="ListLabel307">
    <w:name w:val="ListLabel 307"/>
    <w:rPr>
      <w:rFonts w:cs="OpenSymbol"/>
      <w:color w:val="ED7D31"/>
    </w:rPr>
  </w:style>
  <w:style w:type="character" w:customStyle="1" w:styleId="ListLabel308">
    <w:name w:val="ListLabel 308"/>
    <w:rPr>
      <w:rFonts w:cs="OpenSymbol"/>
      <w:color w:val="ED7D31"/>
    </w:rPr>
  </w:style>
  <w:style w:type="character" w:customStyle="1" w:styleId="ListLabel309">
    <w:name w:val="ListLabel 309"/>
    <w:rPr>
      <w:rFonts w:ascii="Calibri" w:hAnsi="Calibri" w:cs="Wingdings"/>
      <w:color w:val="F79646"/>
    </w:rPr>
  </w:style>
  <w:style w:type="character" w:customStyle="1" w:styleId="ListLabel310">
    <w:name w:val="ListLabel 310"/>
    <w:rPr>
      <w:rFonts w:cs="Courier New"/>
    </w:rPr>
  </w:style>
  <w:style w:type="character" w:customStyle="1" w:styleId="ListLabel311">
    <w:name w:val="ListLabel 311"/>
    <w:rPr>
      <w:rFonts w:cs="Wingdings"/>
    </w:rPr>
  </w:style>
  <w:style w:type="character" w:customStyle="1" w:styleId="ListLabel312">
    <w:name w:val="ListLabel 312"/>
    <w:rPr>
      <w:rFonts w:cs="Symbol"/>
    </w:rPr>
  </w:style>
  <w:style w:type="character" w:customStyle="1" w:styleId="ListLabel313">
    <w:name w:val="ListLabel 313"/>
    <w:rPr>
      <w:rFonts w:cs="Courier New"/>
    </w:rPr>
  </w:style>
  <w:style w:type="character" w:customStyle="1" w:styleId="ListLabel314">
    <w:name w:val="ListLabel 314"/>
    <w:rPr>
      <w:rFonts w:cs="Wingdings"/>
    </w:rPr>
  </w:style>
  <w:style w:type="character" w:customStyle="1" w:styleId="ListLabel315">
    <w:name w:val="ListLabel 315"/>
    <w:rPr>
      <w:rFonts w:cs="Symbol"/>
    </w:rPr>
  </w:style>
  <w:style w:type="character" w:customStyle="1" w:styleId="ListLabel316">
    <w:name w:val="ListLabel 316"/>
    <w:rPr>
      <w:rFonts w:cs="Courier New"/>
    </w:rPr>
  </w:style>
  <w:style w:type="character" w:customStyle="1" w:styleId="ListLabel317">
    <w:name w:val="ListLabel 317"/>
    <w:rPr>
      <w:rFonts w:cs="Wingdings"/>
    </w:rPr>
  </w:style>
  <w:style w:type="character" w:customStyle="1" w:styleId="ListLabel318">
    <w:name w:val="ListLabel 318"/>
    <w:rPr>
      <w:rFonts w:ascii="Calibri" w:hAnsi="Calibri" w:cs="OpenSymbol"/>
      <w:b w:val="0"/>
      <w:color w:val="000000"/>
      <w:sz w:val="20"/>
    </w:rPr>
  </w:style>
  <w:style w:type="character" w:customStyle="1" w:styleId="ListLabel319">
    <w:name w:val="ListLabel 319"/>
    <w:rPr>
      <w:rFonts w:cs="OpenSymbol"/>
      <w:color w:val="000000"/>
    </w:rPr>
  </w:style>
  <w:style w:type="character" w:customStyle="1" w:styleId="ListLabel320">
    <w:name w:val="ListLabel 320"/>
    <w:rPr>
      <w:rFonts w:cs="OpenSymbol"/>
      <w:color w:val="000000"/>
    </w:rPr>
  </w:style>
  <w:style w:type="character" w:customStyle="1" w:styleId="ListLabel321">
    <w:name w:val="ListLabel 321"/>
    <w:rPr>
      <w:rFonts w:cs="OpenSymbol"/>
      <w:color w:val="000000"/>
    </w:rPr>
  </w:style>
  <w:style w:type="character" w:customStyle="1" w:styleId="ListLabel322">
    <w:name w:val="ListLabel 322"/>
    <w:rPr>
      <w:rFonts w:cs="OpenSymbol"/>
      <w:color w:val="000000"/>
    </w:rPr>
  </w:style>
  <w:style w:type="character" w:customStyle="1" w:styleId="ListLabel323">
    <w:name w:val="ListLabel 323"/>
    <w:rPr>
      <w:rFonts w:cs="OpenSymbol"/>
      <w:color w:val="000000"/>
    </w:rPr>
  </w:style>
  <w:style w:type="character" w:customStyle="1" w:styleId="ListLabel324">
    <w:name w:val="ListLabel 324"/>
    <w:rPr>
      <w:rFonts w:cs="OpenSymbol"/>
      <w:color w:val="000000"/>
    </w:rPr>
  </w:style>
  <w:style w:type="character" w:customStyle="1" w:styleId="ListLabel325">
    <w:name w:val="ListLabel 325"/>
    <w:rPr>
      <w:rFonts w:cs="OpenSymbol"/>
      <w:color w:val="000000"/>
    </w:rPr>
  </w:style>
  <w:style w:type="character" w:customStyle="1" w:styleId="ListLabel326">
    <w:name w:val="ListLabel 326"/>
    <w:rPr>
      <w:rFonts w:cs="OpenSymbol"/>
      <w:color w:val="000000"/>
    </w:rPr>
  </w:style>
  <w:style w:type="character" w:customStyle="1" w:styleId="ListLabel327">
    <w:name w:val="ListLabel 327"/>
    <w:rPr>
      <w:rFonts w:ascii="Calibri" w:eastAsia="Ubuntu" w:hAnsi="Calibri" w:cs="Calibri"/>
      <w:b w:val="0"/>
      <w:bCs w:val="0"/>
      <w:i w:val="0"/>
      <w:caps w:val="0"/>
      <w:smallCaps w:val="0"/>
      <w:strike w:val="0"/>
      <w:dstrike w:val="0"/>
      <w:color w:val="000000"/>
      <w:sz w:val="20"/>
      <w:szCs w:val="20"/>
      <w:u w:val="none"/>
    </w:rPr>
  </w:style>
  <w:style w:type="character" w:customStyle="1" w:styleId="ListLabel328">
    <w:name w:val="ListLabel 328"/>
    <w:rPr>
      <w:rFonts w:cs="OpenSymbol"/>
      <w:b w:val="0"/>
      <w:color w:val="ED7D31"/>
      <w:sz w:val="20"/>
    </w:rPr>
  </w:style>
  <w:style w:type="character" w:customStyle="1" w:styleId="ListLabel329">
    <w:name w:val="ListLabel 329"/>
    <w:rPr>
      <w:rFonts w:cs="OpenSymbol"/>
      <w:color w:val="ED7D31"/>
    </w:rPr>
  </w:style>
  <w:style w:type="character" w:customStyle="1" w:styleId="ListLabel330">
    <w:name w:val="ListLabel 330"/>
    <w:rPr>
      <w:rFonts w:cs="OpenSymbol"/>
      <w:color w:val="ED7D31"/>
    </w:rPr>
  </w:style>
  <w:style w:type="character" w:customStyle="1" w:styleId="ListLabel331">
    <w:name w:val="ListLabel 331"/>
    <w:rPr>
      <w:rFonts w:cs="OpenSymbol"/>
      <w:color w:val="ED7D31"/>
    </w:rPr>
  </w:style>
  <w:style w:type="character" w:customStyle="1" w:styleId="ListLabel332">
    <w:name w:val="ListLabel 332"/>
    <w:rPr>
      <w:rFonts w:cs="OpenSymbol"/>
      <w:color w:val="ED7D31"/>
    </w:rPr>
  </w:style>
  <w:style w:type="character" w:customStyle="1" w:styleId="ListLabel333">
    <w:name w:val="ListLabel 333"/>
    <w:rPr>
      <w:rFonts w:cs="OpenSymbol"/>
      <w:color w:val="ED7D31"/>
    </w:rPr>
  </w:style>
  <w:style w:type="character" w:customStyle="1" w:styleId="ListLabel334">
    <w:name w:val="ListLabel 334"/>
    <w:rPr>
      <w:rFonts w:cs="OpenSymbol"/>
      <w:color w:val="ED7D31"/>
    </w:rPr>
  </w:style>
  <w:style w:type="character" w:customStyle="1" w:styleId="ListLabel335">
    <w:name w:val="ListLabel 335"/>
    <w:rPr>
      <w:rFonts w:cs="OpenSymbol"/>
      <w:color w:val="ED7D31"/>
    </w:rPr>
  </w:style>
  <w:style w:type="character" w:customStyle="1" w:styleId="ListLabel336">
    <w:name w:val="ListLabel 336"/>
    <w:rPr>
      <w:rFonts w:cs="OpenSymbol"/>
      <w:color w:val="ED7D31"/>
    </w:rPr>
  </w:style>
  <w:style w:type="character" w:customStyle="1" w:styleId="ListLabel337">
    <w:name w:val="ListLabel 337"/>
    <w:rPr>
      <w:rFonts w:ascii="Calibri" w:hAnsi="Calibri" w:cs="Wingdings"/>
      <w:color w:val="F79646"/>
    </w:rPr>
  </w:style>
  <w:style w:type="character" w:customStyle="1" w:styleId="ListLabel338">
    <w:name w:val="ListLabel 338"/>
    <w:rPr>
      <w:rFonts w:cs="Courier New"/>
    </w:rPr>
  </w:style>
  <w:style w:type="character" w:customStyle="1" w:styleId="ListLabel339">
    <w:name w:val="ListLabel 339"/>
    <w:rPr>
      <w:rFonts w:cs="Wingdings"/>
    </w:rPr>
  </w:style>
  <w:style w:type="character" w:customStyle="1" w:styleId="ListLabel340">
    <w:name w:val="ListLabel 340"/>
    <w:rPr>
      <w:rFonts w:cs="Symbol"/>
    </w:rPr>
  </w:style>
  <w:style w:type="character" w:customStyle="1" w:styleId="ListLabel341">
    <w:name w:val="ListLabel 341"/>
    <w:rPr>
      <w:rFonts w:cs="Courier New"/>
    </w:rPr>
  </w:style>
  <w:style w:type="character" w:customStyle="1" w:styleId="ListLabel342">
    <w:name w:val="ListLabel 342"/>
    <w:rPr>
      <w:rFonts w:cs="Wingdings"/>
    </w:rPr>
  </w:style>
  <w:style w:type="character" w:customStyle="1" w:styleId="ListLabel343">
    <w:name w:val="ListLabel 343"/>
    <w:rPr>
      <w:rFonts w:cs="Symbol"/>
    </w:rPr>
  </w:style>
  <w:style w:type="character" w:customStyle="1" w:styleId="ListLabel344">
    <w:name w:val="ListLabel 344"/>
    <w:rPr>
      <w:rFonts w:cs="Courier New"/>
    </w:rPr>
  </w:style>
  <w:style w:type="character" w:customStyle="1" w:styleId="ListLabel345">
    <w:name w:val="ListLabel 345"/>
    <w:rPr>
      <w:rFonts w:cs="Wingdings"/>
    </w:rPr>
  </w:style>
  <w:style w:type="character" w:customStyle="1" w:styleId="ListLabel346">
    <w:name w:val="ListLabel 346"/>
    <w:rPr>
      <w:rFonts w:ascii="Calibri" w:hAnsi="Calibri" w:cs="OpenSymbol"/>
      <w:b w:val="0"/>
      <w:color w:val="000000"/>
      <w:sz w:val="20"/>
    </w:rPr>
  </w:style>
  <w:style w:type="character" w:customStyle="1" w:styleId="ListLabel347">
    <w:name w:val="ListLabel 347"/>
    <w:rPr>
      <w:rFonts w:cs="OpenSymbol"/>
      <w:color w:val="000000"/>
    </w:rPr>
  </w:style>
  <w:style w:type="character" w:customStyle="1" w:styleId="ListLabel348">
    <w:name w:val="ListLabel 348"/>
    <w:rPr>
      <w:rFonts w:cs="OpenSymbol"/>
      <w:color w:val="000000"/>
    </w:rPr>
  </w:style>
  <w:style w:type="character" w:customStyle="1" w:styleId="ListLabel349">
    <w:name w:val="ListLabel 349"/>
    <w:rPr>
      <w:rFonts w:cs="OpenSymbol"/>
      <w:color w:val="000000"/>
    </w:rPr>
  </w:style>
  <w:style w:type="character" w:customStyle="1" w:styleId="ListLabel350">
    <w:name w:val="ListLabel 350"/>
    <w:rPr>
      <w:rFonts w:cs="OpenSymbol"/>
      <w:color w:val="000000"/>
    </w:rPr>
  </w:style>
  <w:style w:type="character" w:customStyle="1" w:styleId="ListLabel351">
    <w:name w:val="ListLabel 351"/>
    <w:rPr>
      <w:rFonts w:cs="OpenSymbol"/>
      <w:color w:val="000000"/>
    </w:rPr>
  </w:style>
  <w:style w:type="character" w:customStyle="1" w:styleId="ListLabel352">
    <w:name w:val="ListLabel 352"/>
    <w:rPr>
      <w:rFonts w:cs="OpenSymbol"/>
      <w:color w:val="000000"/>
    </w:rPr>
  </w:style>
  <w:style w:type="character" w:customStyle="1" w:styleId="ListLabel353">
    <w:name w:val="ListLabel 353"/>
    <w:rPr>
      <w:rFonts w:cs="OpenSymbol"/>
      <w:color w:val="000000"/>
    </w:rPr>
  </w:style>
  <w:style w:type="character" w:customStyle="1" w:styleId="ListLabel354">
    <w:name w:val="ListLabel 354"/>
    <w:rPr>
      <w:rFonts w:cs="OpenSymbol"/>
      <w:color w:val="000000"/>
    </w:rPr>
  </w:style>
  <w:style w:type="character" w:customStyle="1" w:styleId="ListLabel355">
    <w:name w:val="ListLabel 355"/>
    <w:rPr>
      <w:rFonts w:ascii="Calibri" w:eastAsia="Ubuntu" w:hAnsi="Calibri" w:cs="Calibri"/>
      <w:b w:val="0"/>
      <w:bCs w:val="0"/>
      <w:i w:val="0"/>
      <w:caps w:val="0"/>
      <w:smallCaps w:val="0"/>
      <w:strike w:val="0"/>
      <w:dstrike w:val="0"/>
      <w:color w:val="000000"/>
      <w:sz w:val="20"/>
      <w:szCs w:val="20"/>
      <w:u w:val="none"/>
    </w:rPr>
  </w:style>
  <w:style w:type="character" w:customStyle="1" w:styleId="SourceText">
    <w:name w:val="Source Text"/>
    <w:rPr>
      <w:rFonts w:ascii="Liberation Mono" w:eastAsia="Liberation Mono" w:hAnsi="Liberation Mono" w:cs="Liberation Mono"/>
    </w:rPr>
  </w:style>
  <w:style w:type="character" w:customStyle="1" w:styleId="NumberingSymbols">
    <w:name w:val="Numbering Symbols"/>
  </w:style>
  <w:style w:type="character" w:customStyle="1" w:styleId="ListLabel356">
    <w:name w:val="ListLabel 356"/>
    <w:rPr>
      <w:rFonts w:cs="OpenSymbol"/>
      <w:b w:val="0"/>
      <w:color w:val="ED7D31"/>
      <w:sz w:val="20"/>
    </w:rPr>
  </w:style>
  <w:style w:type="character" w:customStyle="1" w:styleId="ListLabel357">
    <w:name w:val="ListLabel 357"/>
    <w:rPr>
      <w:rFonts w:cs="OpenSymbol"/>
      <w:color w:val="ED7D31"/>
    </w:rPr>
  </w:style>
  <w:style w:type="character" w:customStyle="1" w:styleId="ListLabel358">
    <w:name w:val="ListLabel 358"/>
    <w:rPr>
      <w:rFonts w:cs="OpenSymbol"/>
      <w:color w:val="ED7D31"/>
    </w:rPr>
  </w:style>
  <w:style w:type="character" w:customStyle="1" w:styleId="ListLabel359">
    <w:name w:val="ListLabel 359"/>
    <w:rPr>
      <w:rFonts w:cs="OpenSymbol"/>
      <w:color w:val="ED7D31"/>
    </w:rPr>
  </w:style>
  <w:style w:type="character" w:customStyle="1" w:styleId="ListLabel360">
    <w:name w:val="ListLabel 360"/>
    <w:rPr>
      <w:rFonts w:cs="OpenSymbol"/>
      <w:color w:val="ED7D31"/>
    </w:rPr>
  </w:style>
  <w:style w:type="character" w:customStyle="1" w:styleId="ListLabel361">
    <w:name w:val="ListLabel 361"/>
    <w:rPr>
      <w:rFonts w:cs="OpenSymbol"/>
      <w:color w:val="ED7D31"/>
    </w:rPr>
  </w:style>
  <w:style w:type="character" w:customStyle="1" w:styleId="ListLabel362">
    <w:name w:val="ListLabel 362"/>
    <w:rPr>
      <w:rFonts w:cs="OpenSymbol"/>
      <w:color w:val="ED7D31"/>
    </w:rPr>
  </w:style>
  <w:style w:type="character" w:customStyle="1" w:styleId="ListLabel363">
    <w:name w:val="ListLabel 363"/>
    <w:rPr>
      <w:rFonts w:cs="OpenSymbol"/>
      <w:color w:val="ED7D31"/>
    </w:rPr>
  </w:style>
  <w:style w:type="character" w:customStyle="1" w:styleId="ListLabel364">
    <w:name w:val="ListLabel 364"/>
    <w:rPr>
      <w:rFonts w:cs="OpenSymbol"/>
      <w:color w:val="ED7D31"/>
    </w:rPr>
  </w:style>
  <w:style w:type="character" w:customStyle="1" w:styleId="ListLabel365">
    <w:name w:val="ListLabel 365"/>
    <w:rPr>
      <w:rFonts w:cs="Wingdings"/>
      <w:color w:val="F79646"/>
    </w:rPr>
  </w:style>
  <w:style w:type="character" w:customStyle="1" w:styleId="ListLabel366">
    <w:name w:val="ListLabel 366"/>
    <w:rPr>
      <w:rFonts w:cs="Courier New"/>
    </w:rPr>
  </w:style>
  <w:style w:type="character" w:customStyle="1" w:styleId="ListLabel367">
    <w:name w:val="ListLabel 367"/>
    <w:rPr>
      <w:rFonts w:cs="Wingdings"/>
    </w:rPr>
  </w:style>
  <w:style w:type="character" w:customStyle="1" w:styleId="ListLabel368">
    <w:name w:val="ListLabel 368"/>
    <w:rPr>
      <w:rFonts w:cs="Symbol"/>
    </w:rPr>
  </w:style>
  <w:style w:type="character" w:customStyle="1" w:styleId="ListLabel369">
    <w:name w:val="ListLabel 369"/>
    <w:rPr>
      <w:rFonts w:cs="Courier New"/>
    </w:rPr>
  </w:style>
  <w:style w:type="character" w:customStyle="1" w:styleId="ListLabel370">
    <w:name w:val="ListLabel 370"/>
    <w:rPr>
      <w:rFonts w:cs="Wingdings"/>
    </w:rPr>
  </w:style>
  <w:style w:type="character" w:customStyle="1" w:styleId="ListLabel371">
    <w:name w:val="ListLabel 371"/>
    <w:rPr>
      <w:rFonts w:cs="Symbol"/>
    </w:rPr>
  </w:style>
  <w:style w:type="character" w:customStyle="1" w:styleId="ListLabel372">
    <w:name w:val="ListLabel 372"/>
    <w:rPr>
      <w:rFonts w:cs="Courier New"/>
    </w:rPr>
  </w:style>
  <w:style w:type="character" w:customStyle="1" w:styleId="ListLabel373">
    <w:name w:val="ListLabel 373"/>
    <w:rPr>
      <w:rFonts w:cs="Wingdings"/>
    </w:rPr>
  </w:style>
  <w:style w:type="character" w:customStyle="1" w:styleId="ListLabel374">
    <w:name w:val="ListLabel 374"/>
    <w:rPr>
      <w:rFonts w:cs="OpenSymbol"/>
      <w:color w:val="000000"/>
    </w:rPr>
  </w:style>
  <w:style w:type="character" w:customStyle="1" w:styleId="ListLabel375">
    <w:name w:val="ListLabel 375"/>
    <w:rPr>
      <w:rFonts w:cs="OpenSymbol"/>
      <w:color w:val="000000"/>
    </w:rPr>
  </w:style>
  <w:style w:type="character" w:customStyle="1" w:styleId="ListLabel376">
    <w:name w:val="ListLabel 376"/>
    <w:rPr>
      <w:rFonts w:cs="OpenSymbol"/>
      <w:color w:val="000000"/>
    </w:rPr>
  </w:style>
  <w:style w:type="character" w:customStyle="1" w:styleId="ListLabel377">
    <w:name w:val="ListLabel 377"/>
    <w:rPr>
      <w:rFonts w:cs="OpenSymbol"/>
      <w:color w:val="000000"/>
    </w:rPr>
  </w:style>
  <w:style w:type="character" w:customStyle="1" w:styleId="ListLabel378">
    <w:name w:val="ListLabel 378"/>
    <w:rPr>
      <w:rFonts w:cs="OpenSymbol"/>
      <w:color w:val="000000"/>
    </w:rPr>
  </w:style>
  <w:style w:type="character" w:customStyle="1" w:styleId="ListLabel379">
    <w:name w:val="ListLabel 379"/>
    <w:rPr>
      <w:rFonts w:cs="OpenSymbol"/>
      <w:color w:val="000000"/>
    </w:rPr>
  </w:style>
  <w:style w:type="character" w:customStyle="1" w:styleId="ListLabel380">
    <w:name w:val="ListLabel 380"/>
    <w:rPr>
      <w:rFonts w:cs="OpenSymbol"/>
      <w:color w:val="000000"/>
    </w:rPr>
  </w:style>
  <w:style w:type="character" w:customStyle="1" w:styleId="ListLabel381">
    <w:name w:val="ListLabel 381"/>
    <w:rPr>
      <w:rFonts w:cs="OpenSymbol"/>
      <w:color w:val="000000"/>
    </w:rPr>
  </w:style>
  <w:style w:type="character" w:customStyle="1" w:styleId="ListLabel382">
    <w:name w:val="ListLabel 382"/>
    <w:rPr>
      <w:rFonts w:cs="OpenSymbol"/>
      <w:color w:val="000000"/>
    </w:rPr>
  </w:style>
  <w:style w:type="character" w:customStyle="1" w:styleId="ListLabel383">
    <w:name w:val="ListLabel 383"/>
    <w:rPr>
      <w:rFonts w:cs="OpenSymbol"/>
      <w:color w:val="000000"/>
    </w:rPr>
  </w:style>
  <w:style w:type="character" w:customStyle="1" w:styleId="ListLabel384">
    <w:name w:val="ListLabel 384"/>
    <w:rPr>
      <w:rFonts w:cs="OpenSymbol"/>
      <w:color w:val="000000"/>
    </w:rPr>
  </w:style>
  <w:style w:type="character" w:customStyle="1" w:styleId="ListLabel385">
    <w:name w:val="ListLabel 385"/>
    <w:rPr>
      <w:rFonts w:cs="OpenSymbol"/>
      <w:color w:val="000000"/>
    </w:rPr>
  </w:style>
  <w:style w:type="character" w:customStyle="1" w:styleId="ListLabel386">
    <w:name w:val="ListLabel 386"/>
    <w:rPr>
      <w:rFonts w:cs="OpenSymbol"/>
      <w:color w:val="000000"/>
    </w:rPr>
  </w:style>
  <w:style w:type="character" w:customStyle="1" w:styleId="ListLabel387">
    <w:name w:val="ListLabel 387"/>
    <w:rPr>
      <w:rFonts w:cs="OpenSymbol"/>
      <w:color w:val="000000"/>
    </w:rPr>
  </w:style>
  <w:style w:type="character" w:customStyle="1" w:styleId="ListLabel388">
    <w:name w:val="ListLabel 388"/>
    <w:rPr>
      <w:rFonts w:cs="OpenSymbol"/>
      <w:color w:val="000000"/>
    </w:rPr>
  </w:style>
  <w:style w:type="character" w:customStyle="1" w:styleId="ListLabel389">
    <w:name w:val="ListLabel 389"/>
    <w:rPr>
      <w:rFonts w:cs="OpenSymbol"/>
      <w:color w:val="000000"/>
    </w:rPr>
  </w:style>
  <w:style w:type="character" w:customStyle="1" w:styleId="ListLabel390">
    <w:name w:val="ListLabel 390"/>
    <w:rPr>
      <w:rFonts w:cs="OpenSymbol"/>
      <w:color w:val="000000"/>
    </w:rPr>
  </w:style>
  <w:style w:type="character" w:customStyle="1" w:styleId="ListLabel391">
    <w:name w:val="ListLabel 391"/>
    <w:rPr>
      <w:rFonts w:cs="OpenSymbol"/>
      <w:color w:val="000000"/>
    </w:rPr>
  </w:style>
  <w:style w:type="character" w:customStyle="1" w:styleId="ListLabel392">
    <w:name w:val="ListLabel 392"/>
    <w:rPr>
      <w:rFonts w:ascii="Calibri" w:hAnsi="Calibri" w:cs="OpenSymbol"/>
      <w:color w:val="000000"/>
      <w:sz w:val="20"/>
    </w:rPr>
  </w:style>
  <w:style w:type="character" w:customStyle="1" w:styleId="ListLabel393">
    <w:name w:val="ListLabel 393"/>
    <w:rPr>
      <w:rFonts w:cs="OpenSymbol"/>
      <w:color w:val="000000"/>
    </w:rPr>
  </w:style>
  <w:style w:type="character" w:customStyle="1" w:styleId="ListLabel394">
    <w:name w:val="ListLabel 394"/>
    <w:rPr>
      <w:rFonts w:cs="OpenSymbol"/>
      <w:color w:val="000000"/>
    </w:rPr>
  </w:style>
  <w:style w:type="character" w:customStyle="1" w:styleId="ListLabel395">
    <w:name w:val="ListLabel 395"/>
    <w:rPr>
      <w:rFonts w:cs="OpenSymbol"/>
      <w:color w:val="000000"/>
    </w:rPr>
  </w:style>
  <w:style w:type="character" w:customStyle="1" w:styleId="ListLabel396">
    <w:name w:val="ListLabel 396"/>
    <w:rPr>
      <w:rFonts w:cs="OpenSymbol"/>
      <w:color w:val="000000"/>
    </w:rPr>
  </w:style>
  <w:style w:type="character" w:customStyle="1" w:styleId="ListLabel397">
    <w:name w:val="ListLabel 397"/>
    <w:rPr>
      <w:rFonts w:cs="OpenSymbol"/>
      <w:color w:val="000000"/>
    </w:rPr>
  </w:style>
  <w:style w:type="character" w:customStyle="1" w:styleId="ListLabel398">
    <w:name w:val="ListLabel 398"/>
    <w:rPr>
      <w:rFonts w:cs="OpenSymbol"/>
      <w:color w:val="000000"/>
    </w:rPr>
  </w:style>
  <w:style w:type="character" w:customStyle="1" w:styleId="ListLabel399">
    <w:name w:val="ListLabel 399"/>
    <w:rPr>
      <w:rFonts w:cs="OpenSymbol"/>
      <w:color w:val="000000"/>
    </w:rPr>
  </w:style>
  <w:style w:type="character" w:customStyle="1" w:styleId="ListLabel400">
    <w:name w:val="ListLabel 400"/>
    <w:rPr>
      <w:rFonts w:cs="OpenSymbol"/>
      <w:color w:val="000000"/>
    </w:rPr>
  </w:style>
  <w:style w:type="character" w:customStyle="1" w:styleId="ListLabel401">
    <w:name w:val="ListLabel 401"/>
    <w:rPr>
      <w:rFonts w:ascii="Calibri" w:hAnsi="Calibri" w:cs="Calibri"/>
      <w:b w:val="0"/>
      <w:bCs w:val="0"/>
      <w:color w:val="000000"/>
      <w:sz w:val="20"/>
      <w:szCs w:val="20"/>
    </w:rPr>
  </w:style>
  <w:style w:type="character" w:customStyle="1" w:styleId="ListLabel402">
    <w:name w:val="ListLabel 402"/>
    <w:rPr>
      <w:highlight w:val="white"/>
    </w:rPr>
  </w:style>
  <w:style w:type="character" w:customStyle="1" w:styleId="ListLabel403">
    <w:name w:val="ListLabel 403"/>
    <w:rPr>
      <w:rFonts w:ascii="Calibri" w:hAnsi="Calibri" w:cs="Calibri"/>
      <w:color w:val="24292E"/>
      <w:highlight w:val="white"/>
    </w:rPr>
  </w:style>
  <w:style w:type="character" w:customStyle="1" w:styleId="ListLabel404">
    <w:name w:val="ListLabel 404"/>
    <w:rPr>
      <w:rFonts w:ascii="Calibri" w:hAnsi="Calibri" w:cs="Calibri"/>
      <w:b w:val="0"/>
      <w:i w:val="0"/>
      <w:caps w:val="0"/>
      <w:smallCaps w:val="0"/>
      <w:color w:val="24292E"/>
      <w:spacing w:val="0"/>
      <w:sz w:val="20"/>
      <w:szCs w:val="20"/>
    </w:rPr>
  </w:style>
  <w:style w:type="character" w:customStyle="1" w:styleId="ListLabel405">
    <w:name w:val="ListLabel 405"/>
    <w:rPr>
      <w:rFonts w:ascii="Calibri" w:eastAsia="Ubuntu" w:hAnsi="Calibri" w:cs="Calibri"/>
      <w:b w:val="0"/>
      <w:bCs w:val="0"/>
      <w:i w:val="0"/>
      <w:caps w:val="0"/>
      <w:smallCaps w:val="0"/>
      <w:strike w:val="0"/>
      <w:dstrike w:val="0"/>
      <w:color w:val="000000"/>
      <w:sz w:val="20"/>
      <w:szCs w:val="20"/>
      <w:u w:val="none"/>
    </w:rPr>
  </w:style>
  <w:style w:type="character" w:customStyle="1" w:styleId="ListLabel406">
    <w:name w:val="ListLabel 406"/>
    <w:rPr>
      <w:rFonts w:cs="OpenSymbol"/>
      <w:b w:val="0"/>
      <w:color w:val="ED7D31"/>
      <w:sz w:val="20"/>
    </w:rPr>
  </w:style>
  <w:style w:type="character" w:customStyle="1" w:styleId="ListLabel407">
    <w:name w:val="ListLabel 407"/>
    <w:rPr>
      <w:rFonts w:cs="OpenSymbol"/>
      <w:color w:val="ED7D31"/>
    </w:rPr>
  </w:style>
  <w:style w:type="character" w:customStyle="1" w:styleId="ListLabel408">
    <w:name w:val="ListLabel 408"/>
    <w:rPr>
      <w:rFonts w:cs="OpenSymbol"/>
      <w:color w:val="ED7D31"/>
    </w:rPr>
  </w:style>
  <w:style w:type="character" w:customStyle="1" w:styleId="ListLabel409">
    <w:name w:val="ListLabel 409"/>
    <w:rPr>
      <w:rFonts w:cs="OpenSymbol"/>
      <w:color w:val="ED7D31"/>
    </w:rPr>
  </w:style>
  <w:style w:type="character" w:customStyle="1" w:styleId="ListLabel410">
    <w:name w:val="ListLabel 410"/>
    <w:rPr>
      <w:rFonts w:cs="OpenSymbol"/>
      <w:color w:val="ED7D31"/>
    </w:rPr>
  </w:style>
  <w:style w:type="character" w:customStyle="1" w:styleId="ListLabel411">
    <w:name w:val="ListLabel 411"/>
    <w:rPr>
      <w:rFonts w:cs="OpenSymbol"/>
      <w:color w:val="ED7D31"/>
    </w:rPr>
  </w:style>
  <w:style w:type="character" w:customStyle="1" w:styleId="ListLabel412">
    <w:name w:val="ListLabel 412"/>
    <w:rPr>
      <w:rFonts w:cs="OpenSymbol"/>
      <w:color w:val="ED7D31"/>
    </w:rPr>
  </w:style>
  <w:style w:type="character" w:customStyle="1" w:styleId="ListLabel413">
    <w:name w:val="ListLabel 413"/>
    <w:rPr>
      <w:rFonts w:cs="OpenSymbol"/>
      <w:color w:val="ED7D31"/>
    </w:rPr>
  </w:style>
  <w:style w:type="character" w:customStyle="1" w:styleId="ListLabel414">
    <w:name w:val="ListLabel 414"/>
    <w:rPr>
      <w:rFonts w:cs="OpenSymbol"/>
      <w:color w:val="ED7D31"/>
    </w:rPr>
  </w:style>
  <w:style w:type="character" w:customStyle="1" w:styleId="ListLabel415">
    <w:name w:val="ListLabel 415"/>
    <w:rPr>
      <w:rFonts w:cs="Wingdings"/>
      <w:color w:val="F79646"/>
    </w:rPr>
  </w:style>
  <w:style w:type="character" w:customStyle="1" w:styleId="ListLabel416">
    <w:name w:val="ListLabel 416"/>
    <w:rPr>
      <w:rFonts w:cs="Courier New"/>
    </w:rPr>
  </w:style>
  <w:style w:type="character" w:customStyle="1" w:styleId="ListLabel417">
    <w:name w:val="ListLabel 417"/>
    <w:rPr>
      <w:rFonts w:cs="Wingdings"/>
    </w:rPr>
  </w:style>
  <w:style w:type="character" w:customStyle="1" w:styleId="ListLabel418">
    <w:name w:val="ListLabel 418"/>
    <w:rPr>
      <w:rFonts w:cs="Symbol"/>
    </w:rPr>
  </w:style>
  <w:style w:type="character" w:customStyle="1" w:styleId="ListLabel419">
    <w:name w:val="ListLabel 419"/>
    <w:rPr>
      <w:rFonts w:cs="Courier New"/>
    </w:rPr>
  </w:style>
  <w:style w:type="character" w:customStyle="1" w:styleId="ListLabel420">
    <w:name w:val="ListLabel 420"/>
    <w:rPr>
      <w:rFonts w:cs="Wingdings"/>
    </w:rPr>
  </w:style>
  <w:style w:type="character" w:customStyle="1" w:styleId="ListLabel421">
    <w:name w:val="ListLabel 421"/>
    <w:rPr>
      <w:rFonts w:cs="Symbol"/>
    </w:rPr>
  </w:style>
  <w:style w:type="character" w:customStyle="1" w:styleId="ListLabel422">
    <w:name w:val="ListLabel 422"/>
    <w:rPr>
      <w:rFonts w:cs="Courier New"/>
    </w:rPr>
  </w:style>
  <w:style w:type="character" w:customStyle="1" w:styleId="ListLabel423">
    <w:name w:val="ListLabel 423"/>
    <w:rPr>
      <w:rFonts w:cs="Wingdings"/>
    </w:rPr>
  </w:style>
  <w:style w:type="character" w:customStyle="1" w:styleId="ListLabel424">
    <w:name w:val="ListLabel 424"/>
    <w:rPr>
      <w:rFonts w:cs="OpenSymbol"/>
      <w:color w:val="000000"/>
    </w:rPr>
  </w:style>
  <w:style w:type="character" w:customStyle="1" w:styleId="ListLabel425">
    <w:name w:val="ListLabel 425"/>
    <w:rPr>
      <w:rFonts w:cs="OpenSymbol"/>
      <w:color w:val="000000"/>
    </w:rPr>
  </w:style>
  <w:style w:type="character" w:customStyle="1" w:styleId="ListLabel426">
    <w:name w:val="ListLabel 426"/>
    <w:rPr>
      <w:rFonts w:cs="OpenSymbol"/>
      <w:color w:val="000000"/>
    </w:rPr>
  </w:style>
  <w:style w:type="character" w:customStyle="1" w:styleId="ListLabel427">
    <w:name w:val="ListLabel 427"/>
    <w:rPr>
      <w:rFonts w:cs="OpenSymbol"/>
      <w:color w:val="000000"/>
    </w:rPr>
  </w:style>
  <w:style w:type="character" w:customStyle="1" w:styleId="ListLabel428">
    <w:name w:val="ListLabel 428"/>
    <w:rPr>
      <w:rFonts w:cs="OpenSymbol"/>
      <w:color w:val="000000"/>
    </w:rPr>
  </w:style>
  <w:style w:type="character" w:customStyle="1" w:styleId="ListLabel429">
    <w:name w:val="ListLabel 429"/>
    <w:rPr>
      <w:rFonts w:cs="OpenSymbol"/>
      <w:color w:val="000000"/>
    </w:rPr>
  </w:style>
  <w:style w:type="character" w:customStyle="1" w:styleId="ListLabel430">
    <w:name w:val="ListLabel 430"/>
    <w:rPr>
      <w:rFonts w:cs="OpenSymbol"/>
      <w:color w:val="000000"/>
    </w:rPr>
  </w:style>
  <w:style w:type="character" w:customStyle="1" w:styleId="ListLabel431">
    <w:name w:val="ListLabel 431"/>
    <w:rPr>
      <w:rFonts w:cs="OpenSymbol"/>
      <w:color w:val="000000"/>
    </w:rPr>
  </w:style>
  <w:style w:type="character" w:customStyle="1" w:styleId="ListLabel432">
    <w:name w:val="ListLabel 432"/>
    <w:rPr>
      <w:rFonts w:cs="OpenSymbol"/>
      <w:color w:val="000000"/>
    </w:rPr>
  </w:style>
  <w:style w:type="character" w:customStyle="1" w:styleId="ListLabel433">
    <w:name w:val="ListLabel 433"/>
    <w:rPr>
      <w:rFonts w:cs="OpenSymbol"/>
      <w:color w:val="000000"/>
    </w:rPr>
  </w:style>
  <w:style w:type="character" w:customStyle="1" w:styleId="ListLabel434">
    <w:name w:val="ListLabel 434"/>
    <w:rPr>
      <w:rFonts w:cs="OpenSymbol"/>
      <w:color w:val="000000"/>
    </w:rPr>
  </w:style>
  <w:style w:type="character" w:customStyle="1" w:styleId="ListLabel435">
    <w:name w:val="ListLabel 435"/>
    <w:rPr>
      <w:rFonts w:cs="OpenSymbol"/>
      <w:color w:val="000000"/>
    </w:rPr>
  </w:style>
  <w:style w:type="character" w:customStyle="1" w:styleId="ListLabel436">
    <w:name w:val="ListLabel 436"/>
    <w:rPr>
      <w:rFonts w:cs="OpenSymbol"/>
      <w:color w:val="000000"/>
    </w:rPr>
  </w:style>
  <w:style w:type="character" w:customStyle="1" w:styleId="ListLabel437">
    <w:name w:val="ListLabel 437"/>
    <w:rPr>
      <w:rFonts w:cs="OpenSymbol"/>
      <w:color w:val="000000"/>
    </w:rPr>
  </w:style>
  <w:style w:type="character" w:customStyle="1" w:styleId="ListLabel438">
    <w:name w:val="ListLabel 438"/>
    <w:rPr>
      <w:rFonts w:cs="OpenSymbol"/>
      <w:color w:val="000000"/>
    </w:rPr>
  </w:style>
  <w:style w:type="character" w:customStyle="1" w:styleId="ListLabel439">
    <w:name w:val="ListLabel 439"/>
    <w:rPr>
      <w:rFonts w:cs="OpenSymbol"/>
      <w:color w:val="000000"/>
    </w:rPr>
  </w:style>
  <w:style w:type="character" w:customStyle="1" w:styleId="ListLabel440">
    <w:name w:val="ListLabel 440"/>
    <w:rPr>
      <w:rFonts w:cs="OpenSymbol"/>
      <w:color w:val="000000"/>
    </w:rPr>
  </w:style>
  <w:style w:type="character" w:customStyle="1" w:styleId="ListLabel441">
    <w:name w:val="ListLabel 441"/>
    <w:rPr>
      <w:rFonts w:cs="OpenSymbol"/>
      <w:color w:val="000000"/>
    </w:rPr>
  </w:style>
  <w:style w:type="character" w:customStyle="1" w:styleId="ListLabel442">
    <w:name w:val="ListLabel 442"/>
    <w:rPr>
      <w:rFonts w:ascii="Calibri" w:hAnsi="Calibri" w:cs="OpenSymbol"/>
      <w:color w:val="000000"/>
      <w:sz w:val="20"/>
    </w:rPr>
  </w:style>
  <w:style w:type="character" w:customStyle="1" w:styleId="ListLabel443">
    <w:name w:val="ListLabel 443"/>
    <w:rPr>
      <w:rFonts w:cs="OpenSymbol"/>
      <w:color w:val="000000"/>
    </w:rPr>
  </w:style>
  <w:style w:type="character" w:customStyle="1" w:styleId="ListLabel444">
    <w:name w:val="ListLabel 444"/>
    <w:rPr>
      <w:rFonts w:cs="OpenSymbol"/>
      <w:color w:val="000000"/>
    </w:rPr>
  </w:style>
  <w:style w:type="character" w:customStyle="1" w:styleId="ListLabel445">
    <w:name w:val="ListLabel 445"/>
    <w:rPr>
      <w:rFonts w:cs="OpenSymbol"/>
      <w:color w:val="000000"/>
    </w:rPr>
  </w:style>
  <w:style w:type="character" w:customStyle="1" w:styleId="ListLabel446">
    <w:name w:val="ListLabel 446"/>
    <w:rPr>
      <w:rFonts w:cs="OpenSymbol"/>
      <w:color w:val="000000"/>
    </w:rPr>
  </w:style>
  <w:style w:type="character" w:customStyle="1" w:styleId="ListLabel447">
    <w:name w:val="ListLabel 447"/>
    <w:rPr>
      <w:rFonts w:cs="OpenSymbol"/>
      <w:color w:val="000000"/>
    </w:rPr>
  </w:style>
  <w:style w:type="character" w:customStyle="1" w:styleId="ListLabel448">
    <w:name w:val="ListLabel 448"/>
    <w:rPr>
      <w:rFonts w:cs="OpenSymbol"/>
      <w:color w:val="000000"/>
    </w:rPr>
  </w:style>
  <w:style w:type="character" w:customStyle="1" w:styleId="ListLabel449">
    <w:name w:val="ListLabel 449"/>
    <w:rPr>
      <w:rFonts w:cs="OpenSymbol"/>
      <w:color w:val="000000"/>
    </w:rPr>
  </w:style>
  <w:style w:type="character" w:customStyle="1" w:styleId="ListLabel450">
    <w:name w:val="ListLabel 450"/>
    <w:rPr>
      <w:rFonts w:cs="OpenSymbol"/>
      <w:color w:val="000000"/>
    </w:rPr>
  </w:style>
  <w:style w:type="character" w:customStyle="1" w:styleId="ListLabel451">
    <w:name w:val="ListLabel 451"/>
    <w:rPr>
      <w:rFonts w:ascii="TlwgMono" w:hAnsi="TlwgMono" w:cs="OpenSymbol"/>
      <w:color w:val="000000"/>
    </w:rPr>
  </w:style>
  <w:style w:type="character" w:customStyle="1" w:styleId="ListLabel452">
    <w:name w:val="ListLabel 452"/>
    <w:rPr>
      <w:rFonts w:cs="OpenSymbol"/>
      <w:color w:val="000000"/>
    </w:rPr>
  </w:style>
  <w:style w:type="character" w:customStyle="1" w:styleId="ListLabel453">
    <w:name w:val="ListLabel 453"/>
    <w:rPr>
      <w:rFonts w:cs="OpenSymbol"/>
      <w:color w:val="000000"/>
    </w:rPr>
  </w:style>
  <w:style w:type="character" w:customStyle="1" w:styleId="ListLabel454">
    <w:name w:val="ListLabel 454"/>
    <w:rPr>
      <w:rFonts w:cs="OpenSymbol"/>
      <w:color w:val="000000"/>
    </w:rPr>
  </w:style>
  <w:style w:type="character" w:customStyle="1" w:styleId="ListLabel455">
    <w:name w:val="ListLabel 455"/>
    <w:rPr>
      <w:rFonts w:cs="OpenSymbol"/>
      <w:color w:val="000000"/>
    </w:rPr>
  </w:style>
  <w:style w:type="character" w:customStyle="1" w:styleId="ListLabel456">
    <w:name w:val="ListLabel 456"/>
    <w:rPr>
      <w:rFonts w:cs="OpenSymbol"/>
      <w:color w:val="000000"/>
    </w:rPr>
  </w:style>
  <w:style w:type="character" w:customStyle="1" w:styleId="ListLabel457">
    <w:name w:val="ListLabel 457"/>
    <w:rPr>
      <w:rFonts w:cs="OpenSymbol"/>
      <w:color w:val="000000"/>
    </w:rPr>
  </w:style>
  <w:style w:type="character" w:customStyle="1" w:styleId="ListLabel458">
    <w:name w:val="ListLabel 458"/>
    <w:rPr>
      <w:rFonts w:cs="OpenSymbol"/>
      <w:color w:val="000000"/>
    </w:rPr>
  </w:style>
  <w:style w:type="character" w:customStyle="1" w:styleId="ListLabel459">
    <w:name w:val="ListLabel 459"/>
    <w:rPr>
      <w:rFonts w:cs="OpenSymbol"/>
      <w:color w:val="000000"/>
    </w:rPr>
  </w:style>
  <w:style w:type="character" w:customStyle="1" w:styleId="ListLabel460">
    <w:name w:val="ListLabel 460"/>
    <w:rPr>
      <w:rFonts w:cs="OpenSymbol"/>
      <w:color w:val="000000"/>
    </w:rPr>
  </w:style>
  <w:style w:type="character" w:customStyle="1" w:styleId="ListLabel461">
    <w:name w:val="ListLabel 461"/>
    <w:rPr>
      <w:rFonts w:cs="OpenSymbol"/>
      <w:color w:val="000000"/>
    </w:rPr>
  </w:style>
  <w:style w:type="character" w:customStyle="1" w:styleId="ListLabel462">
    <w:name w:val="ListLabel 462"/>
    <w:rPr>
      <w:rFonts w:cs="OpenSymbol"/>
      <w:color w:val="000000"/>
    </w:rPr>
  </w:style>
  <w:style w:type="character" w:customStyle="1" w:styleId="ListLabel463">
    <w:name w:val="ListLabel 463"/>
    <w:rPr>
      <w:rFonts w:cs="OpenSymbol"/>
      <w:color w:val="000000"/>
    </w:rPr>
  </w:style>
  <w:style w:type="character" w:customStyle="1" w:styleId="ListLabel464">
    <w:name w:val="ListLabel 464"/>
    <w:rPr>
      <w:rFonts w:cs="OpenSymbol"/>
      <w:color w:val="000000"/>
    </w:rPr>
  </w:style>
  <w:style w:type="character" w:customStyle="1" w:styleId="ListLabel465">
    <w:name w:val="ListLabel 465"/>
    <w:rPr>
      <w:rFonts w:cs="OpenSymbol"/>
      <w:color w:val="000000"/>
    </w:rPr>
  </w:style>
  <w:style w:type="character" w:customStyle="1" w:styleId="ListLabel466">
    <w:name w:val="ListLabel 466"/>
    <w:rPr>
      <w:rFonts w:cs="OpenSymbol"/>
      <w:color w:val="000000"/>
    </w:rPr>
  </w:style>
  <w:style w:type="character" w:customStyle="1" w:styleId="ListLabel467">
    <w:name w:val="ListLabel 467"/>
    <w:rPr>
      <w:rFonts w:cs="OpenSymbol"/>
      <w:color w:val="000000"/>
    </w:rPr>
  </w:style>
  <w:style w:type="character" w:customStyle="1" w:styleId="ListLabel468">
    <w:name w:val="ListLabel 468"/>
    <w:rPr>
      <w:rFonts w:cs="OpenSymbol"/>
      <w:color w:val="000000"/>
    </w:rPr>
  </w:style>
  <w:style w:type="character" w:customStyle="1" w:styleId="ListLabel469">
    <w:name w:val="ListLabel 469"/>
    <w:rPr>
      <w:rFonts w:cs="OpenSymbol"/>
      <w:color w:val="000000"/>
    </w:rPr>
  </w:style>
  <w:style w:type="character" w:customStyle="1" w:styleId="ListLabel470">
    <w:name w:val="ListLabel 470"/>
    <w:rPr>
      <w:rFonts w:cs="OpenSymbol"/>
      <w:color w:val="000000"/>
    </w:rPr>
  </w:style>
  <w:style w:type="character" w:customStyle="1" w:styleId="ListLabel471">
    <w:name w:val="ListLabel 471"/>
    <w:rPr>
      <w:rFonts w:cs="OpenSymbol"/>
      <w:color w:val="000000"/>
    </w:rPr>
  </w:style>
  <w:style w:type="character" w:customStyle="1" w:styleId="ListLabel472">
    <w:name w:val="ListLabel 472"/>
    <w:rPr>
      <w:rFonts w:cs="OpenSymbol"/>
      <w:color w:val="000000"/>
    </w:rPr>
  </w:style>
  <w:style w:type="character" w:customStyle="1" w:styleId="ListLabel473">
    <w:name w:val="ListLabel 473"/>
    <w:rPr>
      <w:rFonts w:cs="OpenSymbol"/>
      <w:color w:val="000000"/>
    </w:rPr>
  </w:style>
  <w:style w:type="character" w:customStyle="1" w:styleId="ListLabel474">
    <w:name w:val="ListLabel 474"/>
    <w:rPr>
      <w:rFonts w:cs="OpenSymbol"/>
      <w:color w:val="000000"/>
    </w:rPr>
  </w:style>
  <w:style w:type="character" w:customStyle="1" w:styleId="ListLabel475">
    <w:name w:val="ListLabel 475"/>
    <w:rPr>
      <w:rFonts w:cs="OpenSymbol"/>
      <w:color w:val="000000"/>
    </w:rPr>
  </w:style>
  <w:style w:type="character" w:customStyle="1" w:styleId="ListLabel476">
    <w:name w:val="ListLabel 476"/>
    <w:rPr>
      <w:rFonts w:cs="OpenSymbol"/>
      <w:color w:val="000000"/>
    </w:rPr>
  </w:style>
  <w:style w:type="character" w:customStyle="1" w:styleId="ListLabel477">
    <w:name w:val="ListLabel 477"/>
    <w:rPr>
      <w:rFonts w:cs="OpenSymbol"/>
      <w:color w:val="000000"/>
    </w:rPr>
  </w:style>
  <w:style w:type="character" w:customStyle="1" w:styleId="ListLabel478">
    <w:name w:val="ListLabel 478"/>
    <w:rPr>
      <w:rFonts w:ascii="Calibri" w:hAnsi="Calibri" w:cs="OpenSymbol"/>
      <w:color w:val="000000"/>
      <w:sz w:val="20"/>
    </w:rPr>
  </w:style>
  <w:style w:type="character" w:customStyle="1" w:styleId="ListLabel479">
    <w:name w:val="ListLabel 479"/>
    <w:rPr>
      <w:rFonts w:cs="OpenSymbol"/>
      <w:color w:val="000000"/>
    </w:rPr>
  </w:style>
  <w:style w:type="character" w:customStyle="1" w:styleId="ListLabel480">
    <w:name w:val="ListLabel 480"/>
    <w:rPr>
      <w:rFonts w:cs="OpenSymbol"/>
      <w:color w:val="000000"/>
    </w:rPr>
  </w:style>
  <w:style w:type="character" w:customStyle="1" w:styleId="ListLabel481">
    <w:name w:val="ListLabel 481"/>
    <w:rPr>
      <w:rFonts w:cs="OpenSymbol"/>
      <w:color w:val="000000"/>
    </w:rPr>
  </w:style>
  <w:style w:type="character" w:customStyle="1" w:styleId="ListLabel482">
    <w:name w:val="ListLabel 482"/>
    <w:rPr>
      <w:rFonts w:cs="OpenSymbol"/>
      <w:color w:val="000000"/>
    </w:rPr>
  </w:style>
  <w:style w:type="character" w:customStyle="1" w:styleId="ListLabel483">
    <w:name w:val="ListLabel 483"/>
    <w:rPr>
      <w:rFonts w:cs="OpenSymbol"/>
      <w:color w:val="000000"/>
    </w:rPr>
  </w:style>
  <w:style w:type="character" w:customStyle="1" w:styleId="ListLabel484">
    <w:name w:val="ListLabel 484"/>
    <w:rPr>
      <w:rFonts w:cs="OpenSymbol"/>
      <w:color w:val="000000"/>
    </w:rPr>
  </w:style>
  <w:style w:type="character" w:customStyle="1" w:styleId="ListLabel485">
    <w:name w:val="ListLabel 485"/>
    <w:rPr>
      <w:rFonts w:cs="OpenSymbol"/>
      <w:color w:val="000000"/>
    </w:rPr>
  </w:style>
  <w:style w:type="character" w:customStyle="1" w:styleId="ListLabel486">
    <w:name w:val="ListLabel 486"/>
    <w:rPr>
      <w:rFonts w:cs="OpenSymbol"/>
      <w:color w:val="000000"/>
    </w:rPr>
  </w:style>
  <w:style w:type="character" w:customStyle="1" w:styleId="ListLabel487">
    <w:name w:val="ListLabel 487"/>
    <w:rPr>
      <w:rFonts w:ascii="Calibri" w:hAnsi="Calibri" w:cs="OpenSymbol"/>
      <w:color w:val="000000"/>
      <w:sz w:val="20"/>
    </w:rPr>
  </w:style>
  <w:style w:type="character" w:customStyle="1" w:styleId="ListLabel488">
    <w:name w:val="ListLabel 488"/>
    <w:rPr>
      <w:rFonts w:cs="OpenSymbol"/>
      <w:color w:val="000000"/>
    </w:rPr>
  </w:style>
  <w:style w:type="character" w:customStyle="1" w:styleId="ListLabel489">
    <w:name w:val="ListLabel 489"/>
    <w:rPr>
      <w:rFonts w:cs="OpenSymbol"/>
      <w:color w:val="000000"/>
    </w:rPr>
  </w:style>
  <w:style w:type="character" w:customStyle="1" w:styleId="ListLabel490">
    <w:name w:val="ListLabel 490"/>
    <w:rPr>
      <w:rFonts w:cs="OpenSymbol"/>
      <w:color w:val="000000"/>
    </w:rPr>
  </w:style>
  <w:style w:type="character" w:customStyle="1" w:styleId="ListLabel491">
    <w:name w:val="ListLabel 491"/>
    <w:rPr>
      <w:rFonts w:cs="OpenSymbol"/>
      <w:color w:val="000000"/>
    </w:rPr>
  </w:style>
  <w:style w:type="character" w:customStyle="1" w:styleId="ListLabel492">
    <w:name w:val="ListLabel 492"/>
    <w:rPr>
      <w:rFonts w:cs="OpenSymbol"/>
      <w:color w:val="000000"/>
    </w:rPr>
  </w:style>
  <w:style w:type="character" w:customStyle="1" w:styleId="ListLabel493">
    <w:name w:val="ListLabel 493"/>
    <w:rPr>
      <w:rFonts w:cs="OpenSymbol"/>
      <w:color w:val="000000"/>
    </w:rPr>
  </w:style>
  <w:style w:type="character" w:customStyle="1" w:styleId="ListLabel494">
    <w:name w:val="ListLabel 494"/>
    <w:rPr>
      <w:rFonts w:cs="OpenSymbol"/>
      <w:color w:val="000000"/>
    </w:rPr>
  </w:style>
  <w:style w:type="character" w:customStyle="1" w:styleId="ListLabel495">
    <w:name w:val="ListLabel 495"/>
    <w:rPr>
      <w:rFonts w:cs="OpenSymbol"/>
      <w:color w:val="000000"/>
    </w:rPr>
  </w:style>
  <w:style w:type="character" w:customStyle="1" w:styleId="ListLabel496">
    <w:name w:val="ListLabel 496"/>
    <w:rPr>
      <w:rFonts w:ascii="Calibri" w:hAnsi="Calibri" w:cs="Calibri"/>
      <w:b w:val="0"/>
      <w:bCs w:val="0"/>
      <w:color w:val="000000"/>
      <w:sz w:val="20"/>
      <w:szCs w:val="20"/>
    </w:rPr>
  </w:style>
  <w:style w:type="character" w:customStyle="1" w:styleId="ListLabel497">
    <w:name w:val="ListLabel 497"/>
    <w:rPr>
      <w:highlight w:val="white"/>
    </w:rPr>
  </w:style>
  <w:style w:type="character" w:customStyle="1" w:styleId="ListLabel498">
    <w:name w:val="ListLabel 498"/>
    <w:rPr>
      <w:rFonts w:ascii="Calibri" w:hAnsi="Calibri" w:cs="Calibri"/>
      <w:b w:val="0"/>
      <w:i w:val="0"/>
      <w:caps w:val="0"/>
      <w:smallCaps w:val="0"/>
      <w:color w:val="24292E"/>
      <w:spacing w:val="0"/>
      <w:sz w:val="20"/>
      <w:szCs w:val="20"/>
    </w:rPr>
  </w:style>
  <w:style w:type="character" w:customStyle="1" w:styleId="ListLabel499">
    <w:name w:val="ListLabel 499"/>
    <w:rPr>
      <w:rFonts w:cs="OpenSymbol"/>
      <w:b w:val="0"/>
      <w:color w:val="ED7D31"/>
      <w:sz w:val="20"/>
    </w:rPr>
  </w:style>
  <w:style w:type="character" w:customStyle="1" w:styleId="ListLabel500">
    <w:name w:val="ListLabel 500"/>
    <w:rPr>
      <w:rFonts w:cs="OpenSymbol"/>
      <w:color w:val="ED7D31"/>
    </w:rPr>
  </w:style>
  <w:style w:type="character" w:customStyle="1" w:styleId="ListLabel501">
    <w:name w:val="ListLabel 501"/>
    <w:rPr>
      <w:rFonts w:cs="OpenSymbol"/>
      <w:color w:val="ED7D31"/>
    </w:rPr>
  </w:style>
  <w:style w:type="character" w:customStyle="1" w:styleId="ListLabel502">
    <w:name w:val="ListLabel 502"/>
    <w:rPr>
      <w:rFonts w:cs="OpenSymbol"/>
      <w:color w:val="ED7D31"/>
    </w:rPr>
  </w:style>
  <w:style w:type="character" w:customStyle="1" w:styleId="ListLabel503">
    <w:name w:val="ListLabel 503"/>
    <w:rPr>
      <w:rFonts w:cs="OpenSymbol"/>
      <w:color w:val="ED7D31"/>
    </w:rPr>
  </w:style>
  <w:style w:type="character" w:customStyle="1" w:styleId="ListLabel504">
    <w:name w:val="ListLabel 504"/>
    <w:rPr>
      <w:rFonts w:cs="OpenSymbol"/>
      <w:color w:val="ED7D31"/>
    </w:rPr>
  </w:style>
  <w:style w:type="character" w:customStyle="1" w:styleId="ListLabel505">
    <w:name w:val="ListLabel 505"/>
    <w:rPr>
      <w:rFonts w:cs="OpenSymbol"/>
      <w:color w:val="ED7D31"/>
    </w:rPr>
  </w:style>
  <w:style w:type="character" w:customStyle="1" w:styleId="ListLabel506">
    <w:name w:val="ListLabel 506"/>
    <w:rPr>
      <w:rFonts w:cs="OpenSymbol"/>
      <w:color w:val="ED7D31"/>
    </w:rPr>
  </w:style>
  <w:style w:type="character" w:customStyle="1" w:styleId="ListLabel507">
    <w:name w:val="ListLabel 507"/>
    <w:rPr>
      <w:rFonts w:cs="OpenSymbol"/>
      <w:color w:val="ED7D31"/>
    </w:rPr>
  </w:style>
  <w:style w:type="character" w:customStyle="1" w:styleId="ListLabel508">
    <w:name w:val="ListLabel 508"/>
    <w:rPr>
      <w:rFonts w:cs="Wingdings"/>
      <w:color w:val="F79646"/>
    </w:rPr>
  </w:style>
  <w:style w:type="character" w:customStyle="1" w:styleId="ListLabel509">
    <w:name w:val="ListLabel 509"/>
    <w:rPr>
      <w:rFonts w:cs="Courier New"/>
    </w:rPr>
  </w:style>
  <w:style w:type="character" w:customStyle="1" w:styleId="ListLabel510">
    <w:name w:val="ListLabel 510"/>
    <w:rPr>
      <w:rFonts w:cs="Wingdings"/>
    </w:rPr>
  </w:style>
  <w:style w:type="character" w:customStyle="1" w:styleId="ListLabel511">
    <w:name w:val="ListLabel 511"/>
    <w:rPr>
      <w:rFonts w:cs="Symbol"/>
    </w:rPr>
  </w:style>
  <w:style w:type="character" w:customStyle="1" w:styleId="ListLabel512">
    <w:name w:val="ListLabel 512"/>
    <w:rPr>
      <w:rFonts w:cs="Courier New"/>
    </w:rPr>
  </w:style>
  <w:style w:type="character" w:customStyle="1" w:styleId="ListLabel513">
    <w:name w:val="ListLabel 513"/>
    <w:rPr>
      <w:rFonts w:cs="Wingdings"/>
    </w:rPr>
  </w:style>
  <w:style w:type="character" w:customStyle="1" w:styleId="ListLabel514">
    <w:name w:val="ListLabel 514"/>
    <w:rPr>
      <w:rFonts w:cs="Symbol"/>
    </w:rPr>
  </w:style>
  <w:style w:type="character" w:customStyle="1" w:styleId="ListLabel515">
    <w:name w:val="ListLabel 515"/>
    <w:rPr>
      <w:rFonts w:cs="Courier New"/>
    </w:rPr>
  </w:style>
  <w:style w:type="character" w:customStyle="1" w:styleId="ListLabel516">
    <w:name w:val="ListLabel 516"/>
    <w:rPr>
      <w:rFonts w:cs="Wingdings"/>
    </w:rPr>
  </w:style>
  <w:style w:type="character" w:customStyle="1" w:styleId="ListLabel517">
    <w:name w:val="ListLabel 517"/>
    <w:rPr>
      <w:rFonts w:cs="OpenSymbol"/>
      <w:color w:val="000000"/>
    </w:rPr>
  </w:style>
  <w:style w:type="character" w:customStyle="1" w:styleId="ListLabel518">
    <w:name w:val="ListLabel 518"/>
    <w:rPr>
      <w:rFonts w:cs="OpenSymbol"/>
      <w:color w:val="000000"/>
    </w:rPr>
  </w:style>
  <w:style w:type="character" w:customStyle="1" w:styleId="ListLabel519">
    <w:name w:val="ListLabel 519"/>
    <w:rPr>
      <w:rFonts w:cs="OpenSymbol"/>
      <w:color w:val="000000"/>
    </w:rPr>
  </w:style>
  <w:style w:type="character" w:customStyle="1" w:styleId="ListLabel520">
    <w:name w:val="ListLabel 520"/>
    <w:rPr>
      <w:rFonts w:cs="OpenSymbol"/>
      <w:color w:val="000000"/>
    </w:rPr>
  </w:style>
  <w:style w:type="character" w:customStyle="1" w:styleId="ListLabel521">
    <w:name w:val="ListLabel 521"/>
    <w:rPr>
      <w:rFonts w:cs="OpenSymbol"/>
      <w:color w:val="000000"/>
    </w:rPr>
  </w:style>
  <w:style w:type="character" w:customStyle="1" w:styleId="ListLabel522">
    <w:name w:val="ListLabel 522"/>
    <w:rPr>
      <w:rFonts w:cs="OpenSymbol"/>
      <w:color w:val="000000"/>
    </w:rPr>
  </w:style>
  <w:style w:type="character" w:customStyle="1" w:styleId="ListLabel523">
    <w:name w:val="ListLabel 523"/>
    <w:rPr>
      <w:rFonts w:cs="OpenSymbol"/>
      <w:color w:val="000000"/>
    </w:rPr>
  </w:style>
  <w:style w:type="character" w:customStyle="1" w:styleId="ListLabel524">
    <w:name w:val="ListLabel 524"/>
    <w:rPr>
      <w:rFonts w:cs="OpenSymbol"/>
      <w:color w:val="000000"/>
    </w:rPr>
  </w:style>
  <w:style w:type="character" w:customStyle="1" w:styleId="ListLabel525">
    <w:name w:val="ListLabel 525"/>
    <w:rPr>
      <w:rFonts w:cs="OpenSymbol"/>
      <w:color w:val="000000"/>
    </w:rPr>
  </w:style>
  <w:style w:type="character" w:customStyle="1" w:styleId="ListLabel526">
    <w:name w:val="ListLabel 526"/>
    <w:rPr>
      <w:rFonts w:cs="OpenSymbol"/>
      <w:color w:val="000000"/>
    </w:rPr>
  </w:style>
  <w:style w:type="character" w:customStyle="1" w:styleId="ListLabel527">
    <w:name w:val="ListLabel 527"/>
    <w:rPr>
      <w:rFonts w:cs="OpenSymbol"/>
      <w:color w:val="000000"/>
    </w:rPr>
  </w:style>
  <w:style w:type="character" w:customStyle="1" w:styleId="ListLabel528">
    <w:name w:val="ListLabel 528"/>
    <w:rPr>
      <w:rFonts w:cs="OpenSymbol"/>
      <w:color w:val="000000"/>
    </w:rPr>
  </w:style>
  <w:style w:type="character" w:customStyle="1" w:styleId="ListLabel529">
    <w:name w:val="ListLabel 529"/>
    <w:rPr>
      <w:rFonts w:cs="OpenSymbol"/>
      <w:color w:val="000000"/>
    </w:rPr>
  </w:style>
  <w:style w:type="character" w:customStyle="1" w:styleId="ListLabel530">
    <w:name w:val="ListLabel 530"/>
    <w:rPr>
      <w:rFonts w:cs="OpenSymbol"/>
      <w:color w:val="000000"/>
    </w:rPr>
  </w:style>
  <w:style w:type="character" w:customStyle="1" w:styleId="ListLabel531">
    <w:name w:val="ListLabel 531"/>
    <w:rPr>
      <w:rFonts w:cs="OpenSymbol"/>
      <w:color w:val="000000"/>
    </w:rPr>
  </w:style>
  <w:style w:type="character" w:customStyle="1" w:styleId="ListLabel532">
    <w:name w:val="ListLabel 532"/>
    <w:rPr>
      <w:rFonts w:cs="OpenSymbol"/>
      <w:color w:val="000000"/>
    </w:rPr>
  </w:style>
  <w:style w:type="character" w:customStyle="1" w:styleId="ListLabel533">
    <w:name w:val="ListLabel 533"/>
    <w:rPr>
      <w:rFonts w:cs="OpenSymbol"/>
      <w:color w:val="000000"/>
    </w:rPr>
  </w:style>
  <w:style w:type="character" w:customStyle="1" w:styleId="ListLabel534">
    <w:name w:val="ListLabel 534"/>
    <w:rPr>
      <w:rFonts w:cs="OpenSymbol"/>
      <w:color w:val="000000"/>
    </w:rPr>
  </w:style>
  <w:style w:type="character" w:customStyle="1" w:styleId="ListLabel535">
    <w:name w:val="ListLabel 535"/>
    <w:rPr>
      <w:rFonts w:cs="OpenSymbol"/>
      <w:color w:val="000000"/>
    </w:rPr>
  </w:style>
  <w:style w:type="character" w:customStyle="1" w:styleId="ListLabel536">
    <w:name w:val="ListLabel 536"/>
    <w:rPr>
      <w:rFonts w:cs="OpenSymbol"/>
      <w:color w:val="000000"/>
    </w:rPr>
  </w:style>
  <w:style w:type="character" w:customStyle="1" w:styleId="ListLabel537">
    <w:name w:val="ListLabel 537"/>
    <w:rPr>
      <w:rFonts w:cs="OpenSymbol"/>
      <w:color w:val="000000"/>
    </w:rPr>
  </w:style>
  <w:style w:type="character" w:customStyle="1" w:styleId="ListLabel538">
    <w:name w:val="ListLabel 538"/>
    <w:rPr>
      <w:rFonts w:cs="OpenSymbol"/>
      <w:color w:val="000000"/>
    </w:rPr>
  </w:style>
  <w:style w:type="character" w:customStyle="1" w:styleId="ListLabel539">
    <w:name w:val="ListLabel 539"/>
    <w:rPr>
      <w:rFonts w:cs="OpenSymbol"/>
      <w:color w:val="000000"/>
    </w:rPr>
  </w:style>
  <w:style w:type="character" w:customStyle="1" w:styleId="ListLabel540">
    <w:name w:val="ListLabel 540"/>
    <w:rPr>
      <w:rFonts w:cs="OpenSymbol"/>
      <w:color w:val="000000"/>
    </w:rPr>
  </w:style>
  <w:style w:type="character" w:customStyle="1" w:styleId="ListLabel541">
    <w:name w:val="ListLabel 541"/>
    <w:rPr>
      <w:rFonts w:cs="OpenSymbol"/>
      <w:color w:val="000000"/>
    </w:rPr>
  </w:style>
  <w:style w:type="character" w:customStyle="1" w:styleId="ListLabel542">
    <w:name w:val="ListLabel 542"/>
    <w:rPr>
      <w:rFonts w:cs="OpenSymbol"/>
      <w:color w:val="000000"/>
    </w:rPr>
  </w:style>
  <w:style w:type="character" w:customStyle="1" w:styleId="ListLabel543">
    <w:name w:val="ListLabel 543"/>
    <w:rPr>
      <w:rFonts w:cs="OpenSymbol"/>
      <w:color w:val="000000"/>
    </w:rPr>
  </w:style>
  <w:style w:type="character" w:customStyle="1" w:styleId="ListLabel544">
    <w:name w:val="ListLabel 544"/>
    <w:rPr>
      <w:rFonts w:cs="OpenSymbol"/>
      <w:color w:val="000000"/>
    </w:rPr>
  </w:style>
  <w:style w:type="character" w:customStyle="1" w:styleId="ListLabel545">
    <w:name w:val="ListLabel 545"/>
    <w:rPr>
      <w:rFonts w:cs="OpenSymbol"/>
      <w:color w:val="000000"/>
    </w:rPr>
  </w:style>
  <w:style w:type="character" w:customStyle="1" w:styleId="ListLabel546">
    <w:name w:val="ListLabel 546"/>
    <w:rPr>
      <w:rFonts w:cs="OpenSymbol"/>
      <w:color w:val="000000"/>
    </w:rPr>
  </w:style>
  <w:style w:type="character" w:customStyle="1" w:styleId="ListLabel547">
    <w:name w:val="ListLabel 547"/>
    <w:rPr>
      <w:rFonts w:cs="OpenSymbol"/>
      <w:color w:val="000000"/>
    </w:rPr>
  </w:style>
  <w:style w:type="character" w:customStyle="1" w:styleId="ListLabel548">
    <w:name w:val="ListLabel 548"/>
    <w:rPr>
      <w:rFonts w:cs="OpenSymbol"/>
      <w:color w:val="000000"/>
    </w:rPr>
  </w:style>
  <w:style w:type="character" w:customStyle="1" w:styleId="ListLabel549">
    <w:name w:val="ListLabel 549"/>
    <w:rPr>
      <w:rFonts w:cs="OpenSymbol"/>
      <w:color w:val="000000"/>
    </w:rPr>
  </w:style>
  <w:style w:type="character" w:customStyle="1" w:styleId="ListLabel550">
    <w:name w:val="ListLabel 550"/>
    <w:rPr>
      <w:rFonts w:cs="OpenSymbol"/>
      <w:color w:val="000000"/>
    </w:rPr>
  </w:style>
  <w:style w:type="character" w:customStyle="1" w:styleId="ListLabel551">
    <w:name w:val="ListLabel 551"/>
    <w:rPr>
      <w:rFonts w:cs="OpenSymbol"/>
      <w:color w:val="000000"/>
    </w:rPr>
  </w:style>
  <w:style w:type="character" w:customStyle="1" w:styleId="ListLabel552">
    <w:name w:val="ListLabel 552"/>
    <w:rPr>
      <w:rFonts w:cs="OpenSymbol"/>
      <w:color w:val="000000"/>
    </w:rPr>
  </w:style>
  <w:style w:type="character" w:customStyle="1" w:styleId="ListLabel553">
    <w:name w:val="ListLabel 553"/>
    <w:rPr>
      <w:rFonts w:ascii="Calibri" w:hAnsi="Calibri" w:cs="OpenSymbol"/>
      <w:color w:val="000000"/>
    </w:rPr>
  </w:style>
  <w:style w:type="character" w:customStyle="1" w:styleId="ListLabel554">
    <w:name w:val="ListLabel 554"/>
    <w:rPr>
      <w:rFonts w:cs="OpenSymbol"/>
      <w:color w:val="000000"/>
    </w:rPr>
  </w:style>
  <w:style w:type="character" w:customStyle="1" w:styleId="ListLabel555">
    <w:name w:val="ListLabel 555"/>
    <w:rPr>
      <w:rFonts w:cs="OpenSymbol"/>
      <w:color w:val="000000"/>
    </w:rPr>
  </w:style>
  <w:style w:type="character" w:customStyle="1" w:styleId="ListLabel556">
    <w:name w:val="ListLabel 556"/>
    <w:rPr>
      <w:rFonts w:cs="OpenSymbol"/>
      <w:color w:val="000000"/>
    </w:rPr>
  </w:style>
  <w:style w:type="character" w:customStyle="1" w:styleId="ListLabel557">
    <w:name w:val="ListLabel 557"/>
    <w:rPr>
      <w:rFonts w:cs="OpenSymbol"/>
      <w:color w:val="000000"/>
    </w:rPr>
  </w:style>
  <w:style w:type="character" w:customStyle="1" w:styleId="ListLabel558">
    <w:name w:val="ListLabel 558"/>
    <w:rPr>
      <w:rFonts w:cs="OpenSymbol"/>
      <w:color w:val="000000"/>
    </w:rPr>
  </w:style>
  <w:style w:type="character" w:customStyle="1" w:styleId="ListLabel559">
    <w:name w:val="ListLabel 559"/>
    <w:rPr>
      <w:rFonts w:cs="OpenSymbol"/>
      <w:color w:val="000000"/>
    </w:rPr>
  </w:style>
  <w:style w:type="character" w:customStyle="1" w:styleId="ListLabel560">
    <w:name w:val="ListLabel 560"/>
    <w:rPr>
      <w:rFonts w:cs="OpenSymbol"/>
      <w:color w:val="000000"/>
    </w:rPr>
  </w:style>
  <w:style w:type="character" w:customStyle="1" w:styleId="ListLabel561">
    <w:name w:val="ListLabel 561"/>
    <w:rPr>
      <w:rFonts w:cs="OpenSymbol"/>
      <w:color w:val="000000"/>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Caption1">
    <w:name w:val="Caption1"/>
    <w:basedOn w:val="Normal"/>
    <w:pPr>
      <w:suppressLineNumbers/>
      <w:spacing w:before="120" w:after="120"/>
    </w:pPr>
    <w:rPr>
      <w:rFonts w:cs="Lohit Devanagari"/>
      <w:i/>
      <w:iCs/>
      <w:sz w:val="24"/>
      <w:szCs w:val="24"/>
    </w:rPr>
  </w:style>
  <w:style w:type="paragraph" w:styleId="Title">
    <w:name w:val="Title"/>
    <w:basedOn w:val="Normal"/>
    <w:next w:val="Normal"/>
    <w:qFormat/>
    <w:pPr>
      <w:keepNext/>
      <w:keepLines/>
    </w:pPr>
    <w:rPr>
      <w:rFonts w:ascii="Trebuchet MS" w:eastAsia="Trebuchet MS" w:hAnsi="Trebuchet MS" w:cs="Trebuchet MS"/>
      <w:sz w:val="42"/>
      <w:szCs w:val="42"/>
    </w:rPr>
  </w:style>
  <w:style w:type="paragraph" w:styleId="Subtitle">
    <w:name w:val="Subtitle"/>
    <w:basedOn w:val="Normal"/>
    <w:next w:val="Normal"/>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pacing w:before="280" w:after="280"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style>
  <w:style w:type="paragraph" w:customStyle="1" w:styleId="PreformattedText">
    <w:name w:val="Preformatted Text"/>
    <w:basedOn w:val="Normal"/>
    <w:rPr>
      <w:rFonts w:ascii="Liberation Mono" w:eastAsia="Liberation Mono" w:hAnsi="Liberation Mono" w:cs="Liberation Mono"/>
    </w:rPr>
  </w:style>
  <w:style w:type="table" w:styleId="TableGrid">
    <w:name w:val="Table Grid"/>
    <w:basedOn w:val="TableNormal"/>
    <w:uiPriority w:val="39"/>
    <w:rsid w:val="008E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8F3EC2"/>
    <w:rPr>
      <w:color w:val="605E5C"/>
      <w:shd w:val="clear" w:color="auto" w:fill="E1DFDD"/>
    </w:rPr>
  </w:style>
  <w:style w:type="character" w:styleId="FollowedHyperlink">
    <w:name w:val="FollowedHyperlink"/>
    <w:uiPriority w:val="99"/>
    <w:semiHidden/>
    <w:unhideWhenUsed/>
    <w:rsid w:val="0093527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407404">
      <w:bodyDiv w:val="1"/>
      <w:marLeft w:val="0"/>
      <w:marRight w:val="0"/>
      <w:marTop w:val="0"/>
      <w:marBottom w:val="0"/>
      <w:divBdr>
        <w:top w:val="none" w:sz="0" w:space="0" w:color="auto"/>
        <w:left w:val="none" w:sz="0" w:space="0" w:color="auto"/>
        <w:bottom w:val="none" w:sz="0" w:space="0" w:color="auto"/>
        <w:right w:val="none" w:sz="0" w:space="0" w:color="auto"/>
      </w:divBdr>
      <w:divsChild>
        <w:div w:id="1646278101">
          <w:marLeft w:val="0"/>
          <w:marRight w:val="0"/>
          <w:marTop w:val="0"/>
          <w:marBottom w:val="0"/>
          <w:divBdr>
            <w:top w:val="none" w:sz="0" w:space="0" w:color="auto"/>
            <w:left w:val="none" w:sz="0" w:space="0" w:color="auto"/>
            <w:bottom w:val="none" w:sz="0" w:space="0" w:color="auto"/>
            <w:right w:val="none" w:sz="0" w:space="0" w:color="auto"/>
          </w:divBdr>
          <w:divsChild>
            <w:div w:id="1169250319">
              <w:marLeft w:val="0"/>
              <w:marRight w:val="0"/>
              <w:marTop w:val="0"/>
              <w:marBottom w:val="0"/>
              <w:divBdr>
                <w:top w:val="none" w:sz="0" w:space="0" w:color="auto"/>
                <w:left w:val="none" w:sz="0" w:space="0" w:color="auto"/>
                <w:bottom w:val="none" w:sz="0" w:space="0" w:color="auto"/>
                <w:right w:val="none" w:sz="0" w:space="0" w:color="auto"/>
              </w:divBdr>
            </w:div>
            <w:div w:id="1250231757">
              <w:marLeft w:val="0"/>
              <w:marRight w:val="0"/>
              <w:marTop w:val="0"/>
              <w:marBottom w:val="0"/>
              <w:divBdr>
                <w:top w:val="none" w:sz="0" w:space="0" w:color="auto"/>
                <w:left w:val="none" w:sz="0" w:space="0" w:color="auto"/>
                <w:bottom w:val="none" w:sz="0" w:space="0" w:color="auto"/>
                <w:right w:val="none" w:sz="0" w:space="0" w:color="auto"/>
              </w:divBdr>
            </w:div>
            <w:div w:id="617293296">
              <w:marLeft w:val="0"/>
              <w:marRight w:val="0"/>
              <w:marTop w:val="0"/>
              <w:marBottom w:val="0"/>
              <w:divBdr>
                <w:top w:val="none" w:sz="0" w:space="0" w:color="auto"/>
                <w:left w:val="none" w:sz="0" w:space="0" w:color="auto"/>
                <w:bottom w:val="none" w:sz="0" w:space="0" w:color="auto"/>
                <w:right w:val="none" w:sz="0" w:space="0" w:color="auto"/>
              </w:divBdr>
            </w:div>
            <w:div w:id="146358075">
              <w:marLeft w:val="0"/>
              <w:marRight w:val="0"/>
              <w:marTop w:val="0"/>
              <w:marBottom w:val="0"/>
              <w:divBdr>
                <w:top w:val="none" w:sz="0" w:space="0" w:color="auto"/>
                <w:left w:val="none" w:sz="0" w:space="0" w:color="auto"/>
                <w:bottom w:val="none" w:sz="0" w:space="0" w:color="auto"/>
                <w:right w:val="none" w:sz="0" w:space="0" w:color="auto"/>
              </w:divBdr>
            </w:div>
            <w:div w:id="14706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imberlinecs.github.io/FlippyD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imberlinecs.github.io/FlippyDo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Links>
    <vt:vector size="6" baseType="variant">
      <vt:variant>
        <vt:i4>5111903</vt:i4>
      </vt:variant>
      <vt:variant>
        <vt:i4>0</vt:i4>
      </vt:variant>
      <vt:variant>
        <vt:i4>0</vt:i4>
      </vt:variant>
      <vt:variant>
        <vt:i4>5</vt:i4>
      </vt:variant>
      <vt:variant>
        <vt:lpwstr>https://flippydo.hpluska.repl.co/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cp:keywords/>
  <cp:lastModifiedBy>Heidi Pluska</cp:lastModifiedBy>
  <cp:revision>11</cp:revision>
  <cp:lastPrinted>2021-09-07T20:02:00Z</cp:lastPrinted>
  <dcterms:created xsi:type="dcterms:W3CDTF">2021-09-07T19:58:00Z</dcterms:created>
  <dcterms:modified xsi:type="dcterms:W3CDTF">2024-09-05T15:52:00Z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