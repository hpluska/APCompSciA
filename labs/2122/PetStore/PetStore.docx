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DFAD" w14:textId="77777777" w:rsidR="0068136E" w:rsidRDefault="0068136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01B47" w14:paraId="2C7F2D1E" w14:textId="77777777" w:rsidTr="00501B47">
        <w:trPr>
          <w:trHeight w:val="300"/>
        </w:trPr>
        <w:tc>
          <w:tcPr>
            <w:tcW w:w="12330" w:type="dxa"/>
            <w:shd w:val="clear" w:color="auto" w:fill="00ADBB"/>
          </w:tcPr>
          <w:p w14:paraId="0B3FDFF3" w14:textId="7CC1D270" w:rsidR="00501B47" w:rsidRDefault="004106B8" w:rsidP="00501B47">
            <w:pPr>
              <w:widowControl w:val="0"/>
              <w:spacing w:line="240" w:lineRule="auto"/>
              <w:ind w:firstLine="1440"/>
              <w:rPr>
                <w:rFonts w:ascii="Ubuntu" w:eastAsia="Ubuntu" w:hAnsi="Ubuntu" w:cs="Ubuntu"/>
                <w:b/>
                <w:color w:val="FFFFFF"/>
                <w:sz w:val="24"/>
                <w:szCs w:val="24"/>
              </w:rPr>
            </w:pPr>
            <w:r>
              <w:rPr>
                <w:rFonts w:asciiTheme="majorHAnsi" w:eastAsia="Ubuntu" w:hAnsiTheme="majorHAnsi" w:cstheme="majorHAnsi"/>
                <w:b/>
                <w:color w:val="FFFFFF"/>
                <w:sz w:val="34"/>
                <w:szCs w:val="34"/>
              </w:rPr>
              <w:t xml:space="preserve">Pet </w:t>
            </w:r>
            <w:r w:rsidR="00FE108A">
              <w:rPr>
                <w:rFonts w:asciiTheme="majorHAnsi" w:eastAsia="Ubuntu" w:hAnsiTheme="majorHAnsi" w:cstheme="majorHAnsi"/>
                <w:b/>
                <w:color w:val="FFFFFF"/>
                <w:sz w:val="34"/>
                <w:szCs w:val="34"/>
              </w:rPr>
              <w:t>Store</w:t>
            </w: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932233E" w14:textId="4D373188" w:rsidR="0068136E" w:rsidRPr="009702B7" w:rsidRDefault="00501B47">
            <w:pPr>
              <w:pStyle w:val="TableContents"/>
              <w:numPr>
                <w:ilvl w:val="0"/>
                <w:numId w:val="1"/>
              </w:numPr>
              <w:rPr>
                <w:rFonts w:ascii="Calibri" w:hAnsi="Calibri" w:cs="Calibri"/>
                <w:color w:val="auto"/>
              </w:rPr>
            </w:pPr>
            <w:r>
              <w:rPr>
                <w:rFonts w:ascii="Calibri" w:hAnsi="Calibri" w:cs="Calibri"/>
                <w:color w:val="auto"/>
              </w:rPr>
              <w:t xml:space="preserve">Interpret </w:t>
            </w:r>
            <w:r w:rsidR="00321F8E">
              <w:rPr>
                <w:rFonts w:ascii="Calibri" w:hAnsi="Calibri" w:cs="Calibri"/>
                <w:color w:val="auto"/>
              </w:rPr>
              <w:t>the relationship between super and sub classes</w:t>
            </w:r>
          </w:p>
          <w:p w14:paraId="6616C06B" w14:textId="56D9316C" w:rsidR="0068136E" w:rsidRPr="00DE0869" w:rsidRDefault="00DE0869">
            <w:pPr>
              <w:pStyle w:val="TableContents"/>
              <w:numPr>
                <w:ilvl w:val="0"/>
                <w:numId w:val="1"/>
              </w:numPr>
              <w:rPr>
                <w:rFonts w:ascii="Calibri" w:hAnsi="Calibri" w:cs="Calibri"/>
                <w:color w:val="auto"/>
              </w:rPr>
            </w:pPr>
            <w:r w:rsidRPr="00DE0869">
              <w:rPr>
                <w:rFonts w:ascii="Calibri" w:hAnsi="Calibri" w:cs="Calibri"/>
                <w:color w:val="auto"/>
              </w:rPr>
              <w:t>Create objects using inheritance hierarchies</w:t>
            </w:r>
          </w:p>
          <w:p w14:paraId="67349133" w14:textId="5C42B927" w:rsidR="0068136E" w:rsidRDefault="00E93C31">
            <w:pPr>
              <w:pStyle w:val="TableContents"/>
              <w:numPr>
                <w:ilvl w:val="0"/>
                <w:numId w:val="1"/>
              </w:numPr>
            </w:pPr>
            <w:r w:rsidRPr="00DE0869">
              <w:rPr>
                <w:rFonts w:ascii="Calibri" w:eastAsia="Ubuntu" w:hAnsi="Calibri" w:cs="Calibri"/>
                <w:color w:val="auto"/>
              </w:rPr>
              <w:t>Receive cr</w:t>
            </w:r>
            <w:r w:rsidR="008D17B7" w:rsidRPr="00DE0869">
              <w:rPr>
                <w:rFonts w:ascii="Calibri" w:eastAsia="Ubuntu" w:hAnsi="Calibri" w:cs="Calibri"/>
                <w:color w:val="auto"/>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1044C531" w:rsidR="0068136E" w:rsidRDefault="00501B47">
      <w:pPr>
        <w:rPr>
          <w:rFonts w:ascii="Calibri" w:hAnsi="Calibri" w:cs="Calibri"/>
          <w:b/>
          <w:bCs/>
          <w:color w:val="000000"/>
          <w:shd w:val="clear" w:color="auto" w:fill="FFFFFF"/>
        </w:rPr>
      </w:pPr>
      <w:r>
        <w:rPr>
          <w:rFonts w:ascii="Calibri" w:hAnsi="Calibri" w:cs="Calibri"/>
          <w:b/>
          <w:bCs/>
          <w:color w:val="000000"/>
          <w:shd w:val="clear" w:color="auto" w:fill="FFFFFF"/>
        </w:rPr>
        <w:t>Inheritance (as it applies to Java)</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394D95D5" w:rsidR="0051079C" w:rsidRPr="00501B47" w:rsidRDefault="0051079C" w:rsidP="0051079C">
      <w:pPr>
        <w:spacing w:line="240" w:lineRule="auto"/>
        <w:rPr>
          <w:rFonts w:ascii="Calibri" w:hAnsi="Calibri" w:cs="Calibri"/>
          <w:b/>
          <w:color w:val="ED7D31"/>
        </w:rPr>
      </w:pPr>
    </w:p>
    <w:p w14:paraId="10761907" w14:textId="3F024248" w:rsidR="00501B47" w:rsidRDefault="00501B47" w:rsidP="00501B47">
      <w:pPr>
        <w:rPr>
          <w:rFonts w:ascii="Calibri" w:hAnsi="Calibri" w:cs="Calibri"/>
          <w:b/>
          <w:bCs/>
          <w:color w:val="000000"/>
          <w:shd w:val="clear" w:color="auto" w:fill="FFFFFF"/>
        </w:rPr>
      </w:pPr>
      <w:r>
        <w:rPr>
          <w:rFonts w:ascii="Calibri" w:hAnsi="Calibri" w:cs="Calibri"/>
          <w:b/>
          <w:bCs/>
          <w:color w:val="000000"/>
          <w:shd w:val="clear" w:color="auto" w:fill="FFFFFF"/>
        </w:rPr>
        <w:t>Super class</w:t>
      </w:r>
    </w:p>
    <w:tbl>
      <w:tblPr>
        <w:tblStyle w:val="TableGrid"/>
        <w:tblW w:w="0" w:type="auto"/>
        <w:tblLook w:val="04A0" w:firstRow="1" w:lastRow="0" w:firstColumn="1" w:lastColumn="0" w:noHBand="0" w:noVBand="1"/>
      </w:tblPr>
      <w:tblGrid>
        <w:gridCol w:w="9350"/>
      </w:tblGrid>
      <w:tr w:rsidR="00501B47" w14:paraId="4297BE19" w14:textId="77777777" w:rsidTr="005F74D8">
        <w:tc>
          <w:tcPr>
            <w:tcW w:w="9350" w:type="dxa"/>
          </w:tcPr>
          <w:p w14:paraId="1DAACFA0" w14:textId="77777777" w:rsidR="00501B47" w:rsidRDefault="00501B47" w:rsidP="005F74D8">
            <w:pPr>
              <w:rPr>
                <w:rFonts w:ascii="Calibri" w:hAnsi="Calibri"/>
                <w:b/>
                <w:bCs/>
                <w:color w:val="000000"/>
              </w:rPr>
            </w:pPr>
          </w:p>
          <w:p w14:paraId="3CEBFBCD" w14:textId="77777777" w:rsidR="00501B47" w:rsidRDefault="00501B47" w:rsidP="005F74D8">
            <w:pPr>
              <w:rPr>
                <w:rFonts w:ascii="Calibri" w:hAnsi="Calibri"/>
                <w:b/>
                <w:bCs/>
                <w:color w:val="000000"/>
              </w:rPr>
            </w:pPr>
          </w:p>
          <w:p w14:paraId="4427B6AC" w14:textId="77777777" w:rsidR="00501B47" w:rsidRDefault="00501B47" w:rsidP="005F74D8">
            <w:pPr>
              <w:rPr>
                <w:rFonts w:ascii="Calibri" w:hAnsi="Calibri"/>
                <w:b/>
                <w:bCs/>
                <w:color w:val="000000"/>
              </w:rPr>
            </w:pPr>
          </w:p>
        </w:tc>
      </w:tr>
    </w:tbl>
    <w:p w14:paraId="7079EC96" w14:textId="3F027803" w:rsidR="00501B47" w:rsidRDefault="00501B47" w:rsidP="0051079C">
      <w:pPr>
        <w:spacing w:line="240" w:lineRule="auto"/>
        <w:rPr>
          <w:rFonts w:ascii="Calibri" w:hAnsi="Calibri" w:cs="Calibri"/>
          <w:b/>
          <w:color w:val="ED7D31"/>
          <w:sz w:val="28"/>
          <w:szCs w:val="28"/>
        </w:rPr>
      </w:pPr>
    </w:p>
    <w:p w14:paraId="39572CD8" w14:textId="13C2B958" w:rsidR="00501B47" w:rsidRDefault="00501B47" w:rsidP="00501B47">
      <w:pPr>
        <w:rPr>
          <w:rFonts w:ascii="Calibri" w:hAnsi="Calibri" w:cs="Calibri"/>
          <w:b/>
          <w:bCs/>
          <w:color w:val="000000"/>
          <w:shd w:val="clear" w:color="auto" w:fill="FFFFFF"/>
        </w:rPr>
      </w:pPr>
      <w:r>
        <w:rPr>
          <w:rFonts w:ascii="Calibri" w:hAnsi="Calibri" w:cs="Calibri"/>
          <w:b/>
          <w:bCs/>
          <w:color w:val="000000"/>
          <w:shd w:val="clear" w:color="auto" w:fill="FFFFFF"/>
        </w:rPr>
        <w:t>Sub class</w:t>
      </w:r>
    </w:p>
    <w:tbl>
      <w:tblPr>
        <w:tblStyle w:val="TableGrid"/>
        <w:tblW w:w="0" w:type="auto"/>
        <w:tblLook w:val="04A0" w:firstRow="1" w:lastRow="0" w:firstColumn="1" w:lastColumn="0" w:noHBand="0" w:noVBand="1"/>
      </w:tblPr>
      <w:tblGrid>
        <w:gridCol w:w="9350"/>
      </w:tblGrid>
      <w:tr w:rsidR="00501B47" w14:paraId="1CFEA81D" w14:textId="77777777" w:rsidTr="005F74D8">
        <w:tc>
          <w:tcPr>
            <w:tcW w:w="9350" w:type="dxa"/>
          </w:tcPr>
          <w:p w14:paraId="60602E03" w14:textId="77777777" w:rsidR="00501B47" w:rsidRDefault="00501B47" w:rsidP="005F74D8">
            <w:pPr>
              <w:rPr>
                <w:rFonts w:ascii="Calibri" w:hAnsi="Calibri"/>
                <w:b/>
                <w:bCs/>
                <w:color w:val="000000"/>
              </w:rPr>
            </w:pPr>
          </w:p>
          <w:p w14:paraId="64D2173C" w14:textId="77777777" w:rsidR="00501B47" w:rsidRDefault="00501B47" w:rsidP="005F74D8">
            <w:pPr>
              <w:rPr>
                <w:rFonts w:ascii="Calibri" w:hAnsi="Calibri"/>
                <w:b/>
                <w:bCs/>
                <w:color w:val="000000"/>
              </w:rPr>
            </w:pPr>
          </w:p>
          <w:p w14:paraId="6AD23315" w14:textId="77777777" w:rsidR="00501B47" w:rsidRDefault="00501B47" w:rsidP="005F74D8">
            <w:pPr>
              <w:rPr>
                <w:rFonts w:ascii="Calibri" w:hAnsi="Calibri"/>
                <w:b/>
                <w:bCs/>
                <w:color w:val="000000"/>
              </w:rPr>
            </w:pPr>
          </w:p>
        </w:tc>
      </w:tr>
    </w:tbl>
    <w:p w14:paraId="36C502A0" w14:textId="77777777" w:rsidR="00501B47" w:rsidRDefault="00501B47" w:rsidP="0051079C">
      <w:pPr>
        <w:spacing w:line="240" w:lineRule="auto"/>
        <w:rPr>
          <w:rFonts w:ascii="Calibri" w:hAnsi="Calibri" w:cs="Calibri"/>
          <w:b/>
          <w:color w:val="ED7D31"/>
          <w:sz w:val="28"/>
          <w:szCs w:val="28"/>
        </w:rPr>
      </w:pPr>
    </w:p>
    <w:p w14:paraId="38B21675" w14:textId="7A6C193C" w:rsidR="0051079C" w:rsidRPr="0051079C" w:rsidRDefault="00321F8E" w:rsidP="0051079C">
      <w:pPr>
        <w:pStyle w:val="ListParagraph"/>
        <w:numPr>
          <w:ilvl w:val="0"/>
          <w:numId w:val="3"/>
        </w:numPr>
        <w:ind w:left="360"/>
      </w:pPr>
      <w:r>
        <w:rPr>
          <w:rFonts w:ascii="Calibri" w:hAnsi="Calibri" w:cs="Calibri"/>
          <w:b/>
          <w:color w:val="ED7D31"/>
          <w:sz w:val="28"/>
          <w:szCs w:val="28"/>
        </w:rPr>
        <w:t>Interpret the relationship between super and sub classes</w:t>
      </w:r>
    </w:p>
    <w:p w14:paraId="6E5D904F" w14:textId="361A6510"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hAnsi="Calibri" w:cs="Calibri"/>
          <w:color w:val="auto"/>
        </w:rPr>
        <w:t xml:space="preserve">Recall that </w:t>
      </w:r>
      <w:r w:rsidRPr="0002173A">
        <w:rPr>
          <w:rFonts w:ascii="Calibri" w:eastAsia="Times New Roman" w:hAnsi="Calibri" w:cs="Calibri"/>
          <w:color w:val="auto"/>
          <w:lang w:val="en-US"/>
        </w:rPr>
        <w:t>inheritance of one class from another follows an "IS A" relationship. That is, a mountain bike "IS A" bicycle. The reverse is not true</w:t>
      </w:r>
      <w:r>
        <w:rPr>
          <w:rFonts w:ascii="Calibri" w:eastAsia="Times New Roman" w:hAnsi="Calibri" w:cs="Calibri"/>
          <w:color w:val="auto"/>
          <w:lang w:val="en-US"/>
        </w:rPr>
        <w:t>,</w:t>
      </w:r>
      <w:r w:rsidRPr="0002173A">
        <w:rPr>
          <w:rFonts w:ascii="Calibri" w:eastAsia="Times New Roman" w:hAnsi="Calibri" w:cs="Calibri"/>
          <w:color w:val="auto"/>
          <w:lang w:val="en-US"/>
        </w:rPr>
        <w:t xml:space="preserve"> however. For example, a bike is not necessarily a mountain bike. When creating objects from super and sub classes, this </w:t>
      </w:r>
      <w:r w:rsidRPr="0002173A">
        <w:rPr>
          <w:rFonts w:ascii="Calibri" w:eastAsia="Times New Roman" w:hAnsi="Calibri" w:cs="Calibri"/>
          <w:color w:val="000000"/>
          <w:lang w:val="en-US"/>
        </w:rPr>
        <w:t>relati</w:t>
      </w:r>
      <w:r>
        <w:rPr>
          <w:rFonts w:ascii="Calibri" w:eastAsia="Times New Roman" w:hAnsi="Calibri" w:cs="Calibri"/>
          <w:color w:val="000000"/>
          <w:lang w:val="en-US"/>
        </w:rPr>
        <w:t>onship</w:t>
      </w:r>
      <w:r w:rsidRPr="0002173A">
        <w:rPr>
          <w:rFonts w:ascii="Calibri" w:eastAsia="Times New Roman" w:hAnsi="Calibri" w:cs="Calibri"/>
          <w:color w:val="000000"/>
          <w:lang w:val="en-US"/>
        </w:rPr>
        <w:t xml:space="preserve"> becomes important.</w:t>
      </w:r>
    </w:p>
    <w:p w14:paraId="16761F69" w14:textId="77777777"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Consider the following hierarchy of inherited classes between bicycles</w:t>
      </w:r>
    </w:p>
    <w:p w14:paraId="4C9FCA99" w14:textId="315758CA" w:rsidR="0002173A" w:rsidRPr="0002173A" w:rsidRDefault="0002173A" w:rsidP="0002173A">
      <w:pPr>
        <w:spacing w:line="240" w:lineRule="auto"/>
        <w:rPr>
          <w:rFonts w:ascii="Calibri" w:eastAsia="Times New Roman" w:hAnsi="Calibri" w:cs="Calibri"/>
          <w:color w:val="auto"/>
          <w:lang w:val="en-US"/>
        </w:rPr>
      </w:pPr>
      <w:r w:rsidRPr="0002173A">
        <w:rPr>
          <w:rFonts w:ascii="Calibri" w:eastAsia="Times New Roman" w:hAnsi="Calibri" w:cs="Calibri"/>
          <w:noProof/>
          <w:color w:val="auto"/>
          <w:lang w:val="en-US"/>
        </w:rPr>
        <w:drawing>
          <wp:inline distT="0" distB="0" distL="0" distR="0" wp14:anchorId="0EB14458" wp14:editId="1484D1D5">
            <wp:extent cx="4785360" cy="16758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036" cy="1699600"/>
                    </a:xfrm>
                    <a:prstGeom prst="rect">
                      <a:avLst/>
                    </a:prstGeom>
                    <a:noFill/>
                    <a:ln>
                      <a:noFill/>
                    </a:ln>
                  </pic:spPr>
                </pic:pic>
              </a:graphicData>
            </a:graphic>
          </wp:inline>
        </w:drawing>
      </w:r>
    </w:p>
    <w:p w14:paraId="292C260D" w14:textId="065CE66A" w:rsid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The above h</w:t>
      </w:r>
      <w:r>
        <w:rPr>
          <w:rFonts w:ascii="Calibri" w:eastAsia="Times New Roman" w:hAnsi="Calibri" w:cs="Calibri"/>
          <w:color w:val="000000"/>
          <w:lang w:val="en-US"/>
        </w:rPr>
        <w:t>ierarchy</w:t>
      </w:r>
      <w:r w:rsidRPr="0002173A">
        <w:rPr>
          <w:rFonts w:ascii="Calibri" w:eastAsia="Times New Roman" w:hAnsi="Calibri" w:cs="Calibri"/>
          <w:color w:val="000000"/>
          <w:lang w:val="en-US"/>
        </w:rPr>
        <w:t xml:space="preserve"> shows the relationship among the classes in a program. According to the h</w:t>
      </w:r>
      <w:r>
        <w:rPr>
          <w:rFonts w:ascii="Calibri" w:eastAsia="Times New Roman" w:hAnsi="Calibri" w:cs="Calibri"/>
          <w:color w:val="000000"/>
          <w:lang w:val="en-US"/>
        </w:rPr>
        <w:t>ierarchy</w:t>
      </w:r>
    </w:p>
    <w:p w14:paraId="35001F30" w14:textId="77777777" w:rsidR="00DE0869" w:rsidRPr="0002173A" w:rsidRDefault="00DE0869" w:rsidP="0002173A">
      <w:pPr>
        <w:spacing w:before="100" w:beforeAutospacing="1" w:after="100" w:afterAutospacing="1" w:line="240" w:lineRule="auto"/>
        <w:rPr>
          <w:rFonts w:ascii="Calibri" w:eastAsia="Times New Roman" w:hAnsi="Calibri" w:cs="Calibri"/>
          <w:color w:val="000000"/>
          <w:lang w:val="en-US"/>
        </w:rPr>
      </w:pPr>
    </w:p>
    <w:p w14:paraId="1DBC8BBA"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lastRenderedPageBreak/>
        <w:t>CrossCountryBike "IS A" MountainBike</w:t>
      </w:r>
    </w:p>
    <w:p w14:paraId="65493197"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DownhillBike "IS A" MountainBike</w:t>
      </w:r>
    </w:p>
    <w:p w14:paraId="44005196" w14:textId="77777777" w:rsidR="0002173A" w:rsidRPr="0002173A" w:rsidRDefault="0002173A" w:rsidP="0002173A">
      <w:pPr>
        <w:numPr>
          <w:ilvl w:val="0"/>
          <w:numId w:val="7"/>
        </w:num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MountainBike "IS A" Bicycle</w:t>
      </w:r>
    </w:p>
    <w:p w14:paraId="5B46B843" w14:textId="70810A05" w:rsidR="0002173A" w:rsidRPr="0002173A" w:rsidRDefault="0002173A" w:rsidP="0002173A">
      <w:pPr>
        <w:spacing w:before="100" w:beforeAutospacing="1" w:after="100" w:afterAutospacing="1" w:line="240" w:lineRule="auto"/>
        <w:rPr>
          <w:rFonts w:ascii="Calibri" w:eastAsia="Times New Roman" w:hAnsi="Calibri" w:cs="Calibri"/>
          <w:color w:val="000000"/>
          <w:lang w:val="en-US"/>
        </w:rPr>
      </w:pPr>
      <w:r w:rsidRPr="0002173A">
        <w:rPr>
          <w:rFonts w:ascii="Calibri" w:eastAsia="Times New Roman" w:hAnsi="Calibri" w:cs="Calibri"/>
          <w:color w:val="000000"/>
          <w:lang w:val="en-US"/>
        </w:rPr>
        <w:t>When creating objects from super and sub classes this relati</w:t>
      </w:r>
      <w:r>
        <w:rPr>
          <w:rFonts w:ascii="Calibri" w:eastAsia="Times New Roman" w:hAnsi="Calibri" w:cs="Calibri"/>
          <w:color w:val="000000"/>
          <w:lang w:val="en-US"/>
        </w:rPr>
        <w:t>onship</w:t>
      </w:r>
      <w:r w:rsidRPr="0002173A">
        <w:rPr>
          <w:rFonts w:ascii="Calibri" w:eastAsia="Times New Roman" w:hAnsi="Calibri" w:cs="Calibri"/>
          <w:color w:val="000000"/>
          <w:lang w:val="en-US"/>
        </w:rPr>
        <w:t xml:space="preserve"> is enforced. This is illustrated below,</w:t>
      </w:r>
    </w:p>
    <w:p w14:paraId="4317DB33" w14:textId="0AF88DCF" w:rsidR="0002173A" w:rsidRPr="0002173A" w:rsidRDefault="0002173A" w:rsidP="0002173A">
      <w:pPr>
        <w:spacing w:line="240" w:lineRule="auto"/>
        <w:rPr>
          <w:rFonts w:ascii="Calibri" w:eastAsia="Times New Roman" w:hAnsi="Calibri" w:cs="Calibri"/>
          <w:color w:val="auto"/>
          <w:lang w:val="en-US"/>
        </w:rPr>
      </w:pPr>
      <w:r w:rsidRPr="0002173A">
        <w:rPr>
          <w:rFonts w:ascii="Calibri" w:eastAsia="Times New Roman" w:hAnsi="Calibri" w:cs="Calibri"/>
          <w:noProof/>
          <w:color w:val="auto"/>
          <w:lang w:val="en-US"/>
        </w:rPr>
        <w:drawing>
          <wp:inline distT="0" distB="0" distL="0" distR="0" wp14:anchorId="41978F34" wp14:editId="45E8BACC">
            <wp:extent cx="3101445" cy="235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830" cy="2366260"/>
                    </a:xfrm>
                    <a:prstGeom prst="rect">
                      <a:avLst/>
                    </a:prstGeom>
                    <a:noFill/>
                    <a:ln>
                      <a:noFill/>
                    </a:ln>
                  </pic:spPr>
                </pic:pic>
              </a:graphicData>
            </a:graphic>
          </wp:inline>
        </w:drawing>
      </w:r>
    </w:p>
    <w:p w14:paraId="05410CD9" w14:textId="77777777" w:rsidR="0002173A" w:rsidRPr="0002173A" w:rsidRDefault="0002173A" w:rsidP="0002173A">
      <w:pPr>
        <w:spacing w:before="100" w:beforeAutospacing="1" w:after="100" w:afterAutospacing="1" w:line="240" w:lineRule="auto"/>
        <w:rPr>
          <w:rFonts w:eastAsia="Times New Roman"/>
          <w:color w:val="000000"/>
          <w:sz w:val="29"/>
          <w:szCs w:val="29"/>
          <w:lang w:val="en-US"/>
        </w:rPr>
      </w:pPr>
      <w:r w:rsidRPr="0002173A">
        <w:rPr>
          <w:rFonts w:ascii="Calibri" w:eastAsia="Times New Roman" w:hAnsi="Calibri" w:cs="Calibri"/>
          <w:color w:val="000000"/>
          <w:lang w:val="en-US"/>
        </w:rPr>
        <w:t>Another way to think of this is that "parents can make children, but children cannot make parents"</w:t>
      </w:r>
    </w:p>
    <w:tbl>
      <w:tblPr>
        <w:tblW w:w="0" w:type="auto"/>
        <w:tblInd w:w="-55" w:type="dxa"/>
        <w:tblLayout w:type="fixed"/>
        <w:tblLook w:val="0000" w:firstRow="0" w:lastRow="0" w:firstColumn="0" w:lastColumn="0" w:noHBand="0" w:noVBand="0"/>
      </w:tblPr>
      <w:tblGrid>
        <w:gridCol w:w="8965"/>
      </w:tblGrid>
      <w:tr w:rsidR="005B0861" w14:paraId="13636E2D" w14:textId="77777777" w:rsidTr="005F74D8">
        <w:trPr>
          <w:trHeight w:val="625"/>
        </w:trPr>
        <w:tc>
          <w:tcPr>
            <w:tcW w:w="8965" w:type="dxa"/>
            <w:tcBorders>
              <w:top w:val="single" w:sz="4" w:space="0" w:color="000000"/>
              <w:left w:val="single" w:sz="4" w:space="0" w:color="000000"/>
              <w:bottom w:val="single" w:sz="4" w:space="0" w:color="000000"/>
              <w:right w:val="single" w:sz="4" w:space="0" w:color="000000"/>
            </w:tcBorders>
            <w:shd w:val="clear" w:color="auto" w:fill="auto"/>
          </w:tcPr>
          <w:p w14:paraId="0D623F19" w14:textId="5F98B0F3" w:rsidR="00AA1AD8" w:rsidRPr="00AA1AD8" w:rsidRDefault="00AA1AD8" w:rsidP="00AA1AD8">
            <w:pPr>
              <w:pStyle w:val="HTMLPreformatted"/>
              <w:rPr>
                <w:rStyle w:val="HTMLCode"/>
                <w:rFonts w:ascii="Calibri" w:hAnsi="Calibri" w:cs="Calibri"/>
                <w:color w:val="222222"/>
              </w:rPr>
            </w:pPr>
            <w:r w:rsidRPr="00AA1AD8">
              <w:rPr>
                <w:rStyle w:val="HTMLCode"/>
                <w:rFonts w:ascii="Calibri" w:hAnsi="Calibri" w:cs="Calibri"/>
                <w:color w:val="222222"/>
              </w:rPr>
              <w:t xml:space="preserve">Refer to the Pet, Cat, and Fish classes below, </w:t>
            </w:r>
          </w:p>
          <w:p w14:paraId="6B974D2A" w14:textId="77777777" w:rsidR="00AA1AD8" w:rsidRDefault="00AA1AD8" w:rsidP="00AA1AD8">
            <w:pPr>
              <w:pStyle w:val="HTMLPreformatted"/>
              <w:rPr>
                <w:rStyle w:val="HTMLCode"/>
                <w:color w:val="222222"/>
              </w:rPr>
            </w:pPr>
          </w:p>
          <w:p w14:paraId="656A29BD"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FF"/>
                <w:sz w:val="21"/>
                <w:szCs w:val="21"/>
                <w:lang w:val="en-US"/>
              </w:rPr>
              <w:t>public</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class</w:t>
            </w:r>
            <w:r w:rsidRPr="00B75CF2">
              <w:rPr>
                <w:rFonts w:ascii="Consolas" w:eastAsia="Times New Roman" w:hAnsi="Consolas" w:cs="Times New Roman"/>
                <w:color w:val="000000"/>
                <w:sz w:val="21"/>
                <w:szCs w:val="21"/>
                <w:lang w:val="en-US"/>
              </w:rPr>
              <w:t xml:space="preserve"> Pet{</w:t>
            </w:r>
          </w:p>
          <w:p w14:paraId="34D02D00"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private</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name;</w:t>
            </w:r>
          </w:p>
          <w:p w14:paraId="315B1DB6"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private</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species;</w:t>
            </w:r>
          </w:p>
          <w:p w14:paraId="0F8F9840"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12D08D85"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public</w:t>
            </w:r>
            <w:r w:rsidRPr="00B75CF2">
              <w:rPr>
                <w:rFonts w:ascii="Consolas" w:eastAsia="Times New Roman" w:hAnsi="Consolas" w:cs="Times New Roman"/>
                <w:color w:val="000000"/>
                <w:sz w:val="21"/>
                <w:szCs w:val="21"/>
                <w:lang w:val="en-US"/>
              </w:rPr>
              <w:t xml:space="preserve"> Pet(</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n,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s){</w:t>
            </w:r>
          </w:p>
          <w:p w14:paraId="65D1D89E"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name = n;</w:t>
            </w:r>
          </w:p>
          <w:p w14:paraId="3E70132B"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species = s;</w:t>
            </w:r>
          </w:p>
          <w:p w14:paraId="6C9C366E"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3FE103AF"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365735CE"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public</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getName(){</w:t>
            </w:r>
          </w:p>
          <w:p w14:paraId="4AB7E286"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return</w:t>
            </w:r>
            <w:r w:rsidRPr="00B75CF2">
              <w:rPr>
                <w:rFonts w:ascii="Consolas" w:eastAsia="Times New Roman" w:hAnsi="Consolas" w:cs="Times New Roman"/>
                <w:color w:val="000000"/>
                <w:sz w:val="21"/>
                <w:szCs w:val="21"/>
                <w:lang w:val="en-US"/>
              </w:rPr>
              <w:t xml:space="preserve"> name;</w:t>
            </w:r>
          </w:p>
          <w:p w14:paraId="0B79FB7C"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61B17E7D"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p>
          <w:p w14:paraId="714E7552"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public</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getSpecies(){</w:t>
            </w:r>
          </w:p>
          <w:p w14:paraId="69F7CAEA"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return</w:t>
            </w:r>
            <w:r w:rsidRPr="00B75CF2">
              <w:rPr>
                <w:rFonts w:ascii="Consolas" w:eastAsia="Times New Roman" w:hAnsi="Consolas" w:cs="Times New Roman"/>
                <w:color w:val="000000"/>
                <w:sz w:val="21"/>
                <w:szCs w:val="21"/>
                <w:lang w:val="en-US"/>
              </w:rPr>
              <w:t xml:space="preserve"> species;</w:t>
            </w:r>
          </w:p>
          <w:p w14:paraId="62306439"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7581CA27"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p>
          <w:p w14:paraId="0F352625"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public</w:t>
            </w: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String</w:t>
            </w:r>
            <w:r w:rsidRPr="00B75CF2">
              <w:rPr>
                <w:rFonts w:ascii="Consolas" w:eastAsia="Times New Roman" w:hAnsi="Consolas" w:cs="Times New Roman"/>
                <w:color w:val="000000"/>
                <w:sz w:val="21"/>
                <w:szCs w:val="21"/>
                <w:lang w:val="en-US"/>
              </w:rPr>
              <w:t xml:space="preserve"> toString(){</w:t>
            </w:r>
          </w:p>
          <w:p w14:paraId="0505032E" w14:textId="77777777"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xml:space="preserve">            </w:t>
            </w:r>
            <w:r w:rsidRPr="00B75CF2">
              <w:rPr>
                <w:rFonts w:ascii="Consolas" w:eastAsia="Times New Roman" w:hAnsi="Consolas" w:cs="Times New Roman"/>
                <w:color w:val="0000FF"/>
                <w:sz w:val="21"/>
                <w:szCs w:val="21"/>
                <w:lang w:val="en-US"/>
              </w:rPr>
              <w:t>return</w:t>
            </w:r>
            <w:r w:rsidRPr="00B75CF2">
              <w:rPr>
                <w:rFonts w:ascii="Consolas" w:eastAsia="Times New Roman" w:hAnsi="Consolas" w:cs="Times New Roman"/>
                <w:color w:val="000000"/>
                <w:sz w:val="21"/>
                <w:szCs w:val="21"/>
                <w:lang w:val="en-US"/>
              </w:rPr>
              <w:t xml:space="preserve"> getName() + </w:t>
            </w:r>
            <w:r w:rsidRPr="00B75CF2">
              <w:rPr>
                <w:rFonts w:ascii="Consolas" w:eastAsia="Times New Roman" w:hAnsi="Consolas" w:cs="Times New Roman"/>
                <w:color w:val="A31515"/>
                <w:sz w:val="21"/>
                <w:szCs w:val="21"/>
                <w:lang w:val="en-US"/>
              </w:rPr>
              <w:t>" is a "</w:t>
            </w:r>
            <w:r w:rsidRPr="00B75CF2">
              <w:rPr>
                <w:rFonts w:ascii="Consolas" w:eastAsia="Times New Roman" w:hAnsi="Consolas" w:cs="Times New Roman"/>
                <w:color w:val="000000"/>
                <w:sz w:val="21"/>
                <w:szCs w:val="21"/>
                <w:lang w:val="en-US"/>
              </w:rPr>
              <w:t xml:space="preserve"> + getSpecies();</w:t>
            </w:r>
          </w:p>
          <w:p w14:paraId="12B07724" w14:textId="77777777" w:rsid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        }</w:t>
            </w:r>
          </w:p>
          <w:p w14:paraId="3D5DA71E" w14:textId="5FD1E7A4" w:rsidR="00B75CF2" w:rsidRPr="00B75CF2" w:rsidRDefault="00B75CF2" w:rsidP="00B75CF2">
            <w:pPr>
              <w:shd w:val="clear" w:color="auto" w:fill="FFFFFF"/>
              <w:spacing w:line="285" w:lineRule="atLeast"/>
              <w:rPr>
                <w:rFonts w:ascii="Consolas" w:eastAsia="Times New Roman" w:hAnsi="Consolas" w:cs="Times New Roman"/>
                <w:color w:val="000000"/>
                <w:sz w:val="21"/>
                <w:szCs w:val="21"/>
                <w:lang w:val="en-US"/>
              </w:rPr>
            </w:pPr>
            <w:r w:rsidRPr="00B75CF2">
              <w:rPr>
                <w:rFonts w:ascii="Consolas" w:eastAsia="Times New Roman" w:hAnsi="Consolas" w:cs="Times New Roman"/>
                <w:color w:val="000000"/>
                <w:sz w:val="21"/>
                <w:szCs w:val="21"/>
                <w:lang w:val="en-US"/>
              </w:rPr>
              <w:t>}</w:t>
            </w:r>
          </w:p>
          <w:p w14:paraId="0051319E" w14:textId="77777777" w:rsidR="0071750C" w:rsidRPr="0071750C" w:rsidRDefault="0071750C" w:rsidP="0071750C">
            <w:pPr>
              <w:shd w:val="clear" w:color="auto" w:fill="FFFFFF"/>
              <w:spacing w:line="285" w:lineRule="atLeast"/>
              <w:rPr>
                <w:rFonts w:ascii="Consolas" w:eastAsia="Times New Roman" w:hAnsi="Consolas" w:cs="Times New Roman"/>
                <w:color w:val="000000"/>
                <w:lang w:val="en-US"/>
              </w:rPr>
            </w:pPr>
          </w:p>
          <w:p w14:paraId="3AD6F94E" w14:textId="60B9547E" w:rsidR="00AA1AD8" w:rsidRDefault="00AA1AD8" w:rsidP="00AA1AD8">
            <w:pPr>
              <w:pStyle w:val="HTMLPreformatted"/>
              <w:rPr>
                <w:rFonts w:ascii="Consolas" w:hAnsi="Consolas"/>
              </w:rPr>
            </w:pPr>
          </w:p>
          <w:p w14:paraId="40EB60BB" w14:textId="336EAA5A" w:rsidR="00DE0869" w:rsidRDefault="00DE0869" w:rsidP="00AA1AD8">
            <w:pPr>
              <w:pStyle w:val="HTMLPreformatted"/>
              <w:rPr>
                <w:rFonts w:ascii="Consolas" w:hAnsi="Consolas"/>
              </w:rPr>
            </w:pPr>
          </w:p>
          <w:p w14:paraId="378A110B" w14:textId="46BC9E60" w:rsidR="000478E5" w:rsidRDefault="000478E5" w:rsidP="00AA1AD8">
            <w:pPr>
              <w:pStyle w:val="HTMLPreformatted"/>
              <w:rPr>
                <w:rFonts w:ascii="Consolas" w:hAnsi="Consolas"/>
              </w:rPr>
            </w:pPr>
          </w:p>
          <w:p w14:paraId="4D149860" w14:textId="2A266A00" w:rsidR="000478E5" w:rsidRDefault="000478E5" w:rsidP="00AA1AD8">
            <w:pPr>
              <w:pStyle w:val="HTMLPreformatted"/>
              <w:rPr>
                <w:rFonts w:ascii="Consolas" w:hAnsi="Consolas"/>
              </w:rPr>
            </w:pPr>
          </w:p>
          <w:p w14:paraId="1EBD54A6" w14:textId="77777777" w:rsidR="000478E5" w:rsidRDefault="000478E5" w:rsidP="00AA1AD8">
            <w:pPr>
              <w:pStyle w:val="HTMLPreformatted"/>
              <w:rPr>
                <w:rFonts w:ascii="Consolas" w:hAnsi="Consolas"/>
              </w:rPr>
            </w:pPr>
          </w:p>
          <w:p w14:paraId="69363BD0" w14:textId="77777777" w:rsidR="00DE0869" w:rsidRPr="00AA1AD8" w:rsidRDefault="00DE0869" w:rsidP="00AA1AD8">
            <w:pPr>
              <w:pStyle w:val="HTMLPreformatted"/>
              <w:rPr>
                <w:rFonts w:ascii="Consolas" w:hAnsi="Consolas"/>
              </w:rPr>
            </w:pPr>
          </w:p>
          <w:p w14:paraId="7E3BC22D"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FF"/>
                <w:sz w:val="21"/>
                <w:szCs w:val="21"/>
                <w:lang w:val="en-US"/>
              </w:rPr>
              <w:lastRenderedPageBreak/>
              <w:t>public</w:t>
            </w: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class</w:t>
            </w:r>
            <w:r w:rsidRPr="00A0207E">
              <w:rPr>
                <w:rFonts w:ascii="Consolas" w:eastAsia="Times New Roman" w:hAnsi="Consolas" w:cs="Times New Roman"/>
                <w:color w:val="000000"/>
                <w:sz w:val="21"/>
                <w:szCs w:val="21"/>
                <w:lang w:val="en-US"/>
              </w:rPr>
              <w:t xml:space="preserve"> Cat </w:t>
            </w:r>
            <w:r w:rsidRPr="00A0207E">
              <w:rPr>
                <w:rFonts w:ascii="Consolas" w:eastAsia="Times New Roman" w:hAnsi="Consolas" w:cs="Times New Roman"/>
                <w:color w:val="0000FF"/>
                <w:sz w:val="21"/>
                <w:szCs w:val="21"/>
                <w:lang w:val="en-US"/>
              </w:rPr>
              <w:t>extends</w:t>
            </w:r>
            <w:r w:rsidRPr="00A0207E">
              <w:rPr>
                <w:rFonts w:ascii="Consolas" w:eastAsia="Times New Roman" w:hAnsi="Consolas" w:cs="Times New Roman"/>
                <w:color w:val="000000"/>
                <w:sz w:val="21"/>
                <w:szCs w:val="21"/>
                <w:lang w:val="en-US"/>
              </w:rPr>
              <w:t xml:space="preserve"> Pet{</w:t>
            </w:r>
          </w:p>
          <w:p w14:paraId="5595243E"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private</w:t>
            </w: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String</w:t>
            </w:r>
            <w:r w:rsidRPr="00A0207E">
              <w:rPr>
                <w:rFonts w:ascii="Consolas" w:eastAsia="Times New Roman" w:hAnsi="Consolas" w:cs="Times New Roman"/>
                <w:color w:val="000000"/>
                <w:sz w:val="21"/>
                <w:szCs w:val="21"/>
                <w:lang w:val="en-US"/>
              </w:rPr>
              <w:t xml:space="preserve"> breed;</w:t>
            </w:r>
          </w:p>
          <w:p w14:paraId="559C4DF1"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public</w:t>
            </w:r>
            <w:r w:rsidRPr="00A0207E">
              <w:rPr>
                <w:rFonts w:ascii="Consolas" w:eastAsia="Times New Roman" w:hAnsi="Consolas" w:cs="Times New Roman"/>
                <w:color w:val="000000"/>
                <w:sz w:val="21"/>
                <w:szCs w:val="21"/>
                <w:lang w:val="en-US"/>
              </w:rPr>
              <w:t xml:space="preserve"> Cat(</w:t>
            </w:r>
            <w:r w:rsidRPr="00A0207E">
              <w:rPr>
                <w:rFonts w:ascii="Consolas" w:eastAsia="Times New Roman" w:hAnsi="Consolas" w:cs="Times New Roman"/>
                <w:color w:val="0000FF"/>
                <w:sz w:val="21"/>
                <w:szCs w:val="21"/>
                <w:lang w:val="en-US"/>
              </w:rPr>
              <w:t>String</w:t>
            </w:r>
            <w:r w:rsidRPr="00A0207E">
              <w:rPr>
                <w:rFonts w:ascii="Consolas" w:eastAsia="Times New Roman" w:hAnsi="Consolas" w:cs="Times New Roman"/>
                <w:color w:val="000000"/>
                <w:sz w:val="21"/>
                <w:szCs w:val="21"/>
                <w:lang w:val="en-US"/>
              </w:rPr>
              <w:t xml:space="preserve"> n, </w:t>
            </w:r>
            <w:r w:rsidRPr="00A0207E">
              <w:rPr>
                <w:rFonts w:ascii="Consolas" w:eastAsia="Times New Roman" w:hAnsi="Consolas" w:cs="Times New Roman"/>
                <w:color w:val="0000FF"/>
                <w:sz w:val="21"/>
                <w:szCs w:val="21"/>
                <w:lang w:val="en-US"/>
              </w:rPr>
              <w:t>String</w:t>
            </w:r>
            <w:r w:rsidRPr="00A0207E">
              <w:rPr>
                <w:rFonts w:ascii="Consolas" w:eastAsia="Times New Roman" w:hAnsi="Consolas" w:cs="Times New Roman"/>
                <w:color w:val="000000"/>
                <w:sz w:val="21"/>
                <w:szCs w:val="21"/>
                <w:lang w:val="en-US"/>
              </w:rPr>
              <w:t xml:space="preserve"> b){</w:t>
            </w:r>
          </w:p>
          <w:p w14:paraId="6866F436"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super</w:t>
            </w:r>
            <w:r w:rsidRPr="00A0207E">
              <w:rPr>
                <w:rFonts w:ascii="Consolas" w:eastAsia="Times New Roman" w:hAnsi="Consolas" w:cs="Times New Roman"/>
                <w:color w:val="000000"/>
                <w:sz w:val="21"/>
                <w:szCs w:val="21"/>
                <w:lang w:val="en-US"/>
              </w:rPr>
              <w:t xml:space="preserve">(n, </w:t>
            </w:r>
            <w:r w:rsidRPr="00A0207E">
              <w:rPr>
                <w:rFonts w:ascii="Consolas" w:eastAsia="Times New Roman" w:hAnsi="Consolas" w:cs="Times New Roman"/>
                <w:color w:val="A31515"/>
                <w:sz w:val="21"/>
                <w:szCs w:val="21"/>
                <w:lang w:val="en-US"/>
              </w:rPr>
              <w:t>"Cat"</w:t>
            </w:r>
            <w:r w:rsidRPr="00A0207E">
              <w:rPr>
                <w:rFonts w:ascii="Consolas" w:eastAsia="Times New Roman" w:hAnsi="Consolas" w:cs="Times New Roman"/>
                <w:color w:val="000000"/>
                <w:sz w:val="21"/>
                <w:szCs w:val="21"/>
                <w:lang w:val="en-US"/>
              </w:rPr>
              <w:t>);</w:t>
            </w:r>
          </w:p>
          <w:p w14:paraId="50B39767"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breed  = b;</w:t>
            </w:r>
          </w:p>
          <w:p w14:paraId="14C437D1"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w:t>
            </w:r>
          </w:p>
          <w:p w14:paraId="469E07E5"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p>
          <w:p w14:paraId="37A1B428"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public</w:t>
            </w: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void</w:t>
            </w:r>
            <w:r w:rsidRPr="00A0207E">
              <w:rPr>
                <w:rFonts w:ascii="Consolas" w:eastAsia="Times New Roman" w:hAnsi="Consolas" w:cs="Times New Roman"/>
                <w:color w:val="000000"/>
                <w:sz w:val="21"/>
                <w:szCs w:val="21"/>
                <w:lang w:val="en-US"/>
              </w:rPr>
              <w:t xml:space="preserve"> speak(){   </w:t>
            </w:r>
          </w:p>
          <w:p w14:paraId="518945CF"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System.out.println(</w:t>
            </w:r>
            <w:r w:rsidRPr="00A0207E">
              <w:rPr>
                <w:rFonts w:ascii="Consolas" w:eastAsia="Times New Roman" w:hAnsi="Consolas" w:cs="Times New Roman"/>
                <w:color w:val="A31515"/>
                <w:sz w:val="21"/>
                <w:szCs w:val="21"/>
                <w:lang w:val="en-US"/>
              </w:rPr>
              <w:t>"Meow, Meow"</w:t>
            </w:r>
            <w:r w:rsidRPr="00A0207E">
              <w:rPr>
                <w:rFonts w:ascii="Consolas" w:eastAsia="Times New Roman" w:hAnsi="Consolas" w:cs="Times New Roman"/>
                <w:color w:val="000000"/>
                <w:sz w:val="21"/>
                <w:szCs w:val="21"/>
                <w:lang w:val="en-US"/>
              </w:rPr>
              <w:t>);</w:t>
            </w:r>
          </w:p>
          <w:p w14:paraId="1A4809E4"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w:t>
            </w:r>
          </w:p>
          <w:p w14:paraId="58B034B0"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p>
          <w:p w14:paraId="7AE21B00"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public</w:t>
            </w: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String</w:t>
            </w:r>
            <w:r w:rsidRPr="00A0207E">
              <w:rPr>
                <w:rFonts w:ascii="Consolas" w:eastAsia="Times New Roman" w:hAnsi="Consolas" w:cs="Times New Roman"/>
                <w:color w:val="000000"/>
                <w:sz w:val="21"/>
                <w:szCs w:val="21"/>
                <w:lang w:val="en-US"/>
              </w:rPr>
              <w:t xml:space="preserve"> toString(){</w:t>
            </w:r>
          </w:p>
          <w:p w14:paraId="4F32D1C0"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String</w:t>
            </w:r>
            <w:r w:rsidRPr="00A0207E">
              <w:rPr>
                <w:rFonts w:ascii="Consolas" w:eastAsia="Times New Roman" w:hAnsi="Consolas" w:cs="Times New Roman"/>
                <w:color w:val="000000"/>
                <w:sz w:val="21"/>
                <w:szCs w:val="21"/>
                <w:lang w:val="en-US"/>
              </w:rPr>
              <w:t xml:space="preserve"> msg = </w:t>
            </w:r>
            <w:r w:rsidRPr="00A0207E">
              <w:rPr>
                <w:rFonts w:ascii="Consolas" w:eastAsia="Times New Roman" w:hAnsi="Consolas" w:cs="Times New Roman"/>
                <w:color w:val="0000FF"/>
                <w:sz w:val="21"/>
                <w:szCs w:val="21"/>
                <w:lang w:val="en-US"/>
              </w:rPr>
              <w:t>super</w:t>
            </w:r>
            <w:r w:rsidRPr="00A0207E">
              <w:rPr>
                <w:rFonts w:ascii="Consolas" w:eastAsia="Times New Roman" w:hAnsi="Consolas" w:cs="Times New Roman"/>
                <w:color w:val="000000"/>
                <w:sz w:val="21"/>
                <w:szCs w:val="21"/>
                <w:lang w:val="en-US"/>
              </w:rPr>
              <w:t xml:space="preserve">.toString() + </w:t>
            </w:r>
            <w:r w:rsidRPr="00A0207E">
              <w:rPr>
                <w:rFonts w:ascii="Consolas" w:eastAsia="Times New Roman" w:hAnsi="Consolas" w:cs="Times New Roman"/>
                <w:color w:val="A31515"/>
                <w:sz w:val="21"/>
                <w:szCs w:val="21"/>
                <w:lang w:val="en-US"/>
              </w:rPr>
              <w:t>" of breed "</w:t>
            </w:r>
            <w:r w:rsidRPr="00A0207E">
              <w:rPr>
                <w:rFonts w:ascii="Consolas" w:eastAsia="Times New Roman" w:hAnsi="Consolas" w:cs="Times New Roman"/>
                <w:color w:val="000000"/>
                <w:sz w:val="21"/>
                <w:szCs w:val="21"/>
                <w:lang w:val="en-US"/>
              </w:rPr>
              <w:t xml:space="preserve"> + breed;</w:t>
            </w:r>
          </w:p>
          <w:p w14:paraId="6BA58B3D"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xml:space="preserve">        </w:t>
            </w:r>
            <w:r w:rsidRPr="00A0207E">
              <w:rPr>
                <w:rFonts w:ascii="Consolas" w:eastAsia="Times New Roman" w:hAnsi="Consolas" w:cs="Times New Roman"/>
                <w:color w:val="0000FF"/>
                <w:sz w:val="21"/>
                <w:szCs w:val="21"/>
                <w:lang w:val="en-US"/>
              </w:rPr>
              <w:t>return</w:t>
            </w:r>
            <w:r w:rsidRPr="00A0207E">
              <w:rPr>
                <w:rFonts w:ascii="Consolas" w:eastAsia="Times New Roman" w:hAnsi="Consolas" w:cs="Times New Roman"/>
                <w:color w:val="000000"/>
                <w:sz w:val="21"/>
                <w:szCs w:val="21"/>
                <w:lang w:val="en-US"/>
              </w:rPr>
              <w:t xml:space="preserve"> msg;</w:t>
            </w:r>
          </w:p>
          <w:p w14:paraId="48DB90DB"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    }</w:t>
            </w:r>
          </w:p>
          <w:p w14:paraId="66939011" w14:textId="77777777" w:rsidR="00A0207E" w:rsidRPr="00A0207E" w:rsidRDefault="00A0207E" w:rsidP="00A0207E">
            <w:pPr>
              <w:shd w:val="clear" w:color="auto" w:fill="FFFFFF"/>
              <w:spacing w:line="285" w:lineRule="atLeast"/>
              <w:rPr>
                <w:rFonts w:ascii="Consolas" w:eastAsia="Times New Roman" w:hAnsi="Consolas" w:cs="Times New Roman"/>
                <w:color w:val="000000"/>
                <w:sz w:val="21"/>
                <w:szCs w:val="21"/>
                <w:lang w:val="en-US"/>
              </w:rPr>
            </w:pPr>
            <w:r w:rsidRPr="00A0207E">
              <w:rPr>
                <w:rFonts w:ascii="Consolas" w:eastAsia="Times New Roman" w:hAnsi="Consolas" w:cs="Times New Roman"/>
                <w:color w:val="000000"/>
                <w:sz w:val="21"/>
                <w:szCs w:val="21"/>
                <w:lang w:val="en-US"/>
              </w:rPr>
              <w:t>}</w:t>
            </w:r>
          </w:p>
          <w:p w14:paraId="64E5C98D" w14:textId="77777777" w:rsidR="00AA1AD8" w:rsidRPr="00AA1AD8" w:rsidRDefault="00AA1AD8" w:rsidP="00AA1AD8">
            <w:pPr>
              <w:pStyle w:val="HTMLPreformatted"/>
              <w:rPr>
                <w:rFonts w:ascii="Consolas" w:hAnsi="Consolas"/>
              </w:rPr>
            </w:pPr>
          </w:p>
          <w:p w14:paraId="6258BDD6"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FF"/>
                <w:sz w:val="21"/>
                <w:szCs w:val="21"/>
                <w:lang w:val="en-US"/>
              </w:rPr>
              <w:t>public</w:t>
            </w: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class</w:t>
            </w:r>
            <w:r w:rsidRPr="00967606">
              <w:rPr>
                <w:rFonts w:ascii="Consolas" w:eastAsia="Times New Roman" w:hAnsi="Consolas" w:cs="Times New Roman"/>
                <w:color w:val="000000"/>
                <w:sz w:val="21"/>
                <w:szCs w:val="21"/>
                <w:lang w:val="en-US"/>
              </w:rPr>
              <w:t xml:space="preserve"> Fish </w:t>
            </w:r>
            <w:r w:rsidRPr="00967606">
              <w:rPr>
                <w:rFonts w:ascii="Consolas" w:eastAsia="Times New Roman" w:hAnsi="Consolas" w:cs="Times New Roman"/>
                <w:color w:val="0000FF"/>
                <w:sz w:val="21"/>
                <w:szCs w:val="21"/>
                <w:lang w:val="en-US"/>
              </w:rPr>
              <w:t>extends</w:t>
            </w:r>
            <w:r w:rsidRPr="00967606">
              <w:rPr>
                <w:rFonts w:ascii="Consolas" w:eastAsia="Times New Roman" w:hAnsi="Consolas" w:cs="Times New Roman"/>
                <w:color w:val="000000"/>
                <w:sz w:val="21"/>
                <w:szCs w:val="21"/>
                <w:lang w:val="en-US"/>
              </w:rPr>
              <w:t xml:space="preserve"> Pet{</w:t>
            </w:r>
          </w:p>
          <w:p w14:paraId="0177A19F"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private</w:t>
            </w: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String</w:t>
            </w:r>
            <w:r w:rsidRPr="00967606">
              <w:rPr>
                <w:rFonts w:ascii="Consolas" w:eastAsia="Times New Roman" w:hAnsi="Consolas" w:cs="Times New Roman"/>
                <w:color w:val="000000"/>
                <w:sz w:val="21"/>
                <w:szCs w:val="21"/>
                <w:lang w:val="en-US"/>
              </w:rPr>
              <w:t xml:space="preserve"> breed;</w:t>
            </w:r>
          </w:p>
          <w:p w14:paraId="6580134C"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public</w:t>
            </w:r>
            <w:r w:rsidRPr="00967606">
              <w:rPr>
                <w:rFonts w:ascii="Consolas" w:eastAsia="Times New Roman" w:hAnsi="Consolas" w:cs="Times New Roman"/>
                <w:color w:val="000000"/>
                <w:sz w:val="21"/>
                <w:szCs w:val="21"/>
                <w:lang w:val="en-US"/>
              </w:rPr>
              <w:t xml:space="preserve"> Fish(</w:t>
            </w:r>
            <w:r w:rsidRPr="00967606">
              <w:rPr>
                <w:rFonts w:ascii="Consolas" w:eastAsia="Times New Roman" w:hAnsi="Consolas" w:cs="Times New Roman"/>
                <w:color w:val="0000FF"/>
                <w:sz w:val="21"/>
                <w:szCs w:val="21"/>
                <w:lang w:val="en-US"/>
              </w:rPr>
              <w:t>String</w:t>
            </w:r>
            <w:r w:rsidRPr="00967606">
              <w:rPr>
                <w:rFonts w:ascii="Consolas" w:eastAsia="Times New Roman" w:hAnsi="Consolas" w:cs="Times New Roman"/>
                <w:color w:val="000000"/>
                <w:sz w:val="21"/>
                <w:szCs w:val="21"/>
                <w:lang w:val="en-US"/>
              </w:rPr>
              <w:t xml:space="preserve"> n, </w:t>
            </w:r>
            <w:r w:rsidRPr="00967606">
              <w:rPr>
                <w:rFonts w:ascii="Consolas" w:eastAsia="Times New Roman" w:hAnsi="Consolas" w:cs="Times New Roman"/>
                <w:color w:val="0000FF"/>
                <w:sz w:val="21"/>
                <w:szCs w:val="21"/>
                <w:lang w:val="en-US"/>
              </w:rPr>
              <w:t>String</w:t>
            </w:r>
            <w:r w:rsidRPr="00967606">
              <w:rPr>
                <w:rFonts w:ascii="Consolas" w:eastAsia="Times New Roman" w:hAnsi="Consolas" w:cs="Times New Roman"/>
                <w:color w:val="000000"/>
                <w:sz w:val="21"/>
                <w:szCs w:val="21"/>
                <w:lang w:val="en-US"/>
              </w:rPr>
              <w:t xml:space="preserve"> b){</w:t>
            </w:r>
          </w:p>
          <w:p w14:paraId="7D712FD6"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super</w:t>
            </w:r>
            <w:r w:rsidRPr="00967606">
              <w:rPr>
                <w:rFonts w:ascii="Consolas" w:eastAsia="Times New Roman" w:hAnsi="Consolas" w:cs="Times New Roman"/>
                <w:color w:val="000000"/>
                <w:sz w:val="21"/>
                <w:szCs w:val="21"/>
                <w:lang w:val="en-US"/>
              </w:rPr>
              <w:t xml:space="preserve">(n, </w:t>
            </w:r>
            <w:r w:rsidRPr="00967606">
              <w:rPr>
                <w:rFonts w:ascii="Consolas" w:eastAsia="Times New Roman" w:hAnsi="Consolas" w:cs="Times New Roman"/>
                <w:color w:val="A31515"/>
                <w:sz w:val="21"/>
                <w:szCs w:val="21"/>
                <w:lang w:val="en-US"/>
              </w:rPr>
              <w:t>"Fish"</w:t>
            </w:r>
            <w:r w:rsidRPr="00967606">
              <w:rPr>
                <w:rFonts w:ascii="Consolas" w:eastAsia="Times New Roman" w:hAnsi="Consolas" w:cs="Times New Roman"/>
                <w:color w:val="000000"/>
                <w:sz w:val="21"/>
                <w:szCs w:val="21"/>
                <w:lang w:val="en-US"/>
              </w:rPr>
              <w:t>);</w:t>
            </w:r>
          </w:p>
          <w:p w14:paraId="7A451941"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breed  = b;</w:t>
            </w:r>
          </w:p>
          <w:p w14:paraId="47E6BDD6"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w:t>
            </w:r>
          </w:p>
          <w:p w14:paraId="7A0D91E1"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p>
          <w:p w14:paraId="75A26E74"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public</w:t>
            </w: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void</w:t>
            </w:r>
            <w:r w:rsidRPr="00967606">
              <w:rPr>
                <w:rFonts w:ascii="Consolas" w:eastAsia="Times New Roman" w:hAnsi="Consolas" w:cs="Times New Roman"/>
                <w:color w:val="000000"/>
                <w:sz w:val="21"/>
                <w:szCs w:val="21"/>
                <w:lang w:val="en-US"/>
              </w:rPr>
              <w:t xml:space="preserve"> speak(){   </w:t>
            </w:r>
          </w:p>
          <w:p w14:paraId="737452F2"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System.out.println(</w:t>
            </w:r>
            <w:r w:rsidRPr="00967606">
              <w:rPr>
                <w:rFonts w:ascii="Consolas" w:eastAsia="Times New Roman" w:hAnsi="Consolas" w:cs="Times New Roman"/>
                <w:color w:val="A31515"/>
                <w:sz w:val="21"/>
                <w:szCs w:val="21"/>
                <w:lang w:val="en-US"/>
              </w:rPr>
              <w:t>"Blub, Blub"</w:t>
            </w:r>
            <w:r w:rsidRPr="00967606">
              <w:rPr>
                <w:rFonts w:ascii="Consolas" w:eastAsia="Times New Roman" w:hAnsi="Consolas" w:cs="Times New Roman"/>
                <w:color w:val="000000"/>
                <w:sz w:val="21"/>
                <w:szCs w:val="21"/>
                <w:lang w:val="en-US"/>
              </w:rPr>
              <w:t>);</w:t>
            </w:r>
          </w:p>
          <w:p w14:paraId="509F0307"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w:t>
            </w:r>
          </w:p>
          <w:p w14:paraId="7F43F9C8"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p>
          <w:p w14:paraId="6DD2707B"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public</w:t>
            </w: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String</w:t>
            </w:r>
            <w:r w:rsidRPr="00967606">
              <w:rPr>
                <w:rFonts w:ascii="Consolas" w:eastAsia="Times New Roman" w:hAnsi="Consolas" w:cs="Times New Roman"/>
                <w:color w:val="000000"/>
                <w:sz w:val="21"/>
                <w:szCs w:val="21"/>
                <w:lang w:val="en-US"/>
              </w:rPr>
              <w:t xml:space="preserve"> toString(){</w:t>
            </w:r>
          </w:p>
          <w:p w14:paraId="3D31FE38"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String</w:t>
            </w:r>
            <w:r w:rsidRPr="00967606">
              <w:rPr>
                <w:rFonts w:ascii="Consolas" w:eastAsia="Times New Roman" w:hAnsi="Consolas" w:cs="Times New Roman"/>
                <w:color w:val="000000"/>
                <w:sz w:val="21"/>
                <w:szCs w:val="21"/>
                <w:lang w:val="en-US"/>
              </w:rPr>
              <w:t xml:space="preserve"> msg = </w:t>
            </w:r>
            <w:r w:rsidRPr="00967606">
              <w:rPr>
                <w:rFonts w:ascii="Consolas" w:eastAsia="Times New Roman" w:hAnsi="Consolas" w:cs="Times New Roman"/>
                <w:color w:val="0000FF"/>
                <w:sz w:val="21"/>
                <w:szCs w:val="21"/>
                <w:lang w:val="en-US"/>
              </w:rPr>
              <w:t>super</w:t>
            </w:r>
            <w:r w:rsidRPr="00967606">
              <w:rPr>
                <w:rFonts w:ascii="Consolas" w:eastAsia="Times New Roman" w:hAnsi="Consolas" w:cs="Times New Roman"/>
                <w:color w:val="000000"/>
                <w:sz w:val="21"/>
                <w:szCs w:val="21"/>
                <w:lang w:val="en-US"/>
              </w:rPr>
              <w:t xml:space="preserve">.toString() + </w:t>
            </w:r>
            <w:r w:rsidRPr="00967606">
              <w:rPr>
                <w:rFonts w:ascii="Consolas" w:eastAsia="Times New Roman" w:hAnsi="Consolas" w:cs="Times New Roman"/>
                <w:color w:val="A31515"/>
                <w:sz w:val="21"/>
                <w:szCs w:val="21"/>
                <w:lang w:val="en-US"/>
              </w:rPr>
              <w:t>" of breed "</w:t>
            </w:r>
            <w:r w:rsidRPr="00967606">
              <w:rPr>
                <w:rFonts w:ascii="Consolas" w:eastAsia="Times New Roman" w:hAnsi="Consolas" w:cs="Times New Roman"/>
                <w:color w:val="000000"/>
                <w:sz w:val="21"/>
                <w:szCs w:val="21"/>
                <w:lang w:val="en-US"/>
              </w:rPr>
              <w:t xml:space="preserve"> + breed;</w:t>
            </w:r>
          </w:p>
          <w:p w14:paraId="41F27499" w14:textId="77777777" w:rsidR="00967606" w:rsidRPr="00967606" w:rsidRDefault="00967606" w:rsidP="00967606">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xml:space="preserve">        </w:t>
            </w:r>
            <w:r w:rsidRPr="00967606">
              <w:rPr>
                <w:rFonts w:ascii="Consolas" w:eastAsia="Times New Roman" w:hAnsi="Consolas" w:cs="Times New Roman"/>
                <w:color w:val="0000FF"/>
                <w:sz w:val="21"/>
                <w:szCs w:val="21"/>
                <w:lang w:val="en-US"/>
              </w:rPr>
              <w:t>return</w:t>
            </w:r>
            <w:r w:rsidRPr="00967606">
              <w:rPr>
                <w:rFonts w:ascii="Consolas" w:eastAsia="Times New Roman" w:hAnsi="Consolas" w:cs="Times New Roman"/>
                <w:color w:val="000000"/>
                <w:sz w:val="21"/>
                <w:szCs w:val="21"/>
                <w:lang w:val="en-US"/>
              </w:rPr>
              <w:t xml:space="preserve"> msg;</w:t>
            </w:r>
          </w:p>
          <w:p w14:paraId="2190DF6F" w14:textId="77777777" w:rsidR="00967606" w:rsidRDefault="00967606" w:rsidP="00AA1E35">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    }</w:t>
            </w:r>
          </w:p>
          <w:p w14:paraId="50D4EBB5" w14:textId="2016B0FF" w:rsidR="005B0861" w:rsidRPr="00967606" w:rsidRDefault="00967606" w:rsidP="00AA1E35">
            <w:pPr>
              <w:shd w:val="clear" w:color="auto" w:fill="FFFFFF"/>
              <w:spacing w:line="285" w:lineRule="atLeast"/>
              <w:rPr>
                <w:rFonts w:ascii="Consolas" w:eastAsia="Times New Roman" w:hAnsi="Consolas" w:cs="Times New Roman"/>
                <w:color w:val="000000"/>
                <w:sz w:val="21"/>
                <w:szCs w:val="21"/>
                <w:lang w:val="en-US"/>
              </w:rPr>
            </w:pPr>
            <w:r w:rsidRPr="00967606">
              <w:rPr>
                <w:rFonts w:ascii="Consolas" w:eastAsia="Times New Roman" w:hAnsi="Consolas" w:cs="Times New Roman"/>
                <w:color w:val="000000"/>
                <w:sz w:val="21"/>
                <w:szCs w:val="21"/>
                <w:lang w:val="en-US"/>
              </w:rPr>
              <w:t>}</w:t>
            </w:r>
          </w:p>
        </w:tc>
      </w:tr>
      <w:tr w:rsidR="005B0861" w14:paraId="07BFDEC8"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68866BA5" w14:textId="39DF51FA" w:rsidR="005B0861" w:rsidRPr="005B0861" w:rsidRDefault="005B0861" w:rsidP="005B0861">
            <w:pPr>
              <w:numPr>
                <w:ilvl w:val="0"/>
                <w:numId w:val="9"/>
              </w:numPr>
              <w:suppressAutoHyphens/>
              <w:spacing w:line="240" w:lineRule="auto"/>
              <w:ind w:left="360"/>
              <w:rPr>
                <w:rFonts w:ascii="Calibri" w:hAnsi="Calibri" w:cs="Calibri"/>
                <w:color w:val="auto"/>
              </w:rPr>
            </w:pPr>
            <w:r w:rsidRPr="005B0861">
              <w:rPr>
                <w:rFonts w:ascii="Calibri" w:hAnsi="Calibri" w:cs="Calibri"/>
                <w:color w:val="auto"/>
              </w:rPr>
              <w:lastRenderedPageBreak/>
              <w:t xml:space="preserve"> </w:t>
            </w:r>
            <w:r>
              <w:rPr>
                <w:rFonts w:ascii="Calibri" w:hAnsi="Calibri" w:cs="Calibri"/>
                <w:color w:val="auto"/>
                <w:shd w:val="clear" w:color="auto" w:fill="FFFFFF"/>
              </w:rPr>
              <w:t>Draw a diagram to represent the relationship between the P</w:t>
            </w:r>
            <w:r w:rsidR="00AA1AD8">
              <w:rPr>
                <w:rFonts w:ascii="Calibri" w:hAnsi="Calibri" w:cs="Calibri"/>
                <w:color w:val="auto"/>
                <w:shd w:val="clear" w:color="auto" w:fill="FFFFFF"/>
              </w:rPr>
              <w:t>et</w:t>
            </w:r>
            <w:r>
              <w:rPr>
                <w:rFonts w:ascii="Calibri" w:hAnsi="Calibri" w:cs="Calibri"/>
                <w:color w:val="auto"/>
                <w:shd w:val="clear" w:color="auto" w:fill="FFFFFF"/>
              </w:rPr>
              <w:t xml:space="preserve">, </w:t>
            </w:r>
            <w:r w:rsidR="00AA1AD8">
              <w:rPr>
                <w:rFonts w:ascii="Calibri" w:hAnsi="Calibri" w:cs="Calibri"/>
                <w:color w:val="auto"/>
                <w:shd w:val="clear" w:color="auto" w:fill="FFFFFF"/>
              </w:rPr>
              <w:t>Cat</w:t>
            </w:r>
            <w:r>
              <w:rPr>
                <w:rFonts w:ascii="Calibri" w:hAnsi="Calibri" w:cs="Calibri"/>
                <w:color w:val="auto"/>
                <w:shd w:val="clear" w:color="auto" w:fill="FFFFFF"/>
              </w:rPr>
              <w:t xml:space="preserve">, and </w:t>
            </w:r>
            <w:r w:rsidR="00AA1AD8">
              <w:rPr>
                <w:rFonts w:ascii="Calibri" w:hAnsi="Calibri" w:cs="Calibri"/>
                <w:color w:val="auto"/>
                <w:shd w:val="clear" w:color="auto" w:fill="FFFFFF"/>
              </w:rPr>
              <w:t>Fish</w:t>
            </w:r>
            <w:r>
              <w:rPr>
                <w:rFonts w:ascii="Calibri" w:hAnsi="Calibri" w:cs="Calibri"/>
                <w:color w:val="auto"/>
                <w:shd w:val="clear" w:color="auto" w:fill="FFFFFF"/>
              </w:rPr>
              <w:t xml:space="preserve"> classes.  </w:t>
            </w:r>
          </w:p>
          <w:p w14:paraId="16A246D9" w14:textId="6A84A183" w:rsidR="005B0861" w:rsidRDefault="005B0861" w:rsidP="005B0861">
            <w:pPr>
              <w:suppressAutoHyphens/>
              <w:spacing w:line="240" w:lineRule="auto"/>
              <w:rPr>
                <w:rFonts w:ascii="Calibri" w:hAnsi="Calibri" w:cs="Calibri"/>
                <w:color w:val="auto"/>
                <w:shd w:val="clear" w:color="auto" w:fill="FFFFFF"/>
              </w:rPr>
            </w:pPr>
          </w:p>
          <w:p w14:paraId="7D34FEA5" w14:textId="7519FAE5" w:rsidR="005B0861" w:rsidRDefault="005B0861" w:rsidP="005B0861">
            <w:pPr>
              <w:suppressAutoHyphens/>
              <w:spacing w:line="240" w:lineRule="auto"/>
              <w:rPr>
                <w:rFonts w:ascii="Calibri" w:hAnsi="Calibri" w:cs="Calibri"/>
                <w:color w:val="auto"/>
                <w:shd w:val="clear" w:color="auto" w:fill="FFFFFF"/>
              </w:rPr>
            </w:pPr>
          </w:p>
          <w:p w14:paraId="00BB263F" w14:textId="26B6E687" w:rsidR="005B0861" w:rsidRDefault="005B0861" w:rsidP="005B0861">
            <w:pPr>
              <w:suppressAutoHyphens/>
              <w:spacing w:line="240" w:lineRule="auto"/>
              <w:rPr>
                <w:rFonts w:ascii="Calibri" w:hAnsi="Calibri" w:cs="Calibri"/>
                <w:color w:val="auto"/>
                <w:shd w:val="clear" w:color="auto" w:fill="FFFFFF"/>
              </w:rPr>
            </w:pPr>
          </w:p>
          <w:p w14:paraId="51B67FE4" w14:textId="615531AB" w:rsidR="005B0861" w:rsidRDefault="005B0861" w:rsidP="005B0861">
            <w:pPr>
              <w:suppressAutoHyphens/>
              <w:spacing w:line="240" w:lineRule="auto"/>
              <w:rPr>
                <w:rFonts w:ascii="Calibri" w:hAnsi="Calibri" w:cs="Calibri"/>
                <w:color w:val="auto"/>
                <w:shd w:val="clear" w:color="auto" w:fill="FFFFFF"/>
              </w:rPr>
            </w:pPr>
          </w:p>
          <w:p w14:paraId="1C5F5B91" w14:textId="1148997A" w:rsidR="005B0861" w:rsidRDefault="005B0861" w:rsidP="005B0861">
            <w:pPr>
              <w:suppressAutoHyphens/>
              <w:spacing w:line="240" w:lineRule="auto"/>
              <w:rPr>
                <w:rFonts w:ascii="Calibri" w:hAnsi="Calibri" w:cs="Calibri"/>
                <w:color w:val="auto"/>
                <w:shd w:val="clear" w:color="auto" w:fill="FFFFFF"/>
              </w:rPr>
            </w:pPr>
          </w:p>
          <w:p w14:paraId="2934A1F5" w14:textId="6335F62A" w:rsidR="005B0861" w:rsidRDefault="005B0861" w:rsidP="005B0861">
            <w:pPr>
              <w:suppressAutoHyphens/>
              <w:spacing w:line="240" w:lineRule="auto"/>
              <w:rPr>
                <w:rFonts w:ascii="Calibri" w:hAnsi="Calibri" w:cs="Calibri"/>
                <w:color w:val="auto"/>
                <w:shd w:val="clear" w:color="auto" w:fill="FFFFFF"/>
              </w:rPr>
            </w:pPr>
          </w:p>
          <w:p w14:paraId="28319202" w14:textId="10BB2E05" w:rsidR="005B0861" w:rsidRDefault="005B0861" w:rsidP="005B0861">
            <w:pPr>
              <w:suppressAutoHyphens/>
              <w:spacing w:line="240" w:lineRule="auto"/>
              <w:rPr>
                <w:rFonts w:ascii="Calibri" w:hAnsi="Calibri" w:cs="Calibri"/>
                <w:color w:val="auto"/>
                <w:shd w:val="clear" w:color="auto" w:fill="FFFFFF"/>
              </w:rPr>
            </w:pPr>
          </w:p>
          <w:p w14:paraId="77E140BE" w14:textId="177DAB71" w:rsidR="005B0861" w:rsidRDefault="005B0861" w:rsidP="005B0861">
            <w:pPr>
              <w:suppressAutoHyphens/>
              <w:spacing w:line="240" w:lineRule="auto"/>
              <w:rPr>
                <w:rFonts w:ascii="Calibri" w:hAnsi="Calibri" w:cs="Calibri"/>
                <w:color w:val="auto"/>
                <w:shd w:val="clear" w:color="auto" w:fill="FFFFFF"/>
              </w:rPr>
            </w:pPr>
          </w:p>
          <w:p w14:paraId="4B26CF9D" w14:textId="2AF79167" w:rsidR="005B0861" w:rsidRDefault="005B0861" w:rsidP="005B0861">
            <w:pPr>
              <w:suppressAutoHyphens/>
              <w:spacing w:line="240" w:lineRule="auto"/>
              <w:rPr>
                <w:rFonts w:ascii="Calibri" w:hAnsi="Calibri" w:cs="Calibri"/>
                <w:color w:val="auto"/>
                <w:shd w:val="clear" w:color="auto" w:fill="FFFFFF"/>
              </w:rPr>
            </w:pPr>
          </w:p>
          <w:p w14:paraId="7691EE50" w14:textId="5770615B" w:rsidR="005B0861" w:rsidRDefault="005B0861" w:rsidP="005B0861">
            <w:pPr>
              <w:suppressAutoHyphens/>
              <w:spacing w:line="240" w:lineRule="auto"/>
              <w:rPr>
                <w:rFonts w:ascii="Calibri" w:hAnsi="Calibri" w:cs="Calibri"/>
                <w:color w:val="auto"/>
                <w:shd w:val="clear" w:color="auto" w:fill="FFFFFF"/>
              </w:rPr>
            </w:pPr>
          </w:p>
          <w:p w14:paraId="0D53C84A" w14:textId="62376565" w:rsidR="005B0861" w:rsidRDefault="005B0861" w:rsidP="005B0861">
            <w:pPr>
              <w:suppressAutoHyphens/>
              <w:spacing w:line="240" w:lineRule="auto"/>
              <w:rPr>
                <w:rFonts w:ascii="Calibri" w:hAnsi="Calibri" w:cs="Calibri"/>
                <w:color w:val="auto"/>
                <w:shd w:val="clear" w:color="auto" w:fill="FFFFFF"/>
              </w:rPr>
            </w:pPr>
          </w:p>
          <w:p w14:paraId="0239BB79" w14:textId="7BD9B405" w:rsidR="005B0861" w:rsidRDefault="005B0861" w:rsidP="005B0861">
            <w:pPr>
              <w:suppressAutoHyphens/>
              <w:spacing w:line="240" w:lineRule="auto"/>
              <w:rPr>
                <w:rFonts w:ascii="Calibri" w:hAnsi="Calibri" w:cs="Calibri"/>
                <w:color w:val="auto"/>
                <w:shd w:val="clear" w:color="auto" w:fill="FFFFFF"/>
              </w:rPr>
            </w:pPr>
          </w:p>
          <w:p w14:paraId="2F76F0F8" w14:textId="77777777" w:rsidR="005B0861" w:rsidRDefault="005B0861" w:rsidP="005F74D8"/>
          <w:p w14:paraId="2A114A2C" w14:textId="77777777" w:rsidR="005B0861" w:rsidRDefault="005B0861" w:rsidP="005F74D8">
            <w:pPr>
              <w:tabs>
                <w:tab w:val="left" w:pos="7590"/>
              </w:tabs>
            </w:pPr>
          </w:p>
          <w:p w14:paraId="513B253C" w14:textId="77777777" w:rsidR="005B0861" w:rsidRDefault="005B0861" w:rsidP="005F74D8">
            <w:pPr>
              <w:tabs>
                <w:tab w:val="left" w:pos="7590"/>
              </w:tabs>
            </w:pPr>
          </w:p>
          <w:p w14:paraId="01071511" w14:textId="74573939" w:rsidR="005B0861" w:rsidRDefault="005B0861" w:rsidP="005F74D8">
            <w:pPr>
              <w:tabs>
                <w:tab w:val="left" w:pos="7590"/>
              </w:tabs>
            </w:pPr>
            <w:r>
              <w:tab/>
            </w:r>
          </w:p>
        </w:tc>
      </w:tr>
      <w:tr w:rsidR="005B0861" w14:paraId="313FEE18" w14:textId="77777777" w:rsidTr="00D43441">
        <w:trPr>
          <w:trHeight w:val="278"/>
        </w:trPr>
        <w:tc>
          <w:tcPr>
            <w:tcW w:w="8965" w:type="dxa"/>
            <w:tcBorders>
              <w:left w:val="single" w:sz="4" w:space="0" w:color="000000"/>
              <w:bottom w:val="single" w:sz="4" w:space="0" w:color="000000"/>
              <w:right w:val="single" w:sz="4" w:space="0" w:color="000000"/>
            </w:tcBorders>
            <w:shd w:val="clear" w:color="auto" w:fill="auto"/>
          </w:tcPr>
          <w:p w14:paraId="2F0FEF3B" w14:textId="4758B617" w:rsidR="005B0861" w:rsidRDefault="005B0861" w:rsidP="005F74D8">
            <w:pPr>
              <w:snapToGrid w:val="0"/>
            </w:pPr>
          </w:p>
          <w:p w14:paraId="11597DE8" w14:textId="42F0C246" w:rsidR="005B0861" w:rsidRDefault="005B0861" w:rsidP="005F74D8"/>
        </w:tc>
      </w:tr>
      <w:tr w:rsidR="005B0861" w14:paraId="758D58A5"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7C9DED20"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222222"/>
                <w:shd w:val="clear" w:color="auto" w:fill="FFFFFF"/>
              </w:rPr>
              <w:lastRenderedPageBreak/>
              <w:t xml:space="preserve">For each of the following (i)  Indicate whether the statement is valid (V) or invalid (I) (ii) If the statement is not valid, indicate why. </w:t>
            </w:r>
          </w:p>
          <w:p w14:paraId="519EDFBB" w14:textId="77777777" w:rsidR="005B0861" w:rsidRDefault="005B0861" w:rsidP="005F74D8">
            <w:pPr>
              <w:rPr>
                <w:color w:val="222222"/>
                <w:shd w:val="clear" w:color="auto" w:fill="FFFFFF"/>
              </w:rPr>
            </w:pPr>
          </w:p>
          <w:tbl>
            <w:tblPr>
              <w:tblW w:w="0" w:type="auto"/>
              <w:tblLayout w:type="fixed"/>
              <w:tblLook w:val="0000" w:firstRow="0" w:lastRow="0" w:firstColumn="0" w:lastColumn="0" w:noHBand="0" w:noVBand="0"/>
            </w:tblPr>
            <w:tblGrid>
              <w:gridCol w:w="5350"/>
              <w:gridCol w:w="630"/>
              <w:gridCol w:w="2764"/>
            </w:tblGrid>
            <w:tr w:rsidR="00AA1AD8" w14:paraId="69A695EA" w14:textId="77777777" w:rsidTr="005F74D8">
              <w:tc>
                <w:tcPr>
                  <w:tcW w:w="5350" w:type="dxa"/>
                  <w:tcBorders>
                    <w:top w:val="single" w:sz="4" w:space="0" w:color="000000"/>
                    <w:left w:val="single" w:sz="4" w:space="0" w:color="000000"/>
                    <w:bottom w:val="single" w:sz="4" w:space="0" w:color="000000"/>
                  </w:tcBorders>
                  <w:shd w:val="clear" w:color="auto" w:fill="auto"/>
                </w:tcPr>
                <w:p w14:paraId="4B123FF1"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Statement</w:t>
                  </w:r>
                </w:p>
              </w:tc>
              <w:tc>
                <w:tcPr>
                  <w:tcW w:w="630" w:type="dxa"/>
                  <w:tcBorders>
                    <w:top w:val="single" w:sz="4" w:space="0" w:color="000000"/>
                    <w:left w:val="single" w:sz="4" w:space="0" w:color="000000"/>
                    <w:bottom w:val="single" w:sz="4" w:space="0" w:color="000000"/>
                  </w:tcBorders>
                  <w:shd w:val="clear" w:color="auto" w:fill="auto"/>
                </w:tcPr>
                <w:p w14:paraId="162BD48C"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V/I</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2A85CA17" w14:textId="77777777" w:rsidR="00AA1AD8" w:rsidRPr="001E29F9" w:rsidRDefault="00AA1AD8" w:rsidP="00AA1AD8">
                  <w:pPr>
                    <w:rPr>
                      <w:rFonts w:ascii="Calibri" w:hAnsi="Calibri" w:cs="Calibri"/>
                      <w:b/>
                      <w:bCs/>
                      <w:color w:val="auto"/>
                    </w:rPr>
                  </w:pPr>
                  <w:r w:rsidRPr="001E29F9">
                    <w:rPr>
                      <w:rFonts w:ascii="Calibri" w:hAnsi="Calibri" w:cs="Calibri"/>
                      <w:b/>
                      <w:bCs/>
                      <w:color w:val="auto"/>
                    </w:rPr>
                    <w:t xml:space="preserve">If “I”, indicate why. </w:t>
                  </w:r>
                </w:p>
              </w:tc>
            </w:tr>
            <w:tr w:rsidR="00AA1AD8" w14:paraId="7C597915" w14:textId="77777777" w:rsidTr="005F74D8">
              <w:tc>
                <w:tcPr>
                  <w:tcW w:w="5350" w:type="dxa"/>
                  <w:tcBorders>
                    <w:top w:val="single" w:sz="4" w:space="0" w:color="000000"/>
                    <w:left w:val="single" w:sz="4" w:space="0" w:color="000000"/>
                    <w:bottom w:val="single" w:sz="4" w:space="0" w:color="000000"/>
                  </w:tcBorders>
                  <w:shd w:val="clear" w:color="auto" w:fill="auto"/>
                </w:tcPr>
                <w:p w14:paraId="2ED51D2A" w14:textId="77777777" w:rsidR="00216793" w:rsidRPr="00216793" w:rsidRDefault="00216793" w:rsidP="00216793">
                  <w:pPr>
                    <w:shd w:val="clear" w:color="auto" w:fill="FFFFFF"/>
                    <w:spacing w:line="285" w:lineRule="atLeast"/>
                    <w:rPr>
                      <w:rFonts w:ascii="Consolas" w:eastAsia="Times New Roman" w:hAnsi="Consolas" w:cs="Times New Roman"/>
                      <w:color w:val="000000"/>
                      <w:sz w:val="21"/>
                      <w:szCs w:val="21"/>
                      <w:lang w:val="en-US"/>
                    </w:rPr>
                  </w:pPr>
                  <w:r w:rsidRPr="00216793">
                    <w:rPr>
                      <w:rFonts w:ascii="Consolas" w:eastAsia="Times New Roman" w:hAnsi="Consolas" w:cs="Times New Roman"/>
                      <w:color w:val="0000FF"/>
                      <w:sz w:val="21"/>
                      <w:szCs w:val="21"/>
                      <w:lang w:val="en-US"/>
                    </w:rPr>
                    <w:t>Fish</w:t>
                  </w:r>
                  <w:r w:rsidRPr="00216793">
                    <w:rPr>
                      <w:rFonts w:ascii="Consolas" w:eastAsia="Times New Roman" w:hAnsi="Consolas" w:cs="Times New Roman"/>
                      <w:color w:val="000000"/>
                      <w:sz w:val="21"/>
                      <w:szCs w:val="21"/>
                      <w:lang w:val="en-US"/>
                    </w:rPr>
                    <w:t xml:space="preserve"> f = </w:t>
                  </w:r>
                  <w:r w:rsidRPr="00216793">
                    <w:rPr>
                      <w:rFonts w:ascii="Consolas" w:eastAsia="Times New Roman" w:hAnsi="Consolas" w:cs="Times New Roman"/>
                      <w:color w:val="0000FF"/>
                      <w:sz w:val="21"/>
                      <w:szCs w:val="21"/>
                      <w:lang w:val="en-US"/>
                    </w:rPr>
                    <w:t>new</w:t>
                  </w:r>
                  <w:r w:rsidRPr="00216793">
                    <w:rPr>
                      <w:rFonts w:ascii="Consolas" w:eastAsia="Times New Roman" w:hAnsi="Consolas" w:cs="Times New Roman"/>
                      <w:color w:val="000000"/>
                      <w:sz w:val="21"/>
                      <w:szCs w:val="21"/>
                      <w:lang w:val="en-US"/>
                    </w:rPr>
                    <w:t xml:space="preserve"> Fish(</w:t>
                  </w:r>
                  <w:r w:rsidRPr="00216793">
                    <w:rPr>
                      <w:rFonts w:ascii="Consolas" w:eastAsia="Times New Roman" w:hAnsi="Consolas" w:cs="Times New Roman"/>
                      <w:color w:val="A31515"/>
                      <w:sz w:val="21"/>
                      <w:szCs w:val="21"/>
                      <w:lang w:val="en-US"/>
                    </w:rPr>
                    <w:t>"Dory"</w:t>
                  </w:r>
                  <w:r w:rsidRPr="00216793">
                    <w:rPr>
                      <w:rFonts w:ascii="Consolas" w:eastAsia="Times New Roman" w:hAnsi="Consolas" w:cs="Times New Roman"/>
                      <w:color w:val="000000"/>
                      <w:sz w:val="21"/>
                      <w:szCs w:val="21"/>
                      <w:lang w:val="en-US"/>
                    </w:rPr>
                    <w:t xml:space="preserve">, </w:t>
                  </w:r>
                  <w:r w:rsidRPr="00216793">
                    <w:rPr>
                      <w:rFonts w:ascii="Consolas" w:eastAsia="Times New Roman" w:hAnsi="Consolas" w:cs="Times New Roman"/>
                      <w:color w:val="A31515"/>
                      <w:sz w:val="21"/>
                      <w:szCs w:val="21"/>
                      <w:lang w:val="en-US"/>
                    </w:rPr>
                    <w:t>"Blue Tang"</w:t>
                  </w:r>
                  <w:r w:rsidRPr="00216793">
                    <w:rPr>
                      <w:rFonts w:ascii="Consolas" w:eastAsia="Times New Roman" w:hAnsi="Consolas" w:cs="Times New Roman"/>
                      <w:color w:val="000000"/>
                      <w:sz w:val="21"/>
                      <w:szCs w:val="21"/>
                      <w:lang w:val="en-US"/>
                    </w:rPr>
                    <w:t>);</w:t>
                  </w:r>
                </w:p>
                <w:p w14:paraId="387E378F" w14:textId="77777777" w:rsidR="00AA1AD8" w:rsidRPr="00AA1AD8" w:rsidRDefault="00AA1AD8" w:rsidP="00AA1AD8">
                  <w:pPr>
                    <w:rPr>
                      <w:rFonts w:ascii="Consolas" w:hAnsi="Consolas"/>
                    </w:rPr>
                  </w:pPr>
                </w:p>
              </w:tc>
              <w:tc>
                <w:tcPr>
                  <w:tcW w:w="630" w:type="dxa"/>
                  <w:tcBorders>
                    <w:top w:val="single" w:sz="4" w:space="0" w:color="000000"/>
                    <w:left w:val="single" w:sz="4" w:space="0" w:color="000000"/>
                    <w:bottom w:val="single" w:sz="4" w:space="0" w:color="000000"/>
                  </w:tcBorders>
                  <w:shd w:val="clear" w:color="auto" w:fill="auto"/>
                </w:tcPr>
                <w:p w14:paraId="5D2630E1"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D2E0FF7" w14:textId="77777777" w:rsidR="00AA1AD8" w:rsidRPr="00AA1AD8" w:rsidRDefault="00AA1AD8" w:rsidP="00AA1AD8">
                  <w:pPr>
                    <w:snapToGrid w:val="0"/>
                    <w:rPr>
                      <w:rFonts w:ascii="Consolas" w:hAnsi="Consolas"/>
                    </w:rPr>
                  </w:pPr>
                </w:p>
                <w:p w14:paraId="0B27439C" w14:textId="77777777" w:rsidR="00AA1AD8" w:rsidRPr="00AA1AD8" w:rsidRDefault="00AA1AD8" w:rsidP="00AA1AD8">
                  <w:pPr>
                    <w:rPr>
                      <w:rFonts w:ascii="Consolas" w:hAnsi="Consolas"/>
                    </w:rPr>
                  </w:pPr>
                </w:p>
              </w:tc>
            </w:tr>
            <w:tr w:rsidR="00AA1AD8" w14:paraId="3AF4ABC8" w14:textId="77777777" w:rsidTr="005F74D8">
              <w:tc>
                <w:tcPr>
                  <w:tcW w:w="5350" w:type="dxa"/>
                  <w:tcBorders>
                    <w:top w:val="single" w:sz="4" w:space="0" w:color="000000"/>
                    <w:left w:val="single" w:sz="4" w:space="0" w:color="000000"/>
                    <w:bottom w:val="single" w:sz="4" w:space="0" w:color="000000"/>
                  </w:tcBorders>
                  <w:shd w:val="clear" w:color="auto" w:fill="auto"/>
                </w:tcPr>
                <w:p w14:paraId="58F24339" w14:textId="77777777" w:rsidR="00E739DA" w:rsidRPr="00E739DA" w:rsidRDefault="00E739DA" w:rsidP="00E739DA">
                  <w:pPr>
                    <w:shd w:val="clear" w:color="auto" w:fill="FFFFFF"/>
                    <w:spacing w:line="285" w:lineRule="atLeast"/>
                    <w:rPr>
                      <w:rFonts w:ascii="Consolas" w:eastAsia="Times New Roman" w:hAnsi="Consolas" w:cs="Times New Roman"/>
                      <w:color w:val="000000"/>
                      <w:sz w:val="21"/>
                      <w:szCs w:val="21"/>
                      <w:lang w:val="en-US"/>
                    </w:rPr>
                  </w:pPr>
                  <w:r w:rsidRPr="00E739DA">
                    <w:rPr>
                      <w:rFonts w:ascii="Consolas" w:eastAsia="Times New Roman" w:hAnsi="Consolas" w:cs="Times New Roman"/>
                      <w:color w:val="0000FF"/>
                      <w:sz w:val="21"/>
                      <w:szCs w:val="21"/>
                      <w:lang w:val="en-US"/>
                    </w:rPr>
                    <w:t>Cat</w:t>
                  </w:r>
                  <w:r w:rsidRPr="00E739DA">
                    <w:rPr>
                      <w:rFonts w:ascii="Consolas" w:eastAsia="Times New Roman" w:hAnsi="Consolas" w:cs="Times New Roman"/>
                      <w:color w:val="000000"/>
                      <w:sz w:val="21"/>
                      <w:szCs w:val="21"/>
                      <w:lang w:val="en-US"/>
                    </w:rPr>
                    <w:t xml:space="preserve"> c = </w:t>
                  </w:r>
                  <w:r w:rsidRPr="00E739DA">
                    <w:rPr>
                      <w:rFonts w:ascii="Consolas" w:eastAsia="Times New Roman" w:hAnsi="Consolas" w:cs="Times New Roman"/>
                      <w:color w:val="0000FF"/>
                      <w:sz w:val="21"/>
                      <w:szCs w:val="21"/>
                      <w:lang w:val="en-US"/>
                    </w:rPr>
                    <w:t>new</w:t>
                  </w:r>
                  <w:r w:rsidRPr="00E739DA">
                    <w:rPr>
                      <w:rFonts w:ascii="Consolas" w:eastAsia="Times New Roman" w:hAnsi="Consolas" w:cs="Times New Roman"/>
                      <w:color w:val="000000"/>
                      <w:sz w:val="21"/>
                      <w:szCs w:val="21"/>
                      <w:lang w:val="en-US"/>
                    </w:rPr>
                    <w:t xml:space="preserve"> Fish(</w:t>
                  </w:r>
                  <w:r w:rsidRPr="00E739DA">
                    <w:rPr>
                      <w:rFonts w:ascii="Consolas" w:eastAsia="Times New Roman" w:hAnsi="Consolas" w:cs="Times New Roman"/>
                      <w:color w:val="A31515"/>
                      <w:sz w:val="21"/>
                      <w:szCs w:val="21"/>
                      <w:lang w:val="en-US"/>
                    </w:rPr>
                    <w:t>"Fred"</w:t>
                  </w:r>
                  <w:r w:rsidRPr="00E739DA">
                    <w:rPr>
                      <w:rFonts w:ascii="Consolas" w:eastAsia="Times New Roman" w:hAnsi="Consolas" w:cs="Times New Roman"/>
                      <w:color w:val="000000"/>
                      <w:sz w:val="21"/>
                      <w:szCs w:val="21"/>
                      <w:lang w:val="en-US"/>
                    </w:rPr>
                    <w:t xml:space="preserve">, </w:t>
                  </w:r>
                  <w:r w:rsidRPr="00E739DA">
                    <w:rPr>
                      <w:rFonts w:ascii="Consolas" w:eastAsia="Times New Roman" w:hAnsi="Consolas" w:cs="Times New Roman"/>
                      <w:color w:val="A31515"/>
                      <w:sz w:val="21"/>
                      <w:szCs w:val="21"/>
                      <w:lang w:val="en-US"/>
                    </w:rPr>
                    <w:t>"Siamese"</w:t>
                  </w:r>
                  <w:r w:rsidRPr="00E739DA">
                    <w:rPr>
                      <w:rFonts w:ascii="Consolas" w:eastAsia="Times New Roman" w:hAnsi="Consolas" w:cs="Times New Roman"/>
                      <w:color w:val="000000"/>
                      <w:sz w:val="21"/>
                      <w:szCs w:val="21"/>
                      <w:lang w:val="en-US"/>
                    </w:rPr>
                    <w:t>);</w:t>
                  </w:r>
                </w:p>
                <w:p w14:paraId="0F870A6D" w14:textId="6FBDA1BA" w:rsidR="00AA1AD8" w:rsidRPr="00AA1AD8" w:rsidRDefault="00AA1AD8" w:rsidP="00AA1AD8">
                  <w:pPr>
                    <w:rPr>
                      <w:rFonts w:ascii="Consolas" w:hAnsi="Consolas"/>
                    </w:rPr>
                  </w:pPr>
                </w:p>
              </w:tc>
              <w:tc>
                <w:tcPr>
                  <w:tcW w:w="630" w:type="dxa"/>
                  <w:tcBorders>
                    <w:top w:val="single" w:sz="4" w:space="0" w:color="000000"/>
                    <w:left w:val="single" w:sz="4" w:space="0" w:color="000000"/>
                    <w:bottom w:val="single" w:sz="4" w:space="0" w:color="000000"/>
                  </w:tcBorders>
                  <w:shd w:val="clear" w:color="auto" w:fill="auto"/>
                </w:tcPr>
                <w:p w14:paraId="4AA7AB5F"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D66490F" w14:textId="77777777" w:rsidR="00AA1AD8" w:rsidRPr="00AA1AD8" w:rsidRDefault="00AA1AD8" w:rsidP="00AA1AD8">
                  <w:pPr>
                    <w:snapToGrid w:val="0"/>
                    <w:rPr>
                      <w:rFonts w:ascii="Consolas" w:hAnsi="Consolas"/>
                    </w:rPr>
                  </w:pPr>
                </w:p>
                <w:p w14:paraId="780D8D5A" w14:textId="77777777" w:rsidR="00AA1AD8" w:rsidRPr="00AA1AD8" w:rsidRDefault="00AA1AD8" w:rsidP="00AA1AD8">
                  <w:pPr>
                    <w:rPr>
                      <w:rFonts w:ascii="Consolas" w:hAnsi="Consolas"/>
                    </w:rPr>
                  </w:pPr>
                </w:p>
              </w:tc>
            </w:tr>
            <w:tr w:rsidR="00AA1AD8" w14:paraId="01E3FA92" w14:textId="77777777" w:rsidTr="005F74D8">
              <w:tc>
                <w:tcPr>
                  <w:tcW w:w="5350" w:type="dxa"/>
                  <w:tcBorders>
                    <w:top w:val="single" w:sz="4" w:space="0" w:color="000000"/>
                    <w:left w:val="single" w:sz="4" w:space="0" w:color="000000"/>
                    <w:bottom w:val="single" w:sz="4" w:space="0" w:color="000000"/>
                  </w:tcBorders>
                  <w:shd w:val="clear" w:color="auto" w:fill="auto"/>
                </w:tcPr>
                <w:p w14:paraId="340F5A16" w14:textId="77777777" w:rsidR="00133D5B" w:rsidRPr="00133D5B" w:rsidRDefault="00133D5B" w:rsidP="00133D5B">
                  <w:pPr>
                    <w:shd w:val="clear" w:color="auto" w:fill="FFFFFF"/>
                    <w:spacing w:line="285" w:lineRule="atLeast"/>
                    <w:rPr>
                      <w:rFonts w:ascii="Consolas" w:eastAsia="Times New Roman" w:hAnsi="Consolas" w:cs="Times New Roman"/>
                      <w:color w:val="000000"/>
                      <w:sz w:val="21"/>
                      <w:szCs w:val="21"/>
                      <w:lang w:val="en-US"/>
                    </w:rPr>
                  </w:pPr>
                  <w:r w:rsidRPr="00133D5B">
                    <w:rPr>
                      <w:rFonts w:ascii="Consolas" w:eastAsia="Times New Roman" w:hAnsi="Consolas" w:cs="Times New Roman"/>
                      <w:color w:val="0000FF"/>
                      <w:sz w:val="21"/>
                      <w:szCs w:val="21"/>
                      <w:lang w:val="en-US"/>
                    </w:rPr>
                    <w:t>Fish</w:t>
                  </w:r>
                  <w:r w:rsidRPr="00133D5B">
                    <w:rPr>
                      <w:rFonts w:ascii="Consolas" w:eastAsia="Times New Roman" w:hAnsi="Consolas" w:cs="Times New Roman"/>
                      <w:color w:val="000000"/>
                      <w:sz w:val="21"/>
                      <w:szCs w:val="21"/>
                      <w:lang w:val="en-US"/>
                    </w:rPr>
                    <w:t xml:space="preserve"> f = </w:t>
                  </w:r>
                  <w:r w:rsidRPr="00133D5B">
                    <w:rPr>
                      <w:rFonts w:ascii="Consolas" w:eastAsia="Times New Roman" w:hAnsi="Consolas" w:cs="Times New Roman"/>
                      <w:color w:val="0000FF"/>
                      <w:sz w:val="21"/>
                      <w:szCs w:val="21"/>
                      <w:lang w:val="en-US"/>
                    </w:rPr>
                    <w:t>new</w:t>
                  </w:r>
                  <w:r w:rsidRPr="00133D5B">
                    <w:rPr>
                      <w:rFonts w:ascii="Consolas" w:eastAsia="Times New Roman" w:hAnsi="Consolas" w:cs="Times New Roman"/>
                      <w:color w:val="000000"/>
                      <w:sz w:val="21"/>
                      <w:szCs w:val="21"/>
                      <w:lang w:val="en-US"/>
                    </w:rPr>
                    <w:t xml:space="preserve"> Pet(</w:t>
                  </w:r>
                  <w:r w:rsidRPr="00133D5B">
                    <w:rPr>
                      <w:rFonts w:ascii="Consolas" w:eastAsia="Times New Roman" w:hAnsi="Consolas" w:cs="Times New Roman"/>
                      <w:color w:val="A31515"/>
                      <w:sz w:val="21"/>
                      <w:szCs w:val="21"/>
                      <w:lang w:val="en-US"/>
                    </w:rPr>
                    <w:t>"Nemo"</w:t>
                  </w:r>
                  <w:r w:rsidRPr="00133D5B">
                    <w:rPr>
                      <w:rFonts w:ascii="Consolas" w:eastAsia="Times New Roman" w:hAnsi="Consolas" w:cs="Times New Roman"/>
                      <w:color w:val="000000"/>
                      <w:sz w:val="21"/>
                      <w:szCs w:val="21"/>
                      <w:lang w:val="en-US"/>
                    </w:rPr>
                    <w:t xml:space="preserve">, </w:t>
                  </w:r>
                  <w:r w:rsidRPr="00133D5B">
                    <w:rPr>
                      <w:rFonts w:ascii="Consolas" w:eastAsia="Times New Roman" w:hAnsi="Consolas" w:cs="Times New Roman"/>
                      <w:color w:val="A31515"/>
                      <w:sz w:val="21"/>
                      <w:szCs w:val="21"/>
                      <w:lang w:val="en-US"/>
                    </w:rPr>
                    <w:t>"Clownfish"</w:t>
                  </w:r>
                  <w:r w:rsidRPr="00133D5B">
                    <w:rPr>
                      <w:rFonts w:ascii="Consolas" w:eastAsia="Times New Roman" w:hAnsi="Consolas" w:cs="Times New Roman"/>
                      <w:color w:val="000000"/>
                      <w:sz w:val="21"/>
                      <w:szCs w:val="21"/>
                      <w:lang w:val="en-US"/>
                    </w:rPr>
                    <w:t>);</w:t>
                  </w:r>
                </w:p>
                <w:p w14:paraId="57BA5538" w14:textId="77777777" w:rsidR="00AA1AD8" w:rsidRPr="00AA1AD8" w:rsidRDefault="00AA1AD8" w:rsidP="00AA1AD8">
                  <w:pPr>
                    <w:rPr>
                      <w:rFonts w:ascii="Consolas" w:hAnsi="Consolas"/>
                    </w:rPr>
                  </w:pPr>
                </w:p>
              </w:tc>
              <w:tc>
                <w:tcPr>
                  <w:tcW w:w="630" w:type="dxa"/>
                  <w:tcBorders>
                    <w:top w:val="single" w:sz="4" w:space="0" w:color="000000"/>
                    <w:left w:val="single" w:sz="4" w:space="0" w:color="000000"/>
                    <w:bottom w:val="single" w:sz="4" w:space="0" w:color="000000"/>
                  </w:tcBorders>
                  <w:shd w:val="clear" w:color="auto" w:fill="auto"/>
                </w:tcPr>
                <w:p w14:paraId="22642DB9" w14:textId="77777777" w:rsidR="00AA1AD8" w:rsidRPr="00AA1AD8" w:rsidRDefault="00AA1AD8" w:rsidP="00AA1AD8">
                  <w:pPr>
                    <w:snapToGrid w:val="0"/>
                    <w:rPr>
                      <w:rFonts w:ascii="Consolas" w:hAnsi="Consolas"/>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783AC6A7" w14:textId="77777777" w:rsidR="00AA1AD8" w:rsidRPr="00AA1AD8" w:rsidRDefault="00AA1AD8" w:rsidP="00AA1AD8">
                  <w:pPr>
                    <w:snapToGrid w:val="0"/>
                    <w:rPr>
                      <w:rFonts w:ascii="Consolas" w:hAnsi="Consolas"/>
                    </w:rPr>
                  </w:pPr>
                </w:p>
              </w:tc>
            </w:tr>
            <w:tr w:rsidR="00AA1AD8" w14:paraId="57391C25" w14:textId="77777777" w:rsidTr="005F74D8">
              <w:tc>
                <w:tcPr>
                  <w:tcW w:w="5350" w:type="dxa"/>
                  <w:tcBorders>
                    <w:top w:val="single" w:sz="4" w:space="0" w:color="000000"/>
                    <w:left w:val="single" w:sz="4" w:space="0" w:color="000000"/>
                    <w:bottom w:val="single" w:sz="4" w:space="0" w:color="000000"/>
                  </w:tcBorders>
                  <w:shd w:val="clear" w:color="auto" w:fill="auto"/>
                </w:tcPr>
                <w:p w14:paraId="41D5F3EA" w14:textId="77777777" w:rsidR="005E2321" w:rsidRPr="005E2321" w:rsidRDefault="005E2321" w:rsidP="005E2321">
                  <w:pPr>
                    <w:shd w:val="clear" w:color="auto" w:fill="FFFFFF"/>
                    <w:spacing w:line="285" w:lineRule="atLeast"/>
                    <w:rPr>
                      <w:rFonts w:ascii="Consolas" w:eastAsia="Times New Roman" w:hAnsi="Consolas" w:cs="Times New Roman"/>
                      <w:color w:val="000000"/>
                      <w:sz w:val="21"/>
                      <w:szCs w:val="21"/>
                      <w:lang w:val="en-US"/>
                    </w:rPr>
                  </w:pPr>
                  <w:r w:rsidRPr="005E2321">
                    <w:rPr>
                      <w:rFonts w:ascii="Consolas" w:eastAsia="Times New Roman" w:hAnsi="Consolas" w:cs="Times New Roman"/>
                      <w:color w:val="0000FF"/>
                      <w:sz w:val="21"/>
                      <w:szCs w:val="21"/>
                      <w:lang w:val="en-US"/>
                    </w:rPr>
                    <w:t>Pet</w:t>
                  </w:r>
                  <w:r w:rsidRPr="005E2321">
                    <w:rPr>
                      <w:rFonts w:ascii="Consolas" w:eastAsia="Times New Roman" w:hAnsi="Consolas" w:cs="Times New Roman"/>
                      <w:color w:val="000000"/>
                      <w:sz w:val="21"/>
                      <w:szCs w:val="21"/>
                      <w:lang w:val="en-US"/>
                    </w:rPr>
                    <w:t xml:space="preserve"> p = </w:t>
                  </w:r>
                  <w:r w:rsidRPr="005E2321">
                    <w:rPr>
                      <w:rFonts w:ascii="Consolas" w:eastAsia="Times New Roman" w:hAnsi="Consolas" w:cs="Times New Roman"/>
                      <w:color w:val="0000FF"/>
                      <w:sz w:val="21"/>
                      <w:szCs w:val="21"/>
                      <w:lang w:val="en-US"/>
                    </w:rPr>
                    <w:t>new</w:t>
                  </w:r>
                  <w:r w:rsidRPr="005E2321">
                    <w:rPr>
                      <w:rFonts w:ascii="Consolas" w:eastAsia="Times New Roman" w:hAnsi="Consolas" w:cs="Times New Roman"/>
                      <w:color w:val="000000"/>
                      <w:sz w:val="21"/>
                      <w:szCs w:val="21"/>
                      <w:lang w:val="en-US"/>
                    </w:rPr>
                    <w:t xml:space="preserve"> Fish(</w:t>
                  </w:r>
                  <w:r w:rsidRPr="005E2321">
                    <w:rPr>
                      <w:rFonts w:ascii="Consolas" w:eastAsia="Times New Roman" w:hAnsi="Consolas" w:cs="Times New Roman"/>
                      <w:color w:val="A31515"/>
                      <w:sz w:val="21"/>
                      <w:szCs w:val="21"/>
                      <w:lang w:val="en-US"/>
                    </w:rPr>
                    <w:t>"Dory"</w:t>
                  </w:r>
                  <w:r w:rsidRPr="005E2321">
                    <w:rPr>
                      <w:rFonts w:ascii="Consolas" w:eastAsia="Times New Roman" w:hAnsi="Consolas" w:cs="Times New Roman"/>
                      <w:color w:val="000000"/>
                      <w:sz w:val="21"/>
                      <w:szCs w:val="21"/>
                      <w:lang w:val="en-US"/>
                    </w:rPr>
                    <w:t xml:space="preserve">, </w:t>
                  </w:r>
                  <w:r w:rsidRPr="005E2321">
                    <w:rPr>
                      <w:rFonts w:ascii="Consolas" w:eastAsia="Times New Roman" w:hAnsi="Consolas" w:cs="Times New Roman"/>
                      <w:color w:val="A31515"/>
                      <w:sz w:val="21"/>
                      <w:szCs w:val="21"/>
                      <w:lang w:val="en-US"/>
                    </w:rPr>
                    <w:t>"Blue Tang"</w:t>
                  </w:r>
                  <w:r w:rsidRPr="005E2321">
                    <w:rPr>
                      <w:rFonts w:ascii="Consolas" w:eastAsia="Times New Roman" w:hAnsi="Consolas" w:cs="Times New Roman"/>
                      <w:color w:val="000000"/>
                      <w:sz w:val="21"/>
                      <w:szCs w:val="21"/>
                      <w:lang w:val="en-US"/>
                    </w:rPr>
                    <w:t>);</w:t>
                  </w:r>
                </w:p>
                <w:p w14:paraId="67E3C286" w14:textId="77777777" w:rsidR="00AA1AD8" w:rsidRPr="00AA1AD8" w:rsidRDefault="00AA1AD8" w:rsidP="00AA1AD8">
                  <w:pPr>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27AA8C43"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54D3AA4D" w14:textId="77777777" w:rsidR="00AA1AD8" w:rsidRPr="00AA1AD8" w:rsidRDefault="00AA1AD8" w:rsidP="00AA1AD8">
                  <w:pPr>
                    <w:snapToGrid w:val="0"/>
                    <w:rPr>
                      <w:rFonts w:ascii="Consolas" w:hAnsi="Consolas" w:cs="Courier New"/>
                      <w:color w:val="3C3C3C"/>
                      <w:shd w:val="clear" w:color="auto" w:fill="F8F8F8"/>
                    </w:rPr>
                  </w:pPr>
                </w:p>
              </w:tc>
            </w:tr>
            <w:tr w:rsidR="00AA1AD8" w14:paraId="1CE0FFCA" w14:textId="77777777" w:rsidTr="005F74D8">
              <w:tc>
                <w:tcPr>
                  <w:tcW w:w="5350" w:type="dxa"/>
                  <w:tcBorders>
                    <w:top w:val="single" w:sz="4" w:space="0" w:color="000000"/>
                    <w:left w:val="single" w:sz="4" w:space="0" w:color="000000"/>
                    <w:bottom w:val="single" w:sz="4" w:space="0" w:color="000000"/>
                  </w:tcBorders>
                  <w:shd w:val="clear" w:color="auto" w:fill="auto"/>
                </w:tcPr>
                <w:p w14:paraId="4E967268" w14:textId="77777777" w:rsidR="00DB1A54" w:rsidRPr="00DB1A54" w:rsidRDefault="00DB1A54" w:rsidP="00DB1A54">
                  <w:pPr>
                    <w:shd w:val="clear" w:color="auto" w:fill="FFFFFF"/>
                    <w:spacing w:line="285" w:lineRule="atLeast"/>
                    <w:rPr>
                      <w:rFonts w:ascii="Consolas" w:eastAsia="Times New Roman" w:hAnsi="Consolas" w:cs="Times New Roman"/>
                      <w:color w:val="000000"/>
                      <w:sz w:val="21"/>
                      <w:szCs w:val="21"/>
                      <w:lang w:val="en-US"/>
                    </w:rPr>
                  </w:pPr>
                  <w:r w:rsidRPr="00DB1A54">
                    <w:rPr>
                      <w:rFonts w:ascii="Consolas" w:eastAsia="Times New Roman" w:hAnsi="Consolas" w:cs="Times New Roman"/>
                      <w:color w:val="0000FF"/>
                      <w:sz w:val="21"/>
                      <w:szCs w:val="21"/>
                      <w:lang w:val="en-US"/>
                    </w:rPr>
                    <w:t>Object</w:t>
                  </w:r>
                  <w:r w:rsidRPr="00DB1A54">
                    <w:rPr>
                      <w:rFonts w:ascii="Consolas" w:eastAsia="Times New Roman" w:hAnsi="Consolas" w:cs="Times New Roman"/>
                      <w:color w:val="000000"/>
                      <w:sz w:val="21"/>
                      <w:szCs w:val="21"/>
                      <w:lang w:val="en-US"/>
                    </w:rPr>
                    <w:t xml:space="preserve"> o = </w:t>
                  </w:r>
                  <w:r w:rsidRPr="00DB1A54">
                    <w:rPr>
                      <w:rFonts w:ascii="Consolas" w:eastAsia="Times New Roman" w:hAnsi="Consolas" w:cs="Times New Roman"/>
                      <w:color w:val="0000FF"/>
                      <w:sz w:val="21"/>
                      <w:szCs w:val="21"/>
                      <w:lang w:val="en-US"/>
                    </w:rPr>
                    <w:t>new</w:t>
                  </w:r>
                  <w:r w:rsidRPr="00DB1A54">
                    <w:rPr>
                      <w:rFonts w:ascii="Consolas" w:eastAsia="Times New Roman" w:hAnsi="Consolas" w:cs="Times New Roman"/>
                      <w:color w:val="000000"/>
                      <w:sz w:val="21"/>
                      <w:szCs w:val="21"/>
                      <w:lang w:val="en-US"/>
                    </w:rPr>
                    <w:t xml:space="preserve"> Cat(</w:t>
                  </w:r>
                  <w:r w:rsidRPr="00DB1A54">
                    <w:rPr>
                      <w:rFonts w:ascii="Consolas" w:eastAsia="Times New Roman" w:hAnsi="Consolas" w:cs="Times New Roman"/>
                      <w:color w:val="A31515"/>
                      <w:sz w:val="21"/>
                      <w:szCs w:val="21"/>
                      <w:lang w:val="en-US"/>
                    </w:rPr>
                    <w:t>"Fred"</w:t>
                  </w:r>
                  <w:r w:rsidRPr="00DB1A54">
                    <w:rPr>
                      <w:rFonts w:ascii="Consolas" w:eastAsia="Times New Roman" w:hAnsi="Consolas" w:cs="Times New Roman"/>
                      <w:color w:val="000000"/>
                      <w:sz w:val="21"/>
                      <w:szCs w:val="21"/>
                      <w:lang w:val="en-US"/>
                    </w:rPr>
                    <w:t xml:space="preserve">, </w:t>
                  </w:r>
                  <w:r w:rsidRPr="00DB1A54">
                    <w:rPr>
                      <w:rFonts w:ascii="Consolas" w:eastAsia="Times New Roman" w:hAnsi="Consolas" w:cs="Times New Roman"/>
                      <w:color w:val="A31515"/>
                      <w:sz w:val="21"/>
                      <w:szCs w:val="21"/>
                      <w:lang w:val="en-US"/>
                    </w:rPr>
                    <w:t>"Ragdoll"</w:t>
                  </w:r>
                  <w:r w:rsidRPr="00DB1A54">
                    <w:rPr>
                      <w:rFonts w:ascii="Consolas" w:eastAsia="Times New Roman" w:hAnsi="Consolas" w:cs="Times New Roman"/>
                      <w:color w:val="000000"/>
                      <w:sz w:val="21"/>
                      <w:szCs w:val="21"/>
                      <w:lang w:val="en-US"/>
                    </w:rPr>
                    <w:t>);</w:t>
                  </w:r>
                </w:p>
                <w:p w14:paraId="3752714B" w14:textId="77777777" w:rsidR="00AA1AD8" w:rsidRPr="00AA1AD8" w:rsidRDefault="00AA1AD8" w:rsidP="00AA1AD8">
                  <w:pPr>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70D10E81"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1F2656EA" w14:textId="77777777" w:rsidR="00AA1AD8" w:rsidRPr="00AA1AD8" w:rsidRDefault="00AA1AD8" w:rsidP="00AA1AD8">
                  <w:pPr>
                    <w:snapToGrid w:val="0"/>
                    <w:rPr>
                      <w:rFonts w:ascii="Consolas" w:hAnsi="Consolas" w:cs="Courier New"/>
                      <w:color w:val="3C3C3C"/>
                      <w:shd w:val="clear" w:color="auto" w:fill="F8F8F8"/>
                    </w:rPr>
                  </w:pPr>
                </w:p>
              </w:tc>
            </w:tr>
            <w:tr w:rsidR="00AA1AD8" w14:paraId="43AB530F" w14:textId="77777777" w:rsidTr="005F74D8">
              <w:tc>
                <w:tcPr>
                  <w:tcW w:w="5350" w:type="dxa"/>
                  <w:tcBorders>
                    <w:top w:val="single" w:sz="4" w:space="0" w:color="000000"/>
                    <w:left w:val="single" w:sz="4" w:space="0" w:color="000000"/>
                    <w:bottom w:val="single" w:sz="4" w:space="0" w:color="000000"/>
                  </w:tcBorders>
                  <w:shd w:val="clear" w:color="auto" w:fill="auto"/>
                </w:tcPr>
                <w:p w14:paraId="24B7A304" w14:textId="77777777" w:rsidR="00DB1A54" w:rsidRPr="00DB1A54" w:rsidRDefault="00DB1A54" w:rsidP="00DB1A54">
                  <w:pPr>
                    <w:shd w:val="clear" w:color="auto" w:fill="FFFFFF"/>
                    <w:spacing w:line="285" w:lineRule="atLeast"/>
                    <w:rPr>
                      <w:rFonts w:ascii="Consolas" w:eastAsia="Times New Roman" w:hAnsi="Consolas" w:cs="Times New Roman"/>
                      <w:color w:val="000000"/>
                      <w:sz w:val="21"/>
                      <w:szCs w:val="21"/>
                      <w:lang w:val="en-US"/>
                    </w:rPr>
                  </w:pPr>
                  <w:r w:rsidRPr="00DB1A54">
                    <w:rPr>
                      <w:rFonts w:ascii="Consolas" w:eastAsia="Times New Roman" w:hAnsi="Consolas" w:cs="Times New Roman"/>
                      <w:color w:val="0000FF"/>
                      <w:sz w:val="21"/>
                      <w:szCs w:val="21"/>
                      <w:lang w:val="en-US"/>
                    </w:rPr>
                    <w:t>Object</w:t>
                  </w:r>
                  <w:r w:rsidRPr="00DB1A54">
                    <w:rPr>
                      <w:rFonts w:ascii="Consolas" w:eastAsia="Times New Roman" w:hAnsi="Consolas" w:cs="Times New Roman"/>
                      <w:color w:val="000000"/>
                      <w:sz w:val="21"/>
                      <w:szCs w:val="21"/>
                      <w:lang w:val="en-US"/>
                    </w:rPr>
                    <w:t xml:space="preserve"> o = </w:t>
                  </w:r>
                  <w:r w:rsidRPr="00DB1A54">
                    <w:rPr>
                      <w:rFonts w:ascii="Consolas" w:eastAsia="Times New Roman" w:hAnsi="Consolas" w:cs="Times New Roman"/>
                      <w:color w:val="0000FF"/>
                      <w:sz w:val="21"/>
                      <w:szCs w:val="21"/>
                      <w:lang w:val="en-US"/>
                    </w:rPr>
                    <w:t>new</w:t>
                  </w:r>
                  <w:r w:rsidRPr="00DB1A54">
                    <w:rPr>
                      <w:rFonts w:ascii="Consolas" w:eastAsia="Times New Roman" w:hAnsi="Consolas" w:cs="Times New Roman"/>
                      <w:color w:val="000000"/>
                      <w:sz w:val="21"/>
                      <w:szCs w:val="21"/>
                      <w:lang w:val="en-US"/>
                    </w:rPr>
                    <w:t xml:space="preserve"> Pet(</w:t>
                  </w:r>
                  <w:r w:rsidRPr="00DB1A54">
                    <w:rPr>
                      <w:rFonts w:ascii="Consolas" w:eastAsia="Times New Roman" w:hAnsi="Consolas" w:cs="Times New Roman"/>
                      <w:color w:val="A31515"/>
                      <w:sz w:val="21"/>
                      <w:szCs w:val="21"/>
                      <w:lang w:val="en-US"/>
                    </w:rPr>
                    <w:t>"Ravioli"</w:t>
                  </w:r>
                  <w:r w:rsidRPr="00DB1A54">
                    <w:rPr>
                      <w:rFonts w:ascii="Consolas" w:eastAsia="Times New Roman" w:hAnsi="Consolas" w:cs="Times New Roman"/>
                      <w:color w:val="000000"/>
                      <w:sz w:val="21"/>
                      <w:szCs w:val="21"/>
                      <w:lang w:val="en-US"/>
                    </w:rPr>
                    <w:t>);</w:t>
                  </w:r>
                </w:p>
                <w:p w14:paraId="65F2282B" w14:textId="77777777" w:rsidR="00AA1AD8" w:rsidRPr="00AA1AD8" w:rsidRDefault="00AA1AD8" w:rsidP="00AA1AD8">
                  <w:pPr>
                    <w:tabs>
                      <w:tab w:val="left" w:pos="2775"/>
                    </w:tabs>
                    <w:rPr>
                      <w:rFonts w:ascii="Consolas" w:hAnsi="Consolas" w:cs="Courier New"/>
                      <w:color w:val="3C3C3C"/>
                      <w:shd w:val="clear" w:color="auto" w:fill="F8F8F8"/>
                    </w:rPr>
                  </w:pPr>
                </w:p>
              </w:tc>
              <w:tc>
                <w:tcPr>
                  <w:tcW w:w="630" w:type="dxa"/>
                  <w:tcBorders>
                    <w:top w:val="single" w:sz="4" w:space="0" w:color="000000"/>
                    <w:left w:val="single" w:sz="4" w:space="0" w:color="000000"/>
                    <w:bottom w:val="single" w:sz="4" w:space="0" w:color="000000"/>
                  </w:tcBorders>
                  <w:shd w:val="clear" w:color="auto" w:fill="auto"/>
                </w:tcPr>
                <w:p w14:paraId="15FBE0CD" w14:textId="77777777" w:rsidR="00AA1AD8" w:rsidRPr="00AA1AD8" w:rsidRDefault="00AA1AD8" w:rsidP="00AA1AD8">
                  <w:pPr>
                    <w:snapToGrid w:val="0"/>
                    <w:rPr>
                      <w:rFonts w:ascii="Consolas" w:hAnsi="Consolas" w:cs="Courier New"/>
                      <w:color w:val="3C3C3C"/>
                      <w:shd w:val="clear" w:color="auto" w:fill="F8F8F8"/>
                    </w:rPr>
                  </w:pP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14:paraId="7AEBD084" w14:textId="77777777" w:rsidR="00AA1AD8" w:rsidRPr="00AA1AD8" w:rsidRDefault="00AA1AD8" w:rsidP="00AA1AD8">
                  <w:pPr>
                    <w:snapToGrid w:val="0"/>
                    <w:rPr>
                      <w:rFonts w:ascii="Consolas" w:hAnsi="Consolas" w:cs="Courier New"/>
                      <w:color w:val="3C3C3C"/>
                      <w:shd w:val="clear" w:color="auto" w:fill="F8F8F8"/>
                    </w:rPr>
                  </w:pPr>
                </w:p>
              </w:tc>
            </w:tr>
          </w:tbl>
          <w:p w14:paraId="5D8C9718" w14:textId="77777777" w:rsidR="005B0861" w:rsidRDefault="005B0861" w:rsidP="005F74D8">
            <w:pPr>
              <w:tabs>
                <w:tab w:val="left" w:pos="7590"/>
              </w:tabs>
            </w:pPr>
            <w:r>
              <w:tab/>
            </w:r>
          </w:p>
        </w:tc>
      </w:tr>
      <w:tr w:rsidR="005B0861" w14:paraId="1AF1F4F3" w14:textId="77777777" w:rsidTr="005F74D8">
        <w:trPr>
          <w:trHeight w:val="625"/>
        </w:trPr>
        <w:tc>
          <w:tcPr>
            <w:tcW w:w="8965" w:type="dxa"/>
            <w:tcBorders>
              <w:top w:val="single" w:sz="4" w:space="0" w:color="000000"/>
              <w:left w:val="single" w:sz="4" w:space="0" w:color="000000"/>
              <w:right w:val="single" w:sz="4" w:space="0" w:color="000000"/>
            </w:tcBorders>
            <w:shd w:val="clear" w:color="auto" w:fill="auto"/>
          </w:tcPr>
          <w:p w14:paraId="5E0B14F3"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3C3C3C"/>
                <w:shd w:val="clear" w:color="auto" w:fill="FFFFFF"/>
              </w:rPr>
              <w:t xml:space="preserve">What is the value of s after the code block below? Do not include quotes in your answer. </w:t>
            </w:r>
          </w:p>
          <w:p w14:paraId="6A2F90CE" w14:textId="77777777" w:rsidR="005B0861" w:rsidRPr="005B0861" w:rsidRDefault="005B0861" w:rsidP="005F74D8">
            <w:pPr>
              <w:ind w:left="720"/>
              <w:rPr>
                <w:rFonts w:ascii="Consolas" w:hAnsi="Consolas"/>
              </w:rPr>
            </w:pPr>
          </w:p>
          <w:p w14:paraId="4C7CF3B0" w14:textId="0CF49C3D" w:rsidR="00DB1A54" w:rsidRPr="00DB1A54" w:rsidRDefault="00DB1A54" w:rsidP="00434003">
            <w:pPr>
              <w:shd w:val="clear" w:color="auto" w:fill="FFFFFF"/>
              <w:spacing w:line="285" w:lineRule="atLeast"/>
              <w:rPr>
                <w:rFonts w:ascii="Consolas" w:eastAsia="Times New Roman" w:hAnsi="Consolas" w:cs="Times New Roman"/>
                <w:color w:val="000000"/>
                <w:sz w:val="21"/>
                <w:szCs w:val="21"/>
                <w:lang w:val="en-US"/>
              </w:rPr>
            </w:pPr>
            <w:r w:rsidRPr="00DB1A54">
              <w:rPr>
                <w:rFonts w:ascii="Consolas" w:eastAsia="Times New Roman" w:hAnsi="Consolas" w:cs="Times New Roman"/>
                <w:color w:val="0000FF"/>
                <w:sz w:val="21"/>
                <w:szCs w:val="21"/>
                <w:lang w:val="en-US"/>
              </w:rPr>
              <w:t>Pet</w:t>
            </w:r>
            <w:r w:rsidRPr="00DB1A54">
              <w:rPr>
                <w:rFonts w:ascii="Consolas" w:eastAsia="Times New Roman" w:hAnsi="Consolas" w:cs="Times New Roman"/>
                <w:color w:val="000000"/>
                <w:sz w:val="21"/>
                <w:szCs w:val="21"/>
                <w:lang w:val="en-US"/>
              </w:rPr>
              <w:t xml:space="preserve"> pet1 = </w:t>
            </w:r>
            <w:r w:rsidRPr="00DB1A54">
              <w:rPr>
                <w:rFonts w:ascii="Consolas" w:eastAsia="Times New Roman" w:hAnsi="Consolas" w:cs="Times New Roman"/>
                <w:color w:val="0000FF"/>
                <w:sz w:val="21"/>
                <w:szCs w:val="21"/>
                <w:lang w:val="en-US"/>
              </w:rPr>
              <w:t>new</w:t>
            </w:r>
            <w:r w:rsidRPr="00DB1A54">
              <w:rPr>
                <w:rFonts w:ascii="Consolas" w:eastAsia="Times New Roman" w:hAnsi="Consolas" w:cs="Times New Roman"/>
                <w:color w:val="000000"/>
                <w:sz w:val="21"/>
                <w:szCs w:val="21"/>
                <w:lang w:val="en-US"/>
              </w:rPr>
              <w:t xml:space="preserve"> Pet(</w:t>
            </w:r>
            <w:r w:rsidRPr="00DB1A54">
              <w:rPr>
                <w:rFonts w:ascii="Consolas" w:eastAsia="Times New Roman" w:hAnsi="Consolas" w:cs="Times New Roman"/>
                <w:color w:val="A31515"/>
                <w:sz w:val="21"/>
                <w:szCs w:val="21"/>
                <w:lang w:val="en-US"/>
              </w:rPr>
              <w:t>"Ravioli"</w:t>
            </w:r>
            <w:r w:rsidRPr="00DB1A54">
              <w:rPr>
                <w:rFonts w:ascii="Consolas" w:eastAsia="Times New Roman" w:hAnsi="Consolas" w:cs="Times New Roman"/>
                <w:color w:val="000000"/>
                <w:sz w:val="21"/>
                <w:szCs w:val="21"/>
                <w:lang w:val="en-US"/>
              </w:rPr>
              <w:t xml:space="preserve">, </w:t>
            </w:r>
            <w:r w:rsidRPr="00DB1A54">
              <w:rPr>
                <w:rFonts w:ascii="Consolas" w:eastAsia="Times New Roman" w:hAnsi="Consolas" w:cs="Times New Roman"/>
                <w:color w:val="A31515"/>
                <w:sz w:val="21"/>
                <w:szCs w:val="21"/>
                <w:lang w:val="en-US"/>
              </w:rPr>
              <w:t>"Cat"</w:t>
            </w:r>
            <w:r w:rsidRPr="00DB1A54">
              <w:rPr>
                <w:rFonts w:ascii="Consolas" w:eastAsia="Times New Roman" w:hAnsi="Consolas" w:cs="Times New Roman"/>
                <w:color w:val="000000"/>
                <w:sz w:val="21"/>
                <w:szCs w:val="21"/>
                <w:lang w:val="en-US"/>
              </w:rPr>
              <w:t>);</w:t>
            </w:r>
          </w:p>
          <w:p w14:paraId="709D89C4" w14:textId="056B3465" w:rsidR="00DB1A54" w:rsidRPr="00DB1A54" w:rsidRDefault="00DB1A54" w:rsidP="00434003">
            <w:pPr>
              <w:shd w:val="clear" w:color="auto" w:fill="FFFFFF"/>
              <w:spacing w:line="285" w:lineRule="atLeast"/>
              <w:rPr>
                <w:rFonts w:ascii="Consolas" w:eastAsia="Times New Roman" w:hAnsi="Consolas" w:cs="Times New Roman"/>
                <w:color w:val="000000"/>
                <w:sz w:val="21"/>
                <w:szCs w:val="21"/>
                <w:lang w:val="en-US"/>
              </w:rPr>
            </w:pPr>
            <w:r w:rsidRPr="00DB1A54">
              <w:rPr>
                <w:rFonts w:ascii="Consolas" w:eastAsia="Times New Roman" w:hAnsi="Consolas" w:cs="Times New Roman"/>
                <w:color w:val="0000FF"/>
                <w:sz w:val="21"/>
                <w:szCs w:val="21"/>
                <w:lang w:val="en-US"/>
              </w:rPr>
              <w:t>String</w:t>
            </w:r>
            <w:r w:rsidRPr="00DB1A54">
              <w:rPr>
                <w:rFonts w:ascii="Consolas" w:eastAsia="Times New Roman" w:hAnsi="Consolas" w:cs="Times New Roman"/>
                <w:color w:val="000000"/>
                <w:sz w:val="21"/>
                <w:szCs w:val="21"/>
                <w:lang w:val="en-US"/>
              </w:rPr>
              <w:t xml:space="preserve"> s = pet1.toString();</w:t>
            </w:r>
          </w:p>
          <w:p w14:paraId="22C0ABB6" w14:textId="77777777" w:rsidR="005B0861" w:rsidRDefault="005B0861" w:rsidP="005F74D8">
            <w:pPr>
              <w:pStyle w:val="HTMLPreformatted"/>
            </w:pPr>
          </w:p>
          <w:p w14:paraId="040D51EE" w14:textId="77777777" w:rsidR="005B0861" w:rsidRDefault="005B0861" w:rsidP="005F74D8">
            <w:pPr>
              <w:tabs>
                <w:tab w:val="left" w:pos="7590"/>
              </w:tabs>
            </w:pPr>
          </w:p>
          <w:p w14:paraId="0E0CC518" w14:textId="77777777" w:rsidR="005B0861" w:rsidRDefault="005B0861" w:rsidP="005F74D8">
            <w:pPr>
              <w:tabs>
                <w:tab w:val="left" w:pos="7590"/>
              </w:tabs>
            </w:pPr>
            <w:r>
              <w:tab/>
            </w:r>
          </w:p>
        </w:tc>
      </w:tr>
      <w:tr w:rsidR="005B0861" w14:paraId="39ABA643" w14:textId="77777777" w:rsidTr="005B0861">
        <w:trPr>
          <w:trHeight w:val="625"/>
        </w:trPr>
        <w:tc>
          <w:tcPr>
            <w:tcW w:w="8965" w:type="dxa"/>
            <w:tcBorders>
              <w:top w:val="single" w:sz="4" w:space="0" w:color="000000"/>
              <w:left w:val="single" w:sz="4" w:space="0" w:color="000000"/>
              <w:bottom w:val="single" w:sz="4" w:space="0" w:color="000000"/>
              <w:right w:val="single" w:sz="4" w:space="0" w:color="000000"/>
            </w:tcBorders>
            <w:shd w:val="clear" w:color="auto" w:fill="auto"/>
          </w:tcPr>
          <w:p w14:paraId="1E534DA3" w14:textId="77777777" w:rsidR="005B0861" w:rsidRPr="005B0861" w:rsidRDefault="005B0861" w:rsidP="005B0861">
            <w:pPr>
              <w:numPr>
                <w:ilvl w:val="0"/>
                <w:numId w:val="9"/>
              </w:numPr>
              <w:suppressAutoHyphens/>
              <w:spacing w:line="240" w:lineRule="auto"/>
              <w:ind w:left="390" w:hanging="390"/>
              <w:rPr>
                <w:rFonts w:ascii="Calibri" w:hAnsi="Calibri" w:cs="Calibri"/>
              </w:rPr>
            </w:pPr>
            <w:r w:rsidRPr="005B0861">
              <w:rPr>
                <w:rFonts w:ascii="Calibri" w:hAnsi="Calibri" w:cs="Calibri"/>
                <w:color w:val="3C3C3C"/>
                <w:shd w:val="clear" w:color="auto" w:fill="FFFFFF"/>
              </w:rPr>
              <w:t>What is the value of s after the code block below? Do not include quotes in your answer.  If an error occurs write “ERROR” AND indicate why the error occurs.</w:t>
            </w:r>
          </w:p>
          <w:p w14:paraId="7CD63316" w14:textId="77777777" w:rsidR="005B0861" w:rsidRDefault="005B0861" w:rsidP="005F74D8">
            <w:pPr>
              <w:ind w:left="720"/>
            </w:pPr>
          </w:p>
          <w:p w14:paraId="76D2EA4C" w14:textId="6FCED177" w:rsidR="002403A2" w:rsidRPr="002403A2" w:rsidRDefault="002403A2" w:rsidP="002403A2">
            <w:pPr>
              <w:shd w:val="clear" w:color="auto" w:fill="FFFFFF"/>
              <w:spacing w:line="285" w:lineRule="atLeast"/>
              <w:rPr>
                <w:rFonts w:ascii="Consolas" w:eastAsia="Times New Roman" w:hAnsi="Consolas" w:cs="Times New Roman"/>
                <w:color w:val="000000"/>
                <w:sz w:val="21"/>
                <w:szCs w:val="21"/>
                <w:lang w:val="en-US"/>
              </w:rPr>
            </w:pPr>
            <w:r w:rsidRPr="002403A2">
              <w:rPr>
                <w:rFonts w:ascii="Consolas" w:eastAsia="Times New Roman" w:hAnsi="Consolas" w:cs="Times New Roman"/>
                <w:color w:val="0000FF"/>
                <w:sz w:val="21"/>
                <w:szCs w:val="21"/>
                <w:lang w:val="en-US"/>
              </w:rPr>
              <w:t>Cat</w:t>
            </w:r>
            <w:r w:rsidRPr="002403A2">
              <w:rPr>
                <w:rFonts w:ascii="Consolas" w:eastAsia="Times New Roman" w:hAnsi="Consolas" w:cs="Times New Roman"/>
                <w:color w:val="000000"/>
                <w:sz w:val="21"/>
                <w:szCs w:val="21"/>
                <w:lang w:val="en-US"/>
              </w:rPr>
              <w:t xml:space="preserve"> pet2 = </w:t>
            </w:r>
            <w:r w:rsidRPr="002403A2">
              <w:rPr>
                <w:rFonts w:ascii="Consolas" w:eastAsia="Times New Roman" w:hAnsi="Consolas" w:cs="Times New Roman"/>
                <w:color w:val="0000FF"/>
                <w:sz w:val="21"/>
                <w:szCs w:val="21"/>
                <w:lang w:val="en-US"/>
              </w:rPr>
              <w:t>new</w:t>
            </w:r>
            <w:r w:rsidRPr="002403A2">
              <w:rPr>
                <w:rFonts w:ascii="Consolas" w:eastAsia="Times New Roman" w:hAnsi="Consolas" w:cs="Times New Roman"/>
                <w:color w:val="000000"/>
                <w:sz w:val="21"/>
                <w:szCs w:val="21"/>
                <w:lang w:val="en-US"/>
              </w:rPr>
              <w:t xml:space="preserve"> Cat(</w:t>
            </w:r>
            <w:r w:rsidRPr="002403A2">
              <w:rPr>
                <w:rFonts w:ascii="Consolas" w:eastAsia="Times New Roman" w:hAnsi="Consolas" w:cs="Times New Roman"/>
                <w:color w:val="A31515"/>
                <w:sz w:val="21"/>
                <w:szCs w:val="21"/>
                <w:lang w:val="en-US"/>
              </w:rPr>
              <w:t>"Bean"</w:t>
            </w:r>
            <w:r w:rsidRPr="002403A2">
              <w:rPr>
                <w:rFonts w:ascii="Consolas" w:eastAsia="Times New Roman" w:hAnsi="Consolas" w:cs="Times New Roman"/>
                <w:color w:val="000000"/>
                <w:sz w:val="21"/>
                <w:szCs w:val="21"/>
                <w:lang w:val="en-US"/>
              </w:rPr>
              <w:t xml:space="preserve">, </w:t>
            </w:r>
            <w:r w:rsidRPr="002403A2">
              <w:rPr>
                <w:rFonts w:ascii="Consolas" w:eastAsia="Times New Roman" w:hAnsi="Consolas" w:cs="Times New Roman"/>
                <w:color w:val="A31515"/>
                <w:sz w:val="21"/>
                <w:szCs w:val="21"/>
                <w:lang w:val="en-US"/>
              </w:rPr>
              <w:t>"Calico"</w:t>
            </w:r>
            <w:r w:rsidRPr="002403A2">
              <w:rPr>
                <w:rFonts w:ascii="Consolas" w:eastAsia="Times New Roman" w:hAnsi="Consolas" w:cs="Times New Roman"/>
                <w:color w:val="000000"/>
                <w:sz w:val="21"/>
                <w:szCs w:val="21"/>
                <w:lang w:val="en-US"/>
              </w:rPr>
              <w:t>);</w:t>
            </w:r>
          </w:p>
          <w:p w14:paraId="147361EB" w14:textId="14C050FB" w:rsidR="002403A2" w:rsidRPr="002403A2" w:rsidRDefault="002403A2" w:rsidP="002403A2">
            <w:pPr>
              <w:shd w:val="clear" w:color="auto" w:fill="FFFFFF"/>
              <w:spacing w:line="285" w:lineRule="atLeast"/>
              <w:rPr>
                <w:rFonts w:ascii="Consolas" w:eastAsia="Times New Roman" w:hAnsi="Consolas" w:cs="Times New Roman"/>
                <w:color w:val="000000"/>
                <w:sz w:val="21"/>
                <w:szCs w:val="21"/>
                <w:lang w:val="en-US"/>
              </w:rPr>
            </w:pPr>
            <w:r w:rsidRPr="002403A2">
              <w:rPr>
                <w:rFonts w:ascii="Consolas" w:eastAsia="Times New Roman" w:hAnsi="Consolas" w:cs="Times New Roman"/>
                <w:color w:val="0000FF"/>
                <w:sz w:val="21"/>
                <w:szCs w:val="21"/>
                <w:lang w:val="en-US"/>
              </w:rPr>
              <w:t>Pet</w:t>
            </w:r>
            <w:r w:rsidRPr="002403A2">
              <w:rPr>
                <w:rFonts w:ascii="Consolas" w:eastAsia="Times New Roman" w:hAnsi="Consolas" w:cs="Times New Roman"/>
                <w:color w:val="000000"/>
                <w:sz w:val="21"/>
                <w:szCs w:val="21"/>
                <w:lang w:val="en-US"/>
              </w:rPr>
              <w:t xml:space="preserve"> pet3 = pet2;</w:t>
            </w:r>
          </w:p>
          <w:p w14:paraId="29803509" w14:textId="08AD8D59" w:rsidR="002403A2" w:rsidRPr="002403A2" w:rsidRDefault="002403A2" w:rsidP="002403A2">
            <w:pPr>
              <w:shd w:val="clear" w:color="auto" w:fill="FFFFFF"/>
              <w:spacing w:line="285" w:lineRule="atLeast"/>
              <w:rPr>
                <w:rFonts w:ascii="Consolas" w:eastAsia="Times New Roman" w:hAnsi="Consolas" w:cs="Times New Roman"/>
                <w:color w:val="000000"/>
                <w:sz w:val="21"/>
                <w:szCs w:val="21"/>
                <w:lang w:val="en-US"/>
              </w:rPr>
            </w:pPr>
            <w:r w:rsidRPr="002403A2">
              <w:rPr>
                <w:rFonts w:ascii="Consolas" w:eastAsia="Times New Roman" w:hAnsi="Consolas" w:cs="Times New Roman"/>
                <w:color w:val="000000"/>
                <w:sz w:val="21"/>
                <w:szCs w:val="21"/>
                <w:lang w:val="en-US"/>
              </w:rPr>
              <w:t>pet3.speak();</w:t>
            </w:r>
          </w:p>
          <w:p w14:paraId="7474A35A" w14:textId="77777777" w:rsidR="005B0861" w:rsidRDefault="005B0861" w:rsidP="005F74D8">
            <w:pPr>
              <w:tabs>
                <w:tab w:val="left" w:pos="7590"/>
              </w:tabs>
            </w:pPr>
            <w:r>
              <w:tab/>
            </w:r>
          </w:p>
        </w:tc>
      </w:tr>
      <w:tr w:rsidR="005B0861" w14:paraId="164DF6D9" w14:textId="77777777" w:rsidTr="005B0861">
        <w:trPr>
          <w:trHeight w:val="625"/>
        </w:trPr>
        <w:tc>
          <w:tcPr>
            <w:tcW w:w="8965" w:type="dxa"/>
            <w:tcBorders>
              <w:top w:val="single" w:sz="4" w:space="0" w:color="000000"/>
              <w:left w:val="single" w:sz="4" w:space="0" w:color="000000"/>
              <w:bottom w:val="single" w:sz="4" w:space="0" w:color="auto"/>
              <w:right w:val="single" w:sz="4" w:space="0" w:color="000000"/>
            </w:tcBorders>
            <w:shd w:val="clear" w:color="auto" w:fill="auto"/>
          </w:tcPr>
          <w:p w14:paraId="13AFAF56" w14:textId="77777777" w:rsidR="005B0861" w:rsidRPr="005B0861" w:rsidRDefault="005B0861" w:rsidP="00571904">
            <w:pPr>
              <w:suppressAutoHyphens/>
              <w:spacing w:line="240" w:lineRule="auto"/>
              <w:rPr>
                <w:rFonts w:ascii="Calibri" w:hAnsi="Calibri" w:cs="Calibri"/>
              </w:rPr>
            </w:pPr>
            <w:r w:rsidRPr="005B0861">
              <w:rPr>
                <w:rFonts w:ascii="Calibri" w:hAnsi="Calibri" w:cs="Calibri"/>
                <w:color w:val="3C3C3C"/>
                <w:shd w:val="clear" w:color="auto" w:fill="FFFFFF"/>
              </w:rPr>
              <w:t xml:space="preserve">Refer to the code block below to indicate what is printed for each of the following statements.  If an error occurs write “ERROR” AND indicate why the error occurs. </w:t>
            </w:r>
          </w:p>
          <w:p w14:paraId="29740FF4" w14:textId="77777777" w:rsidR="0069403C" w:rsidRDefault="0069403C" w:rsidP="0069403C">
            <w:pPr>
              <w:pStyle w:val="HTMLPreformatted"/>
              <w:rPr>
                <w:rStyle w:val="HTMLCode"/>
                <w:rFonts w:ascii="Consolas" w:hAnsi="Consolas"/>
                <w:color w:val="222222"/>
              </w:rPr>
            </w:pPr>
          </w:p>
          <w:p w14:paraId="53C32408" w14:textId="77777777" w:rsidR="00D64B69" w:rsidRPr="00D64B69" w:rsidRDefault="00D64B69" w:rsidP="00D64B69">
            <w:p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0000FF"/>
                <w:sz w:val="21"/>
                <w:szCs w:val="21"/>
                <w:lang w:val="en-US"/>
              </w:rPr>
              <w:t>Pet</w:t>
            </w:r>
            <w:r w:rsidRPr="00D64B69">
              <w:rPr>
                <w:rFonts w:ascii="Consolas" w:eastAsia="Times New Roman" w:hAnsi="Consolas" w:cs="Times New Roman"/>
                <w:color w:val="000000"/>
                <w:sz w:val="21"/>
                <w:szCs w:val="21"/>
                <w:lang w:val="en-US"/>
              </w:rPr>
              <w:t xml:space="preserve"> pet1 = </w:t>
            </w:r>
            <w:r w:rsidRPr="00D64B69">
              <w:rPr>
                <w:rFonts w:ascii="Consolas" w:eastAsia="Times New Roman" w:hAnsi="Consolas" w:cs="Times New Roman"/>
                <w:color w:val="0000FF"/>
                <w:sz w:val="21"/>
                <w:szCs w:val="21"/>
                <w:lang w:val="en-US"/>
              </w:rPr>
              <w:t>new</w:t>
            </w:r>
            <w:r w:rsidRPr="00D64B69">
              <w:rPr>
                <w:rFonts w:ascii="Consolas" w:eastAsia="Times New Roman" w:hAnsi="Consolas" w:cs="Times New Roman"/>
                <w:color w:val="000000"/>
                <w:sz w:val="21"/>
                <w:szCs w:val="21"/>
                <w:lang w:val="en-US"/>
              </w:rPr>
              <w:t xml:space="preserve"> Pet(</w:t>
            </w:r>
            <w:r w:rsidRPr="00D64B69">
              <w:rPr>
                <w:rFonts w:ascii="Consolas" w:eastAsia="Times New Roman" w:hAnsi="Consolas" w:cs="Times New Roman"/>
                <w:color w:val="A31515"/>
                <w:sz w:val="21"/>
                <w:szCs w:val="21"/>
                <w:lang w:val="en-US"/>
              </w:rPr>
              <w:t>"Princess"</w:t>
            </w: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A31515"/>
                <w:sz w:val="21"/>
                <w:szCs w:val="21"/>
                <w:lang w:val="en-US"/>
              </w:rPr>
              <w:t>"Gorilla"</w:t>
            </w:r>
            <w:r w:rsidRPr="00D64B69">
              <w:rPr>
                <w:rFonts w:ascii="Consolas" w:eastAsia="Times New Roman" w:hAnsi="Consolas" w:cs="Times New Roman"/>
                <w:color w:val="000000"/>
                <w:sz w:val="21"/>
                <w:szCs w:val="21"/>
                <w:lang w:val="en-US"/>
              </w:rPr>
              <w:t>);</w:t>
            </w:r>
          </w:p>
          <w:p w14:paraId="004A1955" w14:textId="6E1D61AF" w:rsidR="00D64B69" w:rsidRPr="00D64B69" w:rsidRDefault="00D64B69" w:rsidP="00D64B69">
            <w:p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0000FF"/>
                <w:sz w:val="21"/>
                <w:szCs w:val="21"/>
                <w:lang w:val="en-US"/>
              </w:rPr>
              <w:t>Cat</w:t>
            </w:r>
            <w:r w:rsidRPr="00D64B69">
              <w:rPr>
                <w:rFonts w:ascii="Consolas" w:eastAsia="Times New Roman" w:hAnsi="Consolas" w:cs="Times New Roman"/>
                <w:color w:val="000000"/>
                <w:sz w:val="21"/>
                <w:szCs w:val="21"/>
                <w:lang w:val="en-US"/>
              </w:rPr>
              <w:t xml:space="preserve"> cat</w:t>
            </w:r>
            <w:r>
              <w:rPr>
                <w:rFonts w:ascii="Consolas" w:eastAsia="Times New Roman" w:hAnsi="Consolas" w:cs="Times New Roman"/>
                <w:color w:val="000000"/>
                <w:sz w:val="21"/>
                <w:szCs w:val="21"/>
                <w:lang w:val="en-US"/>
              </w:rPr>
              <w:t>1</w:t>
            </w:r>
            <w:r w:rsidRPr="00D64B69">
              <w:rPr>
                <w:rFonts w:ascii="Consolas" w:eastAsia="Times New Roman" w:hAnsi="Consolas" w:cs="Times New Roman"/>
                <w:color w:val="000000"/>
                <w:sz w:val="21"/>
                <w:szCs w:val="21"/>
                <w:lang w:val="en-US"/>
              </w:rPr>
              <w:t xml:space="preserve"> = </w:t>
            </w:r>
            <w:r w:rsidRPr="00D64B69">
              <w:rPr>
                <w:rFonts w:ascii="Consolas" w:eastAsia="Times New Roman" w:hAnsi="Consolas" w:cs="Times New Roman"/>
                <w:color w:val="0000FF"/>
                <w:sz w:val="21"/>
                <w:szCs w:val="21"/>
                <w:lang w:val="en-US"/>
              </w:rPr>
              <w:t>new</w:t>
            </w:r>
            <w:r w:rsidRPr="00D64B69">
              <w:rPr>
                <w:rFonts w:ascii="Consolas" w:eastAsia="Times New Roman" w:hAnsi="Consolas" w:cs="Times New Roman"/>
                <w:color w:val="000000"/>
                <w:sz w:val="21"/>
                <w:szCs w:val="21"/>
                <w:lang w:val="en-US"/>
              </w:rPr>
              <w:t xml:space="preserve"> Cat(</w:t>
            </w:r>
            <w:r w:rsidRPr="00D64B69">
              <w:rPr>
                <w:rFonts w:ascii="Consolas" w:eastAsia="Times New Roman" w:hAnsi="Consolas" w:cs="Times New Roman"/>
                <w:color w:val="A31515"/>
                <w:sz w:val="21"/>
                <w:szCs w:val="21"/>
                <w:lang w:val="en-US"/>
              </w:rPr>
              <w:t>"Roscoe"</w:t>
            </w: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A31515"/>
                <w:sz w:val="21"/>
                <w:szCs w:val="21"/>
                <w:lang w:val="en-US"/>
              </w:rPr>
              <w:t>"Maine Coon"</w:t>
            </w:r>
            <w:r w:rsidRPr="00D64B69">
              <w:rPr>
                <w:rFonts w:ascii="Consolas" w:eastAsia="Times New Roman" w:hAnsi="Consolas" w:cs="Times New Roman"/>
                <w:color w:val="000000"/>
                <w:sz w:val="21"/>
                <w:szCs w:val="21"/>
                <w:lang w:val="en-US"/>
              </w:rPr>
              <w:t>);</w:t>
            </w:r>
          </w:p>
          <w:p w14:paraId="35BA7DDD" w14:textId="77777777" w:rsidR="00D64B69" w:rsidRPr="00D64B69" w:rsidRDefault="00D64B69" w:rsidP="00D64B69">
            <w:p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0000FF"/>
                <w:sz w:val="21"/>
                <w:szCs w:val="21"/>
                <w:lang w:val="en-US"/>
              </w:rPr>
              <w:t>Fish</w:t>
            </w:r>
            <w:r w:rsidRPr="00D64B69">
              <w:rPr>
                <w:rFonts w:ascii="Consolas" w:eastAsia="Times New Roman" w:hAnsi="Consolas" w:cs="Times New Roman"/>
                <w:color w:val="000000"/>
                <w:sz w:val="21"/>
                <w:szCs w:val="21"/>
                <w:lang w:val="en-US"/>
              </w:rPr>
              <w:t xml:space="preserve"> fish1 = </w:t>
            </w:r>
            <w:r w:rsidRPr="00D64B69">
              <w:rPr>
                <w:rFonts w:ascii="Consolas" w:eastAsia="Times New Roman" w:hAnsi="Consolas" w:cs="Times New Roman"/>
                <w:color w:val="0000FF"/>
                <w:sz w:val="21"/>
                <w:szCs w:val="21"/>
                <w:lang w:val="en-US"/>
              </w:rPr>
              <w:t>new</w:t>
            </w:r>
            <w:r w:rsidRPr="00D64B69">
              <w:rPr>
                <w:rFonts w:ascii="Consolas" w:eastAsia="Times New Roman" w:hAnsi="Consolas" w:cs="Times New Roman"/>
                <w:color w:val="000000"/>
                <w:sz w:val="21"/>
                <w:szCs w:val="21"/>
                <w:lang w:val="en-US"/>
              </w:rPr>
              <w:t xml:space="preserve"> Fish(</w:t>
            </w:r>
            <w:r w:rsidRPr="00D64B69">
              <w:rPr>
                <w:rFonts w:ascii="Consolas" w:eastAsia="Times New Roman" w:hAnsi="Consolas" w:cs="Times New Roman"/>
                <w:color w:val="A31515"/>
                <w:sz w:val="21"/>
                <w:szCs w:val="21"/>
                <w:lang w:val="en-US"/>
              </w:rPr>
              <w:t>"Nemo"</w:t>
            </w: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A31515"/>
                <w:sz w:val="21"/>
                <w:szCs w:val="21"/>
                <w:lang w:val="en-US"/>
              </w:rPr>
              <w:t>"Clownfish"</w:t>
            </w:r>
            <w:r w:rsidRPr="00D64B69">
              <w:rPr>
                <w:rFonts w:ascii="Consolas" w:eastAsia="Times New Roman" w:hAnsi="Consolas" w:cs="Times New Roman"/>
                <w:color w:val="000000"/>
                <w:sz w:val="21"/>
                <w:szCs w:val="21"/>
                <w:lang w:val="en-US"/>
              </w:rPr>
              <w:t>);</w:t>
            </w:r>
          </w:p>
          <w:p w14:paraId="4E7B52AA" w14:textId="77777777" w:rsidR="00D64B69" w:rsidRPr="00D64B69" w:rsidRDefault="00D64B69" w:rsidP="00D64B69">
            <w:p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0000FF"/>
                <w:sz w:val="21"/>
                <w:szCs w:val="21"/>
                <w:lang w:val="en-US"/>
              </w:rPr>
              <w:t>Pet</w:t>
            </w:r>
            <w:r w:rsidRPr="00D64B69">
              <w:rPr>
                <w:rFonts w:ascii="Consolas" w:eastAsia="Times New Roman" w:hAnsi="Consolas" w:cs="Times New Roman"/>
                <w:color w:val="000000"/>
                <w:sz w:val="21"/>
                <w:szCs w:val="21"/>
                <w:lang w:val="en-US"/>
              </w:rPr>
              <w:t xml:space="preserve"> fish2 = </w:t>
            </w:r>
            <w:r w:rsidRPr="00D64B69">
              <w:rPr>
                <w:rFonts w:ascii="Consolas" w:eastAsia="Times New Roman" w:hAnsi="Consolas" w:cs="Times New Roman"/>
                <w:color w:val="0000FF"/>
                <w:sz w:val="21"/>
                <w:szCs w:val="21"/>
                <w:lang w:val="en-US"/>
              </w:rPr>
              <w:t>new</w:t>
            </w:r>
            <w:r w:rsidRPr="00D64B69">
              <w:rPr>
                <w:rFonts w:ascii="Consolas" w:eastAsia="Times New Roman" w:hAnsi="Consolas" w:cs="Times New Roman"/>
                <w:color w:val="000000"/>
                <w:sz w:val="21"/>
                <w:szCs w:val="21"/>
                <w:lang w:val="en-US"/>
              </w:rPr>
              <w:t xml:space="preserve"> Fish(</w:t>
            </w:r>
            <w:r w:rsidRPr="00D64B69">
              <w:rPr>
                <w:rFonts w:ascii="Consolas" w:eastAsia="Times New Roman" w:hAnsi="Consolas" w:cs="Times New Roman"/>
                <w:color w:val="A31515"/>
                <w:sz w:val="21"/>
                <w:szCs w:val="21"/>
                <w:lang w:val="en-US"/>
              </w:rPr>
              <w:t>"Dory"</w:t>
            </w:r>
            <w:r w:rsidRPr="00D64B69">
              <w:rPr>
                <w:rFonts w:ascii="Consolas" w:eastAsia="Times New Roman" w:hAnsi="Consolas" w:cs="Times New Roman"/>
                <w:color w:val="000000"/>
                <w:sz w:val="21"/>
                <w:szCs w:val="21"/>
                <w:lang w:val="en-US"/>
              </w:rPr>
              <w:t xml:space="preserve">, </w:t>
            </w:r>
            <w:r w:rsidRPr="00D64B69">
              <w:rPr>
                <w:rFonts w:ascii="Consolas" w:eastAsia="Times New Roman" w:hAnsi="Consolas" w:cs="Times New Roman"/>
                <w:color w:val="A31515"/>
                <w:sz w:val="21"/>
                <w:szCs w:val="21"/>
                <w:lang w:val="en-US"/>
              </w:rPr>
              <w:t>"Blue Tang"</w:t>
            </w:r>
            <w:r w:rsidRPr="00D64B69">
              <w:rPr>
                <w:rFonts w:ascii="Consolas" w:eastAsia="Times New Roman" w:hAnsi="Consolas" w:cs="Times New Roman"/>
                <w:color w:val="000000"/>
                <w:sz w:val="21"/>
                <w:szCs w:val="21"/>
                <w:lang w:val="en-US"/>
              </w:rPr>
              <w:t>);</w:t>
            </w:r>
          </w:p>
          <w:p w14:paraId="2D84FC7F" w14:textId="61D75DF0" w:rsidR="00F35F26" w:rsidRDefault="00F35F26" w:rsidP="00F35F26">
            <w:pPr>
              <w:shd w:val="clear" w:color="auto" w:fill="FFFFFF"/>
              <w:spacing w:line="285" w:lineRule="atLeast"/>
              <w:rPr>
                <w:rFonts w:ascii="Consolas" w:eastAsia="Times New Roman" w:hAnsi="Consolas" w:cs="Times New Roman"/>
                <w:color w:val="000000"/>
                <w:sz w:val="21"/>
                <w:szCs w:val="21"/>
                <w:lang w:val="en-US"/>
              </w:rPr>
            </w:pPr>
          </w:p>
          <w:p w14:paraId="0F7C79A9" w14:textId="35540743" w:rsidR="00133951" w:rsidRDefault="00F35F26"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F35F26">
              <w:rPr>
                <w:rFonts w:ascii="Consolas" w:eastAsia="Times New Roman" w:hAnsi="Consolas" w:cs="Times New Roman"/>
                <w:color w:val="000000"/>
                <w:sz w:val="21"/>
                <w:szCs w:val="21"/>
                <w:lang w:val="en-US"/>
              </w:rPr>
              <w:t>System.out.println(</w:t>
            </w:r>
            <w:r w:rsidR="00D64B69">
              <w:rPr>
                <w:rFonts w:ascii="Consolas" w:eastAsia="Times New Roman" w:hAnsi="Consolas" w:cs="Times New Roman"/>
                <w:color w:val="000000"/>
                <w:sz w:val="21"/>
                <w:szCs w:val="21"/>
                <w:lang w:val="en-US"/>
              </w:rPr>
              <w:t>cat1</w:t>
            </w:r>
            <w:r w:rsidRPr="00F35F26">
              <w:rPr>
                <w:rFonts w:ascii="Consolas" w:eastAsia="Times New Roman" w:hAnsi="Consolas" w:cs="Times New Roman"/>
                <w:color w:val="000000"/>
                <w:sz w:val="21"/>
                <w:szCs w:val="21"/>
                <w:lang w:val="en-US"/>
              </w:rPr>
              <w:t xml:space="preserve"> </w:t>
            </w:r>
            <w:r w:rsidRPr="00F35F26">
              <w:rPr>
                <w:rFonts w:ascii="Consolas" w:eastAsia="Times New Roman" w:hAnsi="Consolas" w:cs="Times New Roman"/>
                <w:color w:val="0000FF"/>
                <w:sz w:val="21"/>
                <w:szCs w:val="21"/>
                <w:lang w:val="en-US"/>
              </w:rPr>
              <w:t>instanceof</w:t>
            </w:r>
            <w:r w:rsidRPr="00F35F26">
              <w:rPr>
                <w:rFonts w:ascii="Consolas" w:eastAsia="Times New Roman" w:hAnsi="Consolas" w:cs="Times New Roman"/>
                <w:color w:val="000000"/>
                <w:sz w:val="21"/>
                <w:szCs w:val="21"/>
                <w:lang w:val="en-US"/>
              </w:rPr>
              <w:t xml:space="preserve"> Pet);</w:t>
            </w:r>
            <w:r>
              <w:rPr>
                <w:rFonts w:ascii="Consolas" w:eastAsia="Times New Roman" w:hAnsi="Consolas" w:cs="Times New Roman"/>
                <w:color w:val="000000"/>
                <w:sz w:val="21"/>
                <w:szCs w:val="21"/>
                <w:lang w:val="en-US"/>
              </w:rPr>
              <w:t xml:space="preserve">//returns true of </w:t>
            </w:r>
            <w:r w:rsidR="00D64B69">
              <w:rPr>
                <w:rFonts w:ascii="Consolas" w:eastAsia="Times New Roman" w:hAnsi="Consolas" w:cs="Times New Roman"/>
                <w:color w:val="000000"/>
                <w:sz w:val="21"/>
                <w:szCs w:val="21"/>
                <w:lang w:val="en-US"/>
              </w:rPr>
              <w:t>cat1</w:t>
            </w:r>
            <w:r>
              <w:rPr>
                <w:rFonts w:ascii="Consolas" w:eastAsia="Times New Roman" w:hAnsi="Consolas" w:cs="Times New Roman"/>
                <w:color w:val="000000"/>
                <w:sz w:val="21"/>
                <w:szCs w:val="21"/>
                <w:lang w:val="en-US"/>
              </w:rPr>
              <w:t xml:space="preserve"> is an instance of Pet</w:t>
            </w:r>
          </w:p>
          <w:p w14:paraId="53247FA4" w14:textId="77777777" w:rsidR="00676666" w:rsidRPr="00676666" w:rsidRDefault="00676666" w:rsidP="00676666">
            <w:pPr>
              <w:shd w:val="clear" w:color="auto" w:fill="FFFFFF"/>
              <w:spacing w:line="285" w:lineRule="atLeast"/>
              <w:rPr>
                <w:rFonts w:ascii="Consolas" w:eastAsia="Times New Roman" w:hAnsi="Consolas" w:cs="Times New Roman"/>
                <w:color w:val="000000"/>
                <w:sz w:val="21"/>
                <w:szCs w:val="21"/>
                <w:lang w:val="en-US"/>
              </w:rPr>
            </w:pPr>
          </w:p>
          <w:p w14:paraId="24A6EA12" w14:textId="77777777" w:rsidR="00133951" w:rsidRPr="00133951" w:rsidRDefault="00133951" w:rsidP="00133951">
            <w:pPr>
              <w:shd w:val="clear" w:color="auto" w:fill="FFFFFF"/>
              <w:spacing w:line="285" w:lineRule="atLeast"/>
              <w:rPr>
                <w:rFonts w:ascii="Consolas" w:eastAsia="Times New Roman" w:hAnsi="Consolas" w:cs="Times New Roman"/>
                <w:color w:val="000000"/>
                <w:sz w:val="21"/>
                <w:szCs w:val="21"/>
                <w:lang w:val="en-US"/>
              </w:rPr>
            </w:pPr>
          </w:p>
          <w:p w14:paraId="006A7967" w14:textId="41EC1FA1" w:rsidR="00133951" w:rsidRPr="00133951" w:rsidRDefault="00133951"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133951">
              <w:rPr>
                <w:rFonts w:ascii="Consolas" w:eastAsia="Times New Roman" w:hAnsi="Consolas" w:cs="Times New Roman"/>
                <w:color w:val="000000"/>
                <w:sz w:val="21"/>
                <w:szCs w:val="21"/>
                <w:lang w:val="en-US"/>
              </w:rPr>
              <w:t>System.out.println(</w:t>
            </w:r>
            <w:r w:rsidRPr="00133951">
              <w:rPr>
                <w:rFonts w:ascii="Consolas" w:eastAsia="Times New Roman" w:hAnsi="Consolas" w:cs="Times New Roman"/>
                <w:color w:val="0000FF"/>
                <w:sz w:val="21"/>
                <w:szCs w:val="21"/>
                <w:lang w:val="en-US"/>
              </w:rPr>
              <w:t>new</w:t>
            </w:r>
            <w:r w:rsidRPr="00133951">
              <w:rPr>
                <w:rFonts w:ascii="Consolas" w:eastAsia="Times New Roman" w:hAnsi="Consolas" w:cs="Times New Roman"/>
                <w:color w:val="000000"/>
                <w:sz w:val="21"/>
                <w:szCs w:val="21"/>
                <w:lang w:val="en-US"/>
              </w:rPr>
              <w:t xml:space="preserve"> Cat()</w:t>
            </w:r>
            <w:r>
              <w:rPr>
                <w:rFonts w:ascii="Consolas" w:eastAsia="Times New Roman" w:hAnsi="Consolas" w:cs="Times New Roman"/>
                <w:color w:val="000000"/>
                <w:sz w:val="21"/>
                <w:szCs w:val="21"/>
                <w:lang w:val="en-US"/>
              </w:rPr>
              <w:t xml:space="preserve"> </w:t>
            </w:r>
            <w:r w:rsidRPr="00F35F26">
              <w:rPr>
                <w:rFonts w:ascii="Consolas" w:eastAsia="Times New Roman" w:hAnsi="Consolas" w:cs="Times New Roman"/>
                <w:color w:val="0000FF"/>
                <w:sz w:val="21"/>
                <w:szCs w:val="21"/>
                <w:lang w:val="en-US"/>
              </w:rPr>
              <w:t>instanceof</w:t>
            </w:r>
            <w:r w:rsidRPr="00133951">
              <w:rPr>
                <w:rFonts w:ascii="Consolas" w:eastAsia="Times New Roman" w:hAnsi="Consolas" w:cs="Times New Roman"/>
                <w:color w:val="000000"/>
                <w:sz w:val="21"/>
                <w:szCs w:val="21"/>
                <w:lang w:val="en-US"/>
              </w:rPr>
              <w:t xml:space="preserve"> Pet);</w:t>
            </w:r>
          </w:p>
          <w:p w14:paraId="7FCB98F3" w14:textId="2E1BF412" w:rsidR="00FA0D5B" w:rsidRDefault="00FA0D5B" w:rsidP="00FA0D5B">
            <w:pPr>
              <w:shd w:val="clear" w:color="auto" w:fill="FFFFFF"/>
              <w:spacing w:line="285" w:lineRule="atLeast"/>
              <w:rPr>
                <w:rFonts w:ascii="Consolas" w:eastAsia="Times New Roman" w:hAnsi="Consolas" w:cs="Times New Roman"/>
                <w:color w:val="000000"/>
                <w:sz w:val="21"/>
                <w:szCs w:val="21"/>
                <w:lang w:val="en-US"/>
              </w:rPr>
            </w:pPr>
          </w:p>
          <w:p w14:paraId="016F2DE9" w14:textId="77777777" w:rsidR="00676666" w:rsidRPr="00FA0D5B" w:rsidRDefault="00676666" w:rsidP="00FA0D5B">
            <w:pPr>
              <w:shd w:val="clear" w:color="auto" w:fill="FFFFFF"/>
              <w:spacing w:line="285" w:lineRule="atLeast"/>
              <w:rPr>
                <w:rFonts w:ascii="Consolas" w:eastAsia="Times New Roman" w:hAnsi="Consolas" w:cs="Times New Roman"/>
                <w:color w:val="000000"/>
                <w:sz w:val="21"/>
                <w:szCs w:val="21"/>
                <w:lang w:val="en-US"/>
              </w:rPr>
            </w:pPr>
          </w:p>
          <w:p w14:paraId="0BA7CE73" w14:textId="77777777" w:rsidR="00D64B69" w:rsidRPr="00D64B69" w:rsidRDefault="00D64B69" w:rsidP="00D64B69">
            <w:pPr>
              <w:shd w:val="clear" w:color="auto" w:fill="FFFFFF"/>
              <w:spacing w:line="285" w:lineRule="atLeast"/>
              <w:rPr>
                <w:rFonts w:ascii="Consolas" w:eastAsia="Times New Roman" w:hAnsi="Consolas" w:cs="Times New Roman"/>
                <w:color w:val="000000"/>
                <w:sz w:val="21"/>
                <w:szCs w:val="21"/>
                <w:lang w:val="en-US"/>
              </w:rPr>
            </w:pPr>
          </w:p>
          <w:p w14:paraId="47D902EF" w14:textId="1794DEC5" w:rsidR="00FA0D5B" w:rsidRDefault="00D64B69"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t>System.out.println(p</w:t>
            </w:r>
            <w:r>
              <w:rPr>
                <w:rFonts w:ascii="Consolas" w:eastAsia="Times New Roman" w:hAnsi="Consolas" w:cs="Times New Roman"/>
                <w:color w:val="000000"/>
                <w:sz w:val="21"/>
                <w:szCs w:val="21"/>
                <w:lang w:val="en-US"/>
              </w:rPr>
              <w:t>et1</w:t>
            </w:r>
            <w:r w:rsidRPr="00D64B69">
              <w:rPr>
                <w:rFonts w:ascii="Consolas" w:eastAsia="Times New Roman" w:hAnsi="Consolas" w:cs="Times New Roman"/>
                <w:color w:val="000000"/>
                <w:sz w:val="21"/>
                <w:szCs w:val="21"/>
                <w:lang w:val="en-US"/>
              </w:rPr>
              <w:t>);</w:t>
            </w:r>
          </w:p>
          <w:p w14:paraId="4532FC1D" w14:textId="3C6EF3FE" w:rsidR="00B50A26" w:rsidRDefault="00B50A26" w:rsidP="00B50A26">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4B160803" w14:textId="7C2B51A0" w:rsidR="00072A12" w:rsidRDefault="00072A12" w:rsidP="00072A12">
            <w:pPr>
              <w:shd w:val="clear" w:color="auto" w:fill="FFFFFF"/>
              <w:spacing w:line="285" w:lineRule="atLeast"/>
              <w:rPr>
                <w:rFonts w:ascii="Consolas" w:eastAsia="Times New Roman" w:hAnsi="Consolas" w:cs="Times New Roman"/>
                <w:color w:val="000000"/>
                <w:sz w:val="21"/>
                <w:szCs w:val="21"/>
                <w:lang w:val="en-US"/>
              </w:rPr>
            </w:pPr>
          </w:p>
          <w:p w14:paraId="24E757F8" w14:textId="7F2AF3EB" w:rsidR="00072A12" w:rsidRDefault="00072A12" w:rsidP="00072A12">
            <w:pPr>
              <w:shd w:val="clear" w:color="auto" w:fill="FFFFFF"/>
              <w:spacing w:line="285" w:lineRule="atLeast"/>
              <w:rPr>
                <w:rFonts w:ascii="Consolas" w:eastAsia="Times New Roman" w:hAnsi="Consolas" w:cs="Times New Roman"/>
                <w:color w:val="000000"/>
                <w:sz w:val="21"/>
                <w:szCs w:val="21"/>
                <w:lang w:val="en-US"/>
              </w:rPr>
            </w:pPr>
          </w:p>
          <w:p w14:paraId="2DDC8984" w14:textId="77777777" w:rsidR="00676666" w:rsidRPr="00072A12" w:rsidRDefault="00676666" w:rsidP="00072A12">
            <w:pPr>
              <w:shd w:val="clear" w:color="auto" w:fill="FFFFFF"/>
              <w:spacing w:line="285" w:lineRule="atLeast"/>
              <w:rPr>
                <w:rFonts w:ascii="Consolas" w:eastAsia="Times New Roman" w:hAnsi="Consolas" w:cs="Times New Roman"/>
                <w:color w:val="000000"/>
                <w:sz w:val="21"/>
                <w:szCs w:val="21"/>
                <w:lang w:val="en-US"/>
              </w:rPr>
            </w:pPr>
          </w:p>
          <w:p w14:paraId="7C5E4916" w14:textId="3D931DBB" w:rsidR="00B50A26" w:rsidRDefault="00B50A26"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D64B69">
              <w:rPr>
                <w:rFonts w:ascii="Consolas" w:eastAsia="Times New Roman" w:hAnsi="Consolas" w:cs="Times New Roman"/>
                <w:color w:val="000000"/>
                <w:sz w:val="21"/>
                <w:szCs w:val="21"/>
                <w:lang w:val="en-US"/>
              </w:rPr>
              <w:lastRenderedPageBreak/>
              <w:t>System.out.println(</w:t>
            </w:r>
            <w:r>
              <w:rPr>
                <w:rFonts w:ascii="Consolas" w:eastAsia="Times New Roman" w:hAnsi="Consolas" w:cs="Times New Roman"/>
                <w:color w:val="000000"/>
                <w:sz w:val="21"/>
                <w:szCs w:val="21"/>
                <w:lang w:val="en-US"/>
              </w:rPr>
              <w:t>cat1</w:t>
            </w:r>
            <w:r w:rsidRPr="00D64B69">
              <w:rPr>
                <w:rFonts w:ascii="Consolas" w:eastAsia="Times New Roman" w:hAnsi="Consolas" w:cs="Times New Roman"/>
                <w:color w:val="000000"/>
                <w:sz w:val="21"/>
                <w:szCs w:val="21"/>
                <w:lang w:val="en-US"/>
              </w:rPr>
              <w:t>);</w:t>
            </w:r>
          </w:p>
          <w:p w14:paraId="559BA085" w14:textId="4E69F44B"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51CDC340" w14:textId="5DC85E91"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6AE0C53A" w14:textId="5A268DD9"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141CA5FC" w14:textId="77777777" w:rsidR="00072A12" w:rsidRDefault="00072A12"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161842AF" w14:textId="3BC2F0F1" w:rsidR="00FA0D5B" w:rsidRDefault="00FA0D5B"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FA0D5B">
              <w:rPr>
                <w:rFonts w:ascii="Consolas" w:eastAsia="Times New Roman" w:hAnsi="Consolas" w:cs="Times New Roman"/>
                <w:color w:val="000000"/>
                <w:sz w:val="21"/>
                <w:szCs w:val="21"/>
                <w:lang w:val="en-US"/>
              </w:rPr>
              <w:t>System.out.println(fish2);</w:t>
            </w:r>
          </w:p>
          <w:p w14:paraId="40A21E53" w14:textId="267228A6"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048E41A0" w14:textId="60783804"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7F09E7B0" w14:textId="3A0A3CE7"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35CF4E66" w14:textId="77777777" w:rsidR="00FA0D5B" w:rsidRDefault="00FA0D5B" w:rsidP="00FA0D5B">
            <w:pPr>
              <w:pStyle w:val="ListParagraph"/>
              <w:shd w:val="clear" w:color="auto" w:fill="FFFFFF"/>
              <w:spacing w:line="285" w:lineRule="atLeast"/>
              <w:ind w:left="1080"/>
              <w:rPr>
                <w:rFonts w:ascii="Consolas" w:eastAsia="Times New Roman" w:hAnsi="Consolas" w:cs="Times New Roman"/>
                <w:color w:val="000000"/>
                <w:sz w:val="21"/>
                <w:szCs w:val="21"/>
                <w:lang w:val="en-US"/>
              </w:rPr>
            </w:pPr>
          </w:p>
          <w:p w14:paraId="109418EF" w14:textId="6CB5D0CD" w:rsidR="00FA0D5B" w:rsidRPr="00FA0D5B" w:rsidRDefault="00FA0D5B" w:rsidP="00133951">
            <w:pPr>
              <w:pStyle w:val="ListParagraph"/>
              <w:numPr>
                <w:ilvl w:val="0"/>
                <w:numId w:val="20"/>
              </w:numPr>
              <w:shd w:val="clear" w:color="auto" w:fill="FFFFFF"/>
              <w:spacing w:line="285" w:lineRule="atLeast"/>
              <w:rPr>
                <w:rFonts w:ascii="Consolas" w:eastAsia="Times New Roman" w:hAnsi="Consolas" w:cs="Times New Roman"/>
                <w:color w:val="000000"/>
                <w:sz w:val="21"/>
                <w:szCs w:val="21"/>
                <w:lang w:val="en-US"/>
              </w:rPr>
            </w:pPr>
            <w:r w:rsidRPr="00FA0D5B">
              <w:rPr>
                <w:rFonts w:ascii="Consolas" w:eastAsia="Times New Roman" w:hAnsi="Consolas" w:cs="Times New Roman"/>
                <w:color w:val="0000FF"/>
                <w:sz w:val="21"/>
                <w:szCs w:val="21"/>
                <w:lang w:val="en-US"/>
              </w:rPr>
              <w:t>Pet</w:t>
            </w:r>
            <w:r w:rsidRPr="00FA0D5B">
              <w:rPr>
                <w:rFonts w:ascii="Consolas" w:eastAsia="Times New Roman" w:hAnsi="Consolas" w:cs="Times New Roman"/>
                <w:color w:val="000000"/>
                <w:sz w:val="21"/>
                <w:szCs w:val="21"/>
                <w:lang w:val="en-US"/>
              </w:rPr>
              <w:t xml:space="preserve">[] fish = </w:t>
            </w:r>
            <w:r w:rsidRPr="00FA0D5B">
              <w:rPr>
                <w:rFonts w:ascii="Consolas" w:eastAsia="Times New Roman" w:hAnsi="Consolas" w:cs="Times New Roman"/>
                <w:color w:val="0000FF"/>
                <w:sz w:val="21"/>
                <w:szCs w:val="21"/>
                <w:lang w:val="en-US"/>
              </w:rPr>
              <w:t>new</w:t>
            </w:r>
            <w:r w:rsidRPr="00FA0D5B">
              <w:rPr>
                <w:rFonts w:ascii="Consolas" w:eastAsia="Times New Roman" w:hAnsi="Consolas" w:cs="Times New Roman"/>
                <w:color w:val="000000"/>
                <w:sz w:val="21"/>
                <w:szCs w:val="21"/>
                <w:lang w:val="en-US"/>
              </w:rPr>
              <w:t xml:space="preserve"> </w:t>
            </w:r>
            <w:r w:rsidRPr="00FA0D5B">
              <w:rPr>
                <w:rFonts w:ascii="Consolas" w:eastAsia="Times New Roman" w:hAnsi="Consolas" w:cs="Times New Roman"/>
                <w:color w:val="0000FF"/>
                <w:sz w:val="21"/>
                <w:szCs w:val="21"/>
                <w:lang w:val="en-US"/>
              </w:rPr>
              <w:t>Pet</w:t>
            </w:r>
            <w:r w:rsidRPr="00FA0D5B">
              <w:rPr>
                <w:rFonts w:ascii="Consolas" w:eastAsia="Times New Roman" w:hAnsi="Consolas" w:cs="Times New Roman"/>
                <w:color w:val="000000"/>
                <w:sz w:val="21"/>
                <w:szCs w:val="21"/>
                <w:lang w:val="en-US"/>
              </w:rPr>
              <w:t>[</w:t>
            </w:r>
            <w:r w:rsidRPr="00FA0D5B">
              <w:rPr>
                <w:rFonts w:ascii="Consolas" w:eastAsia="Times New Roman" w:hAnsi="Consolas" w:cs="Times New Roman"/>
                <w:color w:val="098658"/>
                <w:sz w:val="21"/>
                <w:szCs w:val="21"/>
                <w:lang w:val="en-US"/>
              </w:rPr>
              <w:t>3</w:t>
            </w:r>
            <w:r w:rsidRPr="00FA0D5B">
              <w:rPr>
                <w:rFonts w:ascii="Consolas" w:eastAsia="Times New Roman" w:hAnsi="Consolas" w:cs="Times New Roman"/>
                <w:color w:val="000000"/>
                <w:sz w:val="21"/>
                <w:szCs w:val="21"/>
                <w:lang w:val="en-US"/>
              </w:rPr>
              <w:t>];</w:t>
            </w:r>
          </w:p>
          <w:p w14:paraId="1C8D472B" w14:textId="77777777" w:rsidR="00FA0D5B" w:rsidRPr="00FA0D5B" w:rsidRDefault="00FA0D5B" w:rsidP="00FA0D5B">
            <w:pPr>
              <w:shd w:val="clear" w:color="auto" w:fill="FFFFFF"/>
              <w:spacing w:line="285" w:lineRule="atLeast"/>
              <w:ind w:left="118"/>
              <w:rPr>
                <w:rFonts w:ascii="Consolas" w:eastAsia="Times New Roman" w:hAnsi="Consolas" w:cs="Times New Roman"/>
                <w:color w:val="000000"/>
                <w:sz w:val="21"/>
                <w:szCs w:val="21"/>
                <w:lang w:val="en-US"/>
              </w:rPr>
            </w:pPr>
            <w:r w:rsidRPr="00FA0D5B">
              <w:rPr>
                <w:rFonts w:ascii="Consolas" w:eastAsia="Times New Roman" w:hAnsi="Consolas" w:cs="Times New Roman"/>
                <w:color w:val="000000"/>
                <w:sz w:val="21"/>
                <w:szCs w:val="21"/>
                <w:lang w:val="en-US"/>
              </w:rPr>
              <w:t>        fish[</w:t>
            </w:r>
            <w:r w:rsidRPr="00FA0D5B">
              <w:rPr>
                <w:rFonts w:ascii="Consolas" w:eastAsia="Times New Roman" w:hAnsi="Consolas" w:cs="Times New Roman"/>
                <w:color w:val="098658"/>
                <w:sz w:val="21"/>
                <w:szCs w:val="21"/>
                <w:lang w:val="en-US"/>
              </w:rPr>
              <w:t>0</w:t>
            </w:r>
            <w:r w:rsidRPr="00FA0D5B">
              <w:rPr>
                <w:rFonts w:ascii="Consolas" w:eastAsia="Times New Roman" w:hAnsi="Consolas" w:cs="Times New Roman"/>
                <w:color w:val="000000"/>
                <w:sz w:val="21"/>
                <w:szCs w:val="21"/>
                <w:lang w:val="en-US"/>
              </w:rPr>
              <w:t>] = fish1;</w:t>
            </w:r>
          </w:p>
          <w:p w14:paraId="72EFF4E4" w14:textId="77777777" w:rsidR="00FA0D5B" w:rsidRPr="00FA0D5B" w:rsidRDefault="00FA0D5B" w:rsidP="00FA0D5B">
            <w:pPr>
              <w:shd w:val="clear" w:color="auto" w:fill="FFFFFF"/>
              <w:spacing w:line="285" w:lineRule="atLeast"/>
              <w:ind w:left="118"/>
              <w:rPr>
                <w:rFonts w:ascii="Consolas" w:eastAsia="Times New Roman" w:hAnsi="Consolas" w:cs="Times New Roman"/>
                <w:color w:val="000000"/>
                <w:sz w:val="21"/>
                <w:szCs w:val="21"/>
                <w:lang w:val="en-US"/>
              </w:rPr>
            </w:pPr>
            <w:r w:rsidRPr="00FA0D5B">
              <w:rPr>
                <w:rFonts w:ascii="Consolas" w:eastAsia="Times New Roman" w:hAnsi="Consolas" w:cs="Times New Roman"/>
                <w:color w:val="000000"/>
                <w:sz w:val="21"/>
                <w:szCs w:val="21"/>
                <w:lang w:val="en-US"/>
              </w:rPr>
              <w:t>        fish[</w:t>
            </w:r>
            <w:r w:rsidRPr="00FA0D5B">
              <w:rPr>
                <w:rFonts w:ascii="Consolas" w:eastAsia="Times New Roman" w:hAnsi="Consolas" w:cs="Times New Roman"/>
                <w:color w:val="098658"/>
                <w:sz w:val="21"/>
                <w:szCs w:val="21"/>
                <w:lang w:val="en-US"/>
              </w:rPr>
              <w:t>1</w:t>
            </w:r>
            <w:r w:rsidRPr="00FA0D5B">
              <w:rPr>
                <w:rFonts w:ascii="Consolas" w:eastAsia="Times New Roman" w:hAnsi="Consolas" w:cs="Times New Roman"/>
                <w:color w:val="000000"/>
                <w:sz w:val="21"/>
                <w:szCs w:val="21"/>
                <w:lang w:val="en-US"/>
              </w:rPr>
              <w:t>] = fish2;</w:t>
            </w:r>
          </w:p>
          <w:p w14:paraId="7A92B879" w14:textId="77777777" w:rsidR="00FA0D5B" w:rsidRPr="00FA0D5B" w:rsidRDefault="00FA0D5B" w:rsidP="00FA0D5B">
            <w:pPr>
              <w:shd w:val="clear" w:color="auto" w:fill="FFFFFF"/>
              <w:spacing w:line="285" w:lineRule="atLeast"/>
              <w:ind w:left="118"/>
              <w:rPr>
                <w:rFonts w:ascii="Consolas" w:eastAsia="Times New Roman" w:hAnsi="Consolas" w:cs="Times New Roman"/>
                <w:color w:val="000000"/>
                <w:sz w:val="21"/>
                <w:szCs w:val="21"/>
                <w:lang w:val="en-US"/>
              </w:rPr>
            </w:pPr>
            <w:r w:rsidRPr="00FA0D5B">
              <w:rPr>
                <w:rFonts w:ascii="Consolas" w:eastAsia="Times New Roman" w:hAnsi="Consolas" w:cs="Times New Roman"/>
                <w:color w:val="000000"/>
                <w:sz w:val="21"/>
                <w:szCs w:val="21"/>
                <w:lang w:val="en-US"/>
              </w:rPr>
              <w:t>        fish[</w:t>
            </w:r>
            <w:r w:rsidRPr="00FA0D5B">
              <w:rPr>
                <w:rFonts w:ascii="Consolas" w:eastAsia="Times New Roman" w:hAnsi="Consolas" w:cs="Times New Roman"/>
                <w:color w:val="098658"/>
                <w:sz w:val="21"/>
                <w:szCs w:val="21"/>
                <w:lang w:val="en-US"/>
              </w:rPr>
              <w:t>0</w:t>
            </w:r>
            <w:r w:rsidRPr="00FA0D5B">
              <w:rPr>
                <w:rFonts w:ascii="Consolas" w:eastAsia="Times New Roman" w:hAnsi="Consolas" w:cs="Times New Roman"/>
                <w:color w:val="000000"/>
                <w:sz w:val="21"/>
                <w:szCs w:val="21"/>
                <w:lang w:val="en-US"/>
              </w:rPr>
              <w:t>].speak();</w:t>
            </w:r>
          </w:p>
          <w:p w14:paraId="5A5FA510" w14:textId="77777777" w:rsidR="001E29F9" w:rsidRDefault="001E29F9" w:rsidP="001E29F9">
            <w:pPr>
              <w:pStyle w:val="HTMLPreformatted"/>
            </w:pPr>
          </w:p>
          <w:p w14:paraId="21886E1E" w14:textId="77777777" w:rsidR="001E29F9" w:rsidRDefault="001E29F9" w:rsidP="001E29F9">
            <w:pPr>
              <w:pStyle w:val="HTMLPreformatted"/>
              <w:rPr>
                <w:color w:val="222222"/>
              </w:rPr>
            </w:pPr>
          </w:p>
          <w:p w14:paraId="3620CD46" w14:textId="00944C46" w:rsidR="001E29F9" w:rsidRDefault="001E29F9" w:rsidP="001E29F9">
            <w:pPr>
              <w:pStyle w:val="HTMLPreformatted"/>
            </w:pPr>
          </w:p>
          <w:p w14:paraId="543EB933" w14:textId="77777777" w:rsidR="00676666" w:rsidRDefault="00676666" w:rsidP="001E29F9">
            <w:pPr>
              <w:pStyle w:val="HTMLPreformatted"/>
            </w:pPr>
          </w:p>
          <w:p w14:paraId="236FD72A" w14:textId="77777777" w:rsidR="001E29F9" w:rsidRDefault="001E29F9" w:rsidP="001E29F9">
            <w:pPr>
              <w:pStyle w:val="HTMLPreformatted"/>
              <w:rPr>
                <w:color w:val="222222"/>
                <w:sz w:val="22"/>
                <w:szCs w:val="22"/>
                <w:lang w:eastAsia="en-US"/>
              </w:rPr>
            </w:pPr>
          </w:p>
          <w:p w14:paraId="58FA52F9" w14:textId="77777777" w:rsidR="005B0861" w:rsidRDefault="005B0861" w:rsidP="005F74D8">
            <w:pPr>
              <w:tabs>
                <w:tab w:val="left" w:pos="7590"/>
              </w:tabs>
            </w:pPr>
            <w:r>
              <w:tab/>
            </w:r>
          </w:p>
        </w:tc>
      </w:tr>
    </w:tbl>
    <w:p w14:paraId="12AED00E" w14:textId="77777777" w:rsidR="001A529F" w:rsidRPr="00BD347B" w:rsidRDefault="001A529F" w:rsidP="00925A5A">
      <w:pPr>
        <w:shd w:val="clear" w:color="auto" w:fill="FFFFFF"/>
        <w:spacing w:line="240" w:lineRule="auto"/>
        <w:rPr>
          <w:rFonts w:ascii="Calibri" w:eastAsia="Times New Roman" w:hAnsi="Calibri" w:cs="Calibri"/>
          <w:color w:val="333333"/>
          <w:lang w:val="en-US"/>
        </w:rPr>
      </w:pPr>
    </w:p>
    <w:p w14:paraId="5783FCC3" w14:textId="096F4F4D" w:rsidR="00117859" w:rsidRPr="00B50DBE" w:rsidRDefault="00B50DBE" w:rsidP="00117859">
      <w:pPr>
        <w:pStyle w:val="ListParagraph"/>
        <w:numPr>
          <w:ilvl w:val="0"/>
          <w:numId w:val="3"/>
        </w:numPr>
        <w:ind w:left="360"/>
      </w:pPr>
      <w:r>
        <w:rPr>
          <w:rFonts w:ascii="Calibri" w:hAnsi="Calibri" w:cs="Calibri"/>
          <w:b/>
          <w:color w:val="ED7D31"/>
          <w:sz w:val="28"/>
          <w:szCs w:val="28"/>
        </w:rPr>
        <w:t>Create objects using inheritance hierarchies</w:t>
      </w:r>
    </w:p>
    <w:p w14:paraId="0E42013C" w14:textId="65881613" w:rsidR="00B50DBE" w:rsidRDefault="00B50DBE" w:rsidP="00B50DBE"/>
    <w:p w14:paraId="056EAC89" w14:textId="55244860" w:rsidR="00DF4796"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following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class is used to represent pets and print information about each pet. Each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object has attributes for the pet’s name and species.</w:t>
      </w:r>
    </w:p>
    <w:tbl>
      <w:tblPr>
        <w:tblStyle w:val="TableGrid"/>
        <w:tblW w:w="0" w:type="auto"/>
        <w:tblLook w:val="04A0" w:firstRow="1" w:lastRow="0" w:firstColumn="1" w:lastColumn="0" w:noHBand="0" w:noVBand="1"/>
      </w:tblPr>
      <w:tblGrid>
        <w:gridCol w:w="9350"/>
      </w:tblGrid>
      <w:tr w:rsidR="00DF4796" w14:paraId="77F94EA9" w14:textId="77777777" w:rsidTr="00DF4796">
        <w:tc>
          <w:tcPr>
            <w:tcW w:w="9350" w:type="dxa"/>
            <w:shd w:val="clear" w:color="auto" w:fill="F2F2F2" w:themeFill="background1" w:themeFillShade="F2"/>
          </w:tcPr>
          <w:p w14:paraId="204C1958"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FF"/>
                <w:sz w:val="21"/>
                <w:szCs w:val="21"/>
                <w:lang w:val="en-US"/>
              </w:rPr>
              <w:t>public</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class</w:t>
            </w:r>
            <w:r w:rsidRPr="00F1734A">
              <w:rPr>
                <w:rFonts w:ascii="Consolas" w:eastAsia="Times New Roman" w:hAnsi="Consolas" w:cs="Times New Roman"/>
                <w:color w:val="000000"/>
                <w:sz w:val="21"/>
                <w:szCs w:val="21"/>
                <w:lang w:val="en-US"/>
              </w:rPr>
              <w:t xml:space="preserve"> Pet{</w:t>
            </w:r>
          </w:p>
          <w:p w14:paraId="2274F7FF"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private</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name;</w:t>
            </w:r>
          </w:p>
          <w:p w14:paraId="7C5ABFDC"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private</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species;</w:t>
            </w:r>
          </w:p>
          <w:p w14:paraId="407F4D0A"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6EBB44AF"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public</w:t>
            </w:r>
            <w:r w:rsidRPr="00F1734A">
              <w:rPr>
                <w:rFonts w:ascii="Consolas" w:eastAsia="Times New Roman" w:hAnsi="Consolas" w:cs="Times New Roman"/>
                <w:color w:val="000000"/>
                <w:sz w:val="21"/>
                <w:szCs w:val="21"/>
                <w:lang w:val="en-US"/>
              </w:rPr>
              <w:t xml:space="preserve"> Pet(</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n, </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s){</w:t>
            </w:r>
          </w:p>
          <w:p w14:paraId="2146D56D"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name = n;</w:t>
            </w:r>
          </w:p>
          <w:p w14:paraId="35768726"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species = s;</w:t>
            </w:r>
          </w:p>
          <w:p w14:paraId="1F2B7A66"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62035A5E"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35AEB4A5"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public</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getName(){</w:t>
            </w:r>
          </w:p>
          <w:p w14:paraId="0A54F862"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return</w:t>
            </w:r>
            <w:r w:rsidRPr="00F1734A">
              <w:rPr>
                <w:rFonts w:ascii="Consolas" w:eastAsia="Times New Roman" w:hAnsi="Consolas" w:cs="Times New Roman"/>
                <w:color w:val="000000"/>
                <w:sz w:val="21"/>
                <w:szCs w:val="21"/>
                <w:lang w:val="en-US"/>
              </w:rPr>
              <w:t xml:space="preserve"> name;</w:t>
            </w:r>
          </w:p>
          <w:p w14:paraId="78C9844A"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65E51007"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p>
          <w:p w14:paraId="1FA4D435"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public</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String</w:t>
            </w:r>
            <w:r w:rsidRPr="00F1734A">
              <w:rPr>
                <w:rFonts w:ascii="Consolas" w:eastAsia="Times New Roman" w:hAnsi="Consolas" w:cs="Times New Roman"/>
                <w:color w:val="000000"/>
                <w:sz w:val="21"/>
                <w:szCs w:val="21"/>
                <w:lang w:val="en-US"/>
              </w:rPr>
              <w:t xml:space="preserve"> getSpecies(){</w:t>
            </w:r>
          </w:p>
          <w:p w14:paraId="116DABCE"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return</w:t>
            </w:r>
            <w:r w:rsidRPr="00F1734A">
              <w:rPr>
                <w:rFonts w:ascii="Consolas" w:eastAsia="Times New Roman" w:hAnsi="Consolas" w:cs="Times New Roman"/>
                <w:color w:val="000000"/>
                <w:sz w:val="21"/>
                <w:szCs w:val="21"/>
                <w:lang w:val="en-US"/>
              </w:rPr>
              <w:t xml:space="preserve"> species;</w:t>
            </w:r>
          </w:p>
          <w:p w14:paraId="3764BA4E"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5C1A38D7" w14:textId="6738B8A9"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75036B97"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public</w:t>
            </w:r>
            <w:r w:rsidRPr="00F1734A">
              <w:rPr>
                <w:rFonts w:ascii="Consolas" w:eastAsia="Times New Roman" w:hAnsi="Consolas" w:cs="Times New Roman"/>
                <w:color w:val="000000"/>
                <w:sz w:val="21"/>
                <w:szCs w:val="21"/>
                <w:lang w:val="en-US"/>
              </w:rPr>
              <w:t xml:space="preserve"> </w:t>
            </w:r>
            <w:r w:rsidRPr="00F1734A">
              <w:rPr>
                <w:rFonts w:ascii="Consolas" w:eastAsia="Times New Roman" w:hAnsi="Consolas" w:cs="Times New Roman"/>
                <w:color w:val="0000FF"/>
                <w:sz w:val="21"/>
                <w:szCs w:val="21"/>
                <w:lang w:val="en-US"/>
              </w:rPr>
              <w:t>void</w:t>
            </w:r>
            <w:r w:rsidRPr="00F1734A">
              <w:rPr>
                <w:rFonts w:ascii="Consolas" w:eastAsia="Times New Roman" w:hAnsi="Consolas" w:cs="Times New Roman"/>
                <w:color w:val="000000"/>
                <w:sz w:val="21"/>
                <w:szCs w:val="21"/>
                <w:lang w:val="en-US"/>
              </w:rPr>
              <w:t xml:space="preserve"> printPetInfo() { </w:t>
            </w:r>
          </w:p>
          <w:p w14:paraId="1F4377BE" w14:textId="77777777" w:rsidR="00F1734A"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xml:space="preserve">            System.out.print(getName() + </w:t>
            </w:r>
            <w:r w:rsidRPr="00F1734A">
              <w:rPr>
                <w:rFonts w:ascii="Consolas" w:eastAsia="Times New Roman" w:hAnsi="Consolas" w:cs="Times New Roman"/>
                <w:color w:val="A31515"/>
                <w:sz w:val="21"/>
                <w:szCs w:val="21"/>
                <w:lang w:val="en-US"/>
              </w:rPr>
              <w:t>" is a "</w:t>
            </w:r>
            <w:r w:rsidRPr="00F1734A">
              <w:rPr>
                <w:rFonts w:ascii="Consolas" w:eastAsia="Times New Roman" w:hAnsi="Consolas" w:cs="Times New Roman"/>
                <w:color w:val="000000"/>
                <w:sz w:val="21"/>
                <w:szCs w:val="21"/>
                <w:lang w:val="en-US"/>
              </w:rPr>
              <w:t xml:space="preserve"> + getSpecies()); </w:t>
            </w:r>
          </w:p>
          <w:p w14:paraId="4783E16D" w14:textId="77777777" w:rsidR="000912F4"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        }</w:t>
            </w:r>
          </w:p>
          <w:p w14:paraId="56F45F4F" w14:textId="2CEE2811" w:rsidR="00DF4796" w:rsidRPr="00F1734A" w:rsidRDefault="00F1734A" w:rsidP="00F1734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1734A">
              <w:rPr>
                <w:rFonts w:ascii="Consolas" w:eastAsia="Times New Roman" w:hAnsi="Consolas" w:cs="Times New Roman"/>
                <w:color w:val="000000"/>
                <w:sz w:val="21"/>
                <w:szCs w:val="21"/>
                <w:lang w:val="en-US"/>
              </w:rPr>
              <w:t>}</w:t>
            </w:r>
          </w:p>
        </w:tc>
      </w:tr>
    </w:tbl>
    <w:p w14:paraId="45263C28" w14:textId="3266C3CA" w:rsidR="00DF4796" w:rsidRDefault="00DF4796" w:rsidP="00DC3D3E">
      <w:pPr>
        <w:shd w:val="clear" w:color="auto" w:fill="FFFFFF"/>
        <w:spacing w:line="240" w:lineRule="auto"/>
        <w:rPr>
          <w:rFonts w:ascii="Consolas" w:eastAsia="Times New Roman" w:hAnsi="Consolas" w:cs="Courier New"/>
          <w:color w:val="333333"/>
          <w:lang w:val="en-US"/>
        </w:rPr>
      </w:pPr>
    </w:p>
    <w:p w14:paraId="2B71ED15" w14:textId="4CA10A28" w:rsidR="00F1734A" w:rsidRDefault="00F1734A" w:rsidP="00DC3D3E">
      <w:pPr>
        <w:shd w:val="clear" w:color="auto" w:fill="FFFFFF"/>
        <w:spacing w:line="240" w:lineRule="auto"/>
        <w:rPr>
          <w:rFonts w:ascii="Consolas" w:eastAsia="Times New Roman" w:hAnsi="Consolas" w:cs="Courier New"/>
          <w:color w:val="333333"/>
          <w:lang w:val="en-US"/>
        </w:rPr>
      </w:pPr>
    </w:p>
    <w:p w14:paraId="590F7DF7" w14:textId="426059FA" w:rsidR="00F1734A" w:rsidRDefault="00F1734A" w:rsidP="00DC3D3E">
      <w:pPr>
        <w:shd w:val="clear" w:color="auto" w:fill="FFFFFF"/>
        <w:spacing w:line="240" w:lineRule="auto"/>
        <w:rPr>
          <w:rFonts w:ascii="Consolas" w:eastAsia="Times New Roman" w:hAnsi="Consolas" w:cs="Courier New"/>
          <w:color w:val="333333"/>
          <w:lang w:val="en-US"/>
        </w:rPr>
      </w:pPr>
    </w:p>
    <w:p w14:paraId="05689F38" w14:textId="19B0E131" w:rsidR="00F1734A" w:rsidRDefault="00F1734A" w:rsidP="00DC3D3E">
      <w:pPr>
        <w:shd w:val="clear" w:color="auto" w:fill="FFFFFF"/>
        <w:spacing w:line="240" w:lineRule="auto"/>
        <w:rPr>
          <w:rFonts w:ascii="Consolas" w:eastAsia="Times New Roman" w:hAnsi="Consolas" w:cs="Courier New"/>
          <w:color w:val="333333"/>
          <w:lang w:val="en-US"/>
        </w:rPr>
      </w:pPr>
    </w:p>
    <w:p w14:paraId="31BBD0F8" w14:textId="0D4C8E77" w:rsidR="00F1734A" w:rsidRDefault="00F1734A" w:rsidP="00DC3D3E">
      <w:pPr>
        <w:shd w:val="clear" w:color="auto" w:fill="FFFFFF"/>
        <w:spacing w:line="240" w:lineRule="auto"/>
        <w:rPr>
          <w:rFonts w:ascii="Consolas" w:eastAsia="Times New Roman" w:hAnsi="Consolas" w:cs="Courier New"/>
          <w:color w:val="333333"/>
          <w:lang w:val="en-US"/>
        </w:rPr>
      </w:pPr>
    </w:p>
    <w:p w14:paraId="4D0232F0" w14:textId="6868F481" w:rsidR="00F1734A" w:rsidRDefault="00F1734A" w:rsidP="00DC3D3E">
      <w:pPr>
        <w:shd w:val="clear" w:color="auto" w:fill="FFFFFF"/>
        <w:spacing w:line="240" w:lineRule="auto"/>
        <w:rPr>
          <w:rFonts w:ascii="Consolas" w:eastAsia="Times New Roman" w:hAnsi="Consolas" w:cs="Courier New"/>
          <w:color w:val="333333"/>
          <w:lang w:val="en-US"/>
        </w:rPr>
      </w:pPr>
    </w:p>
    <w:p w14:paraId="1D78F878" w14:textId="44E0D3E2" w:rsidR="00F1734A" w:rsidRDefault="00F1734A" w:rsidP="00DC3D3E">
      <w:pPr>
        <w:shd w:val="clear" w:color="auto" w:fill="FFFFFF"/>
        <w:spacing w:line="240" w:lineRule="auto"/>
        <w:rPr>
          <w:rFonts w:ascii="Consolas" w:eastAsia="Times New Roman" w:hAnsi="Consolas" w:cs="Courier New"/>
          <w:color w:val="333333"/>
          <w:lang w:val="en-US"/>
        </w:rPr>
      </w:pPr>
    </w:p>
    <w:p w14:paraId="002D591A" w14:textId="77777777" w:rsidR="00F1734A" w:rsidRPr="00DC3D3E" w:rsidRDefault="00F1734A" w:rsidP="00DC3D3E">
      <w:pPr>
        <w:shd w:val="clear" w:color="auto" w:fill="FFFFFF"/>
        <w:spacing w:line="240" w:lineRule="auto"/>
        <w:rPr>
          <w:rFonts w:ascii="Consolas" w:eastAsia="Times New Roman" w:hAnsi="Consolas" w:cs="Courier New"/>
          <w:color w:val="333333"/>
          <w:lang w:val="en-US"/>
        </w:rPr>
      </w:pPr>
    </w:p>
    <w:p w14:paraId="5C9A72B2" w14:textId="6C2C3033" w:rsidR="00DC3D3E"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following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class is a subclass of the </w:t>
      </w:r>
      <w:r w:rsidRPr="00DC3D3E">
        <w:rPr>
          <w:rFonts w:ascii="Consolas" w:eastAsia="Times New Roman" w:hAnsi="Consolas" w:cs="Calibri"/>
          <w:color w:val="333333"/>
          <w:lang w:val="en-US"/>
        </w:rPr>
        <w:t>Pet </w:t>
      </w:r>
      <w:r w:rsidRPr="00DC3D3E">
        <w:rPr>
          <w:rFonts w:ascii="Calibri" w:eastAsia="Times New Roman" w:hAnsi="Calibri" w:cs="Calibri"/>
          <w:color w:val="333333"/>
          <w:lang w:val="en-US"/>
        </w:rPr>
        <w:t>class that has one additional attribute: a </w:t>
      </w:r>
      <w:r w:rsidRPr="00DC3D3E">
        <w:rPr>
          <w:rFonts w:ascii="Consolas" w:eastAsia="Times New Roman" w:hAnsi="Consolas" w:cs="Calibri"/>
          <w:color w:val="333333"/>
          <w:lang w:val="en-US"/>
        </w:rPr>
        <w:t>String</w:t>
      </w:r>
      <w:r w:rsidRPr="00DC3D3E">
        <w:rPr>
          <w:rFonts w:ascii="Calibri" w:eastAsia="Times New Roman" w:hAnsi="Calibri" w:cs="Calibri"/>
          <w:color w:val="333333"/>
          <w:lang w:val="en-US"/>
        </w:rPr>
        <w:t> variable named </w:t>
      </w:r>
      <w:r w:rsidRPr="00DC3D3E">
        <w:rPr>
          <w:rFonts w:ascii="Consolas" w:eastAsia="Times New Roman" w:hAnsi="Consolas" w:cs="Calibri"/>
          <w:color w:val="333333"/>
          <w:lang w:val="en-US"/>
        </w:rPr>
        <w:t>breed</w:t>
      </w:r>
      <w:r w:rsidRPr="00DC3D3E">
        <w:rPr>
          <w:rFonts w:ascii="Calibri" w:eastAsia="Times New Roman" w:hAnsi="Calibri" w:cs="Calibri"/>
          <w:color w:val="333333"/>
          <w:lang w:val="en-US"/>
        </w:rPr>
        <w:t> that is used to represent the breed of the dog. The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class also contains a </w:t>
      </w:r>
      <w:r w:rsidRPr="00DC3D3E">
        <w:rPr>
          <w:rFonts w:ascii="Consolas" w:eastAsia="Times New Roman" w:hAnsi="Consolas" w:cs="Calibri"/>
          <w:color w:val="333333"/>
          <w:lang w:val="en-US"/>
        </w:rPr>
        <w:t>printPetInfo</w:t>
      </w:r>
      <w:r w:rsidRPr="00DC3D3E">
        <w:rPr>
          <w:rFonts w:ascii="Calibri" w:eastAsia="Times New Roman" w:hAnsi="Calibri" w:cs="Calibri"/>
          <w:color w:val="333333"/>
          <w:lang w:val="en-US"/>
        </w:rPr>
        <w:t> method to print the name and breed of the dog.</w:t>
      </w:r>
    </w:p>
    <w:tbl>
      <w:tblPr>
        <w:tblStyle w:val="TableGrid"/>
        <w:tblW w:w="0" w:type="auto"/>
        <w:tblLook w:val="04A0" w:firstRow="1" w:lastRow="0" w:firstColumn="1" w:lastColumn="0" w:noHBand="0" w:noVBand="1"/>
      </w:tblPr>
      <w:tblGrid>
        <w:gridCol w:w="9350"/>
      </w:tblGrid>
      <w:tr w:rsidR="00DF4796" w14:paraId="472A2456" w14:textId="77777777" w:rsidTr="00DF4796">
        <w:tc>
          <w:tcPr>
            <w:tcW w:w="9350" w:type="dxa"/>
            <w:shd w:val="clear" w:color="auto" w:fill="F2F2F2" w:themeFill="background1" w:themeFillShade="F2"/>
          </w:tcPr>
          <w:p w14:paraId="760F067F"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FF"/>
                <w:sz w:val="21"/>
                <w:szCs w:val="21"/>
                <w:lang w:val="en-US"/>
              </w:rPr>
              <w:t>public</w:t>
            </w: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class</w:t>
            </w:r>
            <w:r w:rsidRPr="00F8039C">
              <w:rPr>
                <w:rFonts w:ascii="Consolas" w:eastAsia="Times New Roman" w:hAnsi="Consolas" w:cs="Times New Roman"/>
                <w:color w:val="000000"/>
                <w:sz w:val="21"/>
                <w:szCs w:val="21"/>
                <w:lang w:val="en-US"/>
              </w:rPr>
              <w:t xml:space="preserve"> Dog </w:t>
            </w:r>
            <w:r w:rsidRPr="00F8039C">
              <w:rPr>
                <w:rFonts w:ascii="Consolas" w:eastAsia="Times New Roman" w:hAnsi="Consolas" w:cs="Times New Roman"/>
                <w:color w:val="0000FF"/>
                <w:sz w:val="21"/>
                <w:szCs w:val="21"/>
                <w:lang w:val="en-US"/>
              </w:rPr>
              <w:t>extends</w:t>
            </w:r>
            <w:r w:rsidRPr="00F8039C">
              <w:rPr>
                <w:rFonts w:ascii="Consolas" w:eastAsia="Times New Roman" w:hAnsi="Consolas" w:cs="Times New Roman"/>
                <w:color w:val="000000"/>
                <w:sz w:val="21"/>
                <w:szCs w:val="21"/>
                <w:lang w:val="en-US"/>
              </w:rPr>
              <w:t xml:space="preserve"> Pet{</w:t>
            </w:r>
          </w:p>
          <w:p w14:paraId="39791ED0" w14:textId="4AB59EF2" w:rsid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private</w:t>
            </w: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String</w:t>
            </w:r>
            <w:r w:rsidRPr="00F8039C">
              <w:rPr>
                <w:rFonts w:ascii="Consolas" w:eastAsia="Times New Roman" w:hAnsi="Consolas" w:cs="Times New Roman"/>
                <w:color w:val="000000"/>
                <w:sz w:val="21"/>
                <w:szCs w:val="21"/>
                <w:lang w:val="en-US"/>
              </w:rPr>
              <w:t xml:space="preserve"> breed;</w:t>
            </w:r>
          </w:p>
          <w:p w14:paraId="349F8E78" w14:textId="77777777" w:rsidR="00676982" w:rsidRPr="00F8039C" w:rsidRDefault="00676982"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769FE1F5"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public</w:t>
            </w:r>
            <w:r w:rsidRPr="00F8039C">
              <w:rPr>
                <w:rFonts w:ascii="Consolas" w:eastAsia="Times New Roman" w:hAnsi="Consolas" w:cs="Times New Roman"/>
                <w:color w:val="000000"/>
                <w:sz w:val="21"/>
                <w:szCs w:val="21"/>
                <w:lang w:val="en-US"/>
              </w:rPr>
              <w:t xml:space="preserve"> Dog(</w:t>
            </w:r>
            <w:r w:rsidRPr="00F8039C">
              <w:rPr>
                <w:rFonts w:ascii="Consolas" w:eastAsia="Times New Roman" w:hAnsi="Consolas" w:cs="Times New Roman"/>
                <w:color w:val="0000FF"/>
                <w:sz w:val="21"/>
                <w:szCs w:val="21"/>
                <w:lang w:val="en-US"/>
              </w:rPr>
              <w:t>String</w:t>
            </w:r>
            <w:r w:rsidRPr="00F8039C">
              <w:rPr>
                <w:rFonts w:ascii="Consolas" w:eastAsia="Times New Roman" w:hAnsi="Consolas" w:cs="Times New Roman"/>
                <w:color w:val="000000"/>
                <w:sz w:val="21"/>
                <w:szCs w:val="21"/>
                <w:lang w:val="en-US"/>
              </w:rPr>
              <w:t xml:space="preserve"> n, </w:t>
            </w:r>
            <w:r w:rsidRPr="00F8039C">
              <w:rPr>
                <w:rFonts w:ascii="Consolas" w:eastAsia="Times New Roman" w:hAnsi="Consolas" w:cs="Times New Roman"/>
                <w:color w:val="0000FF"/>
                <w:sz w:val="21"/>
                <w:szCs w:val="21"/>
                <w:lang w:val="en-US"/>
              </w:rPr>
              <w:t>String</w:t>
            </w:r>
            <w:r w:rsidRPr="00F8039C">
              <w:rPr>
                <w:rFonts w:ascii="Consolas" w:eastAsia="Times New Roman" w:hAnsi="Consolas" w:cs="Times New Roman"/>
                <w:color w:val="000000"/>
                <w:sz w:val="21"/>
                <w:szCs w:val="21"/>
                <w:lang w:val="en-US"/>
              </w:rPr>
              <w:t xml:space="preserve"> b){</w:t>
            </w:r>
          </w:p>
          <w:p w14:paraId="6EAC7062"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super</w:t>
            </w:r>
            <w:r w:rsidRPr="00F8039C">
              <w:rPr>
                <w:rFonts w:ascii="Consolas" w:eastAsia="Times New Roman" w:hAnsi="Consolas" w:cs="Times New Roman"/>
                <w:color w:val="000000"/>
                <w:sz w:val="21"/>
                <w:szCs w:val="21"/>
                <w:lang w:val="en-US"/>
              </w:rPr>
              <w:t xml:space="preserve">(n, </w:t>
            </w:r>
            <w:r w:rsidRPr="00F8039C">
              <w:rPr>
                <w:rFonts w:ascii="Consolas" w:eastAsia="Times New Roman" w:hAnsi="Consolas" w:cs="Times New Roman"/>
                <w:color w:val="A31515"/>
                <w:sz w:val="21"/>
                <w:szCs w:val="21"/>
                <w:lang w:val="en-US"/>
              </w:rPr>
              <w:t>"Dog"</w:t>
            </w:r>
            <w:r w:rsidRPr="00F8039C">
              <w:rPr>
                <w:rFonts w:ascii="Consolas" w:eastAsia="Times New Roman" w:hAnsi="Consolas" w:cs="Times New Roman"/>
                <w:color w:val="000000"/>
                <w:sz w:val="21"/>
                <w:szCs w:val="21"/>
                <w:lang w:val="en-US"/>
              </w:rPr>
              <w:t>);</w:t>
            </w:r>
          </w:p>
          <w:p w14:paraId="68604D85"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breed  = b;</w:t>
            </w:r>
          </w:p>
          <w:p w14:paraId="046A7491" w14:textId="72C0CE24" w:rsid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w:t>
            </w:r>
          </w:p>
          <w:p w14:paraId="69B11D15" w14:textId="77777777" w:rsidR="00676982" w:rsidRPr="00F8039C" w:rsidRDefault="00676982"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306A051"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public</w:t>
            </w: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00FF"/>
                <w:sz w:val="21"/>
                <w:szCs w:val="21"/>
                <w:lang w:val="en-US"/>
              </w:rPr>
              <w:t>void</w:t>
            </w:r>
            <w:r w:rsidRPr="00F8039C">
              <w:rPr>
                <w:rFonts w:ascii="Consolas" w:eastAsia="Times New Roman" w:hAnsi="Consolas" w:cs="Times New Roman"/>
                <w:color w:val="000000"/>
                <w:sz w:val="21"/>
                <w:szCs w:val="21"/>
                <w:lang w:val="en-US"/>
              </w:rPr>
              <w:t xml:space="preserve"> printPetInfo() { </w:t>
            </w:r>
          </w:p>
          <w:p w14:paraId="47F945D5" w14:textId="0FD386EE"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92D050"/>
                <w:sz w:val="21"/>
                <w:szCs w:val="21"/>
                <w:lang w:val="en-US"/>
              </w:rPr>
            </w:pPr>
            <w:r w:rsidRPr="00F8039C">
              <w:rPr>
                <w:rFonts w:ascii="Consolas" w:eastAsia="Times New Roman" w:hAnsi="Consolas" w:cs="Times New Roman"/>
                <w:color w:val="000000"/>
                <w:sz w:val="21"/>
                <w:szCs w:val="21"/>
                <w:lang w:val="en-US"/>
              </w:rPr>
              <w:t xml:space="preserve">        </w:t>
            </w:r>
            <w:r w:rsidRPr="00F8039C">
              <w:rPr>
                <w:rFonts w:ascii="Consolas" w:eastAsia="Times New Roman" w:hAnsi="Consolas" w:cs="Times New Roman"/>
                <w:color w:val="00B050"/>
                <w:sz w:val="21"/>
                <w:szCs w:val="21"/>
                <w:lang w:val="en-US"/>
              </w:rPr>
              <w:t>/* To be implemented*/</w:t>
            </w:r>
          </w:p>
          <w:p w14:paraId="40F8DBB0" w14:textId="77777777" w:rsidR="00F8039C"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    }</w:t>
            </w:r>
          </w:p>
          <w:p w14:paraId="4F609467" w14:textId="3B93F6BC" w:rsidR="00DF4796" w:rsidRPr="00F8039C" w:rsidRDefault="00F8039C" w:rsidP="00F8039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8039C">
              <w:rPr>
                <w:rFonts w:ascii="Consolas" w:eastAsia="Times New Roman" w:hAnsi="Consolas" w:cs="Times New Roman"/>
                <w:color w:val="000000"/>
                <w:sz w:val="21"/>
                <w:szCs w:val="21"/>
                <w:lang w:val="en-US"/>
              </w:rPr>
              <w:t>}</w:t>
            </w:r>
          </w:p>
        </w:tc>
      </w:tr>
    </w:tbl>
    <w:p w14:paraId="4A7B589B" w14:textId="77777777" w:rsidR="00DE0869" w:rsidRDefault="00DE0869" w:rsidP="00DC3D3E">
      <w:pPr>
        <w:shd w:val="clear" w:color="auto" w:fill="FFFFFF"/>
        <w:spacing w:after="240" w:line="240" w:lineRule="auto"/>
        <w:rPr>
          <w:rFonts w:ascii="Calibri" w:eastAsia="Times New Roman" w:hAnsi="Calibri" w:cs="Calibri"/>
          <w:color w:val="333333"/>
          <w:lang w:val="en-US"/>
        </w:rPr>
      </w:pPr>
    </w:p>
    <w:tbl>
      <w:tblPr>
        <w:tblStyle w:val="TableGrid"/>
        <w:tblW w:w="0" w:type="auto"/>
        <w:tblLook w:val="04A0" w:firstRow="1" w:lastRow="0" w:firstColumn="1" w:lastColumn="0" w:noHBand="0" w:noVBand="1"/>
      </w:tblPr>
      <w:tblGrid>
        <w:gridCol w:w="9350"/>
      </w:tblGrid>
      <w:tr w:rsidR="00DF4796" w14:paraId="65E6EEA4" w14:textId="77777777" w:rsidTr="00DF4796">
        <w:tc>
          <w:tcPr>
            <w:tcW w:w="9350" w:type="dxa"/>
          </w:tcPr>
          <w:p w14:paraId="4327CB6E" w14:textId="1F6B4062" w:rsidR="00DF4796" w:rsidRPr="00DF4796" w:rsidRDefault="00DF4796" w:rsidP="00DF4796">
            <w:pPr>
              <w:shd w:val="clear" w:color="auto" w:fill="FFFFFF"/>
              <w:spacing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Consider the following code segment.</w:t>
            </w:r>
          </w:p>
          <w:p w14:paraId="7091BFD9" w14:textId="77777777" w:rsidR="00DF4796" w:rsidRPr="00DC3D3E" w:rsidRDefault="00DF4796" w:rsidP="00DF4796">
            <w:pPr>
              <w:shd w:val="clear" w:color="auto" w:fill="FFFFFF"/>
              <w:spacing w:line="240" w:lineRule="auto"/>
              <w:rPr>
                <w:rFonts w:ascii="Helvetica" w:eastAsia="Times New Roman" w:hAnsi="Helvetica" w:cs="Times New Roman"/>
                <w:color w:val="333333"/>
                <w:lang w:val="en-US"/>
              </w:rPr>
            </w:pPr>
          </w:p>
          <w:p w14:paraId="055C8492" w14:textId="0F60D1CF" w:rsidR="00676982" w:rsidRPr="00676982" w:rsidRDefault="00676982" w:rsidP="00676982">
            <w:pPr>
              <w:shd w:val="clear" w:color="auto" w:fill="FFFFFF"/>
              <w:spacing w:line="285" w:lineRule="atLeast"/>
              <w:rPr>
                <w:rFonts w:ascii="Consolas" w:eastAsia="Times New Roman" w:hAnsi="Consolas" w:cs="Times New Roman"/>
                <w:color w:val="000000"/>
                <w:sz w:val="21"/>
                <w:szCs w:val="21"/>
                <w:lang w:val="en-US"/>
              </w:rPr>
            </w:pPr>
            <w:r w:rsidRPr="00676982">
              <w:rPr>
                <w:rFonts w:ascii="Consolas" w:eastAsia="Times New Roman" w:hAnsi="Consolas" w:cs="Times New Roman"/>
                <w:color w:val="0000FF"/>
                <w:sz w:val="21"/>
                <w:szCs w:val="21"/>
                <w:lang w:val="en-US"/>
              </w:rPr>
              <w:t>Dog</w:t>
            </w:r>
            <w:r w:rsidRPr="00676982">
              <w:rPr>
                <w:rFonts w:ascii="Consolas" w:eastAsia="Times New Roman" w:hAnsi="Consolas" w:cs="Times New Roman"/>
                <w:color w:val="000000"/>
                <w:sz w:val="21"/>
                <w:szCs w:val="21"/>
                <w:lang w:val="en-US"/>
              </w:rPr>
              <w:t xml:space="preserve"> fluffy = </w:t>
            </w:r>
            <w:r w:rsidRPr="00676982">
              <w:rPr>
                <w:rFonts w:ascii="Consolas" w:eastAsia="Times New Roman" w:hAnsi="Consolas" w:cs="Times New Roman"/>
                <w:color w:val="0000FF"/>
                <w:sz w:val="21"/>
                <w:szCs w:val="21"/>
                <w:lang w:val="en-US"/>
              </w:rPr>
              <w:t>new</w:t>
            </w:r>
            <w:r w:rsidRPr="00676982">
              <w:rPr>
                <w:rFonts w:ascii="Consolas" w:eastAsia="Times New Roman" w:hAnsi="Consolas" w:cs="Times New Roman"/>
                <w:color w:val="000000"/>
                <w:sz w:val="21"/>
                <w:szCs w:val="21"/>
                <w:lang w:val="en-US"/>
              </w:rPr>
              <w:t xml:space="preserve"> Dog(</w:t>
            </w:r>
            <w:r w:rsidRPr="00676982">
              <w:rPr>
                <w:rFonts w:ascii="Consolas" w:eastAsia="Times New Roman" w:hAnsi="Consolas" w:cs="Times New Roman"/>
                <w:color w:val="A31515"/>
                <w:sz w:val="21"/>
                <w:szCs w:val="21"/>
                <w:lang w:val="en-US"/>
              </w:rPr>
              <w:t>"Fluffy"</w:t>
            </w:r>
            <w:r w:rsidRPr="00676982">
              <w:rPr>
                <w:rFonts w:ascii="Consolas" w:eastAsia="Times New Roman" w:hAnsi="Consolas" w:cs="Times New Roman"/>
                <w:color w:val="000000"/>
                <w:sz w:val="21"/>
                <w:szCs w:val="21"/>
                <w:lang w:val="en-US"/>
              </w:rPr>
              <w:t xml:space="preserve">, </w:t>
            </w:r>
            <w:r w:rsidRPr="00676982">
              <w:rPr>
                <w:rFonts w:ascii="Consolas" w:eastAsia="Times New Roman" w:hAnsi="Consolas" w:cs="Times New Roman"/>
                <w:color w:val="A31515"/>
                <w:sz w:val="21"/>
                <w:szCs w:val="21"/>
                <w:lang w:val="en-US"/>
              </w:rPr>
              <w:t>"pomeranian"</w:t>
            </w:r>
            <w:r w:rsidRPr="00676982">
              <w:rPr>
                <w:rFonts w:ascii="Consolas" w:eastAsia="Times New Roman" w:hAnsi="Consolas" w:cs="Times New Roman"/>
                <w:color w:val="000000"/>
                <w:sz w:val="21"/>
                <w:szCs w:val="21"/>
                <w:lang w:val="en-US"/>
              </w:rPr>
              <w:t>);</w:t>
            </w:r>
          </w:p>
          <w:p w14:paraId="49568D76" w14:textId="77777777" w:rsidR="00676982" w:rsidRPr="00676982" w:rsidRDefault="00676982" w:rsidP="00676982">
            <w:pPr>
              <w:shd w:val="clear" w:color="auto" w:fill="FFFFFF"/>
              <w:spacing w:line="285" w:lineRule="atLeast"/>
              <w:rPr>
                <w:rFonts w:ascii="Consolas" w:eastAsia="Times New Roman" w:hAnsi="Consolas" w:cs="Times New Roman"/>
                <w:color w:val="000000"/>
                <w:sz w:val="21"/>
                <w:szCs w:val="21"/>
                <w:lang w:val="en-US"/>
              </w:rPr>
            </w:pPr>
            <w:r w:rsidRPr="00676982">
              <w:rPr>
                <w:rFonts w:ascii="Consolas" w:eastAsia="Times New Roman" w:hAnsi="Consolas" w:cs="Times New Roman"/>
                <w:color w:val="000000"/>
                <w:sz w:val="21"/>
                <w:szCs w:val="21"/>
                <w:lang w:val="en-US"/>
              </w:rPr>
              <w:t>fluffy.printPetInfo();</w:t>
            </w:r>
          </w:p>
          <w:p w14:paraId="371E31BE" w14:textId="77777777" w:rsidR="00DF4796" w:rsidRPr="00DC3D3E" w:rsidRDefault="00DF4796" w:rsidP="00DF4796">
            <w:pPr>
              <w:shd w:val="clear" w:color="auto" w:fill="FFFFFF"/>
              <w:spacing w:line="240" w:lineRule="auto"/>
              <w:rPr>
                <w:rFonts w:ascii="Courier New" w:eastAsia="Times New Roman" w:hAnsi="Courier New" w:cs="Courier New"/>
                <w:color w:val="333333"/>
                <w:lang w:val="en-US"/>
              </w:rPr>
            </w:pPr>
          </w:p>
          <w:p w14:paraId="4D739470" w14:textId="1C671899" w:rsidR="00DF4796" w:rsidRPr="00DF4796" w:rsidRDefault="00DF4796" w:rsidP="00DF4796">
            <w:pPr>
              <w:shd w:val="clear" w:color="auto" w:fill="FFFFFF"/>
              <w:spacing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code segment is intended to print the following output.</w:t>
            </w:r>
          </w:p>
          <w:p w14:paraId="3A275F81" w14:textId="77777777" w:rsidR="00DF4796" w:rsidRPr="00DC3D3E" w:rsidRDefault="00DF4796" w:rsidP="00DF4796">
            <w:pPr>
              <w:shd w:val="clear" w:color="auto" w:fill="FFFFFF"/>
              <w:spacing w:line="240" w:lineRule="auto"/>
              <w:rPr>
                <w:rFonts w:ascii="Helvetica" w:eastAsia="Times New Roman" w:hAnsi="Helvetica" w:cs="Times New Roman"/>
                <w:color w:val="333333"/>
                <w:lang w:val="en-US"/>
              </w:rPr>
            </w:pPr>
          </w:p>
          <w:p w14:paraId="54521F3F" w14:textId="48A0FD8A" w:rsidR="00DF4796" w:rsidRDefault="00676982" w:rsidP="00DF4796">
            <w:pPr>
              <w:shd w:val="clear" w:color="auto" w:fill="FFFFFF"/>
              <w:spacing w:line="240" w:lineRule="auto"/>
              <w:rPr>
                <w:rFonts w:ascii="Consolas" w:eastAsia="Times New Roman" w:hAnsi="Consolas" w:cs="Courier New"/>
                <w:color w:val="333333"/>
                <w:lang w:val="en-US"/>
              </w:rPr>
            </w:pPr>
            <w:r w:rsidRPr="00676982">
              <w:rPr>
                <w:rFonts w:ascii="Consolas" w:eastAsia="Times New Roman" w:hAnsi="Consolas" w:cs="Courier New"/>
                <w:color w:val="333333"/>
                <w:lang w:val="en-US"/>
              </w:rPr>
              <w:t xml:space="preserve">Fluffy is a Dog of breed </w:t>
            </w:r>
            <w:r>
              <w:rPr>
                <w:rFonts w:ascii="Consolas" w:eastAsia="Times New Roman" w:hAnsi="Consolas" w:cs="Courier New"/>
                <w:color w:val="333333"/>
                <w:lang w:val="en-US"/>
              </w:rPr>
              <w:t>Pomeranian</w:t>
            </w:r>
          </w:p>
          <w:p w14:paraId="3524D3E4" w14:textId="77777777" w:rsidR="00676982" w:rsidRPr="00DC3D3E" w:rsidRDefault="00676982" w:rsidP="00DF4796">
            <w:pPr>
              <w:shd w:val="clear" w:color="auto" w:fill="FFFFFF"/>
              <w:spacing w:line="240" w:lineRule="auto"/>
              <w:rPr>
                <w:rFonts w:ascii="Courier New" w:eastAsia="Times New Roman" w:hAnsi="Courier New" w:cs="Courier New"/>
                <w:color w:val="333333"/>
                <w:lang w:val="en-US"/>
              </w:rPr>
            </w:pPr>
          </w:p>
          <w:p w14:paraId="7FB1DFE2" w14:textId="712770F5" w:rsidR="00DF4796" w:rsidRPr="00DF4796" w:rsidRDefault="00DF4796" w:rsidP="00DF4796">
            <w:pPr>
              <w:shd w:val="clear" w:color="auto" w:fill="FFFFFF"/>
              <w:spacing w:line="240" w:lineRule="auto"/>
              <w:rPr>
                <w:rFonts w:ascii="Calibri" w:eastAsia="Times New Roman" w:hAnsi="Calibri" w:cs="Calibri"/>
                <w:color w:val="333333"/>
                <w:sz w:val="21"/>
                <w:szCs w:val="21"/>
                <w:lang w:val="en-US"/>
              </w:rPr>
            </w:pPr>
            <w:r w:rsidRPr="00DC3D3E">
              <w:rPr>
                <w:rFonts w:ascii="Calibri" w:eastAsia="Times New Roman" w:hAnsi="Calibri" w:cs="Calibri"/>
                <w:color w:val="333333"/>
                <w:lang w:val="en-US"/>
              </w:rPr>
              <w:t>Complete the </w:t>
            </w:r>
            <w:r w:rsidRPr="00DC3D3E">
              <w:rPr>
                <w:rFonts w:ascii="Consolas" w:eastAsia="Times New Roman" w:hAnsi="Consolas" w:cs="Calibri"/>
                <w:color w:val="333333"/>
                <w:lang w:val="en-US"/>
              </w:rPr>
              <w:t>Dog</w:t>
            </w:r>
            <w:r w:rsidRPr="00DC3D3E">
              <w:rPr>
                <w:rFonts w:ascii="Calibri" w:eastAsia="Times New Roman" w:hAnsi="Calibri" w:cs="Calibri"/>
                <w:color w:val="333333"/>
                <w:lang w:val="en-US"/>
              </w:rPr>
              <w:t> method </w:t>
            </w:r>
            <w:r w:rsidRPr="00DC3D3E">
              <w:rPr>
                <w:rFonts w:ascii="Consolas" w:eastAsia="Times New Roman" w:hAnsi="Consolas" w:cs="Calibri"/>
                <w:color w:val="333333"/>
                <w:lang w:val="en-US"/>
              </w:rPr>
              <w:t>printPetInfo</w:t>
            </w:r>
            <w:r w:rsidRPr="00DC3D3E">
              <w:rPr>
                <w:rFonts w:ascii="Calibri" w:eastAsia="Times New Roman" w:hAnsi="Calibri" w:cs="Calibri"/>
                <w:color w:val="333333"/>
                <w:lang w:val="en-US"/>
              </w:rPr>
              <w:t> below. Your implementation should conform to the example above.</w:t>
            </w:r>
          </w:p>
        </w:tc>
      </w:tr>
      <w:tr w:rsidR="00DF4796" w14:paraId="189C8987" w14:textId="77777777" w:rsidTr="00DF4796">
        <w:tc>
          <w:tcPr>
            <w:tcW w:w="9350" w:type="dxa"/>
          </w:tcPr>
          <w:p w14:paraId="4B52333D" w14:textId="77777777" w:rsidR="00DF4796" w:rsidRDefault="00DF4796" w:rsidP="00DF4796">
            <w:pPr>
              <w:spacing w:line="240" w:lineRule="auto"/>
              <w:rPr>
                <w:rFonts w:ascii="Calibri" w:eastAsia="Times New Roman" w:hAnsi="Calibri" w:cs="Calibri"/>
                <w:color w:val="333333"/>
                <w:lang w:val="en-US"/>
              </w:rPr>
            </w:pPr>
          </w:p>
          <w:p w14:paraId="16090183" w14:textId="77777777" w:rsidR="00DF4796" w:rsidRDefault="00DF4796" w:rsidP="00DF4796">
            <w:pPr>
              <w:spacing w:line="240" w:lineRule="auto"/>
              <w:rPr>
                <w:rFonts w:ascii="Calibri" w:eastAsia="Times New Roman" w:hAnsi="Calibri" w:cs="Calibri"/>
                <w:color w:val="333333"/>
                <w:lang w:val="en-US"/>
              </w:rPr>
            </w:pPr>
          </w:p>
          <w:p w14:paraId="745AA66C" w14:textId="77777777" w:rsidR="00DF4796" w:rsidRDefault="00DF4796" w:rsidP="00DF4796">
            <w:pPr>
              <w:spacing w:line="240" w:lineRule="auto"/>
              <w:rPr>
                <w:rFonts w:ascii="Calibri" w:eastAsia="Times New Roman" w:hAnsi="Calibri" w:cs="Calibri"/>
                <w:color w:val="333333"/>
                <w:lang w:val="en-US"/>
              </w:rPr>
            </w:pPr>
          </w:p>
          <w:p w14:paraId="6A52501B" w14:textId="77777777" w:rsidR="00DF4796" w:rsidRDefault="00DF4796" w:rsidP="00DF4796">
            <w:pPr>
              <w:spacing w:line="240" w:lineRule="auto"/>
              <w:rPr>
                <w:rFonts w:ascii="Calibri" w:eastAsia="Times New Roman" w:hAnsi="Calibri" w:cs="Calibri"/>
                <w:color w:val="333333"/>
                <w:lang w:val="en-US"/>
              </w:rPr>
            </w:pPr>
          </w:p>
          <w:p w14:paraId="65F9E4CE" w14:textId="77777777" w:rsidR="00DF4796" w:rsidRDefault="00DF4796" w:rsidP="00DF4796">
            <w:pPr>
              <w:spacing w:line="240" w:lineRule="auto"/>
              <w:rPr>
                <w:rFonts w:ascii="Calibri" w:eastAsia="Times New Roman" w:hAnsi="Calibri" w:cs="Calibri"/>
                <w:color w:val="333333"/>
                <w:lang w:val="en-US"/>
              </w:rPr>
            </w:pPr>
          </w:p>
          <w:p w14:paraId="258F701A" w14:textId="77777777" w:rsidR="00DF4796" w:rsidRDefault="00DF4796" w:rsidP="00DF4796">
            <w:pPr>
              <w:spacing w:line="240" w:lineRule="auto"/>
              <w:rPr>
                <w:rFonts w:ascii="Calibri" w:eastAsia="Times New Roman" w:hAnsi="Calibri" w:cs="Calibri"/>
                <w:color w:val="333333"/>
                <w:lang w:val="en-US"/>
              </w:rPr>
            </w:pPr>
          </w:p>
          <w:p w14:paraId="5E6BE57C" w14:textId="77777777" w:rsidR="00DF4796" w:rsidRDefault="00DF4796" w:rsidP="00DF4796">
            <w:pPr>
              <w:spacing w:line="240" w:lineRule="auto"/>
              <w:rPr>
                <w:rFonts w:ascii="Calibri" w:eastAsia="Times New Roman" w:hAnsi="Calibri" w:cs="Calibri"/>
                <w:color w:val="333333"/>
                <w:lang w:val="en-US"/>
              </w:rPr>
            </w:pPr>
          </w:p>
          <w:p w14:paraId="48B7F67A" w14:textId="094C1C35" w:rsidR="00DF4796" w:rsidRDefault="00DF4796" w:rsidP="00DF4796">
            <w:pPr>
              <w:spacing w:line="240" w:lineRule="auto"/>
              <w:rPr>
                <w:rFonts w:ascii="Calibri" w:eastAsia="Times New Roman" w:hAnsi="Calibri" w:cs="Calibri"/>
                <w:color w:val="333333"/>
                <w:lang w:val="en-US"/>
              </w:rPr>
            </w:pPr>
          </w:p>
          <w:p w14:paraId="675DE810" w14:textId="197876B2" w:rsidR="00DF4796" w:rsidRDefault="00DF4796" w:rsidP="00DF4796">
            <w:pPr>
              <w:spacing w:line="240" w:lineRule="auto"/>
              <w:rPr>
                <w:rFonts w:ascii="Calibri" w:eastAsia="Times New Roman" w:hAnsi="Calibri" w:cs="Calibri"/>
                <w:color w:val="333333"/>
                <w:lang w:val="en-US"/>
              </w:rPr>
            </w:pPr>
          </w:p>
        </w:tc>
      </w:tr>
    </w:tbl>
    <w:p w14:paraId="2580696E" w14:textId="4D6BED8C" w:rsidR="00DF4796" w:rsidRDefault="00DF4796" w:rsidP="00340F58">
      <w:pPr>
        <w:shd w:val="clear" w:color="auto" w:fill="FFFFFF"/>
        <w:spacing w:line="240" w:lineRule="auto"/>
        <w:rPr>
          <w:rFonts w:ascii="Calibri" w:eastAsia="Times New Roman" w:hAnsi="Calibri" w:cs="Calibri"/>
          <w:color w:val="333333"/>
          <w:lang w:val="en-US"/>
        </w:rPr>
      </w:pPr>
    </w:p>
    <w:tbl>
      <w:tblPr>
        <w:tblStyle w:val="TableGrid"/>
        <w:tblW w:w="0" w:type="auto"/>
        <w:tblLook w:val="04A0" w:firstRow="1" w:lastRow="0" w:firstColumn="1" w:lastColumn="0" w:noHBand="0" w:noVBand="1"/>
      </w:tblPr>
      <w:tblGrid>
        <w:gridCol w:w="9350"/>
      </w:tblGrid>
      <w:tr w:rsidR="00DF4796" w14:paraId="7C23225E" w14:textId="77777777" w:rsidTr="00DF4796">
        <w:tc>
          <w:tcPr>
            <w:tcW w:w="9350" w:type="dxa"/>
          </w:tcPr>
          <w:p w14:paraId="6DA488C7" w14:textId="3A893AF6" w:rsidR="00DF4796" w:rsidRDefault="00DF4796" w:rsidP="00DF4796">
            <w:pPr>
              <w:spacing w:line="240" w:lineRule="auto"/>
              <w:rPr>
                <w:rFonts w:ascii="Calibri" w:eastAsia="Times New Roman" w:hAnsi="Calibri" w:cs="Calibri"/>
                <w:color w:val="333333"/>
                <w:lang w:val="en-US"/>
              </w:rPr>
            </w:pPr>
            <w:r>
              <w:rPr>
                <w:rFonts w:ascii="Calibri" w:eastAsia="Times New Roman" w:hAnsi="Calibri" w:cs="Calibri"/>
                <w:color w:val="333333"/>
                <w:lang w:val="en-US"/>
              </w:rPr>
              <w:t xml:space="preserve">The PetMaker class contains the main method for the program. Write code that could be used to create the following pets, </w:t>
            </w:r>
          </w:p>
          <w:p w14:paraId="7098BDBC" w14:textId="77777777" w:rsidR="00DF4796" w:rsidRPr="00DF4796" w:rsidRDefault="00DF4796" w:rsidP="00DF4796">
            <w:pPr>
              <w:pStyle w:val="listparagraph0"/>
              <w:numPr>
                <w:ilvl w:val="0"/>
                <w:numId w:val="15"/>
              </w:numPr>
              <w:shd w:val="clear" w:color="auto" w:fill="FFFFFF"/>
              <w:rPr>
                <w:rFonts w:ascii="Calibri" w:hAnsi="Calibri" w:cs="Calibri"/>
                <w:color w:val="333333"/>
                <w:sz w:val="20"/>
                <w:szCs w:val="20"/>
              </w:rPr>
            </w:pPr>
            <w:r w:rsidRPr="00DF4796">
              <w:rPr>
                <w:rFonts w:ascii="Calibri" w:hAnsi="Calibri" w:cs="Calibri"/>
                <w:color w:val="333333"/>
                <w:sz w:val="20"/>
                <w:szCs w:val="20"/>
              </w:rPr>
              <w:t>A rabbit named Floppy</w:t>
            </w:r>
          </w:p>
          <w:p w14:paraId="4A67688F" w14:textId="5C311BE3" w:rsidR="00DF4796" w:rsidRPr="00DF4796" w:rsidRDefault="00DF4796" w:rsidP="00DF4796">
            <w:pPr>
              <w:pStyle w:val="listparagraph0"/>
              <w:numPr>
                <w:ilvl w:val="0"/>
                <w:numId w:val="15"/>
              </w:numPr>
              <w:shd w:val="clear" w:color="auto" w:fill="FFFFFF"/>
              <w:rPr>
                <w:rFonts w:ascii="Calibri" w:hAnsi="Calibri" w:cs="Calibri"/>
                <w:color w:val="333333"/>
                <w:sz w:val="20"/>
                <w:szCs w:val="20"/>
              </w:rPr>
            </w:pPr>
            <w:r w:rsidRPr="00DF4796">
              <w:rPr>
                <w:rFonts w:ascii="Calibri" w:hAnsi="Calibri" w:cs="Calibri"/>
                <w:color w:val="333333"/>
                <w:sz w:val="20"/>
                <w:szCs w:val="20"/>
              </w:rPr>
              <w:t>A dog (whose breed is pug) named Arty</w:t>
            </w:r>
          </w:p>
        </w:tc>
      </w:tr>
      <w:tr w:rsidR="00DF4796" w14:paraId="3DF0A983" w14:textId="77777777" w:rsidTr="00DF4796">
        <w:tc>
          <w:tcPr>
            <w:tcW w:w="9350" w:type="dxa"/>
          </w:tcPr>
          <w:p w14:paraId="5B58FAF9" w14:textId="77777777" w:rsidR="00DF4796" w:rsidRDefault="00DF4796" w:rsidP="00DF4796">
            <w:pPr>
              <w:spacing w:line="240" w:lineRule="auto"/>
              <w:rPr>
                <w:rFonts w:ascii="Calibri" w:eastAsia="Times New Roman" w:hAnsi="Calibri" w:cs="Calibri"/>
                <w:color w:val="333333"/>
                <w:lang w:val="en-US"/>
              </w:rPr>
            </w:pPr>
          </w:p>
          <w:p w14:paraId="619397E5" w14:textId="77777777" w:rsidR="00340F58" w:rsidRDefault="00340F58" w:rsidP="00DF4796">
            <w:pPr>
              <w:spacing w:line="240" w:lineRule="auto"/>
              <w:rPr>
                <w:rFonts w:ascii="Calibri" w:eastAsia="Times New Roman" w:hAnsi="Calibri" w:cs="Calibri"/>
                <w:color w:val="333333"/>
                <w:lang w:val="en-US"/>
              </w:rPr>
            </w:pPr>
          </w:p>
          <w:p w14:paraId="3B7B89B6" w14:textId="77777777" w:rsidR="00340F58" w:rsidRDefault="00340F58" w:rsidP="00DF4796">
            <w:pPr>
              <w:spacing w:line="240" w:lineRule="auto"/>
              <w:rPr>
                <w:rFonts w:ascii="Calibri" w:eastAsia="Times New Roman" w:hAnsi="Calibri" w:cs="Calibri"/>
                <w:color w:val="333333"/>
                <w:lang w:val="en-US"/>
              </w:rPr>
            </w:pPr>
          </w:p>
          <w:p w14:paraId="0CC75993" w14:textId="77777777" w:rsidR="00340F58" w:rsidRDefault="00340F58" w:rsidP="00DF4796">
            <w:pPr>
              <w:spacing w:line="240" w:lineRule="auto"/>
              <w:rPr>
                <w:rFonts w:ascii="Calibri" w:eastAsia="Times New Roman" w:hAnsi="Calibri" w:cs="Calibri"/>
                <w:color w:val="333333"/>
                <w:lang w:val="en-US"/>
              </w:rPr>
            </w:pPr>
          </w:p>
          <w:p w14:paraId="3CFDA141" w14:textId="77777777" w:rsidR="00340F58" w:rsidRDefault="00340F58" w:rsidP="00DF4796">
            <w:pPr>
              <w:spacing w:line="240" w:lineRule="auto"/>
              <w:rPr>
                <w:rFonts w:ascii="Calibri" w:eastAsia="Times New Roman" w:hAnsi="Calibri" w:cs="Calibri"/>
                <w:color w:val="333333"/>
                <w:lang w:val="en-US"/>
              </w:rPr>
            </w:pPr>
          </w:p>
          <w:p w14:paraId="0B761D94" w14:textId="77777777" w:rsidR="00340F58" w:rsidRDefault="00340F58" w:rsidP="00DF4796">
            <w:pPr>
              <w:spacing w:line="240" w:lineRule="auto"/>
              <w:rPr>
                <w:rFonts w:ascii="Calibri" w:eastAsia="Times New Roman" w:hAnsi="Calibri" w:cs="Calibri"/>
                <w:color w:val="333333"/>
                <w:lang w:val="en-US"/>
              </w:rPr>
            </w:pPr>
          </w:p>
          <w:p w14:paraId="7C58C6A8" w14:textId="77777777" w:rsidR="00340F58" w:rsidRDefault="00340F58" w:rsidP="00DF4796">
            <w:pPr>
              <w:spacing w:line="240" w:lineRule="auto"/>
              <w:rPr>
                <w:rFonts w:ascii="Calibri" w:eastAsia="Times New Roman" w:hAnsi="Calibri" w:cs="Calibri"/>
                <w:color w:val="333333"/>
                <w:lang w:val="en-US"/>
              </w:rPr>
            </w:pPr>
          </w:p>
          <w:p w14:paraId="0547C3CB" w14:textId="77777777" w:rsidR="00340F58" w:rsidRDefault="00340F58" w:rsidP="00DF4796">
            <w:pPr>
              <w:spacing w:line="240" w:lineRule="auto"/>
              <w:rPr>
                <w:rFonts w:ascii="Calibri" w:eastAsia="Times New Roman" w:hAnsi="Calibri" w:cs="Calibri"/>
                <w:color w:val="333333"/>
                <w:lang w:val="en-US"/>
              </w:rPr>
            </w:pPr>
          </w:p>
          <w:p w14:paraId="6AEA69FB" w14:textId="178E3ED8" w:rsidR="00340F58" w:rsidRDefault="00340F58" w:rsidP="00DF4796">
            <w:pPr>
              <w:spacing w:line="240" w:lineRule="auto"/>
              <w:rPr>
                <w:rFonts w:ascii="Calibri" w:eastAsia="Times New Roman" w:hAnsi="Calibri" w:cs="Calibri"/>
                <w:color w:val="333333"/>
                <w:lang w:val="en-US"/>
              </w:rPr>
            </w:pPr>
          </w:p>
        </w:tc>
      </w:tr>
    </w:tbl>
    <w:p w14:paraId="03723C1A" w14:textId="77777777" w:rsidR="00DE0869" w:rsidRDefault="00DE0869" w:rsidP="00B50DBE"/>
    <w:p w14:paraId="6F71BD7A" w14:textId="77777777" w:rsidR="00340F58"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w:t>
      </w:r>
      <w:r w:rsidRPr="00DC3D3E">
        <w:rPr>
          <w:rFonts w:ascii="Consolas" w:eastAsia="Times New Roman" w:hAnsi="Consolas" w:cs="Calibri"/>
          <w:color w:val="333333"/>
          <w:lang w:val="en-US"/>
        </w:rPr>
        <w:t>PetOwner </w:t>
      </w:r>
      <w:r w:rsidRPr="00DC3D3E">
        <w:rPr>
          <w:rFonts w:ascii="Calibri" w:eastAsia="Times New Roman" w:hAnsi="Calibri" w:cs="Calibri"/>
          <w:color w:val="333333"/>
          <w:lang w:val="en-US"/>
        </w:rPr>
        <w:t xml:space="preserve">class below is used to generate a description about a pet and its owner. </w:t>
      </w:r>
    </w:p>
    <w:p w14:paraId="1332F3D1" w14:textId="0D8D8623" w:rsidR="00340F58"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The </w:t>
      </w:r>
      <w:r w:rsidRPr="00DC3D3E">
        <w:rPr>
          <w:rFonts w:ascii="Consolas" w:eastAsia="Times New Roman" w:hAnsi="Consolas" w:cs="Calibri"/>
          <w:color w:val="333333"/>
          <w:lang w:val="en-US"/>
        </w:rPr>
        <w:t>PetOwner</w:t>
      </w:r>
      <w:r w:rsidRPr="00DC3D3E">
        <w:rPr>
          <w:rFonts w:ascii="Calibri" w:eastAsia="Times New Roman" w:hAnsi="Calibri" w:cs="Calibri"/>
          <w:color w:val="333333"/>
          <w:lang w:val="en-US"/>
        </w:rPr>
        <w:t> constructor takes a </w:t>
      </w:r>
      <w:r w:rsidRPr="00DC3D3E">
        <w:rPr>
          <w:rFonts w:ascii="Consolas" w:eastAsia="Times New Roman" w:hAnsi="Consolas" w:cs="Calibri"/>
          <w:color w:val="333333"/>
          <w:lang w:val="en-US"/>
        </w:rPr>
        <w:t>Pet</w:t>
      </w:r>
      <w:r w:rsidRPr="00DC3D3E">
        <w:rPr>
          <w:rFonts w:ascii="Calibri" w:eastAsia="Times New Roman" w:hAnsi="Calibri" w:cs="Calibri"/>
          <w:color w:val="333333"/>
          <w:lang w:val="en-US"/>
        </w:rPr>
        <w:t> object and a </w:t>
      </w:r>
      <w:r w:rsidRPr="00DC3D3E">
        <w:rPr>
          <w:rFonts w:ascii="Consolas" w:eastAsia="Times New Roman" w:hAnsi="Consolas" w:cs="Calibri"/>
          <w:color w:val="333333"/>
          <w:lang w:val="en-US"/>
        </w:rPr>
        <w:t>String</w:t>
      </w:r>
      <w:r w:rsidRPr="00DC3D3E">
        <w:rPr>
          <w:rFonts w:ascii="Calibri" w:eastAsia="Times New Roman" w:hAnsi="Calibri" w:cs="Calibri"/>
          <w:color w:val="333333"/>
          <w:lang w:val="en-US"/>
        </w:rPr>
        <w:t> value (representing the name of the pet’s owner) as parameters.</w:t>
      </w:r>
    </w:p>
    <w:tbl>
      <w:tblPr>
        <w:tblStyle w:val="TableGrid"/>
        <w:tblW w:w="0" w:type="auto"/>
        <w:tblLook w:val="04A0" w:firstRow="1" w:lastRow="0" w:firstColumn="1" w:lastColumn="0" w:noHBand="0" w:noVBand="1"/>
      </w:tblPr>
      <w:tblGrid>
        <w:gridCol w:w="9350"/>
      </w:tblGrid>
      <w:tr w:rsidR="00340F58" w14:paraId="53F170F6" w14:textId="77777777" w:rsidTr="00340F58">
        <w:tc>
          <w:tcPr>
            <w:tcW w:w="9350" w:type="dxa"/>
            <w:shd w:val="clear" w:color="auto" w:fill="F2F2F2" w:themeFill="background1" w:themeFillShade="F2"/>
          </w:tcPr>
          <w:p w14:paraId="17484FB3"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FF"/>
                <w:sz w:val="21"/>
                <w:szCs w:val="21"/>
                <w:lang w:val="en-US"/>
              </w:rPr>
              <w:t>public</w:t>
            </w:r>
            <w:r w:rsidRPr="0046381E">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00FF"/>
                <w:sz w:val="21"/>
                <w:szCs w:val="21"/>
                <w:lang w:val="en-US"/>
              </w:rPr>
              <w:t>class</w:t>
            </w:r>
            <w:r w:rsidRPr="0046381E">
              <w:rPr>
                <w:rFonts w:ascii="Consolas" w:eastAsia="Times New Roman" w:hAnsi="Consolas" w:cs="Times New Roman"/>
                <w:color w:val="000000"/>
                <w:sz w:val="21"/>
                <w:szCs w:val="21"/>
                <w:lang w:val="en-US"/>
              </w:rPr>
              <w:t xml:space="preserve"> PetOwner { </w:t>
            </w:r>
          </w:p>
          <w:p w14:paraId="4C265022"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shd w:val="clear" w:color="auto" w:fill="F2F2F2" w:themeFill="background1" w:themeFillShade="F2"/>
                <w:lang w:val="en-US"/>
              </w:rPr>
            </w:pPr>
            <w:r w:rsidRPr="0046381E">
              <w:rPr>
                <w:rFonts w:ascii="Consolas" w:eastAsia="Times New Roman" w:hAnsi="Consolas" w:cs="Times New Roman"/>
                <w:color w:val="000000"/>
                <w:sz w:val="21"/>
                <w:szCs w:val="21"/>
                <w:shd w:val="clear" w:color="auto" w:fill="F2F2F2" w:themeFill="background1" w:themeFillShade="F2"/>
                <w:lang w:val="en-US"/>
              </w:rPr>
              <w:t xml:space="preserve">    </w:t>
            </w:r>
            <w:r w:rsidRPr="0046381E">
              <w:rPr>
                <w:rFonts w:ascii="Consolas" w:eastAsia="Times New Roman" w:hAnsi="Consolas" w:cs="Times New Roman"/>
                <w:color w:val="0000FF"/>
                <w:sz w:val="21"/>
                <w:szCs w:val="21"/>
                <w:shd w:val="clear" w:color="auto" w:fill="F2F2F2" w:themeFill="background1" w:themeFillShade="F2"/>
                <w:lang w:val="en-US"/>
              </w:rPr>
              <w:t>private</w:t>
            </w:r>
            <w:r w:rsidRPr="0046381E">
              <w:rPr>
                <w:rFonts w:ascii="Consolas" w:eastAsia="Times New Roman" w:hAnsi="Consolas" w:cs="Times New Roman"/>
                <w:color w:val="000000"/>
                <w:sz w:val="21"/>
                <w:szCs w:val="21"/>
                <w:shd w:val="clear" w:color="auto" w:fill="F2F2F2" w:themeFill="background1" w:themeFillShade="F2"/>
                <w:lang w:val="en-US"/>
              </w:rPr>
              <w:t xml:space="preserve"> </w:t>
            </w:r>
            <w:r w:rsidRPr="0046381E">
              <w:rPr>
                <w:rFonts w:ascii="Consolas" w:eastAsia="Times New Roman" w:hAnsi="Consolas" w:cs="Times New Roman"/>
                <w:color w:val="0000FF"/>
                <w:sz w:val="21"/>
                <w:szCs w:val="21"/>
                <w:shd w:val="clear" w:color="auto" w:fill="F2F2F2" w:themeFill="background1" w:themeFillShade="F2"/>
                <w:lang w:val="en-US"/>
              </w:rPr>
              <w:t>Pet</w:t>
            </w:r>
            <w:r w:rsidRPr="0046381E">
              <w:rPr>
                <w:rFonts w:ascii="Consolas" w:eastAsia="Times New Roman" w:hAnsi="Consolas" w:cs="Times New Roman"/>
                <w:color w:val="000000"/>
                <w:sz w:val="21"/>
                <w:szCs w:val="21"/>
                <w:shd w:val="clear" w:color="auto" w:fill="F2F2F2" w:themeFill="background1" w:themeFillShade="F2"/>
                <w:lang w:val="en-US"/>
              </w:rPr>
              <w:t xml:space="preserve"> thePet; </w:t>
            </w:r>
          </w:p>
          <w:p w14:paraId="74DCF47A"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shd w:val="clear" w:color="auto" w:fill="F2F2F2" w:themeFill="background1" w:themeFillShade="F2"/>
                <w:lang w:val="en-US"/>
              </w:rPr>
              <w:t xml:space="preserve">    </w:t>
            </w:r>
            <w:r w:rsidRPr="0046381E">
              <w:rPr>
                <w:rFonts w:ascii="Consolas" w:eastAsia="Times New Roman" w:hAnsi="Consolas" w:cs="Times New Roman"/>
                <w:color w:val="0000FF"/>
                <w:sz w:val="21"/>
                <w:szCs w:val="21"/>
                <w:shd w:val="clear" w:color="auto" w:fill="F2F2F2" w:themeFill="background1" w:themeFillShade="F2"/>
                <w:lang w:val="en-US"/>
              </w:rPr>
              <w:t>private</w:t>
            </w:r>
            <w:r w:rsidRPr="0046381E">
              <w:rPr>
                <w:rFonts w:ascii="Consolas" w:eastAsia="Times New Roman" w:hAnsi="Consolas" w:cs="Times New Roman"/>
                <w:color w:val="000000"/>
                <w:sz w:val="21"/>
                <w:szCs w:val="21"/>
                <w:shd w:val="clear" w:color="auto" w:fill="F2F2F2" w:themeFill="background1" w:themeFillShade="F2"/>
                <w:lang w:val="en-US"/>
              </w:rPr>
              <w:t xml:space="preserve"> </w:t>
            </w:r>
            <w:r w:rsidRPr="0046381E">
              <w:rPr>
                <w:rFonts w:ascii="Consolas" w:eastAsia="Times New Roman" w:hAnsi="Consolas" w:cs="Times New Roman"/>
                <w:color w:val="0000FF"/>
                <w:sz w:val="21"/>
                <w:szCs w:val="21"/>
                <w:shd w:val="clear" w:color="auto" w:fill="F2F2F2" w:themeFill="background1" w:themeFillShade="F2"/>
                <w:lang w:val="en-US"/>
              </w:rPr>
              <w:t>String</w:t>
            </w:r>
            <w:r w:rsidRPr="0046381E">
              <w:rPr>
                <w:rFonts w:ascii="Consolas" w:eastAsia="Times New Roman" w:hAnsi="Consolas" w:cs="Times New Roman"/>
                <w:color w:val="000000"/>
                <w:sz w:val="21"/>
                <w:szCs w:val="21"/>
                <w:shd w:val="clear" w:color="auto" w:fill="F2F2F2" w:themeFill="background1" w:themeFillShade="F2"/>
                <w:lang w:val="en-US"/>
              </w:rPr>
              <w:t xml:space="preserve"> owner; </w:t>
            </w:r>
          </w:p>
          <w:p w14:paraId="5B9BDB23"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532C06F"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00FF"/>
                <w:sz w:val="21"/>
                <w:szCs w:val="21"/>
                <w:lang w:val="en-US"/>
              </w:rPr>
              <w:t>public</w:t>
            </w:r>
            <w:r w:rsidRPr="0046381E">
              <w:rPr>
                <w:rFonts w:ascii="Consolas" w:eastAsia="Times New Roman" w:hAnsi="Consolas" w:cs="Times New Roman"/>
                <w:color w:val="000000"/>
                <w:sz w:val="21"/>
                <w:szCs w:val="21"/>
                <w:lang w:val="en-US"/>
              </w:rPr>
              <w:t xml:space="preserve"> PetOwner(</w:t>
            </w:r>
            <w:r w:rsidRPr="0046381E">
              <w:rPr>
                <w:rFonts w:ascii="Consolas" w:eastAsia="Times New Roman" w:hAnsi="Consolas" w:cs="Times New Roman"/>
                <w:color w:val="0000FF"/>
                <w:sz w:val="21"/>
                <w:szCs w:val="21"/>
                <w:lang w:val="en-US"/>
              </w:rPr>
              <w:t>Pet</w:t>
            </w:r>
            <w:r w:rsidRPr="0046381E">
              <w:rPr>
                <w:rFonts w:ascii="Consolas" w:eastAsia="Times New Roman" w:hAnsi="Consolas" w:cs="Times New Roman"/>
                <w:color w:val="000000"/>
                <w:sz w:val="21"/>
                <w:szCs w:val="21"/>
                <w:lang w:val="en-US"/>
              </w:rPr>
              <w:t xml:space="preserve"> p, </w:t>
            </w:r>
            <w:r w:rsidRPr="0046381E">
              <w:rPr>
                <w:rFonts w:ascii="Consolas" w:eastAsia="Times New Roman" w:hAnsi="Consolas" w:cs="Times New Roman"/>
                <w:color w:val="0000FF"/>
                <w:sz w:val="21"/>
                <w:szCs w:val="21"/>
                <w:lang w:val="en-US"/>
              </w:rPr>
              <w:t>String</w:t>
            </w:r>
            <w:r w:rsidRPr="0046381E">
              <w:rPr>
                <w:rFonts w:ascii="Consolas" w:eastAsia="Times New Roman" w:hAnsi="Consolas" w:cs="Times New Roman"/>
                <w:color w:val="000000"/>
                <w:sz w:val="21"/>
                <w:szCs w:val="21"/>
                <w:lang w:val="en-US"/>
              </w:rPr>
              <w:t xml:space="preserve"> o) { </w:t>
            </w:r>
          </w:p>
          <w:p w14:paraId="070D1953"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thePet = p; </w:t>
            </w:r>
          </w:p>
          <w:p w14:paraId="1C914512"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owner = o; </w:t>
            </w:r>
          </w:p>
          <w:p w14:paraId="0C1374B2"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 </w:t>
            </w:r>
          </w:p>
          <w:p w14:paraId="61708A22"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5702068"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00FF"/>
                <w:sz w:val="21"/>
                <w:szCs w:val="21"/>
                <w:lang w:val="en-US"/>
              </w:rPr>
              <w:t>public</w:t>
            </w:r>
            <w:r w:rsidRPr="0046381E">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00FF"/>
                <w:sz w:val="21"/>
                <w:szCs w:val="21"/>
                <w:lang w:val="en-US"/>
              </w:rPr>
              <w:t>void</w:t>
            </w:r>
            <w:r w:rsidRPr="0046381E">
              <w:rPr>
                <w:rFonts w:ascii="Consolas" w:eastAsia="Times New Roman" w:hAnsi="Consolas" w:cs="Times New Roman"/>
                <w:color w:val="000000"/>
                <w:sz w:val="21"/>
                <w:szCs w:val="21"/>
                <w:lang w:val="en-US"/>
              </w:rPr>
              <w:t xml:space="preserve"> printOwnerInfo() { </w:t>
            </w:r>
          </w:p>
          <w:p w14:paraId="2997F865"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w:t>
            </w:r>
          </w:p>
          <w:p w14:paraId="2ACBE2CB" w14:textId="77777777" w:rsid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B050"/>
                <w:sz w:val="21"/>
                <w:szCs w:val="21"/>
                <w:lang w:val="en-US"/>
              </w:rPr>
              <w:t>/* To be implemented */</w:t>
            </w:r>
            <w:r w:rsidRPr="0046381E">
              <w:rPr>
                <w:rFonts w:ascii="Consolas" w:eastAsia="Times New Roman" w:hAnsi="Consolas" w:cs="Times New Roman"/>
                <w:color w:val="00B050"/>
                <w:sz w:val="21"/>
                <w:szCs w:val="21"/>
                <w:lang w:val="en-US"/>
              </w:rPr>
              <w:t xml:space="preserve">    </w:t>
            </w:r>
          </w:p>
          <w:p w14:paraId="47FDA2D9" w14:textId="09B8BEA8"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46381E">
              <w:rPr>
                <w:rFonts w:ascii="Consolas" w:eastAsia="Times New Roman" w:hAnsi="Consolas" w:cs="Times New Roman"/>
                <w:color w:val="000000"/>
                <w:sz w:val="21"/>
                <w:szCs w:val="21"/>
                <w:lang w:val="en-US"/>
              </w:rPr>
              <w:t xml:space="preserve">} </w:t>
            </w:r>
          </w:p>
          <w:p w14:paraId="685D3C44"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5BDDE9F2" w14:textId="77777777" w:rsidR="0046381E" w:rsidRPr="0046381E" w:rsidRDefault="0046381E" w:rsidP="0046381E">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46381E">
              <w:rPr>
                <w:rFonts w:ascii="Consolas" w:eastAsia="Times New Roman" w:hAnsi="Consolas" w:cs="Times New Roman"/>
                <w:color w:val="000000"/>
                <w:sz w:val="21"/>
                <w:szCs w:val="21"/>
                <w:lang w:val="en-US"/>
              </w:rPr>
              <w:t xml:space="preserve">} </w:t>
            </w:r>
          </w:p>
          <w:p w14:paraId="64F2DC11" w14:textId="4476A943" w:rsidR="00340F58" w:rsidRPr="00AA1AD8" w:rsidRDefault="00340F58" w:rsidP="00AA1AD8">
            <w:pPr>
              <w:shd w:val="clear" w:color="auto" w:fill="F2F2F2" w:themeFill="background1" w:themeFillShade="F2"/>
              <w:spacing w:line="240" w:lineRule="auto"/>
              <w:rPr>
                <w:rFonts w:ascii="Consolas" w:eastAsia="Times New Roman" w:hAnsi="Consolas" w:cs="Courier New"/>
                <w:color w:val="333333"/>
                <w:lang w:val="en-US"/>
              </w:rPr>
            </w:pPr>
          </w:p>
        </w:tc>
      </w:tr>
    </w:tbl>
    <w:p w14:paraId="7FFAE031" w14:textId="77777777" w:rsidR="00340F58" w:rsidRPr="00DC3D3E" w:rsidRDefault="00340F58" w:rsidP="00340F58">
      <w:pPr>
        <w:shd w:val="clear" w:color="auto" w:fill="FFFFFF"/>
        <w:spacing w:line="240" w:lineRule="auto"/>
        <w:rPr>
          <w:rFonts w:ascii="Calibri" w:eastAsia="Times New Roman" w:hAnsi="Calibri" w:cs="Calibri"/>
          <w:color w:val="333333"/>
          <w:lang w:val="en-US"/>
        </w:rPr>
      </w:pPr>
    </w:p>
    <w:p w14:paraId="11DD4A42" w14:textId="3C4C7D37" w:rsidR="00DC3D3E" w:rsidRPr="00DC3D3E" w:rsidRDefault="00DC3D3E" w:rsidP="00DC3D3E">
      <w:pPr>
        <w:shd w:val="clear" w:color="auto" w:fill="FFFFFF"/>
        <w:spacing w:after="240" w:line="240" w:lineRule="auto"/>
        <w:rPr>
          <w:rFonts w:ascii="Calibri" w:eastAsia="Times New Roman" w:hAnsi="Calibri" w:cs="Calibri"/>
          <w:color w:val="333333"/>
          <w:lang w:val="en-US"/>
        </w:rPr>
      </w:pPr>
      <w:r w:rsidRPr="00DC3D3E">
        <w:rPr>
          <w:rFonts w:ascii="Calibri" w:eastAsia="Times New Roman" w:hAnsi="Calibri" w:cs="Calibri"/>
          <w:color w:val="333333"/>
          <w:lang w:val="en-US"/>
        </w:rPr>
        <w:t>Assume that </w:t>
      </w:r>
      <w:r w:rsidRPr="00DC3D3E">
        <w:rPr>
          <w:rFonts w:ascii="Consolas" w:eastAsia="Times New Roman" w:hAnsi="Consolas" w:cs="Calibri"/>
          <w:color w:val="333333"/>
          <w:lang w:val="en-US"/>
        </w:rPr>
        <w:t>pet1</w:t>
      </w:r>
      <w:r w:rsidRPr="00DC3D3E">
        <w:rPr>
          <w:rFonts w:ascii="Calibri" w:eastAsia="Times New Roman" w:hAnsi="Calibri" w:cs="Calibri"/>
          <w:color w:val="333333"/>
          <w:lang w:val="en-US"/>
        </w:rPr>
        <w:t> and </w:t>
      </w:r>
      <w:r w:rsidRPr="00DC3D3E">
        <w:rPr>
          <w:rFonts w:ascii="Consolas" w:eastAsia="Times New Roman" w:hAnsi="Consolas" w:cs="Calibri"/>
          <w:color w:val="333333"/>
          <w:lang w:val="en-US"/>
        </w:rPr>
        <w:t>pet2</w:t>
      </w:r>
      <w:r w:rsidRPr="00DC3D3E">
        <w:rPr>
          <w:rFonts w:ascii="Calibri" w:eastAsia="Times New Roman" w:hAnsi="Calibri" w:cs="Calibri"/>
          <w:color w:val="333333"/>
          <w:lang w:val="en-US"/>
        </w:rPr>
        <w:t xml:space="preserve"> were created as specified </w:t>
      </w:r>
      <w:r w:rsidR="00340F58" w:rsidRPr="00340F58">
        <w:rPr>
          <w:rFonts w:ascii="Calibri" w:eastAsia="Times New Roman" w:hAnsi="Calibri" w:cs="Calibri"/>
          <w:color w:val="333333"/>
          <w:lang w:val="en-US"/>
        </w:rPr>
        <w:t>above</w:t>
      </w:r>
      <w:r w:rsidR="00340F58">
        <w:rPr>
          <w:rFonts w:ascii="Calibri" w:eastAsia="Times New Roman" w:hAnsi="Calibri" w:cs="Calibri"/>
          <w:color w:val="333333"/>
          <w:lang w:val="en-US"/>
        </w:rPr>
        <w:t xml:space="preserve"> in the </w:t>
      </w:r>
      <w:r w:rsidR="00340F58" w:rsidRPr="00340F58">
        <w:rPr>
          <w:rFonts w:ascii="Consolas" w:eastAsia="Times New Roman" w:hAnsi="Consolas" w:cs="Calibri"/>
          <w:color w:val="333333"/>
          <w:lang w:val="en-US"/>
        </w:rPr>
        <w:t>PetMaker</w:t>
      </w:r>
      <w:r w:rsidR="00340F58">
        <w:rPr>
          <w:rFonts w:ascii="Calibri" w:eastAsia="Times New Roman" w:hAnsi="Calibri" w:cs="Calibri"/>
          <w:color w:val="333333"/>
          <w:lang w:val="en-US"/>
        </w:rPr>
        <w:t xml:space="preserve"> class</w:t>
      </w:r>
      <w:r w:rsidRPr="00DC3D3E">
        <w:rPr>
          <w:rFonts w:ascii="Calibri" w:eastAsia="Times New Roman" w:hAnsi="Calibri" w:cs="Calibri"/>
          <w:color w:val="333333"/>
          <w:lang w:val="en-US"/>
        </w:rPr>
        <w:t>. The following table demonstrates the intended behavior of the </w:t>
      </w:r>
      <w:r w:rsidRPr="00DC3D3E">
        <w:rPr>
          <w:rFonts w:ascii="Consolas" w:eastAsia="Times New Roman" w:hAnsi="Consolas" w:cs="Calibri"/>
          <w:color w:val="333333"/>
          <w:lang w:val="en-US"/>
        </w:rPr>
        <w:t>PetOwner</w:t>
      </w:r>
      <w:r w:rsidRPr="00DC3D3E">
        <w:rPr>
          <w:rFonts w:ascii="Calibri" w:eastAsia="Times New Roman" w:hAnsi="Calibri" w:cs="Calibri"/>
          <w:color w:val="333333"/>
          <w:lang w:val="en-US"/>
        </w:rPr>
        <w:t> class using objects </w:t>
      </w:r>
      <w:r w:rsidRPr="00DC3D3E">
        <w:rPr>
          <w:rFonts w:ascii="Consolas" w:eastAsia="Times New Roman" w:hAnsi="Consolas" w:cs="Calibri"/>
          <w:color w:val="333333"/>
          <w:lang w:val="en-US"/>
        </w:rPr>
        <w:t>pet1</w:t>
      </w:r>
      <w:r w:rsidRPr="00DC3D3E">
        <w:rPr>
          <w:rFonts w:ascii="Calibri" w:eastAsia="Times New Roman" w:hAnsi="Calibri" w:cs="Calibri"/>
          <w:color w:val="333333"/>
          <w:lang w:val="en-US"/>
        </w:rPr>
        <w:t> and </w:t>
      </w:r>
      <w:r w:rsidRPr="00DC3D3E">
        <w:rPr>
          <w:rFonts w:ascii="Consolas" w:eastAsia="Times New Roman" w:hAnsi="Consolas" w:cs="Calibri"/>
          <w:color w:val="333333"/>
          <w:lang w:val="en-US"/>
        </w:rPr>
        <w:t>pet2</w:t>
      </w:r>
      <w:r w:rsidRPr="00DC3D3E">
        <w:rPr>
          <w:rFonts w:ascii="Calibri" w:eastAsia="Times New Roman" w:hAnsi="Calibri" w:cs="Calibri"/>
          <w:color w:val="333333"/>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5207"/>
        <w:gridCol w:w="4153"/>
      </w:tblGrid>
      <w:tr w:rsidR="00DC3D3E" w:rsidRPr="00DC3D3E" w14:paraId="600E5D3D" w14:textId="77777777" w:rsidTr="00DC3D3E">
        <w:trPr>
          <w:trHeight w:val="420"/>
        </w:trPr>
        <w:tc>
          <w:tcPr>
            <w:tcW w:w="0" w:type="auto"/>
            <w:tcMar>
              <w:top w:w="60" w:type="dxa"/>
              <w:left w:w="450" w:type="dxa"/>
              <w:bottom w:w="60" w:type="dxa"/>
              <w:right w:w="450" w:type="dxa"/>
            </w:tcMar>
            <w:vAlign w:val="center"/>
            <w:hideMark/>
          </w:tcPr>
          <w:p w14:paraId="7176909A" w14:textId="77777777" w:rsidR="00DC3D3E" w:rsidRPr="00DC3D3E" w:rsidRDefault="00DC3D3E" w:rsidP="00DC3D3E">
            <w:pPr>
              <w:spacing w:line="240" w:lineRule="auto"/>
              <w:ind w:left="-225" w:right="120"/>
              <w:rPr>
                <w:rFonts w:ascii="Calibri" w:eastAsia="Times New Roman" w:hAnsi="Calibri" w:cs="Calibri"/>
                <w:color w:val="000000"/>
                <w:lang w:val="en-US"/>
              </w:rPr>
            </w:pPr>
            <w:r w:rsidRPr="00DC3D3E">
              <w:rPr>
                <w:rFonts w:ascii="Calibri" w:eastAsia="Times New Roman" w:hAnsi="Calibri" w:cs="Calibri"/>
                <w:b/>
                <w:bCs/>
                <w:color w:val="000000"/>
                <w:lang w:val="en-US"/>
              </w:rPr>
              <w:t>Code Segment</w:t>
            </w:r>
          </w:p>
        </w:tc>
        <w:tc>
          <w:tcPr>
            <w:tcW w:w="0" w:type="auto"/>
            <w:tcMar>
              <w:top w:w="60" w:type="dxa"/>
              <w:left w:w="450" w:type="dxa"/>
              <w:bottom w:w="60" w:type="dxa"/>
              <w:right w:w="450" w:type="dxa"/>
            </w:tcMar>
            <w:vAlign w:val="center"/>
            <w:hideMark/>
          </w:tcPr>
          <w:p w14:paraId="6C9660D9" w14:textId="77777777" w:rsidR="00DC3D3E" w:rsidRPr="00DC3D3E" w:rsidRDefault="00DC3D3E" w:rsidP="00DC3D3E">
            <w:pPr>
              <w:spacing w:line="240" w:lineRule="auto"/>
              <w:ind w:left="-225" w:right="120"/>
              <w:rPr>
                <w:rFonts w:ascii="Calibri" w:eastAsia="Times New Roman" w:hAnsi="Calibri" w:cs="Calibri"/>
                <w:color w:val="000000"/>
                <w:lang w:val="en-US"/>
              </w:rPr>
            </w:pPr>
            <w:r w:rsidRPr="00DC3D3E">
              <w:rPr>
                <w:rFonts w:ascii="Calibri" w:eastAsia="Times New Roman" w:hAnsi="Calibri" w:cs="Calibri"/>
                <w:b/>
                <w:bCs/>
                <w:color w:val="000000"/>
                <w:lang w:val="en-US"/>
              </w:rPr>
              <w:t>Result Printed</w:t>
            </w:r>
          </w:p>
        </w:tc>
      </w:tr>
      <w:tr w:rsidR="00DC3D3E" w:rsidRPr="00DC3D3E" w14:paraId="3F151194" w14:textId="77777777" w:rsidTr="00DC3D3E">
        <w:trPr>
          <w:trHeight w:val="420"/>
        </w:trPr>
        <w:tc>
          <w:tcPr>
            <w:tcW w:w="0" w:type="auto"/>
            <w:tcMar>
              <w:top w:w="60" w:type="dxa"/>
              <w:left w:w="450" w:type="dxa"/>
              <w:bottom w:w="60" w:type="dxa"/>
              <w:right w:w="450" w:type="dxa"/>
            </w:tcMar>
            <w:vAlign w:val="center"/>
            <w:hideMark/>
          </w:tcPr>
          <w:p w14:paraId="35152B4C" w14:textId="77777777" w:rsidR="00DE0869" w:rsidRDefault="00DC3D3E" w:rsidP="00DC3D3E">
            <w:pPr>
              <w:spacing w:line="240" w:lineRule="auto"/>
              <w:ind w:left="-225" w:right="120"/>
              <w:rPr>
                <w:rFonts w:ascii="Consolas" w:eastAsia="Times New Roman" w:hAnsi="Consolas" w:cs="Courier New"/>
                <w:color w:val="000000"/>
                <w:lang w:val="en-US"/>
              </w:rPr>
            </w:pPr>
            <w:r w:rsidRPr="00DC3D3E">
              <w:rPr>
                <w:rFonts w:ascii="Consolas" w:eastAsia="Times New Roman" w:hAnsi="Consolas" w:cs="Courier New"/>
                <w:color w:val="000000"/>
                <w:lang w:val="en-US"/>
              </w:rPr>
              <w:t>PetOwner owner1 = new PetOwner(pet1, "Jerry");</w:t>
            </w:r>
          </w:p>
          <w:p w14:paraId="221BE978" w14:textId="5078605A"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owner1.printOwnerInfo();</w:t>
            </w:r>
          </w:p>
        </w:tc>
        <w:tc>
          <w:tcPr>
            <w:tcW w:w="0" w:type="auto"/>
            <w:tcMar>
              <w:top w:w="60" w:type="dxa"/>
              <w:left w:w="450" w:type="dxa"/>
              <w:bottom w:w="60" w:type="dxa"/>
              <w:right w:w="450" w:type="dxa"/>
            </w:tcMar>
            <w:vAlign w:val="center"/>
            <w:hideMark/>
          </w:tcPr>
          <w:p w14:paraId="23D8612F" w14:textId="77777777"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Floppy is a rabbit owned by Jerry</w:t>
            </w:r>
          </w:p>
        </w:tc>
      </w:tr>
      <w:tr w:rsidR="00DC3D3E" w:rsidRPr="00DC3D3E" w14:paraId="30F768F8" w14:textId="77777777" w:rsidTr="00DC3D3E">
        <w:trPr>
          <w:trHeight w:val="420"/>
        </w:trPr>
        <w:tc>
          <w:tcPr>
            <w:tcW w:w="0" w:type="auto"/>
            <w:tcMar>
              <w:top w:w="60" w:type="dxa"/>
              <w:left w:w="450" w:type="dxa"/>
              <w:bottom w:w="60" w:type="dxa"/>
              <w:right w:w="450" w:type="dxa"/>
            </w:tcMar>
            <w:vAlign w:val="center"/>
            <w:hideMark/>
          </w:tcPr>
          <w:p w14:paraId="6CB477D7" w14:textId="77777777" w:rsidR="00DE0869" w:rsidRDefault="00DC3D3E" w:rsidP="00DC3D3E">
            <w:pPr>
              <w:spacing w:line="240" w:lineRule="auto"/>
              <w:ind w:left="-225" w:right="120"/>
              <w:rPr>
                <w:rFonts w:ascii="Consolas" w:eastAsia="Times New Roman" w:hAnsi="Consolas" w:cs="Courier New"/>
                <w:color w:val="000000"/>
                <w:lang w:val="en-US"/>
              </w:rPr>
            </w:pPr>
            <w:r w:rsidRPr="00DC3D3E">
              <w:rPr>
                <w:rFonts w:ascii="Consolas" w:eastAsia="Times New Roman" w:hAnsi="Consolas" w:cs="Courier New"/>
                <w:color w:val="000000"/>
                <w:lang w:val="en-US"/>
              </w:rPr>
              <w:t>PetOwner owner2 = new PetOwner(pet2, "Kris");</w:t>
            </w:r>
          </w:p>
          <w:p w14:paraId="26503BE0" w14:textId="082ACAD8"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owner2.printOwnerInfo();</w:t>
            </w:r>
          </w:p>
        </w:tc>
        <w:tc>
          <w:tcPr>
            <w:tcW w:w="0" w:type="auto"/>
            <w:tcMar>
              <w:top w:w="60" w:type="dxa"/>
              <w:left w:w="450" w:type="dxa"/>
              <w:bottom w:w="60" w:type="dxa"/>
              <w:right w:w="450" w:type="dxa"/>
            </w:tcMar>
            <w:vAlign w:val="center"/>
            <w:hideMark/>
          </w:tcPr>
          <w:p w14:paraId="6F15C36F" w14:textId="77777777" w:rsidR="00DC3D3E" w:rsidRPr="00DC3D3E" w:rsidRDefault="00DC3D3E" w:rsidP="00DC3D3E">
            <w:pPr>
              <w:spacing w:line="240" w:lineRule="auto"/>
              <w:ind w:left="-225" w:right="120"/>
              <w:rPr>
                <w:rFonts w:ascii="Consolas" w:eastAsia="Times New Roman" w:hAnsi="Consolas" w:cs="Times New Roman"/>
                <w:color w:val="000000"/>
                <w:lang w:val="en-US"/>
              </w:rPr>
            </w:pPr>
            <w:r w:rsidRPr="00DC3D3E">
              <w:rPr>
                <w:rFonts w:ascii="Consolas" w:eastAsia="Times New Roman" w:hAnsi="Consolas" w:cs="Courier New"/>
                <w:color w:val="000000"/>
                <w:lang w:val="en-US"/>
              </w:rPr>
              <w:t>Arty is a dog of breed pug owned by Kris</w:t>
            </w:r>
          </w:p>
        </w:tc>
      </w:tr>
    </w:tbl>
    <w:p w14:paraId="406111C2" w14:textId="77777777" w:rsidR="00340F58" w:rsidRDefault="00340F58" w:rsidP="00340F58">
      <w:pPr>
        <w:shd w:val="clear" w:color="auto" w:fill="FFFFFF"/>
        <w:spacing w:line="240" w:lineRule="auto"/>
        <w:rPr>
          <w:rFonts w:ascii="Helvetica" w:eastAsia="Times New Roman" w:hAnsi="Helvetica" w:cs="Times New Roman"/>
          <w:color w:val="333333"/>
          <w:sz w:val="21"/>
          <w:szCs w:val="21"/>
          <w:lang w:val="en-US"/>
        </w:rPr>
      </w:pPr>
    </w:p>
    <w:tbl>
      <w:tblPr>
        <w:tblStyle w:val="TableGrid"/>
        <w:tblW w:w="0" w:type="auto"/>
        <w:tblLook w:val="04A0" w:firstRow="1" w:lastRow="0" w:firstColumn="1" w:lastColumn="0" w:noHBand="0" w:noVBand="1"/>
      </w:tblPr>
      <w:tblGrid>
        <w:gridCol w:w="9350"/>
      </w:tblGrid>
      <w:tr w:rsidR="00340F58" w14:paraId="263741F3" w14:textId="77777777" w:rsidTr="00340F58">
        <w:tc>
          <w:tcPr>
            <w:tcW w:w="9350" w:type="dxa"/>
          </w:tcPr>
          <w:p w14:paraId="413EEDD8" w14:textId="1992522C" w:rsidR="00340F58" w:rsidRPr="00340F58" w:rsidRDefault="00340F58" w:rsidP="00340F58">
            <w:pPr>
              <w:shd w:val="clear" w:color="auto" w:fill="FFFFFF"/>
              <w:spacing w:line="240" w:lineRule="auto"/>
              <w:rPr>
                <w:rFonts w:ascii="Calibri" w:eastAsia="Times New Roman" w:hAnsi="Calibri" w:cs="Calibri"/>
                <w:color w:val="333333"/>
                <w:sz w:val="21"/>
                <w:szCs w:val="21"/>
                <w:lang w:val="en-US"/>
              </w:rPr>
            </w:pPr>
            <w:r w:rsidRPr="00DC3D3E">
              <w:rPr>
                <w:rFonts w:ascii="Calibri" w:eastAsia="Times New Roman" w:hAnsi="Calibri" w:cs="Calibri"/>
                <w:color w:val="333333"/>
                <w:sz w:val="21"/>
                <w:szCs w:val="21"/>
                <w:lang w:val="en-US"/>
              </w:rPr>
              <w:t>Complete the </w:t>
            </w:r>
            <w:r w:rsidRPr="00DC3D3E">
              <w:rPr>
                <w:rFonts w:ascii="Consolas" w:eastAsia="Times New Roman" w:hAnsi="Consolas" w:cs="Calibri"/>
                <w:color w:val="333333"/>
                <w:lang w:val="en-US"/>
              </w:rPr>
              <w:t>PetOwner</w:t>
            </w:r>
            <w:r w:rsidRPr="00DC3D3E">
              <w:rPr>
                <w:rFonts w:ascii="Calibri" w:eastAsia="Times New Roman" w:hAnsi="Calibri" w:cs="Calibri"/>
                <w:color w:val="333333"/>
                <w:sz w:val="21"/>
                <w:szCs w:val="21"/>
                <w:lang w:val="en-US"/>
              </w:rPr>
              <w:t> method </w:t>
            </w:r>
            <w:r w:rsidRPr="00DC3D3E">
              <w:rPr>
                <w:rFonts w:ascii="Consolas" w:eastAsia="Times New Roman" w:hAnsi="Consolas" w:cs="Calibri"/>
                <w:color w:val="333333"/>
                <w:lang w:val="en-US"/>
              </w:rPr>
              <w:t>printOwnerInfo</w:t>
            </w:r>
            <w:r w:rsidRPr="00DC3D3E">
              <w:rPr>
                <w:rFonts w:ascii="Calibri" w:eastAsia="Times New Roman" w:hAnsi="Calibri" w:cs="Calibri"/>
                <w:color w:val="333333"/>
                <w:sz w:val="21"/>
                <w:szCs w:val="21"/>
                <w:lang w:val="en-US"/>
              </w:rPr>
              <w:t> below. Your implementation should conform to the examples. Assume that class </w:t>
            </w:r>
            <w:r w:rsidRPr="00DC3D3E">
              <w:rPr>
                <w:rFonts w:ascii="Consolas" w:eastAsia="Times New Roman" w:hAnsi="Consolas" w:cs="Calibri"/>
                <w:color w:val="333333"/>
                <w:lang w:val="en-US"/>
              </w:rPr>
              <w:t>Dog</w:t>
            </w:r>
            <w:r w:rsidRPr="00DC3D3E">
              <w:rPr>
                <w:rFonts w:ascii="Calibri" w:eastAsia="Times New Roman" w:hAnsi="Calibri" w:cs="Calibri"/>
                <w:color w:val="333333"/>
                <w:sz w:val="21"/>
                <w:szCs w:val="21"/>
                <w:lang w:val="en-US"/>
              </w:rPr>
              <w:t xml:space="preserve"> works as intended, regardless of what you wrote </w:t>
            </w:r>
            <w:r w:rsidRPr="00340F58">
              <w:rPr>
                <w:rFonts w:ascii="Calibri" w:eastAsia="Times New Roman" w:hAnsi="Calibri" w:cs="Calibri"/>
                <w:color w:val="333333"/>
                <w:sz w:val="21"/>
                <w:szCs w:val="21"/>
                <w:lang w:val="en-US"/>
              </w:rPr>
              <w:t xml:space="preserve">previously. </w:t>
            </w:r>
          </w:p>
        </w:tc>
      </w:tr>
      <w:tr w:rsidR="00340F58" w14:paraId="1690B788" w14:textId="77777777" w:rsidTr="00340F58">
        <w:tc>
          <w:tcPr>
            <w:tcW w:w="9350" w:type="dxa"/>
          </w:tcPr>
          <w:p w14:paraId="3EE790E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4570723"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356BE26" w14:textId="77777777" w:rsidR="00340F58" w:rsidRDefault="00340F58" w:rsidP="00340F58">
            <w:pPr>
              <w:spacing w:line="240" w:lineRule="auto"/>
              <w:rPr>
                <w:rFonts w:ascii="Helvetica" w:eastAsia="Times New Roman" w:hAnsi="Helvetica" w:cs="Times New Roman"/>
                <w:color w:val="333333"/>
                <w:sz w:val="21"/>
                <w:szCs w:val="21"/>
                <w:lang w:val="en-US"/>
              </w:rPr>
            </w:pPr>
          </w:p>
          <w:p w14:paraId="025FF982"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95DDEC7"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574F966"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D50DBA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47B6E84"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B35316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F36CA08"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3A4DF5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85ACB95" w14:textId="77777777" w:rsidR="00340F58" w:rsidRDefault="00340F58" w:rsidP="00340F58">
            <w:pPr>
              <w:spacing w:line="240" w:lineRule="auto"/>
              <w:rPr>
                <w:rFonts w:ascii="Helvetica" w:eastAsia="Times New Roman" w:hAnsi="Helvetica" w:cs="Times New Roman"/>
                <w:color w:val="333333"/>
                <w:sz w:val="21"/>
                <w:szCs w:val="21"/>
                <w:lang w:val="en-US"/>
              </w:rPr>
            </w:pPr>
          </w:p>
          <w:p w14:paraId="68A7FC1B" w14:textId="77777777" w:rsidR="00340F58" w:rsidRDefault="00340F58" w:rsidP="00340F58">
            <w:pPr>
              <w:spacing w:line="240" w:lineRule="auto"/>
              <w:rPr>
                <w:rFonts w:ascii="Helvetica" w:eastAsia="Times New Roman" w:hAnsi="Helvetica" w:cs="Times New Roman"/>
                <w:color w:val="333333"/>
                <w:sz w:val="21"/>
                <w:szCs w:val="21"/>
                <w:lang w:val="en-US"/>
              </w:rPr>
            </w:pPr>
          </w:p>
          <w:p w14:paraId="28379378" w14:textId="77777777" w:rsidR="00340F58" w:rsidRDefault="00340F58" w:rsidP="00340F58">
            <w:pPr>
              <w:spacing w:line="240" w:lineRule="auto"/>
              <w:rPr>
                <w:rFonts w:ascii="Helvetica" w:eastAsia="Times New Roman" w:hAnsi="Helvetica" w:cs="Times New Roman"/>
                <w:color w:val="333333"/>
                <w:sz w:val="21"/>
                <w:szCs w:val="21"/>
                <w:lang w:val="en-US"/>
              </w:rPr>
            </w:pPr>
          </w:p>
          <w:p w14:paraId="4DCE05E3" w14:textId="77777777" w:rsidR="00340F58" w:rsidRDefault="00340F58" w:rsidP="00340F58">
            <w:pPr>
              <w:spacing w:line="240" w:lineRule="auto"/>
              <w:rPr>
                <w:rFonts w:ascii="Helvetica" w:eastAsia="Times New Roman" w:hAnsi="Helvetica" w:cs="Times New Roman"/>
                <w:color w:val="333333"/>
                <w:sz w:val="21"/>
                <w:szCs w:val="21"/>
                <w:lang w:val="en-US"/>
              </w:rPr>
            </w:pPr>
          </w:p>
          <w:p w14:paraId="5E32363A" w14:textId="77777777" w:rsidR="00340F58" w:rsidRDefault="00340F58" w:rsidP="00340F58">
            <w:pPr>
              <w:spacing w:line="240" w:lineRule="auto"/>
              <w:rPr>
                <w:rFonts w:ascii="Helvetica" w:eastAsia="Times New Roman" w:hAnsi="Helvetica" w:cs="Times New Roman"/>
                <w:color w:val="333333"/>
                <w:sz w:val="21"/>
                <w:szCs w:val="21"/>
                <w:lang w:val="en-US"/>
              </w:rPr>
            </w:pPr>
          </w:p>
          <w:p w14:paraId="78362861" w14:textId="77777777" w:rsidR="00340F58" w:rsidRDefault="00340F58" w:rsidP="00340F58">
            <w:pPr>
              <w:spacing w:line="240" w:lineRule="auto"/>
              <w:rPr>
                <w:rFonts w:ascii="Helvetica" w:eastAsia="Times New Roman" w:hAnsi="Helvetica" w:cs="Times New Roman"/>
                <w:color w:val="333333"/>
                <w:sz w:val="21"/>
                <w:szCs w:val="21"/>
                <w:lang w:val="en-US"/>
              </w:rPr>
            </w:pPr>
          </w:p>
          <w:p w14:paraId="30E9DB59" w14:textId="714B0B7E" w:rsidR="00340F58" w:rsidRDefault="00340F58" w:rsidP="00340F58">
            <w:pPr>
              <w:spacing w:line="240" w:lineRule="auto"/>
              <w:rPr>
                <w:rFonts w:ascii="Helvetica" w:eastAsia="Times New Roman" w:hAnsi="Helvetica" w:cs="Times New Roman"/>
                <w:color w:val="333333"/>
                <w:sz w:val="21"/>
                <w:szCs w:val="21"/>
                <w:lang w:val="en-US"/>
              </w:rPr>
            </w:pPr>
          </w:p>
        </w:tc>
      </w:tr>
    </w:tbl>
    <w:p w14:paraId="1433ABBA" w14:textId="77777777" w:rsidR="00340F58" w:rsidRDefault="00340F58" w:rsidP="00340F58">
      <w:pPr>
        <w:shd w:val="clear" w:color="auto" w:fill="FFFFFF"/>
        <w:spacing w:line="240" w:lineRule="auto"/>
        <w:rPr>
          <w:rFonts w:ascii="Helvetica" w:eastAsia="Times New Roman" w:hAnsi="Helvetica" w:cs="Times New Roman"/>
          <w:color w:val="333333"/>
          <w:sz w:val="21"/>
          <w:szCs w:val="21"/>
          <w:lang w:val="en-US"/>
        </w:rPr>
      </w:pPr>
    </w:p>
    <w:p w14:paraId="295B2ED1" w14:textId="77777777" w:rsidR="00B50DBE" w:rsidRDefault="00B50DBE" w:rsidP="00B50DBE"/>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9"/>
      <w:headerReference w:type="first" r:id="rId10"/>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6B161" w14:textId="77777777" w:rsidR="005F0E9B" w:rsidRDefault="005F0E9B">
      <w:pPr>
        <w:spacing w:line="240" w:lineRule="auto"/>
      </w:pPr>
      <w:r>
        <w:separator/>
      </w:r>
    </w:p>
  </w:endnote>
  <w:endnote w:type="continuationSeparator" w:id="0">
    <w:p w14:paraId="4FB760A9" w14:textId="77777777" w:rsidR="005F0E9B" w:rsidRDefault="005F0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5C73" w14:textId="77777777" w:rsidR="005F0E9B" w:rsidRDefault="005F0E9B">
      <w:pPr>
        <w:spacing w:line="240" w:lineRule="auto"/>
      </w:pPr>
      <w:r>
        <w:separator/>
      </w:r>
    </w:p>
  </w:footnote>
  <w:footnote w:type="continuationSeparator" w:id="0">
    <w:p w14:paraId="1D80761B" w14:textId="77777777" w:rsidR="005F0E9B" w:rsidRDefault="005F0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hint="default"/>
        <w:sz w:val="20"/>
        <w:szCs w:val="20"/>
      </w:rPr>
    </w:lvl>
  </w:abstractNum>
  <w:abstractNum w:abstractNumId="1"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2" w15:restartNumberingAfterBreak="0">
    <w:nsid w:val="00000004"/>
    <w:multiLevelType w:val="singleLevel"/>
    <w:tmpl w:val="9EEA1ACC"/>
    <w:name w:val="WW8Num4"/>
    <w:lvl w:ilvl="0">
      <w:start w:val="1"/>
      <w:numFmt w:val="lowerLetter"/>
      <w:lvlText w:val="(%1)"/>
      <w:lvlJc w:val="left"/>
      <w:pPr>
        <w:tabs>
          <w:tab w:val="num" w:pos="0"/>
        </w:tabs>
        <w:ind w:left="720" w:hanging="360"/>
      </w:pPr>
      <w:rPr>
        <w:rFonts w:ascii="Calibri" w:hAnsi="Calibri" w:cs="Calibri" w:hint="default"/>
        <w:color w:val="auto"/>
      </w:rPr>
    </w:lvl>
  </w:abstractNum>
  <w:abstractNum w:abstractNumId="3" w15:restartNumberingAfterBreak="0">
    <w:nsid w:val="00000005"/>
    <w:multiLevelType w:val="singleLevel"/>
    <w:tmpl w:val="00000005"/>
    <w:name w:val="WW8Num5"/>
    <w:lvl w:ilvl="0">
      <w:start w:val="9"/>
      <w:numFmt w:val="lowerLetter"/>
      <w:lvlText w:val="(%1)"/>
      <w:lvlJc w:val="left"/>
      <w:pPr>
        <w:tabs>
          <w:tab w:val="num" w:pos="0"/>
        </w:tabs>
        <w:ind w:left="765" w:hanging="405"/>
      </w:pPr>
      <w:rPr>
        <w:rFonts w:ascii="Times New Roman" w:hAnsi="Times New Roman" w:cs="Times New Roman" w:hint="default"/>
        <w:color w:val="222222"/>
        <w:sz w:val="22"/>
        <w:szCs w:val="22"/>
      </w:rPr>
    </w:lvl>
  </w:abstractNum>
  <w:abstractNum w:abstractNumId="4" w15:restartNumberingAfterBreak="0">
    <w:nsid w:val="00000006"/>
    <w:multiLevelType w:val="singleLevel"/>
    <w:tmpl w:val="00000006"/>
    <w:name w:val="WW8Num6"/>
    <w:lvl w:ilvl="0">
      <w:start w:val="2"/>
      <w:numFmt w:val="lowerRoman"/>
      <w:lvlText w:val="(%1)"/>
      <w:lvlJc w:val="left"/>
      <w:pPr>
        <w:tabs>
          <w:tab w:val="num" w:pos="0"/>
        </w:tabs>
        <w:ind w:left="1440" w:hanging="1080"/>
      </w:pPr>
      <w:rPr>
        <w:rFonts w:ascii="Times New Roman" w:hAnsi="Times New Roman" w:cs="Times New Roman" w:hint="default"/>
        <w:sz w:val="22"/>
        <w:szCs w:val="22"/>
        <w:lang w:eastAsia="en-US"/>
      </w:rPr>
    </w:lvl>
  </w:abstractNum>
  <w:abstractNum w:abstractNumId="5"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D421264"/>
    <w:multiLevelType w:val="hybridMultilevel"/>
    <w:tmpl w:val="5A7CCE86"/>
    <w:name w:val="WW8Num42"/>
    <w:lvl w:ilvl="0" w:tplc="A5FAE2E8">
      <w:start w:val="1"/>
      <w:numFmt w:val="lowerRoman"/>
      <w:lvlText w:val="(%1)"/>
      <w:lvlJc w:val="left"/>
      <w:pPr>
        <w:ind w:left="720" w:hanging="360"/>
      </w:pPr>
      <w:rPr>
        <w:rFonts w:ascii="Calibri" w:eastAsia="Courier New" w:hAnsi="Calibri" w:cs="Calibri" w:hint="default"/>
        <w:color w:val="222222"/>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5214"/>
    <w:multiLevelType w:val="multilevel"/>
    <w:tmpl w:val="185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B0633"/>
    <w:multiLevelType w:val="hybridMultilevel"/>
    <w:tmpl w:val="1CF4FC36"/>
    <w:lvl w:ilvl="0" w:tplc="26D2B5E0">
      <w:start w:val="1"/>
      <w:numFmt w:val="lowerRoman"/>
      <w:lvlText w:val="(%1)"/>
      <w:lvlJc w:val="left"/>
      <w:pPr>
        <w:ind w:left="1080" w:hanging="720"/>
      </w:pPr>
      <w:rPr>
        <w:rFonts w:asciiTheme="majorHAnsi" w:hAnsiTheme="majorHAnsi" w:cstheme="maj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6566DFD"/>
    <w:multiLevelType w:val="multilevel"/>
    <w:tmpl w:val="B64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15A08"/>
    <w:multiLevelType w:val="hybridMultilevel"/>
    <w:tmpl w:val="79867E7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621C9"/>
    <w:multiLevelType w:val="multilevel"/>
    <w:tmpl w:val="C4F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7" w15:restartNumberingAfterBreak="0">
    <w:nsid w:val="6DF4010F"/>
    <w:multiLevelType w:val="hybridMultilevel"/>
    <w:tmpl w:val="8B4ED444"/>
    <w:lvl w:ilvl="0" w:tplc="00000004">
      <w:start w:val="2"/>
      <w:numFmt w:val="lowerRoman"/>
      <w:lvlText w:val="(%1)"/>
      <w:lvlJc w:val="left"/>
      <w:pPr>
        <w:ind w:left="720" w:hanging="360"/>
      </w:pPr>
      <w:rPr>
        <w:rFonts w:ascii="Times New Roman" w:eastAsia="Courier New" w:hAnsi="Times New Roman" w:cs="Times New Roman"/>
        <w:color w:val="222222"/>
        <w:sz w:val="22"/>
        <w:szCs w:val="22"/>
        <w:lang w:eastAsia="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D07E5"/>
    <w:multiLevelType w:val="hybridMultilevel"/>
    <w:tmpl w:val="11D804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E65DA"/>
    <w:multiLevelType w:val="multilevel"/>
    <w:tmpl w:val="47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621006">
    <w:abstractNumId w:val="15"/>
  </w:num>
  <w:num w:numId="2" w16cid:durableId="1456564492">
    <w:abstractNumId w:val="6"/>
  </w:num>
  <w:num w:numId="3" w16cid:durableId="1803186068">
    <w:abstractNumId w:val="5"/>
  </w:num>
  <w:num w:numId="4" w16cid:durableId="1821313643">
    <w:abstractNumId w:val="16"/>
  </w:num>
  <w:num w:numId="5" w16cid:durableId="172768112">
    <w:abstractNumId w:val="11"/>
  </w:num>
  <w:num w:numId="6" w16cid:durableId="2017464422">
    <w:abstractNumId w:val="10"/>
  </w:num>
  <w:num w:numId="7" w16cid:durableId="1843930089">
    <w:abstractNumId w:val="14"/>
  </w:num>
  <w:num w:numId="8" w16cid:durableId="723257007">
    <w:abstractNumId w:val="0"/>
  </w:num>
  <w:num w:numId="9" w16cid:durableId="1534804328">
    <w:abstractNumId w:val="2"/>
  </w:num>
  <w:num w:numId="10" w16cid:durableId="1645354419">
    <w:abstractNumId w:val="3"/>
  </w:num>
  <w:num w:numId="11" w16cid:durableId="2114858438">
    <w:abstractNumId w:val="4"/>
  </w:num>
  <w:num w:numId="12" w16cid:durableId="1060858463">
    <w:abstractNumId w:val="13"/>
  </w:num>
  <w:num w:numId="13" w16cid:durableId="1257713340">
    <w:abstractNumId w:val="12"/>
  </w:num>
  <w:num w:numId="14" w16cid:durableId="1537162403">
    <w:abstractNumId w:val="19"/>
  </w:num>
  <w:num w:numId="15" w16cid:durableId="1476754292">
    <w:abstractNumId w:val="8"/>
  </w:num>
  <w:num w:numId="16" w16cid:durableId="15350132">
    <w:abstractNumId w:val="1"/>
  </w:num>
  <w:num w:numId="17" w16cid:durableId="1295257491">
    <w:abstractNumId w:val="18"/>
  </w:num>
  <w:num w:numId="18" w16cid:durableId="1217547097">
    <w:abstractNumId w:val="17"/>
  </w:num>
  <w:num w:numId="19" w16cid:durableId="1413309949">
    <w:abstractNumId w:val="7"/>
  </w:num>
  <w:num w:numId="20" w16cid:durableId="1879733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111E5"/>
    <w:rsid w:val="0002173A"/>
    <w:rsid w:val="00046C04"/>
    <w:rsid w:val="000478E5"/>
    <w:rsid w:val="00055C95"/>
    <w:rsid w:val="00072A12"/>
    <w:rsid w:val="000912F4"/>
    <w:rsid w:val="00092C49"/>
    <w:rsid w:val="000B1D59"/>
    <w:rsid w:val="000C0428"/>
    <w:rsid w:val="00112832"/>
    <w:rsid w:val="00117859"/>
    <w:rsid w:val="00133951"/>
    <w:rsid w:val="00133D5B"/>
    <w:rsid w:val="00172C24"/>
    <w:rsid w:val="00175614"/>
    <w:rsid w:val="001A529F"/>
    <w:rsid w:val="001E29F9"/>
    <w:rsid w:val="00216793"/>
    <w:rsid w:val="002403A2"/>
    <w:rsid w:val="002B1A54"/>
    <w:rsid w:val="002B5790"/>
    <w:rsid w:val="00321F8E"/>
    <w:rsid w:val="00340F58"/>
    <w:rsid w:val="00343730"/>
    <w:rsid w:val="003F6F88"/>
    <w:rsid w:val="004106B8"/>
    <w:rsid w:val="00434003"/>
    <w:rsid w:val="004407D8"/>
    <w:rsid w:val="00450117"/>
    <w:rsid w:val="0046381E"/>
    <w:rsid w:val="00501B47"/>
    <w:rsid w:val="0051079C"/>
    <w:rsid w:val="00571904"/>
    <w:rsid w:val="005B0861"/>
    <w:rsid w:val="005B0969"/>
    <w:rsid w:val="005E2321"/>
    <w:rsid w:val="005F0E9B"/>
    <w:rsid w:val="00614502"/>
    <w:rsid w:val="0062155F"/>
    <w:rsid w:val="00664026"/>
    <w:rsid w:val="00676666"/>
    <w:rsid w:val="00676982"/>
    <w:rsid w:val="0068136E"/>
    <w:rsid w:val="006862D2"/>
    <w:rsid w:val="0069403C"/>
    <w:rsid w:val="0071750C"/>
    <w:rsid w:val="0072593B"/>
    <w:rsid w:val="00726A96"/>
    <w:rsid w:val="00745BFE"/>
    <w:rsid w:val="007C532B"/>
    <w:rsid w:val="00846485"/>
    <w:rsid w:val="00854D6C"/>
    <w:rsid w:val="00891C5F"/>
    <w:rsid w:val="008B7ED7"/>
    <w:rsid w:val="008D17B7"/>
    <w:rsid w:val="0091378F"/>
    <w:rsid w:val="00925A5A"/>
    <w:rsid w:val="00967606"/>
    <w:rsid w:val="009702B7"/>
    <w:rsid w:val="009762A0"/>
    <w:rsid w:val="009E3BED"/>
    <w:rsid w:val="00A0207E"/>
    <w:rsid w:val="00A3596D"/>
    <w:rsid w:val="00AA1AD8"/>
    <w:rsid w:val="00AA1E35"/>
    <w:rsid w:val="00AC119D"/>
    <w:rsid w:val="00AD6D34"/>
    <w:rsid w:val="00B06DE7"/>
    <w:rsid w:val="00B43860"/>
    <w:rsid w:val="00B50A26"/>
    <w:rsid w:val="00B50DBE"/>
    <w:rsid w:val="00B6303F"/>
    <w:rsid w:val="00B709CF"/>
    <w:rsid w:val="00B75C56"/>
    <w:rsid w:val="00B75CF2"/>
    <w:rsid w:val="00B9635E"/>
    <w:rsid w:val="00BB2299"/>
    <w:rsid w:val="00BD347B"/>
    <w:rsid w:val="00BF1829"/>
    <w:rsid w:val="00C22FA0"/>
    <w:rsid w:val="00C552C8"/>
    <w:rsid w:val="00CB6306"/>
    <w:rsid w:val="00D07E9C"/>
    <w:rsid w:val="00D22506"/>
    <w:rsid w:val="00D34942"/>
    <w:rsid w:val="00D435DB"/>
    <w:rsid w:val="00D64B69"/>
    <w:rsid w:val="00DB1A54"/>
    <w:rsid w:val="00DC3D3E"/>
    <w:rsid w:val="00DE0869"/>
    <w:rsid w:val="00DF4796"/>
    <w:rsid w:val="00E04FA6"/>
    <w:rsid w:val="00E146F2"/>
    <w:rsid w:val="00E739DA"/>
    <w:rsid w:val="00E93C31"/>
    <w:rsid w:val="00EC5F63"/>
    <w:rsid w:val="00EF372E"/>
    <w:rsid w:val="00EF60D9"/>
    <w:rsid w:val="00F1734A"/>
    <w:rsid w:val="00F21765"/>
    <w:rsid w:val="00F35F26"/>
    <w:rsid w:val="00F6430E"/>
    <w:rsid w:val="00F65302"/>
    <w:rsid w:val="00F772A4"/>
    <w:rsid w:val="00F8039C"/>
    <w:rsid w:val="00FA0D5B"/>
    <w:rsid w:val="00FB5CB7"/>
    <w:rsid w:val="00FC2E42"/>
    <w:rsid w:val="00FE108A"/>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sid w:val="005B0861"/>
    <w:rPr>
      <w:rFonts w:ascii="Courier New" w:eastAsia="Times New Roman" w:hAnsi="Courier New" w:cs="Courier New"/>
      <w:sz w:val="20"/>
      <w:szCs w:val="20"/>
    </w:rPr>
  </w:style>
  <w:style w:type="paragraph" w:styleId="HTMLPreformatted">
    <w:name w:val="HTML Preformatted"/>
    <w:basedOn w:val="Normal"/>
    <w:link w:val="HTMLPreformattedChar"/>
    <w:rsid w:val="005B0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eastAsia="zh-CN"/>
    </w:rPr>
  </w:style>
  <w:style w:type="character" w:customStyle="1" w:styleId="HTMLPreformattedChar">
    <w:name w:val="HTML Preformatted Char"/>
    <w:basedOn w:val="DefaultParagraphFont"/>
    <w:link w:val="HTMLPreformatted"/>
    <w:rsid w:val="005B0861"/>
    <w:rPr>
      <w:rFonts w:ascii="Courier New" w:eastAsia="Times New Roman" w:hAnsi="Courier New" w:cs="Courier New"/>
      <w:color w:val="auto"/>
      <w:lang w:val="en-US" w:eastAsia="zh-CN"/>
    </w:rPr>
  </w:style>
  <w:style w:type="paragraph" w:customStyle="1" w:styleId="standalonestatement">
    <w:name w:val="standalone_statement"/>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inlinecode">
    <w:name w:val="inline_code"/>
    <w:basedOn w:val="DefaultParagraphFont"/>
    <w:rsid w:val="00BD347B"/>
  </w:style>
  <w:style w:type="paragraph" w:customStyle="1" w:styleId="listparagraph0">
    <w:name w:val="list_paragraph"/>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weightbold">
    <w:name w:val="font_weight:bold"/>
    <w:basedOn w:val="DefaultParagraphFont"/>
    <w:rsid w:val="00BD347B"/>
  </w:style>
  <w:style w:type="character" w:customStyle="1" w:styleId="sr-only">
    <w:name w:val="sr-only"/>
    <w:basedOn w:val="DefaultParagraphFont"/>
    <w:rsid w:val="00925A5A"/>
  </w:style>
  <w:style w:type="paragraph" w:customStyle="1" w:styleId="codeline">
    <w:name w:val="code_line"/>
    <w:basedOn w:val="Normal"/>
    <w:rsid w:val="00DC3D3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stylenormal">
    <w:name w:val="font_style:normal"/>
    <w:basedOn w:val="DefaultParagraphFont"/>
    <w:rsid w:val="00DC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7077">
      <w:bodyDiv w:val="1"/>
      <w:marLeft w:val="0"/>
      <w:marRight w:val="0"/>
      <w:marTop w:val="0"/>
      <w:marBottom w:val="0"/>
      <w:divBdr>
        <w:top w:val="none" w:sz="0" w:space="0" w:color="auto"/>
        <w:left w:val="none" w:sz="0" w:space="0" w:color="auto"/>
        <w:bottom w:val="none" w:sz="0" w:space="0" w:color="auto"/>
        <w:right w:val="none" w:sz="0" w:space="0" w:color="auto"/>
      </w:divBdr>
      <w:divsChild>
        <w:div w:id="1766417805">
          <w:marLeft w:val="0"/>
          <w:marRight w:val="0"/>
          <w:marTop w:val="0"/>
          <w:marBottom w:val="0"/>
          <w:divBdr>
            <w:top w:val="none" w:sz="0" w:space="0" w:color="auto"/>
            <w:left w:val="none" w:sz="0" w:space="0" w:color="auto"/>
            <w:bottom w:val="none" w:sz="0" w:space="0" w:color="auto"/>
            <w:right w:val="none" w:sz="0" w:space="0" w:color="auto"/>
          </w:divBdr>
          <w:divsChild>
            <w:div w:id="4702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1636">
      <w:bodyDiv w:val="1"/>
      <w:marLeft w:val="0"/>
      <w:marRight w:val="0"/>
      <w:marTop w:val="0"/>
      <w:marBottom w:val="0"/>
      <w:divBdr>
        <w:top w:val="none" w:sz="0" w:space="0" w:color="auto"/>
        <w:left w:val="none" w:sz="0" w:space="0" w:color="auto"/>
        <w:bottom w:val="none" w:sz="0" w:space="0" w:color="auto"/>
        <w:right w:val="none" w:sz="0" w:space="0" w:color="auto"/>
      </w:divBdr>
      <w:divsChild>
        <w:div w:id="1460034091">
          <w:marLeft w:val="0"/>
          <w:marRight w:val="0"/>
          <w:marTop w:val="0"/>
          <w:marBottom w:val="240"/>
          <w:divBdr>
            <w:top w:val="none" w:sz="0" w:space="0" w:color="auto"/>
            <w:left w:val="none" w:sz="0" w:space="0" w:color="auto"/>
            <w:bottom w:val="none" w:sz="0" w:space="0" w:color="auto"/>
            <w:right w:val="none" w:sz="0" w:space="0" w:color="auto"/>
          </w:divBdr>
          <w:divsChild>
            <w:div w:id="951940096">
              <w:marLeft w:val="0"/>
              <w:marRight w:val="0"/>
              <w:marTop w:val="0"/>
              <w:marBottom w:val="0"/>
              <w:divBdr>
                <w:top w:val="none" w:sz="0" w:space="0" w:color="auto"/>
                <w:left w:val="none" w:sz="0" w:space="0" w:color="auto"/>
                <w:bottom w:val="none" w:sz="0" w:space="0" w:color="auto"/>
                <w:right w:val="none" w:sz="0" w:space="0" w:color="auto"/>
              </w:divBdr>
              <w:divsChild>
                <w:div w:id="1900239493">
                  <w:marLeft w:val="0"/>
                  <w:marRight w:val="0"/>
                  <w:marTop w:val="0"/>
                  <w:marBottom w:val="0"/>
                  <w:divBdr>
                    <w:top w:val="none" w:sz="0" w:space="0" w:color="auto"/>
                    <w:left w:val="none" w:sz="0" w:space="0" w:color="auto"/>
                    <w:bottom w:val="none" w:sz="0" w:space="0" w:color="auto"/>
                    <w:right w:val="none" w:sz="0" w:space="0" w:color="auto"/>
                  </w:divBdr>
                  <w:divsChild>
                    <w:div w:id="2077970948">
                      <w:marLeft w:val="0"/>
                      <w:marRight w:val="0"/>
                      <w:marTop w:val="0"/>
                      <w:marBottom w:val="0"/>
                      <w:divBdr>
                        <w:top w:val="none" w:sz="0" w:space="0" w:color="auto"/>
                        <w:left w:val="none" w:sz="0" w:space="0" w:color="auto"/>
                        <w:bottom w:val="none" w:sz="0" w:space="0" w:color="auto"/>
                        <w:right w:val="none" w:sz="0" w:space="0" w:color="auto"/>
                      </w:divBdr>
                      <w:divsChild>
                        <w:div w:id="3718056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60561528">
      <w:bodyDiv w:val="1"/>
      <w:marLeft w:val="0"/>
      <w:marRight w:val="0"/>
      <w:marTop w:val="0"/>
      <w:marBottom w:val="0"/>
      <w:divBdr>
        <w:top w:val="none" w:sz="0" w:space="0" w:color="auto"/>
        <w:left w:val="none" w:sz="0" w:space="0" w:color="auto"/>
        <w:bottom w:val="none" w:sz="0" w:space="0" w:color="auto"/>
        <w:right w:val="none" w:sz="0" w:space="0" w:color="auto"/>
      </w:divBdr>
      <w:divsChild>
        <w:div w:id="2128697807">
          <w:marLeft w:val="0"/>
          <w:marRight w:val="0"/>
          <w:marTop w:val="0"/>
          <w:marBottom w:val="0"/>
          <w:divBdr>
            <w:top w:val="none" w:sz="0" w:space="0" w:color="auto"/>
            <w:left w:val="none" w:sz="0" w:space="0" w:color="auto"/>
            <w:bottom w:val="none" w:sz="0" w:space="0" w:color="auto"/>
            <w:right w:val="none" w:sz="0" w:space="0" w:color="auto"/>
          </w:divBdr>
          <w:divsChild>
            <w:div w:id="1918318475">
              <w:marLeft w:val="0"/>
              <w:marRight w:val="0"/>
              <w:marTop w:val="0"/>
              <w:marBottom w:val="0"/>
              <w:divBdr>
                <w:top w:val="none" w:sz="0" w:space="0" w:color="auto"/>
                <w:left w:val="none" w:sz="0" w:space="0" w:color="auto"/>
                <w:bottom w:val="none" w:sz="0" w:space="0" w:color="auto"/>
                <w:right w:val="none" w:sz="0" w:space="0" w:color="auto"/>
              </w:divBdr>
            </w:div>
            <w:div w:id="1703020881">
              <w:marLeft w:val="0"/>
              <w:marRight w:val="0"/>
              <w:marTop w:val="0"/>
              <w:marBottom w:val="0"/>
              <w:divBdr>
                <w:top w:val="none" w:sz="0" w:space="0" w:color="auto"/>
                <w:left w:val="none" w:sz="0" w:space="0" w:color="auto"/>
                <w:bottom w:val="none" w:sz="0" w:space="0" w:color="auto"/>
                <w:right w:val="none" w:sz="0" w:space="0" w:color="auto"/>
              </w:divBdr>
            </w:div>
            <w:div w:id="1675299160">
              <w:marLeft w:val="0"/>
              <w:marRight w:val="0"/>
              <w:marTop w:val="0"/>
              <w:marBottom w:val="0"/>
              <w:divBdr>
                <w:top w:val="none" w:sz="0" w:space="0" w:color="auto"/>
                <w:left w:val="none" w:sz="0" w:space="0" w:color="auto"/>
                <w:bottom w:val="none" w:sz="0" w:space="0" w:color="auto"/>
                <w:right w:val="none" w:sz="0" w:space="0" w:color="auto"/>
              </w:divBdr>
            </w:div>
            <w:div w:id="9572835">
              <w:marLeft w:val="0"/>
              <w:marRight w:val="0"/>
              <w:marTop w:val="0"/>
              <w:marBottom w:val="0"/>
              <w:divBdr>
                <w:top w:val="none" w:sz="0" w:space="0" w:color="auto"/>
                <w:left w:val="none" w:sz="0" w:space="0" w:color="auto"/>
                <w:bottom w:val="none" w:sz="0" w:space="0" w:color="auto"/>
                <w:right w:val="none" w:sz="0" w:space="0" w:color="auto"/>
              </w:divBdr>
            </w:div>
            <w:div w:id="925723931">
              <w:marLeft w:val="0"/>
              <w:marRight w:val="0"/>
              <w:marTop w:val="0"/>
              <w:marBottom w:val="0"/>
              <w:divBdr>
                <w:top w:val="none" w:sz="0" w:space="0" w:color="auto"/>
                <w:left w:val="none" w:sz="0" w:space="0" w:color="auto"/>
                <w:bottom w:val="none" w:sz="0" w:space="0" w:color="auto"/>
                <w:right w:val="none" w:sz="0" w:space="0" w:color="auto"/>
              </w:divBdr>
            </w:div>
            <w:div w:id="1012534157">
              <w:marLeft w:val="0"/>
              <w:marRight w:val="0"/>
              <w:marTop w:val="0"/>
              <w:marBottom w:val="0"/>
              <w:divBdr>
                <w:top w:val="none" w:sz="0" w:space="0" w:color="auto"/>
                <w:left w:val="none" w:sz="0" w:space="0" w:color="auto"/>
                <w:bottom w:val="none" w:sz="0" w:space="0" w:color="auto"/>
                <w:right w:val="none" w:sz="0" w:space="0" w:color="auto"/>
              </w:divBdr>
            </w:div>
            <w:div w:id="602736359">
              <w:marLeft w:val="0"/>
              <w:marRight w:val="0"/>
              <w:marTop w:val="0"/>
              <w:marBottom w:val="0"/>
              <w:divBdr>
                <w:top w:val="none" w:sz="0" w:space="0" w:color="auto"/>
                <w:left w:val="none" w:sz="0" w:space="0" w:color="auto"/>
                <w:bottom w:val="none" w:sz="0" w:space="0" w:color="auto"/>
                <w:right w:val="none" w:sz="0" w:space="0" w:color="auto"/>
              </w:divBdr>
            </w:div>
            <w:div w:id="1610621572">
              <w:marLeft w:val="0"/>
              <w:marRight w:val="0"/>
              <w:marTop w:val="0"/>
              <w:marBottom w:val="0"/>
              <w:divBdr>
                <w:top w:val="none" w:sz="0" w:space="0" w:color="auto"/>
                <w:left w:val="none" w:sz="0" w:space="0" w:color="auto"/>
                <w:bottom w:val="none" w:sz="0" w:space="0" w:color="auto"/>
                <w:right w:val="none" w:sz="0" w:space="0" w:color="auto"/>
              </w:divBdr>
            </w:div>
            <w:div w:id="951326132">
              <w:marLeft w:val="0"/>
              <w:marRight w:val="0"/>
              <w:marTop w:val="0"/>
              <w:marBottom w:val="0"/>
              <w:divBdr>
                <w:top w:val="none" w:sz="0" w:space="0" w:color="auto"/>
                <w:left w:val="none" w:sz="0" w:space="0" w:color="auto"/>
                <w:bottom w:val="none" w:sz="0" w:space="0" w:color="auto"/>
                <w:right w:val="none" w:sz="0" w:space="0" w:color="auto"/>
              </w:divBdr>
            </w:div>
            <w:div w:id="704989810">
              <w:marLeft w:val="0"/>
              <w:marRight w:val="0"/>
              <w:marTop w:val="0"/>
              <w:marBottom w:val="0"/>
              <w:divBdr>
                <w:top w:val="none" w:sz="0" w:space="0" w:color="auto"/>
                <w:left w:val="none" w:sz="0" w:space="0" w:color="auto"/>
                <w:bottom w:val="none" w:sz="0" w:space="0" w:color="auto"/>
                <w:right w:val="none" w:sz="0" w:space="0" w:color="auto"/>
              </w:divBdr>
            </w:div>
            <w:div w:id="147330067">
              <w:marLeft w:val="0"/>
              <w:marRight w:val="0"/>
              <w:marTop w:val="0"/>
              <w:marBottom w:val="0"/>
              <w:divBdr>
                <w:top w:val="none" w:sz="0" w:space="0" w:color="auto"/>
                <w:left w:val="none" w:sz="0" w:space="0" w:color="auto"/>
                <w:bottom w:val="none" w:sz="0" w:space="0" w:color="auto"/>
                <w:right w:val="none" w:sz="0" w:space="0" w:color="auto"/>
              </w:divBdr>
            </w:div>
            <w:div w:id="542257566">
              <w:marLeft w:val="0"/>
              <w:marRight w:val="0"/>
              <w:marTop w:val="0"/>
              <w:marBottom w:val="0"/>
              <w:divBdr>
                <w:top w:val="none" w:sz="0" w:space="0" w:color="auto"/>
                <w:left w:val="none" w:sz="0" w:space="0" w:color="auto"/>
                <w:bottom w:val="none" w:sz="0" w:space="0" w:color="auto"/>
                <w:right w:val="none" w:sz="0" w:space="0" w:color="auto"/>
              </w:divBdr>
            </w:div>
            <w:div w:id="195705080">
              <w:marLeft w:val="0"/>
              <w:marRight w:val="0"/>
              <w:marTop w:val="0"/>
              <w:marBottom w:val="0"/>
              <w:divBdr>
                <w:top w:val="none" w:sz="0" w:space="0" w:color="auto"/>
                <w:left w:val="none" w:sz="0" w:space="0" w:color="auto"/>
                <w:bottom w:val="none" w:sz="0" w:space="0" w:color="auto"/>
                <w:right w:val="none" w:sz="0" w:space="0" w:color="auto"/>
              </w:divBdr>
            </w:div>
            <w:div w:id="607543208">
              <w:marLeft w:val="0"/>
              <w:marRight w:val="0"/>
              <w:marTop w:val="0"/>
              <w:marBottom w:val="0"/>
              <w:divBdr>
                <w:top w:val="none" w:sz="0" w:space="0" w:color="auto"/>
                <w:left w:val="none" w:sz="0" w:space="0" w:color="auto"/>
                <w:bottom w:val="none" w:sz="0" w:space="0" w:color="auto"/>
                <w:right w:val="none" w:sz="0" w:space="0" w:color="auto"/>
              </w:divBdr>
            </w:div>
            <w:div w:id="1605916405">
              <w:marLeft w:val="0"/>
              <w:marRight w:val="0"/>
              <w:marTop w:val="0"/>
              <w:marBottom w:val="0"/>
              <w:divBdr>
                <w:top w:val="none" w:sz="0" w:space="0" w:color="auto"/>
                <w:left w:val="none" w:sz="0" w:space="0" w:color="auto"/>
                <w:bottom w:val="none" w:sz="0" w:space="0" w:color="auto"/>
                <w:right w:val="none" w:sz="0" w:space="0" w:color="auto"/>
              </w:divBdr>
            </w:div>
            <w:div w:id="650405054">
              <w:marLeft w:val="0"/>
              <w:marRight w:val="0"/>
              <w:marTop w:val="0"/>
              <w:marBottom w:val="0"/>
              <w:divBdr>
                <w:top w:val="none" w:sz="0" w:space="0" w:color="auto"/>
                <w:left w:val="none" w:sz="0" w:space="0" w:color="auto"/>
                <w:bottom w:val="none" w:sz="0" w:space="0" w:color="auto"/>
                <w:right w:val="none" w:sz="0" w:space="0" w:color="auto"/>
              </w:divBdr>
            </w:div>
            <w:div w:id="1919364259">
              <w:marLeft w:val="0"/>
              <w:marRight w:val="0"/>
              <w:marTop w:val="0"/>
              <w:marBottom w:val="0"/>
              <w:divBdr>
                <w:top w:val="none" w:sz="0" w:space="0" w:color="auto"/>
                <w:left w:val="none" w:sz="0" w:space="0" w:color="auto"/>
                <w:bottom w:val="none" w:sz="0" w:space="0" w:color="auto"/>
                <w:right w:val="none" w:sz="0" w:space="0" w:color="auto"/>
              </w:divBdr>
            </w:div>
            <w:div w:id="186875359">
              <w:marLeft w:val="0"/>
              <w:marRight w:val="0"/>
              <w:marTop w:val="0"/>
              <w:marBottom w:val="0"/>
              <w:divBdr>
                <w:top w:val="none" w:sz="0" w:space="0" w:color="auto"/>
                <w:left w:val="none" w:sz="0" w:space="0" w:color="auto"/>
                <w:bottom w:val="none" w:sz="0" w:space="0" w:color="auto"/>
                <w:right w:val="none" w:sz="0" w:space="0" w:color="auto"/>
              </w:divBdr>
            </w:div>
            <w:div w:id="1971200767">
              <w:marLeft w:val="0"/>
              <w:marRight w:val="0"/>
              <w:marTop w:val="0"/>
              <w:marBottom w:val="0"/>
              <w:divBdr>
                <w:top w:val="none" w:sz="0" w:space="0" w:color="auto"/>
                <w:left w:val="none" w:sz="0" w:space="0" w:color="auto"/>
                <w:bottom w:val="none" w:sz="0" w:space="0" w:color="auto"/>
                <w:right w:val="none" w:sz="0" w:space="0" w:color="auto"/>
              </w:divBdr>
            </w:div>
            <w:div w:id="702363204">
              <w:marLeft w:val="0"/>
              <w:marRight w:val="0"/>
              <w:marTop w:val="0"/>
              <w:marBottom w:val="0"/>
              <w:divBdr>
                <w:top w:val="none" w:sz="0" w:space="0" w:color="auto"/>
                <w:left w:val="none" w:sz="0" w:space="0" w:color="auto"/>
                <w:bottom w:val="none" w:sz="0" w:space="0" w:color="auto"/>
                <w:right w:val="none" w:sz="0" w:space="0" w:color="auto"/>
              </w:divBdr>
            </w:div>
            <w:div w:id="1501390298">
              <w:marLeft w:val="0"/>
              <w:marRight w:val="0"/>
              <w:marTop w:val="0"/>
              <w:marBottom w:val="0"/>
              <w:divBdr>
                <w:top w:val="none" w:sz="0" w:space="0" w:color="auto"/>
                <w:left w:val="none" w:sz="0" w:space="0" w:color="auto"/>
                <w:bottom w:val="none" w:sz="0" w:space="0" w:color="auto"/>
                <w:right w:val="none" w:sz="0" w:space="0" w:color="auto"/>
              </w:divBdr>
            </w:div>
            <w:div w:id="355273772">
              <w:marLeft w:val="0"/>
              <w:marRight w:val="0"/>
              <w:marTop w:val="0"/>
              <w:marBottom w:val="0"/>
              <w:divBdr>
                <w:top w:val="none" w:sz="0" w:space="0" w:color="auto"/>
                <w:left w:val="none" w:sz="0" w:space="0" w:color="auto"/>
                <w:bottom w:val="none" w:sz="0" w:space="0" w:color="auto"/>
                <w:right w:val="none" w:sz="0" w:space="0" w:color="auto"/>
              </w:divBdr>
            </w:div>
            <w:div w:id="83041369">
              <w:marLeft w:val="0"/>
              <w:marRight w:val="0"/>
              <w:marTop w:val="0"/>
              <w:marBottom w:val="0"/>
              <w:divBdr>
                <w:top w:val="none" w:sz="0" w:space="0" w:color="auto"/>
                <w:left w:val="none" w:sz="0" w:space="0" w:color="auto"/>
                <w:bottom w:val="none" w:sz="0" w:space="0" w:color="auto"/>
                <w:right w:val="none" w:sz="0" w:space="0" w:color="auto"/>
              </w:divBdr>
            </w:div>
            <w:div w:id="368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058">
      <w:bodyDiv w:val="1"/>
      <w:marLeft w:val="0"/>
      <w:marRight w:val="0"/>
      <w:marTop w:val="0"/>
      <w:marBottom w:val="0"/>
      <w:divBdr>
        <w:top w:val="none" w:sz="0" w:space="0" w:color="auto"/>
        <w:left w:val="none" w:sz="0" w:space="0" w:color="auto"/>
        <w:bottom w:val="none" w:sz="0" w:space="0" w:color="auto"/>
        <w:right w:val="none" w:sz="0" w:space="0" w:color="auto"/>
      </w:divBdr>
      <w:divsChild>
        <w:div w:id="1825773596">
          <w:marLeft w:val="0"/>
          <w:marRight w:val="0"/>
          <w:marTop w:val="0"/>
          <w:marBottom w:val="0"/>
          <w:divBdr>
            <w:top w:val="none" w:sz="0" w:space="0" w:color="auto"/>
            <w:left w:val="none" w:sz="0" w:space="0" w:color="auto"/>
            <w:bottom w:val="none" w:sz="0" w:space="0" w:color="auto"/>
            <w:right w:val="none" w:sz="0" w:space="0" w:color="auto"/>
          </w:divBdr>
          <w:divsChild>
            <w:div w:id="99031926">
              <w:marLeft w:val="0"/>
              <w:marRight w:val="0"/>
              <w:marTop w:val="0"/>
              <w:marBottom w:val="0"/>
              <w:divBdr>
                <w:top w:val="none" w:sz="0" w:space="0" w:color="auto"/>
                <w:left w:val="none" w:sz="0" w:space="0" w:color="auto"/>
                <w:bottom w:val="none" w:sz="0" w:space="0" w:color="auto"/>
                <w:right w:val="none" w:sz="0" w:space="0" w:color="auto"/>
              </w:divBdr>
            </w:div>
            <w:div w:id="49233074">
              <w:marLeft w:val="0"/>
              <w:marRight w:val="0"/>
              <w:marTop w:val="0"/>
              <w:marBottom w:val="0"/>
              <w:divBdr>
                <w:top w:val="none" w:sz="0" w:space="0" w:color="auto"/>
                <w:left w:val="none" w:sz="0" w:space="0" w:color="auto"/>
                <w:bottom w:val="none" w:sz="0" w:space="0" w:color="auto"/>
                <w:right w:val="none" w:sz="0" w:space="0" w:color="auto"/>
              </w:divBdr>
            </w:div>
            <w:div w:id="403338584">
              <w:marLeft w:val="0"/>
              <w:marRight w:val="0"/>
              <w:marTop w:val="0"/>
              <w:marBottom w:val="0"/>
              <w:divBdr>
                <w:top w:val="none" w:sz="0" w:space="0" w:color="auto"/>
                <w:left w:val="none" w:sz="0" w:space="0" w:color="auto"/>
                <w:bottom w:val="none" w:sz="0" w:space="0" w:color="auto"/>
                <w:right w:val="none" w:sz="0" w:space="0" w:color="auto"/>
              </w:divBdr>
            </w:div>
            <w:div w:id="1816874742">
              <w:marLeft w:val="0"/>
              <w:marRight w:val="0"/>
              <w:marTop w:val="0"/>
              <w:marBottom w:val="0"/>
              <w:divBdr>
                <w:top w:val="none" w:sz="0" w:space="0" w:color="auto"/>
                <w:left w:val="none" w:sz="0" w:space="0" w:color="auto"/>
                <w:bottom w:val="none" w:sz="0" w:space="0" w:color="auto"/>
                <w:right w:val="none" w:sz="0" w:space="0" w:color="auto"/>
              </w:divBdr>
            </w:div>
            <w:div w:id="1348098249">
              <w:marLeft w:val="0"/>
              <w:marRight w:val="0"/>
              <w:marTop w:val="0"/>
              <w:marBottom w:val="0"/>
              <w:divBdr>
                <w:top w:val="none" w:sz="0" w:space="0" w:color="auto"/>
                <w:left w:val="none" w:sz="0" w:space="0" w:color="auto"/>
                <w:bottom w:val="none" w:sz="0" w:space="0" w:color="auto"/>
                <w:right w:val="none" w:sz="0" w:space="0" w:color="auto"/>
              </w:divBdr>
            </w:div>
            <w:div w:id="1025906238">
              <w:marLeft w:val="0"/>
              <w:marRight w:val="0"/>
              <w:marTop w:val="0"/>
              <w:marBottom w:val="0"/>
              <w:divBdr>
                <w:top w:val="none" w:sz="0" w:space="0" w:color="auto"/>
                <w:left w:val="none" w:sz="0" w:space="0" w:color="auto"/>
                <w:bottom w:val="none" w:sz="0" w:space="0" w:color="auto"/>
                <w:right w:val="none" w:sz="0" w:space="0" w:color="auto"/>
              </w:divBdr>
            </w:div>
            <w:div w:id="1176966248">
              <w:marLeft w:val="0"/>
              <w:marRight w:val="0"/>
              <w:marTop w:val="0"/>
              <w:marBottom w:val="0"/>
              <w:divBdr>
                <w:top w:val="none" w:sz="0" w:space="0" w:color="auto"/>
                <w:left w:val="none" w:sz="0" w:space="0" w:color="auto"/>
                <w:bottom w:val="none" w:sz="0" w:space="0" w:color="auto"/>
                <w:right w:val="none" w:sz="0" w:space="0" w:color="auto"/>
              </w:divBdr>
            </w:div>
            <w:div w:id="1481725502">
              <w:marLeft w:val="0"/>
              <w:marRight w:val="0"/>
              <w:marTop w:val="0"/>
              <w:marBottom w:val="0"/>
              <w:divBdr>
                <w:top w:val="none" w:sz="0" w:space="0" w:color="auto"/>
                <w:left w:val="none" w:sz="0" w:space="0" w:color="auto"/>
                <w:bottom w:val="none" w:sz="0" w:space="0" w:color="auto"/>
                <w:right w:val="none" w:sz="0" w:space="0" w:color="auto"/>
              </w:divBdr>
            </w:div>
            <w:div w:id="886069102">
              <w:marLeft w:val="0"/>
              <w:marRight w:val="0"/>
              <w:marTop w:val="0"/>
              <w:marBottom w:val="0"/>
              <w:divBdr>
                <w:top w:val="none" w:sz="0" w:space="0" w:color="auto"/>
                <w:left w:val="none" w:sz="0" w:space="0" w:color="auto"/>
                <w:bottom w:val="none" w:sz="0" w:space="0" w:color="auto"/>
                <w:right w:val="none" w:sz="0" w:space="0" w:color="auto"/>
              </w:divBdr>
            </w:div>
            <w:div w:id="857816570">
              <w:marLeft w:val="0"/>
              <w:marRight w:val="0"/>
              <w:marTop w:val="0"/>
              <w:marBottom w:val="0"/>
              <w:divBdr>
                <w:top w:val="none" w:sz="0" w:space="0" w:color="auto"/>
                <w:left w:val="none" w:sz="0" w:space="0" w:color="auto"/>
                <w:bottom w:val="none" w:sz="0" w:space="0" w:color="auto"/>
                <w:right w:val="none" w:sz="0" w:space="0" w:color="auto"/>
              </w:divBdr>
            </w:div>
            <w:div w:id="1046487655">
              <w:marLeft w:val="0"/>
              <w:marRight w:val="0"/>
              <w:marTop w:val="0"/>
              <w:marBottom w:val="0"/>
              <w:divBdr>
                <w:top w:val="none" w:sz="0" w:space="0" w:color="auto"/>
                <w:left w:val="none" w:sz="0" w:space="0" w:color="auto"/>
                <w:bottom w:val="none" w:sz="0" w:space="0" w:color="auto"/>
                <w:right w:val="none" w:sz="0" w:space="0" w:color="auto"/>
              </w:divBdr>
            </w:div>
            <w:div w:id="1540047462">
              <w:marLeft w:val="0"/>
              <w:marRight w:val="0"/>
              <w:marTop w:val="0"/>
              <w:marBottom w:val="0"/>
              <w:divBdr>
                <w:top w:val="none" w:sz="0" w:space="0" w:color="auto"/>
                <w:left w:val="none" w:sz="0" w:space="0" w:color="auto"/>
                <w:bottom w:val="none" w:sz="0" w:space="0" w:color="auto"/>
                <w:right w:val="none" w:sz="0" w:space="0" w:color="auto"/>
              </w:divBdr>
            </w:div>
            <w:div w:id="1283923157">
              <w:marLeft w:val="0"/>
              <w:marRight w:val="0"/>
              <w:marTop w:val="0"/>
              <w:marBottom w:val="0"/>
              <w:divBdr>
                <w:top w:val="none" w:sz="0" w:space="0" w:color="auto"/>
                <w:left w:val="none" w:sz="0" w:space="0" w:color="auto"/>
                <w:bottom w:val="none" w:sz="0" w:space="0" w:color="auto"/>
                <w:right w:val="none" w:sz="0" w:space="0" w:color="auto"/>
              </w:divBdr>
            </w:div>
            <w:div w:id="793906053">
              <w:marLeft w:val="0"/>
              <w:marRight w:val="0"/>
              <w:marTop w:val="0"/>
              <w:marBottom w:val="0"/>
              <w:divBdr>
                <w:top w:val="none" w:sz="0" w:space="0" w:color="auto"/>
                <w:left w:val="none" w:sz="0" w:space="0" w:color="auto"/>
                <w:bottom w:val="none" w:sz="0" w:space="0" w:color="auto"/>
                <w:right w:val="none" w:sz="0" w:space="0" w:color="auto"/>
              </w:divBdr>
            </w:div>
            <w:div w:id="2043090267">
              <w:marLeft w:val="0"/>
              <w:marRight w:val="0"/>
              <w:marTop w:val="0"/>
              <w:marBottom w:val="0"/>
              <w:divBdr>
                <w:top w:val="none" w:sz="0" w:space="0" w:color="auto"/>
                <w:left w:val="none" w:sz="0" w:space="0" w:color="auto"/>
                <w:bottom w:val="none" w:sz="0" w:space="0" w:color="auto"/>
                <w:right w:val="none" w:sz="0" w:space="0" w:color="auto"/>
              </w:divBdr>
            </w:div>
            <w:div w:id="1377043214">
              <w:marLeft w:val="0"/>
              <w:marRight w:val="0"/>
              <w:marTop w:val="0"/>
              <w:marBottom w:val="0"/>
              <w:divBdr>
                <w:top w:val="none" w:sz="0" w:space="0" w:color="auto"/>
                <w:left w:val="none" w:sz="0" w:space="0" w:color="auto"/>
                <w:bottom w:val="none" w:sz="0" w:space="0" w:color="auto"/>
                <w:right w:val="none" w:sz="0" w:space="0" w:color="auto"/>
              </w:divBdr>
            </w:div>
            <w:div w:id="1035538389">
              <w:marLeft w:val="0"/>
              <w:marRight w:val="0"/>
              <w:marTop w:val="0"/>
              <w:marBottom w:val="0"/>
              <w:divBdr>
                <w:top w:val="none" w:sz="0" w:space="0" w:color="auto"/>
                <w:left w:val="none" w:sz="0" w:space="0" w:color="auto"/>
                <w:bottom w:val="none" w:sz="0" w:space="0" w:color="auto"/>
                <w:right w:val="none" w:sz="0" w:space="0" w:color="auto"/>
              </w:divBdr>
            </w:div>
            <w:div w:id="2098401037">
              <w:marLeft w:val="0"/>
              <w:marRight w:val="0"/>
              <w:marTop w:val="0"/>
              <w:marBottom w:val="0"/>
              <w:divBdr>
                <w:top w:val="none" w:sz="0" w:space="0" w:color="auto"/>
                <w:left w:val="none" w:sz="0" w:space="0" w:color="auto"/>
                <w:bottom w:val="none" w:sz="0" w:space="0" w:color="auto"/>
                <w:right w:val="none" w:sz="0" w:space="0" w:color="auto"/>
              </w:divBdr>
            </w:div>
            <w:div w:id="1922519177">
              <w:marLeft w:val="0"/>
              <w:marRight w:val="0"/>
              <w:marTop w:val="0"/>
              <w:marBottom w:val="0"/>
              <w:divBdr>
                <w:top w:val="none" w:sz="0" w:space="0" w:color="auto"/>
                <w:left w:val="none" w:sz="0" w:space="0" w:color="auto"/>
                <w:bottom w:val="none" w:sz="0" w:space="0" w:color="auto"/>
                <w:right w:val="none" w:sz="0" w:space="0" w:color="auto"/>
              </w:divBdr>
            </w:div>
            <w:div w:id="874462453">
              <w:marLeft w:val="0"/>
              <w:marRight w:val="0"/>
              <w:marTop w:val="0"/>
              <w:marBottom w:val="0"/>
              <w:divBdr>
                <w:top w:val="none" w:sz="0" w:space="0" w:color="auto"/>
                <w:left w:val="none" w:sz="0" w:space="0" w:color="auto"/>
                <w:bottom w:val="none" w:sz="0" w:space="0" w:color="auto"/>
                <w:right w:val="none" w:sz="0" w:space="0" w:color="auto"/>
              </w:divBdr>
            </w:div>
            <w:div w:id="341856276">
              <w:marLeft w:val="0"/>
              <w:marRight w:val="0"/>
              <w:marTop w:val="0"/>
              <w:marBottom w:val="0"/>
              <w:divBdr>
                <w:top w:val="none" w:sz="0" w:space="0" w:color="auto"/>
                <w:left w:val="none" w:sz="0" w:space="0" w:color="auto"/>
                <w:bottom w:val="none" w:sz="0" w:space="0" w:color="auto"/>
                <w:right w:val="none" w:sz="0" w:space="0" w:color="auto"/>
              </w:divBdr>
            </w:div>
            <w:div w:id="544223206">
              <w:marLeft w:val="0"/>
              <w:marRight w:val="0"/>
              <w:marTop w:val="0"/>
              <w:marBottom w:val="0"/>
              <w:divBdr>
                <w:top w:val="none" w:sz="0" w:space="0" w:color="auto"/>
                <w:left w:val="none" w:sz="0" w:space="0" w:color="auto"/>
                <w:bottom w:val="none" w:sz="0" w:space="0" w:color="auto"/>
                <w:right w:val="none" w:sz="0" w:space="0" w:color="auto"/>
              </w:divBdr>
            </w:div>
            <w:div w:id="739137844">
              <w:marLeft w:val="0"/>
              <w:marRight w:val="0"/>
              <w:marTop w:val="0"/>
              <w:marBottom w:val="0"/>
              <w:divBdr>
                <w:top w:val="none" w:sz="0" w:space="0" w:color="auto"/>
                <w:left w:val="none" w:sz="0" w:space="0" w:color="auto"/>
                <w:bottom w:val="none" w:sz="0" w:space="0" w:color="auto"/>
                <w:right w:val="none" w:sz="0" w:space="0" w:color="auto"/>
              </w:divBdr>
            </w:div>
            <w:div w:id="1244298893">
              <w:marLeft w:val="0"/>
              <w:marRight w:val="0"/>
              <w:marTop w:val="0"/>
              <w:marBottom w:val="0"/>
              <w:divBdr>
                <w:top w:val="none" w:sz="0" w:space="0" w:color="auto"/>
                <w:left w:val="none" w:sz="0" w:space="0" w:color="auto"/>
                <w:bottom w:val="none" w:sz="0" w:space="0" w:color="auto"/>
                <w:right w:val="none" w:sz="0" w:space="0" w:color="auto"/>
              </w:divBdr>
            </w:div>
            <w:div w:id="661541164">
              <w:marLeft w:val="0"/>
              <w:marRight w:val="0"/>
              <w:marTop w:val="0"/>
              <w:marBottom w:val="0"/>
              <w:divBdr>
                <w:top w:val="none" w:sz="0" w:space="0" w:color="auto"/>
                <w:left w:val="none" w:sz="0" w:space="0" w:color="auto"/>
                <w:bottom w:val="none" w:sz="0" w:space="0" w:color="auto"/>
                <w:right w:val="none" w:sz="0" w:space="0" w:color="auto"/>
              </w:divBdr>
            </w:div>
            <w:div w:id="546189990">
              <w:marLeft w:val="0"/>
              <w:marRight w:val="0"/>
              <w:marTop w:val="0"/>
              <w:marBottom w:val="0"/>
              <w:divBdr>
                <w:top w:val="none" w:sz="0" w:space="0" w:color="auto"/>
                <w:left w:val="none" w:sz="0" w:space="0" w:color="auto"/>
                <w:bottom w:val="none" w:sz="0" w:space="0" w:color="auto"/>
                <w:right w:val="none" w:sz="0" w:space="0" w:color="auto"/>
              </w:divBdr>
            </w:div>
            <w:div w:id="478961824">
              <w:marLeft w:val="0"/>
              <w:marRight w:val="0"/>
              <w:marTop w:val="0"/>
              <w:marBottom w:val="0"/>
              <w:divBdr>
                <w:top w:val="none" w:sz="0" w:space="0" w:color="auto"/>
                <w:left w:val="none" w:sz="0" w:space="0" w:color="auto"/>
                <w:bottom w:val="none" w:sz="0" w:space="0" w:color="auto"/>
                <w:right w:val="none" w:sz="0" w:space="0" w:color="auto"/>
              </w:divBdr>
            </w:div>
            <w:div w:id="1949972779">
              <w:marLeft w:val="0"/>
              <w:marRight w:val="0"/>
              <w:marTop w:val="0"/>
              <w:marBottom w:val="0"/>
              <w:divBdr>
                <w:top w:val="none" w:sz="0" w:space="0" w:color="auto"/>
                <w:left w:val="none" w:sz="0" w:space="0" w:color="auto"/>
                <w:bottom w:val="none" w:sz="0" w:space="0" w:color="auto"/>
                <w:right w:val="none" w:sz="0" w:space="0" w:color="auto"/>
              </w:divBdr>
            </w:div>
            <w:div w:id="1177884894">
              <w:marLeft w:val="0"/>
              <w:marRight w:val="0"/>
              <w:marTop w:val="0"/>
              <w:marBottom w:val="0"/>
              <w:divBdr>
                <w:top w:val="none" w:sz="0" w:space="0" w:color="auto"/>
                <w:left w:val="none" w:sz="0" w:space="0" w:color="auto"/>
                <w:bottom w:val="none" w:sz="0" w:space="0" w:color="auto"/>
                <w:right w:val="none" w:sz="0" w:space="0" w:color="auto"/>
              </w:divBdr>
            </w:div>
            <w:div w:id="21314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6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559">
          <w:marLeft w:val="0"/>
          <w:marRight w:val="0"/>
          <w:marTop w:val="0"/>
          <w:marBottom w:val="240"/>
          <w:divBdr>
            <w:top w:val="none" w:sz="0" w:space="0" w:color="auto"/>
            <w:left w:val="none" w:sz="0" w:space="0" w:color="auto"/>
            <w:bottom w:val="none" w:sz="0" w:space="0" w:color="auto"/>
            <w:right w:val="none" w:sz="0" w:space="0" w:color="auto"/>
          </w:divBdr>
          <w:divsChild>
            <w:div w:id="2075198860">
              <w:marLeft w:val="0"/>
              <w:marRight w:val="0"/>
              <w:marTop w:val="0"/>
              <w:marBottom w:val="0"/>
              <w:divBdr>
                <w:top w:val="none" w:sz="0" w:space="0" w:color="auto"/>
                <w:left w:val="none" w:sz="0" w:space="0" w:color="auto"/>
                <w:bottom w:val="none" w:sz="0" w:space="0" w:color="auto"/>
                <w:right w:val="none" w:sz="0" w:space="0" w:color="auto"/>
              </w:divBdr>
            </w:div>
          </w:divsChild>
        </w:div>
        <w:div w:id="854421869">
          <w:marLeft w:val="0"/>
          <w:marRight w:val="0"/>
          <w:marTop w:val="0"/>
          <w:marBottom w:val="0"/>
          <w:divBdr>
            <w:top w:val="none" w:sz="0" w:space="0" w:color="auto"/>
            <w:left w:val="none" w:sz="0" w:space="0" w:color="auto"/>
            <w:bottom w:val="none" w:sz="0" w:space="0" w:color="auto"/>
            <w:right w:val="none" w:sz="0" w:space="0" w:color="auto"/>
          </w:divBdr>
          <w:divsChild>
            <w:div w:id="996768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073646">
      <w:bodyDiv w:val="1"/>
      <w:marLeft w:val="0"/>
      <w:marRight w:val="0"/>
      <w:marTop w:val="0"/>
      <w:marBottom w:val="0"/>
      <w:divBdr>
        <w:top w:val="none" w:sz="0" w:space="0" w:color="auto"/>
        <w:left w:val="none" w:sz="0" w:space="0" w:color="auto"/>
        <w:bottom w:val="none" w:sz="0" w:space="0" w:color="auto"/>
        <w:right w:val="none" w:sz="0" w:space="0" w:color="auto"/>
      </w:divBdr>
      <w:divsChild>
        <w:div w:id="1990867869">
          <w:marLeft w:val="0"/>
          <w:marRight w:val="0"/>
          <w:marTop w:val="0"/>
          <w:marBottom w:val="0"/>
          <w:divBdr>
            <w:top w:val="none" w:sz="0" w:space="0" w:color="auto"/>
            <w:left w:val="none" w:sz="0" w:space="0" w:color="auto"/>
            <w:bottom w:val="none" w:sz="0" w:space="0" w:color="auto"/>
            <w:right w:val="none" w:sz="0" w:space="0" w:color="auto"/>
          </w:divBdr>
          <w:divsChild>
            <w:div w:id="523832441">
              <w:marLeft w:val="0"/>
              <w:marRight w:val="0"/>
              <w:marTop w:val="0"/>
              <w:marBottom w:val="0"/>
              <w:divBdr>
                <w:top w:val="none" w:sz="0" w:space="0" w:color="auto"/>
                <w:left w:val="none" w:sz="0" w:space="0" w:color="auto"/>
                <w:bottom w:val="none" w:sz="0" w:space="0" w:color="auto"/>
                <w:right w:val="none" w:sz="0" w:space="0" w:color="auto"/>
              </w:divBdr>
            </w:div>
            <w:div w:id="295912794">
              <w:marLeft w:val="0"/>
              <w:marRight w:val="0"/>
              <w:marTop w:val="0"/>
              <w:marBottom w:val="0"/>
              <w:divBdr>
                <w:top w:val="none" w:sz="0" w:space="0" w:color="auto"/>
                <w:left w:val="none" w:sz="0" w:space="0" w:color="auto"/>
                <w:bottom w:val="none" w:sz="0" w:space="0" w:color="auto"/>
                <w:right w:val="none" w:sz="0" w:space="0" w:color="auto"/>
              </w:divBdr>
            </w:div>
            <w:div w:id="501699407">
              <w:marLeft w:val="0"/>
              <w:marRight w:val="0"/>
              <w:marTop w:val="0"/>
              <w:marBottom w:val="0"/>
              <w:divBdr>
                <w:top w:val="none" w:sz="0" w:space="0" w:color="auto"/>
                <w:left w:val="none" w:sz="0" w:space="0" w:color="auto"/>
                <w:bottom w:val="none" w:sz="0" w:space="0" w:color="auto"/>
                <w:right w:val="none" w:sz="0" w:space="0" w:color="auto"/>
              </w:divBdr>
            </w:div>
            <w:div w:id="299849887">
              <w:marLeft w:val="0"/>
              <w:marRight w:val="0"/>
              <w:marTop w:val="0"/>
              <w:marBottom w:val="0"/>
              <w:divBdr>
                <w:top w:val="none" w:sz="0" w:space="0" w:color="auto"/>
                <w:left w:val="none" w:sz="0" w:space="0" w:color="auto"/>
                <w:bottom w:val="none" w:sz="0" w:space="0" w:color="auto"/>
                <w:right w:val="none" w:sz="0" w:space="0" w:color="auto"/>
              </w:divBdr>
            </w:div>
            <w:div w:id="1580597538">
              <w:marLeft w:val="0"/>
              <w:marRight w:val="0"/>
              <w:marTop w:val="0"/>
              <w:marBottom w:val="0"/>
              <w:divBdr>
                <w:top w:val="none" w:sz="0" w:space="0" w:color="auto"/>
                <w:left w:val="none" w:sz="0" w:space="0" w:color="auto"/>
                <w:bottom w:val="none" w:sz="0" w:space="0" w:color="auto"/>
                <w:right w:val="none" w:sz="0" w:space="0" w:color="auto"/>
              </w:divBdr>
            </w:div>
            <w:div w:id="2138864367">
              <w:marLeft w:val="0"/>
              <w:marRight w:val="0"/>
              <w:marTop w:val="0"/>
              <w:marBottom w:val="0"/>
              <w:divBdr>
                <w:top w:val="none" w:sz="0" w:space="0" w:color="auto"/>
                <w:left w:val="none" w:sz="0" w:space="0" w:color="auto"/>
                <w:bottom w:val="none" w:sz="0" w:space="0" w:color="auto"/>
                <w:right w:val="none" w:sz="0" w:space="0" w:color="auto"/>
              </w:divBdr>
            </w:div>
            <w:div w:id="1026058385">
              <w:marLeft w:val="0"/>
              <w:marRight w:val="0"/>
              <w:marTop w:val="0"/>
              <w:marBottom w:val="0"/>
              <w:divBdr>
                <w:top w:val="none" w:sz="0" w:space="0" w:color="auto"/>
                <w:left w:val="none" w:sz="0" w:space="0" w:color="auto"/>
                <w:bottom w:val="none" w:sz="0" w:space="0" w:color="auto"/>
                <w:right w:val="none" w:sz="0" w:space="0" w:color="auto"/>
              </w:divBdr>
            </w:div>
            <w:div w:id="973213035">
              <w:marLeft w:val="0"/>
              <w:marRight w:val="0"/>
              <w:marTop w:val="0"/>
              <w:marBottom w:val="0"/>
              <w:divBdr>
                <w:top w:val="none" w:sz="0" w:space="0" w:color="auto"/>
                <w:left w:val="none" w:sz="0" w:space="0" w:color="auto"/>
                <w:bottom w:val="none" w:sz="0" w:space="0" w:color="auto"/>
                <w:right w:val="none" w:sz="0" w:space="0" w:color="auto"/>
              </w:divBdr>
            </w:div>
            <w:div w:id="1493371110">
              <w:marLeft w:val="0"/>
              <w:marRight w:val="0"/>
              <w:marTop w:val="0"/>
              <w:marBottom w:val="0"/>
              <w:divBdr>
                <w:top w:val="none" w:sz="0" w:space="0" w:color="auto"/>
                <w:left w:val="none" w:sz="0" w:space="0" w:color="auto"/>
                <w:bottom w:val="none" w:sz="0" w:space="0" w:color="auto"/>
                <w:right w:val="none" w:sz="0" w:space="0" w:color="auto"/>
              </w:divBdr>
            </w:div>
            <w:div w:id="1902717303">
              <w:marLeft w:val="0"/>
              <w:marRight w:val="0"/>
              <w:marTop w:val="0"/>
              <w:marBottom w:val="0"/>
              <w:divBdr>
                <w:top w:val="none" w:sz="0" w:space="0" w:color="auto"/>
                <w:left w:val="none" w:sz="0" w:space="0" w:color="auto"/>
                <w:bottom w:val="none" w:sz="0" w:space="0" w:color="auto"/>
                <w:right w:val="none" w:sz="0" w:space="0" w:color="auto"/>
              </w:divBdr>
            </w:div>
            <w:div w:id="1021736696">
              <w:marLeft w:val="0"/>
              <w:marRight w:val="0"/>
              <w:marTop w:val="0"/>
              <w:marBottom w:val="0"/>
              <w:divBdr>
                <w:top w:val="none" w:sz="0" w:space="0" w:color="auto"/>
                <w:left w:val="none" w:sz="0" w:space="0" w:color="auto"/>
                <w:bottom w:val="none" w:sz="0" w:space="0" w:color="auto"/>
                <w:right w:val="none" w:sz="0" w:space="0" w:color="auto"/>
              </w:divBdr>
            </w:div>
            <w:div w:id="1026902459">
              <w:marLeft w:val="0"/>
              <w:marRight w:val="0"/>
              <w:marTop w:val="0"/>
              <w:marBottom w:val="0"/>
              <w:divBdr>
                <w:top w:val="none" w:sz="0" w:space="0" w:color="auto"/>
                <w:left w:val="none" w:sz="0" w:space="0" w:color="auto"/>
                <w:bottom w:val="none" w:sz="0" w:space="0" w:color="auto"/>
                <w:right w:val="none" w:sz="0" w:space="0" w:color="auto"/>
              </w:divBdr>
            </w:div>
            <w:div w:id="703794934">
              <w:marLeft w:val="0"/>
              <w:marRight w:val="0"/>
              <w:marTop w:val="0"/>
              <w:marBottom w:val="0"/>
              <w:divBdr>
                <w:top w:val="none" w:sz="0" w:space="0" w:color="auto"/>
                <w:left w:val="none" w:sz="0" w:space="0" w:color="auto"/>
                <w:bottom w:val="none" w:sz="0" w:space="0" w:color="auto"/>
                <w:right w:val="none" w:sz="0" w:space="0" w:color="auto"/>
              </w:divBdr>
            </w:div>
            <w:div w:id="2038238089">
              <w:marLeft w:val="0"/>
              <w:marRight w:val="0"/>
              <w:marTop w:val="0"/>
              <w:marBottom w:val="0"/>
              <w:divBdr>
                <w:top w:val="none" w:sz="0" w:space="0" w:color="auto"/>
                <w:left w:val="none" w:sz="0" w:space="0" w:color="auto"/>
                <w:bottom w:val="none" w:sz="0" w:space="0" w:color="auto"/>
                <w:right w:val="none" w:sz="0" w:space="0" w:color="auto"/>
              </w:divBdr>
            </w:div>
            <w:div w:id="398793433">
              <w:marLeft w:val="0"/>
              <w:marRight w:val="0"/>
              <w:marTop w:val="0"/>
              <w:marBottom w:val="0"/>
              <w:divBdr>
                <w:top w:val="none" w:sz="0" w:space="0" w:color="auto"/>
                <w:left w:val="none" w:sz="0" w:space="0" w:color="auto"/>
                <w:bottom w:val="none" w:sz="0" w:space="0" w:color="auto"/>
                <w:right w:val="none" w:sz="0" w:space="0" w:color="auto"/>
              </w:divBdr>
            </w:div>
            <w:div w:id="263808031">
              <w:marLeft w:val="0"/>
              <w:marRight w:val="0"/>
              <w:marTop w:val="0"/>
              <w:marBottom w:val="0"/>
              <w:divBdr>
                <w:top w:val="none" w:sz="0" w:space="0" w:color="auto"/>
                <w:left w:val="none" w:sz="0" w:space="0" w:color="auto"/>
                <w:bottom w:val="none" w:sz="0" w:space="0" w:color="auto"/>
                <w:right w:val="none" w:sz="0" w:space="0" w:color="auto"/>
              </w:divBdr>
            </w:div>
            <w:div w:id="527183417">
              <w:marLeft w:val="0"/>
              <w:marRight w:val="0"/>
              <w:marTop w:val="0"/>
              <w:marBottom w:val="0"/>
              <w:divBdr>
                <w:top w:val="none" w:sz="0" w:space="0" w:color="auto"/>
                <w:left w:val="none" w:sz="0" w:space="0" w:color="auto"/>
                <w:bottom w:val="none" w:sz="0" w:space="0" w:color="auto"/>
                <w:right w:val="none" w:sz="0" w:space="0" w:color="auto"/>
              </w:divBdr>
            </w:div>
            <w:div w:id="1314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821">
      <w:bodyDiv w:val="1"/>
      <w:marLeft w:val="0"/>
      <w:marRight w:val="0"/>
      <w:marTop w:val="0"/>
      <w:marBottom w:val="0"/>
      <w:divBdr>
        <w:top w:val="none" w:sz="0" w:space="0" w:color="auto"/>
        <w:left w:val="none" w:sz="0" w:space="0" w:color="auto"/>
        <w:bottom w:val="none" w:sz="0" w:space="0" w:color="auto"/>
        <w:right w:val="none" w:sz="0" w:space="0" w:color="auto"/>
      </w:divBdr>
      <w:divsChild>
        <w:div w:id="1146628483">
          <w:marLeft w:val="0"/>
          <w:marRight w:val="0"/>
          <w:marTop w:val="0"/>
          <w:marBottom w:val="0"/>
          <w:divBdr>
            <w:top w:val="none" w:sz="0" w:space="0" w:color="auto"/>
            <w:left w:val="none" w:sz="0" w:space="0" w:color="auto"/>
            <w:bottom w:val="none" w:sz="0" w:space="0" w:color="auto"/>
            <w:right w:val="none" w:sz="0" w:space="0" w:color="auto"/>
          </w:divBdr>
          <w:divsChild>
            <w:div w:id="2094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788">
      <w:bodyDiv w:val="1"/>
      <w:marLeft w:val="0"/>
      <w:marRight w:val="0"/>
      <w:marTop w:val="0"/>
      <w:marBottom w:val="0"/>
      <w:divBdr>
        <w:top w:val="none" w:sz="0" w:space="0" w:color="auto"/>
        <w:left w:val="none" w:sz="0" w:space="0" w:color="auto"/>
        <w:bottom w:val="none" w:sz="0" w:space="0" w:color="auto"/>
        <w:right w:val="none" w:sz="0" w:space="0" w:color="auto"/>
      </w:divBdr>
    </w:div>
    <w:div w:id="379476107">
      <w:bodyDiv w:val="1"/>
      <w:marLeft w:val="0"/>
      <w:marRight w:val="0"/>
      <w:marTop w:val="0"/>
      <w:marBottom w:val="0"/>
      <w:divBdr>
        <w:top w:val="none" w:sz="0" w:space="0" w:color="auto"/>
        <w:left w:val="none" w:sz="0" w:space="0" w:color="auto"/>
        <w:bottom w:val="none" w:sz="0" w:space="0" w:color="auto"/>
        <w:right w:val="none" w:sz="0" w:space="0" w:color="auto"/>
      </w:divBdr>
      <w:divsChild>
        <w:div w:id="1182277021">
          <w:marLeft w:val="0"/>
          <w:marRight w:val="0"/>
          <w:marTop w:val="0"/>
          <w:marBottom w:val="0"/>
          <w:divBdr>
            <w:top w:val="none" w:sz="0" w:space="0" w:color="auto"/>
            <w:left w:val="none" w:sz="0" w:space="0" w:color="auto"/>
            <w:bottom w:val="none" w:sz="0" w:space="0" w:color="auto"/>
            <w:right w:val="none" w:sz="0" w:space="0" w:color="auto"/>
          </w:divBdr>
          <w:divsChild>
            <w:div w:id="2019766762">
              <w:marLeft w:val="0"/>
              <w:marRight w:val="0"/>
              <w:marTop w:val="0"/>
              <w:marBottom w:val="0"/>
              <w:divBdr>
                <w:top w:val="none" w:sz="0" w:space="0" w:color="auto"/>
                <w:left w:val="none" w:sz="0" w:space="0" w:color="auto"/>
                <w:bottom w:val="none" w:sz="0" w:space="0" w:color="auto"/>
                <w:right w:val="none" w:sz="0" w:space="0" w:color="auto"/>
              </w:divBdr>
            </w:div>
            <w:div w:id="19339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6770">
      <w:bodyDiv w:val="1"/>
      <w:marLeft w:val="0"/>
      <w:marRight w:val="0"/>
      <w:marTop w:val="0"/>
      <w:marBottom w:val="0"/>
      <w:divBdr>
        <w:top w:val="none" w:sz="0" w:space="0" w:color="auto"/>
        <w:left w:val="none" w:sz="0" w:space="0" w:color="auto"/>
        <w:bottom w:val="none" w:sz="0" w:space="0" w:color="auto"/>
        <w:right w:val="none" w:sz="0" w:space="0" w:color="auto"/>
      </w:divBdr>
      <w:divsChild>
        <w:div w:id="405808691">
          <w:marLeft w:val="0"/>
          <w:marRight w:val="0"/>
          <w:marTop w:val="0"/>
          <w:marBottom w:val="0"/>
          <w:divBdr>
            <w:top w:val="none" w:sz="0" w:space="0" w:color="auto"/>
            <w:left w:val="none" w:sz="0" w:space="0" w:color="auto"/>
            <w:bottom w:val="none" w:sz="0" w:space="0" w:color="auto"/>
            <w:right w:val="none" w:sz="0" w:space="0" w:color="auto"/>
          </w:divBdr>
          <w:divsChild>
            <w:div w:id="12450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68">
      <w:bodyDiv w:val="1"/>
      <w:marLeft w:val="0"/>
      <w:marRight w:val="0"/>
      <w:marTop w:val="0"/>
      <w:marBottom w:val="0"/>
      <w:divBdr>
        <w:top w:val="none" w:sz="0" w:space="0" w:color="auto"/>
        <w:left w:val="none" w:sz="0" w:space="0" w:color="auto"/>
        <w:bottom w:val="none" w:sz="0" w:space="0" w:color="auto"/>
        <w:right w:val="none" w:sz="0" w:space="0" w:color="auto"/>
      </w:divBdr>
      <w:divsChild>
        <w:div w:id="1031614421">
          <w:marLeft w:val="0"/>
          <w:marRight w:val="0"/>
          <w:marTop w:val="0"/>
          <w:marBottom w:val="0"/>
          <w:divBdr>
            <w:top w:val="none" w:sz="0" w:space="0" w:color="auto"/>
            <w:left w:val="none" w:sz="0" w:space="0" w:color="auto"/>
            <w:bottom w:val="none" w:sz="0" w:space="0" w:color="auto"/>
            <w:right w:val="none" w:sz="0" w:space="0" w:color="auto"/>
          </w:divBdr>
          <w:divsChild>
            <w:div w:id="1476288772">
              <w:marLeft w:val="0"/>
              <w:marRight w:val="0"/>
              <w:marTop w:val="0"/>
              <w:marBottom w:val="0"/>
              <w:divBdr>
                <w:top w:val="none" w:sz="0" w:space="0" w:color="auto"/>
                <w:left w:val="none" w:sz="0" w:space="0" w:color="auto"/>
                <w:bottom w:val="none" w:sz="0" w:space="0" w:color="auto"/>
                <w:right w:val="none" w:sz="0" w:space="0" w:color="auto"/>
              </w:divBdr>
            </w:div>
            <w:div w:id="21907668">
              <w:marLeft w:val="0"/>
              <w:marRight w:val="0"/>
              <w:marTop w:val="0"/>
              <w:marBottom w:val="0"/>
              <w:divBdr>
                <w:top w:val="none" w:sz="0" w:space="0" w:color="auto"/>
                <w:left w:val="none" w:sz="0" w:space="0" w:color="auto"/>
                <w:bottom w:val="none" w:sz="0" w:space="0" w:color="auto"/>
                <w:right w:val="none" w:sz="0" w:space="0" w:color="auto"/>
              </w:divBdr>
            </w:div>
            <w:div w:id="217208786">
              <w:marLeft w:val="0"/>
              <w:marRight w:val="0"/>
              <w:marTop w:val="0"/>
              <w:marBottom w:val="0"/>
              <w:divBdr>
                <w:top w:val="none" w:sz="0" w:space="0" w:color="auto"/>
                <w:left w:val="none" w:sz="0" w:space="0" w:color="auto"/>
                <w:bottom w:val="none" w:sz="0" w:space="0" w:color="auto"/>
                <w:right w:val="none" w:sz="0" w:space="0" w:color="auto"/>
              </w:divBdr>
            </w:div>
            <w:div w:id="755713270">
              <w:marLeft w:val="0"/>
              <w:marRight w:val="0"/>
              <w:marTop w:val="0"/>
              <w:marBottom w:val="0"/>
              <w:divBdr>
                <w:top w:val="none" w:sz="0" w:space="0" w:color="auto"/>
                <w:left w:val="none" w:sz="0" w:space="0" w:color="auto"/>
                <w:bottom w:val="none" w:sz="0" w:space="0" w:color="auto"/>
                <w:right w:val="none" w:sz="0" w:space="0" w:color="auto"/>
              </w:divBdr>
            </w:div>
            <w:div w:id="882013846">
              <w:marLeft w:val="0"/>
              <w:marRight w:val="0"/>
              <w:marTop w:val="0"/>
              <w:marBottom w:val="0"/>
              <w:divBdr>
                <w:top w:val="none" w:sz="0" w:space="0" w:color="auto"/>
                <w:left w:val="none" w:sz="0" w:space="0" w:color="auto"/>
                <w:bottom w:val="none" w:sz="0" w:space="0" w:color="auto"/>
                <w:right w:val="none" w:sz="0" w:space="0" w:color="auto"/>
              </w:divBdr>
            </w:div>
            <w:div w:id="240525020">
              <w:marLeft w:val="0"/>
              <w:marRight w:val="0"/>
              <w:marTop w:val="0"/>
              <w:marBottom w:val="0"/>
              <w:divBdr>
                <w:top w:val="none" w:sz="0" w:space="0" w:color="auto"/>
                <w:left w:val="none" w:sz="0" w:space="0" w:color="auto"/>
                <w:bottom w:val="none" w:sz="0" w:space="0" w:color="auto"/>
                <w:right w:val="none" w:sz="0" w:space="0" w:color="auto"/>
              </w:divBdr>
            </w:div>
            <w:div w:id="1730879932">
              <w:marLeft w:val="0"/>
              <w:marRight w:val="0"/>
              <w:marTop w:val="0"/>
              <w:marBottom w:val="0"/>
              <w:divBdr>
                <w:top w:val="none" w:sz="0" w:space="0" w:color="auto"/>
                <w:left w:val="none" w:sz="0" w:space="0" w:color="auto"/>
                <w:bottom w:val="none" w:sz="0" w:space="0" w:color="auto"/>
                <w:right w:val="none" w:sz="0" w:space="0" w:color="auto"/>
              </w:divBdr>
            </w:div>
            <w:div w:id="1102922449">
              <w:marLeft w:val="0"/>
              <w:marRight w:val="0"/>
              <w:marTop w:val="0"/>
              <w:marBottom w:val="0"/>
              <w:divBdr>
                <w:top w:val="none" w:sz="0" w:space="0" w:color="auto"/>
                <w:left w:val="none" w:sz="0" w:space="0" w:color="auto"/>
                <w:bottom w:val="none" w:sz="0" w:space="0" w:color="auto"/>
                <w:right w:val="none" w:sz="0" w:space="0" w:color="auto"/>
              </w:divBdr>
            </w:div>
            <w:div w:id="1681618696">
              <w:marLeft w:val="0"/>
              <w:marRight w:val="0"/>
              <w:marTop w:val="0"/>
              <w:marBottom w:val="0"/>
              <w:divBdr>
                <w:top w:val="none" w:sz="0" w:space="0" w:color="auto"/>
                <w:left w:val="none" w:sz="0" w:space="0" w:color="auto"/>
                <w:bottom w:val="none" w:sz="0" w:space="0" w:color="auto"/>
                <w:right w:val="none" w:sz="0" w:space="0" w:color="auto"/>
              </w:divBdr>
            </w:div>
            <w:div w:id="425929371">
              <w:marLeft w:val="0"/>
              <w:marRight w:val="0"/>
              <w:marTop w:val="0"/>
              <w:marBottom w:val="0"/>
              <w:divBdr>
                <w:top w:val="none" w:sz="0" w:space="0" w:color="auto"/>
                <w:left w:val="none" w:sz="0" w:space="0" w:color="auto"/>
                <w:bottom w:val="none" w:sz="0" w:space="0" w:color="auto"/>
                <w:right w:val="none" w:sz="0" w:space="0" w:color="auto"/>
              </w:divBdr>
            </w:div>
            <w:div w:id="266625327">
              <w:marLeft w:val="0"/>
              <w:marRight w:val="0"/>
              <w:marTop w:val="0"/>
              <w:marBottom w:val="0"/>
              <w:divBdr>
                <w:top w:val="none" w:sz="0" w:space="0" w:color="auto"/>
                <w:left w:val="none" w:sz="0" w:space="0" w:color="auto"/>
                <w:bottom w:val="none" w:sz="0" w:space="0" w:color="auto"/>
                <w:right w:val="none" w:sz="0" w:space="0" w:color="auto"/>
              </w:divBdr>
            </w:div>
            <w:div w:id="1680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055">
      <w:bodyDiv w:val="1"/>
      <w:marLeft w:val="0"/>
      <w:marRight w:val="0"/>
      <w:marTop w:val="0"/>
      <w:marBottom w:val="0"/>
      <w:divBdr>
        <w:top w:val="none" w:sz="0" w:space="0" w:color="auto"/>
        <w:left w:val="none" w:sz="0" w:space="0" w:color="auto"/>
        <w:bottom w:val="none" w:sz="0" w:space="0" w:color="auto"/>
        <w:right w:val="none" w:sz="0" w:space="0" w:color="auto"/>
      </w:divBdr>
      <w:divsChild>
        <w:div w:id="1933855630">
          <w:marLeft w:val="0"/>
          <w:marRight w:val="0"/>
          <w:marTop w:val="0"/>
          <w:marBottom w:val="0"/>
          <w:divBdr>
            <w:top w:val="none" w:sz="0" w:space="0" w:color="auto"/>
            <w:left w:val="none" w:sz="0" w:space="0" w:color="auto"/>
            <w:bottom w:val="none" w:sz="0" w:space="0" w:color="auto"/>
            <w:right w:val="none" w:sz="0" w:space="0" w:color="auto"/>
          </w:divBdr>
          <w:divsChild>
            <w:div w:id="7519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009">
      <w:bodyDiv w:val="1"/>
      <w:marLeft w:val="0"/>
      <w:marRight w:val="0"/>
      <w:marTop w:val="0"/>
      <w:marBottom w:val="0"/>
      <w:divBdr>
        <w:top w:val="none" w:sz="0" w:space="0" w:color="auto"/>
        <w:left w:val="none" w:sz="0" w:space="0" w:color="auto"/>
        <w:bottom w:val="none" w:sz="0" w:space="0" w:color="auto"/>
        <w:right w:val="none" w:sz="0" w:space="0" w:color="auto"/>
      </w:divBdr>
      <w:divsChild>
        <w:div w:id="1306543160">
          <w:marLeft w:val="0"/>
          <w:marRight w:val="0"/>
          <w:marTop w:val="0"/>
          <w:marBottom w:val="0"/>
          <w:divBdr>
            <w:top w:val="none" w:sz="0" w:space="0" w:color="auto"/>
            <w:left w:val="none" w:sz="0" w:space="0" w:color="auto"/>
            <w:bottom w:val="none" w:sz="0" w:space="0" w:color="auto"/>
            <w:right w:val="none" w:sz="0" w:space="0" w:color="auto"/>
          </w:divBdr>
          <w:divsChild>
            <w:div w:id="4442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13">
      <w:bodyDiv w:val="1"/>
      <w:marLeft w:val="0"/>
      <w:marRight w:val="0"/>
      <w:marTop w:val="0"/>
      <w:marBottom w:val="0"/>
      <w:divBdr>
        <w:top w:val="none" w:sz="0" w:space="0" w:color="auto"/>
        <w:left w:val="none" w:sz="0" w:space="0" w:color="auto"/>
        <w:bottom w:val="none" w:sz="0" w:space="0" w:color="auto"/>
        <w:right w:val="none" w:sz="0" w:space="0" w:color="auto"/>
      </w:divBdr>
      <w:divsChild>
        <w:div w:id="1538542121">
          <w:marLeft w:val="0"/>
          <w:marRight w:val="0"/>
          <w:marTop w:val="0"/>
          <w:marBottom w:val="0"/>
          <w:divBdr>
            <w:top w:val="none" w:sz="0" w:space="0" w:color="auto"/>
            <w:left w:val="none" w:sz="0" w:space="0" w:color="auto"/>
            <w:bottom w:val="none" w:sz="0" w:space="0" w:color="auto"/>
            <w:right w:val="none" w:sz="0" w:space="0" w:color="auto"/>
          </w:divBdr>
          <w:divsChild>
            <w:div w:id="553662712">
              <w:marLeft w:val="0"/>
              <w:marRight w:val="0"/>
              <w:marTop w:val="0"/>
              <w:marBottom w:val="0"/>
              <w:divBdr>
                <w:top w:val="none" w:sz="0" w:space="0" w:color="auto"/>
                <w:left w:val="none" w:sz="0" w:space="0" w:color="auto"/>
                <w:bottom w:val="none" w:sz="0" w:space="0" w:color="auto"/>
                <w:right w:val="none" w:sz="0" w:space="0" w:color="auto"/>
              </w:divBdr>
            </w:div>
            <w:div w:id="375785138">
              <w:marLeft w:val="0"/>
              <w:marRight w:val="0"/>
              <w:marTop w:val="0"/>
              <w:marBottom w:val="0"/>
              <w:divBdr>
                <w:top w:val="none" w:sz="0" w:space="0" w:color="auto"/>
                <w:left w:val="none" w:sz="0" w:space="0" w:color="auto"/>
                <w:bottom w:val="none" w:sz="0" w:space="0" w:color="auto"/>
                <w:right w:val="none" w:sz="0" w:space="0" w:color="auto"/>
              </w:divBdr>
            </w:div>
            <w:div w:id="1579512784">
              <w:marLeft w:val="0"/>
              <w:marRight w:val="0"/>
              <w:marTop w:val="0"/>
              <w:marBottom w:val="0"/>
              <w:divBdr>
                <w:top w:val="none" w:sz="0" w:space="0" w:color="auto"/>
                <w:left w:val="none" w:sz="0" w:space="0" w:color="auto"/>
                <w:bottom w:val="none" w:sz="0" w:space="0" w:color="auto"/>
                <w:right w:val="none" w:sz="0" w:space="0" w:color="auto"/>
              </w:divBdr>
            </w:div>
            <w:div w:id="791169221">
              <w:marLeft w:val="0"/>
              <w:marRight w:val="0"/>
              <w:marTop w:val="0"/>
              <w:marBottom w:val="0"/>
              <w:divBdr>
                <w:top w:val="none" w:sz="0" w:space="0" w:color="auto"/>
                <w:left w:val="none" w:sz="0" w:space="0" w:color="auto"/>
                <w:bottom w:val="none" w:sz="0" w:space="0" w:color="auto"/>
                <w:right w:val="none" w:sz="0" w:space="0" w:color="auto"/>
              </w:divBdr>
            </w:div>
            <w:div w:id="1442531428">
              <w:marLeft w:val="0"/>
              <w:marRight w:val="0"/>
              <w:marTop w:val="0"/>
              <w:marBottom w:val="0"/>
              <w:divBdr>
                <w:top w:val="none" w:sz="0" w:space="0" w:color="auto"/>
                <w:left w:val="none" w:sz="0" w:space="0" w:color="auto"/>
                <w:bottom w:val="none" w:sz="0" w:space="0" w:color="auto"/>
                <w:right w:val="none" w:sz="0" w:space="0" w:color="auto"/>
              </w:divBdr>
            </w:div>
            <w:div w:id="1376199624">
              <w:marLeft w:val="0"/>
              <w:marRight w:val="0"/>
              <w:marTop w:val="0"/>
              <w:marBottom w:val="0"/>
              <w:divBdr>
                <w:top w:val="none" w:sz="0" w:space="0" w:color="auto"/>
                <w:left w:val="none" w:sz="0" w:space="0" w:color="auto"/>
                <w:bottom w:val="none" w:sz="0" w:space="0" w:color="auto"/>
                <w:right w:val="none" w:sz="0" w:space="0" w:color="auto"/>
              </w:divBdr>
            </w:div>
            <w:div w:id="1142844790">
              <w:marLeft w:val="0"/>
              <w:marRight w:val="0"/>
              <w:marTop w:val="0"/>
              <w:marBottom w:val="0"/>
              <w:divBdr>
                <w:top w:val="none" w:sz="0" w:space="0" w:color="auto"/>
                <w:left w:val="none" w:sz="0" w:space="0" w:color="auto"/>
                <w:bottom w:val="none" w:sz="0" w:space="0" w:color="auto"/>
                <w:right w:val="none" w:sz="0" w:space="0" w:color="auto"/>
              </w:divBdr>
            </w:div>
            <w:div w:id="1707290691">
              <w:marLeft w:val="0"/>
              <w:marRight w:val="0"/>
              <w:marTop w:val="0"/>
              <w:marBottom w:val="0"/>
              <w:divBdr>
                <w:top w:val="none" w:sz="0" w:space="0" w:color="auto"/>
                <w:left w:val="none" w:sz="0" w:space="0" w:color="auto"/>
                <w:bottom w:val="none" w:sz="0" w:space="0" w:color="auto"/>
                <w:right w:val="none" w:sz="0" w:space="0" w:color="auto"/>
              </w:divBdr>
            </w:div>
            <w:div w:id="366567965">
              <w:marLeft w:val="0"/>
              <w:marRight w:val="0"/>
              <w:marTop w:val="0"/>
              <w:marBottom w:val="0"/>
              <w:divBdr>
                <w:top w:val="none" w:sz="0" w:space="0" w:color="auto"/>
                <w:left w:val="none" w:sz="0" w:space="0" w:color="auto"/>
                <w:bottom w:val="none" w:sz="0" w:space="0" w:color="auto"/>
                <w:right w:val="none" w:sz="0" w:space="0" w:color="auto"/>
              </w:divBdr>
            </w:div>
            <w:div w:id="100075837">
              <w:marLeft w:val="0"/>
              <w:marRight w:val="0"/>
              <w:marTop w:val="0"/>
              <w:marBottom w:val="0"/>
              <w:divBdr>
                <w:top w:val="none" w:sz="0" w:space="0" w:color="auto"/>
                <w:left w:val="none" w:sz="0" w:space="0" w:color="auto"/>
                <w:bottom w:val="none" w:sz="0" w:space="0" w:color="auto"/>
                <w:right w:val="none" w:sz="0" w:space="0" w:color="auto"/>
              </w:divBdr>
            </w:div>
            <w:div w:id="1741514735">
              <w:marLeft w:val="0"/>
              <w:marRight w:val="0"/>
              <w:marTop w:val="0"/>
              <w:marBottom w:val="0"/>
              <w:divBdr>
                <w:top w:val="none" w:sz="0" w:space="0" w:color="auto"/>
                <w:left w:val="none" w:sz="0" w:space="0" w:color="auto"/>
                <w:bottom w:val="none" w:sz="0" w:space="0" w:color="auto"/>
                <w:right w:val="none" w:sz="0" w:space="0" w:color="auto"/>
              </w:divBdr>
            </w:div>
            <w:div w:id="1482387560">
              <w:marLeft w:val="0"/>
              <w:marRight w:val="0"/>
              <w:marTop w:val="0"/>
              <w:marBottom w:val="0"/>
              <w:divBdr>
                <w:top w:val="none" w:sz="0" w:space="0" w:color="auto"/>
                <w:left w:val="none" w:sz="0" w:space="0" w:color="auto"/>
                <w:bottom w:val="none" w:sz="0" w:space="0" w:color="auto"/>
                <w:right w:val="none" w:sz="0" w:space="0" w:color="auto"/>
              </w:divBdr>
            </w:div>
            <w:div w:id="2083215143">
              <w:marLeft w:val="0"/>
              <w:marRight w:val="0"/>
              <w:marTop w:val="0"/>
              <w:marBottom w:val="0"/>
              <w:divBdr>
                <w:top w:val="none" w:sz="0" w:space="0" w:color="auto"/>
                <w:left w:val="none" w:sz="0" w:space="0" w:color="auto"/>
                <w:bottom w:val="none" w:sz="0" w:space="0" w:color="auto"/>
                <w:right w:val="none" w:sz="0" w:space="0" w:color="auto"/>
              </w:divBdr>
            </w:div>
            <w:div w:id="182019860">
              <w:marLeft w:val="0"/>
              <w:marRight w:val="0"/>
              <w:marTop w:val="0"/>
              <w:marBottom w:val="0"/>
              <w:divBdr>
                <w:top w:val="none" w:sz="0" w:space="0" w:color="auto"/>
                <w:left w:val="none" w:sz="0" w:space="0" w:color="auto"/>
                <w:bottom w:val="none" w:sz="0" w:space="0" w:color="auto"/>
                <w:right w:val="none" w:sz="0" w:space="0" w:color="auto"/>
              </w:divBdr>
            </w:div>
            <w:div w:id="393816817">
              <w:marLeft w:val="0"/>
              <w:marRight w:val="0"/>
              <w:marTop w:val="0"/>
              <w:marBottom w:val="0"/>
              <w:divBdr>
                <w:top w:val="none" w:sz="0" w:space="0" w:color="auto"/>
                <w:left w:val="none" w:sz="0" w:space="0" w:color="auto"/>
                <w:bottom w:val="none" w:sz="0" w:space="0" w:color="auto"/>
                <w:right w:val="none" w:sz="0" w:space="0" w:color="auto"/>
              </w:divBdr>
            </w:div>
            <w:div w:id="2111394660">
              <w:marLeft w:val="0"/>
              <w:marRight w:val="0"/>
              <w:marTop w:val="0"/>
              <w:marBottom w:val="0"/>
              <w:divBdr>
                <w:top w:val="none" w:sz="0" w:space="0" w:color="auto"/>
                <w:left w:val="none" w:sz="0" w:space="0" w:color="auto"/>
                <w:bottom w:val="none" w:sz="0" w:space="0" w:color="auto"/>
                <w:right w:val="none" w:sz="0" w:space="0" w:color="auto"/>
              </w:divBdr>
            </w:div>
            <w:div w:id="1341588513">
              <w:marLeft w:val="0"/>
              <w:marRight w:val="0"/>
              <w:marTop w:val="0"/>
              <w:marBottom w:val="0"/>
              <w:divBdr>
                <w:top w:val="none" w:sz="0" w:space="0" w:color="auto"/>
                <w:left w:val="none" w:sz="0" w:space="0" w:color="auto"/>
                <w:bottom w:val="none" w:sz="0" w:space="0" w:color="auto"/>
                <w:right w:val="none" w:sz="0" w:space="0" w:color="auto"/>
              </w:divBdr>
            </w:div>
            <w:div w:id="21113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573">
      <w:bodyDiv w:val="1"/>
      <w:marLeft w:val="0"/>
      <w:marRight w:val="0"/>
      <w:marTop w:val="0"/>
      <w:marBottom w:val="0"/>
      <w:divBdr>
        <w:top w:val="none" w:sz="0" w:space="0" w:color="auto"/>
        <w:left w:val="none" w:sz="0" w:space="0" w:color="auto"/>
        <w:bottom w:val="none" w:sz="0" w:space="0" w:color="auto"/>
        <w:right w:val="none" w:sz="0" w:space="0" w:color="auto"/>
      </w:divBdr>
      <w:divsChild>
        <w:div w:id="1510365788">
          <w:marLeft w:val="0"/>
          <w:marRight w:val="0"/>
          <w:marTop w:val="0"/>
          <w:marBottom w:val="0"/>
          <w:divBdr>
            <w:top w:val="none" w:sz="0" w:space="0" w:color="auto"/>
            <w:left w:val="none" w:sz="0" w:space="0" w:color="auto"/>
            <w:bottom w:val="none" w:sz="0" w:space="0" w:color="auto"/>
            <w:right w:val="none" w:sz="0" w:space="0" w:color="auto"/>
          </w:divBdr>
          <w:divsChild>
            <w:div w:id="1583176238">
              <w:marLeft w:val="0"/>
              <w:marRight w:val="0"/>
              <w:marTop w:val="0"/>
              <w:marBottom w:val="0"/>
              <w:divBdr>
                <w:top w:val="none" w:sz="0" w:space="0" w:color="auto"/>
                <w:left w:val="none" w:sz="0" w:space="0" w:color="auto"/>
                <w:bottom w:val="none" w:sz="0" w:space="0" w:color="auto"/>
                <w:right w:val="none" w:sz="0" w:space="0" w:color="auto"/>
              </w:divBdr>
            </w:div>
            <w:div w:id="971325545">
              <w:marLeft w:val="0"/>
              <w:marRight w:val="0"/>
              <w:marTop w:val="0"/>
              <w:marBottom w:val="0"/>
              <w:divBdr>
                <w:top w:val="none" w:sz="0" w:space="0" w:color="auto"/>
                <w:left w:val="none" w:sz="0" w:space="0" w:color="auto"/>
                <w:bottom w:val="none" w:sz="0" w:space="0" w:color="auto"/>
                <w:right w:val="none" w:sz="0" w:space="0" w:color="auto"/>
              </w:divBdr>
            </w:div>
            <w:div w:id="2690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363">
      <w:bodyDiv w:val="1"/>
      <w:marLeft w:val="0"/>
      <w:marRight w:val="0"/>
      <w:marTop w:val="0"/>
      <w:marBottom w:val="0"/>
      <w:divBdr>
        <w:top w:val="none" w:sz="0" w:space="0" w:color="auto"/>
        <w:left w:val="none" w:sz="0" w:space="0" w:color="auto"/>
        <w:bottom w:val="none" w:sz="0" w:space="0" w:color="auto"/>
        <w:right w:val="none" w:sz="0" w:space="0" w:color="auto"/>
      </w:divBdr>
      <w:divsChild>
        <w:div w:id="384719232">
          <w:marLeft w:val="0"/>
          <w:marRight w:val="0"/>
          <w:marTop w:val="0"/>
          <w:marBottom w:val="0"/>
          <w:divBdr>
            <w:top w:val="none" w:sz="0" w:space="0" w:color="auto"/>
            <w:left w:val="none" w:sz="0" w:space="0" w:color="auto"/>
            <w:bottom w:val="none" w:sz="0" w:space="0" w:color="auto"/>
            <w:right w:val="none" w:sz="0" w:space="0" w:color="auto"/>
          </w:divBdr>
          <w:divsChild>
            <w:div w:id="1876699858">
              <w:marLeft w:val="0"/>
              <w:marRight w:val="0"/>
              <w:marTop w:val="0"/>
              <w:marBottom w:val="0"/>
              <w:divBdr>
                <w:top w:val="none" w:sz="0" w:space="0" w:color="auto"/>
                <w:left w:val="none" w:sz="0" w:space="0" w:color="auto"/>
                <w:bottom w:val="none" w:sz="0" w:space="0" w:color="auto"/>
                <w:right w:val="none" w:sz="0" w:space="0" w:color="auto"/>
              </w:divBdr>
            </w:div>
            <w:div w:id="1607927061">
              <w:marLeft w:val="0"/>
              <w:marRight w:val="0"/>
              <w:marTop w:val="0"/>
              <w:marBottom w:val="0"/>
              <w:divBdr>
                <w:top w:val="none" w:sz="0" w:space="0" w:color="auto"/>
                <w:left w:val="none" w:sz="0" w:space="0" w:color="auto"/>
                <w:bottom w:val="none" w:sz="0" w:space="0" w:color="auto"/>
                <w:right w:val="none" w:sz="0" w:space="0" w:color="auto"/>
              </w:divBdr>
            </w:div>
            <w:div w:id="19782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6630">
      <w:bodyDiv w:val="1"/>
      <w:marLeft w:val="0"/>
      <w:marRight w:val="0"/>
      <w:marTop w:val="0"/>
      <w:marBottom w:val="0"/>
      <w:divBdr>
        <w:top w:val="none" w:sz="0" w:space="0" w:color="auto"/>
        <w:left w:val="none" w:sz="0" w:space="0" w:color="auto"/>
        <w:bottom w:val="none" w:sz="0" w:space="0" w:color="auto"/>
        <w:right w:val="none" w:sz="0" w:space="0" w:color="auto"/>
      </w:divBdr>
      <w:divsChild>
        <w:div w:id="2115517796">
          <w:marLeft w:val="0"/>
          <w:marRight w:val="0"/>
          <w:marTop w:val="0"/>
          <w:marBottom w:val="0"/>
          <w:divBdr>
            <w:top w:val="none" w:sz="0" w:space="0" w:color="auto"/>
            <w:left w:val="none" w:sz="0" w:space="0" w:color="auto"/>
            <w:bottom w:val="none" w:sz="0" w:space="0" w:color="auto"/>
            <w:right w:val="none" w:sz="0" w:space="0" w:color="auto"/>
          </w:divBdr>
          <w:divsChild>
            <w:div w:id="10177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287">
      <w:bodyDiv w:val="1"/>
      <w:marLeft w:val="0"/>
      <w:marRight w:val="0"/>
      <w:marTop w:val="0"/>
      <w:marBottom w:val="0"/>
      <w:divBdr>
        <w:top w:val="none" w:sz="0" w:space="0" w:color="auto"/>
        <w:left w:val="none" w:sz="0" w:space="0" w:color="auto"/>
        <w:bottom w:val="none" w:sz="0" w:space="0" w:color="auto"/>
        <w:right w:val="none" w:sz="0" w:space="0" w:color="auto"/>
      </w:divBdr>
      <w:divsChild>
        <w:div w:id="2145927531">
          <w:marLeft w:val="0"/>
          <w:marRight w:val="0"/>
          <w:marTop w:val="0"/>
          <w:marBottom w:val="0"/>
          <w:divBdr>
            <w:top w:val="none" w:sz="0" w:space="0" w:color="auto"/>
            <w:left w:val="none" w:sz="0" w:space="0" w:color="auto"/>
            <w:bottom w:val="none" w:sz="0" w:space="0" w:color="auto"/>
            <w:right w:val="none" w:sz="0" w:space="0" w:color="auto"/>
          </w:divBdr>
          <w:divsChild>
            <w:div w:id="1855455295">
              <w:marLeft w:val="0"/>
              <w:marRight w:val="0"/>
              <w:marTop w:val="0"/>
              <w:marBottom w:val="0"/>
              <w:divBdr>
                <w:top w:val="none" w:sz="0" w:space="0" w:color="auto"/>
                <w:left w:val="none" w:sz="0" w:space="0" w:color="auto"/>
                <w:bottom w:val="none" w:sz="0" w:space="0" w:color="auto"/>
                <w:right w:val="none" w:sz="0" w:space="0" w:color="auto"/>
              </w:divBdr>
            </w:div>
            <w:div w:id="2030181185">
              <w:marLeft w:val="0"/>
              <w:marRight w:val="0"/>
              <w:marTop w:val="0"/>
              <w:marBottom w:val="0"/>
              <w:divBdr>
                <w:top w:val="none" w:sz="0" w:space="0" w:color="auto"/>
                <w:left w:val="none" w:sz="0" w:space="0" w:color="auto"/>
                <w:bottom w:val="none" w:sz="0" w:space="0" w:color="auto"/>
                <w:right w:val="none" w:sz="0" w:space="0" w:color="auto"/>
              </w:divBdr>
            </w:div>
            <w:div w:id="327759152">
              <w:marLeft w:val="0"/>
              <w:marRight w:val="0"/>
              <w:marTop w:val="0"/>
              <w:marBottom w:val="0"/>
              <w:divBdr>
                <w:top w:val="none" w:sz="0" w:space="0" w:color="auto"/>
                <w:left w:val="none" w:sz="0" w:space="0" w:color="auto"/>
                <w:bottom w:val="none" w:sz="0" w:space="0" w:color="auto"/>
                <w:right w:val="none" w:sz="0" w:space="0" w:color="auto"/>
              </w:divBdr>
            </w:div>
            <w:div w:id="204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8578">
      <w:bodyDiv w:val="1"/>
      <w:marLeft w:val="0"/>
      <w:marRight w:val="0"/>
      <w:marTop w:val="0"/>
      <w:marBottom w:val="0"/>
      <w:divBdr>
        <w:top w:val="none" w:sz="0" w:space="0" w:color="auto"/>
        <w:left w:val="none" w:sz="0" w:space="0" w:color="auto"/>
        <w:bottom w:val="none" w:sz="0" w:space="0" w:color="auto"/>
        <w:right w:val="none" w:sz="0" w:space="0" w:color="auto"/>
      </w:divBdr>
      <w:divsChild>
        <w:div w:id="2024353623">
          <w:marLeft w:val="0"/>
          <w:marRight w:val="0"/>
          <w:marTop w:val="0"/>
          <w:marBottom w:val="0"/>
          <w:divBdr>
            <w:top w:val="none" w:sz="0" w:space="0" w:color="auto"/>
            <w:left w:val="none" w:sz="0" w:space="0" w:color="auto"/>
            <w:bottom w:val="none" w:sz="0" w:space="0" w:color="auto"/>
            <w:right w:val="none" w:sz="0" w:space="0" w:color="auto"/>
          </w:divBdr>
          <w:divsChild>
            <w:div w:id="466632717">
              <w:marLeft w:val="0"/>
              <w:marRight w:val="0"/>
              <w:marTop w:val="0"/>
              <w:marBottom w:val="0"/>
              <w:divBdr>
                <w:top w:val="none" w:sz="0" w:space="0" w:color="auto"/>
                <w:left w:val="none" w:sz="0" w:space="0" w:color="auto"/>
                <w:bottom w:val="none" w:sz="0" w:space="0" w:color="auto"/>
                <w:right w:val="none" w:sz="0" w:space="0" w:color="auto"/>
              </w:divBdr>
            </w:div>
            <w:div w:id="1539968240">
              <w:marLeft w:val="0"/>
              <w:marRight w:val="0"/>
              <w:marTop w:val="0"/>
              <w:marBottom w:val="0"/>
              <w:divBdr>
                <w:top w:val="none" w:sz="0" w:space="0" w:color="auto"/>
                <w:left w:val="none" w:sz="0" w:space="0" w:color="auto"/>
                <w:bottom w:val="none" w:sz="0" w:space="0" w:color="auto"/>
                <w:right w:val="none" w:sz="0" w:space="0" w:color="auto"/>
              </w:divBdr>
            </w:div>
            <w:div w:id="1874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193">
      <w:bodyDiv w:val="1"/>
      <w:marLeft w:val="0"/>
      <w:marRight w:val="0"/>
      <w:marTop w:val="0"/>
      <w:marBottom w:val="0"/>
      <w:divBdr>
        <w:top w:val="none" w:sz="0" w:space="0" w:color="auto"/>
        <w:left w:val="none" w:sz="0" w:space="0" w:color="auto"/>
        <w:bottom w:val="none" w:sz="0" w:space="0" w:color="auto"/>
        <w:right w:val="none" w:sz="0" w:space="0" w:color="auto"/>
      </w:divBdr>
      <w:divsChild>
        <w:div w:id="1776754218">
          <w:marLeft w:val="0"/>
          <w:marRight w:val="0"/>
          <w:marTop w:val="0"/>
          <w:marBottom w:val="0"/>
          <w:divBdr>
            <w:top w:val="none" w:sz="0" w:space="0" w:color="auto"/>
            <w:left w:val="none" w:sz="0" w:space="0" w:color="auto"/>
            <w:bottom w:val="none" w:sz="0" w:space="0" w:color="auto"/>
            <w:right w:val="none" w:sz="0" w:space="0" w:color="auto"/>
          </w:divBdr>
          <w:divsChild>
            <w:div w:id="2264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7885">
      <w:bodyDiv w:val="1"/>
      <w:marLeft w:val="0"/>
      <w:marRight w:val="0"/>
      <w:marTop w:val="0"/>
      <w:marBottom w:val="0"/>
      <w:divBdr>
        <w:top w:val="none" w:sz="0" w:space="0" w:color="auto"/>
        <w:left w:val="none" w:sz="0" w:space="0" w:color="auto"/>
        <w:bottom w:val="none" w:sz="0" w:space="0" w:color="auto"/>
        <w:right w:val="none" w:sz="0" w:space="0" w:color="auto"/>
      </w:divBdr>
      <w:divsChild>
        <w:div w:id="852690319">
          <w:marLeft w:val="0"/>
          <w:marRight w:val="0"/>
          <w:marTop w:val="0"/>
          <w:marBottom w:val="0"/>
          <w:divBdr>
            <w:top w:val="none" w:sz="0" w:space="0" w:color="auto"/>
            <w:left w:val="none" w:sz="0" w:space="0" w:color="auto"/>
            <w:bottom w:val="none" w:sz="0" w:space="0" w:color="auto"/>
            <w:right w:val="none" w:sz="0" w:space="0" w:color="auto"/>
          </w:divBdr>
          <w:divsChild>
            <w:div w:id="654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7595">
      <w:bodyDiv w:val="1"/>
      <w:marLeft w:val="0"/>
      <w:marRight w:val="0"/>
      <w:marTop w:val="0"/>
      <w:marBottom w:val="0"/>
      <w:divBdr>
        <w:top w:val="none" w:sz="0" w:space="0" w:color="auto"/>
        <w:left w:val="none" w:sz="0" w:space="0" w:color="auto"/>
        <w:bottom w:val="none" w:sz="0" w:space="0" w:color="auto"/>
        <w:right w:val="none" w:sz="0" w:space="0" w:color="auto"/>
      </w:divBdr>
      <w:divsChild>
        <w:div w:id="1183474626">
          <w:marLeft w:val="0"/>
          <w:marRight w:val="0"/>
          <w:marTop w:val="0"/>
          <w:marBottom w:val="0"/>
          <w:divBdr>
            <w:top w:val="none" w:sz="0" w:space="0" w:color="auto"/>
            <w:left w:val="none" w:sz="0" w:space="0" w:color="auto"/>
            <w:bottom w:val="none" w:sz="0" w:space="0" w:color="auto"/>
            <w:right w:val="none" w:sz="0" w:space="0" w:color="auto"/>
          </w:divBdr>
          <w:divsChild>
            <w:div w:id="15863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777">
      <w:bodyDiv w:val="1"/>
      <w:marLeft w:val="0"/>
      <w:marRight w:val="0"/>
      <w:marTop w:val="0"/>
      <w:marBottom w:val="0"/>
      <w:divBdr>
        <w:top w:val="none" w:sz="0" w:space="0" w:color="auto"/>
        <w:left w:val="none" w:sz="0" w:space="0" w:color="auto"/>
        <w:bottom w:val="none" w:sz="0" w:space="0" w:color="auto"/>
        <w:right w:val="none" w:sz="0" w:space="0" w:color="auto"/>
      </w:divBdr>
      <w:divsChild>
        <w:div w:id="1329674404">
          <w:marLeft w:val="0"/>
          <w:marRight w:val="0"/>
          <w:marTop w:val="0"/>
          <w:marBottom w:val="240"/>
          <w:divBdr>
            <w:top w:val="none" w:sz="0" w:space="0" w:color="auto"/>
            <w:left w:val="none" w:sz="0" w:space="0" w:color="auto"/>
            <w:bottom w:val="none" w:sz="0" w:space="0" w:color="auto"/>
            <w:right w:val="none" w:sz="0" w:space="0" w:color="auto"/>
          </w:divBdr>
        </w:div>
        <w:div w:id="1393384393">
          <w:marLeft w:val="0"/>
          <w:marRight w:val="0"/>
          <w:marTop w:val="0"/>
          <w:marBottom w:val="330"/>
          <w:divBdr>
            <w:top w:val="none" w:sz="0" w:space="0" w:color="auto"/>
            <w:left w:val="none" w:sz="0" w:space="0" w:color="auto"/>
            <w:bottom w:val="none" w:sz="0" w:space="0" w:color="auto"/>
            <w:right w:val="none" w:sz="0" w:space="0" w:color="auto"/>
          </w:divBdr>
        </w:div>
        <w:div w:id="1575890071">
          <w:marLeft w:val="0"/>
          <w:marRight w:val="0"/>
          <w:marTop w:val="0"/>
          <w:marBottom w:val="240"/>
          <w:divBdr>
            <w:top w:val="none" w:sz="0" w:space="0" w:color="auto"/>
            <w:left w:val="none" w:sz="0" w:space="0" w:color="auto"/>
            <w:bottom w:val="none" w:sz="0" w:space="0" w:color="auto"/>
            <w:right w:val="none" w:sz="0" w:space="0" w:color="auto"/>
          </w:divBdr>
        </w:div>
      </w:divsChild>
    </w:div>
    <w:div w:id="1103501837">
      <w:bodyDiv w:val="1"/>
      <w:marLeft w:val="0"/>
      <w:marRight w:val="0"/>
      <w:marTop w:val="0"/>
      <w:marBottom w:val="0"/>
      <w:divBdr>
        <w:top w:val="none" w:sz="0" w:space="0" w:color="auto"/>
        <w:left w:val="none" w:sz="0" w:space="0" w:color="auto"/>
        <w:bottom w:val="none" w:sz="0" w:space="0" w:color="auto"/>
        <w:right w:val="none" w:sz="0" w:space="0" w:color="auto"/>
      </w:divBdr>
      <w:divsChild>
        <w:div w:id="1524395571">
          <w:marLeft w:val="0"/>
          <w:marRight w:val="0"/>
          <w:marTop w:val="0"/>
          <w:marBottom w:val="0"/>
          <w:divBdr>
            <w:top w:val="none" w:sz="0" w:space="0" w:color="auto"/>
            <w:left w:val="none" w:sz="0" w:space="0" w:color="auto"/>
            <w:bottom w:val="none" w:sz="0" w:space="0" w:color="auto"/>
            <w:right w:val="none" w:sz="0" w:space="0" w:color="auto"/>
          </w:divBdr>
          <w:divsChild>
            <w:div w:id="639964715">
              <w:marLeft w:val="0"/>
              <w:marRight w:val="0"/>
              <w:marTop w:val="0"/>
              <w:marBottom w:val="0"/>
              <w:divBdr>
                <w:top w:val="none" w:sz="0" w:space="0" w:color="auto"/>
                <w:left w:val="none" w:sz="0" w:space="0" w:color="auto"/>
                <w:bottom w:val="none" w:sz="0" w:space="0" w:color="auto"/>
                <w:right w:val="none" w:sz="0" w:space="0" w:color="auto"/>
              </w:divBdr>
            </w:div>
            <w:div w:id="48498155">
              <w:marLeft w:val="0"/>
              <w:marRight w:val="0"/>
              <w:marTop w:val="0"/>
              <w:marBottom w:val="0"/>
              <w:divBdr>
                <w:top w:val="none" w:sz="0" w:space="0" w:color="auto"/>
                <w:left w:val="none" w:sz="0" w:space="0" w:color="auto"/>
                <w:bottom w:val="none" w:sz="0" w:space="0" w:color="auto"/>
                <w:right w:val="none" w:sz="0" w:space="0" w:color="auto"/>
              </w:divBdr>
            </w:div>
            <w:div w:id="46535162">
              <w:marLeft w:val="0"/>
              <w:marRight w:val="0"/>
              <w:marTop w:val="0"/>
              <w:marBottom w:val="0"/>
              <w:divBdr>
                <w:top w:val="none" w:sz="0" w:space="0" w:color="auto"/>
                <w:left w:val="none" w:sz="0" w:space="0" w:color="auto"/>
                <w:bottom w:val="none" w:sz="0" w:space="0" w:color="auto"/>
                <w:right w:val="none" w:sz="0" w:space="0" w:color="auto"/>
              </w:divBdr>
            </w:div>
            <w:div w:id="528301884">
              <w:marLeft w:val="0"/>
              <w:marRight w:val="0"/>
              <w:marTop w:val="0"/>
              <w:marBottom w:val="0"/>
              <w:divBdr>
                <w:top w:val="none" w:sz="0" w:space="0" w:color="auto"/>
                <w:left w:val="none" w:sz="0" w:space="0" w:color="auto"/>
                <w:bottom w:val="none" w:sz="0" w:space="0" w:color="auto"/>
                <w:right w:val="none" w:sz="0" w:space="0" w:color="auto"/>
              </w:divBdr>
            </w:div>
            <w:div w:id="237786448">
              <w:marLeft w:val="0"/>
              <w:marRight w:val="0"/>
              <w:marTop w:val="0"/>
              <w:marBottom w:val="0"/>
              <w:divBdr>
                <w:top w:val="none" w:sz="0" w:space="0" w:color="auto"/>
                <w:left w:val="none" w:sz="0" w:space="0" w:color="auto"/>
                <w:bottom w:val="none" w:sz="0" w:space="0" w:color="auto"/>
                <w:right w:val="none" w:sz="0" w:space="0" w:color="auto"/>
              </w:divBdr>
            </w:div>
            <w:div w:id="2058582313">
              <w:marLeft w:val="0"/>
              <w:marRight w:val="0"/>
              <w:marTop w:val="0"/>
              <w:marBottom w:val="0"/>
              <w:divBdr>
                <w:top w:val="none" w:sz="0" w:space="0" w:color="auto"/>
                <w:left w:val="none" w:sz="0" w:space="0" w:color="auto"/>
                <w:bottom w:val="none" w:sz="0" w:space="0" w:color="auto"/>
                <w:right w:val="none" w:sz="0" w:space="0" w:color="auto"/>
              </w:divBdr>
            </w:div>
            <w:div w:id="1316567342">
              <w:marLeft w:val="0"/>
              <w:marRight w:val="0"/>
              <w:marTop w:val="0"/>
              <w:marBottom w:val="0"/>
              <w:divBdr>
                <w:top w:val="none" w:sz="0" w:space="0" w:color="auto"/>
                <w:left w:val="none" w:sz="0" w:space="0" w:color="auto"/>
                <w:bottom w:val="none" w:sz="0" w:space="0" w:color="auto"/>
                <w:right w:val="none" w:sz="0" w:space="0" w:color="auto"/>
              </w:divBdr>
            </w:div>
            <w:div w:id="573972650">
              <w:marLeft w:val="0"/>
              <w:marRight w:val="0"/>
              <w:marTop w:val="0"/>
              <w:marBottom w:val="0"/>
              <w:divBdr>
                <w:top w:val="none" w:sz="0" w:space="0" w:color="auto"/>
                <w:left w:val="none" w:sz="0" w:space="0" w:color="auto"/>
                <w:bottom w:val="none" w:sz="0" w:space="0" w:color="auto"/>
                <w:right w:val="none" w:sz="0" w:space="0" w:color="auto"/>
              </w:divBdr>
            </w:div>
            <w:div w:id="622082398">
              <w:marLeft w:val="0"/>
              <w:marRight w:val="0"/>
              <w:marTop w:val="0"/>
              <w:marBottom w:val="0"/>
              <w:divBdr>
                <w:top w:val="none" w:sz="0" w:space="0" w:color="auto"/>
                <w:left w:val="none" w:sz="0" w:space="0" w:color="auto"/>
                <w:bottom w:val="none" w:sz="0" w:space="0" w:color="auto"/>
                <w:right w:val="none" w:sz="0" w:space="0" w:color="auto"/>
              </w:divBdr>
            </w:div>
            <w:div w:id="1714033954">
              <w:marLeft w:val="0"/>
              <w:marRight w:val="0"/>
              <w:marTop w:val="0"/>
              <w:marBottom w:val="0"/>
              <w:divBdr>
                <w:top w:val="none" w:sz="0" w:space="0" w:color="auto"/>
                <w:left w:val="none" w:sz="0" w:space="0" w:color="auto"/>
                <w:bottom w:val="none" w:sz="0" w:space="0" w:color="auto"/>
                <w:right w:val="none" w:sz="0" w:space="0" w:color="auto"/>
              </w:divBdr>
            </w:div>
            <w:div w:id="962347366">
              <w:marLeft w:val="0"/>
              <w:marRight w:val="0"/>
              <w:marTop w:val="0"/>
              <w:marBottom w:val="0"/>
              <w:divBdr>
                <w:top w:val="none" w:sz="0" w:space="0" w:color="auto"/>
                <w:left w:val="none" w:sz="0" w:space="0" w:color="auto"/>
                <w:bottom w:val="none" w:sz="0" w:space="0" w:color="auto"/>
                <w:right w:val="none" w:sz="0" w:space="0" w:color="auto"/>
              </w:divBdr>
            </w:div>
            <w:div w:id="184054154">
              <w:marLeft w:val="0"/>
              <w:marRight w:val="0"/>
              <w:marTop w:val="0"/>
              <w:marBottom w:val="0"/>
              <w:divBdr>
                <w:top w:val="none" w:sz="0" w:space="0" w:color="auto"/>
                <w:left w:val="none" w:sz="0" w:space="0" w:color="auto"/>
                <w:bottom w:val="none" w:sz="0" w:space="0" w:color="auto"/>
                <w:right w:val="none" w:sz="0" w:space="0" w:color="auto"/>
              </w:divBdr>
            </w:div>
            <w:div w:id="1530869798">
              <w:marLeft w:val="0"/>
              <w:marRight w:val="0"/>
              <w:marTop w:val="0"/>
              <w:marBottom w:val="0"/>
              <w:divBdr>
                <w:top w:val="none" w:sz="0" w:space="0" w:color="auto"/>
                <w:left w:val="none" w:sz="0" w:space="0" w:color="auto"/>
                <w:bottom w:val="none" w:sz="0" w:space="0" w:color="auto"/>
                <w:right w:val="none" w:sz="0" w:space="0" w:color="auto"/>
              </w:divBdr>
            </w:div>
            <w:div w:id="800851382">
              <w:marLeft w:val="0"/>
              <w:marRight w:val="0"/>
              <w:marTop w:val="0"/>
              <w:marBottom w:val="0"/>
              <w:divBdr>
                <w:top w:val="none" w:sz="0" w:space="0" w:color="auto"/>
                <w:left w:val="none" w:sz="0" w:space="0" w:color="auto"/>
                <w:bottom w:val="none" w:sz="0" w:space="0" w:color="auto"/>
                <w:right w:val="none" w:sz="0" w:space="0" w:color="auto"/>
              </w:divBdr>
            </w:div>
            <w:div w:id="449058829">
              <w:marLeft w:val="0"/>
              <w:marRight w:val="0"/>
              <w:marTop w:val="0"/>
              <w:marBottom w:val="0"/>
              <w:divBdr>
                <w:top w:val="none" w:sz="0" w:space="0" w:color="auto"/>
                <w:left w:val="none" w:sz="0" w:space="0" w:color="auto"/>
                <w:bottom w:val="none" w:sz="0" w:space="0" w:color="auto"/>
                <w:right w:val="none" w:sz="0" w:space="0" w:color="auto"/>
              </w:divBdr>
            </w:div>
            <w:div w:id="820080785">
              <w:marLeft w:val="0"/>
              <w:marRight w:val="0"/>
              <w:marTop w:val="0"/>
              <w:marBottom w:val="0"/>
              <w:divBdr>
                <w:top w:val="none" w:sz="0" w:space="0" w:color="auto"/>
                <w:left w:val="none" w:sz="0" w:space="0" w:color="auto"/>
                <w:bottom w:val="none" w:sz="0" w:space="0" w:color="auto"/>
                <w:right w:val="none" w:sz="0" w:space="0" w:color="auto"/>
              </w:divBdr>
            </w:div>
            <w:div w:id="113602624">
              <w:marLeft w:val="0"/>
              <w:marRight w:val="0"/>
              <w:marTop w:val="0"/>
              <w:marBottom w:val="0"/>
              <w:divBdr>
                <w:top w:val="none" w:sz="0" w:space="0" w:color="auto"/>
                <w:left w:val="none" w:sz="0" w:space="0" w:color="auto"/>
                <w:bottom w:val="none" w:sz="0" w:space="0" w:color="auto"/>
                <w:right w:val="none" w:sz="0" w:space="0" w:color="auto"/>
              </w:divBdr>
            </w:div>
            <w:div w:id="1735353420">
              <w:marLeft w:val="0"/>
              <w:marRight w:val="0"/>
              <w:marTop w:val="0"/>
              <w:marBottom w:val="0"/>
              <w:divBdr>
                <w:top w:val="none" w:sz="0" w:space="0" w:color="auto"/>
                <w:left w:val="none" w:sz="0" w:space="0" w:color="auto"/>
                <w:bottom w:val="none" w:sz="0" w:space="0" w:color="auto"/>
                <w:right w:val="none" w:sz="0" w:space="0" w:color="auto"/>
              </w:divBdr>
            </w:div>
            <w:div w:id="1762990317">
              <w:marLeft w:val="0"/>
              <w:marRight w:val="0"/>
              <w:marTop w:val="0"/>
              <w:marBottom w:val="0"/>
              <w:divBdr>
                <w:top w:val="none" w:sz="0" w:space="0" w:color="auto"/>
                <w:left w:val="none" w:sz="0" w:space="0" w:color="auto"/>
                <w:bottom w:val="none" w:sz="0" w:space="0" w:color="auto"/>
                <w:right w:val="none" w:sz="0" w:space="0" w:color="auto"/>
              </w:divBdr>
            </w:div>
            <w:div w:id="959606756">
              <w:marLeft w:val="0"/>
              <w:marRight w:val="0"/>
              <w:marTop w:val="0"/>
              <w:marBottom w:val="0"/>
              <w:divBdr>
                <w:top w:val="none" w:sz="0" w:space="0" w:color="auto"/>
                <w:left w:val="none" w:sz="0" w:space="0" w:color="auto"/>
                <w:bottom w:val="none" w:sz="0" w:space="0" w:color="auto"/>
                <w:right w:val="none" w:sz="0" w:space="0" w:color="auto"/>
              </w:divBdr>
            </w:div>
            <w:div w:id="356127332">
              <w:marLeft w:val="0"/>
              <w:marRight w:val="0"/>
              <w:marTop w:val="0"/>
              <w:marBottom w:val="0"/>
              <w:divBdr>
                <w:top w:val="none" w:sz="0" w:space="0" w:color="auto"/>
                <w:left w:val="none" w:sz="0" w:space="0" w:color="auto"/>
                <w:bottom w:val="none" w:sz="0" w:space="0" w:color="auto"/>
                <w:right w:val="none" w:sz="0" w:space="0" w:color="auto"/>
              </w:divBdr>
            </w:div>
            <w:div w:id="152839365">
              <w:marLeft w:val="0"/>
              <w:marRight w:val="0"/>
              <w:marTop w:val="0"/>
              <w:marBottom w:val="0"/>
              <w:divBdr>
                <w:top w:val="none" w:sz="0" w:space="0" w:color="auto"/>
                <w:left w:val="none" w:sz="0" w:space="0" w:color="auto"/>
                <w:bottom w:val="none" w:sz="0" w:space="0" w:color="auto"/>
                <w:right w:val="none" w:sz="0" w:space="0" w:color="auto"/>
              </w:divBdr>
            </w:div>
            <w:div w:id="568925371">
              <w:marLeft w:val="0"/>
              <w:marRight w:val="0"/>
              <w:marTop w:val="0"/>
              <w:marBottom w:val="0"/>
              <w:divBdr>
                <w:top w:val="none" w:sz="0" w:space="0" w:color="auto"/>
                <w:left w:val="none" w:sz="0" w:space="0" w:color="auto"/>
                <w:bottom w:val="none" w:sz="0" w:space="0" w:color="auto"/>
                <w:right w:val="none" w:sz="0" w:space="0" w:color="auto"/>
              </w:divBdr>
            </w:div>
            <w:div w:id="1361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915">
      <w:bodyDiv w:val="1"/>
      <w:marLeft w:val="0"/>
      <w:marRight w:val="0"/>
      <w:marTop w:val="0"/>
      <w:marBottom w:val="0"/>
      <w:divBdr>
        <w:top w:val="none" w:sz="0" w:space="0" w:color="auto"/>
        <w:left w:val="none" w:sz="0" w:space="0" w:color="auto"/>
        <w:bottom w:val="none" w:sz="0" w:space="0" w:color="auto"/>
        <w:right w:val="none" w:sz="0" w:space="0" w:color="auto"/>
      </w:divBdr>
      <w:divsChild>
        <w:div w:id="467165379">
          <w:marLeft w:val="0"/>
          <w:marRight w:val="0"/>
          <w:marTop w:val="0"/>
          <w:marBottom w:val="0"/>
          <w:divBdr>
            <w:top w:val="none" w:sz="0" w:space="0" w:color="auto"/>
            <w:left w:val="none" w:sz="0" w:space="0" w:color="auto"/>
            <w:bottom w:val="none" w:sz="0" w:space="0" w:color="auto"/>
            <w:right w:val="none" w:sz="0" w:space="0" w:color="auto"/>
          </w:divBdr>
          <w:divsChild>
            <w:div w:id="72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388">
      <w:bodyDiv w:val="1"/>
      <w:marLeft w:val="0"/>
      <w:marRight w:val="0"/>
      <w:marTop w:val="0"/>
      <w:marBottom w:val="0"/>
      <w:divBdr>
        <w:top w:val="none" w:sz="0" w:space="0" w:color="auto"/>
        <w:left w:val="none" w:sz="0" w:space="0" w:color="auto"/>
        <w:bottom w:val="none" w:sz="0" w:space="0" w:color="auto"/>
        <w:right w:val="none" w:sz="0" w:space="0" w:color="auto"/>
      </w:divBdr>
      <w:divsChild>
        <w:div w:id="1063022148">
          <w:marLeft w:val="0"/>
          <w:marRight w:val="0"/>
          <w:marTop w:val="0"/>
          <w:marBottom w:val="0"/>
          <w:divBdr>
            <w:top w:val="none" w:sz="0" w:space="0" w:color="auto"/>
            <w:left w:val="none" w:sz="0" w:space="0" w:color="auto"/>
            <w:bottom w:val="none" w:sz="0" w:space="0" w:color="auto"/>
            <w:right w:val="none" w:sz="0" w:space="0" w:color="auto"/>
          </w:divBdr>
          <w:divsChild>
            <w:div w:id="1871869394">
              <w:marLeft w:val="0"/>
              <w:marRight w:val="0"/>
              <w:marTop w:val="0"/>
              <w:marBottom w:val="0"/>
              <w:divBdr>
                <w:top w:val="none" w:sz="0" w:space="0" w:color="auto"/>
                <w:left w:val="none" w:sz="0" w:space="0" w:color="auto"/>
                <w:bottom w:val="none" w:sz="0" w:space="0" w:color="auto"/>
                <w:right w:val="none" w:sz="0" w:space="0" w:color="auto"/>
              </w:divBdr>
            </w:div>
            <w:div w:id="518735750">
              <w:marLeft w:val="0"/>
              <w:marRight w:val="0"/>
              <w:marTop w:val="0"/>
              <w:marBottom w:val="0"/>
              <w:divBdr>
                <w:top w:val="none" w:sz="0" w:space="0" w:color="auto"/>
                <w:left w:val="none" w:sz="0" w:space="0" w:color="auto"/>
                <w:bottom w:val="none" w:sz="0" w:space="0" w:color="auto"/>
                <w:right w:val="none" w:sz="0" w:space="0" w:color="auto"/>
              </w:divBdr>
            </w:div>
            <w:div w:id="2019384626">
              <w:marLeft w:val="0"/>
              <w:marRight w:val="0"/>
              <w:marTop w:val="0"/>
              <w:marBottom w:val="0"/>
              <w:divBdr>
                <w:top w:val="none" w:sz="0" w:space="0" w:color="auto"/>
                <w:left w:val="none" w:sz="0" w:space="0" w:color="auto"/>
                <w:bottom w:val="none" w:sz="0" w:space="0" w:color="auto"/>
                <w:right w:val="none" w:sz="0" w:space="0" w:color="auto"/>
              </w:divBdr>
            </w:div>
            <w:div w:id="1689794265">
              <w:marLeft w:val="0"/>
              <w:marRight w:val="0"/>
              <w:marTop w:val="0"/>
              <w:marBottom w:val="0"/>
              <w:divBdr>
                <w:top w:val="none" w:sz="0" w:space="0" w:color="auto"/>
                <w:left w:val="none" w:sz="0" w:space="0" w:color="auto"/>
                <w:bottom w:val="none" w:sz="0" w:space="0" w:color="auto"/>
                <w:right w:val="none" w:sz="0" w:space="0" w:color="auto"/>
              </w:divBdr>
            </w:div>
            <w:div w:id="792020940">
              <w:marLeft w:val="0"/>
              <w:marRight w:val="0"/>
              <w:marTop w:val="0"/>
              <w:marBottom w:val="0"/>
              <w:divBdr>
                <w:top w:val="none" w:sz="0" w:space="0" w:color="auto"/>
                <w:left w:val="none" w:sz="0" w:space="0" w:color="auto"/>
                <w:bottom w:val="none" w:sz="0" w:space="0" w:color="auto"/>
                <w:right w:val="none" w:sz="0" w:space="0" w:color="auto"/>
              </w:divBdr>
            </w:div>
            <w:div w:id="1922907832">
              <w:marLeft w:val="0"/>
              <w:marRight w:val="0"/>
              <w:marTop w:val="0"/>
              <w:marBottom w:val="0"/>
              <w:divBdr>
                <w:top w:val="none" w:sz="0" w:space="0" w:color="auto"/>
                <w:left w:val="none" w:sz="0" w:space="0" w:color="auto"/>
                <w:bottom w:val="none" w:sz="0" w:space="0" w:color="auto"/>
                <w:right w:val="none" w:sz="0" w:space="0" w:color="auto"/>
              </w:divBdr>
            </w:div>
            <w:div w:id="547691380">
              <w:marLeft w:val="0"/>
              <w:marRight w:val="0"/>
              <w:marTop w:val="0"/>
              <w:marBottom w:val="0"/>
              <w:divBdr>
                <w:top w:val="none" w:sz="0" w:space="0" w:color="auto"/>
                <w:left w:val="none" w:sz="0" w:space="0" w:color="auto"/>
                <w:bottom w:val="none" w:sz="0" w:space="0" w:color="auto"/>
                <w:right w:val="none" w:sz="0" w:space="0" w:color="auto"/>
              </w:divBdr>
            </w:div>
            <w:div w:id="1012757894">
              <w:marLeft w:val="0"/>
              <w:marRight w:val="0"/>
              <w:marTop w:val="0"/>
              <w:marBottom w:val="0"/>
              <w:divBdr>
                <w:top w:val="none" w:sz="0" w:space="0" w:color="auto"/>
                <w:left w:val="none" w:sz="0" w:space="0" w:color="auto"/>
                <w:bottom w:val="none" w:sz="0" w:space="0" w:color="auto"/>
                <w:right w:val="none" w:sz="0" w:space="0" w:color="auto"/>
              </w:divBdr>
            </w:div>
            <w:div w:id="1277759267">
              <w:marLeft w:val="0"/>
              <w:marRight w:val="0"/>
              <w:marTop w:val="0"/>
              <w:marBottom w:val="0"/>
              <w:divBdr>
                <w:top w:val="none" w:sz="0" w:space="0" w:color="auto"/>
                <w:left w:val="none" w:sz="0" w:space="0" w:color="auto"/>
                <w:bottom w:val="none" w:sz="0" w:space="0" w:color="auto"/>
                <w:right w:val="none" w:sz="0" w:space="0" w:color="auto"/>
              </w:divBdr>
            </w:div>
            <w:div w:id="1204824884">
              <w:marLeft w:val="0"/>
              <w:marRight w:val="0"/>
              <w:marTop w:val="0"/>
              <w:marBottom w:val="0"/>
              <w:divBdr>
                <w:top w:val="none" w:sz="0" w:space="0" w:color="auto"/>
                <w:left w:val="none" w:sz="0" w:space="0" w:color="auto"/>
                <w:bottom w:val="none" w:sz="0" w:space="0" w:color="auto"/>
                <w:right w:val="none" w:sz="0" w:space="0" w:color="auto"/>
              </w:divBdr>
            </w:div>
            <w:div w:id="2004232776">
              <w:marLeft w:val="0"/>
              <w:marRight w:val="0"/>
              <w:marTop w:val="0"/>
              <w:marBottom w:val="0"/>
              <w:divBdr>
                <w:top w:val="none" w:sz="0" w:space="0" w:color="auto"/>
                <w:left w:val="none" w:sz="0" w:space="0" w:color="auto"/>
                <w:bottom w:val="none" w:sz="0" w:space="0" w:color="auto"/>
                <w:right w:val="none" w:sz="0" w:space="0" w:color="auto"/>
              </w:divBdr>
            </w:div>
            <w:div w:id="475488814">
              <w:marLeft w:val="0"/>
              <w:marRight w:val="0"/>
              <w:marTop w:val="0"/>
              <w:marBottom w:val="0"/>
              <w:divBdr>
                <w:top w:val="none" w:sz="0" w:space="0" w:color="auto"/>
                <w:left w:val="none" w:sz="0" w:space="0" w:color="auto"/>
                <w:bottom w:val="none" w:sz="0" w:space="0" w:color="auto"/>
                <w:right w:val="none" w:sz="0" w:space="0" w:color="auto"/>
              </w:divBdr>
            </w:div>
            <w:div w:id="7819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0839">
      <w:bodyDiv w:val="1"/>
      <w:marLeft w:val="0"/>
      <w:marRight w:val="0"/>
      <w:marTop w:val="0"/>
      <w:marBottom w:val="0"/>
      <w:divBdr>
        <w:top w:val="none" w:sz="0" w:space="0" w:color="auto"/>
        <w:left w:val="none" w:sz="0" w:space="0" w:color="auto"/>
        <w:bottom w:val="none" w:sz="0" w:space="0" w:color="auto"/>
        <w:right w:val="none" w:sz="0" w:space="0" w:color="auto"/>
      </w:divBdr>
      <w:divsChild>
        <w:div w:id="507210358">
          <w:marLeft w:val="0"/>
          <w:marRight w:val="0"/>
          <w:marTop w:val="0"/>
          <w:marBottom w:val="0"/>
          <w:divBdr>
            <w:top w:val="none" w:sz="0" w:space="0" w:color="auto"/>
            <w:left w:val="none" w:sz="0" w:space="0" w:color="auto"/>
            <w:bottom w:val="none" w:sz="0" w:space="0" w:color="auto"/>
            <w:right w:val="none" w:sz="0" w:space="0" w:color="auto"/>
          </w:divBdr>
          <w:divsChild>
            <w:div w:id="800729835">
              <w:marLeft w:val="0"/>
              <w:marRight w:val="0"/>
              <w:marTop w:val="0"/>
              <w:marBottom w:val="0"/>
              <w:divBdr>
                <w:top w:val="none" w:sz="0" w:space="0" w:color="auto"/>
                <w:left w:val="none" w:sz="0" w:space="0" w:color="auto"/>
                <w:bottom w:val="none" w:sz="0" w:space="0" w:color="auto"/>
                <w:right w:val="none" w:sz="0" w:space="0" w:color="auto"/>
              </w:divBdr>
            </w:div>
            <w:div w:id="38748749">
              <w:marLeft w:val="0"/>
              <w:marRight w:val="0"/>
              <w:marTop w:val="0"/>
              <w:marBottom w:val="0"/>
              <w:divBdr>
                <w:top w:val="none" w:sz="0" w:space="0" w:color="auto"/>
                <w:left w:val="none" w:sz="0" w:space="0" w:color="auto"/>
                <w:bottom w:val="none" w:sz="0" w:space="0" w:color="auto"/>
                <w:right w:val="none" w:sz="0" w:space="0" w:color="auto"/>
              </w:divBdr>
            </w:div>
            <w:div w:id="7061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8214">
      <w:bodyDiv w:val="1"/>
      <w:marLeft w:val="0"/>
      <w:marRight w:val="0"/>
      <w:marTop w:val="0"/>
      <w:marBottom w:val="0"/>
      <w:divBdr>
        <w:top w:val="none" w:sz="0" w:space="0" w:color="auto"/>
        <w:left w:val="none" w:sz="0" w:space="0" w:color="auto"/>
        <w:bottom w:val="none" w:sz="0" w:space="0" w:color="auto"/>
        <w:right w:val="none" w:sz="0" w:space="0" w:color="auto"/>
      </w:divBdr>
      <w:divsChild>
        <w:div w:id="508494900">
          <w:marLeft w:val="0"/>
          <w:marRight w:val="0"/>
          <w:marTop w:val="0"/>
          <w:marBottom w:val="0"/>
          <w:divBdr>
            <w:top w:val="none" w:sz="0" w:space="0" w:color="auto"/>
            <w:left w:val="none" w:sz="0" w:space="0" w:color="auto"/>
            <w:bottom w:val="none" w:sz="0" w:space="0" w:color="auto"/>
            <w:right w:val="none" w:sz="0" w:space="0" w:color="auto"/>
          </w:divBdr>
          <w:divsChild>
            <w:div w:id="957835861">
              <w:marLeft w:val="0"/>
              <w:marRight w:val="0"/>
              <w:marTop w:val="0"/>
              <w:marBottom w:val="0"/>
              <w:divBdr>
                <w:top w:val="none" w:sz="0" w:space="0" w:color="auto"/>
                <w:left w:val="none" w:sz="0" w:space="0" w:color="auto"/>
                <w:bottom w:val="none" w:sz="0" w:space="0" w:color="auto"/>
                <w:right w:val="none" w:sz="0" w:space="0" w:color="auto"/>
              </w:divBdr>
            </w:div>
            <w:div w:id="20214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180">
      <w:bodyDiv w:val="1"/>
      <w:marLeft w:val="0"/>
      <w:marRight w:val="0"/>
      <w:marTop w:val="0"/>
      <w:marBottom w:val="0"/>
      <w:divBdr>
        <w:top w:val="none" w:sz="0" w:space="0" w:color="auto"/>
        <w:left w:val="none" w:sz="0" w:space="0" w:color="auto"/>
        <w:bottom w:val="none" w:sz="0" w:space="0" w:color="auto"/>
        <w:right w:val="none" w:sz="0" w:space="0" w:color="auto"/>
      </w:divBdr>
      <w:divsChild>
        <w:div w:id="152383050">
          <w:marLeft w:val="0"/>
          <w:marRight w:val="0"/>
          <w:marTop w:val="0"/>
          <w:marBottom w:val="0"/>
          <w:divBdr>
            <w:top w:val="none" w:sz="0" w:space="0" w:color="auto"/>
            <w:left w:val="none" w:sz="0" w:space="0" w:color="auto"/>
            <w:bottom w:val="none" w:sz="0" w:space="0" w:color="auto"/>
            <w:right w:val="none" w:sz="0" w:space="0" w:color="auto"/>
          </w:divBdr>
          <w:divsChild>
            <w:div w:id="982202446">
              <w:marLeft w:val="0"/>
              <w:marRight w:val="0"/>
              <w:marTop w:val="0"/>
              <w:marBottom w:val="0"/>
              <w:divBdr>
                <w:top w:val="none" w:sz="0" w:space="0" w:color="auto"/>
                <w:left w:val="none" w:sz="0" w:space="0" w:color="auto"/>
                <w:bottom w:val="none" w:sz="0" w:space="0" w:color="auto"/>
                <w:right w:val="none" w:sz="0" w:space="0" w:color="auto"/>
              </w:divBdr>
            </w:div>
            <w:div w:id="701787338">
              <w:marLeft w:val="0"/>
              <w:marRight w:val="0"/>
              <w:marTop w:val="0"/>
              <w:marBottom w:val="0"/>
              <w:divBdr>
                <w:top w:val="none" w:sz="0" w:space="0" w:color="auto"/>
                <w:left w:val="none" w:sz="0" w:space="0" w:color="auto"/>
                <w:bottom w:val="none" w:sz="0" w:space="0" w:color="auto"/>
                <w:right w:val="none" w:sz="0" w:space="0" w:color="auto"/>
              </w:divBdr>
            </w:div>
            <w:div w:id="499195848">
              <w:marLeft w:val="0"/>
              <w:marRight w:val="0"/>
              <w:marTop w:val="0"/>
              <w:marBottom w:val="0"/>
              <w:divBdr>
                <w:top w:val="none" w:sz="0" w:space="0" w:color="auto"/>
                <w:left w:val="none" w:sz="0" w:space="0" w:color="auto"/>
                <w:bottom w:val="none" w:sz="0" w:space="0" w:color="auto"/>
                <w:right w:val="none" w:sz="0" w:space="0" w:color="auto"/>
              </w:divBdr>
            </w:div>
            <w:div w:id="1229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636">
      <w:bodyDiv w:val="1"/>
      <w:marLeft w:val="0"/>
      <w:marRight w:val="0"/>
      <w:marTop w:val="0"/>
      <w:marBottom w:val="0"/>
      <w:divBdr>
        <w:top w:val="none" w:sz="0" w:space="0" w:color="auto"/>
        <w:left w:val="none" w:sz="0" w:space="0" w:color="auto"/>
        <w:bottom w:val="none" w:sz="0" w:space="0" w:color="auto"/>
        <w:right w:val="none" w:sz="0" w:space="0" w:color="auto"/>
      </w:divBdr>
      <w:divsChild>
        <w:div w:id="2057463073">
          <w:marLeft w:val="0"/>
          <w:marRight w:val="0"/>
          <w:marTop w:val="0"/>
          <w:marBottom w:val="0"/>
          <w:divBdr>
            <w:top w:val="none" w:sz="0" w:space="0" w:color="auto"/>
            <w:left w:val="none" w:sz="0" w:space="0" w:color="auto"/>
            <w:bottom w:val="none" w:sz="0" w:space="0" w:color="auto"/>
            <w:right w:val="none" w:sz="0" w:space="0" w:color="auto"/>
          </w:divBdr>
          <w:divsChild>
            <w:div w:id="369650546">
              <w:marLeft w:val="0"/>
              <w:marRight w:val="0"/>
              <w:marTop w:val="0"/>
              <w:marBottom w:val="0"/>
              <w:divBdr>
                <w:top w:val="none" w:sz="0" w:space="0" w:color="auto"/>
                <w:left w:val="none" w:sz="0" w:space="0" w:color="auto"/>
                <w:bottom w:val="none" w:sz="0" w:space="0" w:color="auto"/>
                <w:right w:val="none" w:sz="0" w:space="0" w:color="auto"/>
              </w:divBdr>
            </w:div>
            <w:div w:id="614403547">
              <w:marLeft w:val="0"/>
              <w:marRight w:val="0"/>
              <w:marTop w:val="0"/>
              <w:marBottom w:val="0"/>
              <w:divBdr>
                <w:top w:val="none" w:sz="0" w:space="0" w:color="auto"/>
                <w:left w:val="none" w:sz="0" w:space="0" w:color="auto"/>
                <w:bottom w:val="none" w:sz="0" w:space="0" w:color="auto"/>
                <w:right w:val="none" w:sz="0" w:space="0" w:color="auto"/>
              </w:divBdr>
            </w:div>
            <w:div w:id="68382947">
              <w:marLeft w:val="0"/>
              <w:marRight w:val="0"/>
              <w:marTop w:val="0"/>
              <w:marBottom w:val="0"/>
              <w:divBdr>
                <w:top w:val="none" w:sz="0" w:space="0" w:color="auto"/>
                <w:left w:val="none" w:sz="0" w:space="0" w:color="auto"/>
                <w:bottom w:val="none" w:sz="0" w:space="0" w:color="auto"/>
                <w:right w:val="none" w:sz="0" w:space="0" w:color="auto"/>
              </w:divBdr>
            </w:div>
            <w:div w:id="1337658776">
              <w:marLeft w:val="0"/>
              <w:marRight w:val="0"/>
              <w:marTop w:val="0"/>
              <w:marBottom w:val="0"/>
              <w:divBdr>
                <w:top w:val="none" w:sz="0" w:space="0" w:color="auto"/>
                <w:left w:val="none" w:sz="0" w:space="0" w:color="auto"/>
                <w:bottom w:val="none" w:sz="0" w:space="0" w:color="auto"/>
                <w:right w:val="none" w:sz="0" w:space="0" w:color="auto"/>
              </w:divBdr>
            </w:div>
            <w:div w:id="435755792">
              <w:marLeft w:val="0"/>
              <w:marRight w:val="0"/>
              <w:marTop w:val="0"/>
              <w:marBottom w:val="0"/>
              <w:divBdr>
                <w:top w:val="none" w:sz="0" w:space="0" w:color="auto"/>
                <w:left w:val="none" w:sz="0" w:space="0" w:color="auto"/>
                <w:bottom w:val="none" w:sz="0" w:space="0" w:color="auto"/>
                <w:right w:val="none" w:sz="0" w:space="0" w:color="auto"/>
              </w:divBdr>
            </w:div>
            <w:div w:id="1387217384">
              <w:marLeft w:val="0"/>
              <w:marRight w:val="0"/>
              <w:marTop w:val="0"/>
              <w:marBottom w:val="0"/>
              <w:divBdr>
                <w:top w:val="none" w:sz="0" w:space="0" w:color="auto"/>
                <w:left w:val="none" w:sz="0" w:space="0" w:color="auto"/>
                <w:bottom w:val="none" w:sz="0" w:space="0" w:color="auto"/>
                <w:right w:val="none" w:sz="0" w:space="0" w:color="auto"/>
              </w:divBdr>
            </w:div>
            <w:div w:id="87699759">
              <w:marLeft w:val="0"/>
              <w:marRight w:val="0"/>
              <w:marTop w:val="0"/>
              <w:marBottom w:val="0"/>
              <w:divBdr>
                <w:top w:val="none" w:sz="0" w:space="0" w:color="auto"/>
                <w:left w:val="none" w:sz="0" w:space="0" w:color="auto"/>
                <w:bottom w:val="none" w:sz="0" w:space="0" w:color="auto"/>
                <w:right w:val="none" w:sz="0" w:space="0" w:color="auto"/>
              </w:divBdr>
            </w:div>
            <w:div w:id="1766613188">
              <w:marLeft w:val="0"/>
              <w:marRight w:val="0"/>
              <w:marTop w:val="0"/>
              <w:marBottom w:val="0"/>
              <w:divBdr>
                <w:top w:val="none" w:sz="0" w:space="0" w:color="auto"/>
                <w:left w:val="none" w:sz="0" w:space="0" w:color="auto"/>
                <w:bottom w:val="none" w:sz="0" w:space="0" w:color="auto"/>
                <w:right w:val="none" w:sz="0" w:space="0" w:color="auto"/>
              </w:divBdr>
            </w:div>
            <w:div w:id="1734813296">
              <w:marLeft w:val="0"/>
              <w:marRight w:val="0"/>
              <w:marTop w:val="0"/>
              <w:marBottom w:val="0"/>
              <w:divBdr>
                <w:top w:val="none" w:sz="0" w:space="0" w:color="auto"/>
                <w:left w:val="none" w:sz="0" w:space="0" w:color="auto"/>
                <w:bottom w:val="none" w:sz="0" w:space="0" w:color="auto"/>
                <w:right w:val="none" w:sz="0" w:space="0" w:color="auto"/>
              </w:divBdr>
            </w:div>
            <w:div w:id="406223697">
              <w:marLeft w:val="0"/>
              <w:marRight w:val="0"/>
              <w:marTop w:val="0"/>
              <w:marBottom w:val="0"/>
              <w:divBdr>
                <w:top w:val="none" w:sz="0" w:space="0" w:color="auto"/>
                <w:left w:val="none" w:sz="0" w:space="0" w:color="auto"/>
                <w:bottom w:val="none" w:sz="0" w:space="0" w:color="auto"/>
                <w:right w:val="none" w:sz="0" w:space="0" w:color="auto"/>
              </w:divBdr>
            </w:div>
            <w:div w:id="87047743">
              <w:marLeft w:val="0"/>
              <w:marRight w:val="0"/>
              <w:marTop w:val="0"/>
              <w:marBottom w:val="0"/>
              <w:divBdr>
                <w:top w:val="none" w:sz="0" w:space="0" w:color="auto"/>
                <w:left w:val="none" w:sz="0" w:space="0" w:color="auto"/>
                <w:bottom w:val="none" w:sz="0" w:space="0" w:color="auto"/>
                <w:right w:val="none" w:sz="0" w:space="0" w:color="auto"/>
              </w:divBdr>
            </w:div>
            <w:div w:id="605383600">
              <w:marLeft w:val="0"/>
              <w:marRight w:val="0"/>
              <w:marTop w:val="0"/>
              <w:marBottom w:val="0"/>
              <w:divBdr>
                <w:top w:val="none" w:sz="0" w:space="0" w:color="auto"/>
                <w:left w:val="none" w:sz="0" w:space="0" w:color="auto"/>
                <w:bottom w:val="none" w:sz="0" w:space="0" w:color="auto"/>
                <w:right w:val="none" w:sz="0" w:space="0" w:color="auto"/>
              </w:divBdr>
            </w:div>
            <w:div w:id="1480419890">
              <w:marLeft w:val="0"/>
              <w:marRight w:val="0"/>
              <w:marTop w:val="0"/>
              <w:marBottom w:val="0"/>
              <w:divBdr>
                <w:top w:val="none" w:sz="0" w:space="0" w:color="auto"/>
                <w:left w:val="none" w:sz="0" w:space="0" w:color="auto"/>
                <w:bottom w:val="none" w:sz="0" w:space="0" w:color="auto"/>
                <w:right w:val="none" w:sz="0" w:space="0" w:color="auto"/>
              </w:divBdr>
            </w:div>
            <w:div w:id="417944028">
              <w:marLeft w:val="0"/>
              <w:marRight w:val="0"/>
              <w:marTop w:val="0"/>
              <w:marBottom w:val="0"/>
              <w:divBdr>
                <w:top w:val="none" w:sz="0" w:space="0" w:color="auto"/>
                <w:left w:val="none" w:sz="0" w:space="0" w:color="auto"/>
                <w:bottom w:val="none" w:sz="0" w:space="0" w:color="auto"/>
                <w:right w:val="none" w:sz="0" w:space="0" w:color="auto"/>
              </w:divBdr>
            </w:div>
            <w:div w:id="1075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97">
      <w:bodyDiv w:val="1"/>
      <w:marLeft w:val="0"/>
      <w:marRight w:val="0"/>
      <w:marTop w:val="0"/>
      <w:marBottom w:val="0"/>
      <w:divBdr>
        <w:top w:val="none" w:sz="0" w:space="0" w:color="auto"/>
        <w:left w:val="none" w:sz="0" w:space="0" w:color="auto"/>
        <w:bottom w:val="none" w:sz="0" w:space="0" w:color="auto"/>
        <w:right w:val="none" w:sz="0" w:space="0" w:color="auto"/>
      </w:divBdr>
      <w:divsChild>
        <w:div w:id="1706516375">
          <w:marLeft w:val="0"/>
          <w:marRight w:val="0"/>
          <w:marTop w:val="0"/>
          <w:marBottom w:val="0"/>
          <w:divBdr>
            <w:top w:val="none" w:sz="0" w:space="0" w:color="auto"/>
            <w:left w:val="none" w:sz="0" w:space="0" w:color="auto"/>
            <w:bottom w:val="none" w:sz="0" w:space="0" w:color="auto"/>
            <w:right w:val="none" w:sz="0" w:space="0" w:color="auto"/>
          </w:divBdr>
          <w:divsChild>
            <w:div w:id="1152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71">
      <w:bodyDiv w:val="1"/>
      <w:marLeft w:val="0"/>
      <w:marRight w:val="0"/>
      <w:marTop w:val="0"/>
      <w:marBottom w:val="0"/>
      <w:divBdr>
        <w:top w:val="none" w:sz="0" w:space="0" w:color="auto"/>
        <w:left w:val="none" w:sz="0" w:space="0" w:color="auto"/>
        <w:bottom w:val="none" w:sz="0" w:space="0" w:color="auto"/>
        <w:right w:val="none" w:sz="0" w:space="0" w:color="auto"/>
      </w:divBdr>
      <w:divsChild>
        <w:div w:id="464199401">
          <w:marLeft w:val="0"/>
          <w:marRight w:val="0"/>
          <w:marTop w:val="0"/>
          <w:marBottom w:val="240"/>
          <w:divBdr>
            <w:top w:val="none" w:sz="0" w:space="0" w:color="auto"/>
            <w:left w:val="none" w:sz="0" w:space="0" w:color="auto"/>
            <w:bottom w:val="none" w:sz="0" w:space="0" w:color="auto"/>
            <w:right w:val="none" w:sz="0" w:space="0" w:color="auto"/>
          </w:divBdr>
          <w:divsChild>
            <w:div w:id="1876506288">
              <w:marLeft w:val="0"/>
              <w:marRight w:val="0"/>
              <w:marTop w:val="0"/>
              <w:marBottom w:val="0"/>
              <w:divBdr>
                <w:top w:val="none" w:sz="0" w:space="0" w:color="auto"/>
                <w:left w:val="none" w:sz="0" w:space="0" w:color="auto"/>
                <w:bottom w:val="none" w:sz="0" w:space="0" w:color="auto"/>
                <w:right w:val="none" w:sz="0" w:space="0" w:color="auto"/>
              </w:divBdr>
              <w:divsChild>
                <w:div w:id="1574393214">
                  <w:marLeft w:val="0"/>
                  <w:marRight w:val="0"/>
                  <w:marTop w:val="0"/>
                  <w:marBottom w:val="0"/>
                  <w:divBdr>
                    <w:top w:val="none" w:sz="0" w:space="0" w:color="auto"/>
                    <w:left w:val="none" w:sz="0" w:space="0" w:color="auto"/>
                    <w:bottom w:val="none" w:sz="0" w:space="0" w:color="auto"/>
                    <w:right w:val="none" w:sz="0" w:space="0" w:color="auto"/>
                  </w:divBdr>
                  <w:divsChild>
                    <w:div w:id="1905329692">
                      <w:marLeft w:val="0"/>
                      <w:marRight w:val="0"/>
                      <w:marTop w:val="0"/>
                      <w:marBottom w:val="0"/>
                      <w:divBdr>
                        <w:top w:val="none" w:sz="0" w:space="0" w:color="auto"/>
                        <w:left w:val="none" w:sz="0" w:space="0" w:color="auto"/>
                        <w:bottom w:val="none" w:sz="0" w:space="0" w:color="auto"/>
                        <w:right w:val="none" w:sz="0" w:space="0" w:color="auto"/>
                      </w:divBdr>
                      <w:divsChild>
                        <w:div w:id="903568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40395386">
          <w:marLeft w:val="0"/>
          <w:marRight w:val="0"/>
          <w:marTop w:val="0"/>
          <w:marBottom w:val="0"/>
          <w:divBdr>
            <w:top w:val="none" w:sz="0" w:space="0" w:color="auto"/>
            <w:left w:val="none" w:sz="0" w:space="0" w:color="auto"/>
            <w:bottom w:val="none" w:sz="0" w:space="0" w:color="auto"/>
            <w:right w:val="none" w:sz="0" w:space="0" w:color="auto"/>
          </w:divBdr>
          <w:divsChild>
            <w:div w:id="1579635767">
              <w:marLeft w:val="0"/>
              <w:marRight w:val="0"/>
              <w:marTop w:val="0"/>
              <w:marBottom w:val="240"/>
              <w:divBdr>
                <w:top w:val="none" w:sz="0" w:space="0" w:color="auto"/>
                <w:left w:val="none" w:sz="0" w:space="0" w:color="auto"/>
                <w:bottom w:val="none" w:sz="0" w:space="0" w:color="auto"/>
                <w:right w:val="none" w:sz="0" w:space="0" w:color="auto"/>
              </w:divBdr>
            </w:div>
            <w:div w:id="1389836674">
              <w:marLeft w:val="0"/>
              <w:marRight w:val="0"/>
              <w:marTop w:val="0"/>
              <w:marBottom w:val="240"/>
              <w:divBdr>
                <w:top w:val="none" w:sz="0" w:space="0" w:color="auto"/>
                <w:left w:val="none" w:sz="0" w:space="0" w:color="auto"/>
                <w:bottom w:val="none" w:sz="0" w:space="0" w:color="auto"/>
                <w:right w:val="none" w:sz="0" w:space="0" w:color="auto"/>
              </w:divBdr>
            </w:div>
            <w:div w:id="1236554831">
              <w:marLeft w:val="0"/>
              <w:marRight w:val="0"/>
              <w:marTop w:val="0"/>
              <w:marBottom w:val="240"/>
              <w:divBdr>
                <w:top w:val="none" w:sz="0" w:space="0" w:color="auto"/>
                <w:left w:val="none" w:sz="0" w:space="0" w:color="auto"/>
                <w:bottom w:val="none" w:sz="0" w:space="0" w:color="auto"/>
                <w:right w:val="none" w:sz="0" w:space="0" w:color="auto"/>
              </w:divBdr>
            </w:div>
            <w:div w:id="1840653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5772690">
      <w:bodyDiv w:val="1"/>
      <w:marLeft w:val="0"/>
      <w:marRight w:val="0"/>
      <w:marTop w:val="0"/>
      <w:marBottom w:val="0"/>
      <w:divBdr>
        <w:top w:val="none" w:sz="0" w:space="0" w:color="auto"/>
        <w:left w:val="none" w:sz="0" w:space="0" w:color="auto"/>
        <w:bottom w:val="none" w:sz="0" w:space="0" w:color="auto"/>
        <w:right w:val="none" w:sz="0" w:space="0" w:color="auto"/>
      </w:divBdr>
    </w:div>
    <w:div w:id="1562016506">
      <w:bodyDiv w:val="1"/>
      <w:marLeft w:val="0"/>
      <w:marRight w:val="0"/>
      <w:marTop w:val="0"/>
      <w:marBottom w:val="0"/>
      <w:divBdr>
        <w:top w:val="none" w:sz="0" w:space="0" w:color="auto"/>
        <w:left w:val="none" w:sz="0" w:space="0" w:color="auto"/>
        <w:bottom w:val="none" w:sz="0" w:space="0" w:color="auto"/>
        <w:right w:val="none" w:sz="0" w:space="0" w:color="auto"/>
      </w:divBdr>
      <w:divsChild>
        <w:div w:id="1197043035">
          <w:marLeft w:val="0"/>
          <w:marRight w:val="0"/>
          <w:marTop w:val="0"/>
          <w:marBottom w:val="0"/>
          <w:divBdr>
            <w:top w:val="none" w:sz="0" w:space="0" w:color="auto"/>
            <w:left w:val="none" w:sz="0" w:space="0" w:color="auto"/>
            <w:bottom w:val="none" w:sz="0" w:space="0" w:color="auto"/>
            <w:right w:val="none" w:sz="0" w:space="0" w:color="auto"/>
          </w:divBdr>
          <w:divsChild>
            <w:div w:id="1326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878">
      <w:bodyDiv w:val="1"/>
      <w:marLeft w:val="0"/>
      <w:marRight w:val="0"/>
      <w:marTop w:val="0"/>
      <w:marBottom w:val="0"/>
      <w:divBdr>
        <w:top w:val="none" w:sz="0" w:space="0" w:color="auto"/>
        <w:left w:val="none" w:sz="0" w:space="0" w:color="auto"/>
        <w:bottom w:val="none" w:sz="0" w:space="0" w:color="auto"/>
        <w:right w:val="none" w:sz="0" w:space="0" w:color="auto"/>
      </w:divBdr>
      <w:divsChild>
        <w:div w:id="957027929">
          <w:marLeft w:val="0"/>
          <w:marRight w:val="0"/>
          <w:marTop w:val="0"/>
          <w:marBottom w:val="0"/>
          <w:divBdr>
            <w:top w:val="none" w:sz="0" w:space="0" w:color="auto"/>
            <w:left w:val="none" w:sz="0" w:space="0" w:color="auto"/>
            <w:bottom w:val="none" w:sz="0" w:space="0" w:color="auto"/>
            <w:right w:val="none" w:sz="0" w:space="0" w:color="auto"/>
          </w:divBdr>
          <w:divsChild>
            <w:div w:id="18043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441">
      <w:bodyDiv w:val="1"/>
      <w:marLeft w:val="0"/>
      <w:marRight w:val="0"/>
      <w:marTop w:val="0"/>
      <w:marBottom w:val="0"/>
      <w:divBdr>
        <w:top w:val="none" w:sz="0" w:space="0" w:color="auto"/>
        <w:left w:val="none" w:sz="0" w:space="0" w:color="auto"/>
        <w:bottom w:val="none" w:sz="0" w:space="0" w:color="auto"/>
        <w:right w:val="none" w:sz="0" w:space="0" w:color="auto"/>
      </w:divBdr>
      <w:divsChild>
        <w:div w:id="390933003">
          <w:marLeft w:val="0"/>
          <w:marRight w:val="0"/>
          <w:marTop w:val="0"/>
          <w:marBottom w:val="0"/>
          <w:divBdr>
            <w:top w:val="none" w:sz="0" w:space="0" w:color="auto"/>
            <w:left w:val="none" w:sz="0" w:space="0" w:color="auto"/>
            <w:bottom w:val="none" w:sz="0" w:space="0" w:color="auto"/>
            <w:right w:val="none" w:sz="0" w:space="0" w:color="auto"/>
          </w:divBdr>
          <w:divsChild>
            <w:div w:id="13463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1647">
      <w:bodyDiv w:val="1"/>
      <w:marLeft w:val="0"/>
      <w:marRight w:val="0"/>
      <w:marTop w:val="0"/>
      <w:marBottom w:val="0"/>
      <w:divBdr>
        <w:top w:val="none" w:sz="0" w:space="0" w:color="auto"/>
        <w:left w:val="none" w:sz="0" w:space="0" w:color="auto"/>
        <w:bottom w:val="none" w:sz="0" w:space="0" w:color="auto"/>
        <w:right w:val="none" w:sz="0" w:space="0" w:color="auto"/>
      </w:divBdr>
      <w:divsChild>
        <w:div w:id="37634603">
          <w:marLeft w:val="0"/>
          <w:marRight w:val="0"/>
          <w:marTop w:val="0"/>
          <w:marBottom w:val="0"/>
          <w:divBdr>
            <w:top w:val="none" w:sz="0" w:space="0" w:color="auto"/>
            <w:left w:val="none" w:sz="0" w:space="0" w:color="auto"/>
            <w:bottom w:val="none" w:sz="0" w:space="0" w:color="auto"/>
            <w:right w:val="none" w:sz="0" w:space="0" w:color="auto"/>
          </w:divBdr>
          <w:divsChild>
            <w:div w:id="1708482065">
              <w:marLeft w:val="0"/>
              <w:marRight w:val="0"/>
              <w:marTop w:val="0"/>
              <w:marBottom w:val="0"/>
              <w:divBdr>
                <w:top w:val="none" w:sz="0" w:space="0" w:color="auto"/>
                <w:left w:val="none" w:sz="0" w:space="0" w:color="auto"/>
                <w:bottom w:val="none" w:sz="0" w:space="0" w:color="auto"/>
                <w:right w:val="none" w:sz="0" w:space="0" w:color="auto"/>
              </w:divBdr>
            </w:div>
            <w:div w:id="1606376823">
              <w:marLeft w:val="0"/>
              <w:marRight w:val="0"/>
              <w:marTop w:val="0"/>
              <w:marBottom w:val="0"/>
              <w:divBdr>
                <w:top w:val="none" w:sz="0" w:space="0" w:color="auto"/>
                <w:left w:val="none" w:sz="0" w:space="0" w:color="auto"/>
                <w:bottom w:val="none" w:sz="0" w:space="0" w:color="auto"/>
                <w:right w:val="none" w:sz="0" w:space="0" w:color="auto"/>
              </w:divBdr>
            </w:div>
            <w:div w:id="1107777441">
              <w:marLeft w:val="0"/>
              <w:marRight w:val="0"/>
              <w:marTop w:val="0"/>
              <w:marBottom w:val="0"/>
              <w:divBdr>
                <w:top w:val="none" w:sz="0" w:space="0" w:color="auto"/>
                <w:left w:val="none" w:sz="0" w:space="0" w:color="auto"/>
                <w:bottom w:val="none" w:sz="0" w:space="0" w:color="auto"/>
                <w:right w:val="none" w:sz="0" w:space="0" w:color="auto"/>
              </w:divBdr>
            </w:div>
            <w:div w:id="1727414808">
              <w:marLeft w:val="0"/>
              <w:marRight w:val="0"/>
              <w:marTop w:val="0"/>
              <w:marBottom w:val="0"/>
              <w:divBdr>
                <w:top w:val="none" w:sz="0" w:space="0" w:color="auto"/>
                <w:left w:val="none" w:sz="0" w:space="0" w:color="auto"/>
                <w:bottom w:val="none" w:sz="0" w:space="0" w:color="auto"/>
                <w:right w:val="none" w:sz="0" w:space="0" w:color="auto"/>
              </w:divBdr>
            </w:div>
            <w:div w:id="989020691">
              <w:marLeft w:val="0"/>
              <w:marRight w:val="0"/>
              <w:marTop w:val="0"/>
              <w:marBottom w:val="0"/>
              <w:divBdr>
                <w:top w:val="none" w:sz="0" w:space="0" w:color="auto"/>
                <w:left w:val="none" w:sz="0" w:space="0" w:color="auto"/>
                <w:bottom w:val="none" w:sz="0" w:space="0" w:color="auto"/>
                <w:right w:val="none" w:sz="0" w:space="0" w:color="auto"/>
              </w:divBdr>
            </w:div>
            <w:div w:id="2122333359">
              <w:marLeft w:val="0"/>
              <w:marRight w:val="0"/>
              <w:marTop w:val="0"/>
              <w:marBottom w:val="0"/>
              <w:divBdr>
                <w:top w:val="none" w:sz="0" w:space="0" w:color="auto"/>
                <w:left w:val="none" w:sz="0" w:space="0" w:color="auto"/>
                <w:bottom w:val="none" w:sz="0" w:space="0" w:color="auto"/>
                <w:right w:val="none" w:sz="0" w:space="0" w:color="auto"/>
              </w:divBdr>
            </w:div>
            <w:div w:id="718626962">
              <w:marLeft w:val="0"/>
              <w:marRight w:val="0"/>
              <w:marTop w:val="0"/>
              <w:marBottom w:val="0"/>
              <w:divBdr>
                <w:top w:val="none" w:sz="0" w:space="0" w:color="auto"/>
                <w:left w:val="none" w:sz="0" w:space="0" w:color="auto"/>
                <w:bottom w:val="none" w:sz="0" w:space="0" w:color="auto"/>
                <w:right w:val="none" w:sz="0" w:space="0" w:color="auto"/>
              </w:divBdr>
            </w:div>
            <w:div w:id="1545632845">
              <w:marLeft w:val="0"/>
              <w:marRight w:val="0"/>
              <w:marTop w:val="0"/>
              <w:marBottom w:val="0"/>
              <w:divBdr>
                <w:top w:val="none" w:sz="0" w:space="0" w:color="auto"/>
                <w:left w:val="none" w:sz="0" w:space="0" w:color="auto"/>
                <w:bottom w:val="none" w:sz="0" w:space="0" w:color="auto"/>
                <w:right w:val="none" w:sz="0" w:space="0" w:color="auto"/>
              </w:divBdr>
            </w:div>
            <w:div w:id="1115952727">
              <w:marLeft w:val="0"/>
              <w:marRight w:val="0"/>
              <w:marTop w:val="0"/>
              <w:marBottom w:val="0"/>
              <w:divBdr>
                <w:top w:val="none" w:sz="0" w:space="0" w:color="auto"/>
                <w:left w:val="none" w:sz="0" w:space="0" w:color="auto"/>
                <w:bottom w:val="none" w:sz="0" w:space="0" w:color="auto"/>
                <w:right w:val="none" w:sz="0" w:space="0" w:color="auto"/>
              </w:divBdr>
            </w:div>
            <w:div w:id="598489948">
              <w:marLeft w:val="0"/>
              <w:marRight w:val="0"/>
              <w:marTop w:val="0"/>
              <w:marBottom w:val="0"/>
              <w:divBdr>
                <w:top w:val="none" w:sz="0" w:space="0" w:color="auto"/>
                <w:left w:val="none" w:sz="0" w:space="0" w:color="auto"/>
                <w:bottom w:val="none" w:sz="0" w:space="0" w:color="auto"/>
                <w:right w:val="none" w:sz="0" w:space="0" w:color="auto"/>
              </w:divBdr>
            </w:div>
            <w:div w:id="1665738039">
              <w:marLeft w:val="0"/>
              <w:marRight w:val="0"/>
              <w:marTop w:val="0"/>
              <w:marBottom w:val="0"/>
              <w:divBdr>
                <w:top w:val="none" w:sz="0" w:space="0" w:color="auto"/>
                <w:left w:val="none" w:sz="0" w:space="0" w:color="auto"/>
                <w:bottom w:val="none" w:sz="0" w:space="0" w:color="auto"/>
                <w:right w:val="none" w:sz="0" w:space="0" w:color="auto"/>
              </w:divBdr>
            </w:div>
            <w:div w:id="1306400155">
              <w:marLeft w:val="0"/>
              <w:marRight w:val="0"/>
              <w:marTop w:val="0"/>
              <w:marBottom w:val="0"/>
              <w:divBdr>
                <w:top w:val="none" w:sz="0" w:space="0" w:color="auto"/>
                <w:left w:val="none" w:sz="0" w:space="0" w:color="auto"/>
                <w:bottom w:val="none" w:sz="0" w:space="0" w:color="auto"/>
                <w:right w:val="none" w:sz="0" w:space="0" w:color="auto"/>
              </w:divBdr>
            </w:div>
            <w:div w:id="1709141047">
              <w:marLeft w:val="0"/>
              <w:marRight w:val="0"/>
              <w:marTop w:val="0"/>
              <w:marBottom w:val="0"/>
              <w:divBdr>
                <w:top w:val="none" w:sz="0" w:space="0" w:color="auto"/>
                <w:left w:val="none" w:sz="0" w:space="0" w:color="auto"/>
                <w:bottom w:val="none" w:sz="0" w:space="0" w:color="auto"/>
                <w:right w:val="none" w:sz="0" w:space="0" w:color="auto"/>
              </w:divBdr>
            </w:div>
            <w:div w:id="367487856">
              <w:marLeft w:val="0"/>
              <w:marRight w:val="0"/>
              <w:marTop w:val="0"/>
              <w:marBottom w:val="0"/>
              <w:divBdr>
                <w:top w:val="none" w:sz="0" w:space="0" w:color="auto"/>
                <w:left w:val="none" w:sz="0" w:space="0" w:color="auto"/>
                <w:bottom w:val="none" w:sz="0" w:space="0" w:color="auto"/>
                <w:right w:val="none" w:sz="0" w:space="0" w:color="auto"/>
              </w:divBdr>
            </w:div>
            <w:div w:id="1155413227">
              <w:marLeft w:val="0"/>
              <w:marRight w:val="0"/>
              <w:marTop w:val="0"/>
              <w:marBottom w:val="0"/>
              <w:divBdr>
                <w:top w:val="none" w:sz="0" w:space="0" w:color="auto"/>
                <w:left w:val="none" w:sz="0" w:space="0" w:color="auto"/>
                <w:bottom w:val="none" w:sz="0" w:space="0" w:color="auto"/>
                <w:right w:val="none" w:sz="0" w:space="0" w:color="auto"/>
              </w:divBdr>
            </w:div>
            <w:div w:id="962230166">
              <w:marLeft w:val="0"/>
              <w:marRight w:val="0"/>
              <w:marTop w:val="0"/>
              <w:marBottom w:val="0"/>
              <w:divBdr>
                <w:top w:val="none" w:sz="0" w:space="0" w:color="auto"/>
                <w:left w:val="none" w:sz="0" w:space="0" w:color="auto"/>
                <w:bottom w:val="none" w:sz="0" w:space="0" w:color="auto"/>
                <w:right w:val="none" w:sz="0" w:space="0" w:color="auto"/>
              </w:divBdr>
            </w:div>
            <w:div w:id="1553272376">
              <w:marLeft w:val="0"/>
              <w:marRight w:val="0"/>
              <w:marTop w:val="0"/>
              <w:marBottom w:val="0"/>
              <w:divBdr>
                <w:top w:val="none" w:sz="0" w:space="0" w:color="auto"/>
                <w:left w:val="none" w:sz="0" w:space="0" w:color="auto"/>
                <w:bottom w:val="none" w:sz="0" w:space="0" w:color="auto"/>
                <w:right w:val="none" w:sz="0" w:space="0" w:color="auto"/>
              </w:divBdr>
            </w:div>
            <w:div w:id="1491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43</cp:revision>
  <cp:lastPrinted>2023-02-07T19:49:00Z</cp:lastPrinted>
  <dcterms:created xsi:type="dcterms:W3CDTF">2021-02-10T15:27:00Z</dcterms:created>
  <dcterms:modified xsi:type="dcterms:W3CDTF">2023-02-07T19:50:00Z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