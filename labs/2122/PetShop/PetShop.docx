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DFAD" w14:textId="77777777" w:rsidR="0068136E" w:rsidRDefault="0068136E">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501B47" w14:paraId="2C7F2D1E" w14:textId="77777777" w:rsidTr="00501B47">
        <w:trPr>
          <w:trHeight w:val="300"/>
        </w:trPr>
        <w:tc>
          <w:tcPr>
            <w:tcW w:w="12330" w:type="dxa"/>
            <w:shd w:val="clear" w:color="auto" w:fill="00ADBB"/>
          </w:tcPr>
          <w:p w14:paraId="0B3FDFF3" w14:textId="30E8F6F3" w:rsidR="00501B47" w:rsidRDefault="004106B8" w:rsidP="00501B47">
            <w:pPr>
              <w:widowControl w:val="0"/>
              <w:spacing w:line="240" w:lineRule="auto"/>
              <w:ind w:firstLine="1440"/>
              <w:rPr>
                <w:rFonts w:ascii="Ubuntu" w:eastAsia="Ubuntu" w:hAnsi="Ubuntu" w:cs="Ubuntu"/>
                <w:b/>
                <w:color w:val="FFFFFF"/>
                <w:sz w:val="24"/>
                <w:szCs w:val="24"/>
              </w:rPr>
            </w:pPr>
            <w:r>
              <w:rPr>
                <w:rFonts w:asciiTheme="majorHAnsi" w:eastAsia="Ubuntu" w:hAnsiTheme="majorHAnsi" w:cstheme="majorHAnsi"/>
                <w:b/>
                <w:color w:val="FFFFFF"/>
                <w:sz w:val="34"/>
                <w:szCs w:val="34"/>
              </w:rPr>
              <w:t>Pet Shop</w:t>
            </w: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 xml:space="preserve">Define key </w:t>
            </w:r>
            <w:proofErr w:type="gramStart"/>
            <w:r w:rsidRPr="00EF372E">
              <w:rPr>
                <w:rFonts w:ascii="Calibri" w:hAnsi="Calibri" w:cs="Calibri"/>
                <w:color w:val="auto"/>
              </w:rPr>
              <w:t>vocabulary</w:t>
            </w:r>
            <w:proofErr w:type="gramEnd"/>
          </w:p>
          <w:p w14:paraId="5932233E" w14:textId="4D373188" w:rsidR="0068136E" w:rsidRPr="009702B7" w:rsidRDefault="00501B47">
            <w:pPr>
              <w:pStyle w:val="TableContents"/>
              <w:numPr>
                <w:ilvl w:val="0"/>
                <w:numId w:val="1"/>
              </w:numPr>
              <w:rPr>
                <w:rFonts w:ascii="Calibri" w:hAnsi="Calibri" w:cs="Calibri"/>
                <w:color w:val="auto"/>
              </w:rPr>
            </w:pPr>
            <w:r>
              <w:rPr>
                <w:rFonts w:ascii="Calibri" w:hAnsi="Calibri" w:cs="Calibri"/>
                <w:color w:val="auto"/>
              </w:rPr>
              <w:t xml:space="preserve">Interpret </w:t>
            </w:r>
            <w:r w:rsidR="00321F8E">
              <w:rPr>
                <w:rFonts w:ascii="Calibri" w:hAnsi="Calibri" w:cs="Calibri"/>
                <w:color w:val="auto"/>
              </w:rPr>
              <w:t xml:space="preserve">the relationship between super and sub </w:t>
            </w:r>
            <w:proofErr w:type="gramStart"/>
            <w:r w:rsidR="00321F8E">
              <w:rPr>
                <w:rFonts w:ascii="Calibri" w:hAnsi="Calibri" w:cs="Calibri"/>
                <w:color w:val="auto"/>
              </w:rPr>
              <w:t>classes</w:t>
            </w:r>
            <w:proofErr w:type="gramEnd"/>
          </w:p>
          <w:p w14:paraId="737EE4A7" w14:textId="347A7C4D" w:rsidR="0068136E" w:rsidRPr="00891C5F" w:rsidRDefault="00321F8E">
            <w:pPr>
              <w:pStyle w:val="TableContents"/>
              <w:numPr>
                <w:ilvl w:val="0"/>
                <w:numId w:val="1"/>
              </w:numPr>
              <w:rPr>
                <w:rFonts w:ascii="Calibri" w:hAnsi="Calibri" w:cs="Calibri"/>
                <w:color w:val="auto"/>
              </w:rPr>
            </w:pPr>
            <w:r>
              <w:rPr>
                <w:rFonts w:ascii="Calibri" w:hAnsi="Calibri" w:cs="Calibri"/>
                <w:color w:val="auto"/>
              </w:rPr>
              <w:t xml:space="preserve">Write the </w:t>
            </w:r>
            <w:proofErr w:type="spellStart"/>
            <w:r>
              <w:rPr>
                <w:rFonts w:ascii="Calibri" w:hAnsi="Calibri" w:cs="Calibri"/>
                <w:color w:val="auto"/>
              </w:rPr>
              <w:t>mealMaker</w:t>
            </w:r>
            <w:proofErr w:type="spellEnd"/>
            <w:r>
              <w:rPr>
                <w:rFonts w:ascii="Calibri" w:hAnsi="Calibri" w:cs="Calibri"/>
                <w:color w:val="auto"/>
              </w:rPr>
              <w:t xml:space="preserve"> </w:t>
            </w:r>
            <w:proofErr w:type="gramStart"/>
            <w:r>
              <w:rPr>
                <w:rFonts w:ascii="Calibri" w:hAnsi="Calibri" w:cs="Calibri"/>
                <w:color w:val="auto"/>
              </w:rPr>
              <w:t>classes</w:t>
            </w:r>
            <w:proofErr w:type="gramEnd"/>
          </w:p>
          <w:p w14:paraId="6616C06B" w14:textId="56D9316C" w:rsidR="0068136E" w:rsidRPr="00DE0869" w:rsidRDefault="00DE0869">
            <w:pPr>
              <w:pStyle w:val="TableContents"/>
              <w:numPr>
                <w:ilvl w:val="0"/>
                <w:numId w:val="1"/>
              </w:numPr>
              <w:rPr>
                <w:rFonts w:ascii="Calibri" w:hAnsi="Calibri" w:cs="Calibri"/>
                <w:color w:val="auto"/>
              </w:rPr>
            </w:pPr>
            <w:r w:rsidRPr="00DE0869">
              <w:rPr>
                <w:rFonts w:ascii="Calibri" w:hAnsi="Calibri" w:cs="Calibri"/>
                <w:color w:val="auto"/>
              </w:rPr>
              <w:t xml:space="preserve">Create objects using inheritance </w:t>
            </w:r>
            <w:proofErr w:type="gramStart"/>
            <w:r w:rsidRPr="00DE0869">
              <w:rPr>
                <w:rFonts w:ascii="Calibri" w:hAnsi="Calibri" w:cs="Calibri"/>
                <w:color w:val="auto"/>
              </w:rPr>
              <w:t>hierarchies</w:t>
            </w:r>
            <w:proofErr w:type="gramEnd"/>
          </w:p>
          <w:p w14:paraId="67349133" w14:textId="5C42B927" w:rsidR="0068136E" w:rsidRDefault="00E93C31">
            <w:pPr>
              <w:pStyle w:val="TableContents"/>
              <w:numPr>
                <w:ilvl w:val="0"/>
                <w:numId w:val="1"/>
              </w:numPr>
            </w:pPr>
            <w:r w:rsidRPr="00DE0869">
              <w:rPr>
                <w:rFonts w:ascii="Calibri" w:eastAsia="Ubuntu" w:hAnsi="Calibri" w:cs="Calibri"/>
                <w:color w:val="auto"/>
              </w:rPr>
              <w:t>Receive cr</w:t>
            </w:r>
            <w:r w:rsidR="008D17B7" w:rsidRPr="00DE0869">
              <w:rPr>
                <w:rFonts w:ascii="Calibri" w:eastAsia="Ubuntu" w:hAnsi="Calibri" w:cs="Calibri"/>
                <w:color w:val="auto"/>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w:t>
      </w:r>
      <w:proofErr w:type="gramStart"/>
      <w:r>
        <w:rPr>
          <w:rFonts w:ascii="Calibri" w:hAnsi="Calibri" w:cs="Calibri"/>
          <w:b/>
          <w:color w:val="ED7D31"/>
          <w:sz w:val="28"/>
          <w:szCs w:val="28"/>
        </w:rPr>
        <w:t>vocabulary</w:t>
      </w:r>
      <w:proofErr w:type="gramEnd"/>
      <w:r>
        <w:rPr>
          <w:rFonts w:ascii="Calibri" w:hAnsi="Calibri" w:cs="Calibri"/>
          <w:b/>
          <w:color w:val="ED7D31"/>
          <w:sz w:val="28"/>
          <w:szCs w:val="28"/>
        </w:rPr>
        <w:t xml:space="preserve"> </w:t>
      </w:r>
    </w:p>
    <w:p w14:paraId="7A011C05" w14:textId="77777777" w:rsidR="00EF372E" w:rsidRPr="00D34942" w:rsidRDefault="00EF372E">
      <w:pPr>
        <w:rPr>
          <w:rFonts w:ascii="Calibri" w:hAnsi="Calibri" w:cs="Calibri"/>
          <w:b/>
        </w:rPr>
      </w:pPr>
    </w:p>
    <w:p w14:paraId="1A581086" w14:textId="1044C531" w:rsidR="0068136E" w:rsidRDefault="00501B47">
      <w:pPr>
        <w:rPr>
          <w:rFonts w:ascii="Calibri" w:hAnsi="Calibri" w:cs="Calibri"/>
          <w:b/>
          <w:bCs/>
          <w:color w:val="000000"/>
          <w:shd w:val="clear" w:color="auto" w:fill="FFFFFF"/>
        </w:rPr>
      </w:pPr>
      <w:r>
        <w:rPr>
          <w:rFonts w:ascii="Calibri" w:hAnsi="Calibri" w:cs="Calibri"/>
          <w:b/>
          <w:bCs/>
          <w:color w:val="000000"/>
          <w:shd w:val="clear" w:color="auto" w:fill="FFFFFF"/>
        </w:rPr>
        <w:t>Inheritance (as it applies to Java)</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394D95D5" w:rsidR="0051079C" w:rsidRPr="00501B47" w:rsidRDefault="0051079C" w:rsidP="0051079C">
      <w:pPr>
        <w:spacing w:line="240" w:lineRule="auto"/>
        <w:rPr>
          <w:rFonts w:ascii="Calibri" w:hAnsi="Calibri" w:cs="Calibri"/>
          <w:b/>
          <w:color w:val="ED7D31"/>
        </w:rPr>
      </w:pPr>
    </w:p>
    <w:p w14:paraId="10761907" w14:textId="3F024248" w:rsidR="00501B47" w:rsidRDefault="00501B47" w:rsidP="00501B47">
      <w:pPr>
        <w:rPr>
          <w:rFonts w:ascii="Calibri" w:hAnsi="Calibri" w:cs="Calibri"/>
          <w:b/>
          <w:bCs/>
          <w:color w:val="000000"/>
          <w:shd w:val="clear" w:color="auto" w:fill="FFFFFF"/>
        </w:rPr>
      </w:pPr>
      <w:r>
        <w:rPr>
          <w:rFonts w:ascii="Calibri" w:hAnsi="Calibri" w:cs="Calibri"/>
          <w:b/>
          <w:bCs/>
          <w:color w:val="000000"/>
          <w:shd w:val="clear" w:color="auto" w:fill="FFFFFF"/>
        </w:rPr>
        <w:t>Super class</w:t>
      </w:r>
    </w:p>
    <w:tbl>
      <w:tblPr>
        <w:tblStyle w:val="TableGrid"/>
        <w:tblW w:w="0" w:type="auto"/>
        <w:tblLook w:val="04A0" w:firstRow="1" w:lastRow="0" w:firstColumn="1" w:lastColumn="0" w:noHBand="0" w:noVBand="1"/>
      </w:tblPr>
      <w:tblGrid>
        <w:gridCol w:w="9350"/>
      </w:tblGrid>
      <w:tr w:rsidR="00501B47" w14:paraId="4297BE19" w14:textId="77777777" w:rsidTr="005F74D8">
        <w:tc>
          <w:tcPr>
            <w:tcW w:w="9350" w:type="dxa"/>
          </w:tcPr>
          <w:p w14:paraId="1DAACFA0" w14:textId="77777777" w:rsidR="00501B47" w:rsidRDefault="00501B47" w:rsidP="005F74D8">
            <w:pPr>
              <w:rPr>
                <w:rFonts w:ascii="Calibri" w:hAnsi="Calibri"/>
                <w:b/>
                <w:bCs/>
                <w:color w:val="000000"/>
              </w:rPr>
            </w:pPr>
          </w:p>
          <w:p w14:paraId="3CEBFBCD" w14:textId="77777777" w:rsidR="00501B47" w:rsidRDefault="00501B47" w:rsidP="005F74D8">
            <w:pPr>
              <w:rPr>
                <w:rFonts w:ascii="Calibri" w:hAnsi="Calibri"/>
                <w:b/>
                <w:bCs/>
                <w:color w:val="000000"/>
              </w:rPr>
            </w:pPr>
          </w:p>
          <w:p w14:paraId="4427B6AC" w14:textId="77777777" w:rsidR="00501B47" w:rsidRDefault="00501B47" w:rsidP="005F74D8">
            <w:pPr>
              <w:rPr>
                <w:rFonts w:ascii="Calibri" w:hAnsi="Calibri"/>
                <w:b/>
                <w:bCs/>
                <w:color w:val="000000"/>
              </w:rPr>
            </w:pPr>
          </w:p>
        </w:tc>
      </w:tr>
    </w:tbl>
    <w:p w14:paraId="7079EC96" w14:textId="3F027803" w:rsidR="00501B47" w:rsidRDefault="00501B47" w:rsidP="0051079C">
      <w:pPr>
        <w:spacing w:line="240" w:lineRule="auto"/>
        <w:rPr>
          <w:rFonts w:ascii="Calibri" w:hAnsi="Calibri" w:cs="Calibri"/>
          <w:b/>
          <w:color w:val="ED7D31"/>
          <w:sz w:val="28"/>
          <w:szCs w:val="28"/>
        </w:rPr>
      </w:pPr>
    </w:p>
    <w:p w14:paraId="39572CD8" w14:textId="13C2B958" w:rsidR="00501B47" w:rsidRDefault="00501B47" w:rsidP="00501B47">
      <w:pPr>
        <w:rPr>
          <w:rFonts w:ascii="Calibri" w:hAnsi="Calibri" w:cs="Calibri"/>
          <w:b/>
          <w:bCs/>
          <w:color w:val="000000"/>
          <w:shd w:val="clear" w:color="auto" w:fill="FFFFFF"/>
        </w:rPr>
      </w:pPr>
      <w:r>
        <w:rPr>
          <w:rFonts w:ascii="Calibri" w:hAnsi="Calibri" w:cs="Calibri"/>
          <w:b/>
          <w:bCs/>
          <w:color w:val="000000"/>
          <w:shd w:val="clear" w:color="auto" w:fill="FFFFFF"/>
        </w:rPr>
        <w:t>Sub class</w:t>
      </w:r>
    </w:p>
    <w:tbl>
      <w:tblPr>
        <w:tblStyle w:val="TableGrid"/>
        <w:tblW w:w="0" w:type="auto"/>
        <w:tblLook w:val="04A0" w:firstRow="1" w:lastRow="0" w:firstColumn="1" w:lastColumn="0" w:noHBand="0" w:noVBand="1"/>
      </w:tblPr>
      <w:tblGrid>
        <w:gridCol w:w="9350"/>
      </w:tblGrid>
      <w:tr w:rsidR="00501B47" w14:paraId="1CFEA81D" w14:textId="77777777" w:rsidTr="005F74D8">
        <w:tc>
          <w:tcPr>
            <w:tcW w:w="9350" w:type="dxa"/>
          </w:tcPr>
          <w:p w14:paraId="60602E03" w14:textId="77777777" w:rsidR="00501B47" w:rsidRDefault="00501B47" w:rsidP="005F74D8">
            <w:pPr>
              <w:rPr>
                <w:rFonts w:ascii="Calibri" w:hAnsi="Calibri"/>
                <w:b/>
                <w:bCs/>
                <w:color w:val="000000"/>
              </w:rPr>
            </w:pPr>
          </w:p>
          <w:p w14:paraId="64D2173C" w14:textId="77777777" w:rsidR="00501B47" w:rsidRDefault="00501B47" w:rsidP="005F74D8">
            <w:pPr>
              <w:rPr>
                <w:rFonts w:ascii="Calibri" w:hAnsi="Calibri"/>
                <w:b/>
                <w:bCs/>
                <w:color w:val="000000"/>
              </w:rPr>
            </w:pPr>
          </w:p>
          <w:p w14:paraId="6AD23315" w14:textId="77777777" w:rsidR="00501B47" w:rsidRDefault="00501B47" w:rsidP="005F74D8">
            <w:pPr>
              <w:rPr>
                <w:rFonts w:ascii="Calibri" w:hAnsi="Calibri"/>
                <w:b/>
                <w:bCs/>
                <w:color w:val="000000"/>
              </w:rPr>
            </w:pPr>
          </w:p>
        </w:tc>
      </w:tr>
    </w:tbl>
    <w:p w14:paraId="36C502A0" w14:textId="77777777" w:rsidR="00501B47" w:rsidRDefault="00501B47" w:rsidP="0051079C">
      <w:pPr>
        <w:spacing w:line="240" w:lineRule="auto"/>
        <w:rPr>
          <w:rFonts w:ascii="Calibri" w:hAnsi="Calibri" w:cs="Calibri"/>
          <w:b/>
          <w:color w:val="ED7D31"/>
          <w:sz w:val="28"/>
          <w:szCs w:val="28"/>
        </w:rPr>
      </w:pPr>
    </w:p>
    <w:p w14:paraId="38B21675" w14:textId="7A6C193C" w:rsidR="0051079C" w:rsidRPr="0051079C" w:rsidRDefault="00321F8E" w:rsidP="0051079C">
      <w:pPr>
        <w:pStyle w:val="ListParagraph"/>
        <w:numPr>
          <w:ilvl w:val="0"/>
          <w:numId w:val="3"/>
        </w:numPr>
        <w:ind w:left="360"/>
      </w:pPr>
      <w:r>
        <w:rPr>
          <w:rFonts w:ascii="Calibri" w:hAnsi="Calibri" w:cs="Calibri"/>
          <w:b/>
          <w:color w:val="ED7D31"/>
          <w:sz w:val="28"/>
          <w:szCs w:val="28"/>
        </w:rPr>
        <w:t xml:space="preserve">Interpret the relationship between super and sub </w:t>
      </w:r>
      <w:proofErr w:type="gramStart"/>
      <w:r>
        <w:rPr>
          <w:rFonts w:ascii="Calibri" w:hAnsi="Calibri" w:cs="Calibri"/>
          <w:b/>
          <w:color w:val="ED7D31"/>
          <w:sz w:val="28"/>
          <w:szCs w:val="28"/>
        </w:rPr>
        <w:t>classes</w:t>
      </w:r>
      <w:proofErr w:type="gramEnd"/>
    </w:p>
    <w:p w14:paraId="6E5D904F" w14:textId="361A6510" w:rsidR="0002173A" w:rsidRP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hAnsi="Calibri" w:cs="Calibri"/>
          <w:color w:val="auto"/>
        </w:rPr>
        <w:t xml:space="preserve">Recall that </w:t>
      </w:r>
      <w:r w:rsidRPr="0002173A">
        <w:rPr>
          <w:rFonts w:ascii="Calibri" w:eastAsia="Times New Roman" w:hAnsi="Calibri" w:cs="Calibri"/>
          <w:color w:val="auto"/>
          <w:lang w:val="en-US"/>
        </w:rPr>
        <w:t>inheritance of one class from another follows an "IS A" relationship. That is, a mountain bike "IS A" bicycle. The reverse is not true</w:t>
      </w:r>
      <w:r>
        <w:rPr>
          <w:rFonts w:ascii="Calibri" w:eastAsia="Times New Roman" w:hAnsi="Calibri" w:cs="Calibri"/>
          <w:color w:val="auto"/>
          <w:lang w:val="en-US"/>
        </w:rPr>
        <w:t>,</w:t>
      </w:r>
      <w:r w:rsidRPr="0002173A">
        <w:rPr>
          <w:rFonts w:ascii="Calibri" w:eastAsia="Times New Roman" w:hAnsi="Calibri" w:cs="Calibri"/>
          <w:color w:val="auto"/>
          <w:lang w:val="en-US"/>
        </w:rPr>
        <w:t xml:space="preserve"> however. For example, a bike is not necessarily a mountain bike. When creating objects from super and sub classes, this </w:t>
      </w:r>
      <w:r w:rsidRPr="0002173A">
        <w:rPr>
          <w:rFonts w:ascii="Calibri" w:eastAsia="Times New Roman" w:hAnsi="Calibri" w:cs="Calibri"/>
          <w:color w:val="000000"/>
          <w:lang w:val="en-US"/>
        </w:rPr>
        <w:t>relati</w:t>
      </w:r>
      <w:r>
        <w:rPr>
          <w:rFonts w:ascii="Calibri" w:eastAsia="Times New Roman" w:hAnsi="Calibri" w:cs="Calibri"/>
          <w:color w:val="000000"/>
          <w:lang w:val="en-US"/>
        </w:rPr>
        <w:t>onship</w:t>
      </w:r>
      <w:r w:rsidRPr="0002173A">
        <w:rPr>
          <w:rFonts w:ascii="Calibri" w:eastAsia="Times New Roman" w:hAnsi="Calibri" w:cs="Calibri"/>
          <w:color w:val="000000"/>
          <w:lang w:val="en-US"/>
        </w:rPr>
        <w:t xml:space="preserve"> becomes important.</w:t>
      </w:r>
    </w:p>
    <w:p w14:paraId="16761F69" w14:textId="77777777" w:rsidR="0002173A" w:rsidRP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 xml:space="preserve">Consider the following hierarchy of inherited classes between </w:t>
      </w:r>
      <w:proofErr w:type="gramStart"/>
      <w:r w:rsidRPr="0002173A">
        <w:rPr>
          <w:rFonts w:ascii="Calibri" w:eastAsia="Times New Roman" w:hAnsi="Calibri" w:cs="Calibri"/>
          <w:color w:val="000000"/>
          <w:lang w:val="en-US"/>
        </w:rPr>
        <w:t>bicycles</w:t>
      </w:r>
      <w:proofErr w:type="gramEnd"/>
    </w:p>
    <w:p w14:paraId="4C9FCA99" w14:textId="315758CA" w:rsidR="0002173A" w:rsidRPr="0002173A" w:rsidRDefault="0002173A" w:rsidP="0002173A">
      <w:pPr>
        <w:spacing w:line="240" w:lineRule="auto"/>
        <w:rPr>
          <w:rFonts w:ascii="Calibri" w:eastAsia="Times New Roman" w:hAnsi="Calibri" w:cs="Calibri"/>
          <w:color w:val="auto"/>
          <w:lang w:val="en-US"/>
        </w:rPr>
      </w:pPr>
      <w:r w:rsidRPr="0002173A">
        <w:rPr>
          <w:rFonts w:ascii="Calibri" w:eastAsia="Times New Roman" w:hAnsi="Calibri" w:cs="Calibri"/>
          <w:noProof/>
          <w:color w:val="auto"/>
          <w:lang w:val="en-US"/>
        </w:rPr>
        <w:drawing>
          <wp:inline distT="0" distB="0" distL="0" distR="0" wp14:anchorId="0EB14458" wp14:editId="1484D1D5">
            <wp:extent cx="4785360" cy="16758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036" cy="1699600"/>
                    </a:xfrm>
                    <a:prstGeom prst="rect">
                      <a:avLst/>
                    </a:prstGeom>
                    <a:noFill/>
                    <a:ln>
                      <a:noFill/>
                    </a:ln>
                  </pic:spPr>
                </pic:pic>
              </a:graphicData>
            </a:graphic>
          </wp:inline>
        </w:drawing>
      </w:r>
    </w:p>
    <w:p w14:paraId="292C260D" w14:textId="065CE66A" w:rsid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The above h</w:t>
      </w:r>
      <w:r>
        <w:rPr>
          <w:rFonts w:ascii="Calibri" w:eastAsia="Times New Roman" w:hAnsi="Calibri" w:cs="Calibri"/>
          <w:color w:val="000000"/>
          <w:lang w:val="en-US"/>
        </w:rPr>
        <w:t>ierarchy</w:t>
      </w:r>
      <w:r w:rsidRPr="0002173A">
        <w:rPr>
          <w:rFonts w:ascii="Calibri" w:eastAsia="Times New Roman" w:hAnsi="Calibri" w:cs="Calibri"/>
          <w:color w:val="000000"/>
          <w:lang w:val="en-US"/>
        </w:rPr>
        <w:t xml:space="preserve"> shows the relationship among the classes in a program. According to the h</w:t>
      </w:r>
      <w:r>
        <w:rPr>
          <w:rFonts w:ascii="Calibri" w:eastAsia="Times New Roman" w:hAnsi="Calibri" w:cs="Calibri"/>
          <w:color w:val="000000"/>
          <w:lang w:val="en-US"/>
        </w:rPr>
        <w:t>ierarchy</w:t>
      </w:r>
    </w:p>
    <w:p w14:paraId="35001F30" w14:textId="77777777" w:rsidR="00DE0869" w:rsidRPr="0002173A" w:rsidRDefault="00DE0869" w:rsidP="0002173A">
      <w:pPr>
        <w:spacing w:before="100" w:beforeAutospacing="1" w:after="100" w:afterAutospacing="1" w:line="240" w:lineRule="auto"/>
        <w:rPr>
          <w:rFonts w:ascii="Calibri" w:eastAsia="Times New Roman" w:hAnsi="Calibri" w:cs="Calibri"/>
          <w:color w:val="000000"/>
          <w:lang w:val="en-US"/>
        </w:rPr>
      </w:pPr>
    </w:p>
    <w:p w14:paraId="1DBC8BBA" w14:textId="77777777" w:rsidR="0002173A" w:rsidRPr="0002173A" w:rsidRDefault="0002173A" w:rsidP="0002173A">
      <w:pPr>
        <w:numPr>
          <w:ilvl w:val="0"/>
          <w:numId w:val="7"/>
        </w:numPr>
        <w:spacing w:before="100" w:beforeAutospacing="1" w:after="100" w:afterAutospacing="1" w:line="240" w:lineRule="auto"/>
        <w:rPr>
          <w:rFonts w:ascii="Calibri" w:eastAsia="Times New Roman" w:hAnsi="Calibri" w:cs="Calibri"/>
          <w:color w:val="000000"/>
          <w:lang w:val="en-US"/>
        </w:rPr>
      </w:pPr>
      <w:proofErr w:type="spellStart"/>
      <w:r w:rsidRPr="0002173A">
        <w:rPr>
          <w:rFonts w:ascii="Calibri" w:eastAsia="Times New Roman" w:hAnsi="Calibri" w:cs="Calibri"/>
          <w:color w:val="000000"/>
          <w:lang w:val="en-US"/>
        </w:rPr>
        <w:lastRenderedPageBreak/>
        <w:t>CrossCountryBike</w:t>
      </w:r>
      <w:proofErr w:type="spellEnd"/>
      <w:r w:rsidRPr="0002173A">
        <w:rPr>
          <w:rFonts w:ascii="Calibri" w:eastAsia="Times New Roman" w:hAnsi="Calibri" w:cs="Calibri"/>
          <w:color w:val="000000"/>
          <w:lang w:val="en-US"/>
        </w:rPr>
        <w:t xml:space="preserve"> "IS A" </w:t>
      </w:r>
      <w:proofErr w:type="spellStart"/>
      <w:r w:rsidRPr="0002173A">
        <w:rPr>
          <w:rFonts w:ascii="Calibri" w:eastAsia="Times New Roman" w:hAnsi="Calibri" w:cs="Calibri"/>
          <w:color w:val="000000"/>
          <w:lang w:val="en-US"/>
        </w:rPr>
        <w:t>MountainBike</w:t>
      </w:r>
      <w:proofErr w:type="spellEnd"/>
    </w:p>
    <w:p w14:paraId="65493197" w14:textId="77777777" w:rsidR="0002173A" w:rsidRPr="0002173A" w:rsidRDefault="0002173A" w:rsidP="0002173A">
      <w:pPr>
        <w:numPr>
          <w:ilvl w:val="0"/>
          <w:numId w:val="7"/>
        </w:numPr>
        <w:spacing w:before="100" w:beforeAutospacing="1" w:after="100" w:afterAutospacing="1" w:line="240" w:lineRule="auto"/>
        <w:rPr>
          <w:rFonts w:ascii="Calibri" w:eastAsia="Times New Roman" w:hAnsi="Calibri" w:cs="Calibri"/>
          <w:color w:val="000000"/>
          <w:lang w:val="en-US"/>
        </w:rPr>
      </w:pPr>
      <w:proofErr w:type="spellStart"/>
      <w:r w:rsidRPr="0002173A">
        <w:rPr>
          <w:rFonts w:ascii="Calibri" w:eastAsia="Times New Roman" w:hAnsi="Calibri" w:cs="Calibri"/>
          <w:color w:val="000000"/>
          <w:lang w:val="en-US"/>
        </w:rPr>
        <w:t>DownhillBike</w:t>
      </w:r>
      <w:proofErr w:type="spellEnd"/>
      <w:r w:rsidRPr="0002173A">
        <w:rPr>
          <w:rFonts w:ascii="Calibri" w:eastAsia="Times New Roman" w:hAnsi="Calibri" w:cs="Calibri"/>
          <w:color w:val="000000"/>
          <w:lang w:val="en-US"/>
        </w:rPr>
        <w:t xml:space="preserve"> "IS A" </w:t>
      </w:r>
      <w:proofErr w:type="spellStart"/>
      <w:r w:rsidRPr="0002173A">
        <w:rPr>
          <w:rFonts w:ascii="Calibri" w:eastAsia="Times New Roman" w:hAnsi="Calibri" w:cs="Calibri"/>
          <w:color w:val="000000"/>
          <w:lang w:val="en-US"/>
        </w:rPr>
        <w:t>MountainBike</w:t>
      </w:r>
      <w:proofErr w:type="spellEnd"/>
    </w:p>
    <w:p w14:paraId="44005196" w14:textId="77777777" w:rsidR="0002173A" w:rsidRPr="0002173A" w:rsidRDefault="0002173A" w:rsidP="0002173A">
      <w:pPr>
        <w:numPr>
          <w:ilvl w:val="0"/>
          <w:numId w:val="7"/>
        </w:numPr>
        <w:spacing w:before="100" w:beforeAutospacing="1" w:after="100" w:afterAutospacing="1" w:line="240" w:lineRule="auto"/>
        <w:rPr>
          <w:rFonts w:ascii="Calibri" w:eastAsia="Times New Roman" w:hAnsi="Calibri" w:cs="Calibri"/>
          <w:color w:val="000000"/>
          <w:lang w:val="en-US"/>
        </w:rPr>
      </w:pPr>
      <w:proofErr w:type="spellStart"/>
      <w:r w:rsidRPr="0002173A">
        <w:rPr>
          <w:rFonts w:ascii="Calibri" w:eastAsia="Times New Roman" w:hAnsi="Calibri" w:cs="Calibri"/>
          <w:color w:val="000000"/>
          <w:lang w:val="en-US"/>
        </w:rPr>
        <w:t>MountainBike</w:t>
      </w:r>
      <w:proofErr w:type="spellEnd"/>
      <w:r w:rsidRPr="0002173A">
        <w:rPr>
          <w:rFonts w:ascii="Calibri" w:eastAsia="Times New Roman" w:hAnsi="Calibri" w:cs="Calibri"/>
          <w:color w:val="000000"/>
          <w:lang w:val="en-US"/>
        </w:rPr>
        <w:t xml:space="preserve"> "IS A" Bicycle</w:t>
      </w:r>
    </w:p>
    <w:p w14:paraId="5B46B843" w14:textId="70810A05" w:rsidR="0002173A" w:rsidRP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When creating objects from super and sub classes this relati</w:t>
      </w:r>
      <w:r>
        <w:rPr>
          <w:rFonts w:ascii="Calibri" w:eastAsia="Times New Roman" w:hAnsi="Calibri" w:cs="Calibri"/>
          <w:color w:val="000000"/>
          <w:lang w:val="en-US"/>
        </w:rPr>
        <w:t>onship</w:t>
      </w:r>
      <w:r w:rsidRPr="0002173A">
        <w:rPr>
          <w:rFonts w:ascii="Calibri" w:eastAsia="Times New Roman" w:hAnsi="Calibri" w:cs="Calibri"/>
          <w:color w:val="000000"/>
          <w:lang w:val="en-US"/>
        </w:rPr>
        <w:t xml:space="preserve"> is enforced. This is illustrated below,</w:t>
      </w:r>
    </w:p>
    <w:p w14:paraId="4317DB33" w14:textId="0AF88DCF" w:rsidR="0002173A" w:rsidRPr="0002173A" w:rsidRDefault="0002173A" w:rsidP="0002173A">
      <w:pPr>
        <w:spacing w:line="240" w:lineRule="auto"/>
        <w:rPr>
          <w:rFonts w:ascii="Calibri" w:eastAsia="Times New Roman" w:hAnsi="Calibri" w:cs="Calibri"/>
          <w:color w:val="auto"/>
          <w:lang w:val="en-US"/>
        </w:rPr>
      </w:pPr>
      <w:r w:rsidRPr="0002173A">
        <w:rPr>
          <w:rFonts w:ascii="Calibri" w:eastAsia="Times New Roman" w:hAnsi="Calibri" w:cs="Calibri"/>
          <w:noProof/>
          <w:color w:val="auto"/>
          <w:lang w:val="en-US"/>
        </w:rPr>
        <w:drawing>
          <wp:inline distT="0" distB="0" distL="0" distR="0" wp14:anchorId="41978F34" wp14:editId="45E8BACC">
            <wp:extent cx="3101445" cy="235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6830" cy="2366260"/>
                    </a:xfrm>
                    <a:prstGeom prst="rect">
                      <a:avLst/>
                    </a:prstGeom>
                    <a:noFill/>
                    <a:ln>
                      <a:noFill/>
                    </a:ln>
                  </pic:spPr>
                </pic:pic>
              </a:graphicData>
            </a:graphic>
          </wp:inline>
        </w:drawing>
      </w:r>
    </w:p>
    <w:p w14:paraId="05410CD9" w14:textId="77777777" w:rsidR="0002173A" w:rsidRPr="0002173A" w:rsidRDefault="0002173A" w:rsidP="0002173A">
      <w:pPr>
        <w:spacing w:before="100" w:beforeAutospacing="1" w:after="100" w:afterAutospacing="1" w:line="240" w:lineRule="auto"/>
        <w:rPr>
          <w:rFonts w:eastAsia="Times New Roman"/>
          <w:color w:val="000000"/>
          <w:sz w:val="29"/>
          <w:szCs w:val="29"/>
          <w:lang w:val="en-US"/>
        </w:rPr>
      </w:pPr>
      <w:r w:rsidRPr="0002173A">
        <w:rPr>
          <w:rFonts w:ascii="Calibri" w:eastAsia="Times New Roman" w:hAnsi="Calibri" w:cs="Calibri"/>
          <w:color w:val="000000"/>
          <w:lang w:val="en-US"/>
        </w:rPr>
        <w:t xml:space="preserve">Another way to think of this is that "parents can make children, but children cannot make </w:t>
      </w:r>
      <w:proofErr w:type="gramStart"/>
      <w:r w:rsidRPr="0002173A">
        <w:rPr>
          <w:rFonts w:ascii="Calibri" w:eastAsia="Times New Roman" w:hAnsi="Calibri" w:cs="Calibri"/>
          <w:color w:val="000000"/>
          <w:lang w:val="en-US"/>
        </w:rPr>
        <w:t>parents</w:t>
      </w:r>
      <w:proofErr w:type="gramEnd"/>
      <w:r w:rsidRPr="0002173A">
        <w:rPr>
          <w:rFonts w:ascii="Calibri" w:eastAsia="Times New Roman" w:hAnsi="Calibri" w:cs="Calibri"/>
          <w:color w:val="000000"/>
          <w:lang w:val="en-US"/>
        </w:rPr>
        <w:t>"</w:t>
      </w:r>
    </w:p>
    <w:tbl>
      <w:tblPr>
        <w:tblW w:w="0" w:type="auto"/>
        <w:tblInd w:w="-55" w:type="dxa"/>
        <w:tblLayout w:type="fixed"/>
        <w:tblLook w:val="0000" w:firstRow="0" w:lastRow="0" w:firstColumn="0" w:lastColumn="0" w:noHBand="0" w:noVBand="0"/>
      </w:tblPr>
      <w:tblGrid>
        <w:gridCol w:w="8965"/>
      </w:tblGrid>
      <w:tr w:rsidR="005B0861" w14:paraId="13636E2D" w14:textId="77777777" w:rsidTr="005F74D8">
        <w:trPr>
          <w:trHeight w:val="625"/>
        </w:trPr>
        <w:tc>
          <w:tcPr>
            <w:tcW w:w="8965" w:type="dxa"/>
            <w:tcBorders>
              <w:top w:val="single" w:sz="4" w:space="0" w:color="000000"/>
              <w:left w:val="single" w:sz="4" w:space="0" w:color="000000"/>
              <w:bottom w:val="single" w:sz="4" w:space="0" w:color="000000"/>
              <w:right w:val="single" w:sz="4" w:space="0" w:color="000000"/>
            </w:tcBorders>
            <w:shd w:val="clear" w:color="auto" w:fill="auto"/>
          </w:tcPr>
          <w:p w14:paraId="0D623F19" w14:textId="5F98B0F3" w:rsidR="00AA1AD8" w:rsidRPr="00AA1AD8" w:rsidRDefault="00AA1AD8" w:rsidP="00AA1AD8">
            <w:pPr>
              <w:pStyle w:val="HTMLPreformatted"/>
              <w:rPr>
                <w:rStyle w:val="HTMLCode"/>
                <w:rFonts w:ascii="Calibri" w:hAnsi="Calibri" w:cs="Calibri"/>
                <w:color w:val="222222"/>
              </w:rPr>
            </w:pPr>
            <w:r w:rsidRPr="00AA1AD8">
              <w:rPr>
                <w:rStyle w:val="HTMLCode"/>
                <w:rFonts w:ascii="Calibri" w:hAnsi="Calibri" w:cs="Calibri"/>
                <w:color w:val="222222"/>
              </w:rPr>
              <w:t xml:space="preserve">Refer to the Pet, Cat, and Fish classes below, </w:t>
            </w:r>
          </w:p>
          <w:p w14:paraId="6B974D2A" w14:textId="77777777" w:rsidR="00AA1AD8" w:rsidRDefault="00AA1AD8" w:rsidP="00AA1AD8">
            <w:pPr>
              <w:pStyle w:val="HTMLPreformatted"/>
              <w:rPr>
                <w:rStyle w:val="HTMLCode"/>
                <w:color w:val="222222"/>
              </w:rPr>
            </w:pPr>
          </w:p>
          <w:p w14:paraId="07B1969D" w14:textId="0D1B4E4B" w:rsidR="00AA1AD8" w:rsidRPr="00AA1AD8" w:rsidRDefault="00AA1AD8" w:rsidP="00AA1AD8">
            <w:pPr>
              <w:pStyle w:val="HTMLPreformatted"/>
              <w:rPr>
                <w:rFonts w:ascii="Consolas" w:hAnsi="Consolas"/>
              </w:rPr>
            </w:pPr>
            <w:r w:rsidRPr="00AA1AD8">
              <w:rPr>
                <w:rStyle w:val="HTMLCode"/>
                <w:rFonts w:ascii="Consolas" w:hAnsi="Consolas"/>
                <w:color w:val="222222"/>
              </w:rPr>
              <w:t>public class Pet {</w:t>
            </w:r>
          </w:p>
          <w:p w14:paraId="42EBB5D0"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67AACFEA"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private </w:t>
            </w:r>
            <w:proofErr w:type="spellStart"/>
            <w:r w:rsidRPr="00AA1AD8">
              <w:rPr>
                <w:rStyle w:val="HTMLCode"/>
                <w:rFonts w:ascii="Consolas" w:hAnsi="Consolas"/>
                <w:color w:val="222222"/>
              </w:rPr>
              <w:t>boolean</w:t>
            </w:r>
            <w:proofErr w:type="spellEnd"/>
            <w:r w:rsidRPr="00AA1AD8">
              <w:rPr>
                <w:rStyle w:val="HTMLCode"/>
                <w:rFonts w:ascii="Consolas" w:hAnsi="Consolas"/>
                <w:color w:val="222222"/>
              </w:rPr>
              <w:t xml:space="preserve"> vegetarian;</w:t>
            </w:r>
          </w:p>
          <w:p w14:paraId="1EF73EAB"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private String type;</w:t>
            </w:r>
          </w:p>
          <w:p w14:paraId="0E2BE6DD"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private final int </w:t>
            </w:r>
            <w:proofErr w:type="spellStart"/>
            <w:r w:rsidRPr="00AA1AD8">
              <w:rPr>
                <w:rStyle w:val="HTMLCode"/>
                <w:rFonts w:ascii="Consolas" w:hAnsi="Consolas"/>
                <w:color w:val="222222"/>
              </w:rPr>
              <w:t>noOfLegs</w:t>
            </w:r>
            <w:proofErr w:type="spellEnd"/>
            <w:r w:rsidRPr="00AA1AD8">
              <w:rPr>
                <w:rStyle w:val="HTMLCode"/>
                <w:rFonts w:ascii="Consolas" w:hAnsi="Consolas"/>
                <w:color w:val="222222"/>
              </w:rPr>
              <w:t>;</w:t>
            </w:r>
          </w:p>
          <w:p w14:paraId="45445D5D"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6ABE91A6"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public Pet(</w:t>
            </w:r>
            <w:proofErr w:type="spellStart"/>
            <w:r w:rsidRPr="00AA1AD8">
              <w:rPr>
                <w:rStyle w:val="HTMLCode"/>
                <w:rFonts w:ascii="Consolas" w:hAnsi="Consolas"/>
                <w:color w:val="222222"/>
              </w:rPr>
              <w:t>boolean</w:t>
            </w:r>
            <w:proofErr w:type="spellEnd"/>
            <w:r w:rsidRPr="00AA1AD8">
              <w:rPr>
                <w:rStyle w:val="HTMLCode"/>
                <w:rFonts w:ascii="Consolas" w:hAnsi="Consolas"/>
                <w:color w:val="222222"/>
              </w:rPr>
              <w:t xml:space="preserve"> vegetarian, String type, int </w:t>
            </w:r>
            <w:proofErr w:type="spellStart"/>
            <w:r w:rsidRPr="00AA1AD8">
              <w:rPr>
                <w:rStyle w:val="HTMLCode"/>
                <w:rFonts w:ascii="Consolas" w:hAnsi="Consolas"/>
                <w:color w:val="222222"/>
              </w:rPr>
              <w:t>noOfLegs</w:t>
            </w:r>
            <w:proofErr w:type="spellEnd"/>
            <w:r w:rsidRPr="00AA1AD8">
              <w:rPr>
                <w:rStyle w:val="HTMLCode"/>
                <w:rFonts w:ascii="Consolas" w:hAnsi="Consolas"/>
                <w:color w:val="222222"/>
              </w:rPr>
              <w:t>){</w:t>
            </w:r>
          </w:p>
          <w:p w14:paraId="2BE6777B"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//sets the variables vegetarian, type, and </w:t>
            </w:r>
            <w:proofErr w:type="spellStart"/>
            <w:r w:rsidRPr="00AA1AD8">
              <w:rPr>
                <w:rStyle w:val="HTMLCode"/>
                <w:rFonts w:ascii="Consolas" w:hAnsi="Consolas"/>
                <w:color w:val="222222"/>
              </w:rPr>
              <w:t>noOfLegs</w:t>
            </w:r>
            <w:proofErr w:type="spellEnd"/>
            <w:r w:rsidRPr="00AA1AD8">
              <w:rPr>
                <w:rStyle w:val="HTMLCode"/>
                <w:rFonts w:ascii="Consolas" w:hAnsi="Consolas"/>
                <w:color w:val="222222"/>
              </w:rPr>
              <w:t xml:space="preserve"> declared</w:t>
            </w:r>
          </w:p>
          <w:p w14:paraId="43826BEC"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//in this class to the parameters passed in the constructor</w:t>
            </w:r>
          </w:p>
          <w:p w14:paraId="7D730616"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roofErr w:type="spellStart"/>
            <w:r w:rsidRPr="00AA1AD8">
              <w:rPr>
                <w:rStyle w:val="HTMLCode"/>
                <w:rFonts w:ascii="Consolas" w:hAnsi="Consolas"/>
                <w:color w:val="222222"/>
              </w:rPr>
              <w:t>this.vegetarian</w:t>
            </w:r>
            <w:proofErr w:type="spellEnd"/>
            <w:r w:rsidRPr="00AA1AD8">
              <w:rPr>
                <w:rStyle w:val="HTMLCode"/>
                <w:rFonts w:ascii="Consolas" w:hAnsi="Consolas"/>
                <w:color w:val="222222"/>
              </w:rPr>
              <w:t xml:space="preserve"> = veg;</w:t>
            </w:r>
          </w:p>
          <w:p w14:paraId="40BD7387"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roofErr w:type="spellStart"/>
            <w:r w:rsidRPr="00AA1AD8">
              <w:rPr>
                <w:rStyle w:val="HTMLCode"/>
                <w:rFonts w:ascii="Consolas" w:hAnsi="Consolas"/>
                <w:color w:val="222222"/>
              </w:rPr>
              <w:t>this.type</w:t>
            </w:r>
            <w:proofErr w:type="spellEnd"/>
            <w:r w:rsidRPr="00AA1AD8">
              <w:rPr>
                <w:rStyle w:val="HTMLCode"/>
                <w:rFonts w:ascii="Consolas" w:hAnsi="Consolas"/>
                <w:color w:val="222222"/>
              </w:rPr>
              <w:t xml:space="preserve"> = type;</w:t>
            </w:r>
          </w:p>
          <w:p w14:paraId="3F05CD7F"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roofErr w:type="spellStart"/>
            <w:r w:rsidRPr="00AA1AD8">
              <w:rPr>
                <w:rStyle w:val="HTMLCode"/>
                <w:rFonts w:ascii="Consolas" w:hAnsi="Consolas"/>
                <w:color w:val="222222"/>
              </w:rPr>
              <w:t>this.noOfLegs</w:t>
            </w:r>
            <w:proofErr w:type="spellEnd"/>
            <w:r w:rsidRPr="00AA1AD8">
              <w:rPr>
                <w:rStyle w:val="HTMLCode"/>
                <w:rFonts w:ascii="Consolas" w:hAnsi="Consolas"/>
                <w:color w:val="222222"/>
              </w:rPr>
              <w:t xml:space="preserve"> = legs;</w:t>
            </w:r>
          </w:p>
          <w:p w14:paraId="5CA9579A"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6792A04F"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7F1CF014"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w:t>
            </w:r>
            <w:proofErr w:type="spellStart"/>
            <w:r w:rsidRPr="00AA1AD8">
              <w:rPr>
                <w:rStyle w:val="HTMLCode"/>
                <w:rFonts w:ascii="Consolas" w:hAnsi="Consolas"/>
                <w:color w:val="222222"/>
              </w:rPr>
              <w:t>boolean</w:t>
            </w:r>
            <w:proofErr w:type="spellEnd"/>
            <w:r w:rsidRPr="00AA1AD8">
              <w:rPr>
                <w:rStyle w:val="HTMLCode"/>
                <w:rFonts w:ascii="Consolas" w:hAnsi="Consolas"/>
                <w:color w:val="222222"/>
              </w:rPr>
              <w:t xml:space="preserve"> </w:t>
            </w:r>
            <w:proofErr w:type="spellStart"/>
            <w:r w:rsidRPr="00AA1AD8">
              <w:rPr>
                <w:rStyle w:val="HTMLCode"/>
                <w:rFonts w:ascii="Consolas" w:hAnsi="Consolas"/>
                <w:color w:val="222222"/>
              </w:rPr>
              <w:t>getEats</w:t>
            </w:r>
            <w:proofErr w:type="spellEnd"/>
            <w:r w:rsidRPr="00AA1AD8">
              <w:rPr>
                <w:rStyle w:val="HTMLCode"/>
                <w:rFonts w:ascii="Consolas" w:hAnsi="Consolas"/>
                <w:color w:val="222222"/>
              </w:rPr>
              <w:t>(){</w:t>
            </w:r>
          </w:p>
          <w:p w14:paraId="1433395D"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return vegetarian;</w:t>
            </w:r>
          </w:p>
          <w:p w14:paraId="0C2C4F46"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1AE9E389"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19CAAD9A"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int </w:t>
            </w:r>
            <w:proofErr w:type="spellStart"/>
            <w:r w:rsidRPr="00AA1AD8">
              <w:rPr>
                <w:rStyle w:val="HTMLCode"/>
                <w:rFonts w:ascii="Consolas" w:hAnsi="Consolas"/>
                <w:color w:val="222222"/>
              </w:rPr>
              <w:t>getLegs</w:t>
            </w:r>
            <w:proofErr w:type="spellEnd"/>
            <w:r w:rsidRPr="00AA1AD8">
              <w:rPr>
                <w:rStyle w:val="HTMLCode"/>
                <w:rFonts w:ascii="Consolas" w:hAnsi="Consolas"/>
                <w:color w:val="222222"/>
              </w:rPr>
              <w:t>(){</w:t>
            </w:r>
          </w:p>
          <w:p w14:paraId="0F72B494"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return </w:t>
            </w:r>
            <w:proofErr w:type="spellStart"/>
            <w:r w:rsidRPr="00AA1AD8">
              <w:rPr>
                <w:rStyle w:val="HTMLCode"/>
                <w:rFonts w:ascii="Consolas" w:hAnsi="Consolas"/>
                <w:color w:val="222222"/>
              </w:rPr>
              <w:t>noOfLegs</w:t>
            </w:r>
            <w:proofErr w:type="spellEnd"/>
            <w:r w:rsidRPr="00AA1AD8">
              <w:rPr>
                <w:rStyle w:val="HTMLCode"/>
                <w:rFonts w:ascii="Consolas" w:hAnsi="Consolas"/>
                <w:color w:val="222222"/>
              </w:rPr>
              <w:t>;</w:t>
            </w:r>
          </w:p>
          <w:p w14:paraId="3E865E1E"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43D58242" w14:textId="77777777" w:rsidR="00AA1AD8" w:rsidRPr="00AA1AD8" w:rsidRDefault="00AA1AD8" w:rsidP="00AA1AD8">
            <w:pPr>
              <w:pStyle w:val="HTMLPreformatted"/>
              <w:rPr>
                <w:rFonts w:ascii="Consolas" w:hAnsi="Consolas"/>
              </w:rPr>
            </w:pPr>
          </w:p>
          <w:p w14:paraId="70F30440"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Public int </w:t>
            </w:r>
            <w:proofErr w:type="spellStart"/>
            <w:r w:rsidRPr="00AA1AD8">
              <w:rPr>
                <w:rStyle w:val="HTMLCode"/>
                <w:rFonts w:ascii="Consolas" w:eastAsia="Courier New" w:hAnsi="Consolas"/>
                <w:color w:val="222222"/>
              </w:rPr>
              <w:t>getType</w:t>
            </w:r>
            <w:proofErr w:type="spellEnd"/>
            <w:r w:rsidRPr="00AA1AD8">
              <w:rPr>
                <w:rStyle w:val="HTMLCode"/>
                <w:rFonts w:ascii="Consolas" w:eastAsia="Courier New" w:hAnsi="Consolas"/>
                <w:color w:val="222222"/>
              </w:rPr>
              <w:t>(){</w:t>
            </w:r>
          </w:p>
          <w:p w14:paraId="35F70921"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return type;</w:t>
            </w:r>
          </w:p>
          <w:p w14:paraId="612616D2"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 </w:t>
            </w:r>
          </w:p>
          <w:p w14:paraId="0D465C58" w14:textId="77777777" w:rsidR="00AA1AD8" w:rsidRPr="00AA1AD8" w:rsidRDefault="00AA1AD8" w:rsidP="00AA1AD8">
            <w:pPr>
              <w:pStyle w:val="HTMLPreformatted"/>
              <w:rPr>
                <w:rFonts w:ascii="Consolas" w:hAnsi="Consolas"/>
              </w:rPr>
            </w:pPr>
          </w:p>
          <w:p w14:paraId="5F515E94"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String </w:t>
            </w:r>
            <w:proofErr w:type="spellStart"/>
            <w:r w:rsidRPr="00AA1AD8">
              <w:rPr>
                <w:rStyle w:val="HTMLCode"/>
                <w:rFonts w:ascii="Consolas" w:hAnsi="Consolas"/>
                <w:color w:val="222222"/>
              </w:rPr>
              <w:t>toString</w:t>
            </w:r>
            <w:proofErr w:type="spellEnd"/>
            <w:r w:rsidRPr="00AA1AD8">
              <w:rPr>
                <w:rStyle w:val="HTMLCode"/>
                <w:rFonts w:ascii="Consolas" w:hAnsi="Consolas"/>
                <w:color w:val="222222"/>
              </w:rPr>
              <w:t>() {</w:t>
            </w:r>
          </w:p>
          <w:p w14:paraId="4FA63FF6"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ab/>
            </w:r>
            <w:r w:rsidRPr="00AA1AD8">
              <w:rPr>
                <w:rStyle w:val="HTMLCode"/>
                <w:rFonts w:ascii="Consolas" w:hAnsi="Consolas"/>
                <w:color w:val="222222"/>
              </w:rPr>
              <w:tab/>
              <w:t>return "I am a : " + type;</w:t>
            </w:r>
          </w:p>
          <w:p w14:paraId="37F0A54C"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260221CA" w14:textId="77777777" w:rsidR="00AA1AD8" w:rsidRPr="00AA1AD8" w:rsidRDefault="00AA1AD8" w:rsidP="00AA1AD8">
            <w:pPr>
              <w:pStyle w:val="HTMLPreformatted"/>
              <w:rPr>
                <w:rFonts w:ascii="Consolas" w:hAnsi="Consolas"/>
              </w:rPr>
            </w:pPr>
            <w:r w:rsidRPr="00AA1AD8">
              <w:rPr>
                <w:rStyle w:val="HTMLCode"/>
                <w:rFonts w:ascii="Consolas" w:hAnsi="Consolas"/>
                <w:color w:val="222222"/>
              </w:rPr>
              <w:t>}</w:t>
            </w:r>
          </w:p>
          <w:p w14:paraId="3AD6F94E" w14:textId="60B9547E" w:rsidR="00AA1AD8" w:rsidRDefault="00AA1AD8" w:rsidP="00AA1AD8">
            <w:pPr>
              <w:pStyle w:val="HTMLPreformatted"/>
              <w:rPr>
                <w:rFonts w:ascii="Consolas" w:hAnsi="Consolas"/>
              </w:rPr>
            </w:pPr>
          </w:p>
          <w:p w14:paraId="40EB60BB" w14:textId="20EAC28C" w:rsidR="00DE0869" w:rsidRDefault="00DE0869" w:rsidP="00AA1AD8">
            <w:pPr>
              <w:pStyle w:val="HTMLPreformatted"/>
              <w:rPr>
                <w:rFonts w:ascii="Consolas" w:hAnsi="Consolas"/>
              </w:rPr>
            </w:pPr>
          </w:p>
          <w:p w14:paraId="69363BD0" w14:textId="77777777" w:rsidR="00DE0869" w:rsidRPr="00AA1AD8" w:rsidRDefault="00DE0869" w:rsidP="00AA1AD8">
            <w:pPr>
              <w:pStyle w:val="HTMLPreformatted"/>
              <w:rPr>
                <w:rFonts w:ascii="Consolas" w:hAnsi="Consolas"/>
              </w:rPr>
            </w:pPr>
          </w:p>
          <w:p w14:paraId="642704A5" w14:textId="77777777" w:rsidR="00AA1AD8" w:rsidRPr="00AA1AD8" w:rsidRDefault="00AA1AD8" w:rsidP="00AA1AD8">
            <w:pPr>
              <w:pStyle w:val="HTMLPreformatted"/>
              <w:rPr>
                <w:rFonts w:ascii="Consolas" w:hAnsi="Consolas"/>
              </w:rPr>
            </w:pPr>
            <w:r w:rsidRPr="00AA1AD8">
              <w:rPr>
                <w:rStyle w:val="HTMLCode"/>
                <w:rFonts w:ascii="Consolas" w:hAnsi="Consolas"/>
                <w:color w:val="222222"/>
              </w:rPr>
              <w:lastRenderedPageBreak/>
              <w:t>public class Cat extends Pet{</w:t>
            </w:r>
          </w:p>
          <w:p w14:paraId="47EA0994"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787E5239"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public String name;</w:t>
            </w:r>
          </w:p>
          <w:p w14:paraId="21253E49" w14:textId="77777777" w:rsidR="00AA1AD8" w:rsidRPr="00AA1AD8" w:rsidRDefault="00AA1AD8" w:rsidP="00AA1AD8">
            <w:pPr>
              <w:pStyle w:val="HTMLPreformatted"/>
              <w:rPr>
                <w:rFonts w:ascii="Consolas" w:hAnsi="Consolas"/>
              </w:rPr>
            </w:pPr>
          </w:p>
          <w:p w14:paraId="2CD32773"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public Cat(String name){</w:t>
            </w:r>
          </w:p>
          <w:p w14:paraId="3B9D31B5"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super(false, "cat", 4);</w:t>
            </w:r>
          </w:p>
          <w:p w14:paraId="1888B8CF"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this.name = name;</w:t>
            </w:r>
          </w:p>
          <w:p w14:paraId="50269EB0"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74A29655"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1C6E3743"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w:t>
            </w:r>
            <w:proofErr w:type="gramStart"/>
            <w:r w:rsidRPr="00AA1AD8">
              <w:rPr>
                <w:rStyle w:val="HTMLCode"/>
                <w:rFonts w:ascii="Consolas" w:hAnsi="Consolas"/>
                <w:color w:val="222222"/>
              </w:rPr>
              <w:t>void</w:t>
            </w:r>
            <w:proofErr w:type="gramEnd"/>
            <w:r w:rsidRPr="00AA1AD8">
              <w:rPr>
                <w:rStyle w:val="HTMLCode"/>
                <w:rFonts w:ascii="Consolas" w:hAnsi="Consolas"/>
                <w:color w:val="222222"/>
              </w:rPr>
              <w:t xml:space="preserve"> speak(){   </w:t>
            </w:r>
          </w:p>
          <w:p w14:paraId="4B4ACCE5"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roofErr w:type="spellStart"/>
            <w:r w:rsidRPr="00AA1AD8">
              <w:rPr>
                <w:rStyle w:val="HTMLCode"/>
                <w:rFonts w:ascii="Consolas" w:hAnsi="Consolas"/>
                <w:color w:val="222222"/>
              </w:rPr>
              <w:t>System.out.println</w:t>
            </w:r>
            <w:proofErr w:type="spellEnd"/>
            <w:r w:rsidRPr="00AA1AD8">
              <w:rPr>
                <w:rStyle w:val="HTMLCode"/>
                <w:rFonts w:ascii="Consolas" w:hAnsi="Consolas"/>
                <w:color w:val="222222"/>
              </w:rPr>
              <w:t>("Meow!");</w:t>
            </w:r>
          </w:p>
          <w:p w14:paraId="0FA358F1"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0897D0AC"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432D1606"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String </w:t>
            </w:r>
            <w:proofErr w:type="spellStart"/>
            <w:r w:rsidRPr="00AA1AD8">
              <w:rPr>
                <w:rStyle w:val="HTMLCode"/>
                <w:rFonts w:ascii="Consolas" w:hAnsi="Consolas"/>
                <w:color w:val="222222"/>
              </w:rPr>
              <w:t>toString</w:t>
            </w:r>
            <w:proofErr w:type="spellEnd"/>
            <w:r w:rsidRPr="00AA1AD8">
              <w:rPr>
                <w:rStyle w:val="HTMLCode"/>
                <w:rFonts w:ascii="Consolas" w:hAnsi="Consolas"/>
                <w:color w:val="222222"/>
              </w:rPr>
              <w:t>() {</w:t>
            </w:r>
          </w:p>
          <w:p w14:paraId="33B2BF38"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ab/>
              <w:t xml:space="preserve">return </w:t>
            </w:r>
            <w:proofErr w:type="spellStart"/>
            <w:r w:rsidRPr="00AA1AD8">
              <w:rPr>
                <w:rStyle w:val="HTMLCode"/>
                <w:rFonts w:ascii="Consolas" w:hAnsi="Consolas"/>
                <w:color w:val="222222"/>
              </w:rPr>
              <w:t>super.toString</w:t>
            </w:r>
            <w:proofErr w:type="spellEnd"/>
            <w:r w:rsidRPr="00AA1AD8">
              <w:rPr>
                <w:rStyle w:val="HTMLCode"/>
                <w:rFonts w:ascii="Consolas" w:hAnsi="Consolas"/>
                <w:color w:val="222222"/>
              </w:rPr>
              <w:t>() + "\</w:t>
            </w:r>
            <w:proofErr w:type="spellStart"/>
            <w:r w:rsidRPr="00AA1AD8">
              <w:rPr>
                <w:rStyle w:val="HTMLCode"/>
                <w:rFonts w:ascii="Consolas" w:hAnsi="Consolas"/>
                <w:color w:val="222222"/>
              </w:rPr>
              <w:t>nMy</w:t>
            </w:r>
            <w:proofErr w:type="spellEnd"/>
            <w:r w:rsidRPr="00AA1AD8">
              <w:rPr>
                <w:rStyle w:val="HTMLCode"/>
                <w:rFonts w:ascii="Consolas" w:hAnsi="Consolas"/>
                <w:color w:val="222222"/>
              </w:rPr>
              <w:t xml:space="preserve"> name is : " + name;</w:t>
            </w:r>
          </w:p>
          <w:p w14:paraId="6B5E956B"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 </w:t>
            </w:r>
          </w:p>
          <w:p w14:paraId="26970E0D" w14:textId="77777777" w:rsidR="00AA1AD8" w:rsidRPr="00AA1AD8" w:rsidRDefault="00AA1AD8" w:rsidP="00AA1AD8">
            <w:pPr>
              <w:pStyle w:val="HTMLPreformatted"/>
              <w:rPr>
                <w:rFonts w:ascii="Consolas" w:hAnsi="Consolas"/>
              </w:rPr>
            </w:pPr>
            <w:r w:rsidRPr="00AA1AD8">
              <w:rPr>
                <w:rStyle w:val="HTMLCode"/>
                <w:rFonts w:ascii="Consolas" w:hAnsi="Consolas"/>
                <w:color w:val="222222"/>
              </w:rPr>
              <w:t>}</w:t>
            </w:r>
          </w:p>
          <w:p w14:paraId="0C02DD05" w14:textId="77777777" w:rsidR="00AA1AD8" w:rsidRPr="00AA1AD8" w:rsidRDefault="00AA1AD8" w:rsidP="00AA1AD8">
            <w:pPr>
              <w:pStyle w:val="HTMLPreformatted"/>
              <w:rPr>
                <w:rFonts w:ascii="Consolas" w:hAnsi="Consolas"/>
              </w:rPr>
            </w:pPr>
          </w:p>
          <w:p w14:paraId="64E5C98D" w14:textId="77777777" w:rsidR="00AA1AD8" w:rsidRPr="00AA1AD8" w:rsidRDefault="00AA1AD8" w:rsidP="00AA1AD8">
            <w:pPr>
              <w:pStyle w:val="HTMLPreformatted"/>
              <w:rPr>
                <w:rFonts w:ascii="Consolas" w:hAnsi="Consolas"/>
              </w:rPr>
            </w:pPr>
          </w:p>
          <w:p w14:paraId="5E722407" w14:textId="77777777" w:rsidR="00AA1AD8" w:rsidRPr="00AA1AD8" w:rsidRDefault="00AA1AD8" w:rsidP="00AA1AD8">
            <w:pPr>
              <w:pStyle w:val="HTMLPreformatted"/>
              <w:rPr>
                <w:rFonts w:ascii="Consolas" w:hAnsi="Consolas"/>
              </w:rPr>
            </w:pPr>
            <w:r w:rsidRPr="00AA1AD8">
              <w:rPr>
                <w:rStyle w:val="HTMLCode"/>
                <w:rFonts w:ascii="Consolas" w:hAnsi="Consolas"/>
                <w:color w:val="222222"/>
              </w:rPr>
              <w:t>public class Fish extends Pet{</w:t>
            </w:r>
          </w:p>
          <w:p w14:paraId="5BDCF968"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4758F4F4"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public String name;</w:t>
            </w:r>
          </w:p>
          <w:p w14:paraId="3ABA1D3E"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public Fish(String n){</w:t>
            </w:r>
          </w:p>
          <w:p w14:paraId="11009CE2"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super(false, "fish", 0);</w:t>
            </w:r>
          </w:p>
          <w:p w14:paraId="5F8F36E8"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this.name = n;</w:t>
            </w:r>
          </w:p>
          <w:p w14:paraId="143A53F3"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1CB359CF"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27892D72"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w:t>
            </w:r>
            <w:proofErr w:type="gramStart"/>
            <w:r w:rsidRPr="00AA1AD8">
              <w:rPr>
                <w:rStyle w:val="HTMLCode"/>
                <w:rFonts w:ascii="Consolas" w:hAnsi="Consolas"/>
                <w:color w:val="222222"/>
              </w:rPr>
              <w:t>void</w:t>
            </w:r>
            <w:proofErr w:type="gramEnd"/>
            <w:r w:rsidRPr="00AA1AD8">
              <w:rPr>
                <w:rStyle w:val="HTMLCode"/>
                <w:rFonts w:ascii="Consolas" w:hAnsi="Consolas"/>
                <w:color w:val="222222"/>
              </w:rPr>
              <w:t xml:space="preserve"> speak(){   </w:t>
            </w:r>
          </w:p>
          <w:p w14:paraId="54A140AF"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roofErr w:type="spellStart"/>
            <w:r w:rsidRPr="00AA1AD8">
              <w:rPr>
                <w:rStyle w:val="HTMLCode"/>
                <w:rFonts w:ascii="Consolas" w:hAnsi="Consolas"/>
                <w:color w:val="222222"/>
              </w:rPr>
              <w:t>System.out.println</w:t>
            </w:r>
            <w:proofErr w:type="spellEnd"/>
            <w:r w:rsidRPr="00AA1AD8">
              <w:rPr>
                <w:rStyle w:val="HTMLCode"/>
                <w:rFonts w:ascii="Consolas" w:hAnsi="Consolas"/>
                <w:color w:val="222222"/>
              </w:rPr>
              <w:t>("Blub, Blub");</w:t>
            </w:r>
          </w:p>
          <w:p w14:paraId="493B6459"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06857DF5"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4A3DC864"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 xml:space="preserve">public String </w:t>
            </w:r>
            <w:proofErr w:type="spellStart"/>
            <w:r w:rsidRPr="00AA1AD8">
              <w:rPr>
                <w:rStyle w:val="HTMLCode"/>
                <w:rFonts w:ascii="Consolas" w:hAnsi="Consolas"/>
                <w:color w:val="222222"/>
              </w:rPr>
              <w:t>toString</w:t>
            </w:r>
            <w:proofErr w:type="spellEnd"/>
            <w:r w:rsidRPr="00AA1AD8">
              <w:rPr>
                <w:rStyle w:val="HTMLCode"/>
                <w:rFonts w:ascii="Consolas" w:hAnsi="Consolas"/>
                <w:color w:val="222222"/>
              </w:rPr>
              <w:t>() {</w:t>
            </w:r>
          </w:p>
          <w:p w14:paraId="3F3D7A7F" w14:textId="04006C19"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ab/>
              <w:t>return "My name is " + name;</w:t>
            </w:r>
          </w:p>
          <w:p w14:paraId="34912FA2"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r w:rsidRPr="00AA1AD8">
              <w:rPr>
                <w:rStyle w:val="HTMLCode"/>
                <w:rFonts w:ascii="Consolas" w:hAnsi="Consolas"/>
                <w:color w:val="222222"/>
              </w:rPr>
              <w:t>}</w:t>
            </w:r>
          </w:p>
          <w:p w14:paraId="40DD16FE" w14:textId="77777777" w:rsidR="00AA1AD8" w:rsidRPr="00AA1AD8" w:rsidRDefault="00AA1AD8" w:rsidP="00AA1AD8">
            <w:pPr>
              <w:pStyle w:val="HTMLPreformatted"/>
              <w:rPr>
                <w:rFonts w:ascii="Consolas" w:hAnsi="Consolas"/>
              </w:rPr>
            </w:pPr>
            <w:r w:rsidRPr="00AA1AD8">
              <w:rPr>
                <w:rStyle w:val="HTMLCode"/>
                <w:rFonts w:ascii="Consolas" w:eastAsia="Courier New" w:hAnsi="Consolas"/>
                <w:color w:val="222222"/>
              </w:rPr>
              <w:t xml:space="preserve">    </w:t>
            </w:r>
          </w:p>
          <w:p w14:paraId="7CC7F080" w14:textId="77777777" w:rsidR="00AA1AD8" w:rsidRPr="00AA1AD8" w:rsidRDefault="00AA1AD8" w:rsidP="00AA1AD8">
            <w:pPr>
              <w:rPr>
                <w:rFonts w:ascii="Consolas" w:hAnsi="Consolas"/>
              </w:rPr>
            </w:pPr>
            <w:r w:rsidRPr="00AA1AD8">
              <w:rPr>
                <w:rStyle w:val="HTMLCode"/>
                <w:rFonts w:ascii="Consolas" w:eastAsia="Arial" w:hAnsi="Consolas"/>
                <w:color w:val="222222"/>
              </w:rPr>
              <w:t>}</w:t>
            </w:r>
          </w:p>
          <w:p w14:paraId="50D4EBB5" w14:textId="7FB96DAE" w:rsidR="005B0861" w:rsidRPr="005B0861" w:rsidRDefault="005B0861" w:rsidP="005B0861">
            <w:pPr>
              <w:pStyle w:val="HTMLPreformatted"/>
              <w:rPr>
                <w:rFonts w:ascii="Consolas" w:hAnsi="Consolas"/>
              </w:rPr>
            </w:pPr>
          </w:p>
        </w:tc>
      </w:tr>
      <w:tr w:rsidR="005B0861" w14:paraId="07BFDEC8" w14:textId="77777777" w:rsidTr="005F74D8">
        <w:trPr>
          <w:trHeight w:val="625"/>
        </w:trPr>
        <w:tc>
          <w:tcPr>
            <w:tcW w:w="8965" w:type="dxa"/>
            <w:tcBorders>
              <w:top w:val="single" w:sz="4" w:space="0" w:color="000000"/>
              <w:left w:val="single" w:sz="4" w:space="0" w:color="000000"/>
              <w:right w:val="single" w:sz="4" w:space="0" w:color="000000"/>
            </w:tcBorders>
            <w:shd w:val="clear" w:color="auto" w:fill="auto"/>
          </w:tcPr>
          <w:p w14:paraId="68866BA5" w14:textId="39DF51FA" w:rsidR="005B0861" w:rsidRPr="005B0861" w:rsidRDefault="005B0861" w:rsidP="005B0861">
            <w:pPr>
              <w:numPr>
                <w:ilvl w:val="0"/>
                <w:numId w:val="9"/>
              </w:numPr>
              <w:suppressAutoHyphens/>
              <w:spacing w:line="240" w:lineRule="auto"/>
              <w:ind w:left="360"/>
              <w:rPr>
                <w:rFonts w:ascii="Calibri" w:hAnsi="Calibri" w:cs="Calibri"/>
                <w:color w:val="auto"/>
              </w:rPr>
            </w:pPr>
            <w:r w:rsidRPr="005B0861">
              <w:rPr>
                <w:rFonts w:ascii="Calibri" w:hAnsi="Calibri" w:cs="Calibri"/>
                <w:color w:val="auto"/>
              </w:rPr>
              <w:lastRenderedPageBreak/>
              <w:t xml:space="preserve"> </w:t>
            </w:r>
            <w:r>
              <w:rPr>
                <w:rFonts w:ascii="Calibri" w:hAnsi="Calibri" w:cs="Calibri"/>
                <w:color w:val="auto"/>
                <w:shd w:val="clear" w:color="auto" w:fill="FFFFFF"/>
              </w:rPr>
              <w:t>Draw a diagram to represent the relationship between the P</w:t>
            </w:r>
            <w:r w:rsidR="00AA1AD8">
              <w:rPr>
                <w:rFonts w:ascii="Calibri" w:hAnsi="Calibri" w:cs="Calibri"/>
                <w:color w:val="auto"/>
                <w:shd w:val="clear" w:color="auto" w:fill="FFFFFF"/>
              </w:rPr>
              <w:t>et</w:t>
            </w:r>
            <w:r>
              <w:rPr>
                <w:rFonts w:ascii="Calibri" w:hAnsi="Calibri" w:cs="Calibri"/>
                <w:color w:val="auto"/>
                <w:shd w:val="clear" w:color="auto" w:fill="FFFFFF"/>
              </w:rPr>
              <w:t xml:space="preserve">, </w:t>
            </w:r>
            <w:r w:rsidR="00AA1AD8">
              <w:rPr>
                <w:rFonts w:ascii="Calibri" w:hAnsi="Calibri" w:cs="Calibri"/>
                <w:color w:val="auto"/>
                <w:shd w:val="clear" w:color="auto" w:fill="FFFFFF"/>
              </w:rPr>
              <w:t>Cat</w:t>
            </w:r>
            <w:r>
              <w:rPr>
                <w:rFonts w:ascii="Calibri" w:hAnsi="Calibri" w:cs="Calibri"/>
                <w:color w:val="auto"/>
                <w:shd w:val="clear" w:color="auto" w:fill="FFFFFF"/>
              </w:rPr>
              <w:t xml:space="preserve">, and </w:t>
            </w:r>
            <w:r w:rsidR="00AA1AD8">
              <w:rPr>
                <w:rFonts w:ascii="Calibri" w:hAnsi="Calibri" w:cs="Calibri"/>
                <w:color w:val="auto"/>
                <w:shd w:val="clear" w:color="auto" w:fill="FFFFFF"/>
              </w:rPr>
              <w:t>Fish</w:t>
            </w:r>
            <w:r>
              <w:rPr>
                <w:rFonts w:ascii="Calibri" w:hAnsi="Calibri" w:cs="Calibri"/>
                <w:color w:val="auto"/>
                <w:shd w:val="clear" w:color="auto" w:fill="FFFFFF"/>
              </w:rPr>
              <w:t xml:space="preserve"> classes.  </w:t>
            </w:r>
          </w:p>
          <w:p w14:paraId="16A246D9" w14:textId="6A84A183" w:rsidR="005B0861" w:rsidRDefault="005B0861" w:rsidP="005B0861">
            <w:pPr>
              <w:suppressAutoHyphens/>
              <w:spacing w:line="240" w:lineRule="auto"/>
              <w:rPr>
                <w:rFonts w:ascii="Calibri" w:hAnsi="Calibri" w:cs="Calibri"/>
                <w:color w:val="auto"/>
                <w:shd w:val="clear" w:color="auto" w:fill="FFFFFF"/>
              </w:rPr>
            </w:pPr>
          </w:p>
          <w:p w14:paraId="7D34FEA5" w14:textId="7519FAE5" w:rsidR="005B0861" w:rsidRDefault="005B0861" w:rsidP="005B0861">
            <w:pPr>
              <w:suppressAutoHyphens/>
              <w:spacing w:line="240" w:lineRule="auto"/>
              <w:rPr>
                <w:rFonts w:ascii="Calibri" w:hAnsi="Calibri" w:cs="Calibri"/>
                <w:color w:val="auto"/>
                <w:shd w:val="clear" w:color="auto" w:fill="FFFFFF"/>
              </w:rPr>
            </w:pPr>
          </w:p>
          <w:p w14:paraId="00BB263F" w14:textId="26B6E687" w:rsidR="005B0861" w:rsidRDefault="005B0861" w:rsidP="005B0861">
            <w:pPr>
              <w:suppressAutoHyphens/>
              <w:spacing w:line="240" w:lineRule="auto"/>
              <w:rPr>
                <w:rFonts w:ascii="Calibri" w:hAnsi="Calibri" w:cs="Calibri"/>
                <w:color w:val="auto"/>
                <w:shd w:val="clear" w:color="auto" w:fill="FFFFFF"/>
              </w:rPr>
            </w:pPr>
          </w:p>
          <w:p w14:paraId="51B67FE4" w14:textId="615531AB" w:rsidR="005B0861" w:rsidRDefault="005B0861" w:rsidP="005B0861">
            <w:pPr>
              <w:suppressAutoHyphens/>
              <w:spacing w:line="240" w:lineRule="auto"/>
              <w:rPr>
                <w:rFonts w:ascii="Calibri" w:hAnsi="Calibri" w:cs="Calibri"/>
                <w:color w:val="auto"/>
                <w:shd w:val="clear" w:color="auto" w:fill="FFFFFF"/>
              </w:rPr>
            </w:pPr>
          </w:p>
          <w:p w14:paraId="1C5F5B91" w14:textId="1148997A" w:rsidR="005B0861" w:rsidRDefault="005B0861" w:rsidP="005B0861">
            <w:pPr>
              <w:suppressAutoHyphens/>
              <w:spacing w:line="240" w:lineRule="auto"/>
              <w:rPr>
                <w:rFonts w:ascii="Calibri" w:hAnsi="Calibri" w:cs="Calibri"/>
                <w:color w:val="auto"/>
                <w:shd w:val="clear" w:color="auto" w:fill="FFFFFF"/>
              </w:rPr>
            </w:pPr>
          </w:p>
          <w:p w14:paraId="2934A1F5" w14:textId="6335F62A" w:rsidR="005B0861" w:rsidRDefault="005B0861" w:rsidP="005B0861">
            <w:pPr>
              <w:suppressAutoHyphens/>
              <w:spacing w:line="240" w:lineRule="auto"/>
              <w:rPr>
                <w:rFonts w:ascii="Calibri" w:hAnsi="Calibri" w:cs="Calibri"/>
                <w:color w:val="auto"/>
                <w:shd w:val="clear" w:color="auto" w:fill="FFFFFF"/>
              </w:rPr>
            </w:pPr>
          </w:p>
          <w:p w14:paraId="28319202" w14:textId="10BB2E05" w:rsidR="005B0861" w:rsidRDefault="005B0861" w:rsidP="005B0861">
            <w:pPr>
              <w:suppressAutoHyphens/>
              <w:spacing w:line="240" w:lineRule="auto"/>
              <w:rPr>
                <w:rFonts w:ascii="Calibri" w:hAnsi="Calibri" w:cs="Calibri"/>
                <w:color w:val="auto"/>
                <w:shd w:val="clear" w:color="auto" w:fill="FFFFFF"/>
              </w:rPr>
            </w:pPr>
          </w:p>
          <w:p w14:paraId="77E140BE" w14:textId="177DAB71" w:rsidR="005B0861" w:rsidRDefault="005B0861" w:rsidP="005B0861">
            <w:pPr>
              <w:suppressAutoHyphens/>
              <w:spacing w:line="240" w:lineRule="auto"/>
              <w:rPr>
                <w:rFonts w:ascii="Calibri" w:hAnsi="Calibri" w:cs="Calibri"/>
                <w:color w:val="auto"/>
                <w:shd w:val="clear" w:color="auto" w:fill="FFFFFF"/>
              </w:rPr>
            </w:pPr>
          </w:p>
          <w:p w14:paraId="4B26CF9D" w14:textId="2AF79167" w:rsidR="005B0861" w:rsidRDefault="005B0861" w:rsidP="005B0861">
            <w:pPr>
              <w:suppressAutoHyphens/>
              <w:spacing w:line="240" w:lineRule="auto"/>
              <w:rPr>
                <w:rFonts w:ascii="Calibri" w:hAnsi="Calibri" w:cs="Calibri"/>
                <w:color w:val="auto"/>
                <w:shd w:val="clear" w:color="auto" w:fill="FFFFFF"/>
              </w:rPr>
            </w:pPr>
          </w:p>
          <w:p w14:paraId="7691EE50" w14:textId="5770615B" w:rsidR="005B0861" w:rsidRDefault="005B0861" w:rsidP="005B0861">
            <w:pPr>
              <w:suppressAutoHyphens/>
              <w:spacing w:line="240" w:lineRule="auto"/>
              <w:rPr>
                <w:rFonts w:ascii="Calibri" w:hAnsi="Calibri" w:cs="Calibri"/>
                <w:color w:val="auto"/>
                <w:shd w:val="clear" w:color="auto" w:fill="FFFFFF"/>
              </w:rPr>
            </w:pPr>
          </w:p>
          <w:p w14:paraId="0D53C84A" w14:textId="62376565" w:rsidR="005B0861" w:rsidRDefault="005B0861" w:rsidP="005B0861">
            <w:pPr>
              <w:suppressAutoHyphens/>
              <w:spacing w:line="240" w:lineRule="auto"/>
              <w:rPr>
                <w:rFonts w:ascii="Calibri" w:hAnsi="Calibri" w:cs="Calibri"/>
                <w:color w:val="auto"/>
                <w:shd w:val="clear" w:color="auto" w:fill="FFFFFF"/>
              </w:rPr>
            </w:pPr>
          </w:p>
          <w:p w14:paraId="0239BB79" w14:textId="7BD9B405" w:rsidR="005B0861" w:rsidRDefault="005B0861" w:rsidP="005B0861">
            <w:pPr>
              <w:suppressAutoHyphens/>
              <w:spacing w:line="240" w:lineRule="auto"/>
              <w:rPr>
                <w:rFonts w:ascii="Calibri" w:hAnsi="Calibri" w:cs="Calibri"/>
                <w:color w:val="auto"/>
                <w:shd w:val="clear" w:color="auto" w:fill="FFFFFF"/>
              </w:rPr>
            </w:pPr>
          </w:p>
          <w:p w14:paraId="69DC2452" w14:textId="3D6A3BF9" w:rsidR="005B0861" w:rsidRDefault="005B0861" w:rsidP="005B0861">
            <w:pPr>
              <w:suppressAutoHyphens/>
              <w:spacing w:line="240" w:lineRule="auto"/>
              <w:rPr>
                <w:rFonts w:ascii="Calibri" w:hAnsi="Calibri" w:cs="Calibri"/>
                <w:color w:val="auto"/>
                <w:shd w:val="clear" w:color="auto" w:fill="FFFFFF"/>
              </w:rPr>
            </w:pPr>
          </w:p>
          <w:p w14:paraId="2F8BA5A9" w14:textId="77777777" w:rsidR="005B0861" w:rsidRPr="005B0861" w:rsidRDefault="005B0861" w:rsidP="005B0861">
            <w:pPr>
              <w:suppressAutoHyphens/>
              <w:spacing w:line="240" w:lineRule="auto"/>
              <w:rPr>
                <w:rFonts w:ascii="Calibri" w:hAnsi="Calibri" w:cs="Calibri"/>
                <w:color w:val="auto"/>
              </w:rPr>
            </w:pPr>
          </w:p>
          <w:p w14:paraId="07DC74BB" w14:textId="77777777" w:rsidR="005B0861" w:rsidRDefault="005B0861" w:rsidP="005F74D8"/>
          <w:p w14:paraId="2F76F0F8" w14:textId="77777777" w:rsidR="005B0861" w:rsidRDefault="005B0861" w:rsidP="005F74D8"/>
          <w:p w14:paraId="2A114A2C" w14:textId="77777777" w:rsidR="005B0861" w:rsidRDefault="005B0861" w:rsidP="005F74D8">
            <w:pPr>
              <w:tabs>
                <w:tab w:val="left" w:pos="7590"/>
              </w:tabs>
            </w:pPr>
          </w:p>
          <w:p w14:paraId="513B253C" w14:textId="77777777" w:rsidR="005B0861" w:rsidRDefault="005B0861" w:rsidP="005F74D8">
            <w:pPr>
              <w:tabs>
                <w:tab w:val="left" w:pos="7590"/>
              </w:tabs>
            </w:pPr>
          </w:p>
          <w:p w14:paraId="01071511" w14:textId="74573939" w:rsidR="005B0861" w:rsidRDefault="005B0861" w:rsidP="005F74D8">
            <w:pPr>
              <w:tabs>
                <w:tab w:val="left" w:pos="7590"/>
              </w:tabs>
            </w:pPr>
            <w:r>
              <w:tab/>
            </w:r>
          </w:p>
        </w:tc>
      </w:tr>
      <w:tr w:rsidR="005B0861" w14:paraId="313FEE18" w14:textId="77777777" w:rsidTr="00D43441">
        <w:trPr>
          <w:trHeight w:val="278"/>
        </w:trPr>
        <w:tc>
          <w:tcPr>
            <w:tcW w:w="8965" w:type="dxa"/>
            <w:tcBorders>
              <w:left w:val="single" w:sz="4" w:space="0" w:color="000000"/>
              <w:bottom w:val="single" w:sz="4" w:space="0" w:color="000000"/>
              <w:right w:val="single" w:sz="4" w:space="0" w:color="000000"/>
            </w:tcBorders>
            <w:shd w:val="clear" w:color="auto" w:fill="auto"/>
          </w:tcPr>
          <w:p w14:paraId="2F0FEF3B" w14:textId="4758B617" w:rsidR="005B0861" w:rsidRDefault="005B0861" w:rsidP="005F74D8">
            <w:pPr>
              <w:snapToGrid w:val="0"/>
            </w:pPr>
          </w:p>
          <w:p w14:paraId="11597DE8" w14:textId="42F0C246" w:rsidR="005B0861" w:rsidRDefault="005B0861" w:rsidP="005F74D8"/>
        </w:tc>
      </w:tr>
      <w:tr w:rsidR="005B0861" w14:paraId="758D58A5" w14:textId="77777777" w:rsidTr="005F74D8">
        <w:trPr>
          <w:trHeight w:val="625"/>
        </w:trPr>
        <w:tc>
          <w:tcPr>
            <w:tcW w:w="8965" w:type="dxa"/>
            <w:tcBorders>
              <w:top w:val="single" w:sz="4" w:space="0" w:color="000000"/>
              <w:left w:val="single" w:sz="4" w:space="0" w:color="000000"/>
              <w:right w:val="single" w:sz="4" w:space="0" w:color="000000"/>
            </w:tcBorders>
            <w:shd w:val="clear" w:color="auto" w:fill="auto"/>
          </w:tcPr>
          <w:p w14:paraId="7C9DED20" w14:textId="77777777" w:rsidR="005B0861" w:rsidRPr="005B0861" w:rsidRDefault="005B0861" w:rsidP="005B0861">
            <w:pPr>
              <w:numPr>
                <w:ilvl w:val="0"/>
                <w:numId w:val="9"/>
              </w:numPr>
              <w:suppressAutoHyphens/>
              <w:spacing w:line="240" w:lineRule="auto"/>
              <w:ind w:left="390" w:hanging="390"/>
              <w:rPr>
                <w:rFonts w:ascii="Calibri" w:hAnsi="Calibri" w:cs="Calibri"/>
              </w:rPr>
            </w:pPr>
            <w:r w:rsidRPr="005B0861">
              <w:rPr>
                <w:rFonts w:ascii="Calibri" w:hAnsi="Calibri" w:cs="Calibri"/>
                <w:color w:val="222222"/>
                <w:shd w:val="clear" w:color="auto" w:fill="FFFFFF"/>
              </w:rPr>
              <w:lastRenderedPageBreak/>
              <w:t>For each of the following (</w:t>
            </w:r>
            <w:proofErr w:type="spellStart"/>
            <w:r w:rsidRPr="005B0861">
              <w:rPr>
                <w:rFonts w:ascii="Calibri" w:hAnsi="Calibri" w:cs="Calibri"/>
                <w:color w:val="222222"/>
                <w:shd w:val="clear" w:color="auto" w:fill="FFFFFF"/>
              </w:rPr>
              <w:t>i</w:t>
            </w:r>
            <w:proofErr w:type="spellEnd"/>
            <w:r w:rsidRPr="005B0861">
              <w:rPr>
                <w:rFonts w:ascii="Calibri" w:hAnsi="Calibri" w:cs="Calibri"/>
                <w:color w:val="222222"/>
                <w:shd w:val="clear" w:color="auto" w:fill="FFFFFF"/>
              </w:rPr>
              <w:t xml:space="preserve">)  Indicate whether the statement is valid (V) or invalid (I) (ii) If the statement is not valid, indicate why. </w:t>
            </w:r>
          </w:p>
          <w:p w14:paraId="519EDFBB" w14:textId="77777777" w:rsidR="005B0861" w:rsidRDefault="005B0861" w:rsidP="005F74D8">
            <w:pPr>
              <w:rPr>
                <w:color w:val="222222"/>
                <w:shd w:val="clear" w:color="auto" w:fill="FFFFFF"/>
              </w:rPr>
            </w:pPr>
          </w:p>
          <w:tbl>
            <w:tblPr>
              <w:tblW w:w="0" w:type="auto"/>
              <w:tblLayout w:type="fixed"/>
              <w:tblLook w:val="0000" w:firstRow="0" w:lastRow="0" w:firstColumn="0" w:lastColumn="0" w:noHBand="0" w:noVBand="0"/>
            </w:tblPr>
            <w:tblGrid>
              <w:gridCol w:w="5350"/>
              <w:gridCol w:w="630"/>
              <w:gridCol w:w="2764"/>
            </w:tblGrid>
            <w:tr w:rsidR="00AA1AD8" w14:paraId="69A695EA" w14:textId="77777777" w:rsidTr="005F74D8">
              <w:tc>
                <w:tcPr>
                  <w:tcW w:w="5350" w:type="dxa"/>
                  <w:tcBorders>
                    <w:top w:val="single" w:sz="4" w:space="0" w:color="000000"/>
                    <w:left w:val="single" w:sz="4" w:space="0" w:color="000000"/>
                    <w:bottom w:val="single" w:sz="4" w:space="0" w:color="000000"/>
                  </w:tcBorders>
                  <w:shd w:val="clear" w:color="auto" w:fill="auto"/>
                </w:tcPr>
                <w:p w14:paraId="4B123FF1" w14:textId="77777777" w:rsidR="00AA1AD8" w:rsidRPr="001E29F9" w:rsidRDefault="00AA1AD8" w:rsidP="00AA1AD8">
                  <w:pPr>
                    <w:rPr>
                      <w:rFonts w:ascii="Calibri" w:hAnsi="Calibri" w:cs="Calibri"/>
                      <w:b/>
                      <w:bCs/>
                      <w:color w:val="auto"/>
                    </w:rPr>
                  </w:pPr>
                  <w:r w:rsidRPr="001E29F9">
                    <w:rPr>
                      <w:rFonts w:ascii="Calibri" w:hAnsi="Calibri" w:cs="Calibri"/>
                      <w:b/>
                      <w:bCs/>
                      <w:color w:val="auto"/>
                    </w:rPr>
                    <w:t>Statement</w:t>
                  </w:r>
                </w:p>
              </w:tc>
              <w:tc>
                <w:tcPr>
                  <w:tcW w:w="630" w:type="dxa"/>
                  <w:tcBorders>
                    <w:top w:val="single" w:sz="4" w:space="0" w:color="000000"/>
                    <w:left w:val="single" w:sz="4" w:space="0" w:color="000000"/>
                    <w:bottom w:val="single" w:sz="4" w:space="0" w:color="000000"/>
                  </w:tcBorders>
                  <w:shd w:val="clear" w:color="auto" w:fill="auto"/>
                </w:tcPr>
                <w:p w14:paraId="162BD48C" w14:textId="77777777" w:rsidR="00AA1AD8" w:rsidRPr="001E29F9" w:rsidRDefault="00AA1AD8" w:rsidP="00AA1AD8">
                  <w:pPr>
                    <w:rPr>
                      <w:rFonts w:ascii="Calibri" w:hAnsi="Calibri" w:cs="Calibri"/>
                      <w:b/>
                      <w:bCs/>
                      <w:color w:val="auto"/>
                    </w:rPr>
                  </w:pPr>
                  <w:r w:rsidRPr="001E29F9">
                    <w:rPr>
                      <w:rFonts w:ascii="Calibri" w:hAnsi="Calibri" w:cs="Calibri"/>
                      <w:b/>
                      <w:bCs/>
                      <w:color w:val="auto"/>
                    </w:rPr>
                    <w:t>V/I</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2A85CA17" w14:textId="77777777" w:rsidR="00AA1AD8" w:rsidRPr="001E29F9" w:rsidRDefault="00AA1AD8" w:rsidP="00AA1AD8">
                  <w:pPr>
                    <w:rPr>
                      <w:rFonts w:ascii="Calibri" w:hAnsi="Calibri" w:cs="Calibri"/>
                      <w:b/>
                      <w:bCs/>
                      <w:color w:val="auto"/>
                    </w:rPr>
                  </w:pPr>
                  <w:r w:rsidRPr="001E29F9">
                    <w:rPr>
                      <w:rFonts w:ascii="Calibri" w:hAnsi="Calibri" w:cs="Calibri"/>
                      <w:b/>
                      <w:bCs/>
                      <w:color w:val="auto"/>
                    </w:rPr>
                    <w:t xml:space="preserve">If “I”, indicate why. </w:t>
                  </w:r>
                </w:p>
              </w:tc>
            </w:tr>
            <w:tr w:rsidR="00AA1AD8" w14:paraId="7C597915" w14:textId="77777777" w:rsidTr="005F74D8">
              <w:tc>
                <w:tcPr>
                  <w:tcW w:w="5350" w:type="dxa"/>
                  <w:tcBorders>
                    <w:top w:val="single" w:sz="4" w:space="0" w:color="000000"/>
                    <w:left w:val="single" w:sz="4" w:space="0" w:color="000000"/>
                    <w:bottom w:val="single" w:sz="4" w:space="0" w:color="000000"/>
                  </w:tcBorders>
                  <w:shd w:val="clear" w:color="auto" w:fill="auto"/>
                </w:tcPr>
                <w:p w14:paraId="36D22FBD" w14:textId="77777777" w:rsidR="00AA1AD8" w:rsidRPr="00AA1AD8" w:rsidRDefault="00AA1AD8" w:rsidP="00AA1AD8">
                  <w:pPr>
                    <w:tabs>
                      <w:tab w:val="left" w:pos="2775"/>
                    </w:tabs>
                    <w:rPr>
                      <w:rFonts w:ascii="Consolas" w:hAnsi="Consolas"/>
                    </w:rPr>
                  </w:pPr>
                  <w:r w:rsidRPr="00AA1AD8">
                    <w:rPr>
                      <w:rFonts w:ascii="Consolas" w:hAnsi="Consolas" w:cs="Courier New"/>
                      <w:color w:val="3C3C3C"/>
                    </w:rPr>
                    <w:t>Fish f = new Fish(false, "Fish", 0);</w:t>
                  </w:r>
                </w:p>
                <w:p w14:paraId="387E378F" w14:textId="77777777" w:rsidR="00AA1AD8" w:rsidRPr="00AA1AD8" w:rsidRDefault="00AA1AD8" w:rsidP="00AA1AD8">
                  <w:pPr>
                    <w:rPr>
                      <w:rFonts w:ascii="Consolas" w:hAnsi="Consolas"/>
                    </w:rPr>
                  </w:pPr>
                </w:p>
              </w:tc>
              <w:tc>
                <w:tcPr>
                  <w:tcW w:w="630" w:type="dxa"/>
                  <w:tcBorders>
                    <w:top w:val="single" w:sz="4" w:space="0" w:color="000000"/>
                    <w:left w:val="single" w:sz="4" w:space="0" w:color="000000"/>
                    <w:bottom w:val="single" w:sz="4" w:space="0" w:color="000000"/>
                  </w:tcBorders>
                  <w:shd w:val="clear" w:color="auto" w:fill="auto"/>
                </w:tcPr>
                <w:p w14:paraId="5D2630E1" w14:textId="77777777" w:rsidR="00AA1AD8" w:rsidRPr="00AA1AD8" w:rsidRDefault="00AA1AD8" w:rsidP="00AA1AD8">
                  <w:pPr>
                    <w:snapToGrid w:val="0"/>
                    <w:rPr>
                      <w:rFonts w:ascii="Consolas" w:hAnsi="Consolas"/>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1D2E0FF7" w14:textId="77777777" w:rsidR="00AA1AD8" w:rsidRPr="00AA1AD8" w:rsidRDefault="00AA1AD8" w:rsidP="00AA1AD8">
                  <w:pPr>
                    <w:snapToGrid w:val="0"/>
                    <w:rPr>
                      <w:rFonts w:ascii="Consolas" w:hAnsi="Consolas"/>
                    </w:rPr>
                  </w:pPr>
                </w:p>
                <w:p w14:paraId="0B27439C" w14:textId="77777777" w:rsidR="00AA1AD8" w:rsidRPr="00AA1AD8" w:rsidRDefault="00AA1AD8" w:rsidP="00AA1AD8">
                  <w:pPr>
                    <w:rPr>
                      <w:rFonts w:ascii="Consolas" w:hAnsi="Consolas"/>
                    </w:rPr>
                  </w:pPr>
                </w:p>
              </w:tc>
            </w:tr>
            <w:tr w:rsidR="00AA1AD8" w14:paraId="3AF4ABC8" w14:textId="77777777" w:rsidTr="005F74D8">
              <w:tc>
                <w:tcPr>
                  <w:tcW w:w="5350" w:type="dxa"/>
                  <w:tcBorders>
                    <w:top w:val="single" w:sz="4" w:space="0" w:color="000000"/>
                    <w:left w:val="single" w:sz="4" w:space="0" w:color="000000"/>
                    <w:bottom w:val="single" w:sz="4" w:space="0" w:color="000000"/>
                  </w:tcBorders>
                  <w:shd w:val="clear" w:color="auto" w:fill="auto"/>
                </w:tcPr>
                <w:p w14:paraId="0F870A6D" w14:textId="77777777" w:rsidR="00AA1AD8" w:rsidRPr="00AA1AD8" w:rsidRDefault="00AA1AD8" w:rsidP="00AA1AD8">
                  <w:pPr>
                    <w:rPr>
                      <w:rFonts w:ascii="Consolas" w:hAnsi="Consolas"/>
                    </w:rPr>
                  </w:pPr>
                  <w:r w:rsidRPr="00AA1AD8">
                    <w:rPr>
                      <w:rFonts w:ascii="Consolas" w:hAnsi="Consolas" w:cs="Courier New"/>
                      <w:color w:val="3C3C3C"/>
                    </w:rPr>
                    <w:t>Cat c = new Fish("Fred");</w:t>
                  </w:r>
                </w:p>
              </w:tc>
              <w:tc>
                <w:tcPr>
                  <w:tcW w:w="630" w:type="dxa"/>
                  <w:tcBorders>
                    <w:top w:val="single" w:sz="4" w:space="0" w:color="000000"/>
                    <w:left w:val="single" w:sz="4" w:space="0" w:color="000000"/>
                    <w:bottom w:val="single" w:sz="4" w:space="0" w:color="000000"/>
                  </w:tcBorders>
                  <w:shd w:val="clear" w:color="auto" w:fill="auto"/>
                </w:tcPr>
                <w:p w14:paraId="4AA7AB5F" w14:textId="77777777" w:rsidR="00AA1AD8" w:rsidRPr="00AA1AD8" w:rsidRDefault="00AA1AD8" w:rsidP="00AA1AD8">
                  <w:pPr>
                    <w:snapToGrid w:val="0"/>
                    <w:rPr>
                      <w:rFonts w:ascii="Consolas" w:hAnsi="Consolas"/>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1D66490F" w14:textId="77777777" w:rsidR="00AA1AD8" w:rsidRPr="00AA1AD8" w:rsidRDefault="00AA1AD8" w:rsidP="00AA1AD8">
                  <w:pPr>
                    <w:snapToGrid w:val="0"/>
                    <w:rPr>
                      <w:rFonts w:ascii="Consolas" w:hAnsi="Consolas"/>
                    </w:rPr>
                  </w:pPr>
                </w:p>
                <w:p w14:paraId="780D8D5A" w14:textId="77777777" w:rsidR="00AA1AD8" w:rsidRPr="00AA1AD8" w:rsidRDefault="00AA1AD8" w:rsidP="00AA1AD8">
                  <w:pPr>
                    <w:rPr>
                      <w:rFonts w:ascii="Consolas" w:hAnsi="Consolas"/>
                    </w:rPr>
                  </w:pPr>
                </w:p>
              </w:tc>
            </w:tr>
            <w:tr w:rsidR="00AA1AD8" w14:paraId="01E3FA92" w14:textId="77777777" w:rsidTr="005F74D8">
              <w:tc>
                <w:tcPr>
                  <w:tcW w:w="5350" w:type="dxa"/>
                  <w:tcBorders>
                    <w:top w:val="single" w:sz="4" w:space="0" w:color="000000"/>
                    <w:left w:val="single" w:sz="4" w:space="0" w:color="000000"/>
                    <w:bottom w:val="single" w:sz="4" w:space="0" w:color="000000"/>
                  </w:tcBorders>
                  <w:shd w:val="clear" w:color="auto" w:fill="auto"/>
                </w:tcPr>
                <w:p w14:paraId="576EFBAF" w14:textId="77777777" w:rsidR="00AA1AD8" w:rsidRPr="00AA1AD8" w:rsidRDefault="00AA1AD8" w:rsidP="00AA1AD8">
                  <w:pPr>
                    <w:rPr>
                      <w:rFonts w:ascii="Consolas" w:hAnsi="Consolas"/>
                    </w:rPr>
                  </w:pPr>
                  <w:r w:rsidRPr="00AA1AD8">
                    <w:rPr>
                      <w:rFonts w:ascii="Consolas" w:hAnsi="Consolas" w:cs="Courier New"/>
                      <w:color w:val="3C3C3C"/>
                    </w:rPr>
                    <w:t>Fish f = new Pet(true, "Fish", 0);</w:t>
                  </w:r>
                </w:p>
                <w:p w14:paraId="57BA5538" w14:textId="77777777" w:rsidR="00AA1AD8" w:rsidRPr="00AA1AD8" w:rsidRDefault="00AA1AD8" w:rsidP="00AA1AD8">
                  <w:pPr>
                    <w:rPr>
                      <w:rFonts w:ascii="Consolas" w:hAnsi="Consolas"/>
                    </w:rPr>
                  </w:pPr>
                </w:p>
              </w:tc>
              <w:tc>
                <w:tcPr>
                  <w:tcW w:w="630" w:type="dxa"/>
                  <w:tcBorders>
                    <w:top w:val="single" w:sz="4" w:space="0" w:color="000000"/>
                    <w:left w:val="single" w:sz="4" w:space="0" w:color="000000"/>
                    <w:bottom w:val="single" w:sz="4" w:space="0" w:color="000000"/>
                  </w:tcBorders>
                  <w:shd w:val="clear" w:color="auto" w:fill="auto"/>
                </w:tcPr>
                <w:p w14:paraId="22642DB9" w14:textId="77777777" w:rsidR="00AA1AD8" w:rsidRPr="00AA1AD8" w:rsidRDefault="00AA1AD8" w:rsidP="00AA1AD8">
                  <w:pPr>
                    <w:snapToGrid w:val="0"/>
                    <w:rPr>
                      <w:rFonts w:ascii="Consolas" w:hAnsi="Consolas"/>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783AC6A7" w14:textId="77777777" w:rsidR="00AA1AD8" w:rsidRPr="00AA1AD8" w:rsidRDefault="00AA1AD8" w:rsidP="00AA1AD8">
                  <w:pPr>
                    <w:snapToGrid w:val="0"/>
                    <w:rPr>
                      <w:rFonts w:ascii="Consolas" w:hAnsi="Consolas"/>
                    </w:rPr>
                  </w:pPr>
                </w:p>
              </w:tc>
            </w:tr>
            <w:tr w:rsidR="00AA1AD8" w14:paraId="57391C25" w14:textId="77777777" w:rsidTr="005F74D8">
              <w:tc>
                <w:tcPr>
                  <w:tcW w:w="5350" w:type="dxa"/>
                  <w:tcBorders>
                    <w:top w:val="single" w:sz="4" w:space="0" w:color="000000"/>
                    <w:left w:val="single" w:sz="4" w:space="0" w:color="000000"/>
                    <w:bottom w:val="single" w:sz="4" w:space="0" w:color="000000"/>
                  </w:tcBorders>
                  <w:shd w:val="clear" w:color="auto" w:fill="auto"/>
                </w:tcPr>
                <w:p w14:paraId="221056EF" w14:textId="77777777" w:rsidR="00AA1AD8" w:rsidRPr="00AA1AD8" w:rsidRDefault="00AA1AD8" w:rsidP="00AA1AD8">
                  <w:pPr>
                    <w:rPr>
                      <w:rFonts w:ascii="Consolas" w:hAnsi="Consolas"/>
                    </w:rPr>
                  </w:pPr>
                  <w:r w:rsidRPr="00AA1AD8">
                    <w:rPr>
                      <w:rFonts w:ascii="Consolas" w:hAnsi="Consolas" w:cs="Courier New"/>
                      <w:color w:val="3C3C3C"/>
                    </w:rPr>
                    <w:t>Pet p = new Fish("Dori");</w:t>
                  </w:r>
                </w:p>
                <w:p w14:paraId="67E3C286" w14:textId="77777777" w:rsidR="00AA1AD8" w:rsidRPr="00AA1AD8" w:rsidRDefault="00AA1AD8" w:rsidP="00AA1AD8">
                  <w:pPr>
                    <w:rPr>
                      <w:rFonts w:ascii="Consolas" w:hAnsi="Consolas" w:cs="Courier New"/>
                      <w:color w:val="3C3C3C"/>
                      <w:shd w:val="clear" w:color="auto" w:fill="F8F8F8"/>
                    </w:rPr>
                  </w:pPr>
                </w:p>
              </w:tc>
              <w:tc>
                <w:tcPr>
                  <w:tcW w:w="630" w:type="dxa"/>
                  <w:tcBorders>
                    <w:top w:val="single" w:sz="4" w:space="0" w:color="000000"/>
                    <w:left w:val="single" w:sz="4" w:space="0" w:color="000000"/>
                    <w:bottom w:val="single" w:sz="4" w:space="0" w:color="000000"/>
                  </w:tcBorders>
                  <w:shd w:val="clear" w:color="auto" w:fill="auto"/>
                </w:tcPr>
                <w:p w14:paraId="27AA8C43" w14:textId="77777777" w:rsidR="00AA1AD8" w:rsidRPr="00AA1AD8" w:rsidRDefault="00AA1AD8" w:rsidP="00AA1AD8">
                  <w:pPr>
                    <w:snapToGrid w:val="0"/>
                    <w:rPr>
                      <w:rFonts w:ascii="Consolas" w:hAnsi="Consolas" w:cs="Courier New"/>
                      <w:color w:val="3C3C3C"/>
                      <w:shd w:val="clear" w:color="auto" w:fill="F8F8F8"/>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54D3AA4D" w14:textId="77777777" w:rsidR="00AA1AD8" w:rsidRPr="00AA1AD8" w:rsidRDefault="00AA1AD8" w:rsidP="00AA1AD8">
                  <w:pPr>
                    <w:snapToGrid w:val="0"/>
                    <w:rPr>
                      <w:rFonts w:ascii="Consolas" w:hAnsi="Consolas" w:cs="Courier New"/>
                      <w:color w:val="3C3C3C"/>
                      <w:shd w:val="clear" w:color="auto" w:fill="F8F8F8"/>
                    </w:rPr>
                  </w:pPr>
                </w:p>
              </w:tc>
            </w:tr>
            <w:tr w:rsidR="00AA1AD8" w14:paraId="1CE0FFCA" w14:textId="77777777" w:rsidTr="005F74D8">
              <w:tc>
                <w:tcPr>
                  <w:tcW w:w="5350" w:type="dxa"/>
                  <w:tcBorders>
                    <w:top w:val="single" w:sz="4" w:space="0" w:color="000000"/>
                    <w:left w:val="single" w:sz="4" w:space="0" w:color="000000"/>
                    <w:bottom w:val="single" w:sz="4" w:space="0" w:color="000000"/>
                  </w:tcBorders>
                  <w:shd w:val="clear" w:color="auto" w:fill="auto"/>
                </w:tcPr>
                <w:p w14:paraId="44F99EEB" w14:textId="77777777" w:rsidR="00AA1AD8" w:rsidRPr="00AA1AD8" w:rsidRDefault="00AA1AD8" w:rsidP="00AA1AD8">
                  <w:pPr>
                    <w:rPr>
                      <w:rFonts w:ascii="Consolas" w:hAnsi="Consolas"/>
                    </w:rPr>
                  </w:pPr>
                  <w:r w:rsidRPr="00AA1AD8">
                    <w:rPr>
                      <w:rFonts w:ascii="Consolas" w:hAnsi="Consolas" w:cs="Courier New"/>
                      <w:color w:val="3C3C3C"/>
                    </w:rPr>
                    <w:t>Object o = new Cat("Fred");</w:t>
                  </w:r>
                </w:p>
                <w:p w14:paraId="3752714B" w14:textId="77777777" w:rsidR="00AA1AD8" w:rsidRPr="00AA1AD8" w:rsidRDefault="00AA1AD8" w:rsidP="00AA1AD8">
                  <w:pPr>
                    <w:rPr>
                      <w:rFonts w:ascii="Consolas" w:hAnsi="Consolas" w:cs="Courier New"/>
                      <w:color w:val="3C3C3C"/>
                      <w:shd w:val="clear" w:color="auto" w:fill="F8F8F8"/>
                    </w:rPr>
                  </w:pPr>
                </w:p>
              </w:tc>
              <w:tc>
                <w:tcPr>
                  <w:tcW w:w="630" w:type="dxa"/>
                  <w:tcBorders>
                    <w:top w:val="single" w:sz="4" w:space="0" w:color="000000"/>
                    <w:left w:val="single" w:sz="4" w:space="0" w:color="000000"/>
                    <w:bottom w:val="single" w:sz="4" w:space="0" w:color="000000"/>
                  </w:tcBorders>
                  <w:shd w:val="clear" w:color="auto" w:fill="auto"/>
                </w:tcPr>
                <w:p w14:paraId="70D10E81" w14:textId="77777777" w:rsidR="00AA1AD8" w:rsidRPr="00AA1AD8" w:rsidRDefault="00AA1AD8" w:rsidP="00AA1AD8">
                  <w:pPr>
                    <w:snapToGrid w:val="0"/>
                    <w:rPr>
                      <w:rFonts w:ascii="Consolas" w:hAnsi="Consolas" w:cs="Courier New"/>
                      <w:color w:val="3C3C3C"/>
                      <w:shd w:val="clear" w:color="auto" w:fill="F8F8F8"/>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1F2656EA" w14:textId="77777777" w:rsidR="00AA1AD8" w:rsidRPr="00AA1AD8" w:rsidRDefault="00AA1AD8" w:rsidP="00AA1AD8">
                  <w:pPr>
                    <w:snapToGrid w:val="0"/>
                    <w:rPr>
                      <w:rFonts w:ascii="Consolas" w:hAnsi="Consolas" w:cs="Courier New"/>
                      <w:color w:val="3C3C3C"/>
                      <w:shd w:val="clear" w:color="auto" w:fill="F8F8F8"/>
                    </w:rPr>
                  </w:pPr>
                </w:p>
              </w:tc>
            </w:tr>
            <w:tr w:rsidR="00AA1AD8" w14:paraId="43AB530F" w14:textId="77777777" w:rsidTr="005F74D8">
              <w:tc>
                <w:tcPr>
                  <w:tcW w:w="5350" w:type="dxa"/>
                  <w:tcBorders>
                    <w:top w:val="single" w:sz="4" w:space="0" w:color="000000"/>
                    <w:left w:val="single" w:sz="4" w:space="0" w:color="000000"/>
                    <w:bottom w:val="single" w:sz="4" w:space="0" w:color="000000"/>
                  </w:tcBorders>
                  <w:shd w:val="clear" w:color="auto" w:fill="auto"/>
                </w:tcPr>
                <w:p w14:paraId="7EC1A55F" w14:textId="77777777" w:rsidR="00AA1AD8" w:rsidRPr="00AA1AD8" w:rsidRDefault="00AA1AD8" w:rsidP="00AA1AD8">
                  <w:pPr>
                    <w:tabs>
                      <w:tab w:val="left" w:pos="2775"/>
                    </w:tabs>
                    <w:rPr>
                      <w:rFonts w:ascii="Consolas" w:hAnsi="Consolas"/>
                    </w:rPr>
                  </w:pPr>
                  <w:r w:rsidRPr="00AA1AD8">
                    <w:rPr>
                      <w:rFonts w:ascii="Consolas" w:hAnsi="Consolas" w:cs="Courier New"/>
                      <w:color w:val="3C3C3C"/>
                    </w:rPr>
                    <w:t>Object o = new Pet(317, 555, 1000);</w:t>
                  </w:r>
                </w:p>
                <w:p w14:paraId="65F2282B" w14:textId="77777777" w:rsidR="00AA1AD8" w:rsidRPr="00AA1AD8" w:rsidRDefault="00AA1AD8" w:rsidP="00AA1AD8">
                  <w:pPr>
                    <w:tabs>
                      <w:tab w:val="left" w:pos="2775"/>
                    </w:tabs>
                    <w:rPr>
                      <w:rFonts w:ascii="Consolas" w:hAnsi="Consolas" w:cs="Courier New"/>
                      <w:color w:val="3C3C3C"/>
                      <w:shd w:val="clear" w:color="auto" w:fill="F8F8F8"/>
                    </w:rPr>
                  </w:pPr>
                </w:p>
              </w:tc>
              <w:tc>
                <w:tcPr>
                  <w:tcW w:w="630" w:type="dxa"/>
                  <w:tcBorders>
                    <w:top w:val="single" w:sz="4" w:space="0" w:color="000000"/>
                    <w:left w:val="single" w:sz="4" w:space="0" w:color="000000"/>
                    <w:bottom w:val="single" w:sz="4" w:space="0" w:color="000000"/>
                  </w:tcBorders>
                  <w:shd w:val="clear" w:color="auto" w:fill="auto"/>
                </w:tcPr>
                <w:p w14:paraId="15FBE0CD" w14:textId="77777777" w:rsidR="00AA1AD8" w:rsidRPr="00AA1AD8" w:rsidRDefault="00AA1AD8" w:rsidP="00AA1AD8">
                  <w:pPr>
                    <w:snapToGrid w:val="0"/>
                    <w:rPr>
                      <w:rFonts w:ascii="Consolas" w:hAnsi="Consolas" w:cs="Courier New"/>
                      <w:color w:val="3C3C3C"/>
                      <w:shd w:val="clear" w:color="auto" w:fill="F8F8F8"/>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7AEBD084" w14:textId="77777777" w:rsidR="00AA1AD8" w:rsidRPr="00AA1AD8" w:rsidRDefault="00AA1AD8" w:rsidP="00AA1AD8">
                  <w:pPr>
                    <w:snapToGrid w:val="0"/>
                    <w:rPr>
                      <w:rFonts w:ascii="Consolas" w:hAnsi="Consolas" w:cs="Courier New"/>
                      <w:color w:val="3C3C3C"/>
                      <w:shd w:val="clear" w:color="auto" w:fill="F8F8F8"/>
                    </w:rPr>
                  </w:pPr>
                </w:p>
              </w:tc>
            </w:tr>
          </w:tbl>
          <w:p w14:paraId="5D8C9718" w14:textId="77777777" w:rsidR="005B0861" w:rsidRDefault="005B0861" w:rsidP="005F74D8">
            <w:pPr>
              <w:tabs>
                <w:tab w:val="left" w:pos="7590"/>
              </w:tabs>
            </w:pPr>
            <w:r>
              <w:tab/>
            </w:r>
          </w:p>
        </w:tc>
      </w:tr>
      <w:tr w:rsidR="005B0861" w14:paraId="1AF1F4F3" w14:textId="77777777" w:rsidTr="005F74D8">
        <w:trPr>
          <w:trHeight w:val="625"/>
        </w:trPr>
        <w:tc>
          <w:tcPr>
            <w:tcW w:w="8965" w:type="dxa"/>
            <w:tcBorders>
              <w:top w:val="single" w:sz="4" w:space="0" w:color="000000"/>
              <w:left w:val="single" w:sz="4" w:space="0" w:color="000000"/>
              <w:right w:val="single" w:sz="4" w:space="0" w:color="000000"/>
            </w:tcBorders>
            <w:shd w:val="clear" w:color="auto" w:fill="auto"/>
          </w:tcPr>
          <w:p w14:paraId="5E0B14F3" w14:textId="77777777" w:rsidR="005B0861" w:rsidRPr="005B0861" w:rsidRDefault="005B0861" w:rsidP="005B0861">
            <w:pPr>
              <w:numPr>
                <w:ilvl w:val="0"/>
                <w:numId w:val="9"/>
              </w:numPr>
              <w:suppressAutoHyphens/>
              <w:spacing w:line="240" w:lineRule="auto"/>
              <w:ind w:left="390" w:hanging="390"/>
              <w:rPr>
                <w:rFonts w:ascii="Calibri" w:hAnsi="Calibri" w:cs="Calibri"/>
              </w:rPr>
            </w:pPr>
            <w:r w:rsidRPr="005B0861">
              <w:rPr>
                <w:rFonts w:ascii="Calibri" w:hAnsi="Calibri" w:cs="Calibri"/>
                <w:color w:val="3C3C3C"/>
                <w:shd w:val="clear" w:color="auto" w:fill="FFFFFF"/>
              </w:rPr>
              <w:t xml:space="preserve">What is the value of s after the code block below? Do not include quotes in your answer. </w:t>
            </w:r>
          </w:p>
          <w:p w14:paraId="6A2F90CE" w14:textId="77777777" w:rsidR="005B0861" w:rsidRPr="005B0861" w:rsidRDefault="005B0861" w:rsidP="005F74D8">
            <w:pPr>
              <w:ind w:left="720"/>
              <w:rPr>
                <w:rFonts w:ascii="Consolas" w:hAnsi="Consolas"/>
              </w:rPr>
            </w:pPr>
          </w:p>
          <w:p w14:paraId="3DD32992" w14:textId="7B9DA74C" w:rsidR="005B0861" w:rsidRPr="005B0861" w:rsidRDefault="008B7ED7" w:rsidP="005F74D8">
            <w:pPr>
              <w:pStyle w:val="HTMLPreformatted"/>
              <w:rPr>
                <w:rFonts w:ascii="Consolas" w:hAnsi="Consolas"/>
              </w:rPr>
            </w:pPr>
            <w:r>
              <w:rPr>
                <w:rStyle w:val="HTMLCode"/>
                <w:rFonts w:ascii="Consolas" w:hAnsi="Consolas"/>
                <w:color w:val="222222"/>
              </w:rPr>
              <w:t>Pet</w:t>
            </w:r>
            <w:r w:rsidR="005B0861" w:rsidRPr="005B0861">
              <w:rPr>
                <w:rStyle w:val="HTMLCode"/>
                <w:rFonts w:ascii="Consolas" w:hAnsi="Consolas"/>
                <w:color w:val="222222"/>
              </w:rPr>
              <w:t xml:space="preserve"> </w:t>
            </w:r>
            <w:r>
              <w:rPr>
                <w:rStyle w:val="HTMLCode"/>
                <w:rFonts w:ascii="Consolas" w:hAnsi="Consolas"/>
                <w:color w:val="222222"/>
              </w:rPr>
              <w:t>pet1</w:t>
            </w:r>
            <w:r w:rsidR="005B0861" w:rsidRPr="005B0861">
              <w:rPr>
                <w:rStyle w:val="HTMLCode"/>
                <w:rFonts w:ascii="Consolas" w:hAnsi="Consolas"/>
                <w:color w:val="222222"/>
              </w:rPr>
              <w:t xml:space="preserve"> = new </w:t>
            </w:r>
            <w:r>
              <w:rPr>
                <w:rStyle w:val="HTMLCode"/>
                <w:rFonts w:ascii="Consolas" w:hAnsi="Consolas"/>
                <w:color w:val="222222"/>
              </w:rPr>
              <w:t>Pet</w:t>
            </w:r>
            <w:r w:rsidR="005B0861" w:rsidRPr="005B0861">
              <w:rPr>
                <w:rStyle w:val="HTMLCode"/>
                <w:rFonts w:ascii="Consolas" w:hAnsi="Consolas"/>
                <w:color w:val="222222"/>
              </w:rPr>
              <w:t>(</w:t>
            </w:r>
            <w:r>
              <w:rPr>
                <w:rStyle w:val="HTMLCode"/>
                <w:rFonts w:ascii="Consolas" w:hAnsi="Consolas"/>
                <w:color w:val="222222"/>
              </w:rPr>
              <w:t>false</w:t>
            </w:r>
            <w:r w:rsidR="005B0861" w:rsidRPr="005B0861">
              <w:rPr>
                <w:rStyle w:val="HTMLCode"/>
                <w:rFonts w:ascii="Consolas" w:hAnsi="Consolas"/>
                <w:color w:val="222222"/>
              </w:rPr>
              <w:t xml:space="preserve">, </w:t>
            </w:r>
            <w:r>
              <w:rPr>
                <w:rStyle w:val="HTMLCode"/>
                <w:rFonts w:ascii="Consolas" w:hAnsi="Consolas"/>
                <w:color w:val="222222"/>
              </w:rPr>
              <w:t>“Dog”, 4</w:t>
            </w:r>
            <w:r w:rsidR="005B0861" w:rsidRPr="005B0861">
              <w:rPr>
                <w:rStyle w:val="HTMLCode"/>
                <w:rFonts w:ascii="Consolas" w:hAnsi="Consolas"/>
                <w:color w:val="222222"/>
              </w:rPr>
              <w:t>);</w:t>
            </w:r>
          </w:p>
          <w:p w14:paraId="68EE8DBE" w14:textId="32546B01" w:rsidR="005B0861" w:rsidRPr="005B0861" w:rsidRDefault="005B0861" w:rsidP="005F74D8">
            <w:pPr>
              <w:pStyle w:val="HTMLPreformatted"/>
              <w:rPr>
                <w:rFonts w:ascii="Consolas" w:hAnsi="Consolas"/>
              </w:rPr>
            </w:pPr>
            <w:r w:rsidRPr="005B0861">
              <w:rPr>
                <w:rStyle w:val="HTMLCode"/>
                <w:rFonts w:ascii="Consolas" w:hAnsi="Consolas"/>
                <w:color w:val="222222"/>
              </w:rPr>
              <w:t>String s = p</w:t>
            </w:r>
            <w:r w:rsidR="008B7ED7">
              <w:rPr>
                <w:rStyle w:val="HTMLCode"/>
                <w:rFonts w:ascii="Consolas" w:hAnsi="Consolas"/>
                <w:color w:val="222222"/>
              </w:rPr>
              <w:t>et1</w:t>
            </w:r>
            <w:r w:rsidRPr="005B0861">
              <w:rPr>
                <w:rStyle w:val="HTMLCode"/>
                <w:rFonts w:ascii="Consolas" w:hAnsi="Consolas"/>
                <w:color w:val="222222"/>
              </w:rPr>
              <w:t>.toString();</w:t>
            </w:r>
          </w:p>
          <w:p w14:paraId="22C0ABB6" w14:textId="77777777" w:rsidR="005B0861" w:rsidRDefault="005B0861" w:rsidP="005F74D8">
            <w:pPr>
              <w:pStyle w:val="HTMLPreformatted"/>
            </w:pPr>
          </w:p>
          <w:p w14:paraId="548817FE" w14:textId="77777777" w:rsidR="005B0861" w:rsidRDefault="005B0861" w:rsidP="005F74D8">
            <w:pPr>
              <w:pStyle w:val="HTMLPreformatted"/>
            </w:pPr>
          </w:p>
          <w:p w14:paraId="040D51EE" w14:textId="77777777" w:rsidR="005B0861" w:rsidRDefault="005B0861" w:rsidP="005F74D8">
            <w:pPr>
              <w:tabs>
                <w:tab w:val="left" w:pos="7590"/>
              </w:tabs>
            </w:pPr>
          </w:p>
          <w:p w14:paraId="0E0CC518" w14:textId="77777777" w:rsidR="005B0861" w:rsidRDefault="005B0861" w:rsidP="005F74D8">
            <w:pPr>
              <w:tabs>
                <w:tab w:val="left" w:pos="7590"/>
              </w:tabs>
            </w:pPr>
            <w:r>
              <w:tab/>
            </w:r>
          </w:p>
        </w:tc>
      </w:tr>
      <w:tr w:rsidR="005B0861" w14:paraId="39ABA643" w14:textId="77777777" w:rsidTr="005B0861">
        <w:trPr>
          <w:trHeight w:val="625"/>
        </w:trPr>
        <w:tc>
          <w:tcPr>
            <w:tcW w:w="8965" w:type="dxa"/>
            <w:tcBorders>
              <w:top w:val="single" w:sz="4" w:space="0" w:color="000000"/>
              <w:left w:val="single" w:sz="4" w:space="0" w:color="000000"/>
              <w:bottom w:val="single" w:sz="4" w:space="0" w:color="000000"/>
              <w:right w:val="single" w:sz="4" w:space="0" w:color="000000"/>
            </w:tcBorders>
            <w:shd w:val="clear" w:color="auto" w:fill="auto"/>
          </w:tcPr>
          <w:p w14:paraId="1E534DA3" w14:textId="77777777" w:rsidR="005B0861" w:rsidRPr="005B0861" w:rsidRDefault="005B0861" w:rsidP="005B0861">
            <w:pPr>
              <w:numPr>
                <w:ilvl w:val="0"/>
                <w:numId w:val="9"/>
              </w:numPr>
              <w:suppressAutoHyphens/>
              <w:spacing w:line="240" w:lineRule="auto"/>
              <w:ind w:left="390" w:hanging="390"/>
              <w:rPr>
                <w:rFonts w:ascii="Calibri" w:hAnsi="Calibri" w:cs="Calibri"/>
              </w:rPr>
            </w:pPr>
            <w:r w:rsidRPr="005B0861">
              <w:rPr>
                <w:rFonts w:ascii="Calibri" w:hAnsi="Calibri" w:cs="Calibri"/>
                <w:color w:val="3C3C3C"/>
                <w:shd w:val="clear" w:color="auto" w:fill="FFFFFF"/>
              </w:rPr>
              <w:t>What is the value of s after the code block below? Do not include quotes in your answer.  If an error occurs write “ERROR” AND indicate why the error occurs.</w:t>
            </w:r>
          </w:p>
          <w:p w14:paraId="7CD63316" w14:textId="77777777" w:rsidR="005B0861" w:rsidRDefault="005B0861" w:rsidP="005F74D8">
            <w:pPr>
              <w:ind w:left="720"/>
            </w:pPr>
          </w:p>
          <w:p w14:paraId="4072E122" w14:textId="68C3BBAB" w:rsidR="005B0861" w:rsidRPr="005B0861" w:rsidRDefault="008B7ED7" w:rsidP="005F74D8">
            <w:pPr>
              <w:pStyle w:val="HTMLPreformatted"/>
              <w:rPr>
                <w:rFonts w:ascii="Consolas" w:hAnsi="Consolas"/>
              </w:rPr>
            </w:pPr>
            <w:r>
              <w:rPr>
                <w:rStyle w:val="HTMLCode"/>
                <w:rFonts w:ascii="Consolas" w:hAnsi="Consolas"/>
                <w:color w:val="222222"/>
              </w:rPr>
              <w:t>Cat pet2</w:t>
            </w:r>
            <w:r w:rsidR="005B0861" w:rsidRPr="005B0861">
              <w:rPr>
                <w:rStyle w:val="HTMLCode"/>
                <w:rFonts w:ascii="Consolas" w:hAnsi="Consolas"/>
                <w:color w:val="222222"/>
              </w:rPr>
              <w:t xml:space="preserve"> = new </w:t>
            </w:r>
            <w:r>
              <w:rPr>
                <w:rStyle w:val="HTMLCode"/>
                <w:rFonts w:ascii="Consolas" w:hAnsi="Consolas"/>
                <w:color w:val="222222"/>
              </w:rPr>
              <w:t>Cat</w:t>
            </w:r>
            <w:r w:rsidR="005B0861" w:rsidRPr="005B0861">
              <w:rPr>
                <w:rStyle w:val="HTMLCode"/>
                <w:rFonts w:ascii="Consolas" w:hAnsi="Consolas"/>
                <w:color w:val="222222"/>
              </w:rPr>
              <w:t>(</w:t>
            </w:r>
            <w:r>
              <w:rPr>
                <w:rStyle w:val="HTMLCode"/>
                <w:rFonts w:ascii="Consolas" w:hAnsi="Consolas"/>
                <w:color w:val="222222"/>
              </w:rPr>
              <w:t>“Toby”</w:t>
            </w:r>
            <w:r w:rsidR="005B0861" w:rsidRPr="005B0861">
              <w:rPr>
                <w:rStyle w:val="HTMLCode"/>
                <w:rFonts w:ascii="Consolas" w:hAnsi="Consolas"/>
                <w:color w:val="222222"/>
              </w:rPr>
              <w:t>);</w:t>
            </w:r>
          </w:p>
          <w:p w14:paraId="12339EDC" w14:textId="68E69B99" w:rsidR="005B0861" w:rsidRPr="005B0861" w:rsidRDefault="008B7ED7" w:rsidP="005F74D8">
            <w:pPr>
              <w:pStyle w:val="HTMLPreformatted"/>
              <w:rPr>
                <w:rFonts w:ascii="Consolas" w:hAnsi="Consolas"/>
              </w:rPr>
            </w:pPr>
            <w:r>
              <w:rPr>
                <w:rStyle w:val="HTMLCode"/>
                <w:rFonts w:ascii="Consolas" w:hAnsi="Consolas"/>
                <w:color w:val="222222"/>
              </w:rPr>
              <w:t>Pet pet3</w:t>
            </w:r>
            <w:r w:rsidR="005B0861" w:rsidRPr="005B0861">
              <w:rPr>
                <w:rStyle w:val="HTMLCode"/>
                <w:rFonts w:ascii="Consolas" w:hAnsi="Consolas"/>
                <w:color w:val="222222"/>
              </w:rPr>
              <w:t xml:space="preserve"> = </w:t>
            </w:r>
            <w:r>
              <w:rPr>
                <w:rStyle w:val="HTMLCode"/>
                <w:rFonts w:ascii="Consolas" w:hAnsi="Consolas"/>
                <w:color w:val="222222"/>
              </w:rPr>
              <w:t>pet2</w:t>
            </w:r>
            <w:r w:rsidR="005B0861" w:rsidRPr="005B0861">
              <w:rPr>
                <w:rStyle w:val="HTMLCode"/>
                <w:rFonts w:ascii="Consolas" w:hAnsi="Consolas"/>
                <w:color w:val="222222"/>
              </w:rPr>
              <w:t>;</w:t>
            </w:r>
          </w:p>
          <w:p w14:paraId="616218AA" w14:textId="06DDB636" w:rsidR="005B0861" w:rsidRPr="005B0861" w:rsidRDefault="008B7ED7" w:rsidP="005F74D8">
            <w:pPr>
              <w:pStyle w:val="HTMLPreformatted"/>
              <w:rPr>
                <w:rFonts w:ascii="Consolas" w:hAnsi="Consolas"/>
              </w:rPr>
            </w:pPr>
            <w:r>
              <w:rPr>
                <w:rStyle w:val="HTMLCode"/>
                <w:rFonts w:ascii="Consolas" w:hAnsi="Consolas"/>
                <w:color w:val="222222"/>
              </w:rPr>
              <w:t>pet3.speak</w:t>
            </w:r>
            <w:r w:rsidR="005B0861" w:rsidRPr="005B0861">
              <w:rPr>
                <w:rStyle w:val="HTMLCode"/>
                <w:rFonts w:ascii="Consolas" w:hAnsi="Consolas"/>
                <w:color w:val="222222"/>
              </w:rPr>
              <w:t>();</w:t>
            </w:r>
          </w:p>
          <w:p w14:paraId="0B591B2F" w14:textId="0623707F" w:rsidR="005B0861" w:rsidRPr="005B0861" w:rsidRDefault="005B0861" w:rsidP="005F74D8">
            <w:pPr>
              <w:pStyle w:val="HTMLPreformatted"/>
              <w:rPr>
                <w:rFonts w:ascii="Consolas" w:hAnsi="Consolas"/>
              </w:rPr>
            </w:pPr>
            <w:proofErr w:type="spellStart"/>
            <w:r w:rsidRPr="005B0861">
              <w:rPr>
                <w:rStyle w:val="HTMLCode"/>
                <w:rFonts w:ascii="Consolas" w:hAnsi="Consolas"/>
                <w:color w:val="222222"/>
              </w:rPr>
              <w:t>System.out.print</w:t>
            </w:r>
            <w:proofErr w:type="spellEnd"/>
            <w:r w:rsidRPr="005B0861">
              <w:rPr>
                <w:rStyle w:val="HTMLCode"/>
                <w:rFonts w:ascii="Consolas" w:hAnsi="Consolas"/>
                <w:color w:val="222222"/>
              </w:rPr>
              <w:t>(p</w:t>
            </w:r>
            <w:r w:rsidR="00E146F2">
              <w:rPr>
                <w:rStyle w:val="HTMLCode"/>
                <w:rFonts w:ascii="Consolas" w:hAnsi="Consolas"/>
                <w:color w:val="222222"/>
              </w:rPr>
              <w:t>et2.toString());</w:t>
            </w:r>
          </w:p>
          <w:p w14:paraId="7474A35A" w14:textId="77777777" w:rsidR="005B0861" w:rsidRDefault="005B0861" w:rsidP="005F74D8">
            <w:pPr>
              <w:tabs>
                <w:tab w:val="left" w:pos="7590"/>
              </w:tabs>
            </w:pPr>
            <w:r>
              <w:tab/>
            </w:r>
          </w:p>
        </w:tc>
      </w:tr>
      <w:tr w:rsidR="005B0861" w14:paraId="164DF6D9" w14:textId="77777777" w:rsidTr="005B0861">
        <w:trPr>
          <w:trHeight w:val="625"/>
        </w:trPr>
        <w:tc>
          <w:tcPr>
            <w:tcW w:w="8965" w:type="dxa"/>
            <w:tcBorders>
              <w:top w:val="single" w:sz="4" w:space="0" w:color="000000"/>
              <w:left w:val="single" w:sz="4" w:space="0" w:color="000000"/>
              <w:bottom w:val="single" w:sz="4" w:space="0" w:color="auto"/>
              <w:right w:val="single" w:sz="4" w:space="0" w:color="000000"/>
            </w:tcBorders>
            <w:shd w:val="clear" w:color="auto" w:fill="auto"/>
          </w:tcPr>
          <w:p w14:paraId="13AFAF56" w14:textId="77777777" w:rsidR="005B0861" w:rsidRPr="005B0861" w:rsidRDefault="005B0861" w:rsidP="0072593B">
            <w:pPr>
              <w:numPr>
                <w:ilvl w:val="0"/>
                <w:numId w:val="9"/>
              </w:numPr>
              <w:suppressAutoHyphens/>
              <w:spacing w:line="240" w:lineRule="auto"/>
              <w:ind w:left="390" w:hanging="390"/>
              <w:rPr>
                <w:rFonts w:ascii="Calibri" w:hAnsi="Calibri" w:cs="Calibri"/>
              </w:rPr>
            </w:pPr>
            <w:r w:rsidRPr="005B0861">
              <w:rPr>
                <w:rFonts w:ascii="Calibri" w:hAnsi="Calibri" w:cs="Calibri"/>
                <w:color w:val="3C3C3C"/>
                <w:shd w:val="clear" w:color="auto" w:fill="FFFFFF"/>
              </w:rPr>
              <w:t xml:space="preserve">Refer to the code block below to indicate what is printed for each of the following statements.  If an error occurs write “ERROR” AND indicate why the error occurs. </w:t>
            </w:r>
          </w:p>
          <w:p w14:paraId="29740FF4" w14:textId="77777777" w:rsidR="0069403C" w:rsidRDefault="0069403C" w:rsidP="0069403C">
            <w:pPr>
              <w:pStyle w:val="HTMLPreformatted"/>
              <w:rPr>
                <w:rStyle w:val="HTMLCode"/>
                <w:rFonts w:ascii="Consolas" w:hAnsi="Consolas"/>
                <w:color w:val="222222"/>
              </w:rPr>
            </w:pPr>
          </w:p>
          <w:p w14:paraId="6F84FAF6" w14:textId="3D24022B" w:rsidR="0069403C" w:rsidRPr="0069403C" w:rsidRDefault="0069403C" w:rsidP="0069403C">
            <w:pPr>
              <w:pStyle w:val="HTMLPreformatted"/>
              <w:ind w:left="390"/>
              <w:rPr>
                <w:rFonts w:ascii="Consolas" w:hAnsi="Consolas"/>
              </w:rPr>
            </w:pPr>
            <w:r w:rsidRPr="0069403C">
              <w:rPr>
                <w:rStyle w:val="HTMLCode"/>
                <w:rFonts w:ascii="Consolas" w:hAnsi="Consolas"/>
                <w:color w:val="222222"/>
              </w:rPr>
              <w:t>Pet p = new Pet(true, "Spider”, 8);</w:t>
            </w:r>
          </w:p>
          <w:p w14:paraId="5B9C94F8" w14:textId="6494BF6E" w:rsidR="0069403C" w:rsidRPr="0069403C" w:rsidRDefault="0069403C" w:rsidP="0069403C">
            <w:pPr>
              <w:pStyle w:val="HTMLPreformatted"/>
              <w:ind w:left="390"/>
              <w:rPr>
                <w:rFonts w:ascii="Consolas" w:hAnsi="Consolas"/>
              </w:rPr>
            </w:pPr>
            <w:r w:rsidRPr="0069403C">
              <w:rPr>
                <w:rStyle w:val="HTMLCode"/>
                <w:rFonts w:ascii="Consolas" w:hAnsi="Consolas"/>
                <w:color w:val="222222"/>
              </w:rPr>
              <w:t>Cat c = new Cat("Roscoe");</w:t>
            </w:r>
          </w:p>
          <w:p w14:paraId="3E62CDFB" w14:textId="1FB3634B" w:rsidR="0069403C" w:rsidRPr="0069403C" w:rsidRDefault="0069403C" w:rsidP="0069403C">
            <w:pPr>
              <w:pStyle w:val="HTMLPreformatted"/>
              <w:ind w:left="390"/>
              <w:rPr>
                <w:rFonts w:ascii="Consolas" w:hAnsi="Consolas"/>
              </w:rPr>
            </w:pPr>
            <w:r w:rsidRPr="0069403C">
              <w:rPr>
                <w:rStyle w:val="HTMLCode"/>
                <w:rFonts w:ascii="Consolas" w:eastAsia="Courier New" w:hAnsi="Consolas"/>
                <w:color w:val="222222"/>
              </w:rPr>
              <w:t>Fish f</w:t>
            </w:r>
            <w:r w:rsidRPr="0069403C">
              <w:rPr>
                <w:rStyle w:val="HTMLCode"/>
                <w:rFonts w:ascii="Consolas" w:hAnsi="Consolas"/>
                <w:color w:val="222222"/>
              </w:rPr>
              <w:t xml:space="preserve"> = new Fish("Nemo");</w:t>
            </w:r>
          </w:p>
          <w:p w14:paraId="29AD5DA5" w14:textId="77777777" w:rsidR="001E29F9" w:rsidRDefault="001E29F9" w:rsidP="001E29F9">
            <w:pPr>
              <w:pStyle w:val="HTMLPreformatted"/>
            </w:pPr>
          </w:p>
          <w:p w14:paraId="7AEE452D" w14:textId="7FF1A828" w:rsidR="001E29F9" w:rsidRPr="001E29F9" w:rsidRDefault="001E29F9" w:rsidP="001E29F9">
            <w:pPr>
              <w:pStyle w:val="HTMLPreformatted"/>
              <w:numPr>
                <w:ilvl w:val="0"/>
                <w:numId w:val="19"/>
              </w:numPr>
              <w:snapToGrid w:val="0"/>
              <w:rPr>
                <w:rFonts w:ascii="Consolas" w:hAnsi="Consolas"/>
              </w:rPr>
            </w:pPr>
            <w:proofErr w:type="spellStart"/>
            <w:r w:rsidRPr="001E29F9">
              <w:rPr>
                <w:rStyle w:val="HTMLCode"/>
                <w:rFonts w:ascii="Consolas" w:hAnsi="Consolas"/>
                <w:color w:val="222222"/>
              </w:rPr>
              <w:t>System.out.println</w:t>
            </w:r>
            <w:proofErr w:type="spellEnd"/>
            <w:r w:rsidRPr="001E29F9">
              <w:rPr>
                <w:rStyle w:val="HTMLCode"/>
                <w:rFonts w:ascii="Consolas" w:hAnsi="Consolas"/>
                <w:color w:val="222222"/>
              </w:rPr>
              <w:t xml:space="preserve">(new Fish(“Bob”) </w:t>
            </w:r>
            <w:proofErr w:type="spellStart"/>
            <w:r w:rsidRPr="001E29F9">
              <w:rPr>
                <w:rStyle w:val="HTMLCode"/>
                <w:rFonts w:ascii="Consolas" w:hAnsi="Consolas"/>
                <w:color w:val="222222"/>
              </w:rPr>
              <w:t>instanceof</w:t>
            </w:r>
            <w:proofErr w:type="spellEnd"/>
            <w:r w:rsidRPr="001E29F9">
              <w:rPr>
                <w:rStyle w:val="HTMLCode"/>
                <w:rFonts w:ascii="Consolas" w:hAnsi="Consolas"/>
                <w:color w:val="222222"/>
              </w:rPr>
              <w:t xml:space="preserve"> Pet);</w:t>
            </w:r>
            <w:r w:rsidRPr="001E29F9">
              <w:rPr>
                <w:rStyle w:val="HTMLCode"/>
                <w:rFonts w:ascii="Consolas" w:eastAsia="Courier New" w:hAnsi="Consolas"/>
                <w:color w:val="222222"/>
              </w:rPr>
              <w:t xml:space="preserve"> //</w:t>
            </w:r>
            <w:proofErr w:type="spellStart"/>
            <w:r w:rsidRPr="001E29F9">
              <w:rPr>
                <w:rStyle w:val="HTMLCode"/>
                <w:rFonts w:ascii="Consolas" w:eastAsia="Courier New" w:hAnsi="Consolas"/>
                <w:color w:val="222222"/>
              </w:rPr>
              <w:t>instanceof</w:t>
            </w:r>
            <w:proofErr w:type="spellEnd"/>
            <w:r w:rsidRPr="001E29F9">
              <w:rPr>
                <w:rStyle w:val="HTMLCode"/>
                <w:rFonts w:ascii="Consolas" w:eastAsia="Courier New" w:hAnsi="Consolas"/>
                <w:color w:val="222222"/>
              </w:rPr>
              <w:t xml:space="preserve"> returns true if </w:t>
            </w:r>
            <w:r w:rsidRPr="001E29F9">
              <w:rPr>
                <w:rStyle w:val="HTMLCode"/>
                <w:rFonts w:ascii="Consolas" w:hAnsi="Consolas"/>
                <w:color w:val="222222"/>
              </w:rPr>
              <w:t xml:space="preserve">Fish(“Bob”) </w:t>
            </w:r>
            <w:proofErr w:type="spellStart"/>
            <w:r w:rsidRPr="001E29F9">
              <w:rPr>
                <w:rStyle w:val="HTMLCode"/>
                <w:rFonts w:ascii="Consolas" w:hAnsi="Consolas"/>
                <w:color w:val="222222"/>
              </w:rPr>
              <w:t>instanceof</w:t>
            </w:r>
            <w:proofErr w:type="spellEnd"/>
            <w:r w:rsidRPr="001E29F9">
              <w:rPr>
                <w:rStyle w:val="HTMLCode"/>
                <w:rFonts w:ascii="Consolas" w:hAnsi="Consolas"/>
                <w:color w:val="222222"/>
              </w:rPr>
              <w:t xml:space="preserve"> Pet</w:t>
            </w:r>
            <w:r w:rsidRPr="001E29F9">
              <w:rPr>
                <w:rStyle w:val="HTMLCode"/>
                <w:rFonts w:ascii="Consolas" w:eastAsia="Courier New" w:hAnsi="Consolas"/>
                <w:color w:val="222222"/>
              </w:rPr>
              <w:t xml:space="preserve">, otherwise it returns </w:t>
            </w:r>
            <w:proofErr w:type="gramStart"/>
            <w:r w:rsidRPr="001E29F9">
              <w:rPr>
                <w:rStyle w:val="HTMLCode"/>
                <w:rFonts w:ascii="Consolas" w:eastAsia="Courier New" w:hAnsi="Consolas"/>
                <w:color w:val="222222"/>
              </w:rPr>
              <w:t>false</w:t>
            </w:r>
            <w:proofErr w:type="gramEnd"/>
          </w:p>
          <w:p w14:paraId="21E0BF11" w14:textId="77777777" w:rsidR="001E29F9" w:rsidRDefault="001E29F9" w:rsidP="001E29F9">
            <w:pPr>
              <w:snapToGrid w:val="0"/>
              <w:rPr>
                <w:rFonts w:ascii="Courier New" w:hAnsi="Courier New" w:cs="Courier New"/>
                <w:color w:val="222222"/>
                <w:sz w:val="22"/>
              </w:rPr>
            </w:pPr>
          </w:p>
          <w:p w14:paraId="3F457B82" w14:textId="77777777" w:rsidR="001E29F9" w:rsidRDefault="001E29F9" w:rsidP="001E29F9">
            <w:pPr>
              <w:snapToGrid w:val="0"/>
              <w:rPr>
                <w:rFonts w:ascii="Courier New" w:hAnsi="Courier New" w:cs="Courier New"/>
                <w:color w:val="222222"/>
                <w:sz w:val="22"/>
              </w:rPr>
            </w:pPr>
          </w:p>
          <w:p w14:paraId="679FEEA2" w14:textId="3BED7F21" w:rsidR="001E29F9" w:rsidRDefault="001E29F9" w:rsidP="001E29F9">
            <w:pPr>
              <w:snapToGrid w:val="0"/>
              <w:ind w:left="840"/>
              <w:rPr>
                <w:rFonts w:ascii="Courier New" w:hAnsi="Courier New" w:cs="Courier New"/>
                <w:color w:val="222222"/>
                <w:sz w:val="22"/>
              </w:rPr>
            </w:pPr>
          </w:p>
          <w:p w14:paraId="2132E6F6" w14:textId="77777777" w:rsidR="00172C24" w:rsidRDefault="00172C24" w:rsidP="001E29F9">
            <w:pPr>
              <w:snapToGrid w:val="0"/>
              <w:ind w:left="840"/>
              <w:rPr>
                <w:rFonts w:ascii="Courier New" w:hAnsi="Courier New" w:cs="Courier New"/>
                <w:color w:val="222222"/>
                <w:sz w:val="22"/>
              </w:rPr>
            </w:pPr>
          </w:p>
          <w:p w14:paraId="7D92B6D5" w14:textId="77777777" w:rsidR="001E29F9" w:rsidRPr="001E29F9" w:rsidRDefault="001E29F9" w:rsidP="001E29F9">
            <w:pPr>
              <w:pStyle w:val="ListParagraph"/>
              <w:numPr>
                <w:ilvl w:val="0"/>
                <w:numId w:val="19"/>
              </w:numPr>
              <w:tabs>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spacing w:line="240" w:lineRule="auto"/>
              <w:rPr>
                <w:rFonts w:ascii="Consolas" w:hAnsi="Consolas"/>
              </w:rPr>
            </w:pPr>
            <w:proofErr w:type="spellStart"/>
            <w:r w:rsidRPr="001E29F9">
              <w:rPr>
                <w:rFonts w:ascii="Consolas" w:hAnsi="Consolas" w:cs="Courier New"/>
                <w:color w:val="222222"/>
              </w:rPr>
              <w:t>System.out.println</w:t>
            </w:r>
            <w:proofErr w:type="spellEnd"/>
            <w:r w:rsidRPr="001E29F9">
              <w:rPr>
                <w:rFonts w:ascii="Consolas" w:hAnsi="Consolas" w:cs="Courier New"/>
                <w:color w:val="222222"/>
              </w:rPr>
              <w:t>(p);</w:t>
            </w:r>
          </w:p>
          <w:p w14:paraId="007CFE7F" w14:textId="77777777" w:rsidR="001E29F9" w:rsidRDefault="001E29F9" w:rsidP="001E29F9">
            <w:pPr>
              <w:pStyle w:val="HTMLPreformatted"/>
              <w:tabs>
                <w:tab w:val="clear" w:pos="916"/>
                <w:tab w:val="clear" w:pos="1832"/>
                <w:tab w:val="left" w:pos="1110"/>
              </w:tabs>
              <w:ind w:left="360"/>
            </w:pPr>
          </w:p>
          <w:p w14:paraId="563BFE04" w14:textId="77777777" w:rsidR="001E29F9" w:rsidRDefault="001E29F9" w:rsidP="001E29F9">
            <w:pPr>
              <w:pStyle w:val="HTMLPreformatted"/>
              <w:tabs>
                <w:tab w:val="clear" w:pos="916"/>
                <w:tab w:val="clear" w:pos="1832"/>
                <w:tab w:val="left" w:pos="1110"/>
              </w:tabs>
              <w:ind w:left="360"/>
            </w:pPr>
          </w:p>
          <w:p w14:paraId="568CBBEA" w14:textId="38D33A44" w:rsidR="001E29F9" w:rsidRDefault="001E29F9" w:rsidP="001E29F9">
            <w:pPr>
              <w:pStyle w:val="HTMLPreformatted"/>
              <w:tabs>
                <w:tab w:val="clear" w:pos="916"/>
                <w:tab w:val="clear" w:pos="1832"/>
                <w:tab w:val="left" w:pos="1110"/>
              </w:tabs>
              <w:ind w:left="840"/>
              <w:rPr>
                <w:color w:val="222222"/>
                <w:lang w:eastAsia="en-US"/>
              </w:rPr>
            </w:pPr>
          </w:p>
          <w:p w14:paraId="1A6F26CF" w14:textId="77777777" w:rsidR="00172C24" w:rsidRDefault="00172C24" w:rsidP="001E29F9">
            <w:pPr>
              <w:pStyle w:val="HTMLPreformatted"/>
              <w:tabs>
                <w:tab w:val="clear" w:pos="916"/>
                <w:tab w:val="clear" w:pos="1832"/>
                <w:tab w:val="left" w:pos="1110"/>
              </w:tabs>
              <w:ind w:left="840"/>
              <w:rPr>
                <w:color w:val="222222"/>
                <w:lang w:eastAsia="en-US"/>
              </w:rPr>
            </w:pPr>
          </w:p>
          <w:p w14:paraId="3660D58E" w14:textId="77777777" w:rsidR="00172C24" w:rsidRDefault="00172C24" w:rsidP="001E29F9">
            <w:pPr>
              <w:pStyle w:val="HTMLPreformatted"/>
              <w:tabs>
                <w:tab w:val="clear" w:pos="916"/>
                <w:tab w:val="clear" w:pos="1832"/>
                <w:tab w:val="left" w:pos="1110"/>
              </w:tabs>
              <w:ind w:left="840"/>
              <w:rPr>
                <w:color w:val="222222"/>
                <w:lang w:eastAsia="en-US"/>
              </w:rPr>
            </w:pPr>
          </w:p>
          <w:p w14:paraId="7011EADA" w14:textId="77777777" w:rsidR="001E29F9" w:rsidRPr="001E29F9" w:rsidRDefault="001E29F9" w:rsidP="001E29F9">
            <w:pPr>
              <w:pStyle w:val="HTMLPreformatted"/>
              <w:numPr>
                <w:ilvl w:val="0"/>
                <w:numId w:val="19"/>
              </w:numPr>
              <w:tabs>
                <w:tab w:val="clear" w:pos="916"/>
                <w:tab w:val="clear" w:pos="1832"/>
                <w:tab w:val="left" w:pos="1110"/>
              </w:tabs>
              <w:rPr>
                <w:rFonts w:ascii="Consolas" w:hAnsi="Consolas"/>
              </w:rPr>
            </w:pPr>
            <w:proofErr w:type="spellStart"/>
            <w:r w:rsidRPr="001E29F9">
              <w:rPr>
                <w:rFonts w:ascii="Consolas" w:hAnsi="Consolas"/>
                <w:color w:val="222222"/>
                <w:lang w:eastAsia="en-US"/>
              </w:rPr>
              <w:t>System.out.println</w:t>
            </w:r>
            <w:proofErr w:type="spellEnd"/>
            <w:r w:rsidRPr="001E29F9">
              <w:rPr>
                <w:rFonts w:ascii="Consolas" w:hAnsi="Consolas"/>
                <w:color w:val="222222"/>
                <w:lang w:eastAsia="en-US"/>
              </w:rPr>
              <w:t>(c);</w:t>
            </w:r>
          </w:p>
          <w:p w14:paraId="7A6BAE25" w14:textId="77777777" w:rsidR="001E29F9" w:rsidRDefault="001E29F9" w:rsidP="001E29F9">
            <w:pPr>
              <w:pStyle w:val="HTMLPreformatted"/>
              <w:tabs>
                <w:tab w:val="clear" w:pos="916"/>
                <w:tab w:val="clear" w:pos="1832"/>
                <w:tab w:val="left" w:pos="1110"/>
              </w:tabs>
              <w:ind w:left="360"/>
              <w:rPr>
                <w:color w:val="222222"/>
                <w:sz w:val="22"/>
                <w:szCs w:val="22"/>
                <w:lang w:eastAsia="en-US"/>
              </w:rPr>
            </w:pPr>
          </w:p>
          <w:p w14:paraId="1004B283" w14:textId="77777777" w:rsidR="001E29F9" w:rsidRDefault="001E29F9" w:rsidP="001E29F9">
            <w:pPr>
              <w:pStyle w:val="HTMLPreformatted"/>
              <w:tabs>
                <w:tab w:val="clear" w:pos="916"/>
                <w:tab w:val="clear" w:pos="1832"/>
                <w:tab w:val="left" w:pos="1110"/>
              </w:tabs>
              <w:ind w:left="840"/>
              <w:rPr>
                <w:color w:val="222222"/>
                <w:sz w:val="22"/>
                <w:szCs w:val="22"/>
                <w:lang w:eastAsia="en-US"/>
              </w:rPr>
            </w:pPr>
          </w:p>
          <w:p w14:paraId="1F4102D0" w14:textId="3530A074" w:rsidR="001E29F9" w:rsidRDefault="001E29F9" w:rsidP="001E29F9">
            <w:pPr>
              <w:pStyle w:val="HTMLPreformatted"/>
              <w:tabs>
                <w:tab w:val="clear" w:pos="916"/>
                <w:tab w:val="clear" w:pos="1832"/>
                <w:tab w:val="left" w:pos="1110"/>
              </w:tabs>
              <w:ind w:left="840"/>
              <w:rPr>
                <w:color w:val="222222"/>
                <w:sz w:val="22"/>
                <w:szCs w:val="22"/>
                <w:lang w:eastAsia="en-US"/>
              </w:rPr>
            </w:pPr>
          </w:p>
          <w:p w14:paraId="25884009" w14:textId="77777777" w:rsidR="00172C24" w:rsidRDefault="00172C24" w:rsidP="001E29F9">
            <w:pPr>
              <w:pStyle w:val="HTMLPreformatted"/>
              <w:tabs>
                <w:tab w:val="clear" w:pos="916"/>
                <w:tab w:val="clear" w:pos="1832"/>
                <w:tab w:val="left" w:pos="1110"/>
              </w:tabs>
              <w:ind w:left="840"/>
              <w:rPr>
                <w:color w:val="222222"/>
                <w:sz w:val="22"/>
                <w:szCs w:val="22"/>
                <w:lang w:eastAsia="en-US"/>
              </w:rPr>
            </w:pPr>
          </w:p>
          <w:p w14:paraId="1C15BA62" w14:textId="77777777" w:rsidR="001E29F9" w:rsidRPr="001E29F9" w:rsidRDefault="001E29F9" w:rsidP="001E29F9">
            <w:pPr>
              <w:pStyle w:val="HTMLPreformatted"/>
              <w:numPr>
                <w:ilvl w:val="0"/>
                <w:numId w:val="19"/>
              </w:numPr>
              <w:tabs>
                <w:tab w:val="clear" w:pos="916"/>
                <w:tab w:val="clear" w:pos="1832"/>
                <w:tab w:val="left" w:pos="1110"/>
              </w:tabs>
              <w:rPr>
                <w:rFonts w:ascii="Consolas" w:hAnsi="Consolas"/>
              </w:rPr>
            </w:pPr>
            <w:r w:rsidRPr="001E29F9">
              <w:rPr>
                <w:rFonts w:ascii="Consolas" w:hAnsi="Consolas"/>
                <w:color w:val="222222"/>
                <w:lang w:eastAsia="en-US"/>
              </w:rPr>
              <w:lastRenderedPageBreak/>
              <w:t xml:space="preserve">Pet[] </w:t>
            </w:r>
            <w:proofErr w:type="spellStart"/>
            <w:r w:rsidRPr="001E29F9">
              <w:rPr>
                <w:rFonts w:ascii="Consolas" w:hAnsi="Consolas"/>
                <w:color w:val="222222"/>
                <w:lang w:eastAsia="en-US"/>
              </w:rPr>
              <w:t>myPets</w:t>
            </w:r>
            <w:proofErr w:type="spellEnd"/>
            <w:r w:rsidRPr="001E29F9">
              <w:rPr>
                <w:rFonts w:ascii="Consolas" w:hAnsi="Consolas"/>
                <w:color w:val="222222"/>
                <w:lang w:eastAsia="en-US"/>
              </w:rPr>
              <w:t xml:space="preserve"> = new Pet[2];</w:t>
            </w:r>
          </w:p>
          <w:p w14:paraId="089C0CC2" w14:textId="77777777" w:rsidR="001E29F9" w:rsidRPr="001E29F9" w:rsidRDefault="001E29F9" w:rsidP="001E29F9">
            <w:pPr>
              <w:pStyle w:val="HTMLPreformatted"/>
              <w:numPr>
                <w:ilvl w:val="1"/>
                <w:numId w:val="19"/>
              </w:numPr>
              <w:tabs>
                <w:tab w:val="clear" w:pos="1832"/>
                <w:tab w:val="left" w:pos="1020"/>
                <w:tab w:val="left" w:pos="1110"/>
              </w:tabs>
              <w:rPr>
                <w:rFonts w:ascii="Consolas" w:hAnsi="Consolas"/>
              </w:rPr>
            </w:pPr>
            <w:proofErr w:type="spellStart"/>
            <w:r w:rsidRPr="001E29F9">
              <w:rPr>
                <w:rFonts w:ascii="Consolas" w:hAnsi="Consolas"/>
                <w:color w:val="222222"/>
                <w:lang w:eastAsia="en-US"/>
              </w:rPr>
              <w:t>myPets</w:t>
            </w:r>
            <w:proofErr w:type="spellEnd"/>
            <w:r w:rsidRPr="001E29F9">
              <w:rPr>
                <w:rFonts w:ascii="Consolas" w:hAnsi="Consolas"/>
                <w:color w:val="222222"/>
                <w:lang w:eastAsia="en-US"/>
              </w:rPr>
              <w:t>[0] = p;</w:t>
            </w:r>
          </w:p>
          <w:p w14:paraId="65A22912" w14:textId="77777777" w:rsidR="001E29F9" w:rsidRPr="001E29F9" w:rsidRDefault="001E29F9" w:rsidP="001E29F9">
            <w:pPr>
              <w:pStyle w:val="HTMLPreformatted"/>
              <w:numPr>
                <w:ilvl w:val="1"/>
                <w:numId w:val="19"/>
              </w:numPr>
              <w:tabs>
                <w:tab w:val="clear" w:pos="1832"/>
                <w:tab w:val="left" w:pos="1020"/>
                <w:tab w:val="left" w:pos="1110"/>
              </w:tabs>
              <w:rPr>
                <w:rFonts w:ascii="Consolas" w:hAnsi="Consolas"/>
              </w:rPr>
            </w:pPr>
            <w:proofErr w:type="spellStart"/>
            <w:r w:rsidRPr="001E29F9">
              <w:rPr>
                <w:rFonts w:ascii="Consolas" w:hAnsi="Consolas"/>
                <w:color w:val="222222"/>
                <w:lang w:eastAsia="en-US"/>
              </w:rPr>
              <w:t>myPets</w:t>
            </w:r>
            <w:proofErr w:type="spellEnd"/>
            <w:r w:rsidRPr="001E29F9">
              <w:rPr>
                <w:rFonts w:ascii="Consolas" w:hAnsi="Consolas"/>
                <w:color w:val="222222"/>
                <w:lang w:eastAsia="en-US"/>
              </w:rPr>
              <w:t>[1] = c;</w:t>
            </w:r>
          </w:p>
          <w:p w14:paraId="190E7307" w14:textId="77777777" w:rsidR="001E29F9" w:rsidRPr="001E29F9" w:rsidRDefault="001E29F9" w:rsidP="001E29F9">
            <w:pPr>
              <w:pStyle w:val="HTMLPreformatted"/>
              <w:numPr>
                <w:ilvl w:val="1"/>
                <w:numId w:val="19"/>
              </w:numPr>
              <w:rPr>
                <w:rFonts w:ascii="Consolas" w:hAnsi="Consolas"/>
              </w:rPr>
            </w:pPr>
            <w:proofErr w:type="spellStart"/>
            <w:r w:rsidRPr="001E29F9">
              <w:rPr>
                <w:rFonts w:ascii="Consolas" w:eastAsia="Courier New" w:hAnsi="Consolas"/>
                <w:color w:val="222222"/>
                <w:lang w:eastAsia="en-US"/>
              </w:rPr>
              <w:t>myPets</w:t>
            </w:r>
            <w:proofErr w:type="spellEnd"/>
            <w:r w:rsidRPr="001E29F9">
              <w:rPr>
                <w:rFonts w:ascii="Consolas" w:eastAsia="Courier New" w:hAnsi="Consolas"/>
                <w:color w:val="222222"/>
                <w:lang w:eastAsia="en-US"/>
              </w:rPr>
              <w:t>[0].speak();</w:t>
            </w:r>
            <w:r w:rsidRPr="001E29F9">
              <w:rPr>
                <w:rFonts w:ascii="Consolas" w:eastAsia="Courier New" w:hAnsi="Consolas"/>
                <w:color w:val="222222"/>
              </w:rPr>
              <w:t xml:space="preserve">  </w:t>
            </w:r>
          </w:p>
          <w:p w14:paraId="5A5FA510" w14:textId="77777777" w:rsidR="001E29F9" w:rsidRDefault="001E29F9" w:rsidP="001E29F9">
            <w:pPr>
              <w:pStyle w:val="HTMLPreformatted"/>
            </w:pPr>
          </w:p>
          <w:p w14:paraId="224C48A1" w14:textId="77777777" w:rsidR="001E29F9" w:rsidRDefault="001E29F9" w:rsidP="001E29F9">
            <w:pPr>
              <w:pStyle w:val="HTMLPreformatted"/>
            </w:pPr>
          </w:p>
          <w:p w14:paraId="638B1EF4" w14:textId="77777777" w:rsidR="001E29F9" w:rsidRDefault="001E29F9" w:rsidP="001E29F9">
            <w:pPr>
              <w:pStyle w:val="HTMLPreformatted"/>
            </w:pPr>
          </w:p>
          <w:p w14:paraId="6B2F6801" w14:textId="77777777" w:rsidR="001E29F9" w:rsidRDefault="001E29F9" w:rsidP="001E29F9">
            <w:pPr>
              <w:pStyle w:val="HTMLPreformatted"/>
              <w:ind w:left="1440"/>
              <w:rPr>
                <w:color w:val="222222"/>
                <w:sz w:val="22"/>
                <w:szCs w:val="22"/>
                <w:lang w:eastAsia="en-US"/>
              </w:rPr>
            </w:pPr>
          </w:p>
          <w:p w14:paraId="14B5E7C0" w14:textId="77777777" w:rsidR="001E29F9" w:rsidRPr="001E29F9" w:rsidRDefault="001E29F9" w:rsidP="001E29F9">
            <w:pPr>
              <w:pStyle w:val="HTMLPreformatted"/>
              <w:numPr>
                <w:ilvl w:val="0"/>
                <w:numId w:val="19"/>
              </w:numPr>
              <w:rPr>
                <w:rFonts w:ascii="Consolas" w:hAnsi="Consolas"/>
              </w:rPr>
            </w:pPr>
            <w:proofErr w:type="spellStart"/>
            <w:r w:rsidRPr="001E29F9">
              <w:rPr>
                <w:rFonts w:ascii="Consolas" w:eastAsia="Courier New" w:hAnsi="Consolas"/>
                <w:color w:val="222222"/>
              </w:rPr>
              <w:t>f.speak</w:t>
            </w:r>
            <w:proofErr w:type="spellEnd"/>
            <w:r w:rsidRPr="001E29F9">
              <w:rPr>
                <w:rFonts w:ascii="Consolas" w:eastAsia="Courier New" w:hAnsi="Consolas"/>
                <w:color w:val="222222"/>
              </w:rPr>
              <w:t xml:space="preserve">();  </w:t>
            </w:r>
          </w:p>
          <w:p w14:paraId="21886E1E" w14:textId="77777777" w:rsidR="001E29F9" w:rsidRDefault="001E29F9" w:rsidP="001E29F9">
            <w:pPr>
              <w:pStyle w:val="HTMLPreformatted"/>
              <w:rPr>
                <w:color w:val="222222"/>
              </w:rPr>
            </w:pPr>
          </w:p>
          <w:p w14:paraId="09F545AD" w14:textId="77777777" w:rsidR="001E29F9" w:rsidRDefault="001E29F9" w:rsidP="001E29F9">
            <w:pPr>
              <w:pStyle w:val="HTMLPreformatted"/>
              <w:ind w:left="1440"/>
              <w:rPr>
                <w:color w:val="222222"/>
                <w:lang w:eastAsia="en-US"/>
              </w:rPr>
            </w:pPr>
          </w:p>
          <w:p w14:paraId="217EA9FC" w14:textId="77777777" w:rsidR="001E29F9" w:rsidRDefault="001E29F9" w:rsidP="001E29F9">
            <w:pPr>
              <w:pStyle w:val="HTMLPreformatted"/>
              <w:ind w:left="1440"/>
              <w:rPr>
                <w:color w:val="222222"/>
                <w:lang w:eastAsia="en-US"/>
              </w:rPr>
            </w:pPr>
          </w:p>
          <w:p w14:paraId="134BDB80" w14:textId="77777777" w:rsidR="001E29F9" w:rsidRDefault="001E29F9" w:rsidP="001E29F9">
            <w:pPr>
              <w:pStyle w:val="HTMLPreformatted"/>
              <w:ind w:left="1440"/>
              <w:rPr>
                <w:color w:val="222222"/>
                <w:lang w:eastAsia="en-US"/>
              </w:rPr>
            </w:pPr>
          </w:p>
          <w:p w14:paraId="603084C1" w14:textId="77777777" w:rsidR="001E29F9" w:rsidRDefault="001E29F9" w:rsidP="001E29F9">
            <w:pPr>
              <w:pStyle w:val="HTMLPreformatted"/>
              <w:ind w:left="1440"/>
              <w:rPr>
                <w:color w:val="222222"/>
                <w:lang w:eastAsia="en-US"/>
              </w:rPr>
            </w:pPr>
          </w:p>
          <w:p w14:paraId="4061D65A" w14:textId="77777777" w:rsidR="001E29F9" w:rsidRPr="001E29F9" w:rsidRDefault="001E29F9" w:rsidP="001E29F9">
            <w:pPr>
              <w:pStyle w:val="HTMLPreformatted"/>
              <w:numPr>
                <w:ilvl w:val="0"/>
                <w:numId w:val="19"/>
              </w:numPr>
              <w:rPr>
                <w:rFonts w:ascii="Consolas" w:hAnsi="Consolas"/>
              </w:rPr>
            </w:pPr>
            <w:proofErr w:type="spellStart"/>
            <w:r w:rsidRPr="001E29F9">
              <w:rPr>
                <w:rFonts w:ascii="Consolas" w:eastAsia="Courier New" w:hAnsi="Consolas"/>
                <w:color w:val="222222"/>
              </w:rPr>
              <w:t>System.out.println</w:t>
            </w:r>
            <w:proofErr w:type="spellEnd"/>
            <w:r w:rsidRPr="001E29F9">
              <w:rPr>
                <w:rFonts w:ascii="Consolas" w:eastAsia="Courier New" w:hAnsi="Consolas"/>
                <w:color w:val="222222"/>
              </w:rPr>
              <w:t>(</w:t>
            </w:r>
            <w:proofErr w:type="spellStart"/>
            <w:r w:rsidRPr="001E29F9">
              <w:rPr>
                <w:rFonts w:ascii="Consolas" w:eastAsia="Courier New" w:hAnsi="Consolas"/>
                <w:color w:val="222222"/>
              </w:rPr>
              <w:t>f.getLegs</w:t>
            </w:r>
            <w:proofErr w:type="spellEnd"/>
            <w:r w:rsidRPr="001E29F9">
              <w:rPr>
                <w:rFonts w:ascii="Consolas" w:eastAsia="Courier New" w:hAnsi="Consolas"/>
                <w:color w:val="222222"/>
              </w:rPr>
              <w:t xml:space="preserve">());  </w:t>
            </w:r>
          </w:p>
          <w:p w14:paraId="0469064D" w14:textId="77777777" w:rsidR="001E29F9" w:rsidRDefault="001E29F9" w:rsidP="001E29F9">
            <w:pPr>
              <w:pStyle w:val="HTMLPreformatted"/>
              <w:rPr>
                <w:color w:val="222222"/>
              </w:rPr>
            </w:pPr>
          </w:p>
          <w:p w14:paraId="4C237603" w14:textId="77777777" w:rsidR="001E29F9" w:rsidRDefault="001E29F9" w:rsidP="001E29F9">
            <w:pPr>
              <w:pStyle w:val="HTMLPreformatted"/>
              <w:ind w:left="1440"/>
              <w:rPr>
                <w:color w:val="222222"/>
                <w:lang w:eastAsia="en-US"/>
              </w:rPr>
            </w:pPr>
          </w:p>
          <w:p w14:paraId="07733A38" w14:textId="77777777" w:rsidR="001E29F9" w:rsidRDefault="001E29F9" w:rsidP="001E29F9">
            <w:pPr>
              <w:pStyle w:val="HTMLPreformatted"/>
              <w:ind w:left="1440"/>
              <w:rPr>
                <w:color w:val="222222"/>
                <w:lang w:eastAsia="en-US"/>
              </w:rPr>
            </w:pPr>
          </w:p>
          <w:p w14:paraId="6A8D23BF" w14:textId="77777777" w:rsidR="001E29F9" w:rsidRDefault="001E29F9" w:rsidP="001E29F9">
            <w:pPr>
              <w:pStyle w:val="HTMLPreformatted"/>
              <w:ind w:left="1440"/>
              <w:rPr>
                <w:color w:val="222222"/>
                <w:lang w:eastAsia="en-US"/>
              </w:rPr>
            </w:pPr>
          </w:p>
          <w:p w14:paraId="43A15970" w14:textId="77777777" w:rsidR="001E29F9" w:rsidRDefault="001E29F9" w:rsidP="001E29F9">
            <w:pPr>
              <w:pStyle w:val="HTMLPreformatted"/>
              <w:ind w:left="1440"/>
              <w:rPr>
                <w:color w:val="222222"/>
                <w:lang w:eastAsia="en-US"/>
              </w:rPr>
            </w:pPr>
          </w:p>
          <w:p w14:paraId="1FF0EB9D" w14:textId="77777777" w:rsidR="001E29F9" w:rsidRPr="001E29F9" w:rsidRDefault="001E29F9" w:rsidP="001E29F9">
            <w:pPr>
              <w:pStyle w:val="HTMLPreformatted"/>
              <w:numPr>
                <w:ilvl w:val="0"/>
                <w:numId w:val="19"/>
              </w:numPr>
              <w:rPr>
                <w:rFonts w:ascii="Consolas" w:hAnsi="Consolas"/>
              </w:rPr>
            </w:pPr>
            <w:proofErr w:type="spellStart"/>
            <w:r w:rsidRPr="001E29F9">
              <w:rPr>
                <w:rStyle w:val="HTMLCode"/>
                <w:rFonts w:ascii="Consolas" w:eastAsia="Courier New" w:hAnsi="Consolas"/>
                <w:color w:val="222222"/>
              </w:rPr>
              <w:t>System.out.println</w:t>
            </w:r>
            <w:proofErr w:type="spellEnd"/>
            <w:r w:rsidRPr="001E29F9">
              <w:rPr>
                <w:rStyle w:val="HTMLCode"/>
                <w:rFonts w:ascii="Consolas" w:eastAsia="Courier New" w:hAnsi="Consolas"/>
                <w:color w:val="222222"/>
              </w:rPr>
              <w:t>(</w:t>
            </w:r>
            <w:proofErr w:type="spellStart"/>
            <w:r w:rsidRPr="001E29F9">
              <w:rPr>
                <w:rStyle w:val="HTMLCode"/>
                <w:rFonts w:ascii="Consolas" w:eastAsia="Courier New" w:hAnsi="Consolas"/>
                <w:color w:val="222222"/>
              </w:rPr>
              <w:t>c.getEats</w:t>
            </w:r>
            <w:proofErr w:type="spellEnd"/>
            <w:r w:rsidRPr="001E29F9">
              <w:rPr>
                <w:rStyle w:val="HTMLCode"/>
                <w:rFonts w:ascii="Consolas" w:eastAsia="Courier New" w:hAnsi="Consolas"/>
                <w:color w:val="222222"/>
              </w:rPr>
              <w:t xml:space="preserve">());  </w:t>
            </w:r>
          </w:p>
          <w:p w14:paraId="788BBC46" w14:textId="77777777" w:rsidR="001E29F9" w:rsidRDefault="001E29F9" w:rsidP="001E29F9">
            <w:pPr>
              <w:pStyle w:val="HTMLPreformatted"/>
            </w:pPr>
          </w:p>
          <w:p w14:paraId="23C2CC42" w14:textId="77777777" w:rsidR="001E29F9" w:rsidRDefault="001E29F9" w:rsidP="001E29F9">
            <w:pPr>
              <w:pStyle w:val="HTMLPreformatted"/>
            </w:pPr>
          </w:p>
          <w:p w14:paraId="0322B927" w14:textId="77777777" w:rsidR="001E29F9" w:rsidRDefault="001E29F9" w:rsidP="001E29F9">
            <w:pPr>
              <w:pStyle w:val="HTMLPreformatted"/>
            </w:pPr>
          </w:p>
          <w:p w14:paraId="6625B0FB" w14:textId="77777777" w:rsidR="001E29F9" w:rsidRDefault="001E29F9" w:rsidP="001E29F9">
            <w:pPr>
              <w:pStyle w:val="HTMLPreformatted"/>
            </w:pPr>
          </w:p>
          <w:p w14:paraId="4F0386A5" w14:textId="77777777" w:rsidR="001E29F9" w:rsidRDefault="001E29F9" w:rsidP="001E29F9">
            <w:pPr>
              <w:pStyle w:val="HTMLPreformatted"/>
            </w:pPr>
          </w:p>
          <w:p w14:paraId="55514347" w14:textId="77777777" w:rsidR="001E29F9" w:rsidRPr="001E29F9" w:rsidRDefault="001E29F9" w:rsidP="001E29F9">
            <w:pPr>
              <w:pStyle w:val="HTMLPreformatted"/>
              <w:numPr>
                <w:ilvl w:val="0"/>
                <w:numId w:val="19"/>
              </w:numPr>
              <w:rPr>
                <w:rFonts w:ascii="Consolas" w:hAnsi="Consolas"/>
              </w:rPr>
            </w:pPr>
            <w:proofErr w:type="spellStart"/>
            <w:r w:rsidRPr="001E29F9">
              <w:rPr>
                <w:rStyle w:val="HTMLCode"/>
                <w:rFonts w:ascii="Consolas" w:hAnsi="Consolas"/>
                <w:color w:val="222222"/>
              </w:rPr>
              <w:t>System.out.println</w:t>
            </w:r>
            <w:proofErr w:type="spellEnd"/>
            <w:r w:rsidRPr="001E29F9">
              <w:rPr>
                <w:rStyle w:val="HTMLCode"/>
                <w:rFonts w:ascii="Consolas" w:hAnsi="Consolas"/>
                <w:color w:val="222222"/>
              </w:rPr>
              <w:t>(</w:t>
            </w:r>
            <w:proofErr w:type="spellStart"/>
            <w:r w:rsidRPr="001E29F9">
              <w:rPr>
                <w:rStyle w:val="HTMLCode"/>
                <w:rFonts w:ascii="Consolas" w:hAnsi="Consolas"/>
                <w:color w:val="222222"/>
              </w:rPr>
              <w:t>p.toString</w:t>
            </w:r>
            <w:proofErr w:type="spellEnd"/>
            <w:r w:rsidRPr="001E29F9">
              <w:rPr>
                <w:rStyle w:val="HTMLCode"/>
                <w:rFonts w:ascii="Consolas" w:hAnsi="Consolas"/>
                <w:color w:val="222222"/>
              </w:rPr>
              <w:t>());</w:t>
            </w:r>
            <w:r w:rsidRPr="001E29F9">
              <w:rPr>
                <w:rStyle w:val="HTMLCode"/>
                <w:rFonts w:ascii="Consolas" w:eastAsia="Courier New" w:hAnsi="Consolas"/>
                <w:color w:val="222222"/>
              </w:rPr>
              <w:t xml:space="preserve">  </w:t>
            </w:r>
          </w:p>
          <w:p w14:paraId="298EE4BE" w14:textId="77777777" w:rsidR="001E29F9" w:rsidRDefault="001E29F9" w:rsidP="001E29F9">
            <w:pPr>
              <w:pStyle w:val="HTMLPreformatted"/>
            </w:pPr>
          </w:p>
          <w:p w14:paraId="69EA20B7" w14:textId="77777777" w:rsidR="001E29F9" w:rsidRDefault="001E29F9" w:rsidP="001E29F9">
            <w:pPr>
              <w:pStyle w:val="HTMLPreformatted"/>
            </w:pPr>
          </w:p>
          <w:p w14:paraId="55F60890" w14:textId="77777777" w:rsidR="001E29F9" w:rsidRDefault="001E29F9" w:rsidP="001E29F9">
            <w:pPr>
              <w:pStyle w:val="HTMLPreformatted"/>
            </w:pPr>
          </w:p>
          <w:p w14:paraId="5AB34E5C" w14:textId="77777777" w:rsidR="001E29F9" w:rsidRDefault="001E29F9" w:rsidP="001E29F9">
            <w:pPr>
              <w:pStyle w:val="HTMLPreformatted"/>
            </w:pPr>
          </w:p>
          <w:p w14:paraId="2BD1F54B" w14:textId="77777777" w:rsidR="001E29F9" w:rsidRDefault="001E29F9" w:rsidP="00172C24">
            <w:pPr>
              <w:pStyle w:val="HTMLPreformatted"/>
            </w:pPr>
          </w:p>
          <w:p w14:paraId="30BBF7DE" w14:textId="0F87D9DE" w:rsidR="001E29F9" w:rsidRPr="001E29F9" w:rsidRDefault="001E29F9" w:rsidP="001E29F9">
            <w:pPr>
              <w:pStyle w:val="HTMLPreformatted"/>
              <w:numPr>
                <w:ilvl w:val="0"/>
                <w:numId w:val="19"/>
              </w:numPr>
              <w:rPr>
                <w:rFonts w:ascii="Consolas" w:hAnsi="Consolas"/>
              </w:rPr>
            </w:pPr>
            <w:proofErr w:type="spellStart"/>
            <w:r w:rsidRPr="001E29F9">
              <w:rPr>
                <w:rStyle w:val="HTMLCode"/>
                <w:rFonts w:ascii="Consolas" w:hAnsi="Consolas"/>
                <w:color w:val="222222"/>
              </w:rPr>
              <w:t>System.out.println</w:t>
            </w:r>
            <w:proofErr w:type="spellEnd"/>
            <w:r w:rsidRPr="001E29F9">
              <w:rPr>
                <w:rStyle w:val="HTMLCode"/>
                <w:rFonts w:ascii="Consolas" w:hAnsi="Consolas"/>
                <w:color w:val="222222"/>
              </w:rPr>
              <w:t xml:space="preserve">(new Cat() </w:t>
            </w:r>
            <w:proofErr w:type="spellStart"/>
            <w:r w:rsidRPr="001E29F9">
              <w:rPr>
                <w:rStyle w:val="HTMLCode"/>
                <w:rFonts w:ascii="Consolas" w:hAnsi="Consolas"/>
                <w:color w:val="222222"/>
              </w:rPr>
              <w:t>instanceof</w:t>
            </w:r>
            <w:proofErr w:type="spellEnd"/>
            <w:r w:rsidRPr="001E29F9">
              <w:rPr>
                <w:rStyle w:val="HTMLCode"/>
                <w:rFonts w:ascii="Consolas" w:hAnsi="Consolas"/>
                <w:color w:val="222222"/>
              </w:rPr>
              <w:t xml:space="preserve"> Pet);</w:t>
            </w:r>
            <w:r w:rsidRPr="001E29F9">
              <w:rPr>
                <w:rStyle w:val="HTMLCode"/>
                <w:rFonts w:ascii="Consolas" w:eastAsia="Courier New" w:hAnsi="Consolas"/>
                <w:color w:val="222222"/>
              </w:rPr>
              <w:t xml:space="preserve"> </w:t>
            </w:r>
          </w:p>
          <w:p w14:paraId="3620CD46" w14:textId="77777777" w:rsidR="001E29F9" w:rsidRDefault="001E29F9" w:rsidP="001E29F9">
            <w:pPr>
              <w:pStyle w:val="HTMLPreformatted"/>
            </w:pPr>
          </w:p>
          <w:p w14:paraId="236FD72A" w14:textId="77777777" w:rsidR="001E29F9" w:rsidRDefault="001E29F9" w:rsidP="001E29F9">
            <w:pPr>
              <w:pStyle w:val="HTMLPreformatted"/>
              <w:rPr>
                <w:color w:val="222222"/>
                <w:sz w:val="22"/>
                <w:szCs w:val="22"/>
                <w:lang w:eastAsia="en-US"/>
              </w:rPr>
            </w:pPr>
          </w:p>
          <w:p w14:paraId="58FA52F9" w14:textId="77777777" w:rsidR="005B0861" w:rsidRDefault="005B0861" w:rsidP="005F74D8">
            <w:pPr>
              <w:tabs>
                <w:tab w:val="left" w:pos="7590"/>
              </w:tabs>
            </w:pPr>
            <w:r>
              <w:tab/>
            </w:r>
          </w:p>
        </w:tc>
      </w:tr>
    </w:tbl>
    <w:p w14:paraId="2B7F27CA" w14:textId="77777777" w:rsidR="0002173A" w:rsidRPr="00891C5F" w:rsidRDefault="0002173A" w:rsidP="00891C5F">
      <w:pPr>
        <w:spacing w:line="240" w:lineRule="auto"/>
        <w:rPr>
          <w:rFonts w:ascii="Calibri" w:hAnsi="Calibri" w:cs="Calibri"/>
          <w:b/>
          <w:color w:val="ED7D31"/>
        </w:rPr>
      </w:pPr>
    </w:p>
    <w:p w14:paraId="3B9DA0BB" w14:textId="6F9CD31F" w:rsidR="00891C5F" w:rsidRDefault="006862D2" w:rsidP="00891C5F">
      <w:pPr>
        <w:pStyle w:val="ListParagraph"/>
        <w:numPr>
          <w:ilvl w:val="0"/>
          <w:numId w:val="3"/>
        </w:numPr>
        <w:ind w:left="360"/>
      </w:pPr>
      <w:r>
        <w:rPr>
          <w:rFonts w:ascii="Calibri" w:hAnsi="Calibri" w:cs="Calibri"/>
          <w:b/>
          <w:color w:val="ED7D31"/>
          <w:sz w:val="28"/>
          <w:szCs w:val="28"/>
        </w:rPr>
        <w:t xml:space="preserve">Write the meal maker </w:t>
      </w:r>
      <w:proofErr w:type="gramStart"/>
      <w:r>
        <w:rPr>
          <w:rFonts w:ascii="Calibri" w:hAnsi="Calibri" w:cs="Calibri"/>
          <w:b/>
          <w:color w:val="ED7D31"/>
          <w:sz w:val="28"/>
          <w:szCs w:val="28"/>
        </w:rPr>
        <w:t>classes</w:t>
      </w:r>
      <w:proofErr w:type="gramEnd"/>
    </w:p>
    <w:p w14:paraId="6BE40D3D" w14:textId="0DC226F9" w:rsidR="009762A0" w:rsidRDefault="009762A0">
      <w:pPr>
        <w:rPr>
          <w:rFonts w:ascii="Calibri" w:hAnsi="Calibri" w:cs="Calibri"/>
          <w:b/>
          <w:color w:val="ED7D31"/>
        </w:rPr>
      </w:pPr>
    </w:p>
    <w:p w14:paraId="19F2BE38" w14:textId="77777777" w:rsidR="00BD347B" w:rsidRPr="00BD347B" w:rsidRDefault="00BD347B" w:rsidP="00BD347B">
      <w:pPr>
        <w:shd w:val="clear" w:color="auto" w:fill="FFFFFF"/>
        <w:spacing w:line="240" w:lineRule="auto"/>
        <w:rPr>
          <w:rFonts w:ascii="Calibri" w:eastAsia="Times New Roman" w:hAnsi="Calibri" w:cs="Calibri"/>
          <w:color w:val="333333"/>
          <w:lang w:val="en-US"/>
        </w:rPr>
      </w:pPr>
      <w:r w:rsidRPr="00BD347B">
        <w:rPr>
          <w:rFonts w:ascii="Calibri" w:eastAsia="Times New Roman" w:hAnsi="Calibri" w:cs="Calibri"/>
          <w:color w:val="333333"/>
          <w:lang w:val="en-US"/>
        </w:rPr>
        <w:t>The </w:t>
      </w:r>
      <w:r w:rsidRPr="00BD347B">
        <w:rPr>
          <w:rFonts w:ascii="Consolas" w:eastAsia="Times New Roman" w:hAnsi="Consolas" w:cs="Calibri"/>
          <w:color w:val="333333"/>
          <w:lang w:val="en-US"/>
        </w:rPr>
        <w:t>Meal</w:t>
      </w:r>
      <w:r w:rsidRPr="00BD347B">
        <w:rPr>
          <w:rFonts w:ascii="Calibri" w:eastAsia="Times New Roman" w:hAnsi="Calibri" w:cs="Calibri"/>
          <w:color w:val="333333"/>
          <w:lang w:val="en-US"/>
        </w:rPr>
        <w:t> class and its subclass </w:t>
      </w:r>
      <w:proofErr w:type="spellStart"/>
      <w:r w:rsidRPr="00BD347B">
        <w:rPr>
          <w:rFonts w:ascii="Consolas" w:eastAsia="Times New Roman" w:hAnsi="Consolas" w:cs="Calibri"/>
          <w:color w:val="333333"/>
          <w:lang w:val="en-US"/>
        </w:rPr>
        <w:t>DeluxeMeal</w:t>
      </w:r>
      <w:proofErr w:type="spellEnd"/>
      <w:r w:rsidRPr="00BD347B">
        <w:rPr>
          <w:rFonts w:ascii="Calibri" w:eastAsia="Times New Roman" w:hAnsi="Calibri" w:cs="Calibri"/>
          <w:color w:val="333333"/>
          <w:lang w:val="en-US"/>
        </w:rPr>
        <w:t> are used to represent meals at a restaurant.</w:t>
      </w:r>
    </w:p>
    <w:p w14:paraId="107817D4" w14:textId="77777777" w:rsidR="00BD347B" w:rsidRPr="00BD347B" w:rsidRDefault="00BD347B" w:rsidP="00BD347B">
      <w:pPr>
        <w:shd w:val="clear" w:color="auto" w:fill="FFFFFF"/>
        <w:spacing w:after="240" w:line="240" w:lineRule="auto"/>
        <w:rPr>
          <w:rFonts w:ascii="Helvetica" w:eastAsia="Times New Roman" w:hAnsi="Helvetica" w:cs="Times New Roman"/>
          <w:color w:val="333333"/>
          <w:lang w:val="en-US"/>
        </w:rPr>
      </w:pPr>
      <w:r w:rsidRPr="00BD347B">
        <w:rPr>
          <w:rFonts w:ascii="Calibri" w:eastAsia="Times New Roman" w:hAnsi="Calibri" w:cs="Calibri"/>
          <w:color w:val="333333"/>
          <w:lang w:val="en-US"/>
        </w:rPr>
        <w:t>All </w:t>
      </w:r>
      <w:r w:rsidRPr="00BD347B">
        <w:rPr>
          <w:rFonts w:ascii="Consolas" w:eastAsia="Times New Roman" w:hAnsi="Consolas" w:cs="Calibri"/>
          <w:color w:val="333333"/>
          <w:lang w:val="en-US"/>
        </w:rPr>
        <w:t>Meal</w:t>
      </w:r>
      <w:r w:rsidRPr="00BD347B">
        <w:rPr>
          <w:rFonts w:ascii="Calibri" w:eastAsia="Times New Roman" w:hAnsi="Calibri" w:cs="Calibri"/>
          <w:color w:val="333333"/>
          <w:lang w:val="en-US"/>
        </w:rPr>
        <w:t> objects have the following attributes and methods</w:t>
      </w:r>
      <w:r w:rsidRPr="00BD347B">
        <w:rPr>
          <w:rFonts w:ascii="Helvetica" w:eastAsia="Times New Roman" w:hAnsi="Helvetica" w:cs="Times New Roman"/>
          <w:color w:val="333333"/>
          <w:lang w:val="en-US"/>
        </w:rPr>
        <w:t>.</w:t>
      </w:r>
    </w:p>
    <w:p w14:paraId="6A36DD4E" w14:textId="77777777" w:rsidR="00BD347B" w:rsidRPr="00BD347B" w:rsidRDefault="00BD347B" w:rsidP="00BD347B">
      <w:pPr>
        <w:numPr>
          <w:ilvl w:val="0"/>
          <w:numId w:val="13"/>
        </w:numPr>
        <w:shd w:val="clear" w:color="auto" w:fill="FFFFFF"/>
        <w:spacing w:before="100" w:beforeAutospacing="1" w:after="100" w:afterAutospacing="1" w:line="240" w:lineRule="auto"/>
        <w:rPr>
          <w:rFonts w:ascii="Calibri" w:eastAsia="Times New Roman" w:hAnsi="Calibri" w:cs="Calibri"/>
          <w:color w:val="333333"/>
          <w:lang w:val="en-US"/>
        </w:rPr>
      </w:pPr>
      <w:r w:rsidRPr="00BD347B">
        <w:rPr>
          <w:rFonts w:ascii="Calibri" w:eastAsia="Times New Roman" w:hAnsi="Calibri" w:cs="Calibri"/>
          <w:color w:val="333333"/>
          <w:lang w:val="en-US"/>
        </w:rPr>
        <w:t>A </w:t>
      </w:r>
      <w:r w:rsidRPr="00BD347B">
        <w:rPr>
          <w:rFonts w:ascii="Consolas" w:eastAsia="Times New Roman" w:hAnsi="Consolas" w:cs="Calibri"/>
          <w:color w:val="333333"/>
          <w:lang w:val="en-US"/>
        </w:rPr>
        <w:t>String</w:t>
      </w:r>
      <w:r w:rsidRPr="00BD347B">
        <w:rPr>
          <w:rFonts w:ascii="Calibri" w:eastAsia="Times New Roman" w:hAnsi="Calibri" w:cs="Calibri"/>
          <w:color w:val="333333"/>
          <w:lang w:val="en-US"/>
        </w:rPr>
        <w:t xml:space="preserve"> variable representing the name of the entree included in the </w:t>
      </w:r>
      <w:proofErr w:type="gramStart"/>
      <w:r w:rsidRPr="00BD347B">
        <w:rPr>
          <w:rFonts w:ascii="Calibri" w:eastAsia="Times New Roman" w:hAnsi="Calibri" w:cs="Calibri"/>
          <w:color w:val="333333"/>
          <w:lang w:val="en-US"/>
        </w:rPr>
        <w:t>meal</w:t>
      </w:r>
      <w:proofErr w:type="gramEnd"/>
    </w:p>
    <w:p w14:paraId="55D4E981" w14:textId="77777777" w:rsidR="00BD347B" w:rsidRPr="00BD347B" w:rsidRDefault="00BD347B" w:rsidP="00BD347B">
      <w:pPr>
        <w:numPr>
          <w:ilvl w:val="0"/>
          <w:numId w:val="13"/>
        </w:numPr>
        <w:shd w:val="clear" w:color="auto" w:fill="FFFFFF"/>
        <w:spacing w:before="100" w:beforeAutospacing="1" w:after="100" w:afterAutospacing="1" w:line="240" w:lineRule="auto"/>
        <w:rPr>
          <w:rFonts w:ascii="Calibri" w:eastAsia="Times New Roman" w:hAnsi="Calibri" w:cs="Calibri"/>
          <w:color w:val="333333"/>
          <w:lang w:val="en-US"/>
        </w:rPr>
      </w:pPr>
      <w:r w:rsidRPr="00BD347B">
        <w:rPr>
          <w:rFonts w:ascii="Calibri" w:eastAsia="Times New Roman" w:hAnsi="Calibri" w:cs="Calibri"/>
          <w:color w:val="333333"/>
          <w:lang w:val="en-US"/>
        </w:rPr>
        <w:t>A </w:t>
      </w:r>
      <w:r w:rsidRPr="00BD347B">
        <w:rPr>
          <w:rFonts w:ascii="Consolas" w:eastAsia="Times New Roman" w:hAnsi="Consolas" w:cs="Calibri"/>
          <w:color w:val="333333"/>
          <w:lang w:val="en-US"/>
        </w:rPr>
        <w:t>double</w:t>
      </w:r>
      <w:r w:rsidRPr="00BD347B">
        <w:rPr>
          <w:rFonts w:ascii="Calibri" w:eastAsia="Times New Roman" w:hAnsi="Calibri" w:cs="Calibri"/>
          <w:color w:val="333333"/>
          <w:lang w:val="en-US"/>
        </w:rPr>
        <w:t xml:space="preserve"> variable representing the cost, in dollars, of the </w:t>
      </w:r>
      <w:proofErr w:type="gramStart"/>
      <w:r w:rsidRPr="00BD347B">
        <w:rPr>
          <w:rFonts w:ascii="Calibri" w:eastAsia="Times New Roman" w:hAnsi="Calibri" w:cs="Calibri"/>
          <w:color w:val="333333"/>
          <w:lang w:val="en-US"/>
        </w:rPr>
        <w:t>meal</w:t>
      </w:r>
      <w:proofErr w:type="gramEnd"/>
    </w:p>
    <w:p w14:paraId="640ED07A" w14:textId="77777777" w:rsidR="00BD347B" w:rsidRPr="00BD347B" w:rsidRDefault="00BD347B" w:rsidP="00BD347B">
      <w:pPr>
        <w:numPr>
          <w:ilvl w:val="0"/>
          <w:numId w:val="13"/>
        </w:numPr>
        <w:shd w:val="clear" w:color="auto" w:fill="FFFFFF"/>
        <w:spacing w:before="100" w:beforeAutospacing="1" w:after="100" w:afterAutospacing="1" w:line="240" w:lineRule="auto"/>
        <w:rPr>
          <w:rFonts w:ascii="Calibri" w:eastAsia="Times New Roman" w:hAnsi="Calibri" w:cs="Calibri"/>
          <w:color w:val="333333"/>
          <w:lang w:val="en-US"/>
        </w:rPr>
      </w:pPr>
      <w:r w:rsidRPr="00BD347B">
        <w:rPr>
          <w:rFonts w:ascii="Calibri" w:eastAsia="Times New Roman" w:hAnsi="Calibri" w:cs="Calibri"/>
          <w:color w:val="333333"/>
          <w:lang w:val="en-US"/>
        </w:rPr>
        <w:t>A </w:t>
      </w:r>
      <w:proofErr w:type="spellStart"/>
      <w:r w:rsidRPr="00BD347B">
        <w:rPr>
          <w:rFonts w:ascii="Consolas" w:eastAsia="Times New Roman" w:hAnsi="Consolas" w:cs="Calibri"/>
          <w:color w:val="333333"/>
          <w:lang w:val="en-US"/>
        </w:rPr>
        <w:t>toString</w:t>
      </w:r>
      <w:proofErr w:type="spellEnd"/>
      <w:r w:rsidRPr="00BD347B">
        <w:rPr>
          <w:rFonts w:ascii="Calibri" w:eastAsia="Times New Roman" w:hAnsi="Calibri" w:cs="Calibri"/>
          <w:color w:val="333333"/>
          <w:lang w:val="en-US"/>
        </w:rPr>
        <w:t xml:space="preserve"> method that indicates information about the </w:t>
      </w:r>
      <w:proofErr w:type="gramStart"/>
      <w:r w:rsidRPr="00BD347B">
        <w:rPr>
          <w:rFonts w:ascii="Calibri" w:eastAsia="Times New Roman" w:hAnsi="Calibri" w:cs="Calibri"/>
          <w:color w:val="333333"/>
          <w:lang w:val="en-US"/>
        </w:rPr>
        <w:t>meal</w:t>
      </w:r>
      <w:proofErr w:type="gramEnd"/>
    </w:p>
    <w:p w14:paraId="2760D7A0" w14:textId="77777777" w:rsidR="00BD347B" w:rsidRPr="00BD347B" w:rsidRDefault="00BD347B" w:rsidP="00BD347B">
      <w:pPr>
        <w:shd w:val="clear" w:color="auto" w:fill="FFFFFF"/>
        <w:spacing w:after="240" w:line="240" w:lineRule="auto"/>
        <w:rPr>
          <w:rFonts w:ascii="Calibri" w:eastAsia="Times New Roman" w:hAnsi="Calibri" w:cs="Calibri"/>
          <w:color w:val="333333"/>
          <w:lang w:val="en-US"/>
        </w:rPr>
      </w:pPr>
      <w:r w:rsidRPr="00BD347B">
        <w:rPr>
          <w:rFonts w:ascii="Calibri" w:eastAsia="Times New Roman" w:hAnsi="Calibri" w:cs="Calibri"/>
          <w:color w:val="333333"/>
          <w:lang w:val="en-US"/>
        </w:rPr>
        <w:t>The following table shows the intended behavior of the </w:t>
      </w:r>
      <w:r w:rsidRPr="00BD347B">
        <w:rPr>
          <w:rFonts w:ascii="Consolas" w:eastAsia="Times New Roman" w:hAnsi="Consolas" w:cs="Calibri"/>
          <w:color w:val="333333"/>
          <w:lang w:val="en-US"/>
        </w:rPr>
        <w:t>Meal </w:t>
      </w:r>
      <w:r w:rsidRPr="00BD347B">
        <w:rPr>
          <w:rFonts w:ascii="Calibri" w:eastAsia="Times New Roman" w:hAnsi="Calibri" w:cs="Calibri"/>
          <w:color w:val="333333"/>
          <w:lang w:val="en-US"/>
        </w:rPr>
        <w:t>class.</w:t>
      </w:r>
    </w:p>
    <w:tbl>
      <w:tblPr>
        <w:tblW w:w="0" w:type="auto"/>
        <w:tblCellMar>
          <w:top w:w="15" w:type="dxa"/>
          <w:left w:w="15" w:type="dxa"/>
          <w:bottom w:w="15" w:type="dxa"/>
          <w:right w:w="15" w:type="dxa"/>
        </w:tblCellMar>
        <w:tblLook w:val="04A0" w:firstRow="1" w:lastRow="0" w:firstColumn="1" w:lastColumn="0" w:noHBand="0" w:noVBand="1"/>
      </w:tblPr>
      <w:tblGrid>
        <w:gridCol w:w="4381"/>
        <w:gridCol w:w="4979"/>
      </w:tblGrid>
      <w:tr w:rsidR="00BD347B" w:rsidRPr="00BD347B" w14:paraId="5B1863C8" w14:textId="77777777" w:rsidTr="00BD347B">
        <w:trPr>
          <w:trHeight w:val="420"/>
        </w:trPr>
        <w:tc>
          <w:tcPr>
            <w:tcW w:w="0" w:type="auto"/>
            <w:tcMar>
              <w:top w:w="60" w:type="dxa"/>
              <w:left w:w="450" w:type="dxa"/>
              <w:bottom w:w="60" w:type="dxa"/>
              <w:right w:w="450" w:type="dxa"/>
            </w:tcMar>
            <w:vAlign w:val="center"/>
            <w:hideMark/>
          </w:tcPr>
          <w:p w14:paraId="493CDFE7" w14:textId="77777777" w:rsidR="00BD347B" w:rsidRPr="00BD347B" w:rsidRDefault="00BD347B" w:rsidP="00BD347B">
            <w:pPr>
              <w:spacing w:line="240" w:lineRule="auto"/>
              <w:ind w:left="-225" w:right="120"/>
              <w:rPr>
                <w:rFonts w:ascii="Calibri" w:eastAsia="Times New Roman" w:hAnsi="Calibri" w:cs="Calibri"/>
                <w:color w:val="000000"/>
                <w:lang w:val="en-US"/>
              </w:rPr>
            </w:pPr>
            <w:r w:rsidRPr="00BD347B">
              <w:rPr>
                <w:rFonts w:ascii="Calibri" w:eastAsia="Times New Roman" w:hAnsi="Calibri" w:cs="Calibri"/>
                <w:b/>
                <w:bCs/>
                <w:color w:val="000000"/>
                <w:lang w:val="en-US"/>
              </w:rPr>
              <w:t>Statement</w:t>
            </w:r>
          </w:p>
        </w:tc>
        <w:tc>
          <w:tcPr>
            <w:tcW w:w="0" w:type="auto"/>
            <w:tcMar>
              <w:top w:w="60" w:type="dxa"/>
              <w:left w:w="450" w:type="dxa"/>
              <w:bottom w:w="60" w:type="dxa"/>
              <w:right w:w="450" w:type="dxa"/>
            </w:tcMar>
            <w:vAlign w:val="center"/>
            <w:hideMark/>
          </w:tcPr>
          <w:p w14:paraId="3F668566" w14:textId="77777777" w:rsidR="00BD347B" w:rsidRPr="00BD347B" w:rsidRDefault="00BD347B" w:rsidP="00BD347B">
            <w:pPr>
              <w:spacing w:line="240" w:lineRule="auto"/>
              <w:ind w:left="-225" w:right="120"/>
              <w:rPr>
                <w:rFonts w:ascii="Calibri" w:eastAsia="Times New Roman" w:hAnsi="Calibri" w:cs="Calibri"/>
                <w:color w:val="000000"/>
                <w:lang w:val="en-US"/>
              </w:rPr>
            </w:pPr>
            <w:r w:rsidRPr="00BD347B">
              <w:rPr>
                <w:rFonts w:ascii="Calibri" w:eastAsia="Times New Roman" w:hAnsi="Calibri" w:cs="Calibri"/>
                <w:b/>
                <w:bCs/>
                <w:color w:val="000000"/>
                <w:lang w:val="en-US"/>
              </w:rPr>
              <w:t>Result</w:t>
            </w:r>
          </w:p>
        </w:tc>
      </w:tr>
      <w:tr w:rsidR="00BD347B" w:rsidRPr="00BD347B" w14:paraId="34DA0B7B" w14:textId="77777777" w:rsidTr="00BD347B">
        <w:trPr>
          <w:trHeight w:val="420"/>
        </w:trPr>
        <w:tc>
          <w:tcPr>
            <w:tcW w:w="0" w:type="auto"/>
            <w:tcMar>
              <w:top w:w="60" w:type="dxa"/>
              <w:left w:w="450" w:type="dxa"/>
              <w:bottom w:w="60" w:type="dxa"/>
              <w:right w:w="450" w:type="dxa"/>
            </w:tcMar>
            <w:vAlign w:val="center"/>
            <w:hideMark/>
          </w:tcPr>
          <w:p w14:paraId="51B8E5AB" w14:textId="77777777" w:rsidR="00BD347B" w:rsidRPr="00BD347B" w:rsidRDefault="00BD347B" w:rsidP="00BD347B">
            <w:pPr>
              <w:spacing w:line="240" w:lineRule="auto"/>
              <w:ind w:left="-225" w:right="120"/>
              <w:rPr>
                <w:rFonts w:ascii="Times New Roman" w:eastAsia="Times New Roman" w:hAnsi="Times New Roman" w:cs="Times New Roman"/>
                <w:color w:val="000000"/>
                <w:lang w:val="en-US"/>
              </w:rPr>
            </w:pPr>
            <w:r w:rsidRPr="00BD347B">
              <w:rPr>
                <w:rFonts w:ascii="Consolas" w:eastAsia="Times New Roman" w:hAnsi="Consolas" w:cs="Courier New"/>
                <w:color w:val="000000"/>
                <w:lang w:val="en-US"/>
              </w:rPr>
              <w:t>Meal burger = new</w:t>
            </w:r>
            <w:r w:rsidRPr="00BD347B">
              <w:rPr>
                <w:rFonts w:ascii="Courier New" w:eastAsia="Times New Roman" w:hAnsi="Courier New" w:cs="Courier New"/>
                <w:color w:val="000000"/>
                <w:lang w:val="en-US"/>
              </w:rPr>
              <w:t xml:space="preserve"> </w:t>
            </w:r>
            <w:r w:rsidRPr="00BD347B">
              <w:rPr>
                <w:rFonts w:ascii="Consolas" w:eastAsia="Times New Roman" w:hAnsi="Consolas" w:cs="Courier New"/>
                <w:color w:val="000000"/>
                <w:lang w:val="en-US"/>
              </w:rPr>
              <w:t>Meal("hamburger", 7.99);</w:t>
            </w:r>
          </w:p>
        </w:tc>
        <w:tc>
          <w:tcPr>
            <w:tcW w:w="0" w:type="auto"/>
            <w:tcMar>
              <w:top w:w="60" w:type="dxa"/>
              <w:left w:w="450" w:type="dxa"/>
              <w:bottom w:w="60" w:type="dxa"/>
              <w:right w:w="450" w:type="dxa"/>
            </w:tcMar>
            <w:vAlign w:val="center"/>
            <w:hideMark/>
          </w:tcPr>
          <w:p w14:paraId="3D4FAE2F" w14:textId="77777777" w:rsidR="00BD347B" w:rsidRPr="00BD347B" w:rsidRDefault="00BD347B" w:rsidP="00BD347B">
            <w:pPr>
              <w:spacing w:line="240" w:lineRule="auto"/>
              <w:ind w:left="-225" w:right="120"/>
              <w:rPr>
                <w:rFonts w:ascii="Calibri" w:eastAsia="Times New Roman" w:hAnsi="Calibri" w:cs="Calibri"/>
                <w:color w:val="000000"/>
                <w:lang w:val="en-US"/>
              </w:rPr>
            </w:pPr>
            <w:r w:rsidRPr="00BD347B">
              <w:rPr>
                <w:rFonts w:ascii="Calibri" w:eastAsia="Times New Roman" w:hAnsi="Calibri" w:cs="Calibri"/>
                <w:color w:val="000000"/>
                <w:lang w:val="en-US"/>
              </w:rPr>
              <w:t>A new </w:t>
            </w:r>
            <w:r w:rsidRPr="00BD347B">
              <w:rPr>
                <w:rFonts w:ascii="Consolas" w:eastAsia="Times New Roman" w:hAnsi="Consolas" w:cs="Calibri"/>
                <w:color w:val="000000"/>
                <w:lang w:val="en-US"/>
              </w:rPr>
              <w:t>Mea</w:t>
            </w:r>
            <w:r w:rsidRPr="00BD347B">
              <w:rPr>
                <w:rFonts w:ascii="Calibri" w:eastAsia="Times New Roman" w:hAnsi="Calibri" w:cs="Calibri"/>
                <w:color w:val="000000"/>
                <w:lang w:val="en-US"/>
              </w:rPr>
              <w:t>l object is created to represent a hamburger that costs $7.99.</w:t>
            </w:r>
          </w:p>
        </w:tc>
      </w:tr>
      <w:tr w:rsidR="00BD347B" w:rsidRPr="00BD347B" w14:paraId="42EC0867" w14:textId="77777777" w:rsidTr="00BD347B">
        <w:trPr>
          <w:trHeight w:val="420"/>
        </w:trPr>
        <w:tc>
          <w:tcPr>
            <w:tcW w:w="0" w:type="auto"/>
            <w:tcMar>
              <w:top w:w="60" w:type="dxa"/>
              <w:left w:w="450" w:type="dxa"/>
              <w:bottom w:w="60" w:type="dxa"/>
              <w:right w:w="450" w:type="dxa"/>
            </w:tcMar>
            <w:vAlign w:val="center"/>
            <w:hideMark/>
          </w:tcPr>
          <w:p w14:paraId="2BF72F53" w14:textId="77777777" w:rsidR="00BD347B" w:rsidRPr="00BD347B" w:rsidRDefault="00BD347B" w:rsidP="00BD347B">
            <w:pPr>
              <w:spacing w:line="240" w:lineRule="auto"/>
              <w:ind w:left="-225" w:right="120"/>
              <w:rPr>
                <w:rFonts w:ascii="Consolas" w:eastAsia="Times New Roman" w:hAnsi="Consolas" w:cs="Times New Roman"/>
                <w:color w:val="000000"/>
                <w:lang w:val="en-US"/>
              </w:rPr>
            </w:pPr>
            <w:proofErr w:type="spellStart"/>
            <w:r w:rsidRPr="00BD347B">
              <w:rPr>
                <w:rFonts w:ascii="Consolas" w:eastAsia="Times New Roman" w:hAnsi="Consolas" w:cs="Courier New"/>
                <w:color w:val="000000"/>
                <w:lang w:val="en-US"/>
              </w:rPr>
              <w:t>burger.toString</w:t>
            </w:r>
            <w:proofErr w:type="spellEnd"/>
            <w:r w:rsidRPr="00BD347B">
              <w:rPr>
                <w:rFonts w:ascii="Consolas" w:eastAsia="Times New Roman" w:hAnsi="Consolas" w:cs="Courier New"/>
                <w:color w:val="000000"/>
                <w:lang w:val="en-US"/>
              </w:rPr>
              <w:t>();</w:t>
            </w:r>
          </w:p>
        </w:tc>
        <w:tc>
          <w:tcPr>
            <w:tcW w:w="0" w:type="auto"/>
            <w:tcMar>
              <w:top w:w="60" w:type="dxa"/>
              <w:left w:w="450" w:type="dxa"/>
              <w:bottom w:w="60" w:type="dxa"/>
              <w:right w:w="450" w:type="dxa"/>
            </w:tcMar>
            <w:vAlign w:val="center"/>
            <w:hideMark/>
          </w:tcPr>
          <w:p w14:paraId="44DF3B20" w14:textId="77777777" w:rsidR="00BD347B" w:rsidRPr="00BD347B" w:rsidRDefault="00BD347B" w:rsidP="00BD347B">
            <w:pPr>
              <w:spacing w:line="240" w:lineRule="auto"/>
              <w:ind w:left="-225" w:right="120"/>
              <w:rPr>
                <w:rFonts w:ascii="Calibri" w:eastAsia="Times New Roman" w:hAnsi="Calibri" w:cs="Calibri"/>
                <w:color w:val="000000"/>
                <w:lang w:val="en-US"/>
              </w:rPr>
            </w:pPr>
            <w:r w:rsidRPr="00BD347B">
              <w:rPr>
                <w:rFonts w:ascii="Calibri" w:eastAsia="Times New Roman" w:hAnsi="Calibri" w:cs="Calibri"/>
                <w:color w:val="000000"/>
                <w:lang w:val="en-US"/>
              </w:rPr>
              <w:t xml:space="preserve">The </w:t>
            </w:r>
            <w:r w:rsidRPr="00BD347B">
              <w:rPr>
                <w:rFonts w:ascii="Consolas" w:eastAsia="Times New Roman" w:hAnsi="Consolas" w:cs="Calibri"/>
                <w:color w:val="000000"/>
                <w:lang w:val="en-US"/>
              </w:rPr>
              <w:t>string</w:t>
            </w:r>
            <w:r w:rsidRPr="00BD347B">
              <w:rPr>
                <w:rFonts w:ascii="Calibri" w:eastAsia="Times New Roman" w:hAnsi="Calibri" w:cs="Calibri"/>
                <w:color w:val="000000"/>
                <w:lang w:val="en-US"/>
              </w:rPr>
              <w:t> "hamburger meal, $7.99" is returned.</w:t>
            </w:r>
          </w:p>
        </w:tc>
      </w:tr>
    </w:tbl>
    <w:p w14:paraId="740B1FB9" w14:textId="2959DDDC" w:rsidR="00BD347B" w:rsidRDefault="00BD347B" w:rsidP="00BD347B">
      <w:pPr>
        <w:shd w:val="clear" w:color="auto" w:fill="FFFFFF"/>
        <w:spacing w:after="240" w:line="240" w:lineRule="auto"/>
        <w:rPr>
          <w:rFonts w:ascii="Helvetica" w:eastAsia="Times New Roman" w:hAnsi="Helvetica" w:cs="Times New Roman"/>
          <w:color w:val="333333"/>
          <w:sz w:val="21"/>
          <w:szCs w:val="21"/>
          <w:lang w:val="en-US"/>
        </w:rPr>
      </w:pPr>
    </w:p>
    <w:p w14:paraId="719945B7" w14:textId="77777777" w:rsidR="00DE0869" w:rsidRDefault="00DE0869" w:rsidP="00BD347B">
      <w:pPr>
        <w:shd w:val="clear" w:color="auto" w:fill="FFFFFF"/>
        <w:spacing w:after="240" w:line="240" w:lineRule="auto"/>
        <w:rPr>
          <w:rFonts w:ascii="Helvetica" w:eastAsia="Times New Roman" w:hAnsi="Helvetica" w:cs="Times New Roman"/>
          <w:color w:val="333333"/>
          <w:sz w:val="21"/>
          <w:szCs w:val="21"/>
          <w:lang w:val="en-US"/>
        </w:rPr>
      </w:pPr>
    </w:p>
    <w:tbl>
      <w:tblPr>
        <w:tblStyle w:val="TableGrid"/>
        <w:tblW w:w="0" w:type="auto"/>
        <w:tblLook w:val="04A0" w:firstRow="1" w:lastRow="0" w:firstColumn="1" w:lastColumn="0" w:noHBand="0" w:noVBand="1"/>
      </w:tblPr>
      <w:tblGrid>
        <w:gridCol w:w="9350"/>
      </w:tblGrid>
      <w:tr w:rsidR="00BD347B" w14:paraId="3F9E8627" w14:textId="77777777" w:rsidTr="00BD347B">
        <w:tc>
          <w:tcPr>
            <w:tcW w:w="9350" w:type="dxa"/>
          </w:tcPr>
          <w:p w14:paraId="69E6357A" w14:textId="48A3BBED" w:rsidR="00BD347B" w:rsidRPr="00BD347B" w:rsidRDefault="00BD347B" w:rsidP="00BD347B">
            <w:pPr>
              <w:spacing w:line="240" w:lineRule="auto"/>
              <w:rPr>
                <w:rFonts w:ascii="Calibri" w:eastAsia="Times New Roman" w:hAnsi="Calibri" w:cs="Calibri"/>
                <w:color w:val="333333"/>
                <w:lang w:val="en-US"/>
              </w:rPr>
            </w:pPr>
            <w:r w:rsidRPr="00BD347B">
              <w:rPr>
                <w:rFonts w:ascii="Calibri" w:eastAsia="Times New Roman" w:hAnsi="Calibri" w:cs="Calibri"/>
                <w:color w:val="333333"/>
                <w:lang w:val="en-US"/>
              </w:rPr>
              <w:lastRenderedPageBreak/>
              <w:t>Write the complete Meal class. Your implementation must meet all specifications and conform to the behavior shown in the table</w:t>
            </w:r>
            <w:r>
              <w:rPr>
                <w:rFonts w:ascii="Calibri" w:eastAsia="Times New Roman" w:hAnsi="Calibri" w:cs="Calibri"/>
                <w:color w:val="333333"/>
                <w:lang w:val="en-US"/>
              </w:rPr>
              <w:t xml:space="preserve"> above. </w:t>
            </w:r>
          </w:p>
        </w:tc>
      </w:tr>
      <w:tr w:rsidR="00BD347B" w14:paraId="2B6FD802" w14:textId="77777777" w:rsidTr="00BD347B">
        <w:tc>
          <w:tcPr>
            <w:tcW w:w="9350" w:type="dxa"/>
          </w:tcPr>
          <w:p w14:paraId="15A3C217" w14:textId="77777777" w:rsidR="00BD347B" w:rsidRDefault="00BD347B" w:rsidP="00BD347B">
            <w:pPr>
              <w:spacing w:line="240" w:lineRule="auto"/>
              <w:rPr>
                <w:rFonts w:ascii="Calibri" w:eastAsia="Times New Roman" w:hAnsi="Calibri" w:cs="Calibri"/>
                <w:color w:val="333333"/>
                <w:lang w:val="en-US"/>
              </w:rPr>
            </w:pPr>
          </w:p>
          <w:p w14:paraId="78DC6E76" w14:textId="77777777" w:rsidR="00BD347B" w:rsidRDefault="00BD347B" w:rsidP="00BD347B">
            <w:pPr>
              <w:spacing w:line="240" w:lineRule="auto"/>
              <w:rPr>
                <w:rFonts w:ascii="Calibri" w:eastAsia="Times New Roman" w:hAnsi="Calibri" w:cs="Calibri"/>
                <w:color w:val="333333"/>
                <w:lang w:val="en-US"/>
              </w:rPr>
            </w:pPr>
          </w:p>
          <w:p w14:paraId="33E55E6A" w14:textId="77777777" w:rsidR="00BD347B" w:rsidRDefault="00BD347B" w:rsidP="00BD347B">
            <w:pPr>
              <w:spacing w:line="240" w:lineRule="auto"/>
              <w:rPr>
                <w:rFonts w:ascii="Calibri" w:eastAsia="Times New Roman" w:hAnsi="Calibri" w:cs="Calibri"/>
                <w:color w:val="333333"/>
                <w:lang w:val="en-US"/>
              </w:rPr>
            </w:pPr>
          </w:p>
          <w:p w14:paraId="6C154E5C" w14:textId="77777777" w:rsidR="00BD347B" w:rsidRDefault="00BD347B" w:rsidP="00BD347B">
            <w:pPr>
              <w:spacing w:line="240" w:lineRule="auto"/>
              <w:rPr>
                <w:rFonts w:ascii="Calibri" w:eastAsia="Times New Roman" w:hAnsi="Calibri" w:cs="Calibri"/>
                <w:color w:val="333333"/>
                <w:lang w:val="en-US"/>
              </w:rPr>
            </w:pPr>
          </w:p>
          <w:p w14:paraId="3611C554" w14:textId="77777777" w:rsidR="00BD347B" w:rsidRDefault="00BD347B" w:rsidP="00BD347B">
            <w:pPr>
              <w:spacing w:line="240" w:lineRule="auto"/>
              <w:rPr>
                <w:rFonts w:ascii="Calibri" w:eastAsia="Times New Roman" w:hAnsi="Calibri" w:cs="Calibri"/>
                <w:color w:val="333333"/>
                <w:lang w:val="en-US"/>
              </w:rPr>
            </w:pPr>
          </w:p>
          <w:p w14:paraId="47E3EBA7" w14:textId="77777777" w:rsidR="00BD347B" w:rsidRDefault="00BD347B" w:rsidP="00BD347B">
            <w:pPr>
              <w:spacing w:line="240" w:lineRule="auto"/>
              <w:rPr>
                <w:rFonts w:ascii="Calibri" w:eastAsia="Times New Roman" w:hAnsi="Calibri" w:cs="Calibri"/>
                <w:color w:val="333333"/>
                <w:lang w:val="en-US"/>
              </w:rPr>
            </w:pPr>
          </w:p>
          <w:p w14:paraId="223C13E9" w14:textId="77777777" w:rsidR="00BD347B" w:rsidRDefault="00BD347B" w:rsidP="00BD347B">
            <w:pPr>
              <w:spacing w:line="240" w:lineRule="auto"/>
              <w:rPr>
                <w:rFonts w:ascii="Calibri" w:eastAsia="Times New Roman" w:hAnsi="Calibri" w:cs="Calibri"/>
                <w:color w:val="333333"/>
                <w:lang w:val="en-US"/>
              </w:rPr>
            </w:pPr>
          </w:p>
          <w:p w14:paraId="76D852DA" w14:textId="77777777" w:rsidR="00BD347B" w:rsidRDefault="00BD347B" w:rsidP="00BD347B">
            <w:pPr>
              <w:spacing w:line="240" w:lineRule="auto"/>
              <w:rPr>
                <w:rFonts w:ascii="Calibri" w:eastAsia="Times New Roman" w:hAnsi="Calibri" w:cs="Calibri"/>
                <w:color w:val="333333"/>
                <w:lang w:val="en-US"/>
              </w:rPr>
            </w:pPr>
          </w:p>
          <w:p w14:paraId="717AFE33" w14:textId="77777777" w:rsidR="00BD347B" w:rsidRDefault="00BD347B" w:rsidP="00BD347B">
            <w:pPr>
              <w:spacing w:line="240" w:lineRule="auto"/>
              <w:rPr>
                <w:rFonts w:ascii="Calibri" w:eastAsia="Times New Roman" w:hAnsi="Calibri" w:cs="Calibri"/>
                <w:color w:val="333333"/>
                <w:lang w:val="en-US"/>
              </w:rPr>
            </w:pPr>
          </w:p>
          <w:p w14:paraId="699F4A8B" w14:textId="77777777" w:rsidR="00BD347B" w:rsidRDefault="00BD347B" w:rsidP="00BD347B">
            <w:pPr>
              <w:spacing w:line="240" w:lineRule="auto"/>
              <w:rPr>
                <w:rFonts w:ascii="Calibri" w:eastAsia="Times New Roman" w:hAnsi="Calibri" w:cs="Calibri"/>
                <w:color w:val="333333"/>
                <w:lang w:val="en-US"/>
              </w:rPr>
            </w:pPr>
          </w:p>
          <w:p w14:paraId="39F5DEB1" w14:textId="77777777" w:rsidR="00BD347B" w:rsidRDefault="00BD347B" w:rsidP="00BD347B">
            <w:pPr>
              <w:spacing w:line="240" w:lineRule="auto"/>
              <w:rPr>
                <w:rFonts w:ascii="Calibri" w:eastAsia="Times New Roman" w:hAnsi="Calibri" w:cs="Calibri"/>
                <w:color w:val="333333"/>
                <w:lang w:val="en-US"/>
              </w:rPr>
            </w:pPr>
          </w:p>
          <w:p w14:paraId="779A5B61" w14:textId="77777777" w:rsidR="00BD347B" w:rsidRDefault="00BD347B" w:rsidP="00BD347B">
            <w:pPr>
              <w:spacing w:line="240" w:lineRule="auto"/>
              <w:rPr>
                <w:rFonts w:ascii="Calibri" w:eastAsia="Times New Roman" w:hAnsi="Calibri" w:cs="Calibri"/>
                <w:color w:val="333333"/>
                <w:lang w:val="en-US"/>
              </w:rPr>
            </w:pPr>
          </w:p>
          <w:p w14:paraId="3F8D512C" w14:textId="286CF907" w:rsidR="00BD347B" w:rsidRPr="00BD347B" w:rsidRDefault="00BD347B" w:rsidP="00BD347B">
            <w:pPr>
              <w:spacing w:line="240" w:lineRule="auto"/>
              <w:rPr>
                <w:rFonts w:ascii="Calibri" w:eastAsia="Times New Roman" w:hAnsi="Calibri" w:cs="Calibri"/>
                <w:color w:val="333333"/>
                <w:lang w:val="en-US"/>
              </w:rPr>
            </w:pPr>
          </w:p>
        </w:tc>
      </w:tr>
    </w:tbl>
    <w:p w14:paraId="330EC443" w14:textId="03732B7E" w:rsidR="00BD347B" w:rsidRPr="00925A5A" w:rsidRDefault="00BD347B" w:rsidP="00925A5A">
      <w:pPr>
        <w:shd w:val="clear" w:color="auto" w:fill="FFFFFF"/>
        <w:spacing w:line="240" w:lineRule="auto"/>
        <w:rPr>
          <w:rFonts w:ascii="Calibri" w:eastAsia="Times New Roman" w:hAnsi="Calibri" w:cs="Calibri"/>
          <w:color w:val="333333"/>
          <w:lang w:val="en-US"/>
        </w:rPr>
      </w:pPr>
    </w:p>
    <w:p w14:paraId="4848E890" w14:textId="77777777" w:rsidR="00925A5A" w:rsidRPr="00925A5A" w:rsidRDefault="00925A5A" w:rsidP="00925A5A">
      <w:pPr>
        <w:spacing w:line="240" w:lineRule="auto"/>
        <w:rPr>
          <w:rFonts w:ascii="Calibri" w:eastAsia="Times New Roman" w:hAnsi="Calibri" w:cs="Calibri"/>
          <w:color w:val="auto"/>
          <w:lang w:val="en-US"/>
        </w:rPr>
      </w:pPr>
      <w:r w:rsidRPr="00925A5A">
        <w:rPr>
          <w:rFonts w:ascii="Calibri" w:eastAsia="Times New Roman" w:hAnsi="Calibri" w:cs="Calibri"/>
          <w:color w:val="auto"/>
          <w:lang w:val="en-US"/>
        </w:rPr>
        <w:t>A deluxe meal, represented by a </w:t>
      </w:r>
      <w:proofErr w:type="spellStart"/>
      <w:r w:rsidRPr="00925A5A">
        <w:rPr>
          <w:rFonts w:ascii="Consolas" w:eastAsia="Times New Roman" w:hAnsi="Consolas" w:cs="Calibri"/>
          <w:color w:val="auto"/>
          <w:lang w:val="en-US"/>
        </w:rPr>
        <w:t>DeluxeMeal</w:t>
      </w:r>
      <w:proofErr w:type="spellEnd"/>
      <w:r w:rsidRPr="00925A5A">
        <w:rPr>
          <w:rFonts w:ascii="Calibri" w:eastAsia="Times New Roman" w:hAnsi="Calibri" w:cs="Calibri"/>
          <w:color w:val="auto"/>
          <w:lang w:val="en-US"/>
        </w:rPr>
        <w:t> object, includes a side dish and a drink for an additional cost of $3. The </w:t>
      </w:r>
      <w:proofErr w:type="spellStart"/>
      <w:r w:rsidRPr="00925A5A">
        <w:rPr>
          <w:rFonts w:ascii="Consolas" w:eastAsia="Times New Roman" w:hAnsi="Consolas" w:cs="Calibri"/>
          <w:color w:val="auto"/>
          <w:lang w:val="en-US"/>
        </w:rPr>
        <w:t>DeluxeMeal</w:t>
      </w:r>
      <w:proofErr w:type="spellEnd"/>
      <w:r w:rsidRPr="00925A5A">
        <w:rPr>
          <w:rFonts w:ascii="Calibri" w:eastAsia="Times New Roman" w:hAnsi="Calibri" w:cs="Calibri"/>
          <w:color w:val="auto"/>
          <w:lang w:val="en-US"/>
        </w:rPr>
        <w:t> class is a subclass of </w:t>
      </w:r>
      <w:r w:rsidRPr="00925A5A">
        <w:rPr>
          <w:rFonts w:ascii="Consolas" w:eastAsia="Times New Roman" w:hAnsi="Consolas" w:cs="Calibri"/>
          <w:color w:val="auto"/>
          <w:lang w:val="en-US"/>
        </w:rPr>
        <w:t>Meal</w:t>
      </w:r>
      <w:r w:rsidRPr="00925A5A">
        <w:rPr>
          <w:rFonts w:ascii="Calibri" w:eastAsia="Times New Roman" w:hAnsi="Calibri" w:cs="Calibri"/>
          <w:color w:val="auto"/>
          <w:lang w:val="en-US"/>
        </w:rPr>
        <w:t>. The </w:t>
      </w:r>
      <w:proofErr w:type="spellStart"/>
      <w:r w:rsidRPr="00925A5A">
        <w:rPr>
          <w:rFonts w:ascii="Consolas" w:eastAsia="Times New Roman" w:hAnsi="Consolas" w:cs="Calibri"/>
          <w:color w:val="auto"/>
          <w:lang w:val="en-US"/>
        </w:rPr>
        <w:t>DeluxeMeal</w:t>
      </w:r>
      <w:proofErr w:type="spellEnd"/>
      <w:r w:rsidRPr="00925A5A">
        <w:rPr>
          <w:rFonts w:ascii="Calibri" w:eastAsia="Times New Roman" w:hAnsi="Calibri" w:cs="Calibri"/>
          <w:color w:val="auto"/>
          <w:lang w:val="en-US"/>
        </w:rPr>
        <w:t> class contains two additional attributes not found in Meal:</w:t>
      </w:r>
    </w:p>
    <w:p w14:paraId="300EB09C" w14:textId="77777777" w:rsidR="00925A5A" w:rsidRPr="00925A5A" w:rsidRDefault="00925A5A" w:rsidP="00925A5A">
      <w:pPr>
        <w:numPr>
          <w:ilvl w:val="0"/>
          <w:numId w:val="14"/>
        </w:numPr>
        <w:spacing w:before="100" w:beforeAutospacing="1" w:line="240" w:lineRule="auto"/>
        <w:rPr>
          <w:rFonts w:ascii="Calibri" w:eastAsia="Times New Roman" w:hAnsi="Calibri" w:cs="Calibri"/>
          <w:color w:val="auto"/>
          <w:lang w:val="en-US"/>
        </w:rPr>
      </w:pPr>
      <w:r w:rsidRPr="00925A5A">
        <w:rPr>
          <w:rFonts w:ascii="Calibri" w:eastAsia="Times New Roman" w:hAnsi="Calibri" w:cs="Calibri"/>
          <w:color w:val="auto"/>
          <w:lang w:val="en-US"/>
        </w:rPr>
        <w:t xml:space="preserve">A String variable representing the name of the side dish included in the </w:t>
      </w:r>
      <w:proofErr w:type="gramStart"/>
      <w:r w:rsidRPr="00925A5A">
        <w:rPr>
          <w:rFonts w:ascii="Consolas" w:eastAsia="Times New Roman" w:hAnsi="Consolas" w:cs="Calibri"/>
          <w:color w:val="auto"/>
          <w:lang w:val="en-US"/>
        </w:rPr>
        <w:t>meal</w:t>
      </w:r>
      <w:proofErr w:type="gramEnd"/>
    </w:p>
    <w:p w14:paraId="55204CCA" w14:textId="30423DEF" w:rsidR="00925A5A" w:rsidRDefault="00925A5A" w:rsidP="00925A5A">
      <w:pPr>
        <w:numPr>
          <w:ilvl w:val="0"/>
          <w:numId w:val="14"/>
        </w:numPr>
        <w:spacing w:before="100" w:beforeAutospacing="1" w:line="240" w:lineRule="auto"/>
        <w:rPr>
          <w:rFonts w:ascii="Calibri" w:eastAsia="Times New Roman" w:hAnsi="Calibri" w:cs="Calibri"/>
          <w:color w:val="auto"/>
          <w:lang w:val="en-US"/>
        </w:rPr>
      </w:pPr>
      <w:r w:rsidRPr="00925A5A">
        <w:rPr>
          <w:rFonts w:ascii="Calibri" w:eastAsia="Times New Roman" w:hAnsi="Calibri" w:cs="Calibri"/>
          <w:color w:val="auto"/>
          <w:lang w:val="en-US"/>
        </w:rPr>
        <w:t xml:space="preserve">A String variable representing the name of the drink included in the </w:t>
      </w:r>
      <w:proofErr w:type="gramStart"/>
      <w:r w:rsidRPr="00925A5A">
        <w:rPr>
          <w:rFonts w:ascii="Consolas" w:eastAsia="Times New Roman" w:hAnsi="Consolas" w:cs="Calibri"/>
          <w:color w:val="auto"/>
          <w:lang w:val="en-US"/>
        </w:rPr>
        <w:t>meal</w:t>
      </w:r>
      <w:proofErr w:type="gramEnd"/>
    </w:p>
    <w:p w14:paraId="784ED190" w14:textId="77777777" w:rsidR="00925A5A" w:rsidRPr="00925A5A" w:rsidRDefault="00925A5A" w:rsidP="00925A5A">
      <w:pPr>
        <w:spacing w:line="240" w:lineRule="auto"/>
        <w:ind w:left="360"/>
        <w:rPr>
          <w:rFonts w:ascii="Calibri" w:eastAsia="Times New Roman" w:hAnsi="Calibri" w:cs="Calibri"/>
          <w:color w:val="auto"/>
          <w:lang w:val="en-US"/>
        </w:rPr>
      </w:pPr>
    </w:p>
    <w:p w14:paraId="379AC096" w14:textId="77777777" w:rsidR="00925A5A" w:rsidRPr="00925A5A" w:rsidRDefault="00925A5A" w:rsidP="00925A5A">
      <w:pPr>
        <w:spacing w:line="240" w:lineRule="auto"/>
        <w:rPr>
          <w:rFonts w:ascii="Calibri" w:eastAsia="Times New Roman" w:hAnsi="Calibri" w:cs="Calibri"/>
          <w:color w:val="auto"/>
          <w:lang w:val="en-US"/>
        </w:rPr>
      </w:pPr>
      <w:r w:rsidRPr="00925A5A">
        <w:rPr>
          <w:rFonts w:ascii="Calibri" w:eastAsia="Times New Roman" w:hAnsi="Calibri" w:cs="Calibri"/>
          <w:color w:val="auto"/>
          <w:lang w:val="en-US"/>
        </w:rPr>
        <w:t>The following table shows the intended behavior of the </w:t>
      </w:r>
      <w:proofErr w:type="spellStart"/>
      <w:r w:rsidRPr="00925A5A">
        <w:rPr>
          <w:rFonts w:ascii="Calibri" w:eastAsia="Times New Roman" w:hAnsi="Calibri" w:cs="Calibri"/>
          <w:color w:val="auto"/>
          <w:lang w:val="en-US"/>
        </w:rPr>
        <w:t>DeluxeMeal</w:t>
      </w:r>
      <w:proofErr w:type="spellEnd"/>
      <w:r w:rsidRPr="00925A5A">
        <w:rPr>
          <w:rFonts w:ascii="Calibri" w:eastAsia="Times New Roman" w:hAnsi="Calibri" w:cs="Calibri"/>
          <w:color w:val="auto"/>
          <w:lang w:val="en-US"/>
        </w:rPr>
        <w:t> class.</w:t>
      </w:r>
    </w:p>
    <w:tbl>
      <w:tblPr>
        <w:tblW w:w="0" w:type="auto"/>
        <w:tblCellMar>
          <w:top w:w="15" w:type="dxa"/>
          <w:left w:w="15" w:type="dxa"/>
          <w:bottom w:w="15" w:type="dxa"/>
          <w:right w:w="15" w:type="dxa"/>
        </w:tblCellMar>
        <w:tblLook w:val="04A0" w:firstRow="1" w:lastRow="0" w:firstColumn="1" w:lastColumn="0" w:noHBand="0" w:noVBand="1"/>
      </w:tblPr>
      <w:tblGrid>
        <w:gridCol w:w="4306"/>
        <w:gridCol w:w="5054"/>
      </w:tblGrid>
      <w:tr w:rsidR="00925A5A" w:rsidRPr="00925A5A" w14:paraId="70B1E408" w14:textId="77777777" w:rsidTr="00925A5A">
        <w:trPr>
          <w:trHeight w:val="420"/>
        </w:trPr>
        <w:tc>
          <w:tcPr>
            <w:tcW w:w="0" w:type="auto"/>
            <w:tcMar>
              <w:top w:w="60" w:type="dxa"/>
              <w:left w:w="450" w:type="dxa"/>
              <w:bottom w:w="60" w:type="dxa"/>
              <w:right w:w="450" w:type="dxa"/>
            </w:tcMar>
            <w:vAlign w:val="center"/>
            <w:hideMark/>
          </w:tcPr>
          <w:p w14:paraId="46DB135B" w14:textId="77777777" w:rsidR="00925A5A" w:rsidRPr="00925A5A" w:rsidRDefault="00925A5A" w:rsidP="00925A5A">
            <w:pPr>
              <w:spacing w:line="240" w:lineRule="auto"/>
              <w:ind w:left="-225" w:right="120"/>
              <w:rPr>
                <w:rFonts w:ascii="Calibri" w:eastAsia="Times New Roman" w:hAnsi="Calibri" w:cs="Calibri"/>
                <w:color w:val="000000"/>
                <w:lang w:val="en-US"/>
              </w:rPr>
            </w:pPr>
            <w:r w:rsidRPr="00925A5A">
              <w:rPr>
                <w:rFonts w:ascii="Calibri" w:eastAsia="Times New Roman" w:hAnsi="Calibri" w:cs="Calibri"/>
                <w:b/>
                <w:bCs/>
                <w:color w:val="000000"/>
                <w:lang w:val="en-US"/>
              </w:rPr>
              <w:t>Statement</w:t>
            </w:r>
          </w:p>
        </w:tc>
        <w:tc>
          <w:tcPr>
            <w:tcW w:w="0" w:type="auto"/>
            <w:tcMar>
              <w:top w:w="60" w:type="dxa"/>
              <w:left w:w="450" w:type="dxa"/>
              <w:bottom w:w="60" w:type="dxa"/>
              <w:right w:w="450" w:type="dxa"/>
            </w:tcMar>
            <w:vAlign w:val="center"/>
            <w:hideMark/>
          </w:tcPr>
          <w:p w14:paraId="5D82743B" w14:textId="77777777" w:rsidR="00925A5A" w:rsidRPr="00925A5A" w:rsidRDefault="00925A5A" w:rsidP="00925A5A">
            <w:pPr>
              <w:spacing w:line="240" w:lineRule="auto"/>
              <w:ind w:left="-225" w:right="120"/>
              <w:rPr>
                <w:rFonts w:ascii="Calibri" w:eastAsia="Times New Roman" w:hAnsi="Calibri" w:cs="Calibri"/>
                <w:color w:val="000000"/>
                <w:lang w:val="en-US"/>
              </w:rPr>
            </w:pPr>
            <w:r w:rsidRPr="00925A5A">
              <w:rPr>
                <w:rFonts w:ascii="Calibri" w:eastAsia="Times New Roman" w:hAnsi="Calibri" w:cs="Calibri"/>
                <w:b/>
                <w:bCs/>
                <w:color w:val="000000"/>
                <w:lang w:val="en-US"/>
              </w:rPr>
              <w:t>Result</w:t>
            </w:r>
          </w:p>
        </w:tc>
      </w:tr>
      <w:tr w:rsidR="00925A5A" w:rsidRPr="00925A5A" w14:paraId="12B3ADDC" w14:textId="77777777" w:rsidTr="00925A5A">
        <w:trPr>
          <w:trHeight w:val="420"/>
        </w:trPr>
        <w:tc>
          <w:tcPr>
            <w:tcW w:w="0" w:type="auto"/>
            <w:tcMar>
              <w:top w:w="60" w:type="dxa"/>
              <w:left w:w="450" w:type="dxa"/>
              <w:bottom w:w="60" w:type="dxa"/>
              <w:right w:w="450" w:type="dxa"/>
            </w:tcMar>
            <w:vAlign w:val="center"/>
            <w:hideMark/>
          </w:tcPr>
          <w:p w14:paraId="7385F69F" w14:textId="77777777" w:rsidR="00925A5A" w:rsidRPr="00925A5A" w:rsidRDefault="00925A5A" w:rsidP="00925A5A">
            <w:pPr>
              <w:spacing w:line="240" w:lineRule="auto"/>
              <w:ind w:left="-225" w:right="120"/>
              <w:rPr>
                <w:rFonts w:ascii="Consolas" w:eastAsia="Times New Roman" w:hAnsi="Consolas" w:cs="Calibri"/>
                <w:color w:val="000000"/>
                <w:lang w:val="en-US"/>
              </w:rPr>
            </w:pPr>
            <w:proofErr w:type="spellStart"/>
            <w:r w:rsidRPr="00925A5A">
              <w:rPr>
                <w:rFonts w:ascii="Consolas" w:eastAsia="Times New Roman" w:hAnsi="Consolas" w:cs="Calibri"/>
                <w:color w:val="000000"/>
                <w:lang w:val="en-US"/>
              </w:rPr>
              <w:t>DeluxeMeal</w:t>
            </w:r>
            <w:proofErr w:type="spellEnd"/>
            <w:r w:rsidRPr="00925A5A">
              <w:rPr>
                <w:rFonts w:ascii="Consolas" w:eastAsia="Times New Roman" w:hAnsi="Consolas" w:cs="Calibri"/>
                <w:color w:val="000000"/>
                <w:lang w:val="en-US"/>
              </w:rPr>
              <w:t xml:space="preserve"> </w:t>
            </w:r>
            <w:proofErr w:type="spellStart"/>
            <w:r w:rsidRPr="00925A5A">
              <w:rPr>
                <w:rFonts w:ascii="Consolas" w:eastAsia="Times New Roman" w:hAnsi="Consolas" w:cs="Calibri"/>
                <w:color w:val="000000"/>
                <w:lang w:val="en-US"/>
              </w:rPr>
              <w:t>burritoCombo</w:t>
            </w:r>
            <w:proofErr w:type="spellEnd"/>
            <w:r w:rsidRPr="00925A5A">
              <w:rPr>
                <w:rFonts w:ascii="Consolas" w:eastAsia="Times New Roman" w:hAnsi="Consolas" w:cs="Calibri"/>
                <w:color w:val="000000"/>
                <w:lang w:val="en-US"/>
              </w:rPr>
              <w:t xml:space="preserve"> = new </w:t>
            </w:r>
            <w:proofErr w:type="spellStart"/>
            <w:r w:rsidRPr="00925A5A">
              <w:rPr>
                <w:rFonts w:ascii="Consolas" w:eastAsia="Times New Roman" w:hAnsi="Consolas" w:cs="Calibri"/>
                <w:color w:val="000000"/>
                <w:lang w:val="en-US"/>
              </w:rPr>
              <w:t>DeluxeMeal</w:t>
            </w:r>
            <w:proofErr w:type="spellEnd"/>
            <w:r w:rsidRPr="00925A5A">
              <w:rPr>
                <w:rFonts w:ascii="Consolas" w:eastAsia="Times New Roman" w:hAnsi="Consolas" w:cs="Calibri"/>
                <w:color w:val="000000"/>
                <w:lang w:val="en-US"/>
              </w:rPr>
              <w:t>("burrito", "chips", "lemonade", 7.49);</w:t>
            </w:r>
          </w:p>
        </w:tc>
        <w:tc>
          <w:tcPr>
            <w:tcW w:w="0" w:type="auto"/>
            <w:tcMar>
              <w:top w:w="60" w:type="dxa"/>
              <w:left w:w="450" w:type="dxa"/>
              <w:bottom w:w="60" w:type="dxa"/>
              <w:right w:w="450" w:type="dxa"/>
            </w:tcMar>
            <w:vAlign w:val="center"/>
            <w:hideMark/>
          </w:tcPr>
          <w:p w14:paraId="75532B5E" w14:textId="77777777" w:rsidR="00925A5A" w:rsidRPr="00925A5A" w:rsidRDefault="00925A5A" w:rsidP="00925A5A">
            <w:pPr>
              <w:spacing w:line="240" w:lineRule="auto"/>
              <w:ind w:left="-225" w:right="120"/>
              <w:rPr>
                <w:rFonts w:ascii="Calibri" w:eastAsia="Times New Roman" w:hAnsi="Calibri" w:cs="Calibri"/>
                <w:color w:val="000000"/>
                <w:lang w:val="en-US"/>
              </w:rPr>
            </w:pPr>
            <w:r w:rsidRPr="00925A5A">
              <w:rPr>
                <w:rFonts w:ascii="Calibri" w:eastAsia="Times New Roman" w:hAnsi="Calibri" w:cs="Calibri"/>
                <w:color w:val="000000"/>
                <w:lang w:val="en-US"/>
              </w:rPr>
              <w:t>A new </w:t>
            </w:r>
            <w:proofErr w:type="spellStart"/>
            <w:r w:rsidRPr="00925A5A">
              <w:rPr>
                <w:rFonts w:ascii="Consolas" w:eastAsia="Times New Roman" w:hAnsi="Consolas" w:cs="Calibri"/>
                <w:color w:val="000000"/>
                <w:lang w:val="en-US"/>
              </w:rPr>
              <w:t>DeluxeMeal</w:t>
            </w:r>
            <w:proofErr w:type="spellEnd"/>
            <w:r w:rsidRPr="00925A5A">
              <w:rPr>
                <w:rFonts w:ascii="Consolas" w:eastAsia="Times New Roman" w:hAnsi="Consolas" w:cs="Calibri"/>
                <w:color w:val="000000"/>
                <w:lang w:val="en-US"/>
              </w:rPr>
              <w:t> </w:t>
            </w:r>
            <w:r w:rsidRPr="00925A5A">
              <w:rPr>
                <w:rFonts w:ascii="Calibri" w:eastAsia="Times New Roman" w:hAnsi="Calibri" w:cs="Calibri"/>
                <w:color w:val="000000"/>
                <w:lang w:val="en-US"/>
              </w:rPr>
              <w:t>object is created to represent a deluxe meal including a burrito (entree), chips (side dish), and lemonade (drink). The cost of the burrito alone is $7.49, so the cost of the meal is set to $10.49.</w:t>
            </w:r>
          </w:p>
        </w:tc>
      </w:tr>
      <w:tr w:rsidR="00925A5A" w:rsidRPr="00925A5A" w14:paraId="6F032BF8" w14:textId="77777777" w:rsidTr="00925A5A">
        <w:trPr>
          <w:trHeight w:val="420"/>
        </w:trPr>
        <w:tc>
          <w:tcPr>
            <w:tcW w:w="0" w:type="auto"/>
            <w:tcMar>
              <w:top w:w="60" w:type="dxa"/>
              <w:left w:w="450" w:type="dxa"/>
              <w:bottom w:w="60" w:type="dxa"/>
              <w:right w:w="450" w:type="dxa"/>
            </w:tcMar>
            <w:vAlign w:val="center"/>
            <w:hideMark/>
          </w:tcPr>
          <w:p w14:paraId="12219C61" w14:textId="77777777" w:rsidR="00925A5A" w:rsidRPr="00925A5A" w:rsidRDefault="00925A5A" w:rsidP="00925A5A">
            <w:pPr>
              <w:spacing w:line="240" w:lineRule="auto"/>
              <w:ind w:left="-225" w:right="120"/>
              <w:rPr>
                <w:rFonts w:ascii="Consolas" w:eastAsia="Times New Roman" w:hAnsi="Consolas" w:cs="Calibri"/>
                <w:color w:val="000000"/>
                <w:lang w:val="en-US"/>
              </w:rPr>
            </w:pPr>
            <w:proofErr w:type="spellStart"/>
            <w:r w:rsidRPr="00925A5A">
              <w:rPr>
                <w:rFonts w:ascii="Consolas" w:eastAsia="Times New Roman" w:hAnsi="Consolas" w:cs="Calibri"/>
                <w:color w:val="000000"/>
                <w:lang w:val="en-US"/>
              </w:rPr>
              <w:t>burritoCombo.toString</w:t>
            </w:r>
            <w:proofErr w:type="spellEnd"/>
            <w:r w:rsidRPr="00925A5A">
              <w:rPr>
                <w:rFonts w:ascii="Consolas" w:eastAsia="Times New Roman" w:hAnsi="Consolas" w:cs="Calibri"/>
                <w:color w:val="000000"/>
                <w:lang w:val="en-US"/>
              </w:rPr>
              <w:t>();</w:t>
            </w:r>
          </w:p>
        </w:tc>
        <w:tc>
          <w:tcPr>
            <w:tcW w:w="0" w:type="auto"/>
            <w:tcMar>
              <w:top w:w="60" w:type="dxa"/>
              <w:left w:w="450" w:type="dxa"/>
              <w:bottom w:w="60" w:type="dxa"/>
              <w:right w:w="450" w:type="dxa"/>
            </w:tcMar>
            <w:vAlign w:val="center"/>
            <w:hideMark/>
          </w:tcPr>
          <w:p w14:paraId="2E78E558" w14:textId="77777777" w:rsidR="00925A5A" w:rsidRPr="00925A5A" w:rsidRDefault="00925A5A" w:rsidP="00925A5A">
            <w:pPr>
              <w:spacing w:line="240" w:lineRule="auto"/>
              <w:ind w:left="-225" w:right="120"/>
              <w:rPr>
                <w:rFonts w:ascii="Calibri" w:eastAsia="Times New Roman" w:hAnsi="Calibri" w:cs="Calibri"/>
                <w:color w:val="000000"/>
                <w:lang w:val="en-US"/>
              </w:rPr>
            </w:pPr>
            <w:r w:rsidRPr="00925A5A">
              <w:rPr>
                <w:rFonts w:ascii="Calibri" w:eastAsia="Times New Roman" w:hAnsi="Calibri" w:cs="Calibri"/>
                <w:color w:val="000000"/>
                <w:lang w:val="en-US"/>
              </w:rPr>
              <w:t>The string "</w:t>
            </w:r>
            <w:r w:rsidRPr="00925A5A">
              <w:rPr>
                <w:rFonts w:ascii="Consolas" w:eastAsia="Times New Roman" w:hAnsi="Consolas" w:cs="Calibri"/>
                <w:color w:val="000000"/>
                <w:lang w:val="en-US"/>
              </w:rPr>
              <w:t>deluxe burrito meal, $10.49</w:t>
            </w:r>
            <w:r w:rsidRPr="00925A5A">
              <w:rPr>
                <w:rFonts w:ascii="Calibri" w:eastAsia="Times New Roman" w:hAnsi="Calibri" w:cs="Calibri"/>
                <w:color w:val="000000"/>
                <w:lang w:val="en-US"/>
              </w:rPr>
              <w:t>" is returned.</w:t>
            </w:r>
          </w:p>
        </w:tc>
      </w:tr>
    </w:tbl>
    <w:p w14:paraId="0561A98A" w14:textId="70AEDCC4" w:rsidR="00925A5A" w:rsidRDefault="00925A5A" w:rsidP="00925A5A">
      <w:pPr>
        <w:spacing w:line="240" w:lineRule="auto"/>
        <w:rPr>
          <w:rFonts w:ascii="Calibri" w:eastAsia="Times New Roman" w:hAnsi="Calibri" w:cs="Calibri"/>
          <w:color w:val="auto"/>
          <w:bdr w:val="none" w:sz="0" w:space="0" w:color="auto" w:frame="1"/>
          <w:lang w:val="en-US"/>
        </w:rPr>
      </w:pPr>
    </w:p>
    <w:tbl>
      <w:tblPr>
        <w:tblStyle w:val="TableGrid"/>
        <w:tblW w:w="0" w:type="auto"/>
        <w:tblLook w:val="04A0" w:firstRow="1" w:lastRow="0" w:firstColumn="1" w:lastColumn="0" w:noHBand="0" w:noVBand="1"/>
      </w:tblPr>
      <w:tblGrid>
        <w:gridCol w:w="9350"/>
      </w:tblGrid>
      <w:tr w:rsidR="00925A5A" w14:paraId="00AE4C2B" w14:textId="77777777" w:rsidTr="00925A5A">
        <w:tc>
          <w:tcPr>
            <w:tcW w:w="9350" w:type="dxa"/>
          </w:tcPr>
          <w:p w14:paraId="01A3B6F3" w14:textId="1DE0D1D5" w:rsidR="00925A5A" w:rsidRPr="00925A5A" w:rsidRDefault="00925A5A" w:rsidP="00925A5A">
            <w:pPr>
              <w:spacing w:line="240" w:lineRule="auto"/>
              <w:rPr>
                <w:rFonts w:ascii="Calibri" w:eastAsia="Times New Roman" w:hAnsi="Calibri" w:cs="Calibri"/>
                <w:color w:val="auto"/>
                <w:lang w:val="en-US"/>
              </w:rPr>
            </w:pPr>
            <w:r w:rsidRPr="00925A5A">
              <w:rPr>
                <w:rFonts w:ascii="Calibri" w:eastAsia="Times New Roman" w:hAnsi="Calibri" w:cs="Calibri"/>
                <w:color w:val="auto"/>
                <w:lang w:val="en-US"/>
              </w:rPr>
              <w:t>Write the complete </w:t>
            </w:r>
            <w:proofErr w:type="spellStart"/>
            <w:r w:rsidRPr="00925A5A">
              <w:rPr>
                <w:rFonts w:ascii="Calibri" w:eastAsia="Times New Roman" w:hAnsi="Calibri" w:cs="Calibri"/>
                <w:color w:val="auto"/>
                <w:lang w:val="en-US"/>
              </w:rPr>
              <w:t>DeluxeMeal</w:t>
            </w:r>
            <w:proofErr w:type="spellEnd"/>
            <w:r w:rsidRPr="00925A5A">
              <w:rPr>
                <w:rFonts w:ascii="Calibri" w:eastAsia="Times New Roman" w:hAnsi="Calibri" w:cs="Calibri"/>
                <w:color w:val="auto"/>
                <w:lang w:val="en-US"/>
              </w:rPr>
              <w:t> class. Your implementation must meet all specifications and conform to the behavior shown in the table.</w:t>
            </w:r>
          </w:p>
        </w:tc>
      </w:tr>
      <w:tr w:rsidR="00925A5A" w14:paraId="30FA95F7" w14:textId="77777777" w:rsidTr="00925A5A">
        <w:tc>
          <w:tcPr>
            <w:tcW w:w="9350" w:type="dxa"/>
          </w:tcPr>
          <w:p w14:paraId="74A01C95" w14:textId="77777777" w:rsidR="00925A5A" w:rsidRDefault="00925A5A" w:rsidP="00925A5A">
            <w:pPr>
              <w:spacing w:line="240" w:lineRule="auto"/>
              <w:rPr>
                <w:rFonts w:ascii="Calibri" w:eastAsia="Times New Roman" w:hAnsi="Calibri" w:cs="Calibri"/>
                <w:color w:val="333333"/>
                <w:lang w:val="en-US"/>
              </w:rPr>
            </w:pPr>
          </w:p>
          <w:p w14:paraId="603649B6" w14:textId="77777777" w:rsidR="00925A5A" w:rsidRDefault="00925A5A" w:rsidP="00925A5A">
            <w:pPr>
              <w:spacing w:line="240" w:lineRule="auto"/>
              <w:rPr>
                <w:rFonts w:ascii="Calibri" w:eastAsia="Times New Roman" w:hAnsi="Calibri" w:cs="Calibri"/>
                <w:color w:val="333333"/>
                <w:lang w:val="en-US"/>
              </w:rPr>
            </w:pPr>
          </w:p>
          <w:p w14:paraId="036476DC" w14:textId="77777777" w:rsidR="00925A5A" w:rsidRDefault="00925A5A" w:rsidP="00925A5A">
            <w:pPr>
              <w:spacing w:line="240" w:lineRule="auto"/>
              <w:rPr>
                <w:rFonts w:ascii="Calibri" w:eastAsia="Times New Roman" w:hAnsi="Calibri" w:cs="Calibri"/>
                <w:color w:val="333333"/>
                <w:lang w:val="en-US"/>
              </w:rPr>
            </w:pPr>
          </w:p>
          <w:p w14:paraId="21F6F583" w14:textId="77777777" w:rsidR="00925A5A" w:rsidRDefault="00925A5A" w:rsidP="00925A5A">
            <w:pPr>
              <w:spacing w:line="240" w:lineRule="auto"/>
              <w:rPr>
                <w:rFonts w:ascii="Calibri" w:eastAsia="Times New Roman" w:hAnsi="Calibri" w:cs="Calibri"/>
                <w:color w:val="333333"/>
                <w:lang w:val="en-US"/>
              </w:rPr>
            </w:pPr>
          </w:p>
          <w:p w14:paraId="0E165A9D" w14:textId="77777777" w:rsidR="00925A5A" w:rsidRDefault="00925A5A" w:rsidP="00925A5A">
            <w:pPr>
              <w:spacing w:line="240" w:lineRule="auto"/>
              <w:rPr>
                <w:rFonts w:ascii="Calibri" w:eastAsia="Times New Roman" w:hAnsi="Calibri" w:cs="Calibri"/>
                <w:color w:val="333333"/>
                <w:lang w:val="en-US"/>
              </w:rPr>
            </w:pPr>
          </w:p>
          <w:p w14:paraId="1014B60C" w14:textId="77777777" w:rsidR="00925A5A" w:rsidRDefault="00925A5A" w:rsidP="00925A5A">
            <w:pPr>
              <w:spacing w:line="240" w:lineRule="auto"/>
              <w:rPr>
                <w:rFonts w:ascii="Calibri" w:eastAsia="Times New Roman" w:hAnsi="Calibri" w:cs="Calibri"/>
                <w:color w:val="333333"/>
                <w:lang w:val="en-US"/>
              </w:rPr>
            </w:pPr>
          </w:p>
          <w:p w14:paraId="4B2849B3" w14:textId="77777777" w:rsidR="00925A5A" w:rsidRDefault="00925A5A" w:rsidP="00925A5A">
            <w:pPr>
              <w:spacing w:line="240" w:lineRule="auto"/>
              <w:rPr>
                <w:rFonts w:ascii="Calibri" w:eastAsia="Times New Roman" w:hAnsi="Calibri" w:cs="Calibri"/>
                <w:color w:val="333333"/>
                <w:lang w:val="en-US"/>
              </w:rPr>
            </w:pPr>
          </w:p>
          <w:p w14:paraId="121C150B" w14:textId="77777777" w:rsidR="00925A5A" w:rsidRDefault="00925A5A" w:rsidP="00925A5A">
            <w:pPr>
              <w:spacing w:line="240" w:lineRule="auto"/>
              <w:rPr>
                <w:rFonts w:ascii="Calibri" w:eastAsia="Times New Roman" w:hAnsi="Calibri" w:cs="Calibri"/>
                <w:color w:val="333333"/>
                <w:lang w:val="en-US"/>
              </w:rPr>
            </w:pPr>
          </w:p>
          <w:p w14:paraId="2D66B929" w14:textId="77777777" w:rsidR="00925A5A" w:rsidRDefault="00925A5A" w:rsidP="00925A5A">
            <w:pPr>
              <w:spacing w:line="240" w:lineRule="auto"/>
              <w:rPr>
                <w:rFonts w:ascii="Calibri" w:eastAsia="Times New Roman" w:hAnsi="Calibri" w:cs="Calibri"/>
                <w:color w:val="333333"/>
                <w:lang w:val="en-US"/>
              </w:rPr>
            </w:pPr>
          </w:p>
          <w:p w14:paraId="41735959" w14:textId="77777777" w:rsidR="00925A5A" w:rsidRDefault="00925A5A" w:rsidP="00925A5A">
            <w:pPr>
              <w:spacing w:line="240" w:lineRule="auto"/>
              <w:rPr>
                <w:rFonts w:ascii="Calibri" w:eastAsia="Times New Roman" w:hAnsi="Calibri" w:cs="Calibri"/>
                <w:color w:val="333333"/>
                <w:lang w:val="en-US"/>
              </w:rPr>
            </w:pPr>
          </w:p>
          <w:p w14:paraId="47143C27" w14:textId="77777777" w:rsidR="00925A5A" w:rsidRDefault="00925A5A" w:rsidP="00925A5A">
            <w:pPr>
              <w:spacing w:line="240" w:lineRule="auto"/>
              <w:rPr>
                <w:rFonts w:ascii="Calibri" w:eastAsia="Times New Roman" w:hAnsi="Calibri" w:cs="Calibri"/>
                <w:color w:val="333333"/>
                <w:lang w:val="en-US"/>
              </w:rPr>
            </w:pPr>
          </w:p>
          <w:p w14:paraId="395C1C68" w14:textId="77777777" w:rsidR="00925A5A" w:rsidRDefault="00925A5A" w:rsidP="00925A5A">
            <w:pPr>
              <w:spacing w:line="240" w:lineRule="auto"/>
              <w:rPr>
                <w:rFonts w:ascii="Calibri" w:eastAsia="Times New Roman" w:hAnsi="Calibri" w:cs="Calibri"/>
                <w:color w:val="333333"/>
                <w:lang w:val="en-US"/>
              </w:rPr>
            </w:pPr>
          </w:p>
          <w:p w14:paraId="1C1BE6FC" w14:textId="77777777" w:rsidR="00925A5A" w:rsidRDefault="00925A5A" w:rsidP="00925A5A">
            <w:pPr>
              <w:spacing w:line="240" w:lineRule="auto"/>
              <w:rPr>
                <w:rFonts w:ascii="Calibri" w:eastAsia="Times New Roman" w:hAnsi="Calibri" w:cs="Calibri"/>
                <w:color w:val="333333"/>
                <w:lang w:val="en-US"/>
              </w:rPr>
            </w:pPr>
          </w:p>
          <w:p w14:paraId="39ACB077" w14:textId="1DBAA36A" w:rsidR="00925A5A" w:rsidRDefault="00925A5A" w:rsidP="00925A5A">
            <w:pPr>
              <w:spacing w:line="240" w:lineRule="auto"/>
              <w:rPr>
                <w:rFonts w:ascii="Calibri" w:eastAsia="Times New Roman" w:hAnsi="Calibri" w:cs="Calibri"/>
                <w:color w:val="333333"/>
                <w:lang w:val="en-US"/>
              </w:rPr>
            </w:pPr>
          </w:p>
        </w:tc>
      </w:tr>
    </w:tbl>
    <w:p w14:paraId="53347654" w14:textId="20148122" w:rsidR="00925A5A" w:rsidRDefault="00925A5A" w:rsidP="00925A5A">
      <w:pPr>
        <w:shd w:val="clear" w:color="auto" w:fill="FFFFFF"/>
        <w:spacing w:line="240" w:lineRule="auto"/>
        <w:rPr>
          <w:rFonts w:ascii="Calibri" w:eastAsia="Times New Roman" w:hAnsi="Calibri" w:cs="Calibri"/>
          <w:color w:val="333333"/>
          <w:lang w:val="en-US"/>
        </w:rPr>
      </w:pPr>
    </w:p>
    <w:p w14:paraId="4DAAAE5F" w14:textId="27F0551F" w:rsidR="00DE0869" w:rsidRDefault="00DE0869" w:rsidP="00925A5A">
      <w:pPr>
        <w:shd w:val="clear" w:color="auto" w:fill="FFFFFF"/>
        <w:spacing w:line="240" w:lineRule="auto"/>
        <w:rPr>
          <w:rFonts w:ascii="Calibri" w:eastAsia="Times New Roman" w:hAnsi="Calibri" w:cs="Calibri"/>
          <w:color w:val="333333"/>
          <w:lang w:val="en-US"/>
        </w:rPr>
      </w:pPr>
    </w:p>
    <w:p w14:paraId="49FE3B3C" w14:textId="393356BF" w:rsidR="00DE0869" w:rsidRDefault="00DE0869" w:rsidP="00925A5A">
      <w:pPr>
        <w:shd w:val="clear" w:color="auto" w:fill="FFFFFF"/>
        <w:spacing w:line="240" w:lineRule="auto"/>
        <w:rPr>
          <w:rFonts w:ascii="Calibri" w:eastAsia="Times New Roman" w:hAnsi="Calibri" w:cs="Calibri"/>
          <w:color w:val="333333"/>
          <w:lang w:val="en-US"/>
        </w:rPr>
      </w:pPr>
    </w:p>
    <w:p w14:paraId="0193B116" w14:textId="19FD4859" w:rsidR="00DE0869" w:rsidRDefault="00DE0869" w:rsidP="00925A5A">
      <w:pPr>
        <w:shd w:val="clear" w:color="auto" w:fill="FFFFFF"/>
        <w:spacing w:line="240" w:lineRule="auto"/>
        <w:rPr>
          <w:rFonts w:ascii="Calibri" w:eastAsia="Times New Roman" w:hAnsi="Calibri" w:cs="Calibri"/>
          <w:color w:val="333333"/>
          <w:lang w:val="en-US"/>
        </w:rPr>
      </w:pPr>
    </w:p>
    <w:p w14:paraId="24CD5062" w14:textId="73917A9B" w:rsidR="00DE0869" w:rsidRDefault="00DE0869" w:rsidP="00925A5A">
      <w:pPr>
        <w:shd w:val="clear" w:color="auto" w:fill="FFFFFF"/>
        <w:spacing w:line="240" w:lineRule="auto"/>
        <w:rPr>
          <w:rFonts w:ascii="Calibri" w:eastAsia="Times New Roman" w:hAnsi="Calibri" w:cs="Calibri"/>
          <w:color w:val="333333"/>
          <w:lang w:val="en-US"/>
        </w:rPr>
      </w:pPr>
    </w:p>
    <w:p w14:paraId="2F197AF1" w14:textId="77777777" w:rsidR="00DE0869" w:rsidRPr="00BD347B" w:rsidRDefault="00DE0869" w:rsidP="00925A5A">
      <w:pPr>
        <w:shd w:val="clear" w:color="auto" w:fill="FFFFFF"/>
        <w:spacing w:line="240" w:lineRule="auto"/>
        <w:rPr>
          <w:rFonts w:ascii="Calibri" w:eastAsia="Times New Roman" w:hAnsi="Calibri" w:cs="Calibri"/>
          <w:color w:val="333333"/>
          <w:lang w:val="en-US"/>
        </w:rPr>
      </w:pPr>
    </w:p>
    <w:p w14:paraId="5783FCC3" w14:textId="096F4F4D" w:rsidR="00117859" w:rsidRPr="00B50DBE" w:rsidRDefault="00B50DBE" w:rsidP="00117859">
      <w:pPr>
        <w:pStyle w:val="ListParagraph"/>
        <w:numPr>
          <w:ilvl w:val="0"/>
          <w:numId w:val="3"/>
        </w:numPr>
        <w:ind w:left="360"/>
      </w:pPr>
      <w:r>
        <w:rPr>
          <w:rFonts w:ascii="Calibri" w:hAnsi="Calibri" w:cs="Calibri"/>
          <w:b/>
          <w:color w:val="ED7D31"/>
          <w:sz w:val="28"/>
          <w:szCs w:val="28"/>
        </w:rPr>
        <w:lastRenderedPageBreak/>
        <w:t xml:space="preserve">Create objects using inheritance </w:t>
      </w:r>
      <w:proofErr w:type="gramStart"/>
      <w:r>
        <w:rPr>
          <w:rFonts w:ascii="Calibri" w:hAnsi="Calibri" w:cs="Calibri"/>
          <w:b/>
          <w:color w:val="ED7D31"/>
          <w:sz w:val="28"/>
          <w:szCs w:val="28"/>
        </w:rPr>
        <w:t>hierarchies</w:t>
      </w:r>
      <w:proofErr w:type="gramEnd"/>
    </w:p>
    <w:p w14:paraId="0E42013C" w14:textId="65881613" w:rsidR="00B50DBE" w:rsidRDefault="00B50DBE" w:rsidP="00B50DBE"/>
    <w:p w14:paraId="056EAC89" w14:textId="55244860" w:rsidR="00DF4796"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following </w:t>
      </w:r>
      <w:r w:rsidRPr="00DC3D3E">
        <w:rPr>
          <w:rFonts w:ascii="Consolas" w:eastAsia="Times New Roman" w:hAnsi="Consolas" w:cs="Calibri"/>
          <w:color w:val="333333"/>
          <w:lang w:val="en-US"/>
        </w:rPr>
        <w:t>Pet</w:t>
      </w:r>
      <w:r w:rsidRPr="00DC3D3E">
        <w:rPr>
          <w:rFonts w:ascii="Calibri" w:eastAsia="Times New Roman" w:hAnsi="Calibri" w:cs="Calibri"/>
          <w:color w:val="333333"/>
          <w:lang w:val="en-US"/>
        </w:rPr>
        <w:t> class is used to represent pets and print information about each pet. Each </w:t>
      </w:r>
      <w:r w:rsidRPr="00DC3D3E">
        <w:rPr>
          <w:rFonts w:ascii="Consolas" w:eastAsia="Times New Roman" w:hAnsi="Consolas" w:cs="Calibri"/>
          <w:color w:val="333333"/>
          <w:lang w:val="en-US"/>
        </w:rPr>
        <w:t>Pet</w:t>
      </w:r>
      <w:r w:rsidRPr="00DC3D3E">
        <w:rPr>
          <w:rFonts w:ascii="Calibri" w:eastAsia="Times New Roman" w:hAnsi="Calibri" w:cs="Calibri"/>
          <w:color w:val="333333"/>
          <w:lang w:val="en-US"/>
        </w:rPr>
        <w:t> object has attributes for the pet’s name and species.</w:t>
      </w:r>
    </w:p>
    <w:tbl>
      <w:tblPr>
        <w:tblStyle w:val="TableGrid"/>
        <w:tblW w:w="0" w:type="auto"/>
        <w:tblLook w:val="04A0" w:firstRow="1" w:lastRow="0" w:firstColumn="1" w:lastColumn="0" w:noHBand="0" w:noVBand="1"/>
      </w:tblPr>
      <w:tblGrid>
        <w:gridCol w:w="9350"/>
      </w:tblGrid>
      <w:tr w:rsidR="00DF4796" w14:paraId="77F94EA9" w14:textId="77777777" w:rsidTr="00DF4796">
        <w:tc>
          <w:tcPr>
            <w:tcW w:w="9350" w:type="dxa"/>
            <w:shd w:val="clear" w:color="auto" w:fill="F2F2F2" w:themeFill="background1" w:themeFillShade="F2"/>
          </w:tcPr>
          <w:p w14:paraId="59FC9EBC"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public class Pet</w:t>
            </w:r>
          </w:p>
          <w:p w14:paraId="4B628A7B"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1E677803"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private String name;</w:t>
            </w:r>
          </w:p>
          <w:p w14:paraId="0273D114"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private String species;</w:t>
            </w:r>
          </w:p>
          <w:p w14:paraId="30289268"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w:t>
            </w:r>
          </w:p>
          <w:p w14:paraId="1F8564B8"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public Pet(String n, String s)</w:t>
            </w:r>
          </w:p>
          <w:p w14:paraId="5B75B584"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4DC17E84"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lang w:val="en-US"/>
              </w:rPr>
            </w:pPr>
            <w:r w:rsidRPr="00DC3D3E">
              <w:rPr>
                <w:rFonts w:ascii="Consolas" w:eastAsia="Times New Roman" w:hAnsi="Consolas" w:cs="Courier New"/>
                <w:color w:val="333333"/>
                <w:lang w:val="en-US"/>
              </w:rPr>
              <w:t>name = n;</w:t>
            </w:r>
          </w:p>
          <w:p w14:paraId="131F6792"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lang w:val="en-US"/>
              </w:rPr>
            </w:pPr>
            <w:r w:rsidRPr="00DC3D3E">
              <w:rPr>
                <w:rFonts w:ascii="Consolas" w:eastAsia="Times New Roman" w:hAnsi="Consolas" w:cs="Courier New"/>
                <w:color w:val="333333"/>
                <w:lang w:val="en-US"/>
              </w:rPr>
              <w:t>species = s;</w:t>
            </w:r>
          </w:p>
          <w:p w14:paraId="36D508CF"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25BFAC97"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w:t>
            </w:r>
          </w:p>
          <w:p w14:paraId="454CE9F5"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public String </w:t>
            </w:r>
            <w:proofErr w:type="spellStart"/>
            <w:r w:rsidRPr="00DC3D3E">
              <w:rPr>
                <w:rFonts w:ascii="Consolas" w:eastAsia="Times New Roman" w:hAnsi="Consolas" w:cs="Courier New"/>
                <w:color w:val="333333"/>
                <w:lang w:val="en-US"/>
              </w:rPr>
              <w:t>getName</w:t>
            </w:r>
            <w:proofErr w:type="spellEnd"/>
            <w:r w:rsidRPr="00DC3D3E">
              <w:rPr>
                <w:rFonts w:ascii="Consolas" w:eastAsia="Times New Roman" w:hAnsi="Consolas" w:cs="Courier New"/>
                <w:color w:val="333333"/>
                <w:lang w:val="en-US"/>
              </w:rPr>
              <w:t>()</w:t>
            </w:r>
          </w:p>
          <w:p w14:paraId="32B83253"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5F6F5738"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lang w:val="en-US"/>
              </w:rPr>
            </w:pPr>
            <w:r w:rsidRPr="00DC3D3E">
              <w:rPr>
                <w:rFonts w:ascii="Consolas" w:eastAsia="Times New Roman" w:hAnsi="Consolas" w:cs="Courier New"/>
                <w:color w:val="333333"/>
                <w:lang w:val="en-US"/>
              </w:rPr>
              <w:t>return name;</w:t>
            </w:r>
          </w:p>
          <w:p w14:paraId="4D71DA9B"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7E874C30" w14:textId="35F1566B" w:rsidR="00BF1829" w:rsidRPr="00DC3D3E" w:rsidRDefault="00DF4796" w:rsidP="00DF4796">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w:t>
            </w:r>
          </w:p>
          <w:p w14:paraId="55DAA1B3"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public void </w:t>
            </w:r>
            <w:proofErr w:type="spellStart"/>
            <w:r w:rsidRPr="00DC3D3E">
              <w:rPr>
                <w:rFonts w:ascii="Consolas" w:eastAsia="Times New Roman" w:hAnsi="Consolas" w:cs="Courier New"/>
                <w:color w:val="333333"/>
                <w:lang w:val="en-US"/>
              </w:rPr>
              <w:t>printPetInfo</w:t>
            </w:r>
            <w:proofErr w:type="spellEnd"/>
            <w:r w:rsidRPr="00DC3D3E">
              <w:rPr>
                <w:rFonts w:ascii="Consolas" w:eastAsia="Times New Roman" w:hAnsi="Consolas" w:cs="Courier New"/>
                <w:color w:val="333333"/>
                <w:lang w:val="en-US"/>
              </w:rPr>
              <w:t>()</w:t>
            </w:r>
          </w:p>
          <w:p w14:paraId="3F7A255F"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4BF88314"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lang w:val="en-US"/>
              </w:rPr>
            </w:pPr>
            <w:proofErr w:type="spellStart"/>
            <w:r w:rsidRPr="00DC3D3E">
              <w:rPr>
                <w:rFonts w:ascii="Consolas" w:eastAsia="Times New Roman" w:hAnsi="Consolas" w:cs="Courier New"/>
                <w:color w:val="333333"/>
                <w:lang w:val="en-US"/>
              </w:rPr>
              <w:t>System.out.print</w:t>
            </w:r>
            <w:proofErr w:type="spellEnd"/>
            <w:r w:rsidRPr="00DC3D3E">
              <w:rPr>
                <w:rFonts w:ascii="Consolas" w:eastAsia="Times New Roman" w:hAnsi="Consolas" w:cs="Courier New"/>
                <w:color w:val="333333"/>
                <w:lang w:val="en-US"/>
              </w:rPr>
              <w:t>(name + " is a " + species);</w:t>
            </w:r>
          </w:p>
          <w:p w14:paraId="17C980BE"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56F45F4F" w14:textId="06F654CE" w:rsidR="00DF4796" w:rsidRPr="00DF4796" w:rsidRDefault="00DF4796" w:rsidP="00DF4796">
            <w:pPr>
              <w:shd w:val="clear" w:color="auto" w:fill="F2F2F2" w:themeFill="background1" w:themeFillShade="F2"/>
              <w:spacing w:after="240" w:line="240" w:lineRule="auto"/>
              <w:rPr>
                <w:rFonts w:ascii="Calibri" w:eastAsia="Times New Roman" w:hAnsi="Calibri" w:cs="Calibri"/>
                <w:color w:val="333333"/>
                <w:lang w:val="en-US"/>
              </w:rPr>
            </w:pPr>
            <w:r w:rsidRPr="00DC3D3E">
              <w:rPr>
                <w:rFonts w:ascii="Consolas" w:eastAsia="Times New Roman" w:hAnsi="Consolas" w:cs="Courier New"/>
                <w:color w:val="333333"/>
                <w:lang w:val="en-US"/>
              </w:rPr>
              <w:t>}</w:t>
            </w:r>
          </w:p>
        </w:tc>
      </w:tr>
    </w:tbl>
    <w:p w14:paraId="45263C28" w14:textId="77777777" w:rsidR="00DF4796" w:rsidRPr="00DC3D3E" w:rsidRDefault="00DF4796" w:rsidP="00DC3D3E">
      <w:pPr>
        <w:shd w:val="clear" w:color="auto" w:fill="FFFFFF"/>
        <w:spacing w:line="240" w:lineRule="auto"/>
        <w:rPr>
          <w:rFonts w:ascii="Consolas" w:eastAsia="Times New Roman" w:hAnsi="Consolas" w:cs="Courier New"/>
          <w:color w:val="333333"/>
          <w:lang w:val="en-US"/>
        </w:rPr>
      </w:pPr>
    </w:p>
    <w:p w14:paraId="5C9A72B2" w14:textId="6C2C3033" w:rsidR="00DC3D3E"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following </w:t>
      </w:r>
      <w:r w:rsidRPr="00DC3D3E">
        <w:rPr>
          <w:rFonts w:ascii="Consolas" w:eastAsia="Times New Roman" w:hAnsi="Consolas" w:cs="Calibri"/>
          <w:color w:val="333333"/>
          <w:lang w:val="en-US"/>
        </w:rPr>
        <w:t>Dog</w:t>
      </w:r>
      <w:r w:rsidRPr="00DC3D3E">
        <w:rPr>
          <w:rFonts w:ascii="Calibri" w:eastAsia="Times New Roman" w:hAnsi="Calibri" w:cs="Calibri"/>
          <w:color w:val="333333"/>
          <w:lang w:val="en-US"/>
        </w:rPr>
        <w:t> class is a subclass of the </w:t>
      </w:r>
      <w:r w:rsidRPr="00DC3D3E">
        <w:rPr>
          <w:rFonts w:ascii="Consolas" w:eastAsia="Times New Roman" w:hAnsi="Consolas" w:cs="Calibri"/>
          <w:color w:val="333333"/>
          <w:lang w:val="en-US"/>
        </w:rPr>
        <w:t>Pet </w:t>
      </w:r>
      <w:r w:rsidRPr="00DC3D3E">
        <w:rPr>
          <w:rFonts w:ascii="Calibri" w:eastAsia="Times New Roman" w:hAnsi="Calibri" w:cs="Calibri"/>
          <w:color w:val="333333"/>
          <w:lang w:val="en-US"/>
        </w:rPr>
        <w:t xml:space="preserve">class that has one additional attribute: </w:t>
      </w:r>
      <w:proofErr w:type="gramStart"/>
      <w:r w:rsidRPr="00DC3D3E">
        <w:rPr>
          <w:rFonts w:ascii="Calibri" w:eastAsia="Times New Roman" w:hAnsi="Calibri" w:cs="Calibri"/>
          <w:color w:val="333333"/>
          <w:lang w:val="en-US"/>
        </w:rPr>
        <w:t>a</w:t>
      </w:r>
      <w:proofErr w:type="gramEnd"/>
      <w:r w:rsidRPr="00DC3D3E">
        <w:rPr>
          <w:rFonts w:ascii="Calibri" w:eastAsia="Times New Roman" w:hAnsi="Calibri" w:cs="Calibri"/>
          <w:color w:val="333333"/>
          <w:lang w:val="en-US"/>
        </w:rPr>
        <w:t> </w:t>
      </w:r>
      <w:r w:rsidRPr="00DC3D3E">
        <w:rPr>
          <w:rFonts w:ascii="Consolas" w:eastAsia="Times New Roman" w:hAnsi="Consolas" w:cs="Calibri"/>
          <w:color w:val="333333"/>
          <w:lang w:val="en-US"/>
        </w:rPr>
        <w:t>String</w:t>
      </w:r>
      <w:r w:rsidRPr="00DC3D3E">
        <w:rPr>
          <w:rFonts w:ascii="Calibri" w:eastAsia="Times New Roman" w:hAnsi="Calibri" w:cs="Calibri"/>
          <w:color w:val="333333"/>
          <w:lang w:val="en-US"/>
        </w:rPr>
        <w:t> variable named </w:t>
      </w:r>
      <w:r w:rsidRPr="00DC3D3E">
        <w:rPr>
          <w:rFonts w:ascii="Consolas" w:eastAsia="Times New Roman" w:hAnsi="Consolas" w:cs="Calibri"/>
          <w:color w:val="333333"/>
          <w:lang w:val="en-US"/>
        </w:rPr>
        <w:t>breed</w:t>
      </w:r>
      <w:r w:rsidRPr="00DC3D3E">
        <w:rPr>
          <w:rFonts w:ascii="Calibri" w:eastAsia="Times New Roman" w:hAnsi="Calibri" w:cs="Calibri"/>
          <w:color w:val="333333"/>
          <w:lang w:val="en-US"/>
        </w:rPr>
        <w:t> that is used to represent the breed of the dog. The </w:t>
      </w:r>
      <w:r w:rsidRPr="00DC3D3E">
        <w:rPr>
          <w:rFonts w:ascii="Consolas" w:eastAsia="Times New Roman" w:hAnsi="Consolas" w:cs="Calibri"/>
          <w:color w:val="333333"/>
          <w:lang w:val="en-US"/>
        </w:rPr>
        <w:t>Dog</w:t>
      </w:r>
      <w:r w:rsidRPr="00DC3D3E">
        <w:rPr>
          <w:rFonts w:ascii="Calibri" w:eastAsia="Times New Roman" w:hAnsi="Calibri" w:cs="Calibri"/>
          <w:color w:val="333333"/>
          <w:lang w:val="en-US"/>
        </w:rPr>
        <w:t> class also contains a </w:t>
      </w:r>
      <w:proofErr w:type="spellStart"/>
      <w:r w:rsidRPr="00DC3D3E">
        <w:rPr>
          <w:rFonts w:ascii="Consolas" w:eastAsia="Times New Roman" w:hAnsi="Consolas" w:cs="Calibri"/>
          <w:color w:val="333333"/>
          <w:lang w:val="en-US"/>
        </w:rPr>
        <w:t>printPetInfo</w:t>
      </w:r>
      <w:proofErr w:type="spellEnd"/>
      <w:r w:rsidRPr="00DC3D3E">
        <w:rPr>
          <w:rFonts w:ascii="Calibri" w:eastAsia="Times New Roman" w:hAnsi="Calibri" w:cs="Calibri"/>
          <w:color w:val="333333"/>
          <w:lang w:val="en-US"/>
        </w:rPr>
        <w:t> method to print the name and breed of the dog.</w:t>
      </w:r>
    </w:p>
    <w:tbl>
      <w:tblPr>
        <w:tblStyle w:val="TableGrid"/>
        <w:tblW w:w="0" w:type="auto"/>
        <w:tblLook w:val="04A0" w:firstRow="1" w:lastRow="0" w:firstColumn="1" w:lastColumn="0" w:noHBand="0" w:noVBand="1"/>
      </w:tblPr>
      <w:tblGrid>
        <w:gridCol w:w="9350"/>
      </w:tblGrid>
      <w:tr w:rsidR="00DF4796" w14:paraId="472A2456" w14:textId="77777777" w:rsidTr="00DF4796">
        <w:tc>
          <w:tcPr>
            <w:tcW w:w="9350" w:type="dxa"/>
            <w:shd w:val="clear" w:color="auto" w:fill="F2F2F2" w:themeFill="background1" w:themeFillShade="F2"/>
          </w:tcPr>
          <w:p w14:paraId="7431C06D"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 xml:space="preserve">public class Dog extends </w:t>
            </w:r>
            <w:proofErr w:type="gramStart"/>
            <w:r w:rsidRPr="00DC3D3E">
              <w:rPr>
                <w:rFonts w:ascii="Consolas" w:eastAsia="Times New Roman" w:hAnsi="Consolas" w:cs="Courier New"/>
                <w:color w:val="333333"/>
                <w:sz w:val="21"/>
                <w:szCs w:val="21"/>
                <w:lang w:val="en-US"/>
              </w:rPr>
              <w:t>Pet</w:t>
            </w:r>
            <w:proofErr w:type="gramEnd"/>
          </w:p>
          <w:p w14:paraId="33AFF8CE"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w:t>
            </w:r>
          </w:p>
          <w:p w14:paraId="00E8BD33"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private String breed;</w:t>
            </w:r>
          </w:p>
          <w:p w14:paraId="7BAEF024"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 </w:t>
            </w:r>
          </w:p>
          <w:p w14:paraId="013F9224"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public Dog(String n, String b)</w:t>
            </w:r>
          </w:p>
          <w:p w14:paraId="7ED60DDF"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w:t>
            </w:r>
          </w:p>
          <w:p w14:paraId="74DF16F3"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super(n, "dog");</w:t>
            </w:r>
          </w:p>
          <w:p w14:paraId="2D806615"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breed = b;</w:t>
            </w:r>
          </w:p>
          <w:p w14:paraId="31D90C92"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w:t>
            </w:r>
          </w:p>
          <w:p w14:paraId="6EC407D1" w14:textId="77777777" w:rsidR="00DF4796" w:rsidRPr="00DC3D3E" w:rsidRDefault="00DF4796" w:rsidP="00DF4796">
            <w:pPr>
              <w:shd w:val="clear" w:color="auto" w:fill="F2F2F2" w:themeFill="background1" w:themeFillShade="F2"/>
              <w:spacing w:line="240" w:lineRule="auto"/>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 </w:t>
            </w:r>
          </w:p>
          <w:p w14:paraId="716CC167"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 xml:space="preserve">public void </w:t>
            </w:r>
            <w:proofErr w:type="spellStart"/>
            <w:r w:rsidRPr="00DC3D3E">
              <w:rPr>
                <w:rFonts w:ascii="Consolas" w:eastAsia="Times New Roman" w:hAnsi="Consolas" w:cs="Courier New"/>
                <w:color w:val="333333"/>
                <w:sz w:val="21"/>
                <w:szCs w:val="21"/>
                <w:lang w:val="en-US"/>
              </w:rPr>
              <w:t>printPetInfo</w:t>
            </w:r>
            <w:proofErr w:type="spellEnd"/>
            <w:r w:rsidRPr="00DC3D3E">
              <w:rPr>
                <w:rFonts w:ascii="Consolas" w:eastAsia="Times New Roman" w:hAnsi="Consolas" w:cs="Courier New"/>
                <w:color w:val="333333"/>
                <w:sz w:val="21"/>
                <w:szCs w:val="21"/>
                <w:lang w:val="en-US"/>
              </w:rPr>
              <w:t>()</w:t>
            </w:r>
          </w:p>
          <w:p w14:paraId="74447C95"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w:t>
            </w:r>
          </w:p>
          <w:p w14:paraId="026C5D30" w14:textId="77777777" w:rsidR="00DF4796" w:rsidRPr="00DC3D3E" w:rsidRDefault="00DF4796" w:rsidP="00DF4796">
            <w:pPr>
              <w:shd w:val="clear" w:color="auto" w:fill="F2F2F2" w:themeFill="background1" w:themeFillShade="F2"/>
              <w:spacing w:line="240" w:lineRule="auto"/>
              <w:ind w:left="54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 to be implemented */</w:t>
            </w:r>
          </w:p>
          <w:p w14:paraId="123FB40F" w14:textId="77777777" w:rsidR="00DF4796" w:rsidRPr="00DC3D3E" w:rsidRDefault="00DF4796" w:rsidP="00DF4796">
            <w:pPr>
              <w:shd w:val="clear" w:color="auto" w:fill="F2F2F2" w:themeFill="background1" w:themeFillShade="F2"/>
              <w:spacing w:line="240" w:lineRule="auto"/>
              <w:ind w:left="270"/>
              <w:rPr>
                <w:rFonts w:ascii="Consolas" w:eastAsia="Times New Roman" w:hAnsi="Consolas" w:cs="Courier New"/>
                <w:color w:val="333333"/>
                <w:sz w:val="21"/>
                <w:szCs w:val="21"/>
                <w:lang w:val="en-US"/>
              </w:rPr>
            </w:pPr>
            <w:r w:rsidRPr="00DC3D3E">
              <w:rPr>
                <w:rFonts w:ascii="Consolas" w:eastAsia="Times New Roman" w:hAnsi="Consolas" w:cs="Courier New"/>
                <w:color w:val="333333"/>
                <w:sz w:val="21"/>
                <w:szCs w:val="21"/>
                <w:lang w:val="en-US"/>
              </w:rPr>
              <w:t>}</w:t>
            </w:r>
          </w:p>
          <w:p w14:paraId="4F609467" w14:textId="535DDDA3" w:rsidR="00DF4796" w:rsidRPr="00DF4796" w:rsidRDefault="00DF4796" w:rsidP="00DF4796">
            <w:pPr>
              <w:shd w:val="clear" w:color="auto" w:fill="F2F2F2" w:themeFill="background1" w:themeFillShade="F2"/>
              <w:spacing w:line="240" w:lineRule="auto"/>
              <w:rPr>
                <w:rFonts w:ascii="Courier New" w:eastAsia="Times New Roman" w:hAnsi="Courier New" w:cs="Courier New"/>
                <w:color w:val="333333"/>
                <w:sz w:val="21"/>
                <w:szCs w:val="21"/>
                <w:lang w:val="en-US"/>
              </w:rPr>
            </w:pPr>
            <w:r w:rsidRPr="00DC3D3E">
              <w:rPr>
                <w:rFonts w:ascii="Consolas" w:eastAsia="Times New Roman" w:hAnsi="Consolas" w:cs="Courier New"/>
                <w:color w:val="333333"/>
                <w:sz w:val="21"/>
                <w:szCs w:val="21"/>
                <w:lang w:val="en-US"/>
              </w:rPr>
              <w:t>}</w:t>
            </w:r>
          </w:p>
        </w:tc>
      </w:tr>
    </w:tbl>
    <w:p w14:paraId="7641FF5F" w14:textId="1A78DF7E" w:rsidR="00DF4796" w:rsidRDefault="00DF4796" w:rsidP="00DC3D3E">
      <w:pPr>
        <w:shd w:val="clear" w:color="auto" w:fill="FFFFFF"/>
        <w:spacing w:after="240" w:line="240" w:lineRule="auto"/>
        <w:rPr>
          <w:rFonts w:ascii="Calibri" w:eastAsia="Times New Roman" w:hAnsi="Calibri" w:cs="Calibri"/>
          <w:color w:val="333333"/>
          <w:lang w:val="en-US"/>
        </w:rPr>
      </w:pPr>
    </w:p>
    <w:p w14:paraId="2A22A643" w14:textId="0E5128BE" w:rsidR="00DE0869" w:rsidRDefault="00DE0869" w:rsidP="00DC3D3E">
      <w:pPr>
        <w:shd w:val="clear" w:color="auto" w:fill="FFFFFF"/>
        <w:spacing w:after="240" w:line="240" w:lineRule="auto"/>
        <w:rPr>
          <w:rFonts w:ascii="Calibri" w:eastAsia="Times New Roman" w:hAnsi="Calibri" w:cs="Calibri"/>
          <w:color w:val="333333"/>
          <w:lang w:val="en-US"/>
        </w:rPr>
      </w:pPr>
    </w:p>
    <w:p w14:paraId="5A94B0AD" w14:textId="154ACAC5" w:rsidR="00DE0869" w:rsidRDefault="00DE0869" w:rsidP="00DC3D3E">
      <w:pPr>
        <w:shd w:val="clear" w:color="auto" w:fill="FFFFFF"/>
        <w:spacing w:after="240" w:line="240" w:lineRule="auto"/>
        <w:rPr>
          <w:rFonts w:ascii="Calibri" w:eastAsia="Times New Roman" w:hAnsi="Calibri" w:cs="Calibri"/>
          <w:color w:val="333333"/>
          <w:lang w:val="en-US"/>
        </w:rPr>
      </w:pPr>
    </w:p>
    <w:p w14:paraId="7151ACF3" w14:textId="6564C7C2" w:rsidR="00DE0869" w:rsidRDefault="00DE0869" w:rsidP="00DC3D3E">
      <w:pPr>
        <w:shd w:val="clear" w:color="auto" w:fill="FFFFFF"/>
        <w:spacing w:after="240" w:line="240" w:lineRule="auto"/>
        <w:rPr>
          <w:rFonts w:ascii="Calibri" w:eastAsia="Times New Roman" w:hAnsi="Calibri" w:cs="Calibri"/>
          <w:color w:val="333333"/>
          <w:lang w:val="en-US"/>
        </w:rPr>
      </w:pPr>
    </w:p>
    <w:p w14:paraId="66504374" w14:textId="30389B26" w:rsidR="00DE0869" w:rsidRDefault="00DE0869" w:rsidP="00DC3D3E">
      <w:pPr>
        <w:shd w:val="clear" w:color="auto" w:fill="FFFFFF"/>
        <w:spacing w:after="240" w:line="240" w:lineRule="auto"/>
        <w:rPr>
          <w:rFonts w:ascii="Calibri" w:eastAsia="Times New Roman" w:hAnsi="Calibri" w:cs="Calibri"/>
          <w:color w:val="333333"/>
          <w:lang w:val="en-US"/>
        </w:rPr>
      </w:pPr>
    </w:p>
    <w:p w14:paraId="4A7B589B" w14:textId="77777777" w:rsidR="00DE0869" w:rsidRDefault="00DE0869" w:rsidP="00DC3D3E">
      <w:pPr>
        <w:shd w:val="clear" w:color="auto" w:fill="FFFFFF"/>
        <w:spacing w:after="240" w:line="240" w:lineRule="auto"/>
        <w:rPr>
          <w:rFonts w:ascii="Calibri" w:eastAsia="Times New Roman" w:hAnsi="Calibri" w:cs="Calibri"/>
          <w:color w:val="333333"/>
          <w:lang w:val="en-US"/>
        </w:rPr>
      </w:pPr>
    </w:p>
    <w:tbl>
      <w:tblPr>
        <w:tblStyle w:val="TableGrid"/>
        <w:tblW w:w="0" w:type="auto"/>
        <w:tblLook w:val="04A0" w:firstRow="1" w:lastRow="0" w:firstColumn="1" w:lastColumn="0" w:noHBand="0" w:noVBand="1"/>
      </w:tblPr>
      <w:tblGrid>
        <w:gridCol w:w="9350"/>
      </w:tblGrid>
      <w:tr w:rsidR="00DF4796" w14:paraId="65E6EEA4" w14:textId="77777777" w:rsidTr="00DF4796">
        <w:tc>
          <w:tcPr>
            <w:tcW w:w="9350" w:type="dxa"/>
          </w:tcPr>
          <w:p w14:paraId="4327CB6E" w14:textId="1F6B4062" w:rsidR="00DF4796" w:rsidRPr="00DF4796" w:rsidRDefault="00DF4796" w:rsidP="00DF4796">
            <w:pPr>
              <w:shd w:val="clear" w:color="auto" w:fill="FFFFFF"/>
              <w:spacing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lastRenderedPageBreak/>
              <w:t>Consider the following code segment.</w:t>
            </w:r>
          </w:p>
          <w:p w14:paraId="7091BFD9" w14:textId="77777777" w:rsidR="00DF4796" w:rsidRPr="00DC3D3E" w:rsidRDefault="00DF4796" w:rsidP="00DF4796">
            <w:pPr>
              <w:shd w:val="clear" w:color="auto" w:fill="FFFFFF"/>
              <w:spacing w:line="240" w:lineRule="auto"/>
              <w:rPr>
                <w:rFonts w:ascii="Helvetica" w:eastAsia="Times New Roman" w:hAnsi="Helvetica" w:cs="Times New Roman"/>
                <w:color w:val="333333"/>
                <w:lang w:val="en-US"/>
              </w:rPr>
            </w:pPr>
          </w:p>
          <w:p w14:paraId="68B41253" w14:textId="77777777" w:rsidR="00DF4796" w:rsidRPr="00DC3D3E" w:rsidRDefault="00DF4796" w:rsidP="00DF4796">
            <w:pPr>
              <w:shd w:val="clear" w:color="auto" w:fill="FFFFFF"/>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Dog fluffy = new Dog("Fluffy", "</w:t>
            </w:r>
            <w:proofErr w:type="spellStart"/>
            <w:r w:rsidRPr="00DC3D3E">
              <w:rPr>
                <w:rFonts w:ascii="Consolas" w:eastAsia="Times New Roman" w:hAnsi="Consolas" w:cs="Courier New"/>
                <w:color w:val="333333"/>
                <w:lang w:val="en-US"/>
              </w:rPr>
              <w:t>pomeranian</w:t>
            </w:r>
            <w:proofErr w:type="spellEnd"/>
            <w:r w:rsidRPr="00DC3D3E">
              <w:rPr>
                <w:rFonts w:ascii="Consolas" w:eastAsia="Times New Roman" w:hAnsi="Consolas" w:cs="Courier New"/>
                <w:color w:val="333333"/>
                <w:lang w:val="en-US"/>
              </w:rPr>
              <w:t>");</w:t>
            </w:r>
          </w:p>
          <w:p w14:paraId="5F2FF269" w14:textId="2279D647" w:rsidR="00DF4796" w:rsidRPr="00DE0869" w:rsidRDefault="00DF4796" w:rsidP="00DF4796">
            <w:pPr>
              <w:shd w:val="clear" w:color="auto" w:fill="FFFFFF"/>
              <w:spacing w:line="240" w:lineRule="auto"/>
              <w:rPr>
                <w:rFonts w:ascii="Consolas" w:eastAsia="Times New Roman" w:hAnsi="Consolas" w:cs="Courier New"/>
                <w:color w:val="333333"/>
                <w:lang w:val="en-US"/>
              </w:rPr>
            </w:pPr>
            <w:proofErr w:type="spellStart"/>
            <w:r w:rsidRPr="00DC3D3E">
              <w:rPr>
                <w:rFonts w:ascii="Consolas" w:eastAsia="Times New Roman" w:hAnsi="Consolas" w:cs="Courier New"/>
                <w:color w:val="333333"/>
                <w:lang w:val="en-US"/>
              </w:rPr>
              <w:t>fluffy.printPetInfo</w:t>
            </w:r>
            <w:proofErr w:type="spellEnd"/>
            <w:r w:rsidRPr="00DC3D3E">
              <w:rPr>
                <w:rFonts w:ascii="Consolas" w:eastAsia="Times New Roman" w:hAnsi="Consolas" w:cs="Courier New"/>
                <w:color w:val="333333"/>
                <w:lang w:val="en-US"/>
              </w:rPr>
              <w:t>();</w:t>
            </w:r>
          </w:p>
          <w:p w14:paraId="371E31BE" w14:textId="77777777" w:rsidR="00DF4796" w:rsidRPr="00DC3D3E" w:rsidRDefault="00DF4796" w:rsidP="00DF4796">
            <w:pPr>
              <w:shd w:val="clear" w:color="auto" w:fill="FFFFFF"/>
              <w:spacing w:line="240" w:lineRule="auto"/>
              <w:rPr>
                <w:rFonts w:ascii="Courier New" w:eastAsia="Times New Roman" w:hAnsi="Courier New" w:cs="Courier New"/>
                <w:color w:val="333333"/>
                <w:lang w:val="en-US"/>
              </w:rPr>
            </w:pPr>
          </w:p>
          <w:p w14:paraId="4D739470" w14:textId="1C671899" w:rsidR="00DF4796" w:rsidRPr="00DF4796" w:rsidRDefault="00DF4796" w:rsidP="00DF4796">
            <w:pPr>
              <w:shd w:val="clear" w:color="auto" w:fill="FFFFFF"/>
              <w:spacing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code segment is intended to print the following output.</w:t>
            </w:r>
          </w:p>
          <w:p w14:paraId="3A275F81" w14:textId="77777777" w:rsidR="00DF4796" w:rsidRPr="00DC3D3E" w:rsidRDefault="00DF4796" w:rsidP="00DF4796">
            <w:pPr>
              <w:shd w:val="clear" w:color="auto" w:fill="FFFFFF"/>
              <w:spacing w:line="240" w:lineRule="auto"/>
              <w:rPr>
                <w:rFonts w:ascii="Helvetica" w:eastAsia="Times New Roman" w:hAnsi="Helvetica" w:cs="Times New Roman"/>
                <w:color w:val="333333"/>
                <w:lang w:val="en-US"/>
              </w:rPr>
            </w:pPr>
          </w:p>
          <w:p w14:paraId="661274E9" w14:textId="3AB166AE" w:rsidR="00DF4796" w:rsidRPr="00DE0869" w:rsidRDefault="00DF4796" w:rsidP="00DF4796">
            <w:pPr>
              <w:shd w:val="clear" w:color="auto" w:fill="FFFFFF"/>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Fluffy is a dog of breed </w:t>
            </w:r>
            <w:proofErr w:type="gramStart"/>
            <w:r w:rsidRPr="00DE0869">
              <w:rPr>
                <w:rFonts w:ascii="Consolas" w:eastAsia="Times New Roman" w:hAnsi="Consolas" w:cs="Courier New"/>
                <w:color w:val="333333"/>
                <w:lang w:val="en-US"/>
              </w:rPr>
              <w:t>Pomeranian</w:t>
            </w:r>
            <w:proofErr w:type="gramEnd"/>
          </w:p>
          <w:p w14:paraId="54521F3F" w14:textId="77777777" w:rsidR="00DF4796" w:rsidRPr="00DC3D3E" w:rsidRDefault="00DF4796" w:rsidP="00DF4796">
            <w:pPr>
              <w:shd w:val="clear" w:color="auto" w:fill="FFFFFF"/>
              <w:spacing w:line="240" w:lineRule="auto"/>
              <w:rPr>
                <w:rFonts w:ascii="Courier New" w:eastAsia="Times New Roman" w:hAnsi="Courier New" w:cs="Courier New"/>
                <w:color w:val="333333"/>
                <w:lang w:val="en-US"/>
              </w:rPr>
            </w:pPr>
          </w:p>
          <w:p w14:paraId="7FB1DFE2" w14:textId="712770F5" w:rsidR="00DF4796" w:rsidRPr="00DF4796" w:rsidRDefault="00DF4796" w:rsidP="00DF4796">
            <w:pPr>
              <w:shd w:val="clear" w:color="auto" w:fill="FFFFFF"/>
              <w:spacing w:line="240" w:lineRule="auto"/>
              <w:rPr>
                <w:rFonts w:ascii="Calibri" w:eastAsia="Times New Roman" w:hAnsi="Calibri" w:cs="Calibri"/>
                <w:color w:val="333333"/>
                <w:sz w:val="21"/>
                <w:szCs w:val="21"/>
                <w:lang w:val="en-US"/>
              </w:rPr>
            </w:pPr>
            <w:r w:rsidRPr="00DC3D3E">
              <w:rPr>
                <w:rFonts w:ascii="Calibri" w:eastAsia="Times New Roman" w:hAnsi="Calibri" w:cs="Calibri"/>
                <w:color w:val="333333"/>
                <w:lang w:val="en-US"/>
              </w:rPr>
              <w:t>Complete the </w:t>
            </w:r>
            <w:r w:rsidRPr="00DC3D3E">
              <w:rPr>
                <w:rFonts w:ascii="Consolas" w:eastAsia="Times New Roman" w:hAnsi="Consolas" w:cs="Calibri"/>
                <w:color w:val="333333"/>
                <w:lang w:val="en-US"/>
              </w:rPr>
              <w:t>Dog</w:t>
            </w:r>
            <w:r w:rsidRPr="00DC3D3E">
              <w:rPr>
                <w:rFonts w:ascii="Calibri" w:eastAsia="Times New Roman" w:hAnsi="Calibri" w:cs="Calibri"/>
                <w:color w:val="333333"/>
                <w:lang w:val="en-US"/>
              </w:rPr>
              <w:t> method </w:t>
            </w:r>
            <w:proofErr w:type="spellStart"/>
            <w:r w:rsidRPr="00DC3D3E">
              <w:rPr>
                <w:rFonts w:ascii="Consolas" w:eastAsia="Times New Roman" w:hAnsi="Consolas" w:cs="Calibri"/>
                <w:color w:val="333333"/>
                <w:lang w:val="en-US"/>
              </w:rPr>
              <w:t>printPetInfo</w:t>
            </w:r>
            <w:proofErr w:type="spellEnd"/>
            <w:r w:rsidRPr="00DC3D3E">
              <w:rPr>
                <w:rFonts w:ascii="Calibri" w:eastAsia="Times New Roman" w:hAnsi="Calibri" w:cs="Calibri"/>
                <w:color w:val="333333"/>
                <w:lang w:val="en-US"/>
              </w:rPr>
              <w:t> below. Your implementation should conform to the example above.</w:t>
            </w:r>
          </w:p>
        </w:tc>
      </w:tr>
      <w:tr w:rsidR="00DF4796" w14:paraId="189C8987" w14:textId="77777777" w:rsidTr="00DF4796">
        <w:tc>
          <w:tcPr>
            <w:tcW w:w="9350" w:type="dxa"/>
          </w:tcPr>
          <w:p w14:paraId="4B52333D" w14:textId="77777777" w:rsidR="00DF4796" w:rsidRDefault="00DF4796" w:rsidP="00DF4796">
            <w:pPr>
              <w:spacing w:line="240" w:lineRule="auto"/>
              <w:rPr>
                <w:rFonts w:ascii="Calibri" w:eastAsia="Times New Roman" w:hAnsi="Calibri" w:cs="Calibri"/>
                <w:color w:val="333333"/>
                <w:lang w:val="en-US"/>
              </w:rPr>
            </w:pPr>
          </w:p>
          <w:p w14:paraId="16090183" w14:textId="77777777" w:rsidR="00DF4796" w:rsidRDefault="00DF4796" w:rsidP="00DF4796">
            <w:pPr>
              <w:spacing w:line="240" w:lineRule="auto"/>
              <w:rPr>
                <w:rFonts w:ascii="Calibri" w:eastAsia="Times New Roman" w:hAnsi="Calibri" w:cs="Calibri"/>
                <w:color w:val="333333"/>
                <w:lang w:val="en-US"/>
              </w:rPr>
            </w:pPr>
          </w:p>
          <w:p w14:paraId="745AA66C" w14:textId="77777777" w:rsidR="00DF4796" w:rsidRDefault="00DF4796" w:rsidP="00DF4796">
            <w:pPr>
              <w:spacing w:line="240" w:lineRule="auto"/>
              <w:rPr>
                <w:rFonts w:ascii="Calibri" w:eastAsia="Times New Roman" w:hAnsi="Calibri" w:cs="Calibri"/>
                <w:color w:val="333333"/>
                <w:lang w:val="en-US"/>
              </w:rPr>
            </w:pPr>
          </w:p>
          <w:p w14:paraId="6A52501B" w14:textId="77777777" w:rsidR="00DF4796" w:rsidRDefault="00DF4796" w:rsidP="00DF4796">
            <w:pPr>
              <w:spacing w:line="240" w:lineRule="auto"/>
              <w:rPr>
                <w:rFonts w:ascii="Calibri" w:eastAsia="Times New Roman" w:hAnsi="Calibri" w:cs="Calibri"/>
                <w:color w:val="333333"/>
                <w:lang w:val="en-US"/>
              </w:rPr>
            </w:pPr>
          </w:p>
          <w:p w14:paraId="65F9E4CE" w14:textId="77777777" w:rsidR="00DF4796" w:rsidRDefault="00DF4796" w:rsidP="00DF4796">
            <w:pPr>
              <w:spacing w:line="240" w:lineRule="auto"/>
              <w:rPr>
                <w:rFonts w:ascii="Calibri" w:eastAsia="Times New Roman" w:hAnsi="Calibri" w:cs="Calibri"/>
                <w:color w:val="333333"/>
                <w:lang w:val="en-US"/>
              </w:rPr>
            </w:pPr>
          </w:p>
          <w:p w14:paraId="258F701A" w14:textId="77777777" w:rsidR="00DF4796" w:rsidRDefault="00DF4796" w:rsidP="00DF4796">
            <w:pPr>
              <w:spacing w:line="240" w:lineRule="auto"/>
              <w:rPr>
                <w:rFonts w:ascii="Calibri" w:eastAsia="Times New Roman" w:hAnsi="Calibri" w:cs="Calibri"/>
                <w:color w:val="333333"/>
                <w:lang w:val="en-US"/>
              </w:rPr>
            </w:pPr>
          </w:p>
          <w:p w14:paraId="5E6BE57C" w14:textId="77777777" w:rsidR="00DF4796" w:rsidRDefault="00DF4796" w:rsidP="00DF4796">
            <w:pPr>
              <w:spacing w:line="240" w:lineRule="auto"/>
              <w:rPr>
                <w:rFonts w:ascii="Calibri" w:eastAsia="Times New Roman" w:hAnsi="Calibri" w:cs="Calibri"/>
                <w:color w:val="333333"/>
                <w:lang w:val="en-US"/>
              </w:rPr>
            </w:pPr>
          </w:p>
          <w:p w14:paraId="48B7F67A" w14:textId="77777777" w:rsidR="00DF4796" w:rsidRDefault="00DF4796" w:rsidP="00DF4796">
            <w:pPr>
              <w:spacing w:line="240" w:lineRule="auto"/>
              <w:rPr>
                <w:rFonts w:ascii="Calibri" w:eastAsia="Times New Roman" w:hAnsi="Calibri" w:cs="Calibri"/>
                <w:color w:val="333333"/>
                <w:lang w:val="en-US"/>
              </w:rPr>
            </w:pPr>
          </w:p>
          <w:p w14:paraId="08A7691F" w14:textId="77777777" w:rsidR="00DF4796" w:rsidRDefault="00DF4796" w:rsidP="00DF4796">
            <w:pPr>
              <w:spacing w:line="240" w:lineRule="auto"/>
              <w:rPr>
                <w:rFonts w:ascii="Calibri" w:eastAsia="Times New Roman" w:hAnsi="Calibri" w:cs="Calibri"/>
                <w:color w:val="333333"/>
                <w:lang w:val="en-US"/>
              </w:rPr>
            </w:pPr>
          </w:p>
          <w:p w14:paraId="3D6E597D" w14:textId="77777777" w:rsidR="00DF4796" w:rsidRDefault="00DF4796" w:rsidP="00DF4796">
            <w:pPr>
              <w:spacing w:line="240" w:lineRule="auto"/>
              <w:rPr>
                <w:rFonts w:ascii="Calibri" w:eastAsia="Times New Roman" w:hAnsi="Calibri" w:cs="Calibri"/>
                <w:color w:val="333333"/>
                <w:lang w:val="en-US"/>
              </w:rPr>
            </w:pPr>
          </w:p>
          <w:p w14:paraId="675DE810" w14:textId="197876B2" w:rsidR="00DF4796" w:rsidRDefault="00DF4796" w:rsidP="00DF4796">
            <w:pPr>
              <w:spacing w:line="240" w:lineRule="auto"/>
              <w:rPr>
                <w:rFonts w:ascii="Calibri" w:eastAsia="Times New Roman" w:hAnsi="Calibri" w:cs="Calibri"/>
                <w:color w:val="333333"/>
                <w:lang w:val="en-US"/>
              </w:rPr>
            </w:pPr>
          </w:p>
        </w:tc>
      </w:tr>
    </w:tbl>
    <w:p w14:paraId="2580696E" w14:textId="4D6BED8C" w:rsidR="00DF4796" w:rsidRDefault="00DF4796" w:rsidP="00340F58">
      <w:pPr>
        <w:shd w:val="clear" w:color="auto" w:fill="FFFFFF"/>
        <w:spacing w:line="240" w:lineRule="auto"/>
        <w:rPr>
          <w:rFonts w:ascii="Calibri" w:eastAsia="Times New Roman" w:hAnsi="Calibri" w:cs="Calibri"/>
          <w:color w:val="333333"/>
          <w:lang w:val="en-US"/>
        </w:rPr>
      </w:pPr>
    </w:p>
    <w:tbl>
      <w:tblPr>
        <w:tblStyle w:val="TableGrid"/>
        <w:tblW w:w="0" w:type="auto"/>
        <w:tblLook w:val="04A0" w:firstRow="1" w:lastRow="0" w:firstColumn="1" w:lastColumn="0" w:noHBand="0" w:noVBand="1"/>
      </w:tblPr>
      <w:tblGrid>
        <w:gridCol w:w="9350"/>
      </w:tblGrid>
      <w:tr w:rsidR="00DF4796" w14:paraId="7C23225E" w14:textId="77777777" w:rsidTr="00DF4796">
        <w:tc>
          <w:tcPr>
            <w:tcW w:w="9350" w:type="dxa"/>
          </w:tcPr>
          <w:p w14:paraId="6DA488C7" w14:textId="3A893AF6" w:rsidR="00DF4796" w:rsidRDefault="00DF4796" w:rsidP="00DF4796">
            <w:pPr>
              <w:spacing w:line="240" w:lineRule="auto"/>
              <w:rPr>
                <w:rFonts w:ascii="Calibri" w:eastAsia="Times New Roman" w:hAnsi="Calibri" w:cs="Calibri"/>
                <w:color w:val="333333"/>
                <w:lang w:val="en-US"/>
              </w:rPr>
            </w:pPr>
            <w:r>
              <w:rPr>
                <w:rFonts w:ascii="Calibri" w:eastAsia="Times New Roman" w:hAnsi="Calibri" w:cs="Calibri"/>
                <w:color w:val="333333"/>
                <w:lang w:val="en-US"/>
              </w:rPr>
              <w:t xml:space="preserve">The </w:t>
            </w:r>
            <w:proofErr w:type="spellStart"/>
            <w:r>
              <w:rPr>
                <w:rFonts w:ascii="Calibri" w:eastAsia="Times New Roman" w:hAnsi="Calibri" w:cs="Calibri"/>
                <w:color w:val="333333"/>
                <w:lang w:val="en-US"/>
              </w:rPr>
              <w:t>PetMaker</w:t>
            </w:r>
            <w:proofErr w:type="spellEnd"/>
            <w:r>
              <w:rPr>
                <w:rFonts w:ascii="Calibri" w:eastAsia="Times New Roman" w:hAnsi="Calibri" w:cs="Calibri"/>
                <w:color w:val="333333"/>
                <w:lang w:val="en-US"/>
              </w:rPr>
              <w:t xml:space="preserve"> class contains the main method for the program. Write code that could be used to create the following pets, </w:t>
            </w:r>
          </w:p>
          <w:p w14:paraId="7098BDBC" w14:textId="77777777" w:rsidR="00DF4796" w:rsidRPr="00DF4796" w:rsidRDefault="00DF4796" w:rsidP="00DF4796">
            <w:pPr>
              <w:pStyle w:val="listparagraph0"/>
              <w:numPr>
                <w:ilvl w:val="0"/>
                <w:numId w:val="15"/>
              </w:numPr>
              <w:shd w:val="clear" w:color="auto" w:fill="FFFFFF"/>
              <w:rPr>
                <w:rFonts w:ascii="Calibri" w:hAnsi="Calibri" w:cs="Calibri"/>
                <w:color w:val="333333"/>
                <w:sz w:val="20"/>
                <w:szCs w:val="20"/>
              </w:rPr>
            </w:pPr>
            <w:r w:rsidRPr="00DF4796">
              <w:rPr>
                <w:rFonts w:ascii="Calibri" w:hAnsi="Calibri" w:cs="Calibri"/>
                <w:color w:val="333333"/>
                <w:sz w:val="20"/>
                <w:szCs w:val="20"/>
              </w:rPr>
              <w:t xml:space="preserve">A rabbit named </w:t>
            </w:r>
            <w:proofErr w:type="gramStart"/>
            <w:r w:rsidRPr="00DF4796">
              <w:rPr>
                <w:rFonts w:ascii="Calibri" w:hAnsi="Calibri" w:cs="Calibri"/>
                <w:color w:val="333333"/>
                <w:sz w:val="20"/>
                <w:szCs w:val="20"/>
              </w:rPr>
              <w:t>Floppy</w:t>
            </w:r>
            <w:proofErr w:type="gramEnd"/>
          </w:p>
          <w:p w14:paraId="4A67688F" w14:textId="5C311BE3" w:rsidR="00DF4796" w:rsidRPr="00DF4796" w:rsidRDefault="00DF4796" w:rsidP="00DF4796">
            <w:pPr>
              <w:pStyle w:val="listparagraph0"/>
              <w:numPr>
                <w:ilvl w:val="0"/>
                <w:numId w:val="15"/>
              </w:numPr>
              <w:shd w:val="clear" w:color="auto" w:fill="FFFFFF"/>
              <w:rPr>
                <w:rFonts w:ascii="Calibri" w:hAnsi="Calibri" w:cs="Calibri"/>
                <w:color w:val="333333"/>
                <w:sz w:val="20"/>
                <w:szCs w:val="20"/>
              </w:rPr>
            </w:pPr>
            <w:r w:rsidRPr="00DF4796">
              <w:rPr>
                <w:rFonts w:ascii="Calibri" w:hAnsi="Calibri" w:cs="Calibri"/>
                <w:color w:val="333333"/>
                <w:sz w:val="20"/>
                <w:szCs w:val="20"/>
              </w:rPr>
              <w:t>A dog (whose breed is pug) named Arty</w:t>
            </w:r>
          </w:p>
        </w:tc>
      </w:tr>
      <w:tr w:rsidR="00DF4796" w14:paraId="3DF0A983" w14:textId="77777777" w:rsidTr="00DF4796">
        <w:tc>
          <w:tcPr>
            <w:tcW w:w="9350" w:type="dxa"/>
          </w:tcPr>
          <w:p w14:paraId="5B58FAF9" w14:textId="77777777" w:rsidR="00DF4796" w:rsidRDefault="00DF4796" w:rsidP="00DF4796">
            <w:pPr>
              <w:spacing w:line="240" w:lineRule="auto"/>
              <w:rPr>
                <w:rFonts w:ascii="Calibri" w:eastAsia="Times New Roman" w:hAnsi="Calibri" w:cs="Calibri"/>
                <w:color w:val="333333"/>
                <w:lang w:val="en-US"/>
              </w:rPr>
            </w:pPr>
          </w:p>
          <w:p w14:paraId="619397E5" w14:textId="77777777" w:rsidR="00340F58" w:rsidRDefault="00340F58" w:rsidP="00DF4796">
            <w:pPr>
              <w:spacing w:line="240" w:lineRule="auto"/>
              <w:rPr>
                <w:rFonts w:ascii="Calibri" w:eastAsia="Times New Roman" w:hAnsi="Calibri" w:cs="Calibri"/>
                <w:color w:val="333333"/>
                <w:lang w:val="en-US"/>
              </w:rPr>
            </w:pPr>
          </w:p>
          <w:p w14:paraId="3B7B89B6" w14:textId="77777777" w:rsidR="00340F58" w:rsidRDefault="00340F58" w:rsidP="00DF4796">
            <w:pPr>
              <w:spacing w:line="240" w:lineRule="auto"/>
              <w:rPr>
                <w:rFonts w:ascii="Calibri" w:eastAsia="Times New Roman" w:hAnsi="Calibri" w:cs="Calibri"/>
                <w:color w:val="333333"/>
                <w:lang w:val="en-US"/>
              </w:rPr>
            </w:pPr>
          </w:p>
          <w:p w14:paraId="0CC75993" w14:textId="77777777" w:rsidR="00340F58" w:rsidRDefault="00340F58" w:rsidP="00DF4796">
            <w:pPr>
              <w:spacing w:line="240" w:lineRule="auto"/>
              <w:rPr>
                <w:rFonts w:ascii="Calibri" w:eastAsia="Times New Roman" w:hAnsi="Calibri" w:cs="Calibri"/>
                <w:color w:val="333333"/>
                <w:lang w:val="en-US"/>
              </w:rPr>
            </w:pPr>
          </w:p>
          <w:p w14:paraId="3CFDA141" w14:textId="77777777" w:rsidR="00340F58" w:rsidRDefault="00340F58" w:rsidP="00DF4796">
            <w:pPr>
              <w:spacing w:line="240" w:lineRule="auto"/>
              <w:rPr>
                <w:rFonts w:ascii="Calibri" w:eastAsia="Times New Roman" w:hAnsi="Calibri" w:cs="Calibri"/>
                <w:color w:val="333333"/>
                <w:lang w:val="en-US"/>
              </w:rPr>
            </w:pPr>
          </w:p>
          <w:p w14:paraId="0B761D94" w14:textId="77777777" w:rsidR="00340F58" w:rsidRDefault="00340F58" w:rsidP="00DF4796">
            <w:pPr>
              <w:spacing w:line="240" w:lineRule="auto"/>
              <w:rPr>
                <w:rFonts w:ascii="Calibri" w:eastAsia="Times New Roman" w:hAnsi="Calibri" w:cs="Calibri"/>
                <w:color w:val="333333"/>
                <w:lang w:val="en-US"/>
              </w:rPr>
            </w:pPr>
          </w:p>
          <w:p w14:paraId="7C58C6A8" w14:textId="77777777" w:rsidR="00340F58" w:rsidRDefault="00340F58" w:rsidP="00DF4796">
            <w:pPr>
              <w:spacing w:line="240" w:lineRule="auto"/>
              <w:rPr>
                <w:rFonts w:ascii="Calibri" w:eastAsia="Times New Roman" w:hAnsi="Calibri" w:cs="Calibri"/>
                <w:color w:val="333333"/>
                <w:lang w:val="en-US"/>
              </w:rPr>
            </w:pPr>
          </w:p>
          <w:p w14:paraId="0547C3CB" w14:textId="77777777" w:rsidR="00340F58" w:rsidRDefault="00340F58" w:rsidP="00DF4796">
            <w:pPr>
              <w:spacing w:line="240" w:lineRule="auto"/>
              <w:rPr>
                <w:rFonts w:ascii="Calibri" w:eastAsia="Times New Roman" w:hAnsi="Calibri" w:cs="Calibri"/>
                <w:color w:val="333333"/>
                <w:lang w:val="en-US"/>
              </w:rPr>
            </w:pPr>
          </w:p>
          <w:p w14:paraId="7E49B322" w14:textId="77777777" w:rsidR="00340F58" w:rsidRDefault="00340F58" w:rsidP="00DF4796">
            <w:pPr>
              <w:spacing w:line="240" w:lineRule="auto"/>
              <w:rPr>
                <w:rFonts w:ascii="Calibri" w:eastAsia="Times New Roman" w:hAnsi="Calibri" w:cs="Calibri"/>
                <w:color w:val="333333"/>
                <w:lang w:val="en-US"/>
              </w:rPr>
            </w:pPr>
          </w:p>
          <w:p w14:paraId="3E211E25" w14:textId="77777777" w:rsidR="00340F58" w:rsidRDefault="00340F58" w:rsidP="00DF4796">
            <w:pPr>
              <w:spacing w:line="240" w:lineRule="auto"/>
              <w:rPr>
                <w:rFonts w:ascii="Calibri" w:eastAsia="Times New Roman" w:hAnsi="Calibri" w:cs="Calibri"/>
                <w:color w:val="333333"/>
                <w:lang w:val="en-US"/>
              </w:rPr>
            </w:pPr>
          </w:p>
          <w:p w14:paraId="470DB04C" w14:textId="77777777" w:rsidR="00340F58" w:rsidRDefault="00340F58" w:rsidP="00DF4796">
            <w:pPr>
              <w:spacing w:line="240" w:lineRule="auto"/>
              <w:rPr>
                <w:rFonts w:ascii="Calibri" w:eastAsia="Times New Roman" w:hAnsi="Calibri" w:cs="Calibri"/>
                <w:color w:val="333333"/>
                <w:lang w:val="en-US"/>
              </w:rPr>
            </w:pPr>
          </w:p>
          <w:p w14:paraId="6AEA69FB" w14:textId="178E3ED8" w:rsidR="00340F58" w:rsidRDefault="00340F58" w:rsidP="00DF4796">
            <w:pPr>
              <w:spacing w:line="240" w:lineRule="auto"/>
              <w:rPr>
                <w:rFonts w:ascii="Calibri" w:eastAsia="Times New Roman" w:hAnsi="Calibri" w:cs="Calibri"/>
                <w:color w:val="333333"/>
                <w:lang w:val="en-US"/>
              </w:rPr>
            </w:pPr>
          </w:p>
        </w:tc>
      </w:tr>
    </w:tbl>
    <w:p w14:paraId="57809290" w14:textId="7902FDE8" w:rsidR="00DC3D3E" w:rsidRDefault="00DC3D3E" w:rsidP="00B50DBE"/>
    <w:p w14:paraId="02D3B80D" w14:textId="0F488D7D" w:rsidR="00DE0869" w:rsidRDefault="00DE0869" w:rsidP="00B50DBE"/>
    <w:p w14:paraId="6D68A1D1" w14:textId="6214C29D" w:rsidR="00DE0869" w:rsidRDefault="00DE0869" w:rsidP="00B50DBE"/>
    <w:p w14:paraId="517AEC42" w14:textId="73C6770A" w:rsidR="00DE0869" w:rsidRDefault="00DE0869" w:rsidP="00B50DBE"/>
    <w:p w14:paraId="1FD1BD63" w14:textId="4C5B3117" w:rsidR="00DE0869" w:rsidRDefault="00DE0869" w:rsidP="00B50DBE"/>
    <w:p w14:paraId="61772D0C" w14:textId="34082291" w:rsidR="00DE0869" w:rsidRDefault="00DE0869" w:rsidP="00B50DBE"/>
    <w:p w14:paraId="3722DC29" w14:textId="4F64CF4F" w:rsidR="00DE0869" w:rsidRDefault="00DE0869" w:rsidP="00B50DBE"/>
    <w:p w14:paraId="6971EF4D" w14:textId="52F64280" w:rsidR="00DE0869" w:rsidRDefault="00DE0869" w:rsidP="00B50DBE"/>
    <w:p w14:paraId="4C62070F" w14:textId="67B5AD21" w:rsidR="00DE0869" w:rsidRDefault="00DE0869" w:rsidP="00B50DBE"/>
    <w:p w14:paraId="3FBFAD4B" w14:textId="3767FC13" w:rsidR="00DE0869" w:rsidRDefault="00DE0869" w:rsidP="00B50DBE"/>
    <w:p w14:paraId="2B3E38F9" w14:textId="0D1C7AA8" w:rsidR="00DE0869" w:rsidRDefault="00DE0869" w:rsidP="00B50DBE"/>
    <w:p w14:paraId="189A3C7A" w14:textId="700EC5B2" w:rsidR="00DE0869" w:rsidRDefault="00DE0869" w:rsidP="00B50DBE"/>
    <w:p w14:paraId="01C33268" w14:textId="38717342" w:rsidR="00DE0869" w:rsidRDefault="00DE0869" w:rsidP="00B50DBE"/>
    <w:p w14:paraId="735F7CA6" w14:textId="313DDCB3" w:rsidR="00DE0869" w:rsidRDefault="00DE0869" w:rsidP="00B50DBE"/>
    <w:p w14:paraId="2D488430" w14:textId="5203F203" w:rsidR="00DE0869" w:rsidRDefault="00DE0869" w:rsidP="00B50DBE"/>
    <w:p w14:paraId="7C684F5A" w14:textId="48B92FF9" w:rsidR="00DE0869" w:rsidRDefault="00DE0869" w:rsidP="00B50DBE"/>
    <w:p w14:paraId="03723C1A" w14:textId="77777777" w:rsidR="00DE0869" w:rsidRDefault="00DE0869" w:rsidP="00B50DBE"/>
    <w:p w14:paraId="6F71BD7A" w14:textId="77777777" w:rsidR="00340F58"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lastRenderedPageBreak/>
        <w:t>The </w:t>
      </w:r>
      <w:proofErr w:type="spellStart"/>
      <w:r w:rsidRPr="00DC3D3E">
        <w:rPr>
          <w:rFonts w:ascii="Consolas" w:eastAsia="Times New Roman" w:hAnsi="Consolas" w:cs="Calibri"/>
          <w:color w:val="333333"/>
          <w:lang w:val="en-US"/>
        </w:rPr>
        <w:t>PetOwner</w:t>
      </w:r>
      <w:proofErr w:type="spellEnd"/>
      <w:r w:rsidRPr="00DC3D3E">
        <w:rPr>
          <w:rFonts w:ascii="Consolas" w:eastAsia="Times New Roman" w:hAnsi="Consolas" w:cs="Calibri"/>
          <w:color w:val="333333"/>
          <w:lang w:val="en-US"/>
        </w:rPr>
        <w:t> </w:t>
      </w:r>
      <w:r w:rsidRPr="00DC3D3E">
        <w:rPr>
          <w:rFonts w:ascii="Calibri" w:eastAsia="Times New Roman" w:hAnsi="Calibri" w:cs="Calibri"/>
          <w:color w:val="333333"/>
          <w:lang w:val="en-US"/>
        </w:rPr>
        <w:t xml:space="preserve">class below is used to generate a description about a pet and its owner. </w:t>
      </w:r>
    </w:p>
    <w:p w14:paraId="1332F3D1" w14:textId="0D8D8623" w:rsidR="00340F58"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w:t>
      </w:r>
      <w:proofErr w:type="spellStart"/>
      <w:r w:rsidRPr="00DC3D3E">
        <w:rPr>
          <w:rFonts w:ascii="Consolas" w:eastAsia="Times New Roman" w:hAnsi="Consolas" w:cs="Calibri"/>
          <w:color w:val="333333"/>
          <w:lang w:val="en-US"/>
        </w:rPr>
        <w:t>PetOwner</w:t>
      </w:r>
      <w:proofErr w:type="spellEnd"/>
      <w:r w:rsidRPr="00DC3D3E">
        <w:rPr>
          <w:rFonts w:ascii="Calibri" w:eastAsia="Times New Roman" w:hAnsi="Calibri" w:cs="Calibri"/>
          <w:color w:val="333333"/>
          <w:lang w:val="en-US"/>
        </w:rPr>
        <w:t> constructor takes a </w:t>
      </w:r>
      <w:r w:rsidRPr="00DC3D3E">
        <w:rPr>
          <w:rFonts w:ascii="Consolas" w:eastAsia="Times New Roman" w:hAnsi="Consolas" w:cs="Calibri"/>
          <w:color w:val="333333"/>
          <w:lang w:val="en-US"/>
        </w:rPr>
        <w:t>Pet</w:t>
      </w:r>
      <w:r w:rsidRPr="00DC3D3E">
        <w:rPr>
          <w:rFonts w:ascii="Calibri" w:eastAsia="Times New Roman" w:hAnsi="Calibri" w:cs="Calibri"/>
          <w:color w:val="333333"/>
          <w:lang w:val="en-US"/>
        </w:rPr>
        <w:t> object and a </w:t>
      </w:r>
      <w:r w:rsidRPr="00DC3D3E">
        <w:rPr>
          <w:rFonts w:ascii="Consolas" w:eastAsia="Times New Roman" w:hAnsi="Consolas" w:cs="Calibri"/>
          <w:color w:val="333333"/>
          <w:lang w:val="en-US"/>
        </w:rPr>
        <w:t>String</w:t>
      </w:r>
      <w:r w:rsidRPr="00DC3D3E">
        <w:rPr>
          <w:rFonts w:ascii="Calibri" w:eastAsia="Times New Roman" w:hAnsi="Calibri" w:cs="Calibri"/>
          <w:color w:val="333333"/>
          <w:lang w:val="en-US"/>
        </w:rPr>
        <w:t> value (representing the name of the pet’s owner) as parameters.</w:t>
      </w:r>
    </w:p>
    <w:tbl>
      <w:tblPr>
        <w:tblStyle w:val="TableGrid"/>
        <w:tblW w:w="0" w:type="auto"/>
        <w:tblLook w:val="04A0" w:firstRow="1" w:lastRow="0" w:firstColumn="1" w:lastColumn="0" w:noHBand="0" w:noVBand="1"/>
      </w:tblPr>
      <w:tblGrid>
        <w:gridCol w:w="9350"/>
      </w:tblGrid>
      <w:tr w:rsidR="00340F58" w14:paraId="53F170F6" w14:textId="77777777" w:rsidTr="00340F58">
        <w:tc>
          <w:tcPr>
            <w:tcW w:w="9350" w:type="dxa"/>
            <w:shd w:val="clear" w:color="auto" w:fill="F2F2F2" w:themeFill="background1" w:themeFillShade="F2"/>
          </w:tcPr>
          <w:p w14:paraId="4EA38B4E" w14:textId="77777777" w:rsidR="00340F58" w:rsidRPr="00DC3D3E" w:rsidRDefault="00340F58" w:rsidP="00340F58">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public class </w:t>
            </w:r>
            <w:proofErr w:type="spellStart"/>
            <w:r w:rsidRPr="00DC3D3E">
              <w:rPr>
                <w:rFonts w:ascii="Consolas" w:eastAsia="Times New Roman" w:hAnsi="Consolas" w:cs="Courier New"/>
                <w:color w:val="333333"/>
                <w:lang w:val="en-US"/>
              </w:rPr>
              <w:t>PetOwner</w:t>
            </w:r>
            <w:proofErr w:type="spellEnd"/>
          </w:p>
          <w:p w14:paraId="7323FEFB" w14:textId="77777777" w:rsidR="00340F58" w:rsidRPr="00DC3D3E" w:rsidRDefault="00340F58" w:rsidP="00340F58">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46F9E69C"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private Pet </w:t>
            </w:r>
            <w:proofErr w:type="spellStart"/>
            <w:r w:rsidRPr="00DC3D3E">
              <w:rPr>
                <w:rFonts w:ascii="Consolas" w:eastAsia="Times New Roman" w:hAnsi="Consolas" w:cs="Courier New"/>
                <w:color w:val="333333"/>
                <w:lang w:val="en-US"/>
              </w:rPr>
              <w:t>thePet</w:t>
            </w:r>
            <w:proofErr w:type="spellEnd"/>
            <w:r w:rsidRPr="00DC3D3E">
              <w:rPr>
                <w:rFonts w:ascii="Consolas" w:eastAsia="Times New Roman" w:hAnsi="Consolas" w:cs="Courier New"/>
                <w:color w:val="333333"/>
                <w:lang w:val="en-US"/>
              </w:rPr>
              <w:t>;</w:t>
            </w:r>
          </w:p>
          <w:p w14:paraId="7C10B939"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private String owner;</w:t>
            </w:r>
          </w:p>
          <w:p w14:paraId="289EB5A5" w14:textId="77777777" w:rsidR="00340F58" w:rsidRPr="00DC3D3E" w:rsidRDefault="00340F58" w:rsidP="00340F58">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w:t>
            </w:r>
          </w:p>
          <w:p w14:paraId="6BAB512E"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public </w:t>
            </w:r>
            <w:proofErr w:type="spellStart"/>
            <w:r w:rsidRPr="00DC3D3E">
              <w:rPr>
                <w:rFonts w:ascii="Consolas" w:eastAsia="Times New Roman" w:hAnsi="Consolas" w:cs="Courier New"/>
                <w:color w:val="333333"/>
                <w:lang w:val="en-US"/>
              </w:rPr>
              <w:t>PetOwner</w:t>
            </w:r>
            <w:proofErr w:type="spellEnd"/>
            <w:r w:rsidRPr="00DC3D3E">
              <w:rPr>
                <w:rFonts w:ascii="Consolas" w:eastAsia="Times New Roman" w:hAnsi="Consolas" w:cs="Courier New"/>
                <w:color w:val="333333"/>
                <w:lang w:val="en-US"/>
              </w:rPr>
              <w:t>(Pet p, String o)</w:t>
            </w:r>
          </w:p>
          <w:p w14:paraId="2656548A"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58F5EB4D" w14:textId="77777777" w:rsidR="00340F58" w:rsidRPr="00DC3D3E" w:rsidRDefault="00340F58" w:rsidP="00340F58">
            <w:pPr>
              <w:shd w:val="clear" w:color="auto" w:fill="F2F2F2" w:themeFill="background1" w:themeFillShade="F2"/>
              <w:spacing w:line="240" w:lineRule="auto"/>
              <w:ind w:left="540"/>
              <w:rPr>
                <w:rFonts w:ascii="Consolas" w:eastAsia="Times New Roman" w:hAnsi="Consolas" w:cs="Courier New"/>
                <w:color w:val="333333"/>
                <w:lang w:val="en-US"/>
              </w:rPr>
            </w:pPr>
            <w:proofErr w:type="spellStart"/>
            <w:r w:rsidRPr="00DC3D3E">
              <w:rPr>
                <w:rFonts w:ascii="Consolas" w:eastAsia="Times New Roman" w:hAnsi="Consolas" w:cs="Courier New"/>
                <w:color w:val="333333"/>
                <w:lang w:val="en-US"/>
              </w:rPr>
              <w:t>thePet</w:t>
            </w:r>
            <w:proofErr w:type="spellEnd"/>
            <w:r w:rsidRPr="00DC3D3E">
              <w:rPr>
                <w:rFonts w:ascii="Consolas" w:eastAsia="Times New Roman" w:hAnsi="Consolas" w:cs="Courier New"/>
                <w:color w:val="333333"/>
                <w:lang w:val="en-US"/>
              </w:rPr>
              <w:t xml:space="preserve"> = p;</w:t>
            </w:r>
          </w:p>
          <w:p w14:paraId="6D50D983" w14:textId="77777777" w:rsidR="00340F58" w:rsidRPr="00DC3D3E" w:rsidRDefault="00340F58" w:rsidP="00340F58">
            <w:pPr>
              <w:shd w:val="clear" w:color="auto" w:fill="F2F2F2" w:themeFill="background1" w:themeFillShade="F2"/>
              <w:spacing w:line="240" w:lineRule="auto"/>
              <w:ind w:left="540"/>
              <w:rPr>
                <w:rFonts w:ascii="Consolas" w:eastAsia="Times New Roman" w:hAnsi="Consolas" w:cs="Courier New"/>
                <w:color w:val="333333"/>
                <w:lang w:val="en-US"/>
              </w:rPr>
            </w:pPr>
            <w:r w:rsidRPr="00DC3D3E">
              <w:rPr>
                <w:rFonts w:ascii="Consolas" w:eastAsia="Times New Roman" w:hAnsi="Consolas" w:cs="Courier New"/>
                <w:color w:val="333333"/>
                <w:lang w:val="en-US"/>
              </w:rPr>
              <w:t>owner = o;</w:t>
            </w:r>
          </w:p>
          <w:p w14:paraId="51B5700C"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38986722" w14:textId="77777777" w:rsidR="00340F58" w:rsidRPr="00DC3D3E" w:rsidRDefault="00340F58" w:rsidP="00340F58">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 </w:t>
            </w:r>
          </w:p>
          <w:p w14:paraId="49B956F9"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 xml:space="preserve">public void </w:t>
            </w:r>
            <w:proofErr w:type="spellStart"/>
            <w:r w:rsidRPr="00DC3D3E">
              <w:rPr>
                <w:rFonts w:ascii="Consolas" w:eastAsia="Times New Roman" w:hAnsi="Consolas" w:cs="Courier New"/>
                <w:color w:val="333333"/>
                <w:lang w:val="en-US"/>
              </w:rPr>
              <w:t>printOwnerInfo</w:t>
            </w:r>
            <w:proofErr w:type="spellEnd"/>
            <w:r w:rsidRPr="00DC3D3E">
              <w:rPr>
                <w:rFonts w:ascii="Consolas" w:eastAsia="Times New Roman" w:hAnsi="Consolas" w:cs="Courier New"/>
                <w:color w:val="333333"/>
                <w:lang w:val="en-US"/>
              </w:rPr>
              <w:t>()</w:t>
            </w:r>
          </w:p>
          <w:p w14:paraId="664A5D34"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4DE6906C" w14:textId="77777777" w:rsidR="00340F58" w:rsidRPr="00DC3D3E" w:rsidRDefault="00340F58" w:rsidP="00340F58">
            <w:pPr>
              <w:shd w:val="clear" w:color="auto" w:fill="F2F2F2" w:themeFill="background1" w:themeFillShade="F2"/>
              <w:spacing w:line="240" w:lineRule="auto"/>
              <w:ind w:left="540"/>
              <w:rPr>
                <w:rFonts w:ascii="Consolas" w:eastAsia="Times New Roman" w:hAnsi="Consolas" w:cs="Courier New"/>
                <w:color w:val="333333"/>
                <w:lang w:val="en-US"/>
              </w:rPr>
            </w:pPr>
            <w:r w:rsidRPr="00DC3D3E">
              <w:rPr>
                <w:rFonts w:ascii="Consolas" w:eastAsia="Times New Roman" w:hAnsi="Consolas" w:cs="Courier New"/>
                <w:color w:val="333333"/>
                <w:lang w:val="en-US"/>
              </w:rPr>
              <w:t>/* to be implemented */</w:t>
            </w:r>
          </w:p>
          <w:p w14:paraId="213F54BB" w14:textId="77777777" w:rsidR="00340F58" w:rsidRPr="00DC3D3E" w:rsidRDefault="00340F58" w:rsidP="00340F58">
            <w:pPr>
              <w:shd w:val="clear" w:color="auto" w:fill="F2F2F2" w:themeFill="background1" w:themeFillShade="F2"/>
              <w:spacing w:line="240" w:lineRule="auto"/>
              <w:ind w:left="270"/>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p w14:paraId="64F2DC11" w14:textId="055C84BC" w:rsidR="00340F58" w:rsidRPr="00AA1AD8" w:rsidRDefault="00340F58" w:rsidP="00AA1AD8">
            <w:pPr>
              <w:shd w:val="clear" w:color="auto" w:fill="F2F2F2" w:themeFill="background1" w:themeFillShade="F2"/>
              <w:spacing w:line="240" w:lineRule="auto"/>
              <w:rPr>
                <w:rFonts w:ascii="Consolas" w:eastAsia="Times New Roman" w:hAnsi="Consolas" w:cs="Courier New"/>
                <w:color w:val="333333"/>
                <w:lang w:val="en-US"/>
              </w:rPr>
            </w:pPr>
            <w:r w:rsidRPr="00DC3D3E">
              <w:rPr>
                <w:rFonts w:ascii="Consolas" w:eastAsia="Times New Roman" w:hAnsi="Consolas" w:cs="Courier New"/>
                <w:color w:val="333333"/>
                <w:lang w:val="en-US"/>
              </w:rPr>
              <w:t>}</w:t>
            </w:r>
          </w:p>
        </w:tc>
      </w:tr>
    </w:tbl>
    <w:p w14:paraId="7FFAE031" w14:textId="77777777" w:rsidR="00340F58" w:rsidRPr="00DC3D3E" w:rsidRDefault="00340F58" w:rsidP="00340F58">
      <w:pPr>
        <w:shd w:val="clear" w:color="auto" w:fill="FFFFFF"/>
        <w:spacing w:line="240" w:lineRule="auto"/>
        <w:rPr>
          <w:rFonts w:ascii="Calibri" w:eastAsia="Times New Roman" w:hAnsi="Calibri" w:cs="Calibri"/>
          <w:color w:val="333333"/>
          <w:lang w:val="en-US"/>
        </w:rPr>
      </w:pPr>
    </w:p>
    <w:p w14:paraId="11DD4A42" w14:textId="3C4C7D37" w:rsidR="00DC3D3E" w:rsidRPr="00DC3D3E"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Assume that </w:t>
      </w:r>
      <w:r w:rsidRPr="00DC3D3E">
        <w:rPr>
          <w:rFonts w:ascii="Consolas" w:eastAsia="Times New Roman" w:hAnsi="Consolas" w:cs="Calibri"/>
          <w:color w:val="333333"/>
          <w:lang w:val="en-US"/>
        </w:rPr>
        <w:t>pet1</w:t>
      </w:r>
      <w:r w:rsidRPr="00DC3D3E">
        <w:rPr>
          <w:rFonts w:ascii="Calibri" w:eastAsia="Times New Roman" w:hAnsi="Calibri" w:cs="Calibri"/>
          <w:color w:val="333333"/>
          <w:lang w:val="en-US"/>
        </w:rPr>
        <w:t> and </w:t>
      </w:r>
      <w:r w:rsidRPr="00DC3D3E">
        <w:rPr>
          <w:rFonts w:ascii="Consolas" w:eastAsia="Times New Roman" w:hAnsi="Consolas" w:cs="Calibri"/>
          <w:color w:val="333333"/>
          <w:lang w:val="en-US"/>
        </w:rPr>
        <w:t>pet2</w:t>
      </w:r>
      <w:r w:rsidRPr="00DC3D3E">
        <w:rPr>
          <w:rFonts w:ascii="Calibri" w:eastAsia="Times New Roman" w:hAnsi="Calibri" w:cs="Calibri"/>
          <w:color w:val="333333"/>
          <w:lang w:val="en-US"/>
        </w:rPr>
        <w:t xml:space="preserve"> were created as specified </w:t>
      </w:r>
      <w:r w:rsidR="00340F58" w:rsidRPr="00340F58">
        <w:rPr>
          <w:rFonts w:ascii="Calibri" w:eastAsia="Times New Roman" w:hAnsi="Calibri" w:cs="Calibri"/>
          <w:color w:val="333333"/>
          <w:lang w:val="en-US"/>
        </w:rPr>
        <w:t>above</w:t>
      </w:r>
      <w:r w:rsidR="00340F58">
        <w:rPr>
          <w:rFonts w:ascii="Calibri" w:eastAsia="Times New Roman" w:hAnsi="Calibri" w:cs="Calibri"/>
          <w:color w:val="333333"/>
          <w:lang w:val="en-US"/>
        </w:rPr>
        <w:t xml:space="preserve"> in the </w:t>
      </w:r>
      <w:proofErr w:type="spellStart"/>
      <w:r w:rsidR="00340F58" w:rsidRPr="00340F58">
        <w:rPr>
          <w:rFonts w:ascii="Consolas" w:eastAsia="Times New Roman" w:hAnsi="Consolas" w:cs="Calibri"/>
          <w:color w:val="333333"/>
          <w:lang w:val="en-US"/>
        </w:rPr>
        <w:t>PetMaker</w:t>
      </w:r>
      <w:proofErr w:type="spellEnd"/>
      <w:r w:rsidR="00340F58">
        <w:rPr>
          <w:rFonts w:ascii="Calibri" w:eastAsia="Times New Roman" w:hAnsi="Calibri" w:cs="Calibri"/>
          <w:color w:val="333333"/>
          <w:lang w:val="en-US"/>
        </w:rPr>
        <w:t xml:space="preserve"> class</w:t>
      </w:r>
      <w:r w:rsidRPr="00DC3D3E">
        <w:rPr>
          <w:rFonts w:ascii="Calibri" w:eastAsia="Times New Roman" w:hAnsi="Calibri" w:cs="Calibri"/>
          <w:color w:val="333333"/>
          <w:lang w:val="en-US"/>
        </w:rPr>
        <w:t>. The following table demonstrates the intended behavior of the </w:t>
      </w:r>
      <w:proofErr w:type="spellStart"/>
      <w:r w:rsidRPr="00DC3D3E">
        <w:rPr>
          <w:rFonts w:ascii="Consolas" w:eastAsia="Times New Roman" w:hAnsi="Consolas" w:cs="Calibri"/>
          <w:color w:val="333333"/>
          <w:lang w:val="en-US"/>
        </w:rPr>
        <w:t>PetOwner</w:t>
      </w:r>
      <w:proofErr w:type="spellEnd"/>
      <w:r w:rsidRPr="00DC3D3E">
        <w:rPr>
          <w:rFonts w:ascii="Calibri" w:eastAsia="Times New Roman" w:hAnsi="Calibri" w:cs="Calibri"/>
          <w:color w:val="333333"/>
          <w:lang w:val="en-US"/>
        </w:rPr>
        <w:t> class using objects </w:t>
      </w:r>
      <w:r w:rsidRPr="00DC3D3E">
        <w:rPr>
          <w:rFonts w:ascii="Consolas" w:eastAsia="Times New Roman" w:hAnsi="Consolas" w:cs="Calibri"/>
          <w:color w:val="333333"/>
          <w:lang w:val="en-US"/>
        </w:rPr>
        <w:t>pet1</w:t>
      </w:r>
      <w:r w:rsidRPr="00DC3D3E">
        <w:rPr>
          <w:rFonts w:ascii="Calibri" w:eastAsia="Times New Roman" w:hAnsi="Calibri" w:cs="Calibri"/>
          <w:color w:val="333333"/>
          <w:lang w:val="en-US"/>
        </w:rPr>
        <w:t> and </w:t>
      </w:r>
      <w:r w:rsidRPr="00DC3D3E">
        <w:rPr>
          <w:rFonts w:ascii="Consolas" w:eastAsia="Times New Roman" w:hAnsi="Consolas" w:cs="Calibri"/>
          <w:color w:val="333333"/>
          <w:lang w:val="en-US"/>
        </w:rPr>
        <w:t>pet2</w:t>
      </w:r>
      <w:r w:rsidRPr="00DC3D3E">
        <w:rPr>
          <w:rFonts w:ascii="Calibri" w:eastAsia="Times New Roman" w:hAnsi="Calibri" w:cs="Calibri"/>
          <w:color w:val="333333"/>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5207"/>
        <w:gridCol w:w="4153"/>
      </w:tblGrid>
      <w:tr w:rsidR="00DC3D3E" w:rsidRPr="00DC3D3E" w14:paraId="600E5D3D" w14:textId="77777777" w:rsidTr="00DC3D3E">
        <w:trPr>
          <w:trHeight w:val="420"/>
        </w:trPr>
        <w:tc>
          <w:tcPr>
            <w:tcW w:w="0" w:type="auto"/>
            <w:tcMar>
              <w:top w:w="60" w:type="dxa"/>
              <w:left w:w="450" w:type="dxa"/>
              <w:bottom w:w="60" w:type="dxa"/>
              <w:right w:w="450" w:type="dxa"/>
            </w:tcMar>
            <w:vAlign w:val="center"/>
            <w:hideMark/>
          </w:tcPr>
          <w:p w14:paraId="7176909A" w14:textId="77777777" w:rsidR="00DC3D3E" w:rsidRPr="00DC3D3E" w:rsidRDefault="00DC3D3E" w:rsidP="00DC3D3E">
            <w:pPr>
              <w:spacing w:line="240" w:lineRule="auto"/>
              <w:ind w:left="-225" w:right="120"/>
              <w:rPr>
                <w:rFonts w:ascii="Calibri" w:eastAsia="Times New Roman" w:hAnsi="Calibri" w:cs="Calibri"/>
                <w:color w:val="000000"/>
                <w:lang w:val="en-US"/>
              </w:rPr>
            </w:pPr>
            <w:r w:rsidRPr="00DC3D3E">
              <w:rPr>
                <w:rFonts w:ascii="Calibri" w:eastAsia="Times New Roman" w:hAnsi="Calibri" w:cs="Calibri"/>
                <w:b/>
                <w:bCs/>
                <w:color w:val="000000"/>
                <w:lang w:val="en-US"/>
              </w:rPr>
              <w:t>Code Segment</w:t>
            </w:r>
          </w:p>
        </w:tc>
        <w:tc>
          <w:tcPr>
            <w:tcW w:w="0" w:type="auto"/>
            <w:tcMar>
              <w:top w:w="60" w:type="dxa"/>
              <w:left w:w="450" w:type="dxa"/>
              <w:bottom w:w="60" w:type="dxa"/>
              <w:right w:w="450" w:type="dxa"/>
            </w:tcMar>
            <w:vAlign w:val="center"/>
            <w:hideMark/>
          </w:tcPr>
          <w:p w14:paraId="6C9660D9" w14:textId="77777777" w:rsidR="00DC3D3E" w:rsidRPr="00DC3D3E" w:rsidRDefault="00DC3D3E" w:rsidP="00DC3D3E">
            <w:pPr>
              <w:spacing w:line="240" w:lineRule="auto"/>
              <w:ind w:left="-225" w:right="120"/>
              <w:rPr>
                <w:rFonts w:ascii="Calibri" w:eastAsia="Times New Roman" w:hAnsi="Calibri" w:cs="Calibri"/>
                <w:color w:val="000000"/>
                <w:lang w:val="en-US"/>
              </w:rPr>
            </w:pPr>
            <w:r w:rsidRPr="00DC3D3E">
              <w:rPr>
                <w:rFonts w:ascii="Calibri" w:eastAsia="Times New Roman" w:hAnsi="Calibri" w:cs="Calibri"/>
                <w:b/>
                <w:bCs/>
                <w:color w:val="000000"/>
                <w:lang w:val="en-US"/>
              </w:rPr>
              <w:t>Result Printed</w:t>
            </w:r>
          </w:p>
        </w:tc>
      </w:tr>
      <w:tr w:rsidR="00DC3D3E" w:rsidRPr="00DC3D3E" w14:paraId="3F151194" w14:textId="77777777" w:rsidTr="00DC3D3E">
        <w:trPr>
          <w:trHeight w:val="420"/>
        </w:trPr>
        <w:tc>
          <w:tcPr>
            <w:tcW w:w="0" w:type="auto"/>
            <w:tcMar>
              <w:top w:w="60" w:type="dxa"/>
              <w:left w:w="450" w:type="dxa"/>
              <w:bottom w:w="60" w:type="dxa"/>
              <w:right w:w="450" w:type="dxa"/>
            </w:tcMar>
            <w:vAlign w:val="center"/>
            <w:hideMark/>
          </w:tcPr>
          <w:p w14:paraId="35152B4C" w14:textId="77777777" w:rsidR="00DE0869" w:rsidRDefault="00DC3D3E" w:rsidP="00DC3D3E">
            <w:pPr>
              <w:spacing w:line="240" w:lineRule="auto"/>
              <w:ind w:left="-225" w:right="120"/>
              <w:rPr>
                <w:rFonts w:ascii="Consolas" w:eastAsia="Times New Roman" w:hAnsi="Consolas" w:cs="Courier New"/>
                <w:color w:val="000000"/>
                <w:lang w:val="en-US"/>
              </w:rPr>
            </w:pPr>
            <w:proofErr w:type="spellStart"/>
            <w:r w:rsidRPr="00DC3D3E">
              <w:rPr>
                <w:rFonts w:ascii="Consolas" w:eastAsia="Times New Roman" w:hAnsi="Consolas" w:cs="Courier New"/>
                <w:color w:val="000000"/>
                <w:lang w:val="en-US"/>
              </w:rPr>
              <w:t>PetOwner</w:t>
            </w:r>
            <w:proofErr w:type="spellEnd"/>
            <w:r w:rsidRPr="00DC3D3E">
              <w:rPr>
                <w:rFonts w:ascii="Consolas" w:eastAsia="Times New Roman" w:hAnsi="Consolas" w:cs="Courier New"/>
                <w:color w:val="000000"/>
                <w:lang w:val="en-US"/>
              </w:rPr>
              <w:t xml:space="preserve"> owner1 = new </w:t>
            </w:r>
            <w:proofErr w:type="spellStart"/>
            <w:r w:rsidRPr="00DC3D3E">
              <w:rPr>
                <w:rFonts w:ascii="Consolas" w:eastAsia="Times New Roman" w:hAnsi="Consolas" w:cs="Courier New"/>
                <w:color w:val="000000"/>
                <w:lang w:val="en-US"/>
              </w:rPr>
              <w:t>PetOwner</w:t>
            </w:r>
            <w:proofErr w:type="spellEnd"/>
            <w:r w:rsidRPr="00DC3D3E">
              <w:rPr>
                <w:rFonts w:ascii="Consolas" w:eastAsia="Times New Roman" w:hAnsi="Consolas" w:cs="Courier New"/>
                <w:color w:val="000000"/>
                <w:lang w:val="en-US"/>
              </w:rPr>
              <w:t>(pet1, "Jerry");</w:t>
            </w:r>
          </w:p>
          <w:p w14:paraId="221BE978" w14:textId="5078605A"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owner1.printOwnerInfo();</w:t>
            </w:r>
          </w:p>
        </w:tc>
        <w:tc>
          <w:tcPr>
            <w:tcW w:w="0" w:type="auto"/>
            <w:tcMar>
              <w:top w:w="60" w:type="dxa"/>
              <w:left w:w="450" w:type="dxa"/>
              <w:bottom w:w="60" w:type="dxa"/>
              <w:right w:w="450" w:type="dxa"/>
            </w:tcMar>
            <w:vAlign w:val="center"/>
            <w:hideMark/>
          </w:tcPr>
          <w:p w14:paraId="23D8612F" w14:textId="77777777"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Floppy is a rabbit owned by Jerry</w:t>
            </w:r>
          </w:p>
        </w:tc>
      </w:tr>
      <w:tr w:rsidR="00DC3D3E" w:rsidRPr="00DC3D3E" w14:paraId="30F768F8" w14:textId="77777777" w:rsidTr="00DC3D3E">
        <w:trPr>
          <w:trHeight w:val="420"/>
        </w:trPr>
        <w:tc>
          <w:tcPr>
            <w:tcW w:w="0" w:type="auto"/>
            <w:tcMar>
              <w:top w:w="60" w:type="dxa"/>
              <w:left w:w="450" w:type="dxa"/>
              <w:bottom w:w="60" w:type="dxa"/>
              <w:right w:w="450" w:type="dxa"/>
            </w:tcMar>
            <w:vAlign w:val="center"/>
            <w:hideMark/>
          </w:tcPr>
          <w:p w14:paraId="6CB477D7" w14:textId="77777777" w:rsidR="00DE0869" w:rsidRDefault="00DC3D3E" w:rsidP="00DC3D3E">
            <w:pPr>
              <w:spacing w:line="240" w:lineRule="auto"/>
              <w:ind w:left="-225" w:right="120"/>
              <w:rPr>
                <w:rFonts w:ascii="Consolas" w:eastAsia="Times New Roman" w:hAnsi="Consolas" w:cs="Courier New"/>
                <w:color w:val="000000"/>
                <w:lang w:val="en-US"/>
              </w:rPr>
            </w:pPr>
            <w:proofErr w:type="spellStart"/>
            <w:r w:rsidRPr="00DC3D3E">
              <w:rPr>
                <w:rFonts w:ascii="Consolas" w:eastAsia="Times New Roman" w:hAnsi="Consolas" w:cs="Courier New"/>
                <w:color w:val="000000"/>
                <w:lang w:val="en-US"/>
              </w:rPr>
              <w:t>PetOwner</w:t>
            </w:r>
            <w:proofErr w:type="spellEnd"/>
            <w:r w:rsidRPr="00DC3D3E">
              <w:rPr>
                <w:rFonts w:ascii="Consolas" w:eastAsia="Times New Roman" w:hAnsi="Consolas" w:cs="Courier New"/>
                <w:color w:val="000000"/>
                <w:lang w:val="en-US"/>
              </w:rPr>
              <w:t xml:space="preserve"> owner2 = new </w:t>
            </w:r>
            <w:proofErr w:type="spellStart"/>
            <w:r w:rsidRPr="00DC3D3E">
              <w:rPr>
                <w:rFonts w:ascii="Consolas" w:eastAsia="Times New Roman" w:hAnsi="Consolas" w:cs="Courier New"/>
                <w:color w:val="000000"/>
                <w:lang w:val="en-US"/>
              </w:rPr>
              <w:t>PetOwner</w:t>
            </w:r>
            <w:proofErr w:type="spellEnd"/>
            <w:r w:rsidRPr="00DC3D3E">
              <w:rPr>
                <w:rFonts w:ascii="Consolas" w:eastAsia="Times New Roman" w:hAnsi="Consolas" w:cs="Courier New"/>
                <w:color w:val="000000"/>
                <w:lang w:val="en-US"/>
              </w:rPr>
              <w:t>(pet2, "Kris");</w:t>
            </w:r>
          </w:p>
          <w:p w14:paraId="26503BE0" w14:textId="082ACAD8"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owner2.printOwnerInfo();</w:t>
            </w:r>
          </w:p>
        </w:tc>
        <w:tc>
          <w:tcPr>
            <w:tcW w:w="0" w:type="auto"/>
            <w:tcMar>
              <w:top w:w="60" w:type="dxa"/>
              <w:left w:w="450" w:type="dxa"/>
              <w:bottom w:w="60" w:type="dxa"/>
              <w:right w:w="450" w:type="dxa"/>
            </w:tcMar>
            <w:vAlign w:val="center"/>
            <w:hideMark/>
          </w:tcPr>
          <w:p w14:paraId="6F15C36F" w14:textId="77777777"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Arty is a dog of breed pug owned by Kris</w:t>
            </w:r>
          </w:p>
        </w:tc>
      </w:tr>
    </w:tbl>
    <w:p w14:paraId="406111C2" w14:textId="77777777" w:rsidR="00340F58" w:rsidRDefault="00340F58" w:rsidP="00340F58">
      <w:pPr>
        <w:shd w:val="clear" w:color="auto" w:fill="FFFFFF"/>
        <w:spacing w:line="240" w:lineRule="auto"/>
        <w:rPr>
          <w:rFonts w:ascii="Helvetica" w:eastAsia="Times New Roman" w:hAnsi="Helvetica" w:cs="Times New Roman"/>
          <w:color w:val="333333"/>
          <w:sz w:val="21"/>
          <w:szCs w:val="21"/>
          <w:lang w:val="en-US"/>
        </w:rPr>
      </w:pPr>
    </w:p>
    <w:tbl>
      <w:tblPr>
        <w:tblStyle w:val="TableGrid"/>
        <w:tblW w:w="0" w:type="auto"/>
        <w:tblLook w:val="04A0" w:firstRow="1" w:lastRow="0" w:firstColumn="1" w:lastColumn="0" w:noHBand="0" w:noVBand="1"/>
      </w:tblPr>
      <w:tblGrid>
        <w:gridCol w:w="9350"/>
      </w:tblGrid>
      <w:tr w:rsidR="00340F58" w14:paraId="263741F3" w14:textId="77777777" w:rsidTr="00340F58">
        <w:tc>
          <w:tcPr>
            <w:tcW w:w="9350" w:type="dxa"/>
          </w:tcPr>
          <w:p w14:paraId="413EEDD8" w14:textId="1992522C" w:rsidR="00340F58" w:rsidRPr="00340F58" w:rsidRDefault="00340F58" w:rsidP="00340F58">
            <w:pPr>
              <w:shd w:val="clear" w:color="auto" w:fill="FFFFFF"/>
              <w:spacing w:line="240" w:lineRule="auto"/>
              <w:rPr>
                <w:rFonts w:ascii="Calibri" w:eastAsia="Times New Roman" w:hAnsi="Calibri" w:cs="Calibri"/>
                <w:color w:val="333333"/>
                <w:sz w:val="21"/>
                <w:szCs w:val="21"/>
                <w:lang w:val="en-US"/>
              </w:rPr>
            </w:pPr>
            <w:r w:rsidRPr="00DC3D3E">
              <w:rPr>
                <w:rFonts w:ascii="Calibri" w:eastAsia="Times New Roman" w:hAnsi="Calibri" w:cs="Calibri"/>
                <w:color w:val="333333"/>
                <w:sz w:val="21"/>
                <w:szCs w:val="21"/>
                <w:lang w:val="en-US"/>
              </w:rPr>
              <w:t>Complete the </w:t>
            </w:r>
            <w:proofErr w:type="spellStart"/>
            <w:r w:rsidRPr="00DC3D3E">
              <w:rPr>
                <w:rFonts w:ascii="Consolas" w:eastAsia="Times New Roman" w:hAnsi="Consolas" w:cs="Calibri"/>
                <w:color w:val="333333"/>
                <w:lang w:val="en-US"/>
              </w:rPr>
              <w:t>PetOwner</w:t>
            </w:r>
            <w:proofErr w:type="spellEnd"/>
            <w:r w:rsidRPr="00DC3D3E">
              <w:rPr>
                <w:rFonts w:ascii="Calibri" w:eastAsia="Times New Roman" w:hAnsi="Calibri" w:cs="Calibri"/>
                <w:color w:val="333333"/>
                <w:sz w:val="21"/>
                <w:szCs w:val="21"/>
                <w:lang w:val="en-US"/>
              </w:rPr>
              <w:t> method </w:t>
            </w:r>
            <w:proofErr w:type="spellStart"/>
            <w:r w:rsidRPr="00DC3D3E">
              <w:rPr>
                <w:rFonts w:ascii="Consolas" w:eastAsia="Times New Roman" w:hAnsi="Consolas" w:cs="Calibri"/>
                <w:color w:val="333333"/>
                <w:lang w:val="en-US"/>
              </w:rPr>
              <w:t>printOwnerInfo</w:t>
            </w:r>
            <w:proofErr w:type="spellEnd"/>
            <w:r w:rsidRPr="00DC3D3E">
              <w:rPr>
                <w:rFonts w:ascii="Calibri" w:eastAsia="Times New Roman" w:hAnsi="Calibri" w:cs="Calibri"/>
                <w:color w:val="333333"/>
                <w:sz w:val="21"/>
                <w:szCs w:val="21"/>
                <w:lang w:val="en-US"/>
              </w:rPr>
              <w:t> below. Your implementation should conform to the examples. Assume that class </w:t>
            </w:r>
            <w:r w:rsidRPr="00DC3D3E">
              <w:rPr>
                <w:rFonts w:ascii="Consolas" w:eastAsia="Times New Roman" w:hAnsi="Consolas" w:cs="Calibri"/>
                <w:color w:val="333333"/>
                <w:lang w:val="en-US"/>
              </w:rPr>
              <w:t>Dog</w:t>
            </w:r>
            <w:r w:rsidRPr="00DC3D3E">
              <w:rPr>
                <w:rFonts w:ascii="Calibri" w:eastAsia="Times New Roman" w:hAnsi="Calibri" w:cs="Calibri"/>
                <w:color w:val="333333"/>
                <w:sz w:val="21"/>
                <w:szCs w:val="21"/>
                <w:lang w:val="en-US"/>
              </w:rPr>
              <w:t xml:space="preserve"> works as intended, regardless of what you wrote </w:t>
            </w:r>
            <w:r w:rsidRPr="00340F58">
              <w:rPr>
                <w:rFonts w:ascii="Calibri" w:eastAsia="Times New Roman" w:hAnsi="Calibri" w:cs="Calibri"/>
                <w:color w:val="333333"/>
                <w:sz w:val="21"/>
                <w:szCs w:val="21"/>
                <w:lang w:val="en-US"/>
              </w:rPr>
              <w:t xml:space="preserve">previously. </w:t>
            </w:r>
          </w:p>
        </w:tc>
      </w:tr>
      <w:tr w:rsidR="00340F58" w14:paraId="1690B788" w14:textId="77777777" w:rsidTr="00340F58">
        <w:tc>
          <w:tcPr>
            <w:tcW w:w="9350" w:type="dxa"/>
          </w:tcPr>
          <w:p w14:paraId="3EE790EB"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4570723"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356BE26" w14:textId="77777777" w:rsidR="00340F58" w:rsidRDefault="00340F58" w:rsidP="00340F58">
            <w:pPr>
              <w:spacing w:line="240" w:lineRule="auto"/>
              <w:rPr>
                <w:rFonts w:ascii="Helvetica" w:eastAsia="Times New Roman" w:hAnsi="Helvetica" w:cs="Times New Roman"/>
                <w:color w:val="333333"/>
                <w:sz w:val="21"/>
                <w:szCs w:val="21"/>
                <w:lang w:val="en-US"/>
              </w:rPr>
            </w:pPr>
          </w:p>
          <w:p w14:paraId="025FF982"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95DDEC7"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574F966"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D50DBAA" w14:textId="77777777" w:rsidR="00340F58" w:rsidRDefault="00340F58" w:rsidP="00340F58">
            <w:pPr>
              <w:spacing w:line="240" w:lineRule="auto"/>
              <w:rPr>
                <w:rFonts w:ascii="Helvetica" w:eastAsia="Times New Roman" w:hAnsi="Helvetica" w:cs="Times New Roman"/>
                <w:color w:val="333333"/>
                <w:sz w:val="21"/>
                <w:szCs w:val="21"/>
                <w:lang w:val="en-US"/>
              </w:rPr>
            </w:pPr>
          </w:p>
          <w:p w14:paraId="747B6E84" w14:textId="77777777" w:rsidR="00340F58" w:rsidRDefault="00340F58" w:rsidP="00340F58">
            <w:pPr>
              <w:spacing w:line="240" w:lineRule="auto"/>
              <w:rPr>
                <w:rFonts w:ascii="Helvetica" w:eastAsia="Times New Roman" w:hAnsi="Helvetica" w:cs="Times New Roman"/>
                <w:color w:val="333333"/>
                <w:sz w:val="21"/>
                <w:szCs w:val="21"/>
                <w:lang w:val="en-US"/>
              </w:rPr>
            </w:pPr>
          </w:p>
          <w:p w14:paraId="7B35316A"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F36CA08"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3A4DF5B"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85ACB95"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8A7FC1B" w14:textId="77777777" w:rsidR="00340F58" w:rsidRDefault="00340F58" w:rsidP="00340F58">
            <w:pPr>
              <w:spacing w:line="240" w:lineRule="auto"/>
              <w:rPr>
                <w:rFonts w:ascii="Helvetica" w:eastAsia="Times New Roman" w:hAnsi="Helvetica" w:cs="Times New Roman"/>
                <w:color w:val="333333"/>
                <w:sz w:val="21"/>
                <w:szCs w:val="21"/>
                <w:lang w:val="en-US"/>
              </w:rPr>
            </w:pPr>
          </w:p>
          <w:p w14:paraId="28379378"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DCE05E3" w14:textId="77777777" w:rsidR="00340F58" w:rsidRDefault="00340F58" w:rsidP="00340F58">
            <w:pPr>
              <w:spacing w:line="240" w:lineRule="auto"/>
              <w:rPr>
                <w:rFonts w:ascii="Helvetica" w:eastAsia="Times New Roman" w:hAnsi="Helvetica" w:cs="Times New Roman"/>
                <w:color w:val="333333"/>
                <w:sz w:val="21"/>
                <w:szCs w:val="21"/>
                <w:lang w:val="en-US"/>
              </w:rPr>
            </w:pPr>
          </w:p>
          <w:p w14:paraId="5E32363A" w14:textId="77777777" w:rsidR="00340F58" w:rsidRDefault="00340F58" w:rsidP="00340F58">
            <w:pPr>
              <w:spacing w:line="240" w:lineRule="auto"/>
              <w:rPr>
                <w:rFonts w:ascii="Helvetica" w:eastAsia="Times New Roman" w:hAnsi="Helvetica" w:cs="Times New Roman"/>
                <w:color w:val="333333"/>
                <w:sz w:val="21"/>
                <w:szCs w:val="21"/>
                <w:lang w:val="en-US"/>
              </w:rPr>
            </w:pPr>
          </w:p>
          <w:p w14:paraId="78362861"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F45BC06"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704CE64"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0E9DB59" w14:textId="714B0B7E" w:rsidR="00340F58" w:rsidRDefault="00340F58" w:rsidP="00340F58">
            <w:pPr>
              <w:spacing w:line="240" w:lineRule="auto"/>
              <w:rPr>
                <w:rFonts w:ascii="Helvetica" w:eastAsia="Times New Roman" w:hAnsi="Helvetica" w:cs="Times New Roman"/>
                <w:color w:val="333333"/>
                <w:sz w:val="21"/>
                <w:szCs w:val="21"/>
                <w:lang w:val="en-US"/>
              </w:rPr>
            </w:pPr>
          </w:p>
        </w:tc>
      </w:tr>
    </w:tbl>
    <w:p w14:paraId="1433ABBA" w14:textId="77777777" w:rsidR="00340F58" w:rsidRDefault="00340F58" w:rsidP="00340F58">
      <w:pPr>
        <w:shd w:val="clear" w:color="auto" w:fill="FFFFFF"/>
        <w:spacing w:line="240" w:lineRule="auto"/>
        <w:rPr>
          <w:rFonts w:ascii="Helvetica" w:eastAsia="Times New Roman" w:hAnsi="Helvetica" w:cs="Times New Roman"/>
          <w:color w:val="333333"/>
          <w:sz w:val="21"/>
          <w:szCs w:val="21"/>
          <w:lang w:val="en-US"/>
        </w:rPr>
      </w:pPr>
    </w:p>
    <w:p w14:paraId="295B2ED1" w14:textId="77777777" w:rsidR="00B50DBE" w:rsidRDefault="00B50DBE" w:rsidP="00B50DBE"/>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lastRenderedPageBreak/>
        <w:t xml:space="preserve">Receive credit for this lab </w:t>
      </w:r>
      <w:proofErr w:type="gramStart"/>
      <w:r>
        <w:rPr>
          <w:rFonts w:ascii="Calibri" w:hAnsi="Calibri" w:cs="Calibri"/>
          <w:b/>
          <w:color w:val="ED7D31"/>
          <w:sz w:val="28"/>
          <w:szCs w:val="28"/>
        </w:rPr>
        <w:t>guide</w:t>
      </w:r>
      <w:proofErr w:type="gramEnd"/>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9"/>
      <w:headerReference w:type="first" r:id="rId10"/>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45B75" w14:textId="77777777" w:rsidR="00614502" w:rsidRDefault="00614502">
      <w:pPr>
        <w:spacing w:line="240" w:lineRule="auto"/>
      </w:pPr>
      <w:r>
        <w:separator/>
      </w:r>
    </w:p>
  </w:endnote>
  <w:endnote w:type="continuationSeparator" w:id="0">
    <w:p w14:paraId="10DF9879" w14:textId="77777777" w:rsidR="00614502" w:rsidRDefault="00614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8049A" w14:textId="77777777" w:rsidR="00614502" w:rsidRDefault="00614502">
      <w:pPr>
        <w:spacing w:line="240" w:lineRule="auto"/>
      </w:pPr>
      <w:r>
        <w:separator/>
      </w:r>
    </w:p>
  </w:footnote>
  <w:footnote w:type="continuationSeparator" w:id="0">
    <w:p w14:paraId="068D8CFE" w14:textId="77777777" w:rsidR="00614502" w:rsidRDefault="006145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hint="default"/>
        <w:sz w:val="20"/>
        <w:szCs w:val="20"/>
      </w:rPr>
    </w:lvl>
  </w:abstractNum>
  <w:abstractNum w:abstractNumId="1"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2" w15:restartNumberingAfterBreak="0">
    <w:nsid w:val="00000004"/>
    <w:multiLevelType w:val="singleLevel"/>
    <w:tmpl w:val="9EEA1ACC"/>
    <w:name w:val="WW8Num4"/>
    <w:lvl w:ilvl="0">
      <w:start w:val="1"/>
      <w:numFmt w:val="lowerLetter"/>
      <w:lvlText w:val="(%1)"/>
      <w:lvlJc w:val="left"/>
      <w:pPr>
        <w:tabs>
          <w:tab w:val="num" w:pos="0"/>
        </w:tabs>
        <w:ind w:left="720" w:hanging="360"/>
      </w:pPr>
      <w:rPr>
        <w:rFonts w:ascii="Calibri" w:hAnsi="Calibri" w:cs="Calibri" w:hint="default"/>
        <w:color w:val="auto"/>
      </w:rPr>
    </w:lvl>
  </w:abstractNum>
  <w:abstractNum w:abstractNumId="3" w15:restartNumberingAfterBreak="0">
    <w:nsid w:val="00000005"/>
    <w:multiLevelType w:val="singleLevel"/>
    <w:tmpl w:val="00000005"/>
    <w:name w:val="WW8Num5"/>
    <w:lvl w:ilvl="0">
      <w:start w:val="9"/>
      <w:numFmt w:val="lowerLetter"/>
      <w:lvlText w:val="(%1)"/>
      <w:lvlJc w:val="left"/>
      <w:pPr>
        <w:tabs>
          <w:tab w:val="num" w:pos="0"/>
        </w:tabs>
        <w:ind w:left="765" w:hanging="405"/>
      </w:pPr>
      <w:rPr>
        <w:rFonts w:ascii="Times New Roman" w:hAnsi="Times New Roman" w:cs="Times New Roman" w:hint="default"/>
        <w:color w:val="222222"/>
        <w:sz w:val="22"/>
        <w:szCs w:val="22"/>
      </w:rPr>
    </w:lvl>
  </w:abstractNum>
  <w:abstractNum w:abstractNumId="4" w15:restartNumberingAfterBreak="0">
    <w:nsid w:val="00000006"/>
    <w:multiLevelType w:val="singleLevel"/>
    <w:tmpl w:val="00000006"/>
    <w:name w:val="WW8Num6"/>
    <w:lvl w:ilvl="0">
      <w:start w:val="2"/>
      <w:numFmt w:val="lowerRoman"/>
      <w:lvlText w:val="(%1)"/>
      <w:lvlJc w:val="left"/>
      <w:pPr>
        <w:tabs>
          <w:tab w:val="num" w:pos="0"/>
        </w:tabs>
        <w:ind w:left="1440" w:hanging="1080"/>
      </w:pPr>
      <w:rPr>
        <w:rFonts w:ascii="Times New Roman" w:hAnsi="Times New Roman" w:cs="Times New Roman" w:hint="default"/>
        <w:sz w:val="22"/>
        <w:szCs w:val="22"/>
        <w:lang w:eastAsia="en-US"/>
      </w:rPr>
    </w:lvl>
  </w:abstractNum>
  <w:abstractNum w:abstractNumId="5"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D421264"/>
    <w:multiLevelType w:val="hybridMultilevel"/>
    <w:tmpl w:val="5A7CCE86"/>
    <w:name w:val="WW8Num42"/>
    <w:lvl w:ilvl="0" w:tplc="A5FAE2E8">
      <w:start w:val="1"/>
      <w:numFmt w:val="lowerRoman"/>
      <w:lvlText w:val="(%1)"/>
      <w:lvlJc w:val="left"/>
      <w:pPr>
        <w:ind w:left="720" w:hanging="360"/>
      </w:pPr>
      <w:rPr>
        <w:rFonts w:ascii="Calibri" w:eastAsia="Courier New" w:hAnsi="Calibri" w:cs="Calibri" w:hint="default"/>
        <w:color w:val="222222"/>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65214"/>
    <w:multiLevelType w:val="multilevel"/>
    <w:tmpl w:val="185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6566DFD"/>
    <w:multiLevelType w:val="multilevel"/>
    <w:tmpl w:val="B64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15A08"/>
    <w:multiLevelType w:val="hybridMultilevel"/>
    <w:tmpl w:val="79867E7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621C9"/>
    <w:multiLevelType w:val="multilevel"/>
    <w:tmpl w:val="C4F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5"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6" w15:restartNumberingAfterBreak="0">
    <w:nsid w:val="6DF4010F"/>
    <w:multiLevelType w:val="hybridMultilevel"/>
    <w:tmpl w:val="8B4ED444"/>
    <w:lvl w:ilvl="0" w:tplc="00000004">
      <w:start w:val="2"/>
      <w:numFmt w:val="lowerRoman"/>
      <w:lvlText w:val="(%1)"/>
      <w:lvlJc w:val="left"/>
      <w:pPr>
        <w:ind w:left="720" w:hanging="360"/>
      </w:pPr>
      <w:rPr>
        <w:rFonts w:ascii="Times New Roman" w:eastAsia="Courier New" w:hAnsi="Times New Roman" w:cs="Times New Roman"/>
        <w:color w:val="222222"/>
        <w:sz w:val="22"/>
        <w:szCs w:val="22"/>
        <w:lang w:eastAsia="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D07E5"/>
    <w:multiLevelType w:val="hybridMultilevel"/>
    <w:tmpl w:val="11D804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E65DA"/>
    <w:multiLevelType w:val="multilevel"/>
    <w:tmpl w:val="477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5"/>
  </w:num>
  <w:num w:numId="4">
    <w:abstractNumId w:val="15"/>
  </w:num>
  <w:num w:numId="5">
    <w:abstractNumId w:val="10"/>
  </w:num>
  <w:num w:numId="6">
    <w:abstractNumId w:val="9"/>
  </w:num>
  <w:num w:numId="7">
    <w:abstractNumId w:val="13"/>
  </w:num>
  <w:num w:numId="8">
    <w:abstractNumId w:val="0"/>
  </w:num>
  <w:num w:numId="9">
    <w:abstractNumId w:val="2"/>
  </w:num>
  <w:num w:numId="10">
    <w:abstractNumId w:val="3"/>
  </w:num>
  <w:num w:numId="11">
    <w:abstractNumId w:val="4"/>
  </w:num>
  <w:num w:numId="12">
    <w:abstractNumId w:val="12"/>
  </w:num>
  <w:num w:numId="13">
    <w:abstractNumId w:val="11"/>
  </w:num>
  <w:num w:numId="14">
    <w:abstractNumId w:val="18"/>
  </w:num>
  <w:num w:numId="15">
    <w:abstractNumId w:val="8"/>
  </w:num>
  <w:num w:numId="16">
    <w:abstractNumId w:val="1"/>
  </w:num>
  <w:num w:numId="17">
    <w:abstractNumId w:val="17"/>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2173A"/>
    <w:rsid w:val="00046C04"/>
    <w:rsid w:val="00092C49"/>
    <w:rsid w:val="000B1D59"/>
    <w:rsid w:val="000C0428"/>
    <w:rsid w:val="00112832"/>
    <w:rsid w:val="00117859"/>
    <w:rsid w:val="00172C24"/>
    <w:rsid w:val="00175614"/>
    <w:rsid w:val="001E29F9"/>
    <w:rsid w:val="00321F8E"/>
    <w:rsid w:val="00340F58"/>
    <w:rsid w:val="00343730"/>
    <w:rsid w:val="004106B8"/>
    <w:rsid w:val="00450117"/>
    <w:rsid w:val="00501B47"/>
    <w:rsid w:val="0051079C"/>
    <w:rsid w:val="005B0861"/>
    <w:rsid w:val="005B0969"/>
    <w:rsid w:val="00614502"/>
    <w:rsid w:val="0062155F"/>
    <w:rsid w:val="0068136E"/>
    <w:rsid w:val="006862D2"/>
    <w:rsid w:val="0069403C"/>
    <w:rsid w:val="0072593B"/>
    <w:rsid w:val="00726A96"/>
    <w:rsid w:val="00745BFE"/>
    <w:rsid w:val="007C532B"/>
    <w:rsid w:val="00846485"/>
    <w:rsid w:val="00854D6C"/>
    <w:rsid w:val="00891C5F"/>
    <w:rsid w:val="008B7ED7"/>
    <w:rsid w:val="008D17B7"/>
    <w:rsid w:val="00925A5A"/>
    <w:rsid w:val="009702B7"/>
    <w:rsid w:val="009762A0"/>
    <w:rsid w:val="00A3596D"/>
    <w:rsid w:val="00AA1AD8"/>
    <w:rsid w:val="00AC119D"/>
    <w:rsid w:val="00AD6D34"/>
    <w:rsid w:val="00B50DBE"/>
    <w:rsid w:val="00B6303F"/>
    <w:rsid w:val="00B709CF"/>
    <w:rsid w:val="00B75C56"/>
    <w:rsid w:val="00B9635E"/>
    <w:rsid w:val="00BB2299"/>
    <w:rsid w:val="00BD347B"/>
    <w:rsid w:val="00BF1829"/>
    <w:rsid w:val="00C22FA0"/>
    <w:rsid w:val="00C552C8"/>
    <w:rsid w:val="00CB6306"/>
    <w:rsid w:val="00D07E9C"/>
    <w:rsid w:val="00D22506"/>
    <w:rsid w:val="00D34942"/>
    <w:rsid w:val="00D435DB"/>
    <w:rsid w:val="00DC3D3E"/>
    <w:rsid w:val="00DE0869"/>
    <w:rsid w:val="00DF4796"/>
    <w:rsid w:val="00E04FA6"/>
    <w:rsid w:val="00E146F2"/>
    <w:rsid w:val="00E93C31"/>
    <w:rsid w:val="00EC5F63"/>
    <w:rsid w:val="00EF372E"/>
    <w:rsid w:val="00F21765"/>
    <w:rsid w:val="00F6430E"/>
    <w:rsid w:val="00F65302"/>
    <w:rsid w:val="00F772A4"/>
    <w:rsid w:val="00FB5CB7"/>
    <w:rsid w:val="00FC2E42"/>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sid w:val="005B0861"/>
    <w:rPr>
      <w:rFonts w:ascii="Courier New" w:eastAsia="Times New Roman" w:hAnsi="Courier New" w:cs="Courier New"/>
      <w:sz w:val="20"/>
      <w:szCs w:val="20"/>
    </w:rPr>
  </w:style>
  <w:style w:type="paragraph" w:styleId="HTMLPreformatted">
    <w:name w:val="HTML Preformatted"/>
    <w:basedOn w:val="Normal"/>
    <w:link w:val="HTMLPreformattedChar"/>
    <w:rsid w:val="005B0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eastAsia="zh-CN"/>
    </w:rPr>
  </w:style>
  <w:style w:type="character" w:customStyle="1" w:styleId="HTMLPreformattedChar">
    <w:name w:val="HTML Preformatted Char"/>
    <w:basedOn w:val="DefaultParagraphFont"/>
    <w:link w:val="HTMLPreformatted"/>
    <w:rsid w:val="005B0861"/>
    <w:rPr>
      <w:rFonts w:ascii="Courier New" w:eastAsia="Times New Roman" w:hAnsi="Courier New" w:cs="Courier New"/>
      <w:color w:val="auto"/>
      <w:lang w:val="en-US" w:eastAsia="zh-CN"/>
    </w:rPr>
  </w:style>
  <w:style w:type="paragraph" w:customStyle="1" w:styleId="standalonestatement">
    <w:name w:val="standalone_statement"/>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inlinecode">
    <w:name w:val="inline_code"/>
    <w:basedOn w:val="DefaultParagraphFont"/>
    <w:rsid w:val="00BD347B"/>
  </w:style>
  <w:style w:type="paragraph" w:customStyle="1" w:styleId="listparagraph0">
    <w:name w:val="list_paragraph"/>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weightbold">
    <w:name w:val="font_weight:bold"/>
    <w:basedOn w:val="DefaultParagraphFont"/>
    <w:rsid w:val="00BD347B"/>
  </w:style>
  <w:style w:type="character" w:customStyle="1" w:styleId="sr-only">
    <w:name w:val="sr-only"/>
    <w:basedOn w:val="DefaultParagraphFont"/>
    <w:rsid w:val="00925A5A"/>
  </w:style>
  <w:style w:type="paragraph" w:customStyle="1" w:styleId="codeline">
    <w:name w:val="code_line"/>
    <w:basedOn w:val="Normal"/>
    <w:rsid w:val="00DC3D3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stylenormal">
    <w:name w:val="font_style:normal"/>
    <w:basedOn w:val="DefaultParagraphFont"/>
    <w:rsid w:val="00DC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71636">
      <w:bodyDiv w:val="1"/>
      <w:marLeft w:val="0"/>
      <w:marRight w:val="0"/>
      <w:marTop w:val="0"/>
      <w:marBottom w:val="0"/>
      <w:divBdr>
        <w:top w:val="none" w:sz="0" w:space="0" w:color="auto"/>
        <w:left w:val="none" w:sz="0" w:space="0" w:color="auto"/>
        <w:bottom w:val="none" w:sz="0" w:space="0" w:color="auto"/>
        <w:right w:val="none" w:sz="0" w:space="0" w:color="auto"/>
      </w:divBdr>
      <w:divsChild>
        <w:div w:id="1460034091">
          <w:marLeft w:val="0"/>
          <w:marRight w:val="0"/>
          <w:marTop w:val="0"/>
          <w:marBottom w:val="240"/>
          <w:divBdr>
            <w:top w:val="none" w:sz="0" w:space="0" w:color="auto"/>
            <w:left w:val="none" w:sz="0" w:space="0" w:color="auto"/>
            <w:bottom w:val="none" w:sz="0" w:space="0" w:color="auto"/>
            <w:right w:val="none" w:sz="0" w:space="0" w:color="auto"/>
          </w:divBdr>
          <w:divsChild>
            <w:div w:id="951940096">
              <w:marLeft w:val="0"/>
              <w:marRight w:val="0"/>
              <w:marTop w:val="0"/>
              <w:marBottom w:val="0"/>
              <w:divBdr>
                <w:top w:val="none" w:sz="0" w:space="0" w:color="auto"/>
                <w:left w:val="none" w:sz="0" w:space="0" w:color="auto"/>
                <w:bottom w:val="none" w:sz="0" w:space="0" w:color="auto"/>
                <w:right w:val="none" w:sz="0" w:space="0" w:color="auto"/>
              </w:divBdr>
              <w:divsChild>
                <w:div w:id="1900239493">
                  <w:marLeft w:val="0"/>
                  <w:marRight w:val="0"/>
                  <w:marTop w:val="0"/>
                  <w:marBottom w:val="0"/>
                  <w:divBdr>
                    <w:top w:val="none" w:sz="0" w:space="0" w:color="auto"/>
                    <w:left w:val="none" w:sz="0" w:space="0" w:color="auto"/>
                    <w:bottom w:val="none" w:sz="0" w:space="0" w:color="auto"/>
                    <w:right w:val="none" w:sz="0" w:space="0" w:color="auto"/>
                  </w:divBdr>
                  <w:divsChild>
                    <w:div w:id="2077970948">
                      <w:marLeft w:val="0"/>
                      <w:marRight w:val="0"/>
                      <w:marTop w:val="0"/>
                      <w:marBottom w:val="0"/>
                      <w:divBdr>
                        <w:top w:val="none" w:sz="0" w:space="0" w:color="auto"/>
                        <w:left w:val="none" w:sz="0" w:space="0" w:color="auto"/>
                        <w:bottom w:val="none" w:sz="0" w:space="0" w:color="auto"/>
                        <w:right w:val="none" w:sz="0" w:space="0" w:color="auto"/>
                      </w:divBdr>
                      <w:divsChild>
                        <w:div w:id="3718056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686">
      <w:bodyDiv w:val="1"/>
      <w:marLeft w:val="0"/>
      <w:marRight w:val="0"/>
      <w:marTop w:val="0"/>
      <w:marBottom w:val="0"/>
      <w:divBdr>
        <w:top w:val="none" w:sz="0" w:space="0" w:color="auto"/>
        <w:left w:val="none" w:sz="0" w:space="0" w:color="auto"/>
        <w:bottom w:val="none" w:sz="0" w:space="0" w:color="auto"/>
        <w:right w:val="none" w:sz="0" w:space="0" w:color="auto"/>
      </w:divBdr>
      <w:divsChild>
        <w:div w:id="1181352559">
          <w:marLeft w:val="0"/>
          <w:marRight w:val="0"/>
          <w:marTop w:val="0"/>
          <w:marBottom w:val="240"/>
          <w:divBdr>
            <w:top w:val="none" w:sz="0" w:space="0" w:color="auto"/>
            <w:left w:val="none" w:sz="0" w:space="0" w:color="auto"/>
            <w:bottom w:val="none" w:sz="0" w:space="0" w:color="auto"/>
            <w:right w:val="none" w:sz="0" w:space="0" w:color="auto"/>
          </w:divBdr>
          <w:divsChild>
            <w:div w:id="2075198860">
              <w:marLeft w:val="0"/>
              <w:marRight w:val="0"/>
              <w:marTop w:val="0"/>
              <w:marBottom w:val="0"/>
              <w:divBdr>
                <w:top w:val="none" w:sz="0" w:space="0" w:color="auto"/>
                <w:left w:val="none" w:sz="0" w:space="0" w:color="auto"/>
                <w:bottom w:val="none" w:sz="0" w:space="0" w:color="auto"/>
                <w:right w:val="none" w:sz="0" w:space="0" w:color="auto"/>
              </w:divBdr>
            </w:div>
          </w:divsChild>
        </w:div>
        <w:div w:id="854421869">
          <w:marLeft w:val="0"/>
          <w:marRight w:val="0"/>
          <w:marTop w:val="0"/>
          <w:marBottom w:val="0"/>
          <w:divBdr>
            <w:top w:val="none" w:sz="0" w:space="0" w:color="auto"/>
            <w:left w:val="none" w:sz="0" w:space="0" w:color="auto"/>
            <w:bottom w:val="none" w:sz="0" w:space="0" w:color="auto"/>
            <w:right w:val="none" w:sz="0" w:space="0" w:color="auto"/>
          </w:divBdr>
          <w:divsChild>
            <w:div w:id="9967685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96954788">
      <w:bodyDiv w:val="1"/>
      <w:marLeft w:val="0"/>
      <w:marRight w:val="0"/>
      <w:marTop w:val="0"/>
      <w:marBottom w:val="0"/>
      <w:divBdr>
        <w:top w:val="none" w:sz="0" w:space="0" w:color="auto"/>
        <w:left w:val="none" w:sz="0" w:space="0" w:color="auto"/>
        <w:bottom w:val="none" w:sz="0" w:space="0" w:color="auto"/>
        <w:right w:val="none" w:sz="0" w:space="0" w:color="auto"/>
      </w:divBdr>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777">
      <w:bodyDiv w:val="1"/>
      <w:marLeft w:val="0"/>
      <w:marRight w:val="0"/>
      <w:marTop w:val="0"/>
      <w:marBottom w:val="0"/>
      <w:divBdr>
        <w:top w:val="none" w:sz="0" w:space="0" w:color="auto"/>
        <w:left w:val="none" w:sz="0" w:space="0" w:color="auto"/>
        <w:bottom w:val="none" w:sz="0" w:space="0" w:color="auto"/>
        <w:right w:val="none" w:sz="0" w:space="0" w:color="auto"/>
      </w:divBdr>
      <w:divsChild>
        <w:div w:id="1329674404">
          <w:marLeft w:val="0"/>
          <w:marRight w:val="0"/>
          <w:marTop w:val="0"/>
          <w:marBottom w:val="240"/>
          <w:divBdr>
            <w:top w:val="none" w:sz="0" w:space="0" w:color="auto"/>
            <w:left w:val="none" w:sz="0" w:space="0" w:color="auto"/>
            <w:bottom w:val="none" w:sz="0" w:space="0" w:color="auto"/>
            <w:right w:val="none" w:sz="0" w:space="0" w:color="auto"/>
          </w:divBdr>
        </w:div>
        <w:div w:id="1393384393">
          <w:marLeft w:val="0"/>
          <w:marRight w:val="0"/>
          <w:marTop w:val="0"/>
          <w:marBottom w:val="330"/>
          <w:divBdr>
            <w:top w:val="none" w:sz="0" w:space="0" w:color="auto"/>
            <w:left w:val="none" w:sz="0" w:space="0" w:color="auto"/>
            <w:bottom w:val="none" w:sz="0" w:space="0" w:color="auto"/>
            <w:right w:val="none" w:sz="0" w:space="0" w:color="auto"/>
          </w:divBdr>
        </w:div>
        <w:div w:id="1575890071">
          <w:marLeft w:val="0"/>
          <w:marRight w:val="0"/>
          <w:marTop w:val="0"/>
          <w:marBottom w:val="240"/>
          <w:divBdr>
            <w:top w:val="none" w:sz="0" w:space="0" w:color="auto"/>
            <w:left w:val="none" w:sz="0" w:space="0" w:color="auto"/>
            <w:bottom w:val="none" w:sz="0" w:space="0" w:color="auto"/>
            <w:right w:val="none" w:sz="0" w:space="0" w:color="auto"/>
          </w:divBdr>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771">
      <w:bodyDiv w:val="1"/>
      <w:marLeft w:val="0"/>
      <w:marRight w:val="0"/>
      <w:marTop w:val="0"/>
      <w:marBottom w:val="0"/>
      <w:divBdr>
        <w:top w:val="none" w:sz="0" w:space="0" w:color="auto"/>
        <w:left w:val="none" w:sz="0" w:space="0" w:color="auto"/>
        <w:bottom w:val="none" w:sz="0" w:space="0" w:color="auto"/>
        <w:right w:val="none" w:sz="0" w:space="0" w:color="auto"/>
      </w:divBdr>
      <w:divsChild>
        <w:div w:id="464199401">
          <w:marLeft w:val="0"/>
          <w:marRight w:val="0"/>
          <w:marTop w:val="0"/>
          <w:marBottom w:val="240"/>
          <w:divBdr>
            <w:top w:val="none" w:sz="0" w:space="0" w:color="auto"/>
            <w:left w:val="none" w:sz="0" w:space="0" w:color="auto"/>
            <w:bottom w:val="none" w:sz="0" w:space="0" w:color="auto"/>
            <w:right w:val="none" w:sz="0" w:space="0" w:color="auto"/>
          </w:divBdr>
          <w:divsChild>
            <w:div w:id="1876506288">
              <w:marLeft w:val="0"/>
              <w:marRight w:val="0"/>
              <w:marTop w:val="0"/>
              <w:marBottom w:val="0"/>
              <w:divBdr>
                <w:top w:val="none" w:sz="0" w:space="0" w:color="auto"/>
                <w:left w:val="none" w:sz="0" w:space="0" w:color="auto"/>
                <w:bottom w:val="none" w:sz="0" w:space="0" w:color="auto"/>
                <w:right w:val="none" w:sz="0" w:space="0" w:color="auto"/>
              </w:divBdr>
              <w:divsChild>
                <w:div w:id="1574393214">
                  <w:marLeft w:val="0"/>
                  <w:marRight w:val="0"/>
                  <w:marTop w:val="0"/>
                  <w:marBottom w:val="0"/>
                  <w:divBdr>
                    <w:top w:val="none" w:sz="0" w:space="0" w:color="auto"/>
                    <w:left w:val="none" w:sz="0" w:space="0" w:color="auto"/>
                    <w:bottom w:val="none" w:sz="0" w:space="0" w:color="auto"/>
                    <w:right w:val="none" w:sz="0" w:space="0" w:color="auto"/>
                  </w:divBdr>
                  <w:divsChild>
                    <w:div w:id="1905329692">
                      <w:marLeft w:val="0"/>
                      <w:marRight w:val="0"/>
                      <w:marTop w:val="0"/>
                      <w:marBottom w:val="0"/>
                      <w:divBdr>
                        <w:top w:val="none" w:sz="0" w:space="0" w:color="auto"/>
                        <w:left w:val="none" w:sz="0" w:space="0" w:color="auto"/>
                        <w:bottom w:val="none" w:sz="0" w:space="0" w:color="auto"/>
                        <w:right w:val="none" w:sz="0" w:space="0" w:color="auto"/>
                      </w:divBdr>
                      <w:divsChild>
                        <w:div w:id="9035682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40395386">
          <w:marLeft w:val="0"/>
          <w:marRight w:val="0"/>
          <w:marTop w:val="0"/>
          <w:marBottom w:val="0"/>
          <w:divBdr>
            <w:top w:val="none" w:sz="0" w:space="0" w:color="auto"/>
            <w:left w:val="none" w:sz="0" w:space="0" w:color="auto"/>
            <w:bottom w:val="none" w:sz="0" w:space="0" w:color="auto"/>
            <w:right w:val="none" w:sz="0" w:space="0" w:color="auto"/>
          </w:divBdr>
          <w:divsChild>
            <w:div w:id="1579635767">
              <w:marLeft w:val="0"/>
              <w:marRight w:val="0"/>
              <w:marTop w:val="0"/>
              <w:marBottom w:val="240"/>
              <w:divBdr>
                <w:top w:val="none" w:sz="0" w:space="0" w:color="auto"/>
                <w:left w:val="none" w:sz="0" w:space="0" w:color="auto"/>
                <w:bottom w:val="none" w:sz="0" w:space="0" w:color="auto"/>
                <w:right w:val="none" w:sz="0" w:space="0" w:color="auto"/>
              </w:divBdr>
            </w:div>
            <w:div w:id="1389836674">
              <w:marLeft w:val="0"/>
              <w:marRight w:val="0"/>
              <w:marTop w:val="0"/>
              <w:marBottom w:val="240"/>
              <w:divBdr>
                <w:top w:val="none" w:sz="0" w:space="0" w:color="auto"/>
                <w:left w:val="none" w:sz="0" w:space="0" w:color="auto"/>
                <w:bottom w:val="none" w:sz="0" w:space="0" w:color="auto"/>
                <w:right w:val="none" w:sz="0" w:space="0" w:color="auto"/>
              </w:divBdr>
            </w:div>
            <w:div w:id="1236554831">
              <w:marLeft w:val="0"/>
              <w:marRight w:val="0"/>
              <w:marTop w:val="0"/>
              <w:marBottom w:val="240"/>
              <w:divBdr>
                <w:top w:val="none" w:sz="0" w:space="0" w:color="auto"/>
                <w:left w:val="none" w:sz="0" w:space="0" w:color="auto"/>
                <w:bottom w:val="none" w:sz="0" w:space="0" w:color="auto"/>
                <w:right w:val="none" w:sz="0" w:space="0" w:color="auto"/>
              </w:divBdr>
            </w:div>
            <w:div w:id="1840653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5772690">
      <w:bodyDiv w:val="1"/>
      <w:marLeft w:val="0"/>
      <w:marRight w:val="0"/>
      <w:marTop w:val="0"/>
      <w:marBottom w:val="0"/>
      <w:divBdr>
        <w:top w:val="none" w:sz="0" w:space="0" w:color="auto"/>
        <w:left w:val="none" w:sz="0" w:space="0" w:color="auto"/>
        <w:bottom w:val="none" w:sz="0" w:space="0" w:color="auto"/>
        <w:right w:val="none" w:sz="0" w:space="0" w:color="auto"/>
      </w:divBdr>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cp:revision>
  <cp:lastPrinted>2021-02-10T16:09:00Z</cp:lastPrinted>
  <dcterms:created xsi:type="dcterms:W3CDTF">2021-02-10T15:27:00Z</dcterms:created>
  <dcterms:modified xsi:type="dcterms:W3CDTF">2021-02-10T16:19:00Z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