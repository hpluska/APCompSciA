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AEB47E" w14:textId="250C066E" w:rsidR="00FD13C4" w:rsidRDefault="006C17C6"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ADA23FD" wp14:editId="3A8C6894">
                <wp:simplePos x="0" y="0"/>
                <wp:positionH relativeFrom="column">
                  <wp:posOffset>3947795</wp:posOffset>
                </wp:positionH>
                <wp:positionV relativeFrom="paragraph">
                  <wp:posOffset>7980045</wp:posOffset>
                </wp:positionV>
                <wp:extent cx="413775" cy="198050"/>
                <wp:effectExtent l="38100" t="38100" r="24765" b="5016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3775" cy="198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E80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7" o:spid="_x0000_s1026" type="#_x0000_t75" style="position:absolute;margin-left:310.15pt;margin-top:627.65pt;width:34pt;height:17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A7AF78F" wp14:editId="51907C75">
                <wp:simplePos x="0" y="0"/>
                <wp:positionH relativeFrom="column">
                  <wp:posOffset>4033633</wp:posOffset>
                </wp:positionH>
                <wp:positionV relativeFrom="paragraph">
                  <wp:posOffset>7679346</wp:posOffset>
                </wp:positionV>
                <wp:extent cx="159120" cy="172440"/>
                <wp:effectExtent l="38100" t="38100" r="50800" b="565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912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FDFF8" id="Ink 133" o:spid="_x0000_s1026" type="#_x0000_t75" style="position:absolute;margin-left:316.9pt;margin-top:603.95pt;width:13.95pt;height: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">
                <v:imagedata r:id="rId10" o:title=""/>
              </v:shape>
            </w:pict>
          </mc:Fallback>
        </mc:AlternateContent>
      </w:r>
    </w:p>
    <w:tbl>
      <w:tblPr>
        <w:tblW w:w="9720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4860"/>
        <w:gridCol w:w="4860"/>
      </w:tblGrid>
      <w:tr w:rsidR="000242BC" w14:paraId="3B0D85D0" w14:textId="77777777" w:rsidTr="003C56DB">
        <w:trPr>
          <w:trHeight w:val="180"/>
        </w:trPr>
        <w:tc>
          <w:tcPr>
            <w:tcW w:w="9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EF4AE" w14:textId="77777777" w:rsidR="000242BC" w:rsidRPr="000242BC" w:rsidRDefault="000242BC" w:rsidP="00967A86">
            <w:pPr>
              <w:numPr>
                <w:ilvl w:val="0"/>
                <w:numId w:val="8"/>
              </w:numPr>
              <w:tabs>
                <w:tab w:val="left" w:pos="375"/>
              </w:tabs>
              <w:ind w:hanging="720"/>
              <w:rPr>
                <w:szCs w:val="20"/>
              </w:rPr>
            </w:pPr>
            <w:r w:rsidRPr="000242BC">
              <w:rPr>
                <w:szCs w:val="20"/>
              </w:rPr>
              <w:t xml:space="preserve">Refer to the code below to complete the following. </w:t>
            </w:r>
          </w:p>
        </w:tc>
      </w:tr>
      <w:tr w:rsidR="00FD13C4" w14:paraId="67DCA73C" w14:textId="77777777" w:rsidTr="003C56DB">
        <w:trPr>
          <w:trHeight w:val="180"/>
        </w:trPr>
        <w:tc>
          <w:tcPr>
            <w:tcW w:w="9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344CC" w14:textId="77777777" w:rsidR="004D571E" w:rsidRP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class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Tester {</w:t>
            </w:r>
          </w:p>
          <w:p w14:paraId="1402FD7C" w14:textId="77777777" w:rsidR="004D571E" w:rsidRP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</w:p>
          <w:p w14:paraId="51C33A70" w14:textId="77777777" w:rsidR="004D571E" w:rsidRP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</w:t>
            </w:r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static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void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main(</w:t>
            </w:r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[] </w:t>
            </w:r>
            <w:proofErr w:type="spellStart"/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args</w:t>
            </w:r>
            <w:proofErr w:type="spellEnd"/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49A5C3F6" w14:textId="77777777" w:rsidR="004D571E" w:rsidRP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 </w:t>
            </w:r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double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b[] = </w:t>
            </w:r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new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double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</w:t>
            </w:r>
            <w:r w:rsidRPr="004D571E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];</w:t>
            </w:r>
          </w:p>
          <w:p w14:paraId="775B9612" w14:textId="77777777" w:rsidR="004D571E" w:rsidRP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 b[</w:t>
            </w:r>
            <w:r w:rsidRPr="004D571E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 = </w:t>
            </w:r>
            <w:r w:rsidRPr="004D571E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19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0F992B5A" w14:textId="77777777" w:rsidR="004D571E" w:rsidRP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 </w:t>
            </w:r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BankAccount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myAccount = </w:t>
            </w:r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new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BankAccount(</w:t>
            </w:r>
            <w:r w:rsidRPr="004D571E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79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 </w:t>
            </w:r>
            <w:r w:rsidRPr="004D571E">
              <w:rPr>
                <w:rFonts w:ascii="Consolas" w:hAnsi="Consolas"/>
                <w:color w:val="008000"/>
                <w:sz w:val="21"/>
                <w:szCs w:val="21"/>
                <w:lang w:eastAsia="en-US" w:bidi="ar-SA"/>
              </w:rPr>
              <w:t>//sets balance to 79</w:t>
            </w:r>
          </w:p>
          <w:p w14:paraId="0220C416" w14:textId="77777777" w:rsidR="004D571E" w:rsidRP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 </w:t>
            </w:r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y = </w:t>
            </w:r>
            <w:r w:rsidRPr="004D571E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39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3E0F2FCC" w14:textId="77777777" w:rsid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 method1(y, b, </w:t>
            </w:r>
            <w:proofErr w:type="spellStart"/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myAccount</w:t>
            </w:r>
            <w:proofErr w:type="spellEnd"/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67A97A9A" w14:textId="77777777" w:rsidR="005009BF" w:rsidRDefault="005009BF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        </w:t>
            </w:r>
            <w:proofErr w:type="spellStart"/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BankAccount</w:t>
            </w:r>
            <w:proofErr w:type="spellEnd"/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another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Account</w:t>
            </w:r>
            <w:proofErr w:type="spellEnd"/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= </w:t>
            </w:r>
            <w:proofErr w:type="spellStart"/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myAccount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6BD16073" w14:textId="59568648" w:rsidR="005009BF" w:rsidRPr="004D571E" w:rsidRDefault="005009BF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anotherAccount.deposit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 200;// adds 20</w:t>
            </w:r>
            <w:r w:rsidR="006C17C6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to the balance</w:t>
            </w:r>
          </w:p>
          <w:p w14:paraId="5A6E1B4E" w14:textId="77777777" w:rsidR="004D571E" w:rsidRP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 System.out.println(y + </w:t>
            </w:r>
            <w:r w:rsidRPr="004D571E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 "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+ b[</w:t>
            </w:r>
            <w:r w:rsidRPr="004D571E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 + </w:t>
            </w:r>
            <w:r w:rsidRPr="004D571E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 "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+ myAccount.balance); </w:t>
            </w:r>
          </w:p>
          <w:p w14:paraId="4D1A5F2B" w14:textId="77777777" w:rsidR="004D571E" w:rsidRP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}</w:t>
            </w:r>
          </w:p>
          <w:p w14:paraId="07C1DAAD" w14:textId="77777777" w:rsidR="004D571E" w:rsidRP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</w:t>
            </w:r>
          </w:p>
          <w:p w14:paraId="32EEE176" w14:textId="77777777" w:rsidR="004D571E" w:rsidRP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</w:t>
            </w:r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static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void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method1(</w:t>
            </w:r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x, </w:t>
            </w:r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double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a[], </w:t>
            </w:r>
            <w:r w:rsidRPr="004D571E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BankAccount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theAccount){</w:t>
            </w:r>
          </w:p>
          <w:p w14:paraId="114C31B4" w14:textId="77777777" w:rsidR="004D571E" w:rsidRP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    </w:t>
            </w:r>
          </w:p>
          <w:p w14:paraId="331B84F5" w14:textId="77777777" w:rsidR="004D571E" w:rsidRP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 x = </w:t>
            </w:r>
            <w:r w:rsidRPr="004D571E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332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41C8782E" w14:textId="77777777" w:rsidR="004D571E" w:rsidRP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 a[</w:t>
            </w:r>
            <w:r w:rsidRPr="004D571E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 = -</w:t>
            </w:r>
            <w:r w:rsidRPr="004D571E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54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42B759FF" w14:textId="77777777" w:rsidR="004D571E" w:rsidRP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 </w:t>
            </w:r>
            <w:proofErr w:type="spellStart"/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theAccount.balance</w:t>
            </w:r>
            <w:proofErr w:type="spellEnd"/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= </w:t>
            </w:r>
            <w:r w:rsidRPr="004D571E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702</w:t>
            </w: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0F046AF3" w14:textId="77777777" w:rsidR="004D571E" w:rsidRP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}    </w:t>
            </w:r>
          </w:p>
          <w:p w14:paraId="3787A18D" w14:textId="77777777" w:rsidR="004D571E" w:rsidRP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694D7DAE" w14:textId="77777777" w:rsidR="004D571E" w:rsidRPr="004D571E" w:rsidRDefault="004D571E" w:rsidP="004D571E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D571E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</w:p>
          <w:p w14:paraId="5CDB65C9" w14:textId="77777777" w:rsidR="00FD13C4" w:rsidRDefault="00FD13C4">
            <w:pPr>
              <w:tabs>
                <w:tab w:val="left" w:pos="375"/>
              </w:tabs>
              <w:ind w:left="675"/>
            </w:pPr>
          </w:p>
        </w:tc>
      </w:tr>
      <w:tr w:rsidR="00FD13C4" w14:paraId="3F00DC6F" w14:textId="77777777" w:rsidTr="00A457F5">
        <w:trPr>
          <w:trHeight w:val="116"/>
        </w:trPr>
        <w:tc>
          <w:tcPr>
            <w:tcW w:w="9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8931F" w14:textId="77777777" w:rsidR="00FD13C4" w:rsidRDefault="00A457F5" w:rsidP="00A457F5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>Draw the stack-heap diagram for the code block above</w:t>
            </w:r>
          </w:p>
        </w:tc>
      </w:tr>
      <w:tr w:rsidR="00A457F5" w14:paraId="7AEF9FF3" w14:textId="77777777" w:rsidTr="00A457F5">
        <w:trPr>
          <w:trHeight w:val="143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575CD" w14:textId="77777777" w:rsidR="00A457F5" w:rsidRPr="00A457F5" w:rsidRDefault="00A457F5" w:rsidP="00A457F5">
            <w:pPr>
              <w:tabs>
                <w:tab w:val="left" w:pos="375"/>
              </w:tabs>
              <w:rPr>
                <w:b/>
                <w:bCs/>
                <w:szCs w:val="20"/>
              </w:rPr>
            </w:pPr>
            <w:r w:rsidRPr="00A457F5">
              <w:rPr>
                <w:b/>
                <w:bCs/>
                <w:szCs w:val="20"/>
              </w:rPr>
              <w:t xml:space="preserve">Stack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50D65" w14:textId="77777777" w:rsidR="00A457F5" w:rsidRPr="00A457F5" w:rsidRDefault="00A457F5" w:rsidP="00A457F5">
            <w:pPr>
              <w:tabs>
                <w:tab w:val="left" w:pos="375"/>
              </w:tabs>
              <w:rPr>
                <w:b/>
                <w:bCs/>
                <w:szCs w:val="20"/>
              </w:rPr>
            </w:pPr>
            <w:r w:rsidRPr="00A457F5">
              <w:rPr>
                <w:b/>
                <w:bCs/>
                <w:szCs w:val="20"/>
              </w:rPr>
              <w:t>Heap</w:t>
            </w:r>
          </w:p>
        </w:tc>
      </w:tr>
      <w:tr w:rsidR="00A457F5" w14:paraId="4B81FC5C" w14:textId="77777777" w:rsidTr="00A457F5">
        <w:trPr>
          <w:trHeight w:val="827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81953" w14:textId="77777777" w:rsidR="00A457F5" w:rsidRDefault="00A457F5" w:rsidP="00A457F5">
            <w:pPr>
              <w:tabs>
                <w:tab w:val="left" w:pos="375"/>
              </w:tabs>
              <w:rPr>
                <w:szCs w:val="20"/>
              </w:rPr>
            </w:pPr>
          </w:p>
          <w:p w14:paraId="5E505C4B" w14:textId="77777777" w:rsidR="00A457F5" w:rsidRDefault="00A457F5" w:rsidP="00A457F5">
            <w:pPr>
              <w:tabs>
                <w:tab w:val="left" w:pos="375"/>
              </w:tabs>
              <w:rPr>
                <w:szCs w:val="20"/>
              </w:rPr>
            </w:pPr>
          </w:p>
          <w:p w14:paraId="4BF18C9A" w14:textId="77777777" w:rsidR="00A457F5" w:rsidRDefault="00A457F5" w:rsidP="00A457F5">
            <w:pPr>
              <w:tabs>
                <w:tab w:val="left" w:pos="375"/>
              </w:tabs>
              <w:rPr>
                <w:szCs w:val="20"/>
              </w:rPr>
            </w:pPr>
          </w:p>
          <w:p w14:paraId="0CABC43E" w14:textId="77777777" w:rsidR="00A457F5" w:rsidRDefault="00A457F5" w:rsidP="00A457F5">
            <w:pPr>
              <w:tabs>
                <w:tab w:val="left" w:pos="375"/>
              </w:tabs>
              <w:rPr>
                <w:szCs w:val="20"/>
              </w:rPr>
            </w:pPr>
          </w:p>
          <w:p w14:paraId="34943F43" w14:textId="73BCDE29" w:rsidR="00A457F5" w:rsidRDefault="00A457F5" w:rsidP="00A457F5">
            <w:pPr>
              <w:tabs>
                <w:tab w:val="left" w:pos="375"/>
              </w:tabs>
              <w:rPr>
                <w:szCs w:val="20"/>
              </w:rPr>
            </w:pPr>
          </w:p>
          <w:p w14:paraId="364BC4C8" w14:textId="40112158" w:rsidR="00A457F5" w:rsidRDefault="0061251C" w:rsidP="00A457F5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00B2A631" wp14:editId="7DCA7B47">
                      <wp:simplePos x="0" y="0"/>
                      <wp:positionH relativeFrom="column">
                        <wp:posOffset>1057275</wp:posOffset>
                      </wp:positionH>
                      <wp:positionV relativeFrom="paragraph">
                        <wp:posOffset>-109855</wp:posOffset>
                      </wp:positionV>
                      <wp:extent cx="1211735" cy="260350"/>
                      <wp:effectExtent l="38100" t="38100" r="26670" b="44450"/>
                      <wp:wrapNone/>
                      <wp:docPr id="124" name="Ink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1735" cy="2603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7FFA43" id="Ink 124" o:spid="_x0000_s1026" type="#_x0000_t75" style="position:absolute;margin-left:82.55pt;margin-top:-9.35pt;width:96.8pt;height:21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">
                      <v:imagedata r:id="rId12" o:title=""/>
                    </v:shape>
                  </w:pict>
                </mc:Fallback>
              </mc:AlternateContent>
            </w:r>
          </w:p>
          <w:p w14:paraId="13C90586" w14:textId="36069046" w:rsidR="00A457F5" w:rsidRDefault="0061251C" w:rsidP="00A457F5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34D9A074" wp14:editId="00461288">
                      <wp:simplePos x="0" y="0"/>
                      <wp:positionH relativeFrom="column">
                        <wp:posOffset>1386708</wp:posOffset>
                      </wp:positionH>
                      <wp:positionV relativeFrom="paragraph">
                        <wp:posOffset>53576</wp:posOffset>
                      </wp:positionV>
                      <wp:extent cx="111960" cy="153360"/>
                      <wp:effectExtent l="38100" t="38100" r="40640" b="56515"/>
                      <wp:wrapNone/>
                      <wp:docPr id="109" name="Ink 1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960" cy="15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4F0E3B" id="Ink 109" o:spid="_x0000_s1026" type="#_x0000_t75" style="position:absolute;margin-left:108.5pt;margin-top:3.5pt;width:10.2pt;height:13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">
                      <v:imagedata r:id="rId14" o:title=""/>
                    </v:shape>
                  </w:pict>
                </mc:Fallback>
              </mc:AlternateContent>
            </w:r>
          </w:p>
          <w:p w14:paraId="21E5A97E" w14:textId="78F8E713" w:rsidR="00A457F5" w:rsidRDefault="0061251C" w:rsidP="00A457F5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7FC5AB73" wp14:editId="0BBA87A4">
                      <wp:simplePos x="0" y="0"/>
                      <wp:positionH relativeFrom="column">
                        <wp:posOffset>2593788</wp:posOffset>
                      </wp:positionH>
                      <wp:positionV relativeFrom="paragraph">
                        <wp:posOffset>-281479</wp:posOffset>
                      </wp:positionV>
                      <wp:extent cx="1470600" cy="849960"/>
                      <wp:effectExtent l="19050" t="38100" r="53975" b="45720"/>
                      <wp:wrapNone/>
                      <wp:docPr id="125" name="Ink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70600" cy="849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595951" id="Ink 125" o:spid="_x0000_s1026" type="#_x0000_t75" style="position:absolute;margin-left:203.55pt;margin-top:-22.85pt;width:117.25pt;height:68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">
                      <v:imagedata r:id="rId16" o:title=""/>
                    </v:shape>
                  </w:pict>
                </mc:Fallback>
              </mc:AlternateContent>
            </w:r>
          </w:p>
          <w:p w14:paraId="02A40904" w14:textId="237B5396" w:rsidR="00A457F5" w:rsidRDefault="006C17C6" w:rsidP="00A457F5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89312" behindDoc="0" locked="0" layoutInCell="1" allowOverlap="1" wp14:anchorId="6B995D4E" wp14:editId="5B32A14C">
                      <wp:simplePos x="0" y="0"/>
                      <wp:positionH relativeFrom="column">
                        <wp:posOffset>1946910</wp:posOffset>
                      </wp:positionH>
                      <wp:positionV relativeFrom="paragraph">
                        <wp:posOffset>-3810</wp:posOffset>
                      </wp:positionV>
                      <wp:extent cx="718175" cy="249480"/>
                      <wp:effectExtent l="38100" t="38100" r="0" b="55880"/>
                      <wp:wrapNone/>
                      <wp:docPr id="132" name="Ink 1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8175" cy="24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297713" id="Ink 132" o:spid="_x0000_s1026" type="#_x0000_t75" style="position:absolute;margin-left:152.6pt;margin-top:-1pt;width:58pt;height:21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">
                      <v:imagedata r:id="rId18" o:title=""/>
                    </v:shape>
                  </w:pict>
                </mc:Fallback>
              </mc:AlternateContent>
            </w:r>
          </w:p>
          <w:p w14:paraId="69FA8171" w14:textId="5F437574" w:rsidR="00A457F5" w:rsidRDefault="00A457F5" w:rsidP="00A457F5">
            <w:pPr>
              <w:tabs>
                <w:tab w:val="left" w:pos="375"/>
              </w:tabs>
              <w:rPr>
                <w:szCs w:val="20"/>
              </w:rPr>
            </w:pPr>
          </w:p>
          <w:p w14:paraId="4A44C596" w14:textId="12C8FBE8" w:rsidR="00A457F5" w:rsidRDefault="0061251C" w:rsidP="00A457F5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6305D681" wp14:editId="7D46BFD4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-286385</wp:posOffset>
                      </wp:positionV>
                      <wp:extent cx="1008500" cy="651510"/>
                      <wp:effectExtent l="38100" t="57150" r="20320" b="5334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8500" cy="6515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C09AFA" id="Ink 105" o:spid="_x0000_s1026" type="#_x0000_t75" style="position:absolute;margin-left:88.35pt;margin-top:-23.25pt;width:80.8pt;height:52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">
                      <v:imagedata r:id="rId20" o:title=""/>
                    </v:shape>
                  </w:pict>
                </mc:Fallback>
              </mc:AlternateContent>
            </w:r>
          </w:p>
          <w:p w14:paraId="4B5CEDCC" w14:textId="64D603B9" w:rsidR="00A457F5" w:rsidRDefault="00A457F5" w:rsidP="00A457F5">
            <w:pPr>
              <w:tabs>
                <w:tab w:val="left" w:pos="375"/>
              </w:tabs>
              <w:rPr>
                <w:szCs w:val="20"/>
              </w:rPr>
            </w:pPr>
          </w:p>
          <w:p w14:paraId="471B90F0" w14:textId="3DBB89D2" w:rsidR="00A457F5" w:rsidRDefault="0061251C" w:rsidP="00A457F5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5EA317A7" wp14:editId="3CCE5B4C">
                      <wp:simplePos x="0" y="0"/>
                      <wp:positionH relativeFrom="column">
                        <wp:posOffset>1686948</wp:posOffset>
                      </wp:positionH>
                      <wp:positionV relativeFrom="paragraph">
                        <wp:posOffset>-858724</wp:posOffset>
                      </wp:positionV>
                      <wp:extent cx="1600920" cy="1897920"/>
                      <wp:effectExtent l="38100" t="38100" r="56515" b="45720"/>
                      <wp:wrapNone/>
                      <wp:docPr id="110" name="Ink 1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0920" cy="189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ECBAF5" id="Ink 110" o:spid="_x0000_s1026" type="#_x0000_t75" style="position:absolute;margin-left:132.15pt;margin-top:-68.3pt;width:127.45pt;height:150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">
                      <v:imagedata r:id="rId22" o:title=""/>
                    </v:shape>
                  </w:pict>
                </mc:Fallback>
              </mc:AlternateContent>
            </w:r>
          </w:p>
          <w:p w14:paraId="07941B43" w14:textId="6ED467F7" w:rsidR="00A457F5" w:rsidRDefault="0061251C" w:rsidP="00A457F5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65A56DD8" wp14:editId="4C0AE359">
                      <wp:simplePos x="0" y="0"/>
                      <wp:positionH relativeFrom="column">
                        <wp:posOffset>2458720</wp:posOffset>
                      </wp:positionH>
                      <wp:positionV relativeFrom="paragraph">
                        <wp:posOffset>-316230</wp:posOffset>
                      </wp:positionV>
                      <wp:extent cx="2542385" cy="696185"/>
                      <wp:effectExtent l="38100" t="38100" r="48895" b="46990"/>
                      <wp:wrapNone/>
                      <wp:docPr id="83" name="Ink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2385" cy="6961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FE6266" id="Ink 83" o:spid="_x0000_s1026" type="#_x0000_t75" style="position:absolute;margin-left:192.9pt;margin-top:-25.6pt;width:201.65pt;height:56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">
                      <v:imagedata r:id="rId24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203F7A1C" wp14:editId="173A3261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-76835</wp:posOffset>
                      </wp:positionV>
                      <wp:extent cx="1107490" cy="335880"/>
                      <wp:effectExtent l="57150" t="38100" r="0" b="45720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7490" cy="33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50DB8B" id="Ink 56" o:spid="_x0000_s1026" type="#_x0000_t75" style="position:absolute;margin-left:81.2pt;margin-top:-6.75pt;width:88.6pt;height:27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">
                      <v:imagedata r:id="rId26" o:title=""/>
                    </v:shape>
                  </w:pict>
                </mc:Fallback>
              </mc:AlternateContent>
            </w:r>
          </w:p>
          <w:p w14:paraId="57E6852C" w14:textId="77777777" w:rsidR="00A457F5" w:rsidRDefault="00A457F5" w:rsidP="00A457F5">
            <w:pPr>
              <w:tabs>
                <w:tab w:val="left" w:pos="375"/>
              </w:tabs>
              <w:rPr>
                <w:szCs w:val="20"/>
              </w:rPr>
            </w:pPr>
          </w:p>
          <w:p w14:paraId="418FCCCA" w14:textId="4680FD89" w:rsidR="00A457F5" w:rsidRDefault="0061251C" w:rsidP="00A457F5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3D1E988A" wp14:editId="4F34DB61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17780</wp:posOffset>
                      </wp:positionV>
                      <wp:extent cx="521140" cy="252000"/>
                      <wp:effectExtent l="38100" t="38100" r="31750" b="53340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1140" cy="25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9E821A" id="Ink 33" o:spid="_x0000_s1026" type="#_x0000_t75" style="position:absolute;margin-left:87pt;margin-top:.7pt;width:42.45pt;height:2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">
                      <v:imagedata r:id="rId28" o:title=""/>
                    </v:shape>
                  </w:pict>
                </mc:Fallback>
              </mc:AlternateContent>
            </w:r>
          </w:p>
          <w:p w14:paraId="44B03920" w14:textId="2208C23D" w:rsidR="000242BC" w:rsidRDefault="0061251C" w:rsidP="00A457F5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451063B2" wp14:editId="1ECA49B4">
                      <wp:simplePos x="0" y="0"/>
                      <wp:positionH relativeFrom="column">
                        <wp:posOffset>1983588</wp:posOffset>
                      </wp:positionH>
                      <wp:positionV relativeFrom="paragraph">
                        <wp:posOffset>9345</wp:posOffset>
                      </wp:positionV>
                      <wp:extent cx="1385280" cy="174600"/>
                      <wp:effectExtent l="38100" t="38100" r="43815" b="54610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5280" cy="17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547626" id="Ink 34" o:spid="_x0000_s1026" type="#_x0000_t75" style="position:absolute;margin-left:155.5pt;margin-top:.05pt;width:110.5pt;height:15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">
                      <v:imagedata r:id="rId30" o:title=""/>
                    </v:shape>
                  </w:pict>
                </mc:Fallback>
              </mc:AlternateContent>
            </w:r>
          </w:p>
          <w:p w14:paraId="378C4F00" w14:textId="77777777" w:rsidR="000242BC" w:rsidRDefault="000242BC" w:rsidP="00A457F5">
            <w:pPr>
              <w:tabs>
                <w:tab w:val="left" w:pos="375"/>
              </w:tabs>
              <w:rPr>
                <w:szCs w:val="20"/>
              </w:rPr>
            </w:pPr>
          </w:p>
          <w:p w14:paraId="1CBF8CB1" w14:textId="77777777" w:rsidR="00A457F5" w:rsidRDefault="00A457F5" w:rsidP="00A457F5">
            <w:pPr>
              <w:tabs>
                <w:tab w:val="left" w:pos="375"/>
              </w:tabs>
              <w:rPr>
                <w:szCs w:val="20"/>
              </w:rPr>
            </w:pPr>
          </w:p>
          <w:p w14:paraId="7B852608" w14:textId="56BE7935" w:rsidR="00A457F5" w:rsidRDefault="0061251C" w:rsidP="00A457F5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643CD033" wp14:editId="474BAAA0">
                      <wp:simplePos x="0" y="0"/>
                      <wp:positionH relativeFrom="column">
                        <wp:posOffset>1761108</wp:posOffset>
                      </wp:positionH>
                      <wp:positionV relativeFrom="paragraph">
                        <wp:posOffset>17176</wp:posOffset>
                      </wp:positionV>
                      <wp:extent cx="1433520" cy="146880"/>
                      <wp:effectExtent l="38100" t="38100" r="0" b="43815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3520" cy="14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4DEA34" id="Ink 28" o:spid="_x0000_s1026" type="#_x0000_t75" style="position:absolute;margin-left:137.95pt;margin-top:.65pt;width:114.3pt;height:1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101F420" wp14:editId="3913C433">
                      <wp:simplePos x="0" y="0"/>
                      <wp:positionH relativeFrom="column">
                        <wp:posOffset>1367988</wp:posOffset>
                      </wp:positionH>
                      <wp:positionV relativeFrom="paragraph">
                        <wp:posOffset>-125744</wp:posOffset>
                      </wp:positionV>
                      <wp:extent cx="134280" cy="297000"/>
                      <wp:effectExtent l="38100" t="38100" r="0" b="4635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280" cy="29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CE6CB6" id="Ink 2" o:spid="_x0000_s1026" type="#_x0000_t75" style="position:absolute;margin-left:107pt;margin-top:-10.6pt;width:11.95pt;height:2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">
                      <v:imagedata r:id="rId34" o:title=""/>
                    </v:shape>
                  </w:pict>
                </mc:Fallback>
              </mc:AlternateContent>
            </w:r>
          </w:p>
          <w:p w14:paraId="3E1108E7" w14:textId="77777777" w:rsidR="00A457F5" w:rsidRDefault="00A457F5" w:rsidP="00A457F5">
            <w:pPr>
              <w:tabs>
                <w:tab w:val="left" w:pos="375"/>
              </w:tabs>
              <w:rPr>
                <w:szCs w:val="20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F5378" w14:textId="595F5D5D" w:rsidR="00A457F5" w:rsidRDefault="006C17C6" w:rsidP="00A457F5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13888" behindDoc="0" locked="0" layoutInCell="1" allowOverlap="1" wp14:anchorId="1AB0FB65" wp14:editId="147E3B05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1955165</wp:posOffset>
                      </wp:positionV>
                      <wp:extent cx="827615" cy="180335"/>
                      <wp:effectExtent l="38100" t="38100" r="48895" b="48895"/>
                      <wp:wrapNone/>
                      <wp:docPr id="156" name="Ink 1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7615" cy="1803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D89C88" id="Ink 156" o:spid="_x0000_s1026" type="#_x0000_t75" style="position:absolute;margin-left:186.7pt;margin-top:153.25pt;width:66.55pt;height:15.6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">
                      <v:imagedata r:id="rId36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3CA622D4" wp14:editId="6C6427C4">
                      <wp:simplePos x="0" y="0"/>
                      <wp:positionH relativeFrom="column">
                        <wp:posOffset>1459230</wp:posOffset>
                      </wp:positionH>
                      <wp:positionV relativeFrom="paragraph">
                        <wp:posOffset>1936115</wp:posOffset>
                      </wp:positionV>
                      <wp:extent cx="858115" cy="210185"/>
                      <wp:effectExtent l="38100" t="38100" r="37465" b="56515"/>
                      <wp:wrapNone/>
                      <wp:docPr id="142" name="Ink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8115" cy="2101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7F1C04" id="Ink 142" o:spid="_x0000_s1026" type="#_x0000_t75" style="position:absolute;margin-left:114.2pt;margin-top:151.75pt;width:68.95pt;height:17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">
                      <v:imagedata r:id="rId38" o:title=""/>
                    </v:shape>
                  </w:pict>
                </mc:Fallback>
              </mc:AlternateContent>
            </w:r>
            <w:r w:rsidR="0061251C"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04982024" wp14:editId="7EA5395B">
                      <wp:simplePos x="0" y="0"/>
                      <wp:positionH relativeFrom="column">
                        <wp:posOffset>437928</wp:posOffset>
                      </wp:positionH>
                      <wp:positionV relativeFrom="paragraph">
                        <wp:posOffset>1750671</wp:posOffset>
                      </wp:positionV>
                      <wp:extent cx="106200" cy="148680"/>
                      <wp:effectExtent l="38100" t="38100" r="27305" b="41910"/>
                      <wp:wrapNone/>
                      <wp:docPr id="126" name="Ink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200" cy="14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79A4C7" id="Ink 126" o:spid="_x0000_s1026" type="#_x0000_t75" style="position:absolute;margin-left:33.8pt;margin-top:137.15pt;width:9.75pt;height:13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">
                      <v:imagedata r:id="rId40" o:title=""/>
                    </v:shape>
                  </w:pict>
                </mc:Fallback>
              </mc:AlternateContent>
            </w:r>
            <w:r w:rsidR="0061251C"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51809BC9" wp14:editId="308765B5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1942465</wp:posOffset>
                      </wp:positionV>
                      <wp:extent cx="203955" cy="201960"/>
                      <wp:effectExtent l="19050" t="38100" r="43815" b="45720"/>
                      <wp:wrapNone/>
                      <wp:docPr id="86" name="Ink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955" cy="20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24DDA4" id="Ink 86" o:spid="_x0000_s1026" type="#_x0000_t75" style="position:absolute;margin-left:115.3pt;margin-top:152.25pt;width:17.45pt;height:17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">
                      <v:imagedata r:id="rId42" o:title=""/>
                    </v:shape>
                  </w:pict>
                </mc:Fallback>
              </mc:AlternateContent>
            </w:r>
            <w:r w:rsidR="0061251C"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0A15470D" wp14:editId="202824C0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2496820</wp:posOffset>
                      </wp:positionV>
                      <wp:extent cx="1872615" cy="816475"/>
                      <wp:effectExtent l="38100" t="38100" r="32385" b="41275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615" cy="8164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614611" id="Ink 40" o:spid="_x0000_s1026" type="#_x0000_t75" style="position:absolute;margin-left:17pt;margin-top:195.9pt;width:148.85pt;height:6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">
                      <v:imagedata r:id="rId44" o:title=""/>
                    </v:shape>
                  </w:pict>
                </mc:Fallback>
              </mc:AlternateContent>
            </w:r>
            <w:r w:rsidR="0061251C"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13316029" wp14:editId="3DB1C586">
                      <wp:simplePos x="0" y="0"/>
                      <wp:positionH relativeFrom="column">
                        <wp:posOffset>2214880</wp:posOffset>
                      </wp:positionH>
                      <wp:positionV relativeFrom="paragraph">
                        <wp:posOffset>2699385</wp:posOffset>
                      </wp:positionV>
                      <wp:extent cx="731590" cy="274510"/>
                      <wp:effectExtent l="57150" t="38100" r="30480" b="49530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1590" cy="2745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D0DD6C" id="Ink 26" o:spid="_x0000_s1026" type="#_x0000_t75" style="position:absolute;margin-left:173.7pt;margin-top:211.85pt;width:59pt;height:2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">
                      <v:imagedata r:id="rId46" o:title=""/>
                    </v:shape>
                  </w:pict>
                </mc:Fallback>
              </mc:AlternateContent>
            </w:r>
            <w:r w:rsidR="0061251C"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F2DE7BF" wp14:editId="648F8BE7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2661285</wp:posOffset>
                      </wp:positionV>
                      <wp:extent cx="303795" cy="299720"/>
                      <wp:effectExtent l="38100" t="38100" r="58420" b="4318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3795" cy="29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ED0E41" id="Ink 7" o:spid="_x0000_s1026" type="#_x0000_t75" style="position:absolute;margin-left:16.9pt;margin-top:208.85pt;width:25.3pt;height: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">
                      <v:imagedata r:id="rId48" o:title=""/>
                    </v:shape>
                  </w:pict>
                </mc:Fallback>
              </mc:AlternateContent>
            </w:r>
          </w:p>
        </w:tc>
      </w:tr>
      <w:tr w:rsidR="00A457F5" w14:paraId="29CC4923" w14:textId="77777777" w:rsidTr="00A457F5">
        <w:trPr>
          <w:trHeight w:val="56"/>
        </w:trPr>
        <w:tc>
          <w:tcPr>
            <w:tcW w:w="9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B2020" w14:textId="77777777" w:rsidR="00A457F5" w:rsidRDefault="00A457F5" w:rsidP="00A457F5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lastRenderedPageBreak/>
              <w:t>Indicate what is printed</w:t>
            </w:r>
          </w:p>
        </w:tc>
      </w:tr>
      <w:tr w:rsidR="00A457F5" w14:paraId="6BF81318" w14:textId="77777777" w:rsidTr="0056620D">
        <w:trPr>
          <w:trHeight w:val="827"/>
        </w:trPr>
        <w:tc>
          <w:tcPr>
            <w:tcW w:w="9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1E9191" w14:textId="77777777" w:rsidR="00A457F5" w:rsidRDefault="00A457F5" w:rsidP="00A457F5">
            <w:pPr>
              <w:tabs>
                <w:tab w:val="left" w:pos="375"/>
              </w:tabs>
              <w:rPr>
                <w:szCs w:val="20"/>
              </w:rPr>
            </w:pPr>
          </w:p>
          <w:p w14:paraId="38C336F3" w14:textId="77777777" w:rsidR="006B23A0" w:rsidRDefault="006B23A0" w:rsidP="00A457F5">
            <w:pPr>
              <w:tabs>
                <w:tab w:val="left" w:pos="375"/>
              </w:tabs>
              <w:rPr>
                <w:szCs w:val="20"/>
              </w:rPr>
            </w:pPr>
          </w:p>
          <w:p w14:paraId="341FE8DC" w14:textId="77777777" w:rsidR="006B23A0" w:rsidRDefault="006B23A0" w:rsidP="00A457F5">
            <w:pPr>
              <w:tabs>
                <w:tab w:val="left" w:pos="375"/>
              </w:tabs>
              <w:rPr>
                <w:szCs w:val="20"/>
              </w:rPr>
            </w:pPr>
          </w:p>
          <w:p w14:paraId="47351EEE" w14:textId="77777777" w:rsidR="006B23A0" w:rsidRDefault="006B23A0" w:rsidP="00A457F5">
            <w:pPr>
              <w:tabs>
                <w:tab w:val="left" w:pos="375"/>
              </w:tabs>
              <w:rPr>
                <w:szCs w:val="20"/>
              </w:rPr>
            </w:pPr>
          </w:p>
          <w:p w14:paraId="5BF07696" w14:textId="018E09F3" w:rsidR="006B23A0" w:rsidRDefault="006C17C6" w:rsidP="00A457F5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26176" behindDoc="0" locked="0" layoutInCell="1" allowOverlap="1" wp14:anchorId="328891CF" wp14:editId="4FDF6251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-60325</wp:posOffset>
                      </wp:positionV>
                      <wp:extent cx="460470" cy="316230"/>
                      <wp:effectExtent l="57150" t="38100" r="0" b="45720"/>
                      <wp:wrapNone/>
                      <wp:docPr id="168" name="Ink 1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0470" cy="316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2CFBAD" id="Ink 168" o:spid="_x0000_s1026" type="#_x0000_t75" style="position:absolute;margin-left:255.35pt;margin-top:-5.45pt;width:37.65pt;height:26.3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">
                      <v:imagedata r:id="rId50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22080" behindDoc="0" locked="0" layoutInCell="1" allowOverlap="1" wp14:anchorId="4AC00210" wp14:editId="47122E7B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-39370</wp:posOffset>
                      </wp:positionV>
                      <wp:extent cx="348330" cy="211455"/>
                      <wp:effectExtent l="38100" t="38100" r="13970" b="55245"/>
                      <wp:wrapNone/>
                      <wp:docPr id="164" name="Ink 1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8330" cy="2114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298A7C" id="Ink 164" o:spid="_x0000_s1026" type="#_x0000_t75" style="position:absolute;margin-left:184.3pt;margin-top:-3.8pt;width:28.85pt;height:18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">
                      <v:imagedata r:id="rId52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17984" behindDoc="0" locked="0" layoutInCell="1" allowOverlap="1" wp14:anchorId="002D6639" wp14:editId="77674EB5">
                      <wp:simplePos x="0" y="0"/>
                      <wp:positionH relativeFrom="column">
                        <wp:posOffset>2071788</wp:posOffset>
                      </wp:positionH>
                      <wp:positionV relativeFrom="paragraph">
                        <wp:posOffset>76423</wp:posOffset>
                      </wp:positionV>
                      <wp:extent cx="126000" cy="12240"/>
                      <wp:effectExtent l="38100" t="38100" r="45720" b="45085"/>
                      <wp:wrapNone/>
                      <wp:docPr id="160" name="Ink 1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000" cy="1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535C96" id="Ink 160" o:spid="_x0000_s1026" type="#_x0000_t75" style="position:absolute;margin-left:162.45pt;margin-top:5.3pt;width:11.3pt;height:2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">
                      <v:imagedata r:id="rId54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16960" behindDoc="0" locked="0" layoutInCell="1" allowOverlap="1" wp14:anchorId="1DB72C42" wp14:editId="1D5F2647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-64135</wp:posOffset>
                      </wp:positionV>
                      <wp:extent cx="280990" cy="311040"/>
                      <wp:effectExtent l="38100" t="57150" r="43180" b="51435"/>
                      <wp:wrapNone/>
                      <wp:docPr id="159" name="Ink 1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0990" cy="31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56B7BE" id="Ink 159" o:spid="_x0000_s1026" type="#_x0000_t75" style="position:absolute;margin-left:89.15pt;margin-top:-5.75pt;width:23.55pt;height:25.9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">
                      <v:imagedata r:id="rId56" o:title=""/>
                    </v:shape>
                  </w:pict>
                </mc:Fallback>
              </mc:AlternateContent>
            </w:r>
          </w:p>
          <w:p w14:paraId="33024870" w14:textId="77777777" w:rsidR="006B23A0" w:rsidRDefault="006B23A0" w:rsidP="00A457F5">
            <w:pPr>
              <w:tabs>
                <w:tab w:val="left" w:pos="375"/>
              </w:tabs>
              <w:rPr>
                <w:szCs w:val="20"/>
              </w:rPr>
            </w:pPr>
          </w:p>
          <w:p w14:paraId="79A1B265" w14:textId="77777777" w:rsidR="006B23A0" w:rsidRDefault="006B23A0" w:rsidP="00A457F5">
            <w:pPr>
              <w:tabs>
                <w:tab w:val="left" w:pos="375"/>
              </w:tabs>
              <w:rPr>
                <w:szCs w:val="20"/>
              </w:rPr>
            </w:pPr>
          </w:p>
          <w:p w14:paraId="4B45D85B" w14:textId="77777777" w:rsidR="006B23A0" w:rsidRDefault="006B23A0" w:rsidP="00A457F5">
            <w:pPr>
              <w:tabs>
                <w:tab w:val="left" w:pos="375"/>
              </w:tabs>
              <w:rPr>
                <w:szCs w:val="20"/>
              </w:rPr>
            </w:pPr>
          </w:p>
          <w:p w14:paraId="518A0B13" w14:textId="77777777" w:rsidR="006B23A0" w:rsidRDefault="006B23A0" w:rsidP="00A457F5">
            <w:pPr>
              <w:tabs>
                <w:tab w:val="left" w:pos="375"/>
              </w:tabs>
              <w:rPr>
                <w:szCs w:val="20"/>
              </w:rPr>
            </w:pPr>
          </w:p>
          <w:p w14:paraId="37D7C6F2" w14:textId="77777777" w:rsidR="006B23A0" w:rsidRDefault="006B23A0" w:rsidP="00A457F5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2701701D" w14:textId="77777777" w:rsidR="00FD13C4" w:rsidRDefault="00FD13C4"/>
    <w:tbl>
      <w:tblPr>
        <w:tblW w:w="9720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4680"/>
        <w:gridCol w:w="5040"/>
      </w:tblGrid>
      <w:tr w:rsidR="000242BC" w14:paraId="3A7DF23E" w14:textId="77777777" w:rsidTr="00650649">
        <w:tc>
          <w:tcPr>
            <w:tcW w:w="9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6CDB1" w14:textId="77777777" w:rsidR="000242BC" w:rsidRPr="000242BC" w:rsidRDefault="000242BC" w:rsidP="000242BC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ind w:left="339"/>
              <w:rPr>
                <w:szCs w:val="20"/>
                <w:lang w:eastAsia="en-US" w:bidi="ar-SA"/>
              </w:rPr>
            </w:pPr>
            <w:r w:rsidRPr="000242BC">
              <w:rPr>
                <w:szCs w:val="20"/>
                <w:lang w:eastAsia="en-US" w:bidi="ar-SA"/>
              </w:rPr>
              <w:t xml:space="preserve"> Refer to the code below to complete the following.</w:t>
            </w:r>
          </w:p>
        </w:tc>
      </w:tr>
      <w:tr w:rsidR="00FD13C4" w14:paraId="21B39785" w14:textId="77777777" w:rsidTr="003C56DB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C30094" w14:textId="77777777" w:rsidR="003C56DB" w:rsidRPr="003C56DB" w:rsidRDefault="003C56DB" w:rsidP="003C56DB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bookmarkStart w:id="0" w:name="_Hlk62195459"/>
            <w:r w:rsidRPr="003C56DB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3C56DB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static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3C56DB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void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main(</w:t>
            </w:r>
            <w:r w:rsidRPr="003C56DB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args</w:t>
            </w:r>
            <w:proofErr w:type="spellEnd"/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[]{</w:t>
            </w:r>
          </w:p>
          <w:p w14:paraId="2FF9EF41" w14:textId="77777777" w:rsidR="003C56DB" w:rsidRPr="003C56DB" w:rsidRDefault="003C56DB" w:rsidP="003C56DB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</w:t>
            </w:r>
            <w:r w:rsidRPr="003C56DB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s[] = {</w:t>
            </w:r>
            <w:r w:rsidRPr="003C56DB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</w:t>
            </w:r>
            <w:r w:rsidRPr="003C56DB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</w:t>
            </w:r>
            <w:r w:rsidRPr="003C56DB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</w:t>
            </w:r>
            <w:r w:rsidRPr="003C56DB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4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</w:t>
            </w:r>
            <w:r w:rsidRPr="003C56DB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5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</w:t>
            </w:r>
            <w:r w:rsidRPr="003C56DB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};</w:t>
            </w:r>
          </w:p>
          <w:p w14:paraId="225C6103" w14:textId="77777777" w:rsidR="003C56DB" w:rsidRPr="003C56DB" w:rsidRDefault="003C56DB" w:rsidP="003C56DB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</w:t>
            </w:r>
          </w:p>
          <w:p w14:paraId="4D02861B" w14:textId="77777777" w:rsidR="003C56DB" w:rsidRPr="003C56DB" w:rsidRDefault="003C56DB" w:rsidP="003C56DB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</w:t>
            </w:r>
            <w:r w:rsidRPr="003C56DB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3C56DB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g = </w:t>
            </w:r>
            <w:r w:rsidRPr="003C56DB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 g &lt; </w:t>
            </w:r>
            <w:proofErr w:type="spellStart"/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s.length</w:t>
            </w:r>
            <w:proofErr w:type="spellEnd"/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 g++) </w:t>
            </w:r>
          </w:p>
          <w:p w14:paraId="74DFA7BA" w14:textId="77777777" w:rsidR="003C56DB" w:rsidRPr="003C56DB" w:rsidRDefault="003C56DB" w:rsidP="003C56DB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</w:t>
            </w:r>
            <w:proofErr w:type="spellStart"/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</w:t>
            </w:r>
            <w:proofErr w:type="spellEnd"/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(s[g] + </w:t>
            </w:r>
            <w:r w:rsidRPr="003C56DB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 "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43327651" w14:textId="77777777" w:rsidR="003C56DB" w:rsidRPr="003C56DB" w:rsidRDefault="003C56DB" w:rsidP="003C56DB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    </w:t>
            </w:r>
          </w:p>
          <w:p w14:paraId="01F1E310" w14:textId="77777777" w:rsidR="003C56DB" w:rsidRPr="003C56DB" w:rsidRDefault="003C56DB" w:rsidP="003C56DB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</w:t>
            </w:r>
            <w:proofErr w:type="spellStart"/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</w:t>
            </w:r>
            <w:proofErr w:type="spellEnd"/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3C56DB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"\n"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37A083ED" w14:textId="77777777" w:rsidR="003C56DB" w:rsidRPr="003C56DB" w:rsidRDefault="003C56DB" w:rsidP="003C56DB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</w:t>
            </w:r>
            <w:proofErr w:type="spellStart"/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testMethod</w:t>
            </w:r>
            <w:proofErr w:type="spellEnd"/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(s);</w:t>
            </w:r>
          </w:p>
          <w:p w14:paraId="23F1EDE6" w14:textId="77777777" w:rsidR="003C56DB" w:rsidRPr="003C56DB" w:rsidRDefault="003C56DB" w:rsidP="003C56DB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</w:p>
          <w:p w14:paraId="13405006" w14:textId="77777777" w:rsidR="003C56DB" w:rsidRPr="003C56DB" w:rsidRDefault="003C56DB" w:rsidP="003C56DB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</w:t>
            </w:r>
            <w:r w:rsidRPr="003C56DB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3C56DB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g = </w:t>
            </w:r>
            <w:r w:rsidRPr="003C56DB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 g &lt; </w:t>
            </w:r>
            <w:proofErr w:type="spellStart"/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s.length</w:t>
            </w:r>
            <w:proofErr w:type="spellEnd"/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 g++) </w:t>
            </w:r>
          </w:p>
          <w:p w14:paraId="254AA3E3" w14:textId="77777777" w:rsidR="003C56DB" w:rsidRDefault="003C56DB" w:rsidP="003C56DB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</w:t>
            </w:r>
            <w:proofErr w:type="spellStart"/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</w:t>
            </w:r>
            <w:proofErr w:type="spellEnd"/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(s[g] + </w:t>
            </w:r>
            <w:r w:rsidRPr="003C56DB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 "</w:t>
            </w: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3B7E0DA9" w14:textId="77777777" w:rsidR="003C56DB" w:rsidRPr="003C56DB" w:rsidRDefault="003C56DB" w:rsidP="003C56DB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C56DB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  <w:r w:rsidRPr="003C56DB">
              <w:rPr>
                <w:rFonts w:ascii="Consolas" w:hAnsi="Consolas"/>
                <w:color w:val="008000"/>
                <w:sz w:val="21"/>
                <w:szCs w:val="21"/>
                <w:lang w:eastAsia="en-US" w:bidi="ar-SA"/>
              </w:rPr>
              <w:t>//end main</w:t>
            </w:r>
          </w:p>
          <w:p w14:paraId="6DDEF032" w14:textId="77777777" w:rsidR="00FD13C4" w:rsidRDefault="00FD13C4"/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1AC45" w14:textId="77777777" w:rsidR="001A094A" w:rsidRPr="001A094A" w:rsidRDefault="001A094A" w:rsidP="001A094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A094A"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r w:rsidRPr="001A094A">
              <w:rPr>
                <w:rFonts w:ascii="Consolas" w:hAnsi="Consolas"/>
                <w:color w:val="0000FF"/>
                <w:szCs w:val="20"/>
                <w:lang w:eastAsia="en-US" w:bidi="ar-SA"/>
              </w:rPr>
              <w:t>static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r w:rsidRPr="001A094A">
              <w:rPr>
                <w:rFonts w:ascii="Consolas" w:hAnsi="Consolas"/>
                <w:color w:val="0000FF"/>
                <w:szCs w:val="20"/>
                <w:lang w:eastAsia="en-US" w:bidi="ar-SA"/>
              </w:rPr>
              <w:t>void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proofErr w:type="spellStart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testMethod</w:t>
            </w:r>
            <w:proofErr w:type="spellEnd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r w:rsidRPr="001A094A"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pp[]){</w:t>
            </w:r>
          </w:p>
          <w:p w14:paraId="672AA184" w14:textId="77777777" w:rsidR="001A094A" w:rsidRPr="001A094A" w:rsidRDefault="001A094A" w:rsidP="001A094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 </w:t>
            </w:r>
            <w:r w:rsidRPr="001A094A"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proofErr w:type="spellStart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len</w:t>
            </w:r>
            <w:proofErr w:type="spellEnd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= </w:t>
            </w:r>
            <w:proofErr w:type="spellStart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pp.length</w:t>
            </w:r>
            <w:proofErr w:type="spellEnd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;</w:t>
            </w:r>
          </w:p>
          <w:p w14:paraId="6983259C" w14:textId="77777777" w:rsidR="001A094A" w:rsidRPr="001A094A" w:rsidRDefault="001A094A" w:rsidP="001A094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 </w:t>
            </w:r>
            <w:r w:rsidRPr="001A094A"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t2[] = </w:t>
            </w:r>
            <w:r w:rsidRPr="001A094A">
              <w:rPr>
                <w:rFonts w:ascii="Consolas" w:hAnsi="Consolas"/>
                <w:color w:val="0000FF"/>
                <w:szCs w:val="20"/>
                <w:lang w:eastAsia="en-US" w:bidi="ar-SA"/>
              </w:rPr>
              <w:t>new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r w:rsidRPr="001A094A"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[</w:t>
            </w:r>
            <w:proofErr w:type="spellStart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len</w:t>
            </w:r>
            <w:proofErr w:type="spellEnd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/</w:t>
            </w:r>
            <w:r w:rsidRPr="001A094A">
              <w:rPr>
                <w:rFonts w:ascii="Consolas" w:hAnsi="Consolas"/>
                <w:color w:val="098658"/>
                <w:szCs w:val="20"/>
                <w:lang w:eastAsia="en-US" w:bidi="ar-SA"/>
              </w:rPr>
              <w:t>2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];</w:t>
            </w:r>
          </w:p>
          <w:p w14:paraId="6746B7A6" w14:textId="77777777" w:rsidR="001A094A" w:rsidRPr="001A094A" w:rsidRDefault="001A094A" w:rsidP="001A094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 </w:t>
            </w:r>
            <w:r w:rsidRPr="001A094A"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proofErr w:type="spellStart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i</w:t>
            </w:r>
            <w:proofErr w:type="spellEnd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= </w:t>
            </w:r>
            <w:r w:rsidRPr="001A094A">
              <w:rPr>
                <w:rFonts w:ascii="Consolas" w:hAnsi="Consolas"/>
                <w:color w:val="098658"/>
                <w:szCs w:val="20"/>
                <w:lang w:eastAsia="en-US" w:bidi="ar-SA"/>
              </w:rPr>
              <w:t>0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;</w:t>
            </w:r>
          </w:p>
          <w:p w14:paraId="1F003D50" w14:textId="77777777" w:rsidR="001A094A" w:rsidRPr="001A094A" w:rsidRDefault="001A094A" w:rsidP="001A094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</w:t>
            </w:r>
          </w:p>
          <w:p w14:paraId="673CF004" w14:textId="77777777" w:rsidR="001A094A" w:rsidRPr="001A094A" w:rsidRDefault="001A094A" w:rsidP="001A094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 </w:t>
            </w:r>
            <w:r w:rsidRPr="001A094A">
              <w:rPr>
                <w:rFonts w:ascii="Consolas" w:hAnsi="Consolas"/>
                <w:color w:val="0000FF"/>
                <w:szCs w:val="20"/>
                <w:lang w:eastAsia="en-US" w:bidi="ar-SA"/>
              </w:rPr>
              <w:t>for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r w:rsidRPr="001A094A"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j=</w:t>
            </w:r>
            <w:r w:rsidRPr="001A094A">
              <w:rPr>
                <w:rFonts w:ascii="Consolas" w:hAnsi="Consolas"/>
                <w:color w:val="098658"/>
                <w:szCs w:val="20"/>
                <w:lang w:eastAsia="en-US" w:bidi="ar-SA"/>
              </w:rPr>
              <w:t>0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; j&lt;</w:t>
            </w:r>
            <w:proofErr w:type="spellStart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len</w:t>
            </w:r>
            <w:proofErr w:type="spellEnd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/</w:t>
            </w:r>
            <w:r w:rsidRPr="001A094A">
              <w:rPr>
                <w:rFonts w:ascii="Consolas" w:hAnsi="Consolas"/>
                <w:color w:val="098658"/>
                <w:szCs w:val="20"/>
                <w:lang w:eastAsia="en-US" w:bidi="ar-SA"/>
              </w:rPr>
              <w:t>2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; </w:t>
            </w:r>
            <w:proofErr w:type="spellStart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j++</w:t>
            </w:r>
            <w:proofErr w:type="spellEnd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){</w:t>
            </w:r>
          </w:p>
          <w:p w14:paraId="27D0AE02" w14:textId="77777777" w:rsidR="001A094A" w:rsidRPr="001A094A" w:rsidRDefault="001A094A" w:rsidP="001A094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</w:t>
            </w:r>
            <w:proofErr w:type="spellStart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i</w:t>
            </w:r>
            <w:proofErr w:type="spellEnd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+=</w:t>
            </w:r>
            <w:r w:rsidRPr="001A094A">
              <w:rPr>
                <w:rFonts w:ascii="Consolas" w:hAnsi="Consolas"/>
                <w:color w:val="098658"/>
                <w:szCs w:val="20"/>
                <w:lang w:eastAsia="en-US" w:bidi="ar-SA"/>
              </w:rPr>
              <w:t>2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;</w:t>
            </w:r>
          </w:p>
          <w:p w14:paraId="0BB0536E" w14:textId="77777777" w:rsidR="001A094A" w:rsidRPr="001A094A" w:rsidRDefault="001A094A" w:rsidP="001A094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t2[j] = pp[i-</w:t>
            </w:r>
            <w:r w:rsidRPr="001A094A">
              <w:rPr>
                <w:rFonts w:ascii="Consolas" w:hAnsi="Consolas"/>
                <w:color w:val="098658"/>
                <w:szCs w:val="20"/>
                <w:lang w:eastAsia="en-US" w:bidi="ar-SA"/>
              </w:rPr>
              <w:t>1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];</w:t>
            </w:r>
          </w:p>
          <w:p w14:paraId="067D4821" w14:textId="77777777" w:rsidR="001A094A" w:rsidRPr="001A094A" w:rsidRDefault="001A094A" w:rsidP="001A094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 }</w:t>
            </w:r>
          </w:p>
          <w:p w14:paraId="0F44D110" w14:textId="77777777" w:rsidR="001A094A" w:rsidRPr="001A094A" w:rsidRDefault="001A094A" w:rsidP="001A094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 </w:t>
            </w:r>
            <w:r w:rsidRPr="001A094A">
              <w:rPr>
                <w:rFonts w:ascii="Consolas" w:hAnsi="Consolas"/>
                <w:color w:val="0000FF"/>
                <w:szCs w:val="20"/>
                <w:lang w:eastAsia="en-US" w:bidi="ar-SA"/>
              </w:rPr>
              <w:t>for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r w:rsidRPr="001A094A"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k=</w:t>
            </w:r>
            <w:r w:rsidRPr="001A094A">
              <w:rPr>
                <w:rFonts w:ascii="Consolas" w:hAnsi="Consolas"/>
                <w:color w:val="098658"/>
                <w:szCs w:val="20"/>
                <w:lang w:eastAsia="en-US" w:bidi="ar-SA"/>
              </w:rPr>
              <w:t>0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; k&lt;t2.length; k++) </w:t>
            </w:r>
          </w:p>
          <w:p w14:paraId="5E1519B1" w14:textId="77777777" w:rsidR="001A094A" w:rsidRPr="001A094A" w:rsidRDefault="001A094A" w:rsidP="001A094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</w:t>
            </w:r>
            <w:proofErr w:type="spellStart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System.out.print</w:t>
            </w:r>
            <w:proofErr w:type="spellEnd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(t2[k] + </w:t>
            </w:r>
            <w:r w:rsidRPr="001A094A">
              <w:rPr>
                <w:rFonts w:ascii="Consolas" w:hAnsi="Consolas"/>
                <w:color w:val="A31515"/>
                <w:szCs w:val="20"/>
                <w:lang w:eastAsia="en-US" w:bidi="ar-SA"/>
              </w:rPr>
              <w:t>" "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);</w:t>
            </w:r>
          </w:p>
          <w:p w14:paraId="6A87950F" w14:textId="77777777" w:rsidR="001A094A" w:rsidRPr="001A094A" w:rsidRDefault="001A094A" w:rsidP="001A094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</w:t>
            </w:r>
          </w:p>
          <w:p w14:paraId="6E6E40A8" w14:textId="77777777" w:rsidR="001A094A" w:rsidRPr="001A094A" w:rsidRDefault="001A094A" w:rsidP="001A094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 </w:t>
            </w:r>
            <w:proofErr w:type="spellStart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System.out.print</w:t>
            </w:r>
            <w:proofErr w:type="spellEnd"/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r w:rsidRPr="001A094A">
              <w:rPr>
                <w:rFonts w:ascii="Consolas" w:hAnsi="Consolas"/>
                <w:color w:val="A31515"/>
                <w:szCs w:val="20"/>
                <w:lang w:eastAsia="en-US" w:bidi="ar-SA"/>
              </w:rPr>
              <w:t>"\n"</w:t>
            </w: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);</w:t>
            </w:r>
          </w:p>
          <w:p w14:paraId="16B34F91" w14:textId="77777777" w:rsidR="003C56DB" w:rsidRDefault="001A094A" w:rsidP="001A094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  pp = t2; </w:t>
            </w:r>
          </w:p>
          <w:p w14:paraId="78001BC1" w14:textId="114D66EC" w:rsidR="001A094A" w:rsidRPr="001A094A" w:rsidRDefault="001A094A" w:rsidP="001A094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A094A">
              <w:rPr>
                <w:rFonts w:ascii="Consolas" w:hAnsi="Consolas"/>
                <w:color w:val="000000"/>
                <w:szCs w:val="20"/>
                <w:lang w:eastAsia="en-US" w:bidi="ar-SA"/>
              </w:rPr>
              <w:t>}</w:t>
            </w:r>
            <w:r w:rsidRPr="001A094A">
              <w:rPr>
                <w:rFonts w:ascii="Consolas" w:hAnsi="Consolas"/>
                <w:color w:val="008000"/>
                <w:szCs w:val="20"/>
                <w:lang w:eastAsia="en-US" w:bidi="ar-SA"/>
              </w:rPr>
              <w:t>//end </w:t>
            </w:r>
            <w:proofErr w:type="spellStart"/>
            <w:r w:rsidRPr="001A094A">
              <w:rPr>
                <w:rFonts w:ascii="Consolas" w:hAnsi="Consolas"/>
                <w:color w:val="008000"/>
                <w:szCs w:val="20"/>
                <w:lang w:eastAsia="en-US" w:bidi="ar-SA"/>
              </w:rPr>
              <w:t>testMethod</w:t>
            </w:r>
            <w:proofErr w:type="spellEnd"/>
          </w:p>
          <w:p w14:paraId="3735B027" w14:textId="77777777" w:rsidR="00FD13C4" w:rsidRPr="001A094A" w:rsidRDefault="00FD13C4">
            <w:pPr>
              <w:rPr>
                <w:szCs w:val="20"/>
              </w:rPr>
            </w:pPr>
          </w:p>
        </w:tc>
      </w:tr>
      <w:tr w:rsidR="00275DAC" w14:paraId="057651C1" w14:textId="77777777" w:rsidTr="0056620D">
        <w:trPr>
          <w:trHeight w:val="116"/>
        </w:trPr>
        <w:tc>
          <w:tcPr>
            <w:tcW w:w="9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88A82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>Draw the stack-heap diagram for the code block above</w:t>
            </w:r>
          </w:p>
        </w:tc>
      </w:tr>
      <w:tr w:rsidR="00275DAC" w:rsidRPr="00A457F5" w14:paraId="0683EE48" w14:textId="77777777" w:rsidTr="00275DAC">
        <w:trPr>
          <w:trHeight w:val="143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B1942" w14:textId="77777777" w:rsidR="00275DAC" w:rsidRPr="00A457F5" w:rsidRDefault="00275DAC" w:rsidP="0056620D">
            <w:pPr>
              <w:tabs>
                <w:tab w:val="left" w:pos="375"/>
              </w:tabs>
              <w:rPr>
                <w:b/>
                <w:bCs/>
                <w:szCs w:val="20"/>
              </w:rPr>
            </w:pPr>
            <w:r w:rsidRPr="00A457F5">
              <w:rPr>
                <w:b/>
                <w:bCs/>
                <w:szCs w:val="20"/>
              </w:rPr>
              <w:t xml:space="preserve">Stack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4AFAA" w14:textId="77777777" w:rsidR="00275DAC" w:rsidRPr="00A457F5" w:rsidRDefault="00275DAC" w:rsidP="0056620D">
            <w:pPr>
              <w:tabs>
                <w:tab w:val="left" w:pos="375"/>
              </w:tabs>
              <w:rPr>
                <w:b/>
                <w:bCs/>
                <w:szCs w:val="20"/>
              </w:rPr>
            </w:pPr>
            <w:r w:rsidRPr="00A457F5">
              <w:rPr>
                <w:b/>
                <w:bCs/>
                <w:szCs w:val="20"/>
              </w:rPr>
              <w:t>Heap</w:t>
            </w:r>
          </w:p>
        </w:tc>
      </w:tr>
      <w:tr w:rsidR="00275DAC" w14:paraId="3221AE94" w14:textId="77777777" w:rsidTr="00275DAC">
        <w:trPr>
          <w:trHeight w:val="827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8EFF7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04FA85DD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19EE2C6E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612B33D4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51702AE0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5729AB91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74A7AB7F" w14:textId="5DA2CA0E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5F6B0E76" w14:textId="61420B05" w:rsidR="00275DAC" w:rsidRDefault="006C17C6" w:rsidP="0056620D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00928" behindDoc="0" locked="0" layoutInCell="1" allowOverlap="1" wp14:anchorId="08A2A8CE" wp14:editId="0816835B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-61595</wp:posOffset>
                      </wp:positionV>
                      <wp:extent cx="986320" cy="215265"/>
                      <wp:effectExtent l="38100" t="38100" r="0" b="51435"/>
                      <wp:wrapNone/>
                      <wp:docPr id="241" name="Ink 2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6320" cy="2152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819A9C" id="Ink 241" o:spid="_x0000_s1026" type="#_x0000_t75" style="position:absolute;margin-left:96.15pt;margin-top:-5.55pt;width:79.05pt;height:18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">
                      <v:imagedata r:id="rId58" o:title=""/>
                    </v:shape>
                  </w:pict>
                </mc:Fallback>
              </mc:AlternateContent>
            </w:r>
          </w:p>
          <w:p w14:paraId="2916B14A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669C375A" w14:textId="775F387E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12045EE0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4CB86F6C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5A9756FA" w14:textId="034D49AE" w:rsidR="00275DAC" w:rsidRDefault="006C17C6" w:rsidP="0056620D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72256" behindDoc="0" locked="0" layoutInCell="1" allowOverlap="1" wp14:anchorId="16981D69" wp14:editId="0793DE1B">
                      <wp:simplePos x="0" y="0"/>
                      <wp:positionH relativeFrom="column">
                        <wp:posOffset>1240155</wp:posOffset>
                      </wp:positionH>
                      <wp:positionV relativeFrom="paragraph">
                        <wp:posOffset>7620</wp:posOffset>
                      </wp:positionV>
                      <wp:extent cx="1129450" cy="228600"/>
                      <wp:effectExtent l="38100" t="38100" r="33020" b="57150"/>
                      <wp:wrapNone/>
                      <wp:docPr id="213" name="Ink 2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9450" cy="22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58E5CB" id="Ink 213" o:spid="_x0000_s1026" type="#_x0000_t75" style="position:absolute;margin-left:96.95pt;margin-top:-.1pt;width:90.35pt;height:19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">
                      <v:imagedata r:id="rId60" o:title=""/>
                    </v:shape>
                  </w:pict>
                </mc:Fallback>
              </mc:AlternateContent>
            </w:r>
          </w:p>
          <w:p w14:paraId="7AF09F5D" w14:textId="7EE08238" w:rsidR="00275DAC" w:rsidRDefault="006C17C6" w:rsidP="0056620D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17312" behindDoc="0" locked="0" layoutInCell="1" allowOverlap="1" wp14:anchorId="52F8739D" wp14:editId="5A820075">
                      <wp:simplePos x="0" y="0"/>
                      <wp:positionH relativeFrom="column">
                        <wp:posOffset>1232535</wp:posOffset>
                      </wp:positionH>
                      <wp:positionV relativeFrom="paragraph">
                        <wp:posOffset>-582930</wp:posOffset>
                      </wp:positionV>
                      <wp:extent cx="2245000" cy="1392400"/>
                      <wp:effectExtent l="38100" t="38100" r="41275" b="55880"/>
                      <wp:wrapNone/>
                      <wp:docPr id="257" name="Ink 2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45000" cy="139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0DE475" id="Ink 257" o:spid="_x0000_s1026" type="#_x0000_t75" style="position:absolute;margin-left:96.35pt;margin-top:-46.6pt;width:178.15pt;height:111.1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">
                      <v:imagedata r:id="rId62" o:title=""/>
                    </v:shape>
                  </w:pict>
                </mc:Fallback>
              </mc:AlternateContent>
            </w:r>
          </w:p>
          <w:p w14:paraId="7C1EBE39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42749242" w14:textId="03EFA43A" w:rsidR="000242BC" w:rsidRDefault="000242B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0D1BCA11" w14:textId="1B073748" w:rsidR="000242BC" w:rsidRDefault="000242B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7E23AAB7" w14:textId="751D6BEB" w:rsidR="000242BC" w:rsidRDefault="000242B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395925B1" w14:textId="481D5925" w:rsidR="00275DAC" w:rsidRDefault="006C17C6" w:rsidP="0056620D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45632" behindDoc="0" locked="0" layoutInCell="1" allowOverlap="1" wp14:anchorId="28F1B7BC" wp14:editId="1B43C0F0">
                      <wp:simplePos x="0" y="0"/>
                      <wp:positionH relativeFrom="column">
                        <wp:posOffset>1827348</wp:posOffset>
                      </wp:positionH>
                      <wp:positionV relativeFrom="paragraph">
                        <wp:posOffset>17934</wp:posOffset>
                      </wp:positionV>
                      <wp:extent cx="1312560" cy="237600"/>
                      <wp:effectExtent l="0" t="38100" r="20955" b="48260"/>
                      <wp:wrapNone/>
                      <wp:docPr id="187" name="Ink 1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2560" cy="237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5CC2EF" id="Ink 187" o:spid="_x0000_s1026" type="#_x0000_t75" style="position:absolute;margin-left:143.2pt;margin-top:.7pt;width:104.75pt;height:20.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">
                      <v:imagedata r:id="rId64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27200" behindDoc="0" locked="0" layoutInCell="1" allowOverlap="1" wp14:anchorId="34C02F1E" wp14:editId="2F64A787">
                      <wp:simplePos x="0" y="0"/>
                      <wp:positionH relativeFrom="column">
                        <wp:posOffset>1367628</wp:posOffset>
                      </wp:positionH>
                      <wp:positionV relativeFrom="paragraph">
                        <wp:posOffset>-45066</wp:posOffset>
                      </wp:positionV>
                      <wp:extent cx="128520" cy="176760"/>
                      <wp:effectExtent l="38100" t="38100" r="24130" b="52070"/>
                      <wp:wrapNone/>
                      <wp:docPr id="169" name="Ink 1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176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944987" id="Ink 169" o:spid="_x0000_s1026" type="#_x0000_t75" style="position:absolute;margin-left:107pt;margin-top:-4.25pt;width:11.5pt;height:15.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">
                      <v:imagedata r:id="rId66" o:title=""/>
                    </v:shape>
                  </w:pict>
                </mc:Fallback>
              </mc:AlternateContent>
            </w:r>
          </w:p>
          <w:p w14:paraId="2C07D0D7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3A444" w14:textId="27D0604E" w:rsidR="00275DAC" w:rsidRDefault="006C17C6" w:rsidP="0056620D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11168" behindDoc="0" locked="0" layoutInCell="1" allowOverlap="1" wp14:anchorId="56701C76" wp14:editId="54B23E70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955675</wp:posOffset>
                      </wp:positionV>
                      <wp:extent cx="1049020" cy="548640"/>
                      <wp:effectExtent l="38100" t="38100" r="36830" b="41910"/>
                      <wp:wrapNone/>
                      <wp:docPr id="251" name="Ink 2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9020" cy="54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E4AD0D" id="Ink 251" o:spid="_x0000_s1026" type="#_x0000_t75" style="position:absolute;margin-left:33pt;margin-top:74.55pt;width:84pt;height:44.6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41536" behindDoc="0" locked="0" layoutInCell="1" allowOverlap="1" wp14:anchorId="0A720B0E" wp14:editId="49DD53FA">
                      <wp:simplePos x="0" y="0"/>
                      <wp:positionH relativeFrom="column">
                        <wp:posOffset>1940560</wp:posOffset>
                      </wp:positionH>
                      <wp:positionV relativeFrom="paragraph">
                        <wp:posOffset>2542540</wp:posOffset>
                      </wp:positionV>
                      <wp:extent cx="256275" cy="297360"/>
                      <wp:effectExtent l="38100" t="38100" r="48895" b="45720"/>
                      <wp:wrapNone/>
                      <wp:docPr id="183" name="Ink 1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6275" cy="297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03C64E" id="Ink 183" o:spid="_x0000_s1026" type="#_x0000_t75" style="position:absolute;margin-left:152.1pt;margin-top:199.5pt;width:21.6pt;height:24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">
                      <v:imagedata r:id="rId70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42560" behindDoc="0" locked="0" layoutInCell="1" allowOverlap="1" wp14:anchorId="7687927E" wp14:editId="4AEB8C44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2622550</wp:posOffset>
                      </wp:positionV>
                      <wp:extent cx="197660" cy="269190"/>
                      <wp:effectExtent l="57150" t="57150" r="50165" b="55245"/>
                      <wp:wrapNone/>
                      <wp:docPr id="184" name="Ink 1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7660" cy="2691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D25FF5" id="Ink 184" o:spid="_x0000_s1026" type="#_x0000_t75" style="position:absolute;margin-left:127.85pt;margin-top:205.8pt;width:16.95pt;height:22.6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">
                      <v:imagedata r:id="rId72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43584" behindDoc="0" locked="0" layoutInCell="1" allowOverlap="1" wp14:anchorId="17E5C956" wp14:editId="4970DC80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2620645</wp:posOffset>
                      </wp:positionV>
                      <wp:extent cx="488255" cy="275050"/>
                      <wp:effectExtent l="38100" t="38100" r="45720" b="48895"/>
                      <wp:wrapNone/>
                      <wp:docPr id="185" name="Ink 1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8255" cy="275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23486A" id="Ink 185" o:spid="_x0000_s1026" type="#_x0000_t75" style="position:absolute;margin-left:79.15pt;margin-top:205.65pt;width:39.9pt;height:23.0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">
                      <v:imagedata r:id="rId74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44608" behindDoc="0" locked="0" layoutInCell="1" allowOverlap="1" wp14:anchorId="64A73BD8" wp14:editId="09C80580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2552065</wp:posOffset>
                      </wp:positionV>
                      <wp:extent cx="624250" cy="302455"/>
                      <wp:effectExtent l="38100" t="19050" r="4445" b="40640"/>
                      <wp:wrapNone/>
                      <wp:docPr id="186" name="Ink 1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4250" cy="3024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1D0E5D" id="Ink 186" o:spid="_x0000_s1026" type="#_x0000_t75" style="position:absolute;margin-left:21.65pt;margin-top:200.25pt;width:50.55pt;height:25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">
                      <v:imagedata r:id="rId76" o:title=""/>
                    </v:shape>
                  </w:pict>
                </mc:Fallback>
              </mc:AlternateContent>
            </w:r>
          </w:p>
        </w:tc>
      </w:tr>
      <w:tr w:rsidR="00275DAC" w14:paraId="33D82B9D" w14:textId="77777777" w:rsidTr="0056620D">
        <w:trPr>
          <w:trHeight w:val="56"/>
        </w:trPr>
        <w:tc>
          <w:tcPr>
            <w:tcW w:w="9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3307E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lastRenderedPageBreak/>
              <w:t>Indicate what is printed</w:t>
            </w:r>
          </w:p>
        </w:tc>
      </w:tr>
      <w:tr w:rsidR="00275DAC" w14:paraId="6765F80A" w14:textId="77777777" w:rsidTr="0056620D">
        <w:trPr>
          <w:trHeight w:val="827"/>
        </w:trPr>
        <w:tc>
          <w:tcPr>
            <w:tcW w:w="9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0DF7B6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3DE4B425" w14:textId="62007CA3" w:rsidR="00275DAC" w:rsidRDefault="006C17C6" w:rsidP="0056620D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53824" behindDoc="0" locked="0" layoutInCell="1" allowOverlap="1" wp14:anchorId="5FFDD6D1" wp14:editId="6F5AA218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27940</wp:posOffset>
                      </wp:positionV>
                      <wp:extent cx="96520" cy="175260"/>
                      <wp:effectExtent l="38100" t="38100" r="55880" b="53340"/>
                      <wp:wrapNone/>
                      <wp:docPr id="195" name="Ink 1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520" cy="1752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F4450A" id="Ink 195" o:spid="_x0000_s1026" type="#_x0000_t75" style="position:absolute;margin-left:232.3pt;margin-top:1.5pt;width:9pt;height:15.2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">
                      <v:imagedata r:id="rId78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52800" behindDoc="0" locked="0" layoutInCell="1" allowOverlap="1" wp14:anchorId="252162CB" wp14:editId="4B48863B">
                      <wp:simplePos x="0" y="0"/>
                      <wp:positionH relativeFrom="column">
                        <wp:posOffset>3712308</wp:posOffset>
                      </wp:positionH>
                      <wp:positionV relativeFrom="paragraph">
                        <wp:posOffset>2560</wp:posOffset>
                      </wp:positionV>
                      <wp:extent cx="136080" cy="205920"/>
                      <wp:effectExtent l="38100" t="38100" r="16510" b="41910"/>
                      <wp:wrapNone/>
                      <wp:docPr id="194" name="Ink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080" cy="20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7DF4C7" id="Ink 194" o:spid="_x0000_s1026" type="#_x0000_t75" style="position:absolute;margin-left:291.6pt;margin-top:-.5pt;width:12.1pt;height:17.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">
                      <v:imagedata r:id="rId80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51776" behindDoc="0" locked="0" layoutInCell="1" allowOverlap="1" wp14:anchorId="3FB3372B" wp14:editId="3D7F8CC1">
                      <wp:simplePos x="0" y="0"/>
                      <wp:positionH relativeFrom="column">
                        <wp:posOffset>3352668</wp:posOffset>
                      </wp:positionH>
                      <wp:positionV relativeFrom="paragraph">
                        <wp:posOffset>13720</wp:posOffset>
                      </wp:positionV>
                      <wp:extent cx="152640" cy="190440"/>
                      <wp:effectExtent l="38100" t="38100" r="57150" b="57785"/>
                      <wp:wrapNone/>
                      <wp:docPr id="193" name="Ink 1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2640" cy="19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B3A434" id="Ink 193" o:spid="_x0000_s1026" type="#_x0000_t75" style="position:absolute;margin-left:263.3pt;margin-top:.4pt;width:13.4pt;height:16.4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">
                      <v:imagedata r:id="rId82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48704" behindDoc="0" locked="0" layoutInCell="1" allowOverlap="1" wp14:anchorId="37E26918" wp14:editId="2E7DEA26">
                      <wp:simplePos x="0" y="0"/>
                      <wp:positionH relativeFrom="column">
                        <wp:posOffset>2643468</wp:posOffset>
                      </wp:positionH>
                      <wp:positionV relativeFrom="paragraph">
                        <wp:posOffset>16960</wp:posOffset>
                      </wp:positionV>
                      <wp:extent cx="119520" cy="202320"/>
                      <wp:effectExtent l="57150" t="38100" r="33020" b="45720"/>
                      <wp:wrapNone/>
                      <wp:docPr id="190" name="Ink 1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520" cy="20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4FCDEB" id="Ink 190" o:spid="_x0000_s1026" type="#_x0000_t75" style="position:absolute;margin-left:207.45pt;margin-top:.65pt;width:10.8pt;height:17.3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">
                      <v:imagedata r:id="rId84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47680" behindDoc="0" locked="0" layoutInCell="1" allowOverlap="1" wp14:anchorId="1AB58691" wp14:editId="0EA890A4">
                      <wp:simplePos x="0" y="0"/>
                      <wp:positionH relativeFrom="column">
                        <wp:posOffset>2309028</wp:posOffset>
                      </wp:positionH>
                      <wp:positionV relativeFrom="paragraph">
                        <wp:posOffset>6880</wp:posOffset>
                      </wp:positionV>
                      <wp:extent cx="92880" cy="176760"/>
                      <wp:effectExtent l="38100" t="38100" r="40640" b="52070"/>
                      <wp:wrapNone/>
                      <wp:docPr id="189" name="Ink 1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880" cy="176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D0C174" id="Ink 189" o:spid="_x0000_s1026" type="#_x0000_t75" style="position:absolute;margin-left:181.1pt;margin-top:-.15pt;width:8.7pt;height:15.3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">
                      <v:imagedata r:id="rId86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46656" behindDoc="0" locked="0" layoutInCell="1" allowOverlap="1" wp14:anchorId="653B76C8" wp14:editId="15BD3D9B">
                      <wp:simplePos x="0" y="0"/>
                      <wp:positionH relativeFrom="column">
                        <wp:posOffset>1977108</wp:posOffset>
                      </wp:positionH>
                      <wp:positionV relativeFrom="paragraph">
                        <wp:posOffset>-9680</wp:posOffset>
                      </wp:positionV>
                      <wp:extent cx="13320" cy="213120"/>
                      <wp:effectExtent l="38100" t="38100" r="44450" b="53975"/>
                      <wp:wrapNone/>
                      <wp:docPr id="188" name="Ink 1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20" cy="213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731A79" id="Ink 188" o:spid="_x0000_s1026" type="#_x0000_t75" style="position:absolute;margin-left:155pt;margin-top:-1.45pt;width:2.5pt;height:18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">
                      <v:imagedata r:id="rId88" o:title=""/>
                    </v:shape>
                  </w:pict>
                </mc:Fallback>
              </mc:AlternateContent>
            </w:r>
          </w:p>
          <w:p w14:paraId="09DFBDAC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677C14DF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1E39A15B" w14:textId="18F96CD4" w:rsidR="00275DAC" w:rsidRDefault="006C17C6" w:rsidP="0056620D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14240" behindDoc="0" locked="0" layoutInCell="1" allowOverlap="1" wp14:anchorId="33D0AD99" wp14:editId="2348F59F">
                      <wp:simplePos x="0" y="0"/>
                      <wp:positionH relativeFrom="column">
                        <wp:posOffset>2701068</wp:posOffset>
                      </wp:positionH>
                      <wp:positionV relativeFrom="paragraph">
                        <wp:posOffset>-63710</wp:posOffset>
                      </wp:positionV>
                      <wp:extent cx="163440" cy="198720"/>
                      <wp:effectExtent l="38100" t="38100" r="46355" b="49530"/>
                      <wp:wrapNone/>
                      <wp:docPr id="254" name="Ink 2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440" cy="19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3E5A24" id="Ink 254" o:spid="_x0000_s1026" type="#_x0000_t75" style="position:absolute;margin-left:212pt;margin-top:-5.7pt;width:14.25pt;height:17.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">
                      <v:imagedata r:id="rId90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13216" behindDoc="0" locked="0" layoutInCell="1" allowOverlap="1" wp14:anchorId="321A2612" wp14:editId="5F0FADF3">
                      <wp:simplePos x="0" y="0"/>
                      <wp:positionH relativeFrom="column">
                        <wp:posOffset>2319828</wp:posOffset>
                      </wp:positionH>
                      <wp:positionV relativeFrom="paragraph">
                        <wp:posOffset>-38870</wp:posOffset>
                      </wp:positionV>
                      <wp:extent cx="119160" cy="192240"/>
                      <wp:effectExtent l="57150" t="57150" r="0" b="55880"/>
                      <wp:wrapNone/>
                      <wp:docPr id="253" name="Ink 2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160" cy="19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898EF3" id="Ink 253" o:spid="_x0000_s1026" type="#_x0000_t75" style="position:absolute;margin-left:181.95pt;margin-top:-3.75pt;width:10.8pt;height:16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">
                      <v:imagedata r:id="rId92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12192" behindDoc="0" locked="0" layoutInCell="1" allowOverlap="1" wp14:anchorId="727BB866" wp14:editId="444408EF">
                      <wp:simplePos x="0" y="0"/>
                      <wp:positionH relativeFrom="column">
                        <wp:posOffset>1993668</wp:posOffset>
                      </wp:positionH>
                      <wp:positionV relativeFrom="paragraph">
                        <wp:posOffset>6130</wp:posOffset>
                      </wp:positionV>
                      <wp:extent cx="16560" cy="168480"/>
                      <wp:effectExtent l="38100" t="38100" r="40640" b="41275"/>
                      <wp:wrapNone/>
                      <wp:docPr id="252" name="Ink 2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60" cy="16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BC2541" id="Ink 252" o:spid="_x0000_s1026" type="#_x0000_t75" style="position:absolute;margin-left:156.3pt;margin-top:-.2pt;width:2.7pt;height:14.6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">
                      <v:imagedata r:id="rId94" o:title=""/>
                    </v:shape>
                  </w:pict>
                </mc:Fallback>
              </mc:AlternateContent>
            </w:r>
          </w:p>
          <w:p w14:paraId="23EFDA94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43A13449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1A5FAA2A" w14:textId="12EC7B9E" w:rsidR="00275DAC" w:rsidRDefault="00841B38" w:rsidP="0056620D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23456" behindDoc="0" locked="0" layoutInCell="1" allowOverlap="1" wp14:anchorId="154F1A11" wp14:editId="46B5CEC2">
                      <wp:simplePos x="0" y="0"/>
                      <wp:positionH relativeFrom="column">
                        <wp:posOffset>3773868</wp:posOffset>
                      </wp:positionH>
                      <wp:positionV relativeFrom="paragraph">
                        <wp:posOffset>17980</wp:posOffset>
                      </wp:positionV>
                      <wp:extent cx="139680" cy="226800"/>
                      <wp:effectExtent l="38100" t="38100" r="13335" b="40005"/>
                      <wp:wrapNone/>
                      <wp:docPr id="263" name="Ink 2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680" cy="22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2FEF4E" id="Ink 263" o:spid="_x0000_s1026" type="#_x0000_t75" style="position:absolute;margin-left:296.45pt;margin-top:.7pt;width:12.45pt;height:19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">
                      <v:imagedata r:id="rId96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22432" behindDoc="0" locked="0" layoutInCell="1" allowOverlap="1" wp14:anchorId="61B408B8" wp14:editId="53C1E0BB">
                      <wp:simplePos x="0" y="0"/>
                      <wp:positionH relativeFrom="column">
                        <wp:posOffset>3307308</wp:posOffset>
                      </wp:positionH>
                      <wp:positionV relativeFrom="paragraph">
                        <wp:posOffset>-9380</wp:posOffset>
                      </wp:positionV>
                      <wp:extent cx="163800" cy="244080"/>
                      <wp:effectExtent l="38100" t="38100" r="46355" b="41910"/>
                      <wp:wrapNone/>
                      <wp:docPr id="262" name="Ink 2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800" cy="24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8ED2A0" id="Ink 262" o:spid="_x0000_s1026" type="#_x0000_t75" style="position:absolute;margin-left:259.7pt;margin-top:-1.45pt;width:14.35pt;height:20.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">
                      <v:imagedata r:id="rId98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21408" behindDoc="0" locked="0" layoutInCell="1" allowOverlap="1" wp14:anchorId="76E83474" wp14:editId="467F43C8">
                      <wp:simplePos x="0" y="0"/>
                      <wp:positionH relativeFrom="column">
                        <wp:posOffset>2929668</wp:posOffset>
                      </wp:positionH>
                      <wp:positionV relativeFrom="paragraph">
                        <wp:posOffset>4300</wp:posOffset>
                      </wp:positionV>
                      <wp:extent cx="222840" cy="174240"/>
                      <wp:effectExtent l="38100" t="38100" r="25400" b="54610"/>
                      <wp:wrapNone/>
                      <wp:docPr id="261" name="Ink 2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2840" cy="174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2FE36A" id="Ink 261" o:spid="_x0000_s1026" type="#_x0000_t75" style="position:absolute;margin-left:230pt;margin-top:-.35pt;width:19pt;height:15.1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">
                      <v:imagedata r:id="rId100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20384" behindDoc="0" locked="0" layoutInCell="1" allowOverlap="1" wp14:anchorId="5FE49F57" wp14:editId="4A480E5A">
                      <wp:simplePos x="0" y="0"/>
                      <wp:positionH relativeFrom="column">
                        <wp:posOffset>2593788</wp:posOffset>
                      </wp:positionH>
                      <wp:positionV relativeFrom="paragraph">
                        <wp:posOffset>-28460</wp:posOffset>
                      </wp:positionV>
                      <wp:extent cx="164160" cy="196200"/>
                      <wp:effectExtent l="19050" t="38100" r="0" b="52070"/>
                      <wp:wrapNone/>
                      <wp:docPr id="260" name="Ink 2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160" cy="19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3E6352" id="Ink 260" o:spid="_x0000_s1026" type="#_x0000_t75" style="position:absolute;margin-left:203.55pt;margin-top:-2.95pt;width:14.35pt;height:16.9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">
                      <v:imagedata r:id="rId102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19360" behindDoc="0" locked="0" layoutInCell="1" allowOverlap="1" wp14:anchorId="634EC825" wp14:editId="1FAB008E">
                      <wp:simplePos x="0" y="0"/>
                      <wp:positionH relativeFrom="column">
                        <wp:posOffset>2264028</wp:posOffset>
                      </wp:positionH>
                      <wp:positionV relativeFrom="paragraph">
                        <wp:posOffset>-58340</wp:posOffset>
                      </wp:positionV>
                      <wp:extent cx="159120" cy="258840"/>
                      <wp:effectExtent l="57150" t="38100" r="31750" b="46355"/>
                      <wp:wrapNone/>
                      <wp:docPr id="259" name="Ink 2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120" cy="25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988BFA" id="Ink 259" o:spid="_x0000_s1026" type="#_x0000_t75" style="position:absolute;margin-left:177.55pt;margin-top:-5.3pt;width:13.95pt;height:21.8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">
                      <v:imagedata r:id="rId104" o:title="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18336" behindDoc="0" locked="0" layoutInCell="1" allowOverlap="1" wp14:anchorId="75B2C452" wp14:editId="63B58B60">
                      <wp:simplePos x="0" y="0"/>
                      <wp:positionH relativeFrom="column">
                        <wp:posOffset>2002668</wp:posOffset>
                      </wp:positionH>
                      <wp:positionV relativeFrom="paragraph">
                        <wp:posOffset>-22700</wp:posOffset>
                      </wp:positionV>
                      <wp:extent cx="29520" cy="225720"/>
                      <wp:effectExtent l="38100" t="38100" r="46990" b="41275"/>
                      <wp:wrapNone/>
                      <wp:docPr id="258" name="Ink 2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20" cy="22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B6EC9D" id="Ink 258" o:spid="_x0000_s1026" type="#_x0000_t75" style="position:absolute;margin-left:157pt;margin-top:-2.5pt;width:3.7pt;height:19.1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">
                      <v:imagedata r:id="rId106" o:title=""/>
                    </v:shape>
                  </w:pict>
                </mc:Fallback>
              </mc:AlternateContent>
            </w:r>
          </w:p>
          <w:p w14:paraId="630FD856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  <w:p w14:paraId="71EB353A" w14:textId="77777777" w:rsidR="00275DAC" w:rsidRDefault="00275DAC" w:rsidP="0056620D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bookmarkEnd w:id="0"/>
    <w:p w14:paraId="4DE98F25" w14:textId="50E528BF" w:rsidR="00275DAC" w:rsidRDefault="00841B38">
      <w:pPr>
        <w:rPr>
          <w:szCs w:val="20"/>
        </w:rPr>
      </w:pP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36CB6558" wp14:editId="3014E12B">
                <wp:simplePos x="0" y="0"/>
                <wp:positionH relativeFrom="column">
                  <wp:posOffset>5920740</wp:posOffset>
                </wp:positionH>
                <wp:positionV relativeFrom="paragraph">
                  <wp:posOffset>-120650</wp:posOffset>
                </wp:positionV>
                <wp:extent cx="176970" cy="200660"/>
                <wp:effectExtent l="38100" t="38100" r="13970" b="4699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7697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A2D99" id="Ink 423" o:spid="_x0000_s1026" type="#_x0000_t75" style="position:absolute;margin-left:465.5pt;margin-top:-10.2pt;width:15.4pt;height:17.2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">
                <v:imagedata r:id="rId108" o:title="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645DBC74" wp14:editId="2C0EFA00">
                <wp:simplePos x="0" y="0"/>
                <wp:positionH relativeFrom="column">
                  <wp:posOffset>5918200</wp:posOffset>
                </wp:positionH>
                <wp:positionV relativeFrom="paragraph">
                  <wp:posOffset>251460</wp:posOffset>
                </wp:positionV>
                <wp:extent cx="91080" cy="156845"/>
                <wp:effectExtent l="38100" t="38100" r="42545" b="5270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108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4C956" id="Ink 424" o:spid="_x0000_s1026" type="#_x0000_t75" style="position:absolute;margin-left:465.3pt;margin-top:19.1pt;width:8.55pt;height:13.7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">
                <v:imagedata r:id="rId110" o:title="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79076616" wp14:editId="43F3CF33">
                <wp:simplePos x="0" y="0"/>
                <wp:positionH relativeFrom="column">
                  <wp:posOffset>6240145</wp:posOffset>
                </wp:positionH>
                <wp:positionV relativeFrom="paragraph">
                  <wp:posOffset>1457960</wp:posOffset>
                </wp:positionV>
                <wp:extent cx="328065" cy="413385"/>
                <wp:effectExtent l="38100" t="38100" r="34290" b="43815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28065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2559A" id="Ink 390" o:spid="_x0000_s1026" type="#_x0000_t75" style="position:absolute;margin-left:490.65pt;margin-top:114.1pt;width:27.25pt;height:33.9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">
                <v:imagedata r:id="rId112" o:title=""/>
              </v:shape>
            </w:pict>
          </mc:Fallback>
        </mc:AlternateContent>
      </w:r>
    </w:p>
    <w:tbl>
      <w:tblPr>
        <w:tblW w:w="9720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9000"/>
        <w:gridCol w:w="720"/>
      </w:tblGrid>
      <w:tr w:rsidR="000242BC" w14:paraId="7617C694" w14:textId="77777777" w:rsidTr="000242BC">
        <w:tc>
          <w:tcPr>
            <w:tcW w:w="9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54D6B" w14:textId="11F05769" w:rsidR="000242BC" w:rsidRDefault="00841B38" w:rsidP="000242BC">
            <w:pPr>
              <w:numPr>
                <w:ilvl w:val="0"/>
                <w:numId w:val="8"/>
              </w:numPr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061696" behindDoc="0" locked="0" layoutInCell="1" allowOverlap="1" wp14:anchorId="2BE0F536" wp14:editId="28D0CB9C">
                      <wp:simplePos x="0" y="0"/>
                      <wp:positionH relativeFrom="column">
                        <wp:posOffset>4217035</wp:posOffset>
                      </wp:positionH>
                      <wp:positionV relativeFrom="paragraph">
                        <wp:posOffset>5080</wp:posOffset>
                      </wp:positionV>
                      <wp:extent cx="1322940" cy="280740"/>
                      <wp:effectExtent l="38100" t="38100" r="48895" b="43180"/>
                      <wp:wrapNone/>
                      <wp:docPr id="405" name="Ink 4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2940" cy="2807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7864DE" id="Ink 405" o:spid="_x0000_s1026" type="#_x0000_t75" style="position:absolute;margin-left:331.35pt;margin-top:-.3pt;width:105.55pt;height:23.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">
                      <v:imagedata r:id="rId114" o:title=""/>
                    </v:shape>
                  </w:pict>
                </mc:Fallback>
              </mc:AlternateContent>
            </w:r>
            <w:r w:rsidR="000242BC">
              <w:rPr>
                <w:szCs w:val="20"/>
              </w:rPr>
              <w:t xml:space="preserve"> Refer to the code below to complete the following. </w:t>
            </w:r>
          </w:p>
        </w:tc>
      </w:tr>
      <w:tr w:rsidR="00FD13C4" w14:paraId="211717CF" w14:textId="77777777" w:rsidTr="000242BC">
        <w:tc>
          <w:tcPr>
            <w:tcW w:w="9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A0B43" w14:textId="36B01BCA" w:rsidR="00FD13C4" w:rsidRPr="000242BC" w:rsidRDefault="00841B38" w:rsidP="000242B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70912" behindDoc="0" locked="0" layoutInCell="1" allowOverlap="1" wp14:anchorId="06D6E954" wp14:editId="542BD585">
                      <wp:simplePos x="0" y="0"/>
                      <wp:positionH relativeFrom="column">
                        <wp:posOffset>5596255</wp:posOffset>
                      </wp:positionH>
                      <wp:positionV relativeFrom="paragraph">
                        <wp:posOffset>-119380</wp:posOffset>
                      </wp:positionV>
                      <wp:extent cx="744870" cy="295545"/>
                      <wp:effectExtent l="38100" t="38100" r="55245" b="47625"/>
                      <wp:wrapNone/>
                      <wp:docPr id="414" name="Ink 4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4870" cy="2955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55656A" id="Ink 414" o:spid="_x0000_s1026" type="#_x0000_t75" style="position:absolute;margin-left:439.95pt;margin-top:-10.1pt;width:60.05pt;height:24.6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">
                      <v:imagedata r:id="rId1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58624" behindDoc="0" locked="0" layoutInCell="1" allowOverlap="1" wp14:anchorId="1F41ACD0" wp14:editId="0493760B">
                      <wp:simplePos x="0" y="0"/>
                      <wp:positionH relativeFrom="column">
                        <wp:posOffset>3668395</wp:posOffset>
                      </wp:positionH>
                      <wp:positionV relativeFrom="paragraph">
                        <wp:posOffset>-51435</wp:posOffset>
                      </wp:positionV>
                      <wp:extent cx="260805" cy="144145"/>
                      <wp:effectExtent l="38100" t="38100" r="44450" b="46355"/>
                      <wp:wrapNone/>
                      <wp:docPr id="402" name="Ink 4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0805" cy="1441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D6964E" id="Ink 402" o:spid="_x0000_s1026" type="#_x0000_t75" style="position:absolute;margin-left:288.15pt;margin-top:-4.75pt;width:22pt;height:12.7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">
                      <v:imagedata r:id="rId118" o:title=""/>
                    </v:shape>
                  </w:pict>
                </mc:Fallback>
              </mc:AlternateContent>
            </w:r>
          </w:p>
          <w:p w14:paraId="2CFEC79B" w14:textId="68D0F48B" w:rsidR="00FD13C4" w:rsidRPr="000242BC" w:rsidRDefault="00841B38">
            <w:pPr>
              <w:suppressAutoHyphens w:val="0"/>
              <w:autoSpaceDE w:val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2026880" behindDoc="0" locked="0" layoutInCell="1" allowOverlap="1" wp14:anchorId="3342557C" wp14:editId="44BD7668">
                      <wp:simplePos x="0" y="0"/>
                      <wp:positionH relativeFrom="column">
                        <wp:posOffset>3795468</wp:posOffset>
                      </wp:positionH>
                      <wp:positionV relativeFrom="paragraph">
                        <wp:posOffset>72934</wp:posOffset>
                      </wp:positionV>
                      <wp:extent cx="77400" cy="147960"/>
                      <wp:effectExtent l="38100" t="38100" r="56515" b="42545"/>
                      <wp:wrapNone/>
                      <wp:docPr id="371" name="Ink 3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400" cy="1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3A8874" id="Ink 371" o:spid="_x0000_s1026" type="#_x0000_t75" style="position:absolute;margin-left:298.15pt;margin-top:5.05pt;width:7.55pt;height:13.0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">
                      <v:imagedata r:id="rId120" o:title=""/>
                    </v:shape>
                  </w:pict>
                </mc:Fallback>
              </mc:AlternateContent>
            </w:r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 xml:space="preserve">     public class Tester</w:t>
            </w:r>
          </w:p>
          <w:p w14:paraId="453C5CFA" w14:textId="4CC76BA4" w:rsidR="00FD13C4" w:rsidRPr="000242BC" w:rsidRDefault="00FD13C4">
            <w:pPr>
              <w:suppressAutoHyphens w:val="0"/>
              <w:autoSpaceDE w:val="0"/>
              <w:rPr>
                <w:rFonts w:ascii="Consolas" w:hAnsi="Consolas"/>
              </w:rPr>
            </w:pPr>
            <w:r w:rsidRPr="000242BC">
              <w:rPr>
                <w:rFonts w:ascii="Consolas" w:hAnsi="Consolas"/>
                <w:szCs w:val="20"/>
                <w:lang w:eastAsia="en-US" w:bidi="ar-SA"/>
              </w:rPr>
              <w:t xml:space="preserve">     {</w:t>
            </w:r>
          </w:p>
          <w:p w14:paraId="37C7AA3A" w14:textId="4BBF63F4" w:rsidR="00FD13C4" w:rsidRPr="000242BC" w:rsidRDefault="00841B38">
            <w:pPr>
              <w:suppressAutoHyphens w:val="0"/>
              <w:autoSpaceDE w:val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2035072" behindDoc="0" locked="0" layoutInCell="1" allowOverlap="1" wp14:anchorId="2AEED8D3" wp14:editId="36AB4607">
                      <wp:simplePos x="0" y="0"/>
                      <wp:positionH relativeFrom="column">
                        <wp:posOffset>4322445</wp:posOffset>
                      </wp:positionH>
                      <wp:positionV relativeFrom="paragraph">
                        <wp:posOffset>-6985</wp:posOffset>
                      </wp:positionV>
                      <wp:extent cx="506730" cy="279400"/>
                      <wp:effectExtent l="38100" t="38100" r="45720" b="44450"/>
                      <wp:wrapNone/>
                      <wp:docPr id="379" name="Ink 3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6730" cy="27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528F3A" id="Ink 379" o:spid="_x0000_s1026" type="#_x0000_t75" style="position:absolute;margin-left:339.65pt;margin-top:-1.25pt;width:41.3pt;height:23.4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">
                      <v:imagedata r:id="rId122" o:title=""/>
                    </v:shape>
                  </w:pict>
                </mc:Fallback>
              </mc:AlternateContent>
            </w:r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 xml:space="preserve">        public static void main(String </w:t>
            </w:r>
            <w:proofErr w:type="spellStart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args</w:t>
            </w:r>
            <w:proofErr w:type="spellEnd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[])</w:t>
            </w:r>
          </w:p>
          <w:p w14:paraId="01DA50E2" w14:textId="1BCD7C7B" w:rsidR="00FD13C4" w:rsidRPr="000242BC" w:rsidRDefault="00841B38">
            <w:pPr>
              <w:suppressAutoHyphens w:val="0"/>
              <w:autoSpaceDE w:val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2027904" behindDoc="0" locked="0" layoutInCell="1" allowOverlap="1" wp14:anchorId="475BD73B" wp14:editId="6F2D931A">
                      <wp:simplePos x="0" y="0"/>
                      <wp:positionH relativeFrom="column">
                        <wp:posOffset>4227468</wp:posOffset>
                      </wp:positionH>
                      <wp:positionV relativeFrom="paragraph">
                        <wp:posOffset>-357271</wp:posOffset>
                      </wp:positionV>
                      <wp:extent cx="1445040" cy="817200"/>
                      <wp:effectExtent l="0" t="38100" r="3175" b="40640"/>
                      <wp:wrapNone/>
                      <wp:docPr id="372" name="Ink 3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5040" cy="81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5B5C7C" id="Ink 372" o:spid="_x0000_s1026" type="#_x0000_t75" style="position:absolute;margin-left:332.15pt;margin-top:-28.85pt;width:115.2pt;height:65.8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">
                      <v:imagedata r:id="rId124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2025856" behindDoc="0" locked="0" layoutInCell="1" allowOverlap="1" wp14:anchorId="690D4429" wp14:editId="4FD00ED7">
                      <wp:simplePos x="0" y="0"/>
                      <wp:positionH relativeFrom="column">
                        <wp:posOffset>3978910</wp:posOffset>
                      </wp:positionH>
                      <wp:positionV relativeFrom="paragraph">
                        <wp:posOffset>-40640</wp:posOffset>
                      </wp:positionV>
                      <wp:extent cx="772980" cy="231835"/>
                      <wp:effectExtent l="57150" t="57150" r="46355" b="53975"/>
                      <wp:wrapNone/>
                      <wp:docPr id="370" name="Ink 3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2980" cy="2318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CFC43A" id="Ink 370" o:spid="_x0000_s1026" type="#_x0000_t75" style="position:absolute;margin-left:312.6pt;margin-top:-3.9pt;width:62.25pt;height:19.6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">
                      <v:imagedata r:id="rId126" o:title=""/>
                    </v:shape>
                  </w:pict>
                </mc:Fallback>
              </mc:AlternateContent>
            </w:r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 xml:space="preserve">        {</w:t>
            </w:r>
          </w:p>
          <w:p w14:paraId="2F5DB177" w14:textId="757BD91C" w:rsidR="00FD13C4" w:rsidRPr="000242BC" w:rsidRDefault="00841B38">
            <w:pPr>
              <w:suppressAutoHyphens w:val="0"/>
              <w:autoSpaceDE w:val="0"/>
              <w:ind w:firstLine="315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2007424" behindDoc="0" locked="0" layoutInCell="1" allowOverlap="1" wp14:anchorId="12EE5245" wp14:editId="61D87FCF">
                      <wp:simplePos x="0" y="0"/>
                      <wp:positionH relativeFrom="column">
                        <wp:posOffset>4511095</wp:posOffset>
                      </wp:positionH>
                      <wp:positionV relativeFrom="paragraph">
                        <wp:posOffset>380635</wp:posOffset>
                      </wp:positionV>
                      <wp:extent cx="2175840" cy="462240"/>
                      <wp:effectExtent l="57150" t="57150" r="53340" b="52705"/>
                      <wp:wrapNone/>
                      <wp:docPr id="352" name="Ink 3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5840" cy="4622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6BF2E" id="Ink 352" o:spid="_x0000_s1026" type="#_x0000_t75" style="position:absolute;margin-left:354.5pt;margin-top:29.25pt;width:172.75pt;height:37.8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">
                      <v:imagedata r:id="rId128" o:title=""/>
                    </v:shape>
                  </w:pict>
                </mc:Fallback>
              </mc:AlternateContent>
            </w:r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 xml:space="preserve">          int [] </w:t>
            </w:r>
            <w:proofErr w:type="spellStart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prf</w:t>
            </w:r>
            <w:proofErr w:type="spellEnd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 xml:space="preserve"> = {13,22,89,15};</w:t>
            </w:r>
          </w:p>
          <w:p w14:paraId="386DE106" w14:textId="73CF3E43" w:rsidR="00FD13C4" w:rsidRPr="000242BC" w:rsidRDefault="00841B38">
            <w:pPr>
              <w:suppressAutoHyphens w:val="0"/>
              <w:autoSpaceDE w:val="0"/>
              <w:ind w:firstLine="315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2080128" behindDoc="0" locked="0" layoutInCell="1" allowOverlap="1" wp14:anchorId="70947617" wp14:editId="65AF5F22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-729615</wp:posOffset>
                      </wp:positionV>
                      <wp:extent cx="1460110" cy="1530350"/>
                      <wp:effectExtent l="38100" t="38100" r="26035" b="50800"/>
                      <wp:wrapNone/>
                      <wp:docPr id="427" name="Ink 4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0110" cy="15303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EA7D9A" id="Ink 427" o:spid="_x0000_s1026" type="#_x0000_t75" style="position:absolute;margin-left:327.4pt;margin-top:-58.15pt;width:116.35pt;height:121.9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">
                      <v:imagedata r:id="rId130" o:title=""/>
                    </v:shape>
                  </w:pict>
                </mc:Fallback>
              </mc:AlternateContent>
            </w:r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 xml:space="preserve">          double d = 30.89;</w:t>
            </w:r>
          </w:p>
          <w:p w14:paraId="6A5E75E6" w14:textId="6942B9CA" w:rsidR="00FD13C4" w:rsidRPr="000242BC" w:rsidRDefault="00FD13C4">
            <w:pPr>
              <w:suppressAutoHyphens w:val="0"/>
              <w:autoSpaceDE w:val="0"/>
              <w:ind w:firstLine="315"/>
              <w:rPr>
                <w:rFonts w:ascii="Consolas" w:hAnsi="Consolas"/>
              </w:rPr>
            </w:pPr>
            <w:r w:rsidRPr="000242BC">
              <w:rPr>
                <w:rFonts w:ascii="Consolas" w:hAnsi="Consolas"/>
                <w:szCs w:val="20"/>
                <w:lang w:eastAsia="en-US" w:bidi="ar-SA"/>
              </w:rPr>
              <w:t xml:space="preserve">          Circle </w:t>
            </w:r>
            <w:proofErr w:type="spellStart"/>
            <w:r w:rsidRPr="000242BC">
              <w:rPr>
                <w:rFonts w:ascii="Consolas" w:hAnsi="Consolas"/>
                <w:szCs w:val="20"/>
                <w:lang w:eastAsia="en-US" w:bidi="ar-SA"/>
              </w:rPr>
              <w:t>myCir</w:t>
            </w:r>
            <w:proofErr w:type="spellEnd"/>
            <w:r w:rsidRPr="000242BC">
              <w:rPr>
                <w:rFonts w:ascii="Consolas" w:hAnsi="Consolas"/>
                <w:szCs w:val="20"/>
                <w:lang w:eastAsia="en-US" w:bidi="ar-SA"/>
              </w:rPr>
              <w:t xml:space="preserve"> = new Circle(18);</w:t>
            </w:r>
          </w:p>
          <w:p w14:paraId="44DDE6C6" w14:textId="761196A7" w:rsidR="00FD13C4" w:rsidRPr="000242BC" w:rsidRDefault="00841B38">
            <w:pPr>
              <w:suppressAutoHyphens w:val="0"/>
              <w:autoSpaceDE w:val="0"/>
              <w:ind w:firstLine="315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2016640" behindDoc="0" locked="0" layoutInCell="1" allowOverlap="1" wp14:anchorId="0A856D8B" wp14:editId="40304EAD">
                      <wp:simplePos x="0" y="0"/>
                      <wp:positionH relativeFrom="column">
                        <wp:posOffset>3640455</wp:posOffset>
                      </wp:positionH>
                      <wp:positionV relativeFrom="paragraph">
                        <wp:posOffset>-581660</wp:posOffset>
                      </wp:positionV>
                      <wp:extent cx="1395990" cy="1195605"/>
                      <wp:effectExtent l="38100" t="38100" r="52070" b="43180"/>
                      <wp:wrapNone/>
                      <wp:docPr id="361" name="Ink 3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5990" cy="1195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DAC1F7" id="Ink 361" o:spid="_x0000_s1026" type="#_x0000_t75" style="position:absolute;margin-left:285.95pt;margin-top:-46.5pt;width:111.3pt;height:95.6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">
                      <v:imagedata r:id="rId132" o:title=""/>
                    </v:shape>
                  </w:pict>
                </mc:Fallback>
              </mc:AlternateContent>
            </w:r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 xml:space="preserve">          </w:t>
            </w:r>
            <w:proofErr w:type="spellStart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myCir.rad</w:t>
            </w:r>
            <w:proofErr w:type="spellEnd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 xml:space="preserve"> = 14;</w:t>
            </w:r>
          </w:p>
          <w:p w14:paraId="0FEB1B31" w14:textId="3C7F2AAB" w:rsidR="00FD13C4" w:rsidRPr="000242BC" w:rsidRDefault="00FD13C4">
            <w:pPr>
              <w:suppressAutoHyphens w:val="0"/>
              <w:autoSpaceDE w:val="0"/>
              <w:ind w:firstLine="315"/>
              <w:rPr>
                <w:rFonts w:ascii="Consolas" w:hAnsi="Consolas"/>
              </w:rPr>
            </w:pPr>
            <w:r w:rsidRPr="000242BC">
              <w:rPr>
                <w:rFonts w:ascii="Consolas" w:hAnsi="Consolas"/>
                <w:szCs w:val="20"/>
                <w:lang w:eastAsia="en-US" w:bidi="ar-SA"/>
              </w:rPr>
              <w:t xml:space="preserve">          </w:t>
            </w:r>
            <w:proofErr w:type="spellStart"/>
            <w:r w:rsidRPr="000242BC">
              <w:rPr>
                <w:rFonts w:ascii="Consolas" w:hAnsi="Consolas"/>
                <w:szCs w:val="20"/>
                <w:lang w:eastAsia="en-US" w:bidi="ar-SA"/>
              </w:rPr>
              <w:t>fg</w:t>
            </w:r>
            <w:proofErr w:type="spellEnd"/>
            <w:r w:rsidRPr="000242BC">
              <w:rPr>
                <w:rFonts w:ascii="Consolas" w:hAnsi="Consolas"/>
                <w:szCs w:val="20"/>
                <w:lang w:eastAsia="en-US" w:bidi="ar-SA"/>
              </w:rPr>
              <w:t>(</w:t>
            </w:r>
            <w:proofErr w:type="spellStart"/>
            <w:r w:rsidRPr="000242BC">
              <w:rPr>
                <w:rFonts w:ascii="Consolas" w:hAnsi="Consolas"/>
                <w:szCs w:val="20"/>
                <w:lang w:eastAsia="en-US" w:bidi="ar-SA"/>
              </w:rPr>
              <w:t>prf</w:t>
            </w:r>
            <w:proofErr w:type="spellEnd"/>
            <w:r w:rsidRPr="000242BC">
              <w:rPr>
                <w:rFonts w:ascii="Consolas" w:hAnsi="Consolas"/>
                <w:szCs w:val="20"/>
                <w:lang w:eastAsia="en-US" w:bidi="ar-SA"/>
              </w:rPr>
              <w:t xml:space="preserve">, d, </w:t>
            </w:r>
            <w:proofErr w:type="spellStart"/>
            <w:r w:rsidRPr="000242BC">
              <w:rPr>
                <w:rFonts w:ascii="Consolas" w:hAnsi="Consolas"/>
                <w:szCs w:val="20"/>
                <w:lang w:eastAsia="en-US" w:bidi="ar-SA"/>
              </w:rPr>
              <w:t>myCir</w:t>
            </w:r>
            <w:proofErr w:type="spellEnd"/>
            <w:r w:rsidRPr="000242BC"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  <w:p w14:paraId="497ED16F" w14:textId="0CCF1DFF" w:rsidR="00FD13C4" w:rsidRPr="000242BC" w:rsidRDefault="00841B38">
            <w:pPr>
              <w:suppressAutoHyphens w:val="0"/>
              <w:autoSpaceDE w:val="0"/>
              <w:ind w:firstLine="315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965440" behindDoc="0" locked="0" layoutInCell="1" allowOverlap="1" wp14:anchorId="6F846259" wp14:editId="4FE6FA94">
                      <wp:simplePos x="0" y="0"/>
                      <wp:positionH relativeFrom="column">
                        <wp:posOffset>3476625</wp:posOffset>
                      </wp:positionH>
                      <wp:positionV relativeFrom="paragraph">
                        <wp:posOffset>-216535</wp:posOffset>
                      </wp:positionV>
                      <wp:extent cx="774700" cy="510540"/>
                      <wp:effectExtent l="38100" t="38100" r="44450" b="41910"/>
                      <wp:wrapNone/>
                      <wp:docPr id="311" name="Ink 3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4700" cy="5105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3EE364" id="Ink 311" o:spid="_x0000_s1026" type="#_x0000_t75" style="position:absolute;margin-left:273.05pt;margin-top:-17.75pt;width:62.4pt;height:41.6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">
                      <v:imagedata r:id="rId134" o:title=""/>
                    </v:shape>
                  </w:pict>
                </mc:Fallback>
              </mc:AlternateContent>
            </w:r>
          </w:p>
          <w:p w14:paraId="213576BA" w14:textId="5A35781E" w:rsidR="00FD13C4" w:rsidRPr="000242BC" w:rsidRDefault="00472F10">
            <w:pPr>
              <w:suppressAutoHyphens w:val="0"/>
              <w:autoSpaceDE w:val="0"/>
              <w:ind w:firstLine="315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2094464" behindDoc="0" locked="0" layoutInCell="1" allowOverlap="1" wp14:anchorId="32C88C2E" wp14:editId="7535A31C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-42545</wp:posOffset>
                      </wp:positionV>
                      <wp:extent cx="710325" cy="341455"/>
                      <wp:effectExtent l="38100" t="38100" r="52070" b="40005"/>
                      <wp:wrapNone/>
                      <wp:docPr id="441" name="Ink 4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0325" cy="3414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BFFC4C" id="Ink 441" o:spid="_x0000_s1026" type="#_x0000_t75" style="position:absolute;margin-left:191.3pt;margin-top:-4.05pt;width:57.35pt;height:28.3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">
                      <v:imagedata r:id="rId136" o:title=""/>
                    </v:shape>
                  </w:pict>
                </mc:Fallback>
              </mc:AlternateContent>
            </w:r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 xml:space="preserve">          </w:t>
            </w:r>
            <w:proofErr w:type="spellStart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System.out.println</w:t>
            </w:r>
            <w:proofErr w:type="spellEnd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(d);</w:t>
            </w:r>
          </w:p>
          <w:p w14:paraId="1B188A86" w14:textId="13C4D236" w:rsidR="00FD13C4" w:rsidRPr="000242BC" w:rsidRDefault="00841B38">
            <w:pPr>
              <w:suppressAutoHyphens w:val="0"/>
              <w:autoSpaceDE w:val="0"/>
              <w:ind w:firstLine="315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2012544" behindDoc="0" locked="0" layoutInCell="1" allowOverlap="1" wp14:anchorId="347C0C44" wp14:editId="56BEED5D">
                      <wp:simplePos x="0" y="0"/>
                      <wp:positionH relativeFrom="column">
                        <wp:posOffset>4892388</wp:posOffset>
                      </wp:positionH>
                      <wp:positionV relativeFrom="paragraph">
                        <wp:posOffset>-76386</wp:posOffset>
                      </wp:positionV>
                      <wp:extent cx="210240" cy="189000"/>
                      <wp:effectExtent l="38100" t="38100" r="37465" b="40005"/>
                      <wp:wrapNone/>
                      <wp:docPr id="357" name="Ink 3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240" cy="18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00A46C" id="Ink 357" o:spid="_x0000_s1026" type="#_x0000_t75" style="position:absolute;margin-left:384.55pt;margin-top:-6.7pt;width:17.95pt;height:16.3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">
                      <v:imagedata r:id="rId138" o:title=""/>
                    </v:shape>
                  </w:pict>
                </mc:Fallback>
              </mc:AlternateContent>
            </w:r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 xml:space="preserve">          </w:t>
            </w:r>
            <w:proofErr w:type="spellStart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System.out.println</w:t>
            </w:r>
            <w:proofErr w:type="spellEnd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(</w:t>
            </w:r>
            <w:proofErr w:type="spellStart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prf</w:t>
            </w:r>
            <w:proofErr w:type="spellEnd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[2]);</w:t>
            </w:r>
          </w:p>
          <w:p w14:paraId="1786FF10" w14:textId="276FDC40" w:rsidR="00FD13C4" w:rsidRPr="000242BC" w:rsidRDefault="00841B38">
            <w:pPr>
              <w:suppressAutoHyphens w:val="0"/>
              <w:autoSpaceDE w:val="0"/>
              <w:ind w:firstLine="315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2041216" behindDoc="0" locked="0" layoutInCell="1" allowOverlap="1" wp14:anchorId="7F7F6300" wp14:editId="754C11D6">
                      <wp:simplePos x="0" y="0"/>
                      <wp:positionH relativeFrom="column">
                        <wp:posOffset>5976620</wp:posOffset>
                      </wp:positionH>
                      <wp:positionV relativeFrom="paragraph">
                        <wp:posOffset>24765</wp:posOffset>
                      </wp:positionV>
                      <wp:extent cx="203200" cy="184150"/>
                      <wp:effectExtent l="38100" t="38100" r="44450" b="44450"/>
                      <wp:wrapNone/>
                      <wp:docPr id="385" name="Ink 3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200" cy="1841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9C644C" id="Ink 385" o:spid="_x0000_s1026" type="#_x0000_t75" style="position:absolute;margin-left:469.9pt;margin-top:1.25pt;width:17.4pt;height:15.9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">
                      <v:imagedata r:id="rId140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944960" behindDoc="0" locked="0" layoutInCell="1" allowOverlap="1" wp14:anchorId="4FDF58FD" wp14:editId="1799D6EA">
                      <wp:simplePos x="0" y="0"/>
                      <wp:positionH relativeFrom="column">
                        <wp:posOffset>5216525</wp:posOffset>
                      </wp:positionH>
                      <wp:positionV relativeFrom="paragraph">
                        <wp:posOffset>-50800</wp:posOffset>
                      </wp:positionV>
                      <wp:extent cx="1424265" cy="299720"/>
                      <wp:effectExtent l="38100" t="38100" r="43180" b="43180"/>
                      <wp:wrapNone/>
                      <wp:docPr id="291" name="Ink 2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4265" cy="29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FCD4EB" id="Ink 291" o:spid="_x0000_s1026" type="#_x0000_t75" style="position:absolute;margin-left:410.05pt;margin-top:-4.7pt;width:113.6pt;height:2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">
                      <v:imagedata r:id="rId142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928576" behindDoc="0" locked="0" layoutInCell="1" allowOverlap="1" wp14:anchorId="0B02C794" wp14:editId="7E18E53B">
                      <wp:simplePos x="0" y="0"/>
                      <wp:positionH relativeFrom="column">
                        <wp:posOffset>4191108</wp:posOffset>
                      </wp:positionH>
                      <wp:positionV relativeFrom="paragraph">
                        <wp:posOffset>6504</wp:posOffset>
                      </wp:positionV>
                      <wp:extent cx="837000" cy="130680"/>
                      <wp:effectExtent l="38100" t="38100" r="39370" b="41275"/>
                      <wp:wrapNone/>
                      <wp:docPr id="270" name="Ink 2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7000" cy="13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47D004" id="Ink 270" o:spid="_x0000_s1026" type="#_x0000_t75" style="position:absolute;margin-left:329.3pt;margin-top:-.2pt;width:67.3pt;height:11.7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">
                      <v:imagedata r:id="rId144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927552" behindDoc="0" locked="0" layoutInCell="1" allowOverlap="1" wp14:anchorId="5C85A2BF" wp14:editId="67DFB180">
                      <wp:simplePos x="0" y="0"/>
                      <wp:positionH relativeFrom="column">
                        <wp:posOffset>3863868</wp:posOffset>
                      </wp:positionH>
                      <wp:positionV relativeFrom="paragraph">
                        <wp:posOffset>100464</wp:posOffset>
                      </wp:positionV>
                      <wp:extent cx="97920" cy="15840"/>
                      <wp:effectExtent l="38100" t="38100" r="54610" b="41910"/>
                      <wp:wrapNone/>
                      <wp:docPr id="267" name="Ink 2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920" cy="1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8D48B7" id="Ink 267" o:spid="_x0000_s1026" type="#_x0000_t75" style="position:absolute;margin-left:303.55pt;margin-top:7.2pt;width:9.1pt;height:2.7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">
                      <v:imagedata r:id="rId146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926528" behindDoc="0" locked="0" layoutInCell="1" allowOverlap="1" wp14:anchorId="60E5EC2F" wp14:editId="4F8068FB">
                      <wp:simplePos x="0" y="0"/>
                      <wp:positionH relativeFrom="column">
                        <wp:posOffset>3893028</wp:posOffset>
                      </wp:positionH>
                      <wp:positionV relativeFrom="paragraph">
                        <wp:posOffset>-63336</wp:posOffset>
                      </wp:positionV>
                      <wp:extent cx="63000" cy="234000"/>
                      <wp:effectExtent l="38100" t="57150" r="32385" b="52070"/>
                      <wp:wrapNone/>
                      <wp:docPr id="266" name="Ink 2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000" cy="23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C1696E" id="Ink 266" o:spid="_x0000_s1026" type="#_x0000_t75" style="position:absolute;margin-left:305.85pt;margin-top:-5.7pt;width:6.35pt;height:19.8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">
                      <v:imagedata r:id="rId148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925504" behindDoc="0" locked="0" layoutInCell="1" allowOverlap="1" wp14:anchorId="5FCB5EDD" wp14:editId="4F38E4EF">
                      <wp:simplePos x="0" y="0"/>
                      <wp:positionH relativeFrom="column">
                        <wp:posOffset>3711948</wp:posOffset>
                      </wp:positionH>
                      <wp:positionV relativeFrom="paragraph">
                        <wp:posOffset>81024</wp:posOffset>
                      </wp:positionV>
                      <wp:extent cx="69120" cy="82080"/>
                      <wp:effectExtent l="38100" t="38100" r="45720" b="51435"/>
                      <wp:wrapNone/>
                      <wp:docPr id="265" name="Ink 2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120" cy="8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B31DFF" id="Ink 265" o:spid="_x0000_s1026" type="#_x0000_t75" style="position:absolute;margin-left:291.6pt;margin-top:5.7pt;width:6.9pt;height:7.8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">
                      <v:imagedata r:id="rId150" o:title=""/>
                    </v:shape>
                  </w:pict>
                </mc:Fallback>
              </mc:AlternateContent>
            </w:r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 xml:space="preserve">          </w:t>
            </w:r>
            <w:proofErr w:type="spellStart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System.out.println</w:t>
            </w:r>
            <w:proofErr w:type="spellEnd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(</w:t>
            </w:r>
            <w:proofErr w:type="spellStart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myCir.rad</w:t>
            </w:r>
            <w:proofErr w:type="spellEnd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  <w:p w14:paraId="30F3CE1F" w14:textId="25AECEAA" w:rsidR="00FD13C4" w:rsidRPr="000242BC" w:rsidRDefault="00472F10">
            <w:pPr>
              <w:suppressAutoHyphens w:val="0"/>
              <w:autoSpaceDE w:val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2100608" behindDoc="0" locked="0" layoutInCell="1" allowOverlap="1" wp14:anchorId="58623B23" wp14:editId="7DF0C49F">
                      <wp:simplePos x="0" y="0"/>
                      <wp:positionH relativeFrom="column">
                        <wp:posOffset>2986405</wp:posOffset>
                      </wp:positionH>
                      <wp:positionV relativeFrom="paragraph">
                        <wp:posOffset>-84455</wp:posOffset>
                      </wp:positionV>
                      <wp:extent cx="292155" cy="169905"/>
                      <wp:effectExtent l="38100" t="38100" r="50800" b="40005"/>
                      <wp:wrapNone/>
                      <wp:docPr id="447" name="Ink 4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2155" cy="1699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32ABF6" id="Ink 447" o:spid="_x0000_s1026" type="#_x0000_t75" style="position:absolute;margin-left:234.45pt;margin-top:-7.35pt;width:24.4pt;height:14.8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">
                      <v:imagedata r:id="rId152" o:title=""/>
                    </v:shape>
                  </w:pict>
                </mc:Fallback>
              </mc:AlternateContent>
            </w:r>
            <w:r w:rsidR="00841B38"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924480" behindDoc="0" locked="0" layoutInCell="1" allowOverlap="1" wp14:anchorId="2FA67853" wp14:editId="208CF1E0">
                      <wp:simplePos x="0" y="0"/>
                      <wp:positionH relativeFrom="column">
                        <wp:posOffset>3606828</wp:posOffset>
                      </wp:positionH>
                      <wp:positionV relativeFrom="paragraph">
                        <wp:posOffset>-94206</wp:posOffset>
                      </wp:positionV>
                      <wp:extent cx="59040" cy="202320"/>
                      <wp:effectExtent l="38100" t="38100" r="55880" b="45720"/>
                      <wp:wrapNone/>
                      <wp:docPr id="264" name="Ink 2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040" cy="20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279746" id="Ink 264" o:spid="_x0000_s1026" type="#_x0000_t75" style="position:absolute;margin-left:283.3pt;margin-top:-8.1pt;width:6.1pt;height:17.3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">
                      <v:imagedata r:id="rId154" o:title=""/>
                    </v:shape>
                  </w:pict>
                </mc:Fallback>
              </mc:AlternateContent>
            </w:r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 xml:space="preserve">        }</w:t>
            </w:r>
          </w:p>
          <w:p w14:paraId="143755C7" w14:textId="45EFF3EB" w:rsidR="00FD13C4" w:rsidRPr="000242BC" w:rsidRDefault="00FD13C4">
            <w:pPr>
              <w:suppressAutoHyphens w:val="0"/>
              <w:autoSpaceDE w:val="0"/>
              <w:rPr>
                <w:rFonts w:ascii="Consolas" w:hAnsi="Consolas"/>
                <w:szCs w:val="20"/>
                <w:lang w:eastAsia="en-US" w:bidi="ar-SA"/>
              </w:rPr>
            </w:pPr>
          </w:p>
          <w:p w14:paraId="29E276F4" w14:textId="7F27ED50" w:rsidR="00FD13C4" w:rsidRPr="000242BC" w:rsidRDefault="00841B38">
            <w:pPr>
              <w:suppressAutoHyphens w:val="0"/>
              <w:autoSpaceDE w:val="0"/>
              <w:ind w:firstLine="315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2040192" behindDoc="0" locked="0" layoutInCell="1" allowOverlap="1" wp14:anchorId="39C80482" wp14:editId="28663D58">
                      <wp:simplePos x="0" y="0"/>
                      <wp:positionH relativeFrom="column">
                        <wp:posOffset>6052820</wp:posOffset>
                      </wp:positionH>
                      <wp:positionV relativeFrom="paragraph">
                        <wp:posOffset>-86995</wp:posOffset>
                      </wp:positionV>
                      <wp:extent cx="177360" cy="207845"/>
                      <wp:effectExtent l="38100" t="38100" r="13335" b="40005"/>
                      <wp:wrapNone/>
                      <wp:docPr id="384" name="Ink 3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360" cy="2078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917F78" id="Ink 384" o:spid="_x0000_s1026" type="#_x0000_t75" style="position:absolute;margin-left:475.9pt;margin-top:-7.55pt;width:15.35pt;height:17.7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">
                      <v:imagedata r:id="rId156" o:title=""/>
                    </v:shape>
                  </w:pict>
                </mc:Fallback>
              </mc:AlternateContent>
            </w:r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 xml:space="preserve">     public static void </w:t>
            </w:r>
            <w:proofErr w:type="spellStart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fg</w:t>
            </w:r>
            <w:proofErr w:type="spellEnd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 xml:space="preserve">(int [] x, </w:t>
            </w:r>
            <w:proofErr w:type="spellStart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double d</w:t>
            </w:r>
            <w:proofErr w:type="spellEnd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, Circle c)</w:t>
            </w:r>
          </w:p>
          <w:p w14:paraId="6FFA494D" w14:textId="77777777" w:rsidR="00FD13C4" w:rsidRPr="000242BC" w:rsidRDefault="00FD13C4">
            <w:pPr>
              <w:suppressAutoHyphens w:val="0"/>
              <w:autoSpaceDE w:val="0"/>
              <w:ind w:firstLine="315"/>
              <w:rPr>
                <w:rFonts w:ascii="Consolas" w:hAnsi="Consolas"/>
              </w:rPr>
            </w:pPr>
            <w:r w:rsidRPr="000242BC">
              <w:rPr>
                <w:rFonts w:ascii="Consolas" w:hAnsi="Consolas"/>
                <w:szCs w:val="20"/>
                <w:lang w:eastAsia="en-US" w:bidi="ar-SA"/>
              </w:rPr>
              <w:t xml:space="preserve">     {</w:t>
            </w:r>
          </w:p>
          <w:p w14:paraId="6FDB06EE" w14:textId="77777777" w:rsidR="00FD13C4" w:rsidRPr="000242BC" w:rsidRDefault="00FD13C4">
            <w:pPr>
              <w:suppressAutoHyphens w:val="0"/>
              <w:autoSpaceDE w:val="0"/>
              <w:ind w:firstLine="315"/>
              <w:rPr>
                <w:rFonts w:ascii="Consolas" w:hAnsi="Consolas"/>
              </w:rPr>
            </w:pPr>
            <w:r w:rsidRPr="000242BC">
              <w:rPr>
                <w:rFonts w:ascii="Consolas" w:hAnsi="Consolas"/>
                <w:szCs w:val="20"/>
                <w:lang w:eastAsia="en-US" w:bidi="ar-SA"/>
              </w:rPr>
              <w:t xml:space="preserve">          d++;</w:t>
            </w:r>
          </w:p>
          <w:p w14:paraId="40A5D152" w14:textId="77777777" w:rsidR="00FD13C4" w:rsidRPr="000242BC" w:rsidRDefault="00FD13C4">
            <w:pPr>
              <w:suppressAutoHyphens w:val="0"/>
              <w:autoSpaceDE w:val="0"/>
              <w:ind w:firstLine="315"/>
              <w:rPr>
                <w:rFonts w:ascii="Consolas" w:hAnsi="Consolas"/>
              </w:rPr>
            </w:pPr>
            <w:r w:rsidRPr="000242BC">
              <w:rPr>
                <w:rFonts w:ascii="Consolas" w:hAnsi="Consolas"/>
                <w:szCs w:val="20"/>
                <w:lang w:eastAsia="en-US" w:bidi="ar-SA"/>
              </w:rPr>
              <w:t xml:space="preserve">          x[2] = 16;</w:t>
            </w:r>
          </w:p>
          <w:p w14:paraId="345C102E" w14:textId="77777777" w:rsidR="00FD13C4" w:rsidRPr="000242BC" w:rsidRDefault="00FD13C4">
            <w:pPr>
              <w:suppressAutoHyphens w:val="0"/>
              <w:autoSpaceDE w:val="0"/>
              <w:ind w:firstLine="315"/>
              <w:rPr>
                <w:rFonts w:ascii="Consolas" w:hAnsi="Consolas"/>
              </w:rPr>
            </w:pPr>
            <w:r w:rsidRPr="000242BC">
              <w:rPr>
                <w:rFonts w:ascii="Consolas" w:hAnsi="Consolas"/>
                <w:szCs w:val="20"/>
                <w:lang w:eastAsia="en-US" w:bidi="ar-SA"/>
              </w:rPr>
              <w:t xml:space="preserve">          </w:t>
            </w:r>
            <w:proofErr w:type="spellStart"/>
            <w:r w:rsidRPr="000242BC">
              <w:rPr>
                <w:rFonts w:ascii="Consolas" w:hAnsi="Consolas"/>
                <w:szCs w:val="20"/>
                <w:lang w:eastAsia="en-US" w:bidi="ar-SA"/>
              </w:rPr>
              <w:t>c.rad</w:t>
            </w:r>
            <w:proofErr w:type="spellEnd"/>
            <w:r w:rsidRPr="000242BC">
              <w:rPr>
                <w:rFonts w:ascii="Consolas" w:hAnsi="Consolas"/>
                <w:szCs w:val="20"/>
                <w:lang w:eastAsia="en-US" w:bidi="ar-SA"/>
              </w:rPr>
              <w:t xml:space="preserve"> = 122;</w:t>
            </w:r>
          </w:p>
          <w:p w14:paraId="4AE582F0" w14:textId="2ABF52A7" w:rsidR="00FD13C4" w:rsidRPr="000242BC" w:rsidRDefault="00841B38">
            <w:pPr>
              <w:ind w:firstLine="315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2055552" behindDoc="0" locked="0" layoutInCell="1" allowOverlap="1" wp14:anchorId="7718D1FE" wp14:editId="1E52717C">
                      <wp:simplePos x="0" y="0"/>
                      <wp:positionH relativeFrom="column">
                        <wp:posOffset>2656840</wp:posOffset>
                      </wp:positionH>
                      <wp:positionV relativeFrom="paragraph">
                        <wp:posOffset>-57150</wp:posOffset>
                      </wp:positionV>
                      <wp:extent cx="898445" cy="252000"/>
                      <wp:effectExtent l="38100" t="38100" r="35560" b="53340"/>
                      <wp:wrapNone/>
                      <wp:docPr id="399" name="Ink 3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8445" cy="25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9E70C8" id="Ink 399" o:spid="_x0000_s1026" type="#_x0000_t75" style="position:absolute;margin-left:208.5pt;margin-top:-5.2pt;width:72.2pt;height:21.3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">
                      <v:imagedata r:id="rId158" o:title=""/>
                    </v:shape>
                  </w:pict>
                </mc:Fallback>
              </mc:AlternateContent>
            </w:r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 xml:space="preserve">          </w:t>
            </w:r>
            <w:proofErr w:type="spellStart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System.out.println</w:t>
            </w:r>
            <w:proofErr w:type="spellEnd"/>
            <w:r w:rsidR="00FD13C4" w:rsidRPr="000242BC">
              <w:rPr>
                <w:rFonts w:ascii="Consolas" w:hAnsi="Consolas"/>
                <w:szCs w:val="20"/>
                <w:lang w:eastAsia="en-US" w:bidi="ar-SA"/>
              </w:rPr>
              <w:t>(d++);</w:t>
            </w:r>
          </w:p>
          <w:p w14:paraId="61DCFCF0" w14:textId="77777777" w:rsidR="00FD13C4" w:rsidRPr="000242BC" w:rsidRDefault="00FD13C4">
            <w:pPr>
              <w:ind w:firstLine="315"/>
              <w:rPr>
                <w:rFonts w:ascii="Consolas" w:hAnsi="Consolas"/>
                <w:szCs w:val="20"/>
                <w:lang w:eastAsia="en-US" w:bidi="ar-SA"/>
              </w:rPr>
            </w:pPr>
          </w:p>
          <w:p w14:paraId="75E07586" w14:textId="77777777" w:rsidR="00FD13C4" w:rsidRPr="000242BC" w:rsidRDefault="00FD13C4">
            <w:pPr>
              <w:ind w:firstLine="315"/>
              <w:rPr>
                <w:rFonts w:ascii="Consolas" w:hAnsi="Consolas"/>
              </w:rPr>
            </w:pPr>
            <w:r w:rsidRPr="000242BC">
              <w:rPr>
                <w:rFonts w:ascii="Consolas" w:hAnsi="Consolas"/>
                <w:szCs w:val="20"/>
                <w:lang w:eastAsia="en-US" w:bidi="ar-SA"/>
              </w:rPr>
              <w:t xml:space="preserve">          int </w:t>
            </w:r>
            <w:proofErr w:type="spellStart"/>
            <w:r w:rsidRPr="000242BC">
              <w:rPr>
                <w:rFonts w:ascii="Consolas" w:hAnsi="Consolas"/>
                <w:szCs w:val="20"/>
                <w:lang w:eastAsia="en-US" w:bidi="ar-SA"/>
              </w:rPr>
              <w:t>nn</w:t>
            </w:r>
            <w:proofErr w:type="spellEnd"/>
            <w:r w:rsidRPr="000242BC">
              <w:rPr>
                <w:rFonts w:ascii="Consolas" w:hAnsi="Consolas"/>
                <w:szCs w:val="20"/>
                <w:lang w:eastAsia="en-US" w:bidi="ar-SA"/>
              </w:rPr>
              <w:t>[] = new int[</w:t>
            </w:r>
            <w:proofErr w:type="spellStart"/>
            <w:r w:rsidRPr="000242BC">
              <w:rPr>
                <w:rFonts w:ascii="Consolas" w:hAnsi="Consolas"/>
                <w:szCs w:val="20"/>
                <w:lang w:eastAsia="en-US" w:bidi="ar-SA"/>
              </w:rPr>
              <w:t>x.length</w:t>
            </w:r>
            <w:proofErr w:type="spellEnd"/>
            <w:r w:rsidRPr="000242BC">
              <w:rPr>
                <w:rFonts w:ascii="Consolas" w:hAnsi="Consolas"/>
                <w:szCs w:val="20"/>
                <w:lang w:eastAsia="en-US" w:bidi="ar-SA"/>
              </w:rPr>
              <w:t>];</w:t>
            </w:r>
          </w:p>
          <w:p w14:paraId="3F099CED" w14:textId="77777777" w:rsidR="00FD13C4" w:rsidRPr="000242BC" w:rsidRDefault="00FD13C4">
            <w:pPr>
              <w:ind w:firstLine="315"/>
              <w:rPr>
                <w:rFonts w:ascii="Consolas" w:hAnsi="Consolas"/>
              </w:rPr>
            </w:pPr>
            <w:r w:rsidRPr="000242BC">
              <w:rPr>
                <w:rFonts w:ascii="Consolas" w:hAnsi="Consolas"/>
                <w:szCs w:val="20"/>
                <w:lang w:eastAsia="en-US" w:bidi="ar-SA"/>
              </w:rPr>
              <w:t xml:space="preserve">          </w:t>
            </w:r>
            <w:proofErr w:type="spellStart"/>
            <w:r w:rsidRPr="000242BC">
              <w:rPr>
                <w:rFonts w:ascii="Consolas" w:hAnsi="Consolas"/>
                <w:szCs w:val="20"/>
                <w:lang w:eastAsia="en-US" w:bidi="ar-SA"/>
              </w:rPr>
              <w:t>nn</w:t>
            </w:r>
            <w:proofErr w:type="spellEnd"/>
            <w:r w:rsidRPr="000242BC">
              <w:rPr>
                <w:rFonts w:ascii="Consolas" w:hAnsi="Consolas"/>
                <w:szCs w:val="20"/>
                <w:lang w:eastAsia="en-US" w:bidi="ar-SA"/>
              </w:rPr>
              <w:t>[3] = x[0];</w:t>
            </w:r>
          </w:p>
          <w:p w14:paraId="6ED604B0" w14:textId="77777777" w:rsidR="00FD13C4" w:rsidRPr="000242BC" w:rsidRDefault="00FD13C4">
            <w:pPr>
              <w:ind w:firstLine="315"/>
              <w:rPr>
                <w:rFonts w:ascii="Consolas" w:hAnsi="Consolas"/>
              </w:rPr>
            </w:pPr>
            <w:r w:rsidRPr="000242BC">
              <w:rPr>
                <w:rFonts w:ascii="Consolas" w:hAnsi="Consolas"/>
                <w:szCs w:val="20"/>
                <w:lang w:eastAsia="en-US" w:bidi="ar-SA"/>
              </w:rPr>
              <w:t xml:space="preserve">          x = </w:t>
            </w:r>
            <w:proofErr w:type="spellStart"/>
            <w:r w:rsidRPr="000242BC">
              <w:rPr>
                <w:rFonts w:ascii="Consolas" w:hAnsi="Consolas"/>
                <w:szCs w:val="20"/>
                <w:lang w:eastAsia="en-US" w:bidi="ar-SA"/>
              </w:rPr>
              <w:t>nn</w:t>
            </w:r>
            <w:proofErr w:type="spellEnd"/>
            <w:r w:rsidRPr="000242BC">
              <w:rPr>
                <w:rFonts w:ascii="Consolas" w:hAnsi="Consolas"/>
                <w:szCs w:val="20"/>
                <w:lang w:eastAsia="en-US" w:bidi="ar-SA"/>
              </w:rPr>
              <w:t xml:space="preserve">; </w:t>
            </w:r>
          </w:p>
          <w:p w14:paraId="237ED6EA" w14:textId="77777777" w:rsidR="00FD13C4" w:rsidRPr="000242BC" w:rsidRDefault="00FD13C4">
            <w:pPr>
              <w:ind w:firstLine="315"/>
              <w:rPr>
                <w:rFonts w:ascii="Consolas" w:hAnsi="Consolas"/>
              </w:rPr>
            </w:pPr>
            <w:r w:rsidRPr="000242BC">
              <w:rPr>
                <w:rFonts w:ascii="Consolas" w:hAnsi="Consolas"/>
                <w:szCs w:val="20"/>
                <w:lang w:eastAsia="en-US" w:bidi="ar-SA"/>
              </w:rPr>
              <w:t xml:space="preserve">     }</w:t>
            </w:r>
          </w:p>
          <w:p w14:paraId="540795F7" w14:textId="77777777" w:rsidR="00FD13C4" w:rsidRPr="000242BC" w:rsidRDefault="00FD13C4">
            <w:pPr>
              <w:rPr>
                <w:rFonts w:ascii="Consolas" w:hAnsi="Consolas"/>
              </w:rPr>
            </w:pPr>
            <w:r w:rsidRPr="000242BC">
              <w:rPr>
                <w:rFonts w:ascii="Consolas" w:hAnsi="Consolas"/>
                <w:szCs w:val="20"/>
                <w:lang w:eastAsia="en-US" w:bidi="ar-SA"/>
              </w:rPr>
              <w:t xml:space="preserve">     }</w:t>
            </w:r>
          </w:p>
          <w:p w14:paraId="4210FF18" w14:textId="77777777" w:rsidR="00FD13C4" w:rsidRDefault="00FD13C4">
            <w:pPr>
              <w:rPr>
                <w:szCs w:val="20"/>
                <w:lang w:eastAsia="en-US" w:bidi="ar-SA"/>
              </w:rPr>
            </w:pPr>
          </w:p>
        </w:tc>
      </w:tr>
      <w:tr w:rsidR="00FD13C4" w14:paraId="2AD256D5" w14:textId="77777777" w:rsidTr="000242BC">
        <w:trPr>
          <w:trHeight w:val="317"/>
        </w:trPr>
        <w:tc>
          <w:tcPr>
            <w:tcW w:w="9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91CBF" w14:textId="77777777" w:rsidR="00FD13C4" w:rsidRDefault="00FD13C4">
            <w:pPr>
              <w:numPr>
                <w:ilvl w:val="0"/>
                <w:numId w:val="4"/>
              </w:numPr>
              <w:suppressAutoHyphens w:val="0"/>
              <w:autoSpaceDE w:val="0"/>
              <w:ind w:left="315" w:hanging="315"/>
            </w:pPr>
            <w:r>
              <w:rPr>
                <w:szCs w:val="20"/>
                <w:lang w:eastAsia="en-US" w:bidi="ar-SA"/>
              </w:rPr>
              <w:t xml:space="preserve">What is the output </w:t>
            </w:r>
            <w:proofErr w:type="gramStart"/>
            <w:r>
              <w:rPr>
                <w:szCs w:val="20"/>
                <w:lang w:eastAsia="en-US" w:bidi="ar-SA"/>
              </w:rPr>
              <w:t>of</w:t>
            </w:r>
            <w:proofErr w:type="gramEnd"/>
          </w:p>
          <w:p w14:paraId="28D075DF" w14:textId="77777777" w:rsidR="00FD13C4" w:rsidRDefault="00FD13C4">
            <w:pPr>
              <w:ind w:left="720"/>
            </w:pPr>
            <w:proofErr w:type="spellStart"/>
            <w:r>
              <w:rPr>
                <w:rFonts w:ascii="FreeMono" w:hAnsi="FreeMono"/>
                <w:i/>
                <w:iCs/>
                <w:szCs w:val="20"/>
                <w:lang w:eastAsia="en-US" w:bidi="ar-SA"/>
              </w:rPr>
              <w:t>System.out.println</w:t>
            </w:r>
            <w:proofErr w:type="spellEnd"/>
            <w:r>
              <w:rPr>
                <w:rFonts w:ascii="FreeMono" w:hAnsi="FreeMono"/>
                <w:i/>
                <w:iCs/>
                <w:szCs w:val="20"/>
                <w:lang w:eastAsia="en-US" w:bidi="ar-SA"/>
              </w:rPr>
              <w:t xml:space="preserve">(d); </w:t>
            </w:r>
            <w:r>
              <w:rPr>
                <w:rFonts w:ascii="FreeMono" w:hAnsi="FreeMono"/>
                <w:szCs w:val="20"/>
                <w:lang w:eastAsia="en-US" w:bidi="ar-SA"/>
              </w:rPr>
              <w:t xml:space="preserve">in </w:t>
            </w:r>
            <w:r>
              <w:rPr>
                <w:rFonts w:ascii="FreeMono" w:hAnsi="FreeMono"/>
                <w:i/>
                <w:iCs/>
                <w:szCs w:val="20"/>
                <w:lang w:eastAsia="en-US" w:bidi="ar-SA"/>
              </w:rPr>
              <w:t>main</w:t>
            </w:r>
            <w:r>
              <w:rPr>
                <w:rFonts w:ascii="FreeMono" w:hAnsi="FreeMono"/>
                <w:szCs w:val="20"/>
                <w:lang w:eastAsia="en-US" w:bidi="ar-SA"/>
              </w:rPr>
              <w:t>?</w:t>
            </w:r>
            <w:r>
              <w:rPr>
                <w:rFonts w:ascii="FreeMono" w:hAnsi="FreeMono"/>
                <w:szCs w:val="20"/>
              </w:rPr>
              <w:t xml:space="preserve">     </w:t>
            </w:r>
          </w:p>
          <w:p w14:paraId="6046C579" w14:textId="77777777" w:rsidR="00FD13C4" w:rsidRDefault="00FD13C4">
            <w:pPr>
              <w:ind w:left="720"/>
              <w:rPr>
                <w:szCs w:val="20"/>
              </w:rPr>
            </w:pPr>
          </w:p>
          <w:p w14:paraId="1612AE84" w14:textId="48A3014B" w:rsidR="00FD13C4" w:rsidRDefault="00472F10">
            <w:pPr>
              <w:tabs>
                <w:tab w:val="left" w:pos="375"/>
              </w:tabs>
              <w:rPr>
                <w:szCs w:val="20"/>
                <w:lang w:eastAsia="en-US" w:bidi="ar-SA"/>
              </w:rPr>
            </w:pPr>
            <w:r>
              <w:rPr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2107776" behindDoc="0" locked="0" layoutInCell="1" allowOverlap="1" wp14:anchorId="3DE17942" wp14:editId="09978F93">
                      <wp:simplePos x="0" y="0"/>
                      <wp:positionH relativeFrom="column">
                        <wp:posOffset>2094230</wp:posOffset>
                      </wp:positionH>
                      <wp:positionV relativeFrom="paragraph">
                        <wp:posOffset>-90170</wp:posOffset>
                      </wp:positionV>
                      <wp:extent cx="829295" cy="290195"/>
                      <wp:effectExtent l="38100" t="38100" r="28575" b="52705"/>
                      <wp:wrapNone/>
                      <wp:docPr id="454" name="Ink 4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9295" cy="2901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0F2B63" id="Ink 454" o:spid="_x0000_s1026" type="#_x0000_t75" style="position:absolute;margin-left:164.2pt;margin-top:-7.8pt;width:66.75pt;height:24.2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">
                      <v:imagedata r:id="rId160" o:title=""/>
                    </v:shape>
                  </w:pict>
                </mc:Fallback>
              </mc:AlternateContent>
            </w:r>
          </w:p>
          <w:p w14:paraId="65BDC595" w14:textId="77777777" w:rsidR="000242BC" w:rsidRDefault="000242BC">
            <w:pPr>
              <w:tabs>
                <w:tab w:val="left" w:pos="375"/>
              </w:tabs>
              <w:rPr>
                <w:szCs w:val="20"/>
                <w:lang w:eastAsia="en-US" w:bidi="ar-SA"/>
              </w:rPr>
            </w:pPr>
          </w:p>
          <w:p w14:paraId="3C51D7D8" w14:textId="77777777" w:rsidR="00FD13C4" w:rsidRDefault="00FD13C4">
            <w:pPr>
              <w:tabs>
                <w:tab w:val="left" w:pos="375"/>
              </w:tabs>
              <w:rPr>
                <w:szCs w:val="20"/>
                <w:lang w:eastAsia="en-US" w:bidi="ar-SA"/>
              </w:rPr>
            </w:pPr>
          </w:p>
        </w:tc>
      </w:tr>
      <w:tr w:rsidR="00FD13C4" w14:paraId="37D3F734" w14:textId="77777777" w:rsidTr="000242BC">
        <w:trPr>
          <w:trHeight w:val="317"/>
        </w:trPr>
        <w:tc>
          <w:tcPr>
            <w:tcW w:w="9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9E94A" w14:textId="77777777" w:rsidR="00FD13C4" w:rsidRDefault="00FD13C4">
            <w:pPr>
              <w:numPr>
                <w:ilvl w:val="0"/>
                <w:numId w:val="4"/>
              </w:numPr>
              <w:suppressAutoHyphens w:val="0"/>
              <w:autoSpaceDE w:val="0"/>
              <w:ind w:left="315"/>
            </w:pPr>
            <w:r>
              <w:rPr>
                <w:szCs w:val="20"/>
                <w:lang w:eastAsia="en-US" w:bidi="ar-SA"/>
              </w:rPr>
              <w:t xml:space="preserve">What is the output </w:t>
            </w:r>
            <w:proofErr w:type="gramStart"/>
            <w:r>
              <w:rPr>
                <w:szCs w:val="20"/>
                <w:lang w:eastAsia="en-US" w:bidi="ar-SA"/>
              </w:rPr>
              <w:t>of</w:t>
            </w:r>
            <w:proofErr w:type="gramEnd"/>
          </w:p>
          <w:p w14:paraId="2E57B9C4" w14:textId="77777777" w:rsidR="00FD13C4" w:rsidRDefault="00FD13C4">
            <w:pPr>
              <w:snapToGrid w:val="0"/>
            </w:pPr>
            <w:r>
              <w:rPr>
                <w:i/>
                <w:iCs/>
                <w:szCs w:val="20"/>
                <w:lang w:eastAsia="en-US" w:bidi="ar-SA"/>
              </w:rPr>
              <w:t xml:space="preserve">              </w:t>
            </w:r>
            <w:r>
              <w:rPr>
                <w:rFonts w:ascii="FreeMono" w:hAnsi="FreeMono"/>
                <w:i/>
                <w:iCs/>
                <w:szCs w:val="20"/>
                <w:lang w:eastAsia="en-US" w:bidi="ar-SA"/>
              </w:rPr>
              <w:t xml:space="preserve">  </w:t>
            </w:r>
            <w:proofErr w:type="spellStart"/>
            <w:r>
              <w:rPr>
                <w:rFonts w:ascii="FreeMono" w:hAnsi="FreeMono"/>
                <w:i/>
                <w:iCs/>
                <w:szCs w:val="20"/>
                <w:lang w:eastAsia="en-US" w:bidi="ar-SA"/>
              </w:rPr>
              <w:t>System.out.println</w:t>
            </w:r>
            <w:proofErr w:type="spellEnd"/>
            <w:r>
              <w:rPr>
                <w:rFonts w:ascii="FreeMono" w:hAnsi="FreeMono"/>
                <w:i/>
                <w:iCs/>
                <w:szCs w:val="20"/>
                <w:lang w:eastAsia="en-US" w:bidi="ar-SA"/>
              </w:rPr>
              <w:t>(</w:t>
            </w:r>
            <w:proofErr w:type="spellStart"/>
            <w:r>
              <w:rPr>
                <w:rFonts w:ascii="FreeMono" w:hAnsi="FreeMono"/>
                <w:i/>
                <w:iCs/>
                <w:szCs w:val="20"/>
                <w:lang w:eastAsia="en-US" w:bidi="ar-SA"/>
              </w:rPr>
              <w:t>prf</w:t>
            </w:r>
            <w:proofErr w:type="spellEnd"/>
            <w:r>
              <w:rPr>
                <w:rFonts w:ascii="FreeMono" w:hAnsi="FreeMono"/>
                <w:i/>
                <w:iCs/>
                <w:szCs w:val="20"/>
                <w:lang w:eastAsia="en-US" w:bidi="ar-SA"/>
              </w:rPr>
              <w:t xml:space="preserve">[2]); </w:t>
            </w:r>
            <w:r>
              <w:rPr>
                <w:rFonts w:ascii="FreeMono" w:hAnsi="FreeMono"/>
                <w:szCs w:val="20"/>
                <w:lang w:eastAsia="en-US" w:bidi="ar-SA"/>
              </w:rPr>
              <w:t xml:space="preserve">in </w:t>
            </w:r>
            <w:r>
              <w:rPr>
                <w:rFonts w:ascii="FreeMono" w:hAnsi="FreeMono"/>
                <w:i/>
                <w:iCs/>
                <w:szCs w:val="20"/>
                <w:lang w:eastAsia="en-US" w:bidi="ar-SA"/>
              </w:rPr>
              <w:t>main</w:t>
            </w:r>
            <w:r>
              <w:rPr>
                <w:rFonts w:ascii="FreeMono" w:hAnsi="FreeMono"/>
                <w:szCs w:val="20"/>
                <w:lang w:eastAsia="en-US" w:bidi="ar-SA"/>
              </w:rPr>
              <w:t>?</w:t>
            </w:r>
          </w:p>
          <w:p w14:paraId="767E4DAC" w14:textId="77777777" w:rsidR="00FD13C4" w:rsidRDefault="00FD13C4">
            <w:pPr>
              <w:snapToGrid w:val="0"/>
              <w:rPr>
                <w:szCs w:val="20"/>
              </w:rPr>
            </w:pPr>
          </w:p>
          <w:p w14:paraId="6676A589" w14:textId="3981FEDD" w:rsidR="00FD13C4" w:rsidRDefault="00472F10">
            <w:pPr>
              <w:snapToGrid w:val="0"/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08800" behindDoc="0" locked="0" layoutInCell="1" allowOverlap="1" wp14:anchorId="4B1B2F96" wp14:editId="35B0911C">
                      <wp:simplePos x="0" y="0"/>
                      <wp:positionH relativeFrom="column">
                        <wp:posOffset>2461308</wp:posOffset>
                      </wp:positionH>
                      <wp:positionV relativeFrom="paragraph">
                        <wp:posOffset>19507</wp:posOffset>
                      </wp:positionV>
                      <wp:extent cx="23760" cy="240840"/>
                      <wp:effectExtent l="38100" t="38100" r="52705" b="45085"/>
                      <wp:wrapNone/>
                      <wp:docPr id="455" name="Ink 4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60" cy="24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6AD8E0" id="Ink 455" o:spid="_x0000_s1026" type="#_x0000_t75" style="position:absolute;margin-left:193.1pt;margin-top:.85pt;width:3.25pt;height:20.3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">
                      <v:imagedata r:id="rId162" o:title=""/>
                    </v:shape>
                  </w:pict>
                </mc:Fallback>
              </mc:AlternateContent>
            </w:r>
          </w:p>
          <w:p w14:paraId="70B961E4" w14:textId="2828CB9C" w:rsidR="00FD13C4" w:rsidRDefault="00472F10">
            <w:pPr>
              <w:snapToGrid w:val="0"/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09824" behindDoc="0" locked="0" layoutInCell="1" allowOverlap="1" wp14:anchorId="4017F251" wp14:editId="56DCD418">
                      <wp:simplePos x="0" y="0"/>
                      <wp:positionH relativeFrom="column">
                        <wp:posOffset>2612148</wp:posOffset>
                      </wp:positionH>
                      <wp:positionV relativeFrom="paragraph">
                        <wp:posOffset>-150303</wp:posOffset>
                      </wp:positionV>
                      <wp:extent cx="162360" cy="305640"/>
                      <wp:effectExtent l="57150" t="38100" r="28575" b="56515"/>
                      <wp:wrapNone/>
                      <wp:docPr id="456" name="Ink 4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360" cy="305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05B91E" id="Ink 456" o:spid="_x0000_s1026" type="#_x0000_t75" style="position:absolute;margin-left:205pt;margin-top:-12.55pt;width:14.2pt;height:25.4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">
                      <v:imagedata r:id="rId164" o:title=""/>
                    </v:shape>
                  </w:pict>
                </mc:Fallback>
              </mc:AlternateContent>
            </w:r>
          </w:p>
          <w:p w14:paraId="12ED61F7" w14:textId="77777777" w:rsidR="000242BC" w:rsidRDefault="000242BC">
            <w:pPr>
              <w:snapToGrid w:val="0"/>
              <w:rPr>
                <w:szCs w:val="20"/>
              </w:rPr>
            </w:pPr>
          </w:p>
        </w:tc>
      </w:tr>
      <w:tr w:rsidR="00FD13C4" w14:paraId="2CB7F79A" w14:textId="77777777" w:rsidTr="000242BC">
        <w:trPr>
          <w:trHeight w:val="317"/>
        </w:trPr>
        <w:tc>
          <w:tcPr>
            <w:tcW w:w="9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F61C0" w14:textId="77777777" w:rsidR="00FD13C4" w:rsidRDefault="00FD13C4">
            <w:pPr>
              <w:numPr>
                <w:ilvl w:val="0"/>
                <w:numId w:val="4"/>
              </w:numPr>
              <w:suppressAutoHyphens w:val="0"/>
              <w:autoSpaceDE w:val="0"/>
              <w:ind w:left="315" w:hanging="315"/>
            </w:pPr>
            <w:r>
              <w:rPr>
                <w:szCs w:val="20"/>
                <w:lang w:eastAsia="en-US" w:bidi="ar-SA"/>
              </w:rPr>
              <w:lastRenderedPageBreak/>
              <w:t xml:space="preserve">What is the output </w:t>
            </w:r>
            <w:proofErr w:type="gramStart"/>
            <w:r>
              <w:rPr>
                <w:szCs w:val="20"/>
                <w:lang w:eastAsia="en-US" w:bidi="ar-SA"/>
              </w:rPr>
              <w:t>of</w:t>
            </w:r>
            <w:proofErr w:type="gramEnd"/>
          </w:p>
          <w:p w14:paraId="1E15F71E" w14:textId="77777777" w:rsidR="00FD13C4" w:rsidRDefault="00FD13C4">
            <w:pPr>
              <w:tabs>
                <w:tab w:val="center" w:pos="4522"/>
              </w:tabs>
              <w:suppressAutoHyphens w:val="0"/>
              <w:autoSpaceDE w:val="0"/>
              <w:ind w:left="315"/>
            </w:pPr>
            <w:r>
              <w:rPr>
                <w:i/>
                <w:iCs/>
                <w:szCs w:val="20"/>
                <w:lang w:eastAsia="en-US" w:bidi="ar-SA"/>
              </w:rPr>
              <w:t xml:space="preserve">      </w:t>
            </w:r>
            <w:r>
              <w:rPr>
                <w:rFonts w:ascii="FreeMono" w:hAnsi="FreeMono"/>
                <w:i/>
                <w:iCs/>
                <w:szCs w:val="20"/>
                <w:lang w:eastAsia="en-US" w:bidi="ar-SA"/>
              </w:rPr>
              <w:t xml:space="preserve">  </w:t>
            </w:r>
            <w:proofErr w:type="spellStart"/>
            <w:r>
              <w:rPr>
                <w:rFonts w:ascii="FreeMono" w:hAnsi="FreeMono"/>
                <w:i/>
                <w:iCs/>
                <w:szCs w:val="20"/>
                <w:lang w:eastAsia="en-US" w:bidi="ar-SA"/>
              </w:rPr>
              <w:t>System.out.println</w:t>
            </w:r>
            <w:proofErr w:type="spellEnd"/>
            <w:r>
              <w:rPr>
                <w:rFonts w:ascii="FreeMono" w:hAnsi="FreeMono"/>
                <w:i/>
                <w:iCs/>
                <w:szCs w:val="20"/>
                <w:lang w:eastAsia="en-US" w:bidi="ar-SA"/>
              </w:rPr>
              <w:t>(</w:t>
            </w:r>
            <w:proofErr w:type="spellStart"/>
            <w:r>
              <w:rPr>
                <w:rFonts w:ascii="FreeMono" w:hAnsi="FreeMono"/>
                <w:i/>
                <w:iCs/>
                <w:szCs w:val="20"/>
                <w:lang w:eastAsia="en-US" w:bidi="ar-SA"/>
              </w:rPr>
              <w:t>myCir.rad</w:t>
            </w:r>
            <w:proofErr w:type="spellEnd"/>
            <w:r>
              <w:rPr>
                <w:rFonts w:ascii="FreeMono" w:hAnsi="FreeMono"/>
                <w:i/>
                <w:iCs/>
                <w:szCs w:val="20"/>
                <w:lang w:eastAsia="en-US" w:bidi="ar-SA"/>
              </w:rPr>
              <w:t xml:space="preserve">); </w:t>
            </w:r>
            <w:r>
              <w:rPr>
                <w:rFonts w:ascii="FreeMono" w:hAnsi="FreeMono"/>
                <w:iCs/>
                <w:szCs w:val="20"/>
                <w:lang w:eastAsia="en-US" w:bidi="ar-SA"/>
              </w:rPr>
              <w:t>in</w:t>
            </w:r>
            <w:r>
              <w:rPr>
                <w:rFonts w:ascii="FreeMono" w:hAnsi="FreeMono"/>
                <w:i/>
                <w:iCs/>
                <w:szCs w:val="20"/>
                <w:lang w:eastAsia="en-US" w:bidi="ar-SA"/>
              </w:rPr>
              <w:t xml:space="preserve"> main?</w:t>
            </w:r>
            <w:r>
              <w:rPr>
                <w:i/>
                <w:iCs/>
                <w:szCs w:val="20"/>
                <w:lang w:eastAsia="en-US" w:bidi="ar-SA"/>
              </w:rPr>
              <w:tab/>
            </w:r>
          </w:p>
          <w:p w14:paraId="4BB5F0BF" w14:textId="4EBA7A8D" w:rsidR="00FD13C4" w:rsidRDefault="00472F10">
            <w:pPr>
              <w:tabs>
                <w:tab w:val="center" w:pos="4522"/>
              </w:tabs>
              <w:suppressAutoHyphens w:val="0"/>
              <w:autoSpaceDE w:val="0"/>
              <w:ind w:left="315"/>
              <w:rPr>
                <w:i/>
                <w:iCs/>
                <w:szCs w:val="20"/>
                <w:lang w:eastAsia="en-US" w:bidi="ar-SA"/>
              </w:rPr>
            </w:pPr>
            <w:r>
              <w:rPr>
                <w:i/>
                <w:iCs/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2113920" behindDoc="0" locked="0" layoutInCell="1" allowOverlap="1" wp14:anchorId="24E2F42B" wp14:editId="31757360">
                      <wp:simplePos x="0" y="0"/>
                      <wp:positionH relativeFrom="column">
                        <wp:posOffset>2389505</wp:posOffset>
                      </wp:positionH>
                      <wp:positionV relativeFrom="paragraph">
                        <wp:posOffset>10795</wp:posOffset>
                      </wp:positionV>
                      <wp:extent cx="523035" cy="274955"/>
                      <wp:effectExtent l="38100" t="38100" r="29845" b="48895"/>
                      <wp:wrapNone/>
                      <wp:docPr id="460" name="Ink 4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3035" cy="2749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9F7081" id="Ink 460" o:spid="_x0000_s1026" type="#_x0000_t75" style="position:absolute;margin-left:187.45pt;margin-top:.15pt;width:42.6pt;height:23.0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">
                      <v:imagedata r:id="rId166" o:title=""/>
                    </v:shape>
                  </w:pict>
                </mc:Fallback>
              </mc:AlternateContent>
            </w:r>
          </w:p>
          <w:p w14:paraId="1DE1A7BB" w14:textId="6C4FDC11" w:rsidR="00FD13C4" w:rsidRDefault="00FD13C4">
            <w:pPr>
              <w:tabs>
                <w:tab w:val="center" w:pos="4522"/>
              </w:tabs>
              <w:suppressAutoHyphens w:val="0"/>
              <w:autoSpaceDE w:val="0"/>
              <w:ind w:left="315"/>
              <w:rPr>
                <w:i/>
                <w:iCs/>
                <w:szCs w:val="20"/>
                <w:lang w:eastAsia="en-US" w:bidi="ar-SA"/>
              </w:rPr>
            </w:pPr>
          </w:p>
          <w:p w14:paraId="74EC6A53" w14:textId="77777777" w:rsidR="00FD13C4" w:rsidRDefault="00FD13C4">
            <w:pPr>
              <w:tabs>
                <w:tab w:val="center" w:pos="4522"/>
              </w:tabs>
              <w:suppressAutoHyphens w:val="0"/>
              <w:autoSpaceDE w:val="0"/>
              <w:ind w:left="315"/>
              <w:rPr>
                <w:i/>
                <w:iCs/>
                <w:szCs w:val="20"/>
                <w:lang w:eastAsia="en-US" w:bidi="ar-SA"/>
              </w:rPr>
            </w:pPr>
          </w:p>
        </w:tc>
      </w:tr>
      <w:tr w:rsidR="00FD13C4" w14:paraId="01135876" w14:textId="77777777" w:rsidTr="000242BC">
        <w:trPr>
          <w:trHeight w:val="317"/>
        </w:trPr>
        <w:tc>
          <w:tcPr>
            <w:tcW w:w="9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295C1" w14:textId="77777777" w:rsidR="00FD13C4" w:rsidRDefault="00FD13C4">
            <w:pPr>
              <w:numPr>
                <w:ilvl w:val="0"/>
                <w:numId w:val="4"/>
              </w:numPr>
              <w:suppressAutoHyphens w:val="0"/>
              <w:autoSpaceDE w:val="0"/>
              <w:ind w:left="405" w:hanging="405"/>
            </w:pPr>
            <w:r>
              <w:rPr>
                <w:szCs w:val="20"/>
                <w:lang w:eastAsia="en-US" w:bidi="ar-SA"/>
              </w:rPr>
              <w:t xml:space="preserve">What is the output of </w:t>
            </w:r>
            <w:proofErr w:type="spellStart"/>
            <w:r>
              <w:rPr>
                <w:rFonts w:ascii="FreeMono" w:hAnsi="FreeMono"/>
                <w:szCs w:val="20"/>
                <w:lang w:eastAsia="en-US" w:bidi="ar-SA"/>
              </w:rPr>
              <w:t>println</w:t>
            </w:r>
            <w:proofErr w:type="spellEnd"/>
            <w:r>
              <w:rPr>
                <w:i/>
                <w:iCs/>
                <w:szCs w:val="20"/>
                <w:lang w:eastAsia="en-US" w:bidi="ar-SA"/>
              </w:rPr>
              <w:t xml:space="preserve"> </w:t>
            </w:r>
            <w:r>
              <w:rPr>
                <w:szCs w:val="20"/>
                <w:lang w:eastAsia="en-US" w:bidi="ar-SA"/>
              </w:rPr>
              <w:t xml:space="preserve">in the </w:t>
            </w:r>
            <w:proofErr w:type="spellStart"/>
            <w:r>
              <w:rPr>
                <w:rFonts w:ascii="FreeMono" w:hAnsi="FreeMono"/>
                <w:szCs w:val="20"/>
                <w:lang w:eastAsia="en-US" w:bidi="ar-SA"/>
              </w:rPr>
              <w:t>fg</w:t>
            </w:r>
            <w:proofErr w:type="spellEnd"/>
            <w:r>
              <w:rPr>
                <w:i/>
                <w:iCs/>
                <w:szCs w:val="20"/>
                <w:lang w:eastAsia="en-US" w:bidi="ar-SA"/>
              </w:rPr>
              <w:t xml:space="preserve"> </w:t>
            </w:r>
            <w:r>
              <w:rPr>
                <w:szCs w:val="20"/>
                <w:lang w:eastAsia="en-US" w:bidi="ar-SA"/>
              </w:rPr>
              <w:t>method?</w:t>
            </w:r>
          </w:p>
          <w:p w14:paraId="0057D98B" w14:textId="77777777" w:rsidR="00FD13C4" w:rsidRDefault="00FD13C4">
            <w:pPr>
              <w:suppressAutoHyphens w:val="0"/>
              <w:autoSpaceDE w:val="0"/>
              <w:rPr>
                <w:szCs w:val="20"/>
                <w:lang w:eastAsia="en-US" w:bidi="ar-SA"/>
              </w:rPr>
            </w:pPr>
          </w:p>
          <w:p w14:paraId="45416776" w14:textId="3C806C53" w:rsidR="00FD13C4" w:rsidRDefault="00472F10">
            <w:pPr>
              <w:suppressAutoHyphens w:val="0"/>
              <w:autoSpaceDE w:val="0"/>
              <w:rPr>
                <w:szCs w:val="20"/>
                <w:lang w:eastAsia="en-US" w:bidi="ar-SA"/>
              </w:rPr>
            </w:pPr>
            <w:r>
              <w:rPr>
                <w:noProof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2121088" behindDoc="0" locked="0" layoutInCell="1" allowOverlap="1" wp14:anchorId="207A49E6" wp14:editId="3ED2D8C9">
                      <wp:simplePos x="0" y="0"/>
                      <wp:positionH relativeFrom="column">
                        <wp:posOffset>2367280</wp:posOffset>
                      </wp:positionH>
                      <wp:positionV relativeFrom="paragraph">
                        <wp:posOffset>-116205</wp:posOffset>
                      </wp:positionV>
                      <wp:extent cx="773445" cy="325800"/>
                      <wp:effectExtent l="38100" t="38100" r="45720" b="55245"/>
                      <wp:wrapNone/>
                      <wp:docPr id="467" name="Ink 4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3445" cy="32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AC6C0D" id="Ink 467" o:spid="_x0000_s1026" type="#_x0000_t75" style="position:absolute;margin-left:185.7pt;margin-top:-9.85pt;width:62.3pt;height:27.0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">
                      <v:imagedata r:id="rId168" o:title=""/>
                    </v:shape>
                  </w:pict>
                </mc:Fallback>
              </mc:AlternateContent>
            </w:r>
          </w:p>
          <w:p w14:paraId="792AFC06" w14:textId="2F42CF38" w:rsidR="00FD13C4" w:rsidRDefault="00FD13C4">
            <w:pPr>
              <w:suppressAutoHyphens w:val="0"/>
              <w:autoSpaceDE w:val="0"/>
              <w:rPr>
                <w:i/>
                <w:iCs/>
                <w:szCs w:val="20"/>
                <w:lang w:eastAsia="en-US" w:bidi="ar-SA"/>
              </w:rPr>
            </w:pPr>
          </w:p>
        </w:tc>
      </w:tr>
      <w:tr w:rsidR="00FD13C4" w14:paraId="597884BE" w14:textId="77777777" w:rsidTr="000242BC">
        <w:tc>
          <w:tcPr>
            <w:tcW w:w="9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355818" w14:textId="77777777" w:rsidR="00FD13C4" w:rsidRDefault="00FD13C4">
            <w:pPr>
              <w:tabs>
                <w:tab w:val="left" w:pos="1260"/>
              </w:tabs>
              <w:snapToGrid w:val="0"/>
              <w:rPr>
                <w:i/>
                <w:iCs/>
                <w:szCs w:val="20"/>
                <w:lang w:val="da-DK" w:eastAsia="en-US" w:bidi="ar-SA"/>
              </w:rPr>
            </w:pPr>
          </w:p>
          <w:p w14:paraId="3F817786" w14:textId="77777777" w:rsidR="00FD13C4" w:rsidRDefault="00FD13C4">
            <w:pPr>
              <w:tabs>
                <w:tab w:val="left" w:pos="1260"/>
              </w:tabs>
              <w:rPr>
                <w:szCs w:val="20"/>
                <w:lang w:val="da-DK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316B6" w14:textId="77777777" w:rsidR="00FD13C4" w:rsidRDefault="00FD13C4">
            <w:pPr>
              <w:tabs>
                <w:tab w:val="left" w:pos="1260"/>
              </w:tabs>
              <w:snapToGrid w:val="0"/>
              <w:rPr>
                <w:szCs w:val="20"/>
                <w:lang w:val="da-DK"/>
              </w:rPr>
            </w:pPr>
          </w:p>
          <w:p w14:paraId="111B2574" w14:textId="77777777" w:rsidR="00FD13C4" w:rsidRDefault="00FD13C4">
            <w:pPr>
              <w:tabs>
                <w:tab w:val="left" w:pos="1260"/>
              </w:tabs>
            </w:pPr>
            <w:r>
              <w:rPr>
                <w:szCs w:val="20"/>
                <w:lang w:val="da-DK"/>
              </w:rPr>
              <w:t xml:space="preserve">  </w:t>
            </w:r>
            <w:r w:rsidR="000242BC">
              <w:rPr>
                <w:szCs w:val="20"/>
                <w:lang w:val="da-DK"/>
              </w:rPr>
              <w:t xml:space="preserve"> </w:t>
            </w:r>
            <w:r>
              <w:rPr>
                <w:szCs w:val="20"/>
                <w:lang w:val="da-DK"/>
              </w:rPr>
              <w:t xml:space="preserve">   </w:t>
            </w:r>
            <w:r>
              <w:rPr>
                <w:szCs w:val="20"/>
              </w:rPr>
              <w:t>/4</w:t>
            </w:r>
          </w:p>
        </w:tc>
      </w:tr>
    </w:tbl>
    <w:p w14:paraId="7F89504D" w14:textId="77777777" w:rsidR="00FD13C4" w:rsidRDefault="00FD13C4"/>
    <w:sectPr w:rsidR="00FD13C4">
      <w:headerReference w:type="default" r:id="rId169"/>
      <w:footerReference w:type="default" r:id="rId170"/>
      <w:headerReference w:type="first" r:id="rId171"/>
      <w:footerReference w:type="first" r:id="rId17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936B9" w14:textId="77777777" w:rsidR="003F7DF9" w:rsidRDefault="003F7DF9">
      <w:r>
        <w:separator/>
      </w:r>
    </w:p>
  </w:endnote>
  <w:endnote w:type="continuationSeparator" w:id="0">
    <w:p w14:paraId="6051098D" w14:textId="77777777" w:rsidR="003F7DF9" w:rsidRDefault="003F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libri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9E56E" w14:textId="77777777" w:rsidR="00FD13C4" w:rsidRDefault="00FD13C4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108368E8" w14:textId="77777777" w:rsidR="00FD13C4" w:rsidRDefault="00FD13C4">
    <w:pPr>
      <w:pStyle w:val="Footer"/>
    </w:pPr>
  </w:p>
  <w:p w14:paraId="1C5C4BBF" w14:textId="77777777" w:rsidR="00FD13C4" w:rsidRDefault="00FD13C4">
    <w:pPr>
      <w:pStyle w:val="Footer"/>
      <w:jc w:val="right"/>
    </w:pPr>
    <w:r>
      <w:t>Score __________/25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A7278" w14:textId="77777777" w:rsidR="00FD13C4" w:rsidRDefault="00FD13C4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18464F78" w14:textId="77777777" w:rsidR="00FD13C4" w:rsidRDefault="00FD13C4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5C637B65" w14:textId="77777777" w:rsidR="00FD13C4" w:rsidRDefault="00FD13C4">
    <w:pPr>
      <w:pStyle w:val="Footer"/>
    </w:pPr>
    <w:r>
      <w:tab/>
    </w:r>
    <w:r>
      <w:tab/>
      <w:t xml:space="preserve"> __________/25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1773F" w14:textId="77777777" w:rsidR="003F7DF9" w:rsidRDefault="003F7DF9">
      <w:r>
        <w:separator/>
      </w:r>
    </w:p>
  </w:footnote>
  <w:footnote w:type="continuationSeparator" w:id="0">
    <w:p w14:paraId="387B763B" w14:textId="77777777" w:rsidR="003F7DF9" w:rsidRDefault="003F7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A1DC" w14:textId="77777777" w:rsidR="00FD13C4" w:rsidRDefault="00FD13C4">
    <w:pPr>
      <w:pStyle w:val="Header"/>
    </w:pPr>
    <w:r>
      <w:t>Exam Set</w:t>
    </w:r>
    <w:r w:rsidR="000242BC">
      <w:t xml:space="preserve"> </w:t>
    </w:r>
    <w:r>
      <w:t>21E</w:t>
    </w:r>
  </w:p>
  <w:p w14:paraId="1C19342A" w14:textId="77777777" w:rsidR="00FD13C4" w:rsidRDefault="00FD13C4">
    <w:pPr>
      <w:pStyle w:val="Header"/>
    </w:pPr>
    <w:r>
      <w:t xml:space="preserve">AP Computer Science A                                    </w:t>
    </w:r>
  </w:p>
  <w:p w14:paraId="0DF2EE6D" w14:textId="77777777" w:rsidR="00FD13C4" w:rsidRDefault="00FD13C4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04B2" w14:textId="77777777" w:rsidR="00FD13C4" w:rsidRDefault="00FD13C4">
    <w:pPr>
      <w:pStyle w:val="Header"/>
    </w:pPr>
    <w:r>
      <w:t>Exam Sets 2</w:t>
    </w:r>
    <w:r w:rsidR="00967A86">
      <w:t>1E</w:t>
    </w:r>
  </w:p>
  <w:p w14:paraId="2A622AD5" w14:textId="77777777" w:rsidR="00FD13C4" w:rsidRDefault="00FD13C4">
    <w:pPr>
      <w:pStyle w:val="Header"/>
    </w:pPr>
    <w:r>
      <w:t xml:space="preserve">AP Computer Science A                                    </w:t>
    </w:r>
  </w:p>
  <w:p w14:paraId="1312051F" w14:textId="77777777" w:rsidR="00FD13C4" w:rsidRDefault="00FD13C4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355B44A3" w14:textId="77777777" w:rsidR="00FD13C4" w:rsidRDefault="00FD13C4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 Period__________ </w:t>
    </w:r>
  </w:p>
  <w:p w14:paraId="0964FAE8" w14:textId="77777777" w:rsidR="00FD13C4" w:rsidRDefault="00FD13C4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01FA5A05" w14:textId="77777777" w:rsidR="00FD13C4" w:rsidRDefault="00FD1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lowerLetter"/>
      <w:lvlText w:val="(%1)"/>
      <w:lvlJc w:val="left"/>
      <w:pPr>
        <w:tabs>
          <w:tab w:val="num" w:pos="0"/>
        </w:tabs>
        <w:ind w:left="36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0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hint="default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Cs w:val="20"/>
      </w:rPr>
    </w:lvl>
  </w:abstractNum>
  <w:abstractNum w:abstractNumId="3" w15:restartNumberingAfterBreak="0">
    <w:nsid w:val="00000004"/>
    <w:multiLevelType w:val="singleLevel"/>
    <w:tmpl w:val="00000004"/>
    <w:name w:val="WW8Num13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hint="default"/>
        <w:szCs w:val="20"/>
        <w:lang w:eastAsia="en-US" w:bidi="ar-SA"/>
      </w:rPr>
    </w:lvl>
  </w:abstractNum>
  <w:abstractNum w:abstractNumId="4" w15:restartNumberingAfterBreak="0">
    <w:nsid w:val="00000005"/>
    <w:multiLevelType w:val="singleLevel"/>
    <w:tmpl w:val="00000005"/>
    <w:name w:val="WW8Num14"/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6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12D6302"/>
    <w:multiLevelType w:val="hybridMultilevel"/>
    <w:tmpl w:val="56B4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FD"/>
    <w:rsid w:val="000242BC"/>
    <w:rsid w:val="00081AB6"/>
    <w:rsid w:val="00192E0E"/>
    <w:rsid w:val="001A094A"/>
    <w:rsid w:val="00226E1A"/>
    <w:rsid w:val="00275DAC"/>
    <w:rsid w:val="003C56DB"/>
    <w:rsid w:val="003F7DF9"/>
    <w:rsid w:val="00472F10"/>
    <w:rsid w:val="004D571E"/>
    <w:rsid w:val="005009BF"/>
    <w:rsid w:val="0056620D"/>
    <w:rsid w:val="0061251C"/>
    <w:rsid w:val="00650649"/>
    <w:rsid w:val="006B23A0"/>
    <w:rsid w:val="006C17C6"/>
    <w:rsid w:val="00841B38"/>
    <w:rsid w:val="00967A86"/>
    <w:rsid w:val="00A457F5"/>
    <w:rsid w:val="00D76960"/>
    <w:rsid w:val="00F176FD"/>
    <w:rsid w:val="00F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8BD7FC"/>
  <w15:chartTrackingRefBased/>
  <w15:docId w15:val="{F3450AC1-D606-4C2E-A72D-EFA3BBA0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  <w:szCs w:val="2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szCs w:val="20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  <w:szCs w:val="20"/>
      <w:lang w:eastAsia="en-US" w:bidi="ar-S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7z0">
    <w:name w:val="WW8Num17z0"/>
    <w:rPr>
      <w:b w:val="0"/>
      <w:sz w:val="20"/>
      <w:szCs w:val="20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3">
    <w:name w:val="WW8Num19z3"/>
    <w:rPr>
      <w:rFonts w:ascii="Symbol" w:hAnsi="Symbol" w:cs="Open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-DefaultParagraphFont1">
    <w:name w:val="WW-Default Paragraph Font1"/>
  </w:style>
  <w:style w:type="character" w:customStyle="1" w:styleId="WW8Num19z2">
    <w:name w:val="WW8Num19z2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59" Type="http://schemas.openxmlformats.org/officeDocument/2006/relationships/customXml" Target="ink/ink77.xml"/><Relationship Id="rId170" Type="http://schemas.openxmlformats.org/officeDocument/2006/relationships/footer" Target="footer1.xml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149" Type="http://schemas.openxmlformats.org/officeDocument/2006/relationships/customXml" Target="ink/ink72.xml"/><Relationship Id="rId5" Type="http://schemas.openxmlformats.org/officeDocument/2006/relationships/footnotes" Target="footnotes.xml"/><Relationship Id="rId95" Type="http://schemas.openxmlformats.org/officeDocument/2006/relationships/customXml" Target="ink/ink45.xml"/><Relationship Id="rId160" Type="http://schemas.openxmlformats.org/officeDocument/2006/relationships/image" Target="media/image77.png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2.png"/><Relationship Id="rId171" Type="http://schemas.openxmlformats.org/officeDocument/2006/relationships/header" Target="header2.xml"/><Relationship Id="rId12" Type="http://schemas.openxmlformats.org/officeDocument/2006/relationships/image" Target="media/image3.png"/><Relationship Id="rId33" Type="http://schemas.openxmlformats.org/officeDocument/2006/relationships/customXml" Target="ink/ink14.xml"/><Relationship Id="rId108" Type="http://schemas.openxmlformats.org/officeDocument/2006/relationships/image" Target="media/image51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5" Type="http://schemas.openxmlformats.org/officeDocument/2006/relationships/customXml" Target="ink/ink35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61" Type="http://schemas.openxmlformats.org/officeDocument/2006/relationships/customXml" Target="ink/ink7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119" Type="http://schemas.openxmlformats.org/officeDocument/2006/relationships/customXml" Target="ink/ink57.xml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35" Type="http://schemas.openxmlformats.org/officeDocument/2006/relationships/customXml" Target="ink/ink65.xml"/><Relationship Id="rId151" Type="http://schemas.openxmlformats.org/officeDocument/2006/relationships/customXml" Target="ink/ink73.xml"/><Relationship Id="rId156" Type="http://schemas.openxmlformats.org/officeDocument/2006/relationships/image" Target="media/image75.png"/><Relationship Id="rId172" Type="http://schemas.openxmlformats.org/officeDocument/2006/relationships/footer" Target="footer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70.png"/><Relationship Id="rId167" Type="http://schemas.openxmlformats.org/officeDocument/2006/relationships/customXml" Target="ink/ink81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162" Type="http://schemas.openxmlformats.org/officeDocument/2006/relationships/image" Target="media/image78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5.png"/><Relationship Id="rId157" Type="http://schemas.openxmlformats.org/officeDocument/2006/relationships/customXml" Target="ink/ink76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52" Type="http://schemas.openxmlformats.org/officeDocument/2006/relationships/image" Target="media/image73.png"/><Relationship Id="rId173" Type="http://schemas.openxmlformats.org/officeDocument/2006/relationships/fontTable" Target="fontTable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customXml" Target="ink/ink71.xml"/><Relationship Id="rId168" Type="http://schemas.openxmlformats.org/officeDocument/2006/relationships/image" Target="media/image81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163" Type="http://schemas.openxmlformats.org/officeDocument/2006/relationships/customXml" Target="ink/ink79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158" Type="http://schemas.openxmlformats.org/officeDocument/2006/relationships/image" Target="media/image76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3" Type="http://schemas.openxmlformats.org/officeDocument/2006/relationships/customXml" Target="ink/ink74.xml"/><Relationship Id="rId174" Type="http://schemas.openxmlformats.org/officeDocument/2006/relationships/theme" Target="theme/theme1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48" Type="http://schemas.openxmlformats.org/officeDocument/2006/relationships/image" Target="media/image71.png"/><Relationship Id="rId164" Type="http://schemas.openxmlformats.org/officeDocument/2006/relationships/image" Target="media/image79.png"/><Relationship Id="rId16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54" Type="http://schemas.openxmlformats.org/officeDocument/2006/relationships/image" Target="media/image74.png"/><Relationship Id="rId16" Type="http://schemas.openxmlformats.org/officeDocument/2006/relationships/image" Target="media/image5.png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165" Type="http://schemas.openxmlformats.org/officeDocument/2006/relationships/customXml" Target="ink/ink80.xml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155" Type="http://schemas.openxmlformats.org/officeDocument/2006/relationships/customXml" Target="ink/ink75.xml"/><Relationship Id="rId17" Type="http://schemas.openxmlformats.org/officeDocument/2006/relationships/customXml" Target="ink/ink6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9.png"/><Relationship Id="rId70" Type="http://schemas.openxmlformats.org/officeDocument/2006/relationships/image" Target="media/image32.png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9:45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14 291 5769,'-13'-3'5298,"22"-4"-3136,25-4-1363,-26 9-776,1 1-1,-1 0 0,1 1 1,0 0-1,-1 0 1,1 1-1,12 3 0,61 16-261,-73-18 138,-3 0-54,8 2-705,0 0 0,-1 1 0,16 8 0,-14-4-826</inkml:trace>
  <inkml:trace contextRef="#ctx0" brushRef="#br0" timeOffset="882.78">604 157 3337,'21'-11'689,"-15"8"-280,-1 0 0,1 0-1,0 1 1,0 0 0,0 0-1,11-5 6264,-23 1-4729,-13-6-2593,17 11 1007,-31-19-390,31 19 11,-1 1 0,1-1 0,-1 1 0,1-1 0,-1 1 0,1 0 0,-1 0 0,0 0 0,1 0 0,-1 0-1,1 1 1,-1-1 0,1 1 0,-1 0 0,1 0 0,0 0 0,-1 0 0,1 0 0,0 0 0,0 0 0,0 1 0,0-1 0,0 1 0,-4 3 0,-11 5 177,25-10-70,-7 1 44,-9 14-7,4 1-132,-2 0-1,0-1 1,-11 21 0,16-34 2,0 0 0,0 0 0,0 0 0,1 1 0,-1-1 0,1 0 0,0 0 0,-1 0 0,1 0 0,0 0 0,0 0 1,1 1-1,-1-1 0,0 0 0,2 4 0,-2-5 3,0 1 0,1-1 0,-1 0-1,1 1 1,-1-1 0,1 0 0,-1 1 0,1-1 0,0 0 0,0 0 0,0 0 0,0 0 0,0 1 0,0-1-1,0 0 1,0-1 0,0 1 0,0 0 0,0 0 0,1 0 0,-1-1 0,2 2 0,24 2 13,-14-2 10,0 0 0,0 1 0,0 0 0,-1 1 0,13 5 0,-21-7-12,0 1-1,1 0 1,-1 0 0,0 0-1,-1 0 1,1 0 0,0 1-1,-1 0 1,0 0 0,0 0 0,0 0-1,0 0 1,-1 0 0,0 1-1,0-1 1,0 1 0,1 5-1,0-4 24,-2 0-1,1-1 1,-1 1-1,0 0 0,0 0 1,0 0-1,-1 1 0,0-1 1,0 0-1,-1 0 0,1 0 1,-1 0-1,-1 0 1,1 0-1,-1 0 0,0-1 1,-1 1-1,1-1 0,-1 1 1,0-1-1,0 0 0,-1 0 1,1 0-1,-1 0 1,0-1-1,-1 1 0,1-1 1,-1 0-1,-6 4 0,5-6-10,0 0 0,0-1 0,0 1 0,0-1 0,-1-1 0,1 1 0,0-1 0,-1 0 0,1 0 0,0-1 0,0 0-1,-1 0 1,1 0 0,0-1 0,0 0 0,0 0 0,-8-5 0,-3-9-2106,16 12 509</inkml:trace>
  <inkml:trace contextRef="#ctx0" brushRef="#br0" timeOffset="1959.62">1111 473 2184,'-11'54'921,"11"-54"-866,0 0 1,0 1-1,0-1 1,0 0 0,0 1-1,0-1 1,0 0-1,0 1 1,0-1-1,0 1 1,0-1 0,0 0-1,-1 1 1,1-1-1,0 0 1,0 1 0,0-1-1,-1 0 1,1 0-1,0 1 1,0-1-1,0 0 1,-1 0 0,1 1-1,0-1 1,-1 0-1,1 0 1,0 1 0,-1-1-1,1 0 1,0 0-1,-1 0 1,1 0-1,0 0 1,-1 0 0,1 0-1,0 1 1,-1-1-1,1 0 1,0 0-1,-1 0 1,1 0 0,0-1-1,-1 1 1,1 0-1,-1 0 1,1 0 0,0 0-1,-1 0 1,1 0-1,0 0 1,-1-1-1,1 1 1,0 0 0,0 0-1,-1 0 1,1-1-1,0 1 1,-1 0 0,1 0-1,0-1 1,0 1-1,0 0 1,-1-1-1,5-24 4894,-4-13-4620,0-1 0,-3 1-1,-1-1 1,-13-55 0,5-2-89,10 65-77,-10-47-1,10 71-1,0 1-1,1 0 1,0-1-1,0 1 1,1 0 0,0-10 213,-5 19 267,-41 79-320,30-49-323,-38 55 0,38-67 17,2 1-1,-17 31 0,23-41 356,28-21 116,12-1-458,0 1 0,0 1 0,1 2 0,0 1 0,60-1 0,-61 0-174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6:40.3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1 242 4033,'2'8'6367,"5"2"-3825,-4-5-2585,0-1 0,0 0 1,-1 1-1,1-1 0,-1 1 0,0-1 1,-1 1-1,1 0 0,-1 0 1,0 0-1,1 10 0,-1 5 58,2-1 1,0 0-1,9 32 0,4 20 0,-14-41-23,-1-29 12,-1-1 0,0 1 0,0 0-1,0 0 1,0 0 0,0-1 0,-1 1-1,1 0 1,0 0 0,0 0 0,-1-1-1,1 1 1,0 0 0,-1 0-1,1-1 1,0 1 0,-1 0 0,1-1-1,-1 1 1,1-1 0,-1 1 0,1 0-1,-1-1 1,0 1 0,0-1 0,0-10-186,-2-4 112,2 0 0,-1 0 0,2 0 1,0 0-1,0 0 0,2 0 0,-1 0 0,7-23 0,8-20 6,-9 30 51</inkml:trace>
  <inkml:trace contextRef="#ctx0" brushRef="#br0" timeOffset="359.08">188 280 11891,'97'-31'-80,"-96"32"101,0-1 0,0 0 0,-1 1 0,1-1 0,0 1 0,0 0 0,-1-1 1,1 1-1,0-1 0,-1 1 0,1 0 0,-1 0 0,1-1 0,-1 1 1,0 0-1,1 0 0,-1 0 0,0 0 0,1-1 0,-1 1 0,0 0 0,0 0 1,1 1-1,5 13 74,-2-7-69,5 7 27,-1 0 1,-1 0 0,9 26-1,-4-5-407,1-1-1,2 0 0,28 48 0,-39-73-1213</inkml:trace>
  <inkml:trace contextRef="#ctx0" brushRef="#br0" timeOffset="1518.81">161 306 3281,'-40'8'1413,"39"-8"-1330,1 0 1,-1 0-1,1 0 0,-1 0 0,1 0 0,-1 0 0,1 0 1,-1 0-1,0 0 0,1 0 0,0 0 0,-1 0 0,1-1 0,-1 1 1,1 0-1,-1 0 0,1-1 0,-1 1 0,1 0 0,-1-1 0,1 1 1,0 0-1,-1-1 0,1 1 0,0 0 0,-1-1 0,1 1 1,0-1-1,0 1 0,-1-1 0,1 1 0,0-1 0,0 1 0,0-1 1,0 1-1,0-1 0,-1 1 0,1-1 0,0 1 0,0-1 0,0 1 1,0-1-1,0 1 0,1-1 0,-1 1 0,0-1 0,0 1 0,0-1 1,0 1-1,1-1 0,-1 1 0,0-1 0,0 1 0,1-1 1,-1 1-1,0 0 0,1-1 0,-1 1 0,0 0 0,1-1 0,-1 1 1,1 0-1,-1-1 0,0 1 0,1 0 0,17 27 126,-1 1 0,-1 0 0,12 34 0,-20-46-323,-4-11 324,-4-8 1120,0-4-1307,-1 0 0,1 0-1,1 0 1,-1 0 0,1 1 0,0-1 0,1 0-1,-1 1 1,5-10 0,6-37 18,-11 51-53,1 0-1,-1 1 1,1-1-1,-1 0 1,1 1-1,0-1 0,-1 1 1,1-1-1,0 1 1,0 0-1,0 0 1,0 0-1,0 0 0,0 0 1,1 0-1,3 0 1,-5 0-203,1 0 0,0 1 0,0-1 0,0 1 0,0 0 0,-1 0 1,1 0-1,0-1 0,0 2 0,0-1 0,0 0 0,0 0 0,-1 1 1,4 0-1,2 2-1812</inkml:trace>
  <inkml:trace contextRef="#ctx0" brushRef="#br0" timeOffset="2892.94">607 276 2961,'-10'1'353,"9"-1"-272,1 0 1,-1 0-1,1 1 0,-1-1 1,1 0-1,-1 0 0,1 0 0,-1 0 1,0 0-1,1 0 0,-1 0 0,1 1 1,-1-2-1,1 1 0,-1 0 0,1 0 1,-1 0-1,0 0 0,1 0 0,-1 0 1,1-1-1,-1 1 0,1 0 0,-1 0 1,1-1-1,-1 1 0,1 0 0,-1-1 1,1 1-1,0 0 0,-1-1 0,1 1 1,-1-1-1,1 1 0,0-1 1,0 1-1,-1-1 0,1 1 0,0-1 1,0 1-1,-1-1 0,1 1 0,0-1 1,0 1-1,0-1 0,0 1 0,0-1 1,0 0-1,0 1 0,0-1 0,0 1 1,0-1-1,0 1 0,0-1 0,0 0 1,1 1-1,-1-1 0,0 1 0,1-1 1,-3-3 1156,0 9-683,11 99-477,-5-48-66,18 93 0,-22-148-11,1 1 1,-1-1-1,0 0 1,0 1-1,1-1 1,-1 0-1,1 1 1,0-1-1,-1 0 1,1 0-1,0 0 1,0 0-1,-1 1 1,1-1-1,0 0 0,2 1 1,-3-2 1,1 0 0,0 0-1,-1 0 1,1 0 0,-1 1 0,1-1-1,-1-1 1,1 1 0,-1 0 0,1 0 0,-1 0-1,1 0 1,-1 0 0,1 0 0,-1-1 0,1 1-1,-1 0 1,1 0 0,-1-1 0,1 1 0,-1 0-1,1-1 1,-1 1 0,0 0 0,1-1 0,-1 1-1,1-1 1,2-3 20,0 0 1,0-1-1,-1 1 1,1-1-1,-1 0 0,3-8 1,3-13 16,-1 0 0,-2 0 0,0-1 0,-2 0 1,0 1-1,-3-36 0,0 62-37,0 0 0,0 0 0,0 0 1,0 0-1,1 0 0,-1 0 0,0 0 0,0 0 0,0 0 1,0 0-1,0 0 0,0 0 0,0 0 0,0 0 0,0 0 1,0 0-1,0 0 0,0 0 0,0 0 0,0 0 0,0 0 1,1 0-1,-1 0 0,0 0 0,0 0 0,0 0 0,0 0 1,0 0-1,0 0 0,0 0 0,0 0 0,0 0 0,0-1 1,0 1-1,0 0 0,0 0 0,0 0 0,0 0 0,0 0 1,0 0-1,0 0 0,0 0 0,0 0 0,0 0 0,0 0 1,0 0-1,0 0 0,0 0 0,0 0 0,0 0 0,0-1 1,6 11 28,5 14-40,76 228 608,-78-229-560,-2 1-1,0 0 0,-2 0 0,-1 1 0,0-1 0,-2 1 0,-1 0 0,-1 0 0,-6 43 0,6-67-38,0 1-1,0-1 0,0 1 0,0-1 1,0 1-1,-1-1 0,1 1 1,-1-1-1,1 0 0,-1 1 1,1-1-1,-1 0 0,0 1 1,0-1-1,0 0 0,1 0 1,-1 0-1,0 0 0,-1 0 1,1 0-1,0 0 0,0 0 1,0 0-1,0 0 0,-1 0 1,1-1-1,0 1 0,-1-1 1,1 1-1,-1-1 0,1 1 1,-1-1-1,1 0 0,0 0 1,-1 0-1,1 0 0,-1 0 1,1 0-1,-1 0 0,1 0 1,-1 0-1,-2-1 0,0-1-5,1 0-1,-1 1 0,0-1 1,0-1-1,1 1 0,-1 0 1,1-1-1,0 0 0,0 0 1,0 0-1,0 0 0,0 0 1,0-1-1,-2-4 1,1 0 2,0-2 0,1 1 1,0 0-1,0-1 1,1 1-1,0-1 1,0 0-1,1 0 1,1 0-1,0 0 0,1-12 1,-1 14-31,1 1 0,0 0 0,1-1 1,0 1-1,0 0 0,0 0 0,1 0 0,0 0 0,0 0 0,1 1 1,-1 0-1,2-1 0,-1 1 0,1 1 0,9-11 0,7 0-972,-3 0-1278</inkml:trace>
  <inkml:trace contextRef="#ctx0" brushRef="#br0" timeOffset="3669.14">890 468 1784,'12'17'379,"-10"-15"-183,0 1 0,1 0 0,-1 0 0,0 1 0,-1-1 0,1 0 0,0 1 0,-1-1 0,0 1 1,2 4 3102,8-21-2986,0-7-204,0-1 0,-2 0 0,0-1-1,6-26 1,20-102 592,-24 45-307,-8 68-433,9-50 1,2 122-137,21 141 196,-22-98 10,-6-41-36,0-2-431,-1 0 0,-2 0 0,0 71 0,-4-102 276,0-2 72,0-1-1,0 1 1,0-1 0,0 1-1,0-1 1,0 1-1,-1-1 1,1 1 0,0-1-1,-1 1 1,1-1-1,-1 0 1,1 1 0,-1-1-1,0 1 1,1-1-1,-1 0 1,0 0 0,0 0-1,0 1 1,0-1 0,-2 1-1,-4-1-1191</inkml:trace>
  <inkml:trace contextRef="#ctx0" brushRef="#br0" timeOffset="4048.68">1038 433 2497,'-9'-14'1528,"4"-8"-8,-6 1-160,-5 6-159,15 9-153,-8 3-224,10 3-136,5 2-424,-3-2-104,13 0-152,-4-3-64,9 1-256,-3-4-360,5-9-1352</inkml:trace>
  <inkml:trace contextRef="#ctx0" brushRef="#br0" timeOffset="4539.75">1433 249 4209,'0'0'46,"0"0"1,0 0 0,1 0-1,-1 0 1,0 0-1,0 0 1,0 0-1,0 0 1,0 0-1,0 0 1,1 0-1,-1 0 1,0 0 0,0 0-1,0 0 1,0 0-1,0 0 1,0 0-1,1 0 1,-1 0-1,0 0 1,0 0-1,0 0 1,0 0 0,0 0-1,0 0 1,0-1-1,0 1 1,0 0-1,1 0 1,-1 0-1,0 0 1,0 0-1,0 0 1,0 0 0,0 0-1,0-1 1,0 1-1,0 0 1,0 0-1,0 0 1,0 0-1,0 0 1,0 0-1,0-1 1,0 1 0,0 0-1,0 0 1,0 0-1,0 0 1,0 0-1,0 0 1,0-1-1,0 1 1,0 0-1,0 0 1,0 0 0,0 0-1,0 0 1,0 0-1,-1 0 1,1 0-1,0-1 1,-11-4 1262,8 4-1203,1 0 0,0 1 0,0-1 0,-1 1 1,1 0-1,0-1 0,-1 1 0,1 0 0,0 0 1,-5 1-1,-10 3 280,16-4-368,1 0-1,-1 0 0,0 0 0,1 0 0,-1 0 1,0 0-1,0 0 0,1 0 0,-1 0 0,0 1 1,1-1-1,-1 0 0,0 0 0,1 1 0,-1-1 0,1 0 1,-1 1-1,0-1 0,1 1 0,-1-1 0,1 1 1,-1-1-1,1 1 0,-1-1 0,1 1 0,-1 1 1,-3 3 77,0 0-1,-1 1 1,1-2 0,-1 1 0,-8 6 0,9-8-86,0 0-1,0 0 1,0 1-1,0-1 1,1 1-1,-1 0 1,1 1 0,0-1-1,1 0 1,-1 1-1,-3 9 1,5-11-11,0 0 1,0 0-1,1 0 1,-1 0 0,1 0-1,0 0 1,0 0-1,0 1 1,0-1 0,1 0-1,-1 0 1,1 0-1,0 0 1,0 0 0,0 0-1,0 0 1,1 0-1,2 4 1,-1-3 25,1 1 0,-1-1 0,1 0-1,1 0 1,-1 0 0,0 0 0,1-1 0,0 0 0,8 5 0,2-1-480,1-1-1,-1-1 1,1 0 0,1 0 0,-1-2 0,22 3 0,-19-6-1558</inkml:trace>
  <inkml:trace contextRef="#ctx0" brushRef="#br0" timeOffset="5009.81">1709 245 2288,'3'-6'5376,"-10"7"-1675,4-1-3687,0 1-1,1-1 1,-1 1 0,0 0-1,0 0 1,0 0-1,1 1 1,-1-1 0,1 0-1,-1 1 1,1 0-1,-1 0 1,1 0 0,0 0-1,0 0 1,0 0-1,0 0 1,0 0 0,1 1-1,-3 4 1,-1 0-3,1 1 0,1-1 0,-1 1 0,1 0 0,-4 16 0,6-18-18,-2 5 0,1 1 1,0 0-1,1-1 0,0 1 1,1 18-1,1-27-1,0 1-1,-1-1 0,1 1 1,0-1-1,1 0 0,-1 1 0,1-1 1,-1 0-1,1 0 0,0 0 0,0 0 1,0-1-1,0 1 0,1 0 1,-1-1-1,1 0 0,0 1 0,0-1 1,-1 0-1,1 0 0,1-1 1,-1 1-1,4 1 0,-2-1-165,0 0 1,0 0-1,0-1 0,0 0 1,1 0-1,-1 0 0,7 0 0,19-1-1191</inkml:trace>
  <inkml:trace contextRef="#ctx0" brushRef="#br0" timeOffset="5618.6">2046 305 3345,'20'-25'1755,"-20"23"-1602,0 1 0,0-1 0,0 1 0,0-1 0,0 0-1,0 1 1,0-1 0,-1 1 0,1-1 0,-1 1 0,1-1 0,-1 1 0,0-1 0,1 1 0,-1 0 0,0-1 0,0 1 0,0 0 0,0 0 0,0 0 0,-2-2 0,3 3-33,-2-1-84,1 0 1,0 0 0,0 1 0,0-1 0,-1 1 0,1-1 0,0 1 0,0 0 0,-1-1 0,1 1 0,0 0 0,-1 0 0,1 0 0,0 0-1,-1 0 1,1 0 0,0 0 0,-1 0 0,1 1 0,0-1 0,-1 0 0,1 1 0,0-1 0,0 1 0,-1 0 0,1-1 0,0 1 0,0 0 0,0 0-1,0-1 1,0 1 0,0 0 0,-1 2 0,-3 1-19,0 0 1,1 0-1,-1 1 0,1 0 0,0 0 0,-3 6 0,2-2-21,1 1-1,1-1 0,-1 1 0,2 0 0,-1 0 0,1 0 0,1 0 0,-1 14 0,2-18 2,0 0 0,0 0 0,0 0 0,1 0 0,0 0 0,0 0 0,1 0 0,0 0 0,0-1 1,0 1-1,0 0 0,1-1 0,0 0 0,0 0 0,6 6 0,-8-9 7,0-1-1,0 1 1,1-1 0,-1 0 0,1 0 0,-1 0-1,1 0 1,0 0 0,-1 0 0,1 0 0,0-1 0,0 1-1,-1 0 1,1-1 0,0 0 0,0 1 0,0-1-1,0 0 1,-1 0 0,1 0 0,0 0 0,0 0-1,0-1 1,0 1 0,0 0 0,-1-1 0,1 1 0,0-1-1,0 0 1,-1 0 0,1 0 0,0 0 0,-1 0-1,1 0 1,2-2 0,0-1 59,0 1 0,0-1-1,-1 0 1,1 0 0,-1 0 0,0-1 0,0 1-1,-1-1 1,1 1 0,-1-1 0,3-9 0,-2 4 52,-1 1 1,-1-1 0,1 1 0,-1-1-1,-1-14 1,0 21-222,0 0-1,-1 1 1,1-1-1,-1 0 1,1 1 0,-1-1-1,0 0 1,0 1 0,0-1-1,0 1 1,-1-1 0,1 1-1,-1 0 1,1 0 0,-1 0-1,0-1 1,0 1-1,0 1 1,0-1 0,0 0-1,0 0 1,-1 1 0,-3-2-1,-6-4-2320</inkml:trace>
  <inkml:trace contextRef="#ctx0" brushRef="#br0" timeOffset="6489.35">2318 200 3297,'-3'6'648,"3"-5"-447,-1 0-1,1 0 1,-1 0-1,1 0 0,-1 0 1,1 0-1,-1-1 1,0 1-1,1 0 1,-1 0-1,0 0 1,0-1-1,0 1 1,1 0-1,-1-1 1,0 1-1,-2 0 1,2 0-115,0 0 0,0 0 1,0 0-1,-1 0 0,1 0 1,1 0-1,-1 0 0,0 1 0,0-1 1,0 0-1,1 1 0,-1-1 1,0 0-1,1 1 0,-1-1 1,1 1-1,0-1 0,0 1 1,-1-1-1,1 1 0,0-1 1,0 3-1,1 39-349,-1-35 422,0 6-131,1 8 12,0 0 0,5 25 1,-5-41-31,0-1 0,0 1-1,1-1 1,0 0 0,0 0 0,1 1 0,-1-2 0,1 1 0,0 0 0,0-1-1,1 1 1,-1-1 0,6 5 0,-8-8-5,-1-1 1,1 1-1,-1-1 0,1 1 1,0-1-1,-1 0 0,1 1 0,-1-1 1,1 0-1,0 1 0,-1-1 1,1 0-1,0 0 0,-1 0 0,1 0 1,0 0-1,0 1 0,-1-1 1,1 0-1,0 0 0,-1-1 1,1 1-1,0 0 0,0 0 0,-1 0 1,2-1-1,13-15 121,3-30 34,-17 42-150,4-11 20,-1 1-27,1 0-1,-2 0 0,3-21 1,-4 31-6,3 9 6,4 12 8,38 114-1012,-43-118 9,-2-3-618</inkml:trace>
  <inkml:trace contextRef="#ctx0" brushRef="#br0" timeOffset="7068.78">2522 319 3577,'1'-3'565,"0"1"1,0-1-1,1 0 1,0 0-1,0 1 1,-1-1 0,5-3-1,-6 6-554,1-1 0,-1 1 0,0 0 1,0 0-1,1 0 0,-1 0 0,0 0 0,0 0 0,1 0 1,-1 0-1,0 0 0,0 0 0,1 0 0,-1 0 0,0 0 0,0 0 1,1 0-1,-1 0 0,0 0 0,1 0 0,-1 0 0,0 0 0,0 0 1,1 0-1,-1 1 0,0-1 0,0 0 0,0 0 0,1 0 0,-1 0 1,0 0-1,0 1 0,9 16 249,16 82-46,-12-45-203,-8-66 34,0 0 1,0 0-1,4-21 0,-4 0-22,-3 20-30,0-1 1,1 1 0,0-1-1,1 1 1,6-13 0,-9 24 3,0 0 0,0 0 0,0 0 0,0 0 0,1 0 0,-1 0 0,1 0 0,-1 1 0,1-1 0,0 0 0,-1 1 0,1 0 0,0-1 0,0 1 0,0 0 0,0 0-1,0 0 1,0 0 0,1 0 0,-1 1 0,0-1 0,0 1 0,1-1 0,-1 1 0,0 0 0,1 0 0,-1 0 0,0 0 0,0 0 0,1 0 0,-1 1 0,0-1 0,1 1 0,-1 0 0,3 1 0,0 0 8,0 0-1,0 0 1,0 0-1,-1 1 1,1 0-1,-1 0 1,1 0-1,-1 0 1,0 1-1,0 0 1,-1 0-1,1 0 1,-1 0-1,0 0 1,0 1-1,0-1 1,-1 1 0,1 0-1,-1 0 1,0 0-1,-1 0 1,1 0-1,-1 0 1,0 1-1,1 8 1,5 22 10,-4-28-237,-1 1 0,-1 0 0,2 19 0,-3-27 85,0 0 0,0 0 1,0 0-1,0 0 0,0 0 0,1 0 0,-1 0 0,0-1 0,1 1 0,-1 0 0,1 0 0,-1 0 0,1 0 0,-1 0 0,1 0 0,0-1 0,-1 1 0,1 0 0,0-1 0,0 1 0,-1 0 0,1-1 0,2 2 0,3 1-1559</inkml:trace>
  <inkml:trace contextRef="#ctx0" brushRef="#br0" timeOffset="7438.82">3036 41 5065,'-1'-1'1840,"1"8"-1471,-2 0-313,-1 9-56,3 5-32,0-5 32,0 9-8,0 0 32,0 1 24,7 10-48,-1-4 40,2 8-72,2 5-112,-5-11-73,3 1-423,-6-8-344</inkml:trace>
  <inkml:trace contextRef="#ctx0" brushRef="#br0" timeOffset="7817.14">3014 331 5633,'-21'-32'2345,"24"29"-1609,6 3-144,2-5-336,-2-5-216,3 4-456,-2-9-344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6:13.1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 3745,'3'-17'5572,"-1"15"-4347,2 15-849,84 482-296,-83-469-20,0 5-325,-7-55 36,2 23 229,-5-39 4,1-47 1,5 74-5,-1 0 0,2 0 0,0 0 0,1 0 0,0 0 0,1 1 0,8-21 0,-9 27 4,0-1 1,1 0-1,0 1 0,0 0 1,0 0-1,1 0 1,0 0-1,8-7 0,-11 11-2,1 1 0,-1-1 0,1 0 0,0 1 1,0 0-1,-1 0 0,1 0 0,0 0 0,0 0 0,0 0 0,0 1 0,0 0 0,0-1 0,0 1 0,0 0 0,0 0 0,0 1 0,0-1 0,0 1 0,0-1 0,0 1 0,0 0 1,0 0-1,4 3 0,3 1 5,0 0 0,-1 1 1,0 1-1,0-1 0,0 2 1,-1-1-1,0 1 1,0 0-1,-1 1 0,0 0 1,-1 0-1,0 0 0,0 1 1,-1 0-1,0 0 1,-1 0-1,0 1 0,4 20 1,-8-27 0,0 0 0,-1 0 0,1 0 0,-1 0 0,0 0 0,0 0 0,0 0 0,-1 0 0,1 0 0,-1 0 0,0-1 0,0 1 1,-1-1-1,1 1 0,-1-1 0,1 0 0,-1 0 0,0 0 0,0 0 0,-7 4 0,-3 3 4,0 0-1,-1-2 0,0 1 1,-16 5-1,23-10-84,0-1 0,0 0 0,-1-1 0,1 0 0,-1 0 0,0 0 0,1-1 0,-1 0-1,0-1 1,-9 0 0,9-1-967</inkml:trace>
  <inkml:trace contextRef="#ctx0" brushRef="#br0" timeOffset="1306.36">739 68 3625,'15'-20'1432,"-15"19"-1377,1 1-1,-1 0 0,0 0 1,1 0-1,-1 0 1,1 0-1,-1-1 0,0 1 1,1 0-1,-1 0 1,0 0-1,1 0 1,-1 0-1,1 0 0,-1 0 1,0 0-1,1 0 1,-1 1-1,1-1 1,-1 0-1,0 0 0,1 0 1,-1 0-1,0 0 1,1 1-1,-1-1 0,0 0 1,1 0-1,-1 1 1,0-1-1,0 0 1,1 0-1,-1 1 0,0-1 1,0 0-1,1 1 1,-1-1-21,-1 0-1,1 0 1,0-1 0,0 1 0,0 0 0,-1 0-1,1 0 1,0 0 0,0 0 0,0 0 0,-1 0-1,1 0 1,0 0 0,0 0 0,-1 0 0,1 0-1,0 0 1,0 0 0,-1 0 0,1 0 0,0 0-1,0 0 1,0 0 0,-1 0 0,1 0-1,0 0 1,0 0 0,-1 0 0,1 0 0,0 0-1,0 1 1,0-1 0,-1 0 0,1 0 0,0 0-1,0 0 1,0 1 0,0-1 0,-1 0 0,1 0-1,0 0 1,0 1 0,0-1 0,0 0 0,0 0-1,0 0 1,0 1 0,0-1 0,0 0 0,0 0-1,0 1 1,0-1 0,0 0 0,0 0 0,0 1-1,0-1 1,0 0 0,0 0 0,0 0 0,0 1-1,0-1 1,0 0 0,0 0 0,0 1 0,0-1-1,0 0 1,1 0 0,-1 0 0,0 1 0,-3-1-2,-79-11 354,72 10-376,0-2 0,0 1 1,0-1-1,0-1 0,0 0 0,-9-5 0,18 8-11,-1 0 1,1 0-1,0 0 0,0 1 1,0-1-1,0 0 0,0 0 1,0 0-1,1-1 0,-1 1 1,0 0-1,0 0 0,1 0 1,-1-1-1,1 1 0,-1 0 1,0-3-1,1 4-6,9 22 30,-4-9-26,0 2-1,-1-1 1,0 0-1,-1 1 1,-1 0 0,1 25-1,2 353 61,-4-379-55,-2-1-1,0 0 0,0 0 0,-1-1 0,-1 1 0,-6 20 0,4-1-32,5-32 31,-1 0-1,1 1 1,0-1 0,0 1-1,0-1 1,0 1-1,0 0 1,0-1 0,0 1-1,0-1 1,0 1 0,0-1-1,0 1 1,1-1-1,-1 1 1,0-1 0,0 0-1,0 1 1,1-1-1,-1 1 1,0-1 0,0 1-1,1-1 1,-1 0 0,0 1-1,1-1 1,-1 0-1,1 1 1,-1-1 0,0 0-1,1 1 1,-1-1-1,1 0 1,-1 0 0,1 0-1,-1 1 1,1-1 0,-1 0-1,1 0 1,-1 0-1,1 0 1,-1 0 0,1 0-1,-1 0 1,1 0 0,-1 0-1,1 0 1,-1 0-1,1 0 1,-1 0 0,1-1-1,-1 1 1,1 0-1,13-6 47,0 1-1,0 1 1,29-4-1,-37 7-232,-1 0 0,1 1 0,0 0 0,0 1 0,0-1 0,-1 1 0,1 0 0,0 0 0,-1 1 0,1 0 0,-1 0 0,1 0 0,5 4 0,-3 0-1703</inkml:trace>
  <inkml:trace contextRef="#ctx0" brushRef="#br0" timeOffset="2030.49">895 303 2353,'-2'-7'577,"2"7"-478,0-1-1,0 1 0,0 0 1,0-1-1,0 1 1,0-1-1,0 1 0,0-1 1,0 1-1,0-1 0,0 1 1,0 0-1,-1-1 1,1 1-1,0-1 0,0 1 1,-1 0-1,1-1 1,0 1-1,0-1 0,-1 1 1,1 0-1,0 0 1,-1-1-1,1 1 0,-1 0 1,1 0-1,0-1 1,-1 1-1,1 0 0,-1 0 1,1 0-1,-1 0 1,1-1-1,0 1 0,-2 0 1,2 0-35,0 0 0,0 0 0,-1 0 0,1 0 0,0 0 0,0 0 0,0 0 0,-1 0 0,1-1 1,0 1-1,0 0 0,0 0 0,-1 0 0,1 0 0,0 0 0,0-1 0,0 1 0,0 0 0,0 0 0,-1 0 0,1-1 1,0 1-1,0 0 0,0 0 0,0 0 0,0-1 0,0 1 0,0 0 0,0 0 0,0-1 0,0 1 0,0 0 0,0 0 0,0 0 1,0-1-1,0 1 0,0 0 0,0 0 0,0-1 0,0 1 0,0 0 0,0-1 0,6-13 533,-4 12-584,30-35 477,-30 35-470,-1 0 0,1 1 0,0-1 0,-1 1 0,1-1 1,0 1-1,0 0 0,0 0 0,0 0 0,0 0 0,0 0 0,1 0 0,-1 0 0,0 1 0,0-1 0,1 1 0,-1 0 0,0 0 0,0 0 1,5 0-1,-7 2-13,1 1 0,-1-1 1,1 1-1,-1-1 0,0 1 1,1-1-1,-1 1 1,-1-1-1,1 1 0,0-1 1,0 1-1,-1-1 0,-1 4 1,2-3-21,-7 25-269,-3 21-540,10-47 794,0 1 1,0-1-1,0 1 0,0-1 0,0 1 1,1-1-1,-1 0 0,1 1 1,-1-1-1,1 0 0,0 1 1,0-1-1,0 0 0,0 0 1,0 0-1,3 4 0,-1-4 24,-1 0-1,1 1 1,0-1-1,0-1 1,0 1 0,0 0-1,0-1 1,0 1-1,5 1 1,-5-3 14,0 1 1,0 0-1,0 1 1,0-1-1,-1 0 1,1 1-1,0 0 1,-1 0-1,0-1 1,1 1-1,-1 1 1,2 1-1,2 4-11,-2-3 20,0 0 0,0 0 0,-1 0 0,0 1 0,0 0 0,0-1-1,2 9 1,-5-13-14,1 1 0,-1-1 0,0 1 0,-1 0 0,1-1 0,0 1 0,0 0 0,-1-1-1,1 1 1,-1-1 0,1 1 0,-1-1 0,1 1 0,-1-1 0,0 1 0,0-1 0,0 0 0,0 1 0,0-1 0,0 0-1,0 0 1,-1 0 0,1 0 0,0 0 0,0 0 0,-1 0 0,1 0 0,-1 0 0,1-1 0,-1 1 0,1-1 0,-4 2-1,-4 2-101,0 0-1,-1 0 0,0-1 0,0-1 0,0 1 1,0-1-1,0-1 0,-16 1 0,13-2-795</inkml:trace>
  <inkml:trace contextRef="#ctx0" brushRef="#br0" timeOffset="3119.62">1099 47 3825,'-5'-29'4029,"11"28"-2718,8 4-1178,0 0 1,-1 1 0,22 8-1,-26-7-87,0-1 0,0-1-1,0 0 1,1 0-1,0-1 1,-1 0-1,1-1 1,0 0 0,0-1-1,0 0 1,10-1-1,-17 0-40,0 1 0,0-1 1,0 0-1,0 1 0,0 0 0,0 0 0,0 0 0,1 0 0,-1 0 0,0 0 1,0 1-1,0 0 0,4 1 0,-6-1 0,1 1 0,0-1 0,-1 1-1,1 0 1,-1 0 0,1 0 0,-1 0 0,0 0 0,0 0 0,0 0-1,0 0 1,0 0 0,0 0 0,0 0 0,-1 1 0,1-1 0,-1 0-1,0 4 1,21 157 214,-14-97-228,0-17 24,3-1 1,19 61-1,-27-104-12,-1 0 1,0 0-1,-1 0 0,1 0 0,-1 0 0,0 1 0,0-1 0,-1 0 1,0 0-1,0 0 0,0 0 0,0 0 0,-1 0 0,1 0 1,-1 0-1,-1 0 0,1-1 0,-1 1 0,0-1 0,0 0 0,0 0 1,0 0-1,-6 5 0,6-6-5,0-1 1,0 1 0,0-1-1,0 0 1,-1 1-1,1-2 1,-1 1 0,0 0-1,0-1 1,1 1-1,-1-1 1,0 0 0,0-1-1,0 1 1,0-1-1,0 1 1,0-1 0,0-1-1,0 1 1,0 0-1,0-1 1,0 0-1,0 0 1,0 0 0,0 0-1,0-1 1,1 1-1,-1-1 1,-6-4 0,1 2-1016,2 3-32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6:20.4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0 864,'22'51'488,"-21"-50"-417,-1 0 0,1-1 0,0 1 0,-1 0 0,1-1 0,0 1 0,-1 0 0,1-1 0,0 1 0,0-1 0,-1 0 0,1 1-1,0-1 1,0 0 0,0 1 0,0-1 0,0 0 0,-1 0 0,1 0 0,0 1 0,0-1 0,0 0 0,0 0 0,0-1 0,2 1 0,18-5 826,-20 4-863,17-2 54,-1 0 0,1 0 1,0 2-1,0 0 0,0 1 0,0 1 1,26 4-1,30 1 527,153 6 9,-109-4-561,220-3 311,85 7 234,-360-7-582,231 27 117,109 42 273,-212-36-411,228 55 134,-364-81 68,1-2 0,83 4 0,-69-9-168,69 15 1,88 10-36,-158-24 40,0 2 74,106 27 0,-151-31-89,8 2-60,-26-6-75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6:02.6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1 118 2104,'11'-8'5509,"19"-4"-5825,-26 11 762,13-4-330,0 1 0,0 1 0,0 0 0,1 1 0,-1 2 0,31 1 0,-14-1-21,299-19 490,22 0-222,-112 15-189,128 2 153,-274 6-303,174 31 1,-246-30-34,160 32 27,265 21 1,-241-43 83,-82-4-107,202-7 0,-226-12 52,0 4 1,114 12-1,-152 4 52,-45-8-22,0 0 1,25 1-1,-27-5 11,-12-1-50,-1 1 1,1 0-1,0 1 0,-1-1 0,1 1 0,-1 0 1,1 1-1,7 2 0,-26-29 2083,-3 6-2110,-25-30 7,-77-71 1,84 98 78,34 22-96,0 0-1,0 0 0,0 1 1,0-1-1,0 0 0,0 0 1,0 0-1,0 0 0,0 0 1,0 0-1,0 0 0,0 0 1,0 1-1,0-1 0,0 0 1,0 0-1,0 0 0,0 0 1,0 0-1,0 0 1,0 0-1,0 0 0,0 1 1,0-1-1,0 0 0,-1 0 1,1 0-1,0 0 0,0 0 1,0 0-1,0 0 0,0 0 1,0 0-1,0 0 0,0 0 1,0 0-1,-1 0 0,1 0 1,0 0-1,0 0 0,0 0 1,0 0-1,0 0 0,0 0 1,0 0-1,-1 0 0,1 0 1,0 0-1,0 0 0,0 0 1,0 0-1,0 0 0,0 0 1,0 0-1,0 0 0,-1 0 1,1 0-1,0 0 0,0 0 1,0 0-1,0-1 0,0 1 1,0 0-1,0 0 0,0 0 1,16 19-1,0-4-4,0-1 0,1 0 0,0-2 0,26 16 0,-18-17-1,36 11 1,-42-16 2,0 0 1,-1 2 0,0 0 0,23 14 0,-41-22 1,1 0 1,-1 0-1,0 0 0,1 1 1,-1-1-1,0 0 1,1 0-1,-1 0 0,0 1 1,1-1-1,-1 0 1,0 0-1,0 1 1,1-1-1,-1 0 0,0 0 1,0 1-1,0-1 1,1 0-1,-1 1 0,0-1 1,0 0-1,0 1 1,0-1-1,0 1 0,1-1 1,-1 0-1,0 1 1,0-1-1,0 0 0,0 1 1,0 0-1,-11 4 24,-4 2-13,-5 6-11,-47 28 131,51-33-60,-88 47 309,91-46-401,1-1 0,0 2 0,0-1-1,1 2 1,-17 18 0,23-23-692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5:41.0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82 3617,'0'-3'289,"-1"0"1,1 0 0,0 0-1,-1 0 1,1 0 0,-1 1-1,0-1 1,0 0 0,0 0-1,0 0 1,-1 1 0,1-1-1,-1 1 1,0-1 0,-2-2-1,-7-11 821,11 16-1071,-1-1 1,1 1 0,0-1 0,0 1 0,0 0-1,0-1 1,-1 1 0,1-1 0,0 1-1,0-1 1,0 1 0,0-1 0,0 1 0,0 0-1,0-1 1,0 1 0,0-1 0,0 1-1,0-1 1,1 1 0,-1-1 0,0 1 0,0 0-1,0-1 1,1 1 0,-1-1 0,0 1 0,0 0-1,1-1 1,-1 1 0,0 0 0,1-1-1,-1 1 1,0 0 0,1 0 0,-1-1 0,0 1-1,1 0 1,-1 0 0,1 0 0,-1-1-1,0 1 1,1 0 0,-1 0 0,1 0 0,-1 0-1,1 0 1,-1 0 0,1 0 0,-1 0-1,1 0 1,7-3 604,-10 4-598,1 1 0,0-1 0,0 0 0,0 1-1,0-1 1,0 1 0,1-1 0,-1 1 0,0-1 0,1 1-1,-1-1 1,1 1 0,-1 0 0,1-1 0,0 1 0,0 0-1,0-1 1,-1 1 0,2 0 0,-1-1 0,0 3 0,7 38-99,3-2 76,0-1-20,10 75-1,3 52 12,-3-36-1,1-19 17,1 18-241,-18-112 26,0-25 31,0-28 78,-6 1 68,0 3-16,5-58 0,-2 81 30,0 0 0,0 1 1,1-1-1,1 0 0,0 1 0,0 0 1,0-1-1,1 1 0,0 0 0,1 1 0,7-11 1,-9 15 11,-1 0-1,1 1 1,-1-1 0,1 1 0,0-1 0,0 1 0,0 0-1,1 0 1,-1 0 0,0 1 0,1-1 0,-1 1 0,1 0 0,0 0-1,-1 0 1,1 0 0,0 1 0,-1 0 0,1-1 0,0 1-1,0 1 1,-1-1 0,1 0 0,0 1 0,-1 0 0,1 0-1,0 0 1,-1 0 0,1 0 0,-1 1 0,0 0 0,1 0 0,-1 0-1,0 0 1,0 0 0,0 0 0,0 1 0,-1 0 0,1-1-1,-1 1 1,3 4 0,0 0-5,0 0 1,-1 1-1,0-1 0,0 1 0,-1 0 0,0 0 0,0 0 1,-1 0-1,0 0 0,0 1 0,-1-1 0,0 1 0,-1 16 1,-1-19-6,1 1 1,-2 0 0,1 0 0,-1 0 0,0-1-1,0 1 1,-1-1 0,0 0 0,0 0 0,-1 0-1,1 0 1,-1 0 0,-1-1 0,1 1 0,-1-1-1,0 0 1,-8 6 0,10-9-6,1 0 0,0-1 0,-1 1 0,1-1-1,-1 0 1,1 0 0,-1 0 0,0 0 0,1 0 0,-1 0 0,0-1 0,0 1 0,0-1 0,0 0 0,1 0 0,-1 0-1,0 0 1,0-1 0,0 1 0,1-1 0,-1 1 0,0-1 0,0 0 0,1 0 0,-1 0 0,1-1 0,-1 1 0,1 0-1,-1-1 1,1 0 0,-3-2 0,0-1-185,-1 0 1,1-1-1,-1 0 0,1 0 1,1 0-1,-1 0 0,1-1 0,1 0 1,-1 0-1,-3-11 0,-2-11-1453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0:14.5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12 6057,'-24'23'2881,"21"-26"-1417,2 1-240,0-1-191,0 3-481,0-1-8,4 14-512,8 39 24,-7-18-40,-3 2-56,-1 6-512,3 5-336,-6 1-649,1-5-439</inkml:trace>
  <inkml:trace contextRef="#ctx0" brushRef="#br0" timeOffset="370.12">1 250 6185,'2'6'2625,"-3"-2"-1521,1 2 448,0-7-1007,0 0-137,0 0-104,5-1-160,9-4-88,25-15-272,-18 14-216,2-5-649,4 3-335</inkml:trace>
  <inkml:trace contextRef="#ctx0" brushRef="#br0" timeOffset="750.13">388 116 4569,'39'-18'2210,"-8"4"4425,0-6-6403,-4 1 410,-25 17-622,-1 1 0,0 0 0,1 0 0,-1 0-1,1 0 1,-1 1 0,1-1 0,-1 0-1,1 1 1,-1-1 0,1 1 0,0-1 0,0 1-1,-1 0 1,1 0 0,0 0 0,-1 0-1,1 0 1,0 0 0,0 0 0,-1 0 0,1 1-1,0-1 1,-1 1 0,1-1 0,-1 1-1,1 0 1,0-1 0,-1 1 0,0 0 0,1 0-1,-1 0 1,1 0 0,-1 0 0,0 1-1,0-1 1,0 0 0,0 1 0,2 2 0,0 0-15,-1 1 0,0 0-1,0 0 1,0 0 0,-1 1 0,1-1 0,-1 0 0,0 1 0,-1-1 0,1 0 0,-2 10 0,-1 5-144,-1 0 0,-2 0 0,0 0 0,-14 35 0,-40 72-802,51-112 881,-17 32-76,23-44 143,0 0 0,0-1 0,0 1 0,0-1 0,0 0 0,0 1 0,0-1 0,-1 0 1,1 0-1,-1-1 0,0 1 0,-4 2 0,7-4 3,-1 0 0,0 0 0,0 0 0,0 0 0,0 0 0,1 0 0,-1 0 0,0 0 0,0 0 0,0-1 0,1 1 0,-1 0 0,0 0 0,0-1 0,1 1 0,-1 0 0,0-1 0,1 1 1,-1-1-1,0 1 0,1-1 0,-1 1 0,1-1 0,-1 0 0,1 1 0,-1-1 0,1 0 0,-1 1 0,1-1 0,-1 0 0,1 0 0,0 1 0,0-1 0,-1 0 0,1 0 0,0 1 0,0-1 0,0 0 0,0 0 0,0 0 0,0 0 0,0-1 0,0-37 308,3 20-105,1-1 0,10-24-1,-12 37-136,1 0 0,0-1 0,0 2 0,1-1-1,0 0 1,0 1 0,0 0 0,1 0 0,6-6 0,-10 11-69,-1 0 0,1 0 0,0 0 1,0 1-1,-1-1 0,1 0 1,0 0-1,0 1 0,0-1 0,0 1 1,0-1-1,0 1 0,0-1 0,0 1 1,0 0-1,0 0 0,1-1 0,-1 1 1,0 0-1,0 0 0,0 0 0,0 0 1,0 0-1,0 0 0,0 0 1,0 1-1,1-1 0,-1 0 0,0 1 1,0-1-1,0 0 0,0 1 0,0 0 1,0-1-1,0 1 0,-1-1 0,1 1 1,0 0-1,0 0 0,0-1 0,-1 1 1,1 0-1,0 0 0,-1 0 1,1 0-1,-1 0 0,1 0 0,-1 0 1,1 0-1,-1 0 0,1 2 0,3 8-89,-1 0 0,0 1-1,3 22 1,-4-19-105,14 94-3807,-16-108 3900,0 0 0,0-1 0,0 1 1,0-1-1,0 1 0,0-1 0,0 1 1,0-1-1,0 1 0,0 0 0,1-1 1,-1 1-1,0-1 0,0 1 0,1-1 1,-1 1-1,0-1 0,1 0 0,-1 1 1,1-1-1,-1 1 0,0-1 0,1 0 1,-1 1-1,1-1 0,-1 0 0,1 1 1,-1-1-1,1 0 0,-1 0 0,1 0 1,0 1-1,9-4-2127</inkml:trace>
  <inkml:trace contextRef="#ctx0" brushRef="#br0" timeOffset="1109.94">764 129 5041,'8'-26'4644,"-8"26"-4549,0-1 0,0 1 0,0-1 0,0 1 0,1-1 0,-1 1 0,0-1 0,0 1 1,1-1-1,-1 1 0,0-1 0,1 1 0,-1-1 0,0 1 0,1-1 0,-1 1 1,1 0-1,-1-1 0,1 1 0,-1 0 0,0-1 0,1 1 0,0 0 0,-1 0 0,1-1 1,-1 1-1,1 0 0,-1 0 0,1 0 0,-1 0 0,1 0 0,0 0 0,-1 0 0,1 0 1,-1 0-1,1 0 0,-1 0 0,1 0 0,0 0 0,0 1 0,-18 15 1327,15-12-1412,1 1 0,0 0 0,0 0 0,1 0 0,-1 0 1,1-1-1,0 1 0,1 9 0,-1 0-10,0 52-49,-2-42 23,1 1-1,2-1 1,0 0 0,2 0 0,0 0 0,9 28 0,-11-50 14,-1 0 1,1 0 0,0 0 0,0-1 0,0 1 0,0 0-1,0 0 1,0-1 0,0 1 0,1 0 0,-1-1 0,1 1 0,-1-1-1,1 0 1,2 2 0,-3-2 4,1-1-1,-1 1 0,0-1 1,0 0-1,1 1 0,-1-1 1,0 0-1,1 0 0,-1 0 1,0 0-1,1 0 0,-1 0 1,0 0-1,1-1 0,-1 1 1,0 0-1,1-1 0,0 0 1,1 0 2,0-1 1,0 0 0,0 0 0,0 0 0,0 0 0,-1-1-1,1 1 1,-1-1 0,0 0 0,0 1 0,0-1 0,0 0-1,0 0 1,0 0 0,-1-1 0,2-2 0,2-12 18,0 1 1,-1-1-1,-1 0 1,-1-1-1,0 1 0,-1 0 1,-1 0-1,-1-1 1,-1 1-1,0 0 1,-8-29-1,3 15-22,6 26-99,0-1 0,0 1 0,-1-1 0,1 1 1,-1 0-1,-1 0 0,-4-9 0,7 15 33,0-1-1,0 1 0,-1 0 1,1-1-1,0 1 1,0 0-1,-1-1 0,1 1 1,0 0-1,-1-1 1,1 1-1,0 0 0,-1 0 1,1-1-1,0 1 1,-1 0-1,1 0 0,-1 0 1,1 0-1,0-1 1,-1 1-1,1 0 0,-1 0 1,1 0-1,0 0 1,-1 0-1,1 0 0,-1 0 1,1 0-1,-1 0 1,1 0-1,0 1 0,-1-1 1,1 0-1,-1 0 1,1 0-1,0 0 0,-1 1 1,1-1-1,-1 0 1,1 0-1,0 1 0,-1-1 1,1 0-1,0 0 0,0 1 1,-1-1-1,1 0 1,0 1-1,-1 0 0,1 8-2226</inkml:trace>
  <inkml:trace contextRef="#ctx0" brushRef="#br0" timeOffset="1519.95">992 100 6169,'2'-34'7183,"-1"31"-6508,-2 26-384,-4 32-299,-2 67-87,7-109 73,0 0 0,1 0 0,1 0 0,0 0 0,1-1 0,0 1 0,6 12 0,-8-23 23,-1 0 0,1 0 0,0 0 0,0 0 0,0 0 0,1 0 0,-1-1 0,0 1 1,1-1-1,-1 1 0,1-1 0,-1 1 0,1-1 0,0 0 0,0 0 0,-1 0 0,1 0 0,0 0 0,0 0 0,0 0 0,2 0 0,-2-1 12,0 0 0,0 0 0,-1 0 0,1-1 0,0 1 0,-1 0-1,1-1 1,0 1 0,-1-1 0,1 0 0,-1 0 0,1 1 0,-1-1 0,1 0 0,-1 0-1,1-1 1,-1 1 0,0 0 0,0 0 0,0 0 0,0-1 0,0 1 0,0-1 0,0 1-1,0-1 1,0 1 0,0-3 0,4-4 38,-1-1-1,0 0 1,-1 1-1,0-1 1,0-1-1,-1 1 1,0 0-1,-1-1 1,1 1-1,-2-1 1,0 1-1,0-1 1,-1 1-1,0-1 1,0 1-1,-1-1 1,0 1-1,-1 0 1,0 0-1,0 0 1,-1 0-1,-8-12 1,5 10-500,0 0 1,-1 0 0,0 1 0,-1 0-1,0 1 1,-16-13 0,17 16-1581</inkml:trace>
  <inkml:trace contextRef="#ctx0" brushRef="#br0" timeOffset="1900.29">1315 202 6369,'7'3'2505,"2"-4"-1673,-4-2-168,1-2-192,-1-3-112,3 5-216,6 3-152,0-2-440,-1 1-328,-4 0-816</inkml:trace>
  <inkml:trace contextRef="#ctx0" brushRef="#br0" timeOffset="2260.05">1381 374 5697,'3'2'2225,"-3"0"-1609,5-5 16,-5 2-856,15-6-1224</inkml:trace>
  <inkml:trace contextRef="#ctx0" brushRef="#br0" timeOffset="3040.15">1753 84 1504,'0'0'88,"-1"1"0,0-1 0,1 1 0,-1-1 0,1 1 0,-1-1 0,1 1 0,0 0-1,-1-1 1,1 1 0,0 0 0,-1-1 0,1 1 0,0 0 0,0 0 0,0-1 0,-1 1 0,1 0-1,0-1 1,0 2 0,0-1-72,0 0 1,0 0-1,0 0 0,0 0 0,0 0 1,-1 0-1,1 0 0,0 0 0,-1 0 0,1 0 1,-1 0-1,1 0 0,-1 0 0,0 0 0,1-1 1,-1 1-1,-1 1 0,-6 1-7,-8 7 421,26-12 6120,-10 3-6448,1-1 0,-1 0-1,0 0 1,0 0 0,1 0-1,-1 0 1,0 0 0,1 0 0,-1 0-1,0 0 1,0 0 0,1 0-1,-1 0 1,0 0 0,1 0-1,-1 0 1,0 0 0,0 0-1,1 0 1,-1 0 0,0 0 0,0 0-1,1-1 1,-1 1 0,0 0-1,0 0 1,1 0 0,-1 0-1,0-1 1,0 1 0,0 0-1,1 0 1,-1 0 0,0-1 0,0 1-1,0 0 1,0 0 0,0-1-1,1 1 1,-1 0 0,0 0-1,0-1 1,0 1 0,0 0 0,0-1-1,0 1 1,0 0 0,0 0-1,0-1 1,0 1 0,0-1-1,12-23 584,-10 20-660,0 1 0,0-1 0,-1 0 0,0 0 0,0 0 1,0 0-1,0 0 0,-1 0 0,1 0 0,-1 0 0,-1-7 1,1 9-20,-1 0 1,1 0 0,-1 0 0,0 0-1,1 0 1,-1 0 0,0 1 0,0-1 0,0 0-1,-1 0 1,1 1 0,0-1 0,-1 1-1,1-1 1,-1 1 0,1-1 0,-1 1 0,0 0-1,0 0 1,1 0 0,-1 0 0,0 0-1,0 0 1,0 1 0,0-1 0,0 0 0,0 1-1,0 0 1,0-1 0,-4 1 0,1-1-9,-1 1 0,0-1 0,0 1 0,0 0 0,1 1 0,-1-1 0,0 1 1,0 1-1,1-1 0,-1 1 0,1-1 0,-1 2 0,1-1 0,0 0 0,0 1 0,0 0 1,-6 5-1,5-3-4,1 1 0,-1 1 0,1-1 0,0 1 0,0 0 1,0 0-1,1 0 0,1 1 0,-1-1 0,1 1 0,-4 14 1,5-14-17,0 0 0,1 1 1,0 0-1,0-1 1,1 1-1,0 0 1,0-1-1,1 1 0,3 12 1,-4-19 16,1 1 1,-1-1 0,1 0-1,0 1 1,-1-1-1,1 0 1,0 0 0,1 0-1,-1 1 1,0-1-1,1 0 1,-1-1 0,1 1-1,-1 0 1,1 0-1,0-1 1,0 1 0,0-1-1,0 1 1,0-1 0,0 0-1,0 0 1,0 0-1,0 0 1,1 0 0,-1-1-1,0 1 1,1 0-1,-1-1 1,1 0 0,-1 0-1,0 0 1,1 0-1,-1 0 1,1 0 0,-1 0-1,4-2 1,0 1 28,1-1 1,-1-1 0,0 1-1,0-1 1,0 0-1,-1 0 1,1-1 0,-1 0-1,1 0 1,-1 0-1,0 0 1,-1-1-1,1 0 1,-1 0 0,0 0-1,0-1 1,-1 1-1,1-1 1,-1 0 0,-1 0-1,1 0 1,2-9-1,13-27 511,-16 46-512,0 1-1,0 0 1,0-1-1,-1 1 1,1 0-1,-1 0 1,-1 0-1,1 10 1,-1 7-8,-1 1 1,-5 32-1,-2 9 12,6-47-36,0-2 0,-8 26 0,-1 4-429,11-41 145,-1-1 1,2 0 0,-1 1 0,0-1-1,1 0 1,-1 1 0,1-1-1,1 4 1,-2-12-4312,7-5 2133</inkml:trace>
  <inkml:trace contextRef="#ctx0" brushRef="#br0" timeOffset="3440.03">1923 134 4961,'9'-19'7568,"-15"32"-7033,-1 18-509,1-1 0,1 1 0,1-1 1,2 1-1,1 0 0,3 39 0,6-25 184,-7-43-177,-1 0 1,1-1-1,-1 1 0,1 0 1,-1-1-1,1 1 1,0-1-1,0 1 1,0-1-1,0 1 0,0-1 1,0 0-1,0 1 1,1-1-1,-1 0 1,0 0-1,1 0 0,-1 0 1,1 0-1,-1 0 1,1-1-1,-1 1 1,1 0-1,2 0 0,-2-2 33,-1 1 0,1-1 0,0 0-1,0 1 1,0-1 0,0 0 0,-1 0-1,1 0 1,0-1 0,-1 1 0,1 0-1,-1 0 1,1-1 0,-1 1 0,0-1-1,0 0 1,1 1 0,-1-1-1,0 0 1,-1 0 0,1 1 0,0-1-1,0 0 1,0-2 0,18-51 555,-16 40-560,0 0 0,-1 0 1,0 0-1,-2 0 0,-1-27 0,-16-72-124,2 25-1986</inkml:trace>
  <inkml:trace contextRef="#ctx0" brushRef="#br0" timeOffset="4070.12">2056 67 3873,'13'9'593,"-9"-6"-251,0 0 0,0 0 0,1 0 0,-1 0-1,1-1 1,-1 0 0,1 0 0,0 0 0,0-1 0,0 1 0,0-1 0,7 0 0,-4-4 440,1-2 0,-1 1 0,0-1 0,0-1 0,-1 1 0,10-10-1,-8 6-278,-5 5-395,-1 0 0,1 1 0,0 0-1,-1 0 1,1 0 0,7-4 0,-10 7-105,1 0 0,-1-1 0,0 1 0,0 0 0,1 0 1,-1-1-1,0 1 0,0 0 0,0 0 0,1 0 0,-1 1 0,0-1 0,0 0 1,1 0-1,-1 1 0,0-1 0,0 1 0,0-1 0,0 1 0,1-1 1,-1 1-1,0 0 0,0-1 0,0 1 0,-1 0 0,1 0 0,0 0 0,0 0 1,0 0-1,0 0 0,0 1 0,2 2 3,-1 0-1,0 0 1,0 1-1,0-1 1,0 0 0,0 1-1,-1 0 1,0-1-1,0 1 1,0 0 0,-1 7-1,-2 55-117,1-55 46,-3 22-229,-1 0 1,-2 0-1,-2-1 0,0 0 0,-2-1 0,-25 50 0,34-78 311,0 0 1,0 0-1,-1 0 0,1 0 1,-1-1-1,0 0 1,0 1-1,-6 4 0,8-8-1,1 0 0,-1 1 0,1-1 0,-1 0 0,1 0 0,-1 1 0,1-1 0,-1 0 0,1 0 0,-1 0 0,1 0 0,-1 0 0,1 0 0,-1 0 0,1 0 0,-1 0 0,0 0-1,1 0 1,-1 0 0,1 0 0,-1 0 0,1 0 0,-1-1 0,1 1 0,-1 0 0,0-1 0,0 0 12,0 0 1,0 0-1,0-1 0,0 1 1,0-1-1,0 1 0,0 0 1,1-1-1,-1 0 0,0 1 0,1-1 1,0 1-1,-1-3 0,-1-4 61,0 1-1,1 0 1,0-1-1,0 1 1,1-1-1,0 1 1,0-1-1,1 1 1,1-9-1,0 12-26,0-2 21,0 0 0,0 1-1,1-1 1,0 1 0,0 0 0,0 0-1,6-8 1,-4 9-14,-4 3-41,0 0 1,0 0-1,1 0 0,-1 0 1,0 0-1,1 1 0,-1-1 1,0 0-1,1 1 1,-1-1-1,1 1 0,2-1 1,-3 1-23,1 0 1,-1 1 0,0-1-1,1 1 1,-1-1 0,0 1-1,0 0 1,0 0-1,1-1 1,-1 1 0,0 0-1,0 0 1,0 0-1,0 0 1,0 0 0,-1 1-1,1-1 1,0 0 0,0 2-1,9 11-334,-2 0-1,0 1 0,-1 0 1,0 0-1,-1 1 1,7 31-1,-12-46 244,-1-1 0,0 1 0,0-1 0,0 1 0,0-1 0,0 1 0,0-1 1,0 1-1,0-1 0,0 1 0,0-1 0,0 1 0,0-1 0,0 1 0,-1-1 0,1 1 0,0-1 0,0 1 0,0-1 0,-1 1 0,1-1 0,0 0 0,0 1 0,-1-1 0,1 0 0,0 1 1,-1-1-1,1 0 0,-1 1 0,1-1 0,0 0 0,-1 1 0,1-1 0,-1 0 0,0 1 0,-9-4-2169</inkml:trace>
  <inkml:trace contextRef="#ctx0" brushRef="#br0" timeOffset="4590.05">1371 348 4257,'0'4'9195,"14"-4"-8873,16 2-121,-21 0-440,0-1-1,0-1 1,1 0-1,-1 0 1,0 0-1,18-4 1,-21 2-1402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9:56.1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661 17 3361,'-7'21'375,"-4"7"950,11-28-1307,0 0 0,0 0 0,0 0 0,0 0 0,0 0 1,0 0-1,0 0 0,0 0 0,0 0 0,0-1 0,0 1 1,0 0-1,0 0 0,0 0 0,0 0 0,0 0 0,0 0 1,0 0-1,0 0 0,0 0 0,0 0 0,0 0 0,0 0 1,0-1-1,0 1 0,0 0 0,0 0 0,0 0 0,0 0 0,-1 0 1,1 0-1,0 0 0,0 0 0,0 0 0,0 0 0,0 0 1,0 0-1,0 0 0,0 0 0,0 0 0,0 0 0,0 0 1,0 0-1,-1 0 0,1 0 0,0 0 0,0 0 0,0 0 1,0 0-1,0 0 0,0 0 0,0 0 0,0 0 0,0 0 1,0 0-1,0 0 0,-1 0 0,1 0 0,0 0 0,0 0 1,0 0-1,0 0 0,0 0 0,0-21 1590,0 19-1369,1 0 0,-1 0 1,1 0-1,0 0 0,0 0 0,0 0 1,0 1-1,0-1 0,0 0 0,1 0 1,2-2-1,-2 0 1974,-17 13-1665,-27 17-326,2 3 0,-61 54 0,-67 82 119,160-157-323,-46 48 133,25-24 12,-1-1 0,-2-2 0,0-1 0,-65 42 0,90-67-295,7-7-439,12-13-997,-10 15 1364,15-22-1821</inkml:trace>
  <inkml:trace contextRef="#ctx0" brushRef="#br0" timeOffset="811.02">1269 90 3393,'-8'7'463,"8"-7"-401,-1 1 1,1-1-1,0 1 1,-1 0-1,1-1 0,-1 1 1,1-1-1,-1 0 1,1 1-1,-1-1 1,1 1-1,-1-1 0,1 0 1,-1 1-1,0-1 1,1 0-1,-1 0 1,0 1-1,1-1 1,-1 0-1,0 0 0,1 0 1,-1 0-1,0 0 1,1 0-1,-1 0 1,0 0-1,1 0 1,-1 0-1,0 0 0,1 0 1,-1-1-1,0 1 1,1 0-1,-1 0 1,1-1-1,-1 1 0,1-1 1,-2 0-1,-7 3 6202,17-4-5697,13-4-144,-1-1 1,0-1-1,33-18 0,-37 17-351,-1 1-1,1 1 1,1 0-1,-1 1 1,1 1-1,34-6 1,-50 11-68,1 0-1,-1 0 1,0 0 0,1 0-1,-1 0 1,1 0-1,-1 0 1,0 1 0,1-1-1,-1 0 1,0 1 0,1 0-1,-1-1 1,0 1 0,0 0-1,1-1 1,-1 1 0,0 0-1,0 0 1,0 0 0,0 0-1,1 2 1,0-1-2,-1 1 1,0-1-1,1 1 0,-1 0 1,-1-1-1,1 1 1,0 0-1,-1 0 1,1-1-1,-1 7 0,0-2-2,0-1 0,0 1 0,-1 0 0,0 0 0,-1 0 0,1-1 0,-1 1 0,0-1-1,-4 7 1,0 1 12,1 0 0,0 0 0,1 0 0,0 1 0,1-1 0,1 1 0,-1 23 0,-7 40 34,3-26-26,6-44-16,1 0-1,-1 0 1,0-1 0,0 1 0,-1 0-1,0-1 1,-1 1 0,1-1 0,-2 0-1,-5 11 1,-2-3-437,9-13-1142,9-12-391,-6 8 1767,11-11-1484</inkml:trace>
  <inkml:trace contextRef="#ctx0" brushRef="#br0" timeOffset="1350.44">1719 113 2665,'-4'0'10364,"-1"12"-10989,1-3 1008,0 1-382,-1 0 5,0 1 0,1 0 0,1 0 0,0 0-1,0 0 1,-1 14 0,3-11-5,0 0-1,1 1 1,0-1-1,1 0 1,1 0-1,0 0 1,1-1-1,0 1 1,1-1-1,7 17 1,-10-28-1,-1-1 0,1 0 0,0 0 1,-1 1-1,1-1 0,0 0 0,0 0 0,0 0 1,0 0-1,0 0 0,0 0 0,0 0 0,1-1 1,-1 1-1,0 0 0,0 0 0,1-1 1,-1 1-1,0-1 0,1 1 0,-1-1 0,0 0 1,1 0-1,1 1 0,0-2 1,0 1 0,0-1 0,0 1 0,0-1 0,0 0 0,0 0 0,0 0 0,-1-1 1,1 1-1,-1-1 0,4-1 0,5-6 6,0 0 1,0-1-1,15-18 1,-21 21 1,0 0 1,0 0 0,-1 0 0,0 0-1,0 0 1,0-1 0,-1 0-1,0 0 1,-1 0 0,0 0 0,2-11-1,-4 15-4,1-1-1,-1 1 1,0-1-1,-1 1 1,1-1-1,-1 1 0,1-1 1,-1 1-1,-1-1 1,1 1-1,-1 0 1,1 0-1,-1 0 0,0 0 1,-1 0-1,1 0 1,-1 0-1,1 0 1,-1 1-1,0 0 1,-1-1-1,-6-4 0,5 4-51,-5-3-44,0 0 0,1 0 0,0-1 0,1 0 0,0-1 0,0 0 1,-10-16-1,13 15-914</inkml:trace>
  <inkml:trace contextRef="#ctx0" brushRef="#br0" timeOffset="2260.43">2029 132 3833,'-8'-2'8908,"9"-1"-8800,0 0 0,0-1 0,0 1 0,1 0 0,-1-1 0,1 1 0,0 0 0,0 0 0,0 0 0,0 1 0,1-1 0,4-4 0,-4 4 29,-1-1-107,1 1 0,0-1 0,1 1 1,-1 0-1,0 0 0,1 0 0,0 1 1,0-1-1,-1 1 0,2 0 0,-1 0 1,0 0-1,0 0 0,7-1 0,-8 3-14,0 0-1,0 0 0,-1 1 0,1-1 0,0 1 0,0-1 0,0 1 0,0 0 0,0 0 0,-1 0 0,1 1 0,0-1 0,-1 0 0,1 1 0,-1 0 0,1 0 0,-1 0 0,0 0 0,0 0 0,3 3 0,-1 0-17,1 0 0,-1 0 0,0 1 0,0-1 0,0 1 0,-1-1 0,0 1 0,0 1 0,-1-1 0,0 0 0,0 0 0,0 1 0,-1-1 0,1 1 0,-2 0 0,1-1 0,-1 1 0,0 0 0,0-1 0,-1 1 0,0 0 0,0-1 0,-1 1 0,1-1 0,-1 0 0,-1 1 0,-5 10 0,-19 40-361,15-33 258,0 1 1,-13 46-1,25-70 136,0 0 0,0-1 1,0 1-1,1 0 1,-1-1-1,0 1 0,1 0 1,-1-1-1,0 1 0,1-1 1,-1 1-1,1-1 0,-1 1 1,1 0-1,-1-1 1,1 0-1,-1 1 0,1-1 1,0 1-1,-1-1 0,1 0 1,-1 1-1,1-1 0,0 0 1,-1 0-1,2 1 0,22 6-17,-20-6 73,6 2 32,0-1 0,0-1 1,1 1-1,-1-2 0,0 0 1,1 0-1,-1 0 1,0-2-1,1 1 0,17-6 1,30-3-559,-39 11-751,-5 2-2419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9:03.9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295 185 5433,'-2'-3'7701,"-9"-9"-5962,-36-24-993,-2 3 1,-1 2 0,-60-28 0,98 55-676,-1 0 12,20 2-328,4 3 245,1 0-1,-1 1 1,1 1 0,-1 0 0,0 0-1,0 1 1,0 0 0,0 1-1,-1 0 1,0 1 0,0 0-1,16 14 1,-15-12-16,-1 1 0,1 1 0,-2 0 0,1 1-1,-1 0 1,-1 0 0,0 1 0,0 0 0,-1 0 0,6 17 0,-12-25 14,0 1-1,0 0 1,0 0 0,-1-1 0,1 1 0,-1 0 0,0 0 0,-1 0 0,1-1-1,-1 1 1,0 0 0,0 0 0,-1-1 0,1 1 0,-1-1 0,0 1 0,0-1-1,-1 0 1,1 0 0,-1 0 0,-6 7 0,-2 2 12,-1-1 0,0 0 0,-1 0 0,-24 16-1,36-27-20,0 0 0,0-1 0,-1 1-1,1 0 1,0 0 0,0 0 0,0 0-1,1 0 1,-1 0 0,0 0 0,0 1-1,0-1 1,0 2 0,1-3-83,0 1 0,0 0 1,0-1-1,0 1 0,0-1 0,1 1 1,-1-1-1,0 1 0,0-1 0,0 1 1,1-1-1,-1 1 0,0-1 1,1 1-1,-1-1 0,0 0 0,1 1 1,-1-1-1,0 1 0,1-1 0,-1 0 1,1 1-1,-1-1 0,1 0 1,-1 0-1,1 1 0,-1-1 0,1 0 1,-1 0-1,1 0 0,-1 0 1,1 1-1,0-1 0,0 0 0,6 0-2992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7:16.6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81 115 2441,'-61'-11'1430,"43"5"1010,18-1-1577,0 7-777,0 0 0,0-1 0,1 1 1,-1 0-1,0-1 0,0 1 0,0 0 0,0 0 0,0-1 0,0 1 0,0 0 0,0-1 1,0 1-1,0 0 0,0-1 0,0 1 0,0 0 0,0 0 0,0-1 0,0 1 0,0 0 0,0-1 1,0 1-1,0 0 0,-1 0 0,1-1 0,0 1 0,0 0 0,0 0 0,-1-1 0,1 1 50,18 3 1015,-11-2-978,-1 0-1,1-1 1,-1 1-1,1-1 1,0 0-1,-1-1 1,1 0-1,0 0 0,-1 0 1,1-1-1,-1 0 1,0 0-1,1-1 1,-1 1-1,6-5 1,-11 6-172,0 0 1,-1 0 0,1 1-1,0-1 1,0 0 0,0 1 0,0-1-1,0 0 1,0 1 0,0-1-1,0 1 1,0-1 0,0 1-1,0 0 1,1 0 0,-1-1 0,0 1-1,0 0 1,0 0 0,0 0-1,1 0 1,-1 0 0,0 0-1,0 0 1,0 1 0,0-1 0,0 0-1,0 1 1,1-1 0,-1 1-1,0-1 1,0 1 0,0-1-1,0 1 1,-1 0 0,1 0 0,0-1-1,0 1 1,0 0 0,0 0-1,-1 0 1,1 0 0,0 0-1,-1 0 1,1 0 0,-1 0-1,1 0 1,-1 0 0,1 2 0,2 7 5,0 1 0,-1-1 0,0 1 0,0 15 0,0-12-30,0 26 60,-1 0 0,-9 75 0,4-67-65,-9 84-43,8-116-228,0-12-3418</inkml:trace>
  <inkml:trace contextRef="#ctx0" brushRef="#br0" timeOffset="1011.11">521 202 2545,'-1'0'52,"1"0"0,0 0 1,0 0-1,-1 0 1,1 0-1,0 0 1,0 0-1,0 0 1,-1 0-1,1 0 1,0 0-1,0 0 1,0-1-1,0 1 1,-1 0-1,1 0 1,0 0-1,0 0 1,0 0-1,0-1 0,0 1 1,-1 0-1,1 0 1,0 0-1,0-1 1,0 1-1,0 0 1,0 0-1,0 0 1,0-1-1,0 1 1,0 0-1,0 0 1,0 0-1,0-1 1,0 1-1,0 0 1,0 0-1,0 0 0,0-1 1,0 1-1,0 0 1,7-9 830,0-2 128,-7 4-608,-1 0 0,1 0 0,1 0 0,1-13 0,-1 18-353,0 0 1,0 0 0,-1-1-1,1 1 1,-1 0-1,1-1 1,-1 1-1,0-1 1,0 1-1,0 0 1,0-1 0,0 1-1,-1-1 1,1 1-1,-1 0 1,1-1-1,-1 1 1,0 0 0,0 0-1,0 0 1,0 0-1,-2-3 1,-2-2-5,1 0 0,-1 0 1,0 0-1,-1 1 0,1 0 0,-13-11 1,15 15-38,1 1 1,-1-1 0,1 1 0,-1-1 0,0 1 0,0 0 0,0 0 0,1 0 0,-1 0 0,0 0 0,0 1 0,0-1 0,0 1 0,0 0 0,-1 0 0,1 0 0,0 0 0,0 1 0,0-1 0,0 1 0,0-1 0,-4 3 0,4-1-11,0 0 0,0 0 0,0 1 0,0-1 0,1 1 0,-1 0 0,1-1 0,0 1 0,-1 0 0,1 0 0,1 1 0,-1-1 0,0 0 0,1 0 0,0 1 0,-1-1 0,0 7 0,-1 4-6,-1 1 1,-1 29 0,5-38 0,0 0-1,0 0 1,1 0-1,-1-1 1,1 1 0,1 0-1,-1 0 1,1-1 0,0 1-1,0-1 1,0 0 0,1 1-1,0-1 1,5 6 0,-6-8 3,0-1 0,0 0 0,0 0 0,0-1 1,0 1-1,1 0 0,-1-1 0,1 1 1,-1-1-1,1 0 0,-1 0 0,1 0 1,0 0-1,-1 0 0,1 0 0,0-1 0,0 1 1,0-1-1,0 0 0,-1 0 0,1 0 1,0 0-1,0-1 0,0 1 0,0-1 1,-1 1-1,1-1 0,0 0 0,-1 0 0,1-1 1,0 1-1,2-2 0,0 1 7,-1 0 0,1-1 0,0 0 0,0 0 0,-1 0 0,0 0 0,0-1 0,0 1 0,0-1 0,0 0 0,-1 0-1,1-1 1,-1 1 0,0-1 0,-1 1 0,1-1 0,-1 0 0,0 0 0,0 0 0,0-1 0,-1 1 0,2-9 0,-2 5 1,0-1 11,1-1-1,0 1 0,6-19 1,-6 27 188,0 8-110,-3 13 1,-3 4-12,-5 46 477,8-55-401,-1-1 1,0 1 0,-1-1-1,0 0 1,-6 15 0,5-17-104,1 0 0,-1 1 0,2 0 0,0-1 0,0 1-1,1 16 1,16 64 35,-15-89-86,0 0-1,0-1 1,0 1 0,-1 0-1,1-1 1,-1 1 0,1-1-1,-1 1 1,0-1-1,0 1 1,0-1 0,-2 4-1,2-4-17,0 0 0,0 0 0,0 1 0,0-1 0,0 0-1,1 0 1,-1 0 0,1 0 0,-1 1 0,1-1 0,0 0 0,0 5-1,1-6-75,-1 0-1,0-1 0,0 1 0,0 0 0,0 0 1,0 0-1,0-1 0,0 1 0,0 0 0,0 0 1,0-1-1,0 1 0,-1 0 0,1 0 0,0 0 1,0-1-1,-1 1 0,1 0 0,-1-1 0,1 1 1,-1 0-1,1-1 0,-1 2 0,-2 0-1190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5:47.3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1263 761 2312,'-4'-12'625,"4"6"4170,-2 7-4634,1 0 0,-1 0 1,1-1-1,-1 1 0,1 0 0,0 0 0,0 0 0,0 0 0,0 1 0,-1-1 0,1 0 0,1 0 0,-1 1 0,0-1 0,-1 3 1,-13 23-410,13-23 444,-2 3-169,1 1-1,0 0 1,1-1 0,-1 1-1,1 0 1,1 0-1,0 1 1,0-1-1,0 0 1,1 0 0,0 0-1,3 16 1,-1 25-86,-2-44 58,0 0-1,1 1 1,0-1 0,0 0 0,1 0 0,-1 0-1,1 0 1,0 0 0,0-1 0,1 1-1,-1 0 1,5 5 0,-4-7 1,-1 1 0,1-1 1,-1 0-1,1 0 0,0 0 0,0 0 1,1 0-1,-1-1 0,0 1 0,1-1 1,0 0-1,-1 0 0,1-1 0,0 1 1,7 1-1,-9-3 3,0 0 1,1-1-1,-1 1 1,0-1-1,0 1 1,1-1-1,-1 0 0,0 0 1,0 0-1,0 0 1,0 0-1,0 0 1,0-1-1,0 1 1,-1-1-1,1 1 1,0-1-1,-1 0 0,1 0 1,-1 0-1,0 0 1,1 0-1,0-2 1,24-51 72,-23 47-61,-1 0 0,0 0 0,0-1 0,-1 1 1,0-1-1,-1 1 0,0-1 0,0 1 0,-1-1 1,0 1-1,0 0 0,-1-1 0,-5-15 1,5 18-19,-1 0 1,1 1-1,-1-1 1,0 1-1,0-1 1,-1 1-1,1 0 1,-1 0 0,0 1-1,-1-1 1,1 1-1,-1 0 1,0 0-1,0 0 1,0 1-1,0-1 1,-1 2 0,1-1-1,-9-3 1,-21 1-1291,27 6 180</inkml:trace>
  <inkml:trace contextRef="#ctx0" brushRef="#br0" timeOffset="529.63">1657 1102 4825,'-4'24'2857,"6"-23"-2297,-9 4-184,-2 2-80,4 3-72,1 5 8,6 1-128,-7 0-40,-7 0-48,-2-1-200,4-1-432,15 0-568</inkml:trace>
  <inkml:trace contextRef="#ctx0" brushRef="#br0" timeOffset="1460.83">2005 808 2585,'49'-12'1483,"-38"5"13,-15-1 863,2 7-2174,0 0 1,0 0-1,0 0 1,0 0-1,0 1 1,0-1-1,0 0 1,0 1-1,-1 0 1,1-1-1,0 1 1,-2 0-1,2 0-168,0 0 1,-1 1-1,1-1 0,0 1 0,0-1 1,0 1-1,1-1 0,-1 1 0,0 0 1,0 0-1,0 0 0,0 0 0,1 0 1,-3 3-1,1-1 33,0 1 1,0-1 0,1 1 0,0 0-1,0 0 1,0 0 0,-2 5-1,-12 24 170,12-26-203,1 0 1,0 0 0,0 0 0,0 0-1,1 1 1,0-1 0,0 1-1,-1 7 1,3 1-14,-1 0 1,2 1-1,0-1 0,1 0 1,0 0-1,10 30 0,-10-40-6,-1-1 0,1 0 0,1 0-1,-1 0 1,1 0 0,0 0 0,0 0 0,1-1-1,-1 1 1,1-1 0,0 0 0,0 0 0,0-1-1,1 1 1,-1-1 0,1 0 0,0 0 0,0 0-1,0-1 1,0 0 0,0 0 0,0 0 0,10 2-1,-9-3 9,-1-1 0,0 0 0,1 1 0,-1-2 0,0 1 0,1 0-1,-1-1 1,0 0 0,0-1 0,0 1 0,0-1 0,0 0 0,0 0-1,0 0 1,0-1 0,-1 0 0,1 0 0,-1 0 0,0 0 0,0-1 0,0 1-1,0-1 1,-1 0 0,1 0 0,-1-1 0,0 1 0,0-1 0,-1 1-1,1-1 1,-1 0 0,0 0 0,-1 0 0,1 0 0,-1 0 0,0-1-1,0 1 1,0-6 0,-1 3 1,0 0 0,-1 0 1,0 1-1,0-1 0,0 0 0,-1 0 0,-1 1 0,1-1 0,-1 1 1,0 0-1,-1 0 0,0 0 0,0 0 0,-9-10 0,5 7-89,0 1 0,-1-1-1,-1 2 1,0-1 0,0 1 0,0 1-1,-1 0 1,-15-7 0,11 8-561,5 2-232</inkml:trace>
  <inkml:trace contextRef="#ctx0" brushRef="#br0" timeOffset="2039.74">2467 1092 2889,'-10'23'3040,"7"-24"-2072,1 3 465,1-2-841,0 0-128,-5 14 24,-16 24-168,13-18-56,0 0-152,-4 0-80,6 3-16,-2-4-32,1-4-88,4-1-120,3-7-512,2 3-440</inkml:trace>
  <inkml:trace contextRef="#ctx0" brushRef="#br0" timeOffset="2989.58">2792 816 2088,'-4'-18'6843,"-3"16"-5890,-7 12-947,7-2 41,0 1 0,1 0 0,1 0 1,-1 0-1,1 1 0,1 0 0,0 0 0,0 0 0,1 0 0,0 0 0,-2 21 1,4-9-39,1 0 1,1 0 0,8 39 0,-8-53-11,0-1 0,1 0 1,0 0-1,0 0 0,1 0 0,0-1 0,0 1 0,1-1 0,0 0 0,0 0 0,0 0 1,1 0-1,-1-1 0,1 1 0,8 5 0,-10-10-6,0 1 0,0-1 0,0 0 1,0 0-1,0-1 0,0 1 0,0-1 0,0 1 0,0-1 1,1 0-1,-1 0 0,0 0 0,0-1 0,0 1 1,0-1-1,0 1 0,0-1 0,0 0 0,0-1 0,0 1 1,0 0-1,0-1 0,-1 1 0,1-1 0,-1 0 0,1 0 1,2-3-1,6-5-1,0 1 1,-1-2 0,0 0-1,13-18 1,-17 21 12,-1 0 1,0-1 0,0 1-1,-1-1 1,0 0 0,-1 0-1,1 0 1,-2-1-1,1 1 1,-2-1 0,1 1-1,0-12 1,-3 14 0,1 1 0,-1-1 0,0 1-1,-1-1 1,1 1 0,-1-1 0,-1 1 0,1 0 0,-1 0 0,0 0 0,0 0 0,-1 0 0,0 1 0,0 0 0,0 0-1,0 0 1,-1 0 0,-9-7 0,10 9-116,0-1-1,0 1 1,-1 0-1,1 0 0,-1 1 1,0-1-1,1 1 1,-1 0-1,0 1 0,0-1 1,-1 1-1,1 0 1,0 0-1,0 0 1,-1 1-1,1 0 0,0 0 1,-1 0-1,1 1 1,0 0-1,-1 0 1,-6 2-1,5 2-1495</inkml:trace>
  <inkml:trace contextRef="#ctx0" brushRef="#br0" timeOffset="3549.61">3263 1094 3497,'-46'21'1400,"45"-20"-1084,0-1-1,0 1 1,1 0-1,-1-1 1,0 1-1,0-1 1,1 1-1,-1 0 1,1 0 0,-1 0-1,1-1 1,-1 1-1,1 0 1,-1 0-1,1 0 1,-1 1-1,-5 26-727,5-21 856,-33 80-271,17-31-1542,12-47 314</inkml:trace>
  <inkml:trace contextRef="#ctx0" brushRef="#br0" timeOffset="4420.93">3583 811 1672,'-2'0'6904,"-8"1"-5423,-53 4-920,61-4-527,0 0 1,0-1-1,0 1 0,1 1 0,-1-1 0,0 0 0,1 0 0,-1 1 0,1-1 1,0 1-1,-1-1 0,1 1 0,-2 2 0,-17 27 179,17-25-166,-2 2-20,0 1 1,0 0 0,1 1 0,1-1-1,0 1 1,0-1 0,1 1 0,0 0-1,-1 13 1,4-9-32,0 1 0,1-1 0,1 0-1,0 1 1,1-1 0,0-1 0,9 18 0,-12-28 2,1 0 0,-1-1 1,1 1-1,-1 0 0,1-1 0,0 1 1,0-1-1,0 0 0,0 1 0,1-1 1,-1 0-1,1-1 0,-1 1 0,1 0 0,0-1 1,-1 1-1,1-1 0,0 0 0,0 0 1,0 0-1,0 0 0,0 0 0,0-1 1,0 0-1,0 1 0,0-1 0,0 0 1,1 0-1,-1-1 0,0 1 0,5-2 1,-2 0 3,1 0 0,-1 0 0,0 0 0,-1-1 0,1 0 0,0 0 0,-1-1 0,0 0 0,0 0 0,0 0 0,0 0 0,0-1 0,-1 1 0,6-9 0,10-17 33,22-47-1,-37 69-31,-1-1 0,-1 0 0,0 0 0,0 0 0,-1 0 1,0 0-1,0 0 0,-1-1 0,0 1 0,-2-20 0,0 25 0,0 0 0,0-1 1,-1 1-1,0 0 0,0 0 0,0 0 0,0 0 0,-1 0 0,0 0 1,1 1-1,-2-1 0,1 1 0,0 0 0,0 0 0,-1 0 0,0 0 1,1 1-1,-1-1 0,-8-3 0,6 4-96,1-1 1,-1 1-1,1 0 1,-1 1-1,0-1 1,1 1-1,-1 0 0,0 0 1,0 1-1,0 0 1,0 0-1,0 0 1,0 1-1,-9 2 1,9 2-782,5 1-210</inkml:trace>
  <inkml:trace contextRef="#ctx0" brushRef="#br0" timeOffset="4899.84">3915 1089 3113,'41'52'1824,"-39"-49"-200,2 2-831,-4 1-41,-3 2-136,-5 2-8,-3 7-56,1 2-80,7 3-96,-6 3-80,-4 0-136,9-1-16,-8 1-152,-5-4-80,12 3-352,-7-5-280,5-7-680,9 7-1017</inkml:trace>
  <inkml:trace contextRef="#ctx0" brushRef="#br0" timeOffset="5839.4">4420 755 1256,'-19'-6'3321,"18"5"-3006,-1 0 0,1 0 0,-1 1-1,1-1 1,-1 0 0,1 1 0,-1-1 0,1 1 0,-1-1-1,0 1 1,1 0 0,-4 0 0,-33 1-502,34-1 495,-1 1-289,0-1-1,0 1 0,0 1 1,0-1-1,1 1 1,-1 0-1,0 0 0,1 0 1,-1 0-1,1 1 1,0 0-1,-1 0 0,1 0 1,1 0-1,-1 1 1,0 0-1,1 0 0,0 0 1,0 0-1,-4 7 0,1 0-19,0-1-1,1 1 1,0 0-1,1 1 0,1-1 1,-1 1-1,-1 13 1,4-16-4,0 0 0,1 0 0,0 0 1,0 0-1,1 0 0,0-1 0,0 1 0,1 0 1,1-1-1,4 15 0,-5-20 4,-1 0 0,1 1 0,0-1-1,0 0 1,0-1 0,0 1 0,1 0 0,-1 0-1,1-1 1,-1 0 0,1 1 0,0-1 0,0 0 0,0 0-1,0-1 1,0 1 0,1-1 0,-1 1 0,0-1-1,1 0 1,-1 0 0,1-1 0,-1 1 0,1-1 0,-1 1-1,1-1 1,0 0 0,-1-1 0,7 0 0,-2-1 16,0-1 0,-1 0 0,0 0 0,0-1 0,0 1 0,0-2 0,0 1 0,-1-1 0,1 0 0,-1 0-1,-1 0 1,1-1 0,-1 0 0,0 0 0,0-1 0,-1 1 0,0-1 0,0 0 0,0 0 0,-1-1 0,0 1 0,-1-1 0,1 1 0,1-13 0,-5 15-8,1 1-1,-1-1 1,0 1-1,0-1 0,-1 1 1,1 0-1,-1 0 1,0 0-1,0 0 0,-1 0 1,1 0-1,-1 0 1,1 1-1,-1-1 0,-1 1 1,1 0-1,0 0 1,-1 0-1,1 0 1,-1 1-1,-7-5 0,-9-4-70,-1 1-1,-41-15 0,56 23 13,-5-1-567,5 5-314</inkml:trace>
  <inkml:trace contextRef="#ctx0" brushRef="#br0" timeOffset="6220.49">4522 1041 4969,'22'40'2000,"-19"-35"-1287,-3-3-217,-1 4-240,1 5 72,-6-3-64,7 11-40,-5-1-96,2 0-104,2 1-8,-11-5-48,4 4-256,-3-3-128,10 3-600,3 1-489</inkml:trace>
  <inkml:trace contextRef="#ctx0" brushRef="#br0" timeOffset="7099.44">4984 773 1104,'-19'-1'6495,"1"-2"-3538,16 2-2934,-1 0-1,0 0 1,0 1 0,0-1 0,0 1-1,0 0 1,0 0 0,0 0-1,0 0 1,0 1 0,0-1 0,0 1-1,0-1 1,0 1 0,0 0-1,0 0 1,1 1 0,-1-1 0,0 0-1,1 1 1,-5 3 0,-1 2 9,-1 0 0,1 1 1,1 0-1,0 0 1,0 0-1,0 1 0,1 0 1,-6 13-1,5-6-11,1 0-1,0 0 1,1 1 0,-5 28-1,8-33-28,0 0-1,1 1 1,0-1-1,1 0 0,1 1 1,-1-1-1,2 0 0,3 15 1,-4-24 7,0 1 0,0-1 0,1 1 1,-1-1-1,1 1 0,0-1 0,0 0 1,0 0-1,0 0 0,0 0 0,1 0 1,-1-1-1,1 1 0,0-1 0,0 1 1,0-1-1,0 0 0,0 0 0,0 0 1,1-1-1,-1 1 0,0-1 0,1 0 1,0 0-1,-1 0 0,1 0 0,0-1 1,-1 1-1,1-1 0,0 0 0,-1 0 1,5-1-1,-2 0 9,0 0 1,0-1 0,0 0 0,0 0-1,0 0 1,-1-1 0,1 0-1,-1 0 1,1 0 0,-1-1 0,0 1-1,0-1 1,-1 0 0,1-1 0,-1 1-1,0-1 1,0 0 0,0 0-1,-1 0 1,0-1 0,0 1 0,0-1-1,-1 0 1,0 0 0,0 1-1,0-1 1,1-9 0,0-2 41,-2 8-9,0 1 0,0-1 0,-1-16 0,0 23-33,0 0-1,-1-1 1,1 1 0,-1-1 0,1 1 0,-1 0 0,0 0-1,0-1 1,0 1 0,0 0 0,-1 0 0,1 0 0,-1 0-1,1 0 1,-1 0 0,0 0 0,1 1 0,-4-3 0,-11-5 18,0 0 0,-22-9 0,11 6-30,6 8-536,35 1-1698,-2-1 741</inkml:trace>
  <inkml:trace contextRef="#ctx0" brushRef="#br0" timeOffset="7570.82">5154 1117 5353,'47'50'2257,"-50"-50"-1281,1 1-496,0 5-112,1-6-64,-1 3-72,-5 17 16,-10 26-16,8-26-136,4 3 24,-2-4-120,2 1-88,5-2-264,-4-9-360,4 1-1184</inkml:trace>
  <inkml:trace contextRef="#ctx0" brushRef="#br0" timeOffset="37572.15">70 29 2048,'-53'2'1035,"37"-3"524,15-2-939,21-5-541,-5 4-67,-7 1 48,0 0 1,0 1-1,0 0 0,0 0 0,0 1 1,0 0-1,1 0 0,-1 1 0,0 0 1,0 1-1,15 2 0,33 17 321,-37-12-180,1-1 0,35 8 0,-20-7-134,-2 2 0,1 1 0,-1 2-1,39 20 1,-33-13 100,2-3-1,46 14 1,117 39 166,-153-50-273,-32-15 40,1 1 1,0-2-1,0-1 0,32 2 1,-31-4-82,-1 1 1,0 0 0,0 2 0,34 11-1,-8-1 89,1-1 0,1-2 0,52 4 0,-46-8 59,0 3 1,56 18-1,132 47 83,-194-61-32,83 12-1,2 0-118,-27 11-146,-58-18 43,-27-11 17,1-1 0,-1-1 0,1-1 1,32 3-1,-28-4-19,41 11 0,-33-6 14,-1-1-8,-5-1 9,40 6 0,-19-3 17,-38-7-18,0 0 0,0-1 1,21 2-1,-49-10 688,8 5-696,2 0 0,-1 1-1,0 0 1,1 0-1,-1 0 1,1 1 0,-1 0-1,1 0 1,0 1-1,-1 0 1,1 0 0,0 1-1,-11 5 1,13-5-8,-15 10-24,1 1 0,0 1 0,-18 19 0,31-28 29,1 1 1,0-1 0,0 1-1,0 1 1,1-1-1,0 1 1,1 0-1,-1-1 1,2 2-1,-1-1 1,1 0-1,-2 11 1,3-8-3,-1-4 0,1 1 0,0 0 0,0-1 1,1 1-1,0 0 0,0-1 1,1 1-1,0 0 0,3 12 1,5 29 11,-8-42-3,0 1-1,0-1 1,1 0-1,-1 1 1,1-1-1,1 0 0,0 0 1,0 0-1,0-1 1,7 11-1,2-1 12,1 1-1,0-2 1,1 0-1,1 0 1,0-2-1,1 1 1,0-2 0,1 0-1,1-2 1,0 1-1,0-2 1,39 14-1,-27-14 37,46 8 0,-68-16-31,0 0 0,1 0 0,-1-1 0,1 0-1,0 0 1,-1-1 0,0 0 0,1-1 0,-1 0 0,14-5 0,-17 5-3,-1 0 0,0-1 0,0 0 0,0 0 0,0-1 0,0 1 1,0-1-1,-1 1 0,0-1 0,0 0 0,0-1 0,0 1 0,-1 0 1,1-1-1,-1 1 0,0-1 0,-1 0 0,1 0 0,-1 0 0,0 0 1,0 0-1,0 0 0,-1-8 0,1-11 85,-2 0 0,0 0 0,-9-38 0,8 49-96,-3-19-22,-2 1 0,-1-1 0,-19-49 0,20 67 9,0 0 1,0 0 0,-1 1 0,-1 0-1,0 0 1,-1 1 0,0 0 0,-1 1 0,-21-18-1,-33-17-13,33 24-170,-44-40 0,75 62 91,1-1 0,-1 0 0,1 1 0,-1-1 0,0 0 0,1 1 0,-1-1 0,0 0 0,0 1 0,1-1 0,-1 1 0,0 0 0,0-1 0,0 1 0,0 0 0,0-1 0,0 1 0,1 0 0,-1 0 0,0 0 0,0 0 0,0 0 0,-1 0 0,-3 2-1636</inkml:trace>
  <inkml:trace contextRef="#ctx0" brushRef="#br0" timeOffset="38720.68">3192 738 2945,'-50'2'1443,"50"-2"-1417,0 0 1,0 0 0,0 0-1,-1 0 1,1 0 0,0 0 0,0 0-1,0 0 1,-1 0 0,1 0-1,0 0 1,0-1 0,0 1 0,0 0-1,-1 0 1,1 0 0,0 0-1,0 0 1,0-1 0,0 1 0,0 0-1,0 0 1,-1 0 0,1 0-1,0-1 1,0 1 0,0 0 0,0 0-1,0 0 1,0-1 0,0 1-1,0 0 1,0 0 0,0 0 0,0-1-1,0 1 1,0 0 0,0 0-1,0 0 1,0-1 0,0 1 0,0 0-1,0 0 1,0 0 0,0-1-1,1 1 1,-1 0 0,0 0 0,0 0-1,0 0 1,0-1 0,1 1-1,9-16 143,-1 0-93,-12 18 673,-18 34-573,-1-2 0,-1-1-1,-2 0 1,-29 28-1,-125 110 972,-30 34-274,200-195-845,0 1 0,1-1 0,-10 20-1,17-28-116,0 0-1,0 0 0,-1 0 0,1 0 0,1 0 1,-1 0-1,0 0 0,0 1 0,1-1 0,-1 0 1,1 0-1,0 1 0,0-1 0,0 0 0,0 1 0,0-1 1,0 0-1,1 1 0,-1-1 0,1 0 0,-1 0 1,1 0-1,0 1 0,0-1 0,0 0 0,0 0 1,0 0-1,1 0 0,2 3 0,8 3-2085</inkml:trace>
  <inkml:trace contextRef="#ctx0" brushRef="#br0" timeOffset="40900.52">2838 1744 2248,'-9'-14'1108,"9"15"-1079,0-1-1,0 0 1,0 0-1,0 0 1,0 0-1,0 0 0,0 0 1,0 0-1,0 0 1,0 0-1,0 0 1,0 0-1,0 0 1,0 1-1,0-1 1,0 0-1,0 0 1,0 0-1,0 0 1,0 0-1,0 0 1,0 0-1,0 0 1,0 0-1,0 0 1,0 0-1,0 0 1,0 0-1,0 0 1,0 1-1,0-1 1,0 0-1,0 0 1,0 0-1,0 0 0,-1 0 1,1 0-1,0 0 1,0 0-1,0 0 1,0 0-1,0 0 1,0 0-1,0 0 1,0 0-1,0 0 1,0 0-1,0 0 1,0 0-1,-1 0 1,1 0-1,0 0 1,0 0-1,0 0 1,0 0-1,0 0 1,0 0-1,0 0 1,0 0-1,0 0 1,0 0-1,0 0 1,0 0-1,0 0 0,0-1 1,-1 1-1,1 0 1,0 0-1,0 0 1,4 29 3739,-1-11-3497,0 24 163,-2 0 0,-4 47 0,0-56-665,2 0-1,1-1 0,2 1 0,10 59 1</inkml:trace>
  <inkml:trace contextRef="#ctx0" brushRef="#br0" timeOffset="43340.58">3128 1834 1672,'50'-20'1201,"-41"13"4287,-1-5-3358,6-21-3126,-13 31 1574,0-1-573,-1 1-1,1 0 1,0-1 0,-1 1-1,0 0 1,1-1 0,-1 1 0,0-1-1,0 1 1,0-1 0,-1 1 0,1-1-1,0 1 1,-1 0 0,0-1-1,1 1 1,-1 0 0,0-1 0,0 1-1,-1 0 1,1 0 0,0 0 0,-1 0-1,1 0 1,-1 0 0,1 0-1,-1 1 1,0-1 0,0 1 0,0-1-1,0 1 1,0 0 0,0-1 0,0 1-1,-1 0 1,1 0 0,0 1 0,-1-1-1,1 0 1,0 1 0,-1-1-1,1 1 1,-4 0 0,-24 0 91,28 0-96,-1-1-1,0 1 0,0 0 1,1 0-1,-1 0 0,0 0 1,0 1-1,0-1 0,1 1 0,-1-1 1,0 1-1,1 0 0,-1 0 1,1 0-1,-1 1 0,1-1 1,-3 2-1,0 1 1,0 0 0,0 0 0,1 1 1,-1-1-1,1 1 0,0 0 0,0 0 0,1 1 0,-1-1 1,1 1-1,-4 11 0,6-13-2,0 0-1,1 0 1,-1 0-1,1 0 1,0 0 0,0 0-1,0 0 1,1 0 0,-1 0-1,1 0 1,0 0-1,0 0 1,1-1 0,-1 1-1,1 0 1,0-1-1,0 1 1,0-1 0,0 1-1,3 3 1,11 18 23,-13-20-16,-1 0 0,1-1 1,0 0-1,0 1 1,0-1-1,8 7 1,-10-10-5,1 0 0,0 0 0,0 0 0,0 0 0,0 0 0,0-1 0,0 1 0,0 0 0,0-1 0,0 0 0,0 1 0,0-1 0,0 0 0,0 0 0,0 0 0,0-1 0,0 1 0,0 0 0,0-1 0,0 1 0,0-1 1,3-1-1,0 0 16,0-1 1,0-1 0,0 1 0,-1-1-1,1 1 1,-1-1 0,0 0 0,0-1-1,0 1 1,-1-1 0,0 0 0,1 0-1,-2 0 1,4-7 0,-1 2 1,0-1 1,-1 0-1,0 1 0,-1-2 0,0 1 1,2-18-1,-7 0 117,1 27 47,-1 20-115,1 31 218,-12 63 1,2 27-262,3-30 6,-1 10-1284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9:44.5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406 17 2697,'0'0'3,"17"11"847,-8-18 598,-1-5-85,-6 4 4892,-21 19-5069,-1 6-1160,1 2 0,-31 39 0,5-4 26,-27 34 7,-10 11-14,39-47-38,32-37-153,-1 0 0,0-1 0,-16 13 0,27-26-27,0 0 0,0 0 0,0-1 1,0 1-1,0 0 0,0-1 0,0 1 0,-1-1 1,1 1-1,0-1 0,-1 1 0,1-1 0,0 0 1,-1 0-1,1 0 0,0 0 0,-1 0 0,-1 0 1,0 0-1866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5:55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120 219 2777,'29'-21'1309,"-24"14"2740,-10 3-2851,-13 6-901,10-1-233,1 1 0,0 0 0,0 0 1,0 1-1,0 0 0,1 0 0,-1 1 0,1 0 0,0 0 0,0 0 0,-10 10 1,11-8-64,0 1 1,1-1-1,0 1 1,0 0-1,1 0 1,0 1-1,0-1 0,1 0 1,0 1-1,0 0 1,1-1-1,0 1 1,0 0-1,1 0 1,0 10-1,1-12-5,-1 0 0,1-1 0,0 1 0,1-1-1,-1 1 1,1-1 0,0 0 0,0 0-1,1 0 1,0 0 0,0 0 0,0 0-1,0-1 1,1 1 0,-1-1 0,1 0 0,0 0-1,1-1 1,-1 1 0,1-1 0,-1 0-1,6 3 1,-7-5 3,1 1 0,-1-1 0,0 0 0,0 0 0,1-1 0,-1 1 0,0-1 0,1 0 0,-1 1 0,1-2 0,-1 1 0,1 0 0,-1-1 0,0 1 0,1-1 0,-1 0 0,0 0 0,0 0 0,1-1 0,-1 1 0,0-1 0,0 1 0,-1-1 0,1 0 0,0 0 0,-1-1 0,4-2 0,6-7 13,0-1-1,-1-1 1,0 0-1,9-16 0,-10 15 2,-7 11-10,0 0 1,-1-1 0,1 1 0,-1-1-1,0 1 1,0-1 0,0 0 0,0 0-1,-1 0 1,0 0 0,0 0 0,-1 0-1,1-6 1,-2 8 3,1-1 0,-1 0 0,0 0 1,-1 0-1,1 1 0,-1-1 0,1 0 0,-1 1 0,0-1 0,0 1 1,-1 0-1,1 0 0,-1 0 0,1 0 0,-1 0 0,0 0 0,0 1 0,-4-3 1,-1-1-99,0 0 1,-1 1 0,0 0 0,0 0 0,0 1-1,0 0 1,0 1 0,-1 0 0,0 0 0,-18-2-1,18 6-826,5 4-311</inkml:trace>
  <inkml:trace contextRef="#ctx0" brushRef="#br0" timeOffset="419.84">452 495 5289,'1'0'2409,"1"6"-1185,2-2-704,-3 5-232,-2 6-128,-5 0 48,-2 8 8,1 5-8,-7 1-96,3 1-64,-1-6-32,2 0-112,6-3-416,0-3-328,-2-3-1593</inkml:trace>
  <inkml:trace contextRef="#ctx0" brushRef="#br0" timeOffset="1243.38">874 245 2024,'15'16'1250,"-13"-13"273,-10-10 799,7 2-1045,1 4-1205,0 0 1,0 0 0,0 1 0,0-1 0,0 0 0,-1 0-1,1 0 1,0 1 0,0-1 0,-1 0 0,1 0 0,0 1-1,-1-1 1,1 0 0,-1 1 0,1-1 0,-1 0 0,0 0-1,-5-5 127,-5-4 1107,10 10-1286,0 0 1,0 0 0,0 0-1,0 0 1,0 1 0,0-1-1,0 0 1,0 1 0,1-1-1,-1 0 1,0 1 0,0-1-1,0 1 1,1 0 0,-1-1-1,0 1 1,1 0 0,-1-1-1,0 1 1,1 0 0,-1 0-1,1-1 1,-1 2 0,-18 25 49,-25 45 0,38-60-59,1-4-10,1 0-1,0 0 1,0 0 0,1 1 0,0-1 0,0 1 0,1 0 0,0-1 0,1 1-1,0 0 1,0 11 0,2-11-13,0 0 1,0 0-1,1-1 0,1 1 0,-1-1 0,1 1 1,1-1-1,-1 0 0,1 0 0,9 12 0,-11-17 9,0 0 0,0-1-1,0 1 1,1 0 0,-1-1-1,1 0 1,0 0 0,-1 1-1,1-2 1,0 1 0,0 0-1,0 0 1,1-1 0,-1 0-1,0 0 1,1 0 0,-1 0-1,0 0 1,1-1 0,-1 1-1,1-1 1,-1 0 0,1 0-1,-1 0 1,1-1 0,-1 1-1,0-1 1,1 0 0,-1 0-1,6-2 1,-2 0 7,1-1 0,-1-1-1,1 1 1,-1-1 0,-1 0 0,1-1 0,-1 0 0,0 0 0,0 0 0,-1-1 0,1 1-1,5-12 1,-4 5 12,0 1 0,-1-1 0,-1 0 0,0-1 0,0 1 1,4-28-1,-9 36-5,0 0 0,0 0 0,0 1 1,-1-1-1,0 0 0,1 0 1,-2 1-1,1-1 0,-1 0 1,1 1-1,-1-1 0,0 1 0,-1 0 1,1 0-1,-1-1 0,0 2 1,0-1-1,0 0 0,0 1 1,-1-1-1,-4-3 0,-1 0 24,0 0 0,0 1 0,0 0 0,-1 1 0,1 0 0,-1 0 0,-1 1-1,-14-4 1,23 7-100,1 1 0,0-1 0,0 1 0,-1 0 0,1-1 0,0 1 0,0 0 0,-1 0 1,1 0-1,0 0 0,-1 0 0,1 0 0,0 0 0,0 1 0,-1-1 0,1 0 0,0 1 0,0-1 0,-1 1 0,1-1 0,0 1 0,0 0 0,0-1 0,0 1 0,0 0 0,0 0 0,0 0 0,-1 1 0,-6 4-1618</inkml:trace>
  <inkml:trace contextRef="#ctx0" brushRef="#br0" timeOffset="1744.81">1207 512 2953,'-5'1'1712,"-3"1"56,7 8-1079,1-2-81,-4 8 24,-3 0-24,-3 3-32,1 6-40,3 1-96,-3 3-112,3-1-168,-6-4-72,6-4-112,-2-9-40,0-4-416,8 1-280</inkml:trace>
  <inkml:trace contextRef="#ctx0" brushRef="#br0" timeOffset="2550.2">1580 185 3169,'9'7'593,"0"-2"731,-19-16 4560,-3 12-5205,9 1-607,-2 0-26,1 0-1,-1 1 1,1 0-1,0 0 1,0 0 0,0 1-1,0-1 1,0 1-1,1 0 1,0 1 0,0-1-1,0 1 1,0 0-1,1 0 1,0 0-1,-3 6 1,-2 5-42,1 0 0,1 0 1,1 1-1,0 0 0,1 0 0,1 0 1,-2 24-1,5-35-11,0-1 1,0 1 0,0-1 0,1 1-1,-1-1 1,1 0 0,1 1-1,-1-1 1,1 0 0,0 0-1,0 0 1,0 0 0,1 0 0,0 0-1,0-1 1,0 1 0,0-1-1,1 0 1,0 0 0,-1 0-1,2-1 1,-1 1 0,0-1 0,1 0-1,-1 0 1,1 0 0,9 3-1,-9-4 10,0-1 0,0 1 0,1-1 0,-1 0-1,0-1 1,0 0 0,0 1 0,1-2 0,-1 1 0,0 0 0,0-1-1,0 0 1,0-1 0,0 1 0,0-1 0,0 0 0,0 0-1,0 0 1,7-5 0,6-6 76,0 0-1,-1-1 1,21-22-1,-12 12 45,-24 22-107,1 0 1,-1-1-1,1 1 1,-1-1 0,0 1-1,0-1 1,0 0-1,0 1 1,-1-1 0,1 0-1,-1 0 1,0-1-1,0 1 1,0 0 0,0 0-1,0 0 1,0-7-1,-1 7 4,-1 0 1,1 0-1,-1 0 0,0 0 0,0 1 0,0-1 1,0 0-1,0 0 0,-1 0 0,1 1 0,-1-1 0,0 1 1,1-1-1,-1 1 0,-5-4 0,0-1 0,-1 1 0,0 1 0,0-1 0,-1 1 0,0 1-1,1 0 1,-1 0 0,-1 0 0,1 1 0,-17-3 0,7 4-135,0 0 1,0 0-1,-20 2 1,-1 5-2513,32-4 899</inkml:trace>
  <inkml:trace contextRef="#ctx0" brushRef="#br0" timeOffset="3657.43">1797 1 2272,'-27'0'1303,"26"0"-1200,0 0-1,1 0 0,-1 0 0,0 0 0,1 0 0,-1 1 1,1-1-1,-1 0 0,1 0 0,-1 1 0,0-1 0,1 1 1,-1-1-1,1 0 0,0 1 0,-1-1 0,1 1 0,-1-1 1,1 1-1,0-1 0,-1 1 0,1 0 0,-1-1-70,1 1-1,0-1 1,0 1 0,0-1-1,-1 0 1,1 1-1,0-1 1,-1 0 0,1 1-1,0-1 1,-1 0 0,1 0-1,0 1 1,-1-1-1,1 0 1,0 0 0,-1 1-1,1-1 1,-1 0-1,1 0 1,-1 0 0,1 0-1,0 0 1,-1 0-1,1 0 1,-1 0 0,1 0-1,-1 0 1,1 0 0,-1 0-1,1 0 1,0 0-1,-1 0 1,1 0 0,-1 0-1,1 0 1,0-1-1,-1 1 1,1 0 0,-1 0-1,1-1 1,0 1-1,-1 0 1,1 0 0,0-1-1,-1 0 1,14 4 708,-1-1-1,1 0 1,0-1-1,0-1 1,0 0-1,23-3 1,-30 1-716,0 0 0,0 1 0,0-1 0,0 1 0,0 1 0,0-1-1,0 1 1,0 0 0,0 0 0,1 1 0,-1-1 0,0 2 0,0-1 0,0 1 0,10 3 0,-16-4-17,1-1 0,0 1 1,0 0-1,-1-1 0,1 1 1,-1 0-1,1 0 0,0-1 0,-1 1 1,1 0-1,-1 0 0,0 0 1,1 0-1,-1 0 0,0 0 1,1-1-1,-1 1 0,0 0 0,0 0 1,0 0-1,0 0 0,0 0 1,0 0-1,0 0 0,0 0 0,0 0 1,-1 0-1,1 0 0,0 0 1,0 0-1,-1 0 0,1 0 1,-1-1-1,0 3 0,-23 32 36,15-23-56,-1 3-21,2 1 0,0 0 0,0 0 0,-7 27 0,13-36 22,0 0 0,0 1 1,1 0-1,0-1 0,0 1 0,1 0 0,0-1 0,1 1 0,-1 0 1,1-1-1,1 1 0,0-1 0,3 11 0,11 1 352,-15-18-325,-1-1 1,1 1-1,0-1 1,-1 1-1,1-1 1,-1 0-1,1 1 0,0-1 1,-1 0-1,1 0 1,0 1-1,0-1 1,-1 0-1,1 0 1,0 0-1,0 0 0,-1 0 1,1 0-1,0 0 1,-1 0-1,1 0 1,0 0-1,0 0 1,-1 0-1,1-1 0,0 1 1,-1 0-1,1 0 1,0-1-1,-1 1 1,1-1-1,1 0 1,-2 10 115,0-1 0,0 0 1,1 1-1,0-1 0,4 13 1,-3-12-62,4 17-72,1-1-1,1 1 0,1-1 0,2 0 1,0-1-1,22 34 0,-26-46 4,-6-11 2,-1 1-1,1-1 1,0 1 0,0-1 0,-1 1 0,1-1-1,-1 1 1,0 0 0,1-1 0,-1 1 0,0 0 0,0-1-1,0 1 1,0 0 0,0-1 0,0 1 0,-1 0-1,1-1 1,-1 1 0,1 0 0,-1 1 0,-1-1-13,0 1 0,1-1 1,-1 1-1,0-1 0,0 0 0,0 1 1,-1-1-1,1-1 0,0 1 1,-6 3-1,-5 2-92,-1-1 0,1-1 0,-27 8 0,39-13 93,-19 5-536,0 0-1,0-2 1,-29 2 0,36-6-1308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5:44.6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 56 864,'7'-8'3106,"-6"7"-2709,0-1 1,0 1 0,0 0-1,0 0 1,0 0 0,0 0-1,0 0 1,0 0 0,0 0-1,1 0 1,-1 1 0,0-1-1,1 0 1,-1 1 0,0-1-1,1 1 1,-1-1-1,3 1 1976,-4-2-2295,-1 1-1,1 0 1,-1 0-1,1-1 0,-1 1 1,0 0-1,0 0 1,0 0-1,1 0 0,-1 0 1,0 0-1,0 0 1,0 0-1,-1 0 1,1 0-1,0 0 0,0 1 1,0-1-1,-1 1 1,1-1-1,0 0 1,0 1-1,-2-1 0,-35-7-148,33 8 72,-1 0 0,0 1-1,1 0 1,-1 0 0,1 1 0,-1-1-1,1 1 1,-1 0 0,1 1 0,0-1-1,0 1 1,0 0 0,1 1 0,-1-1-1,1 1 1,-1 0 0,-6 7 0,7-6-7,0 0 0,0 0 0,0 1 1,1-1-1,0 1 0,0-1 0,0 1 1,1 0-1,0 0 0,0 0 0,0 0 1,1 1-1,0-1 0,0 0 0,0 12 1,2-14 4,-1-1 1,0 1-1,1-1 1,0 0-1,0 1 1,0-1-1,0 0 1,1 0 0,-1 0-1,1 0 1,0 0-1,0 0 1,0 0-1,0-1 1,2 3-1,3 1-8,1 0-1,-1 0 0,17 8 0,-18-11 11,-1 0 0,0 0 1,0 0-1,0 0 0,0 1 0,-1 0 1,1 0-1,-1 0 0,0 1 0,0-1 0,0 1 1,5 9-1,-9-12 3,0-1 0,1 1 0,-1-1 0,0 1 0,0-1 0,0 0 0,0 1 0,-1-1 0,1 1 0,0-1 0,-1 1 0,1-1 0,-1 0 0,1 1 0,-1-1 0,-1 2 0,-15 27 6,7-16-11,-4 9-18,10-17 12,0 0 0,0 1 0,0-1 0,1 1 0,0 0 0,0 0 1,-3 13-1,6-19-4,0-1 0,1 1 0,-1-1 1,1 1-1,-1-1 0,0 1 0,1-1 0,-1 1 1,1-1-1,-1 0 0,1 1 0,0-1 1,-1 0-1,1 1 0,-1-1 0,1 0 1,0 0-1,-1 1 0,1-1 0,-1 0 1,1 0-1,0 0 0,-1 0 0,2 0 0,25 2 30,-17-1-14,-7 0-4,1-1 0,-1 1 0,1 0 0,-1 0 0,1 0-1,-1 0 1,0 1 0,0-1 0,0 1 0,1 0 0,-2 0 0,1 0-1,4 4 1,-6-4 1,0-1 0,0 1 0,0-1-1,-1 1 1,1-1 0,-1 1 0,1-1-1,-1 1 1,0 0 0,1-1 0,-1 1-1,0 0 1,0-1 0,0 1 0,0 0-1,-1-1 1,1 1 0,0 0-1,-1-1 1,1 1 0,-1-1 0,1 1-1,-1-1 1,0 1 0,0-1 0,0 1-1,1-1 1,-2 1 0,1-1 0,0 0-1,-2 2 1,-14 17-6,-29 26-1,28-29 9,1 0 0,-20 26 0,34-39-3,1 1 0,-1-1 0,1 0-1,0 1 1,0-1 0,0 1 0,1-1 0,0 1 0,0 0 0,0 0 0,0-1 0,1 1-1,0 0 1,0 0 0,1 9 0,-1-11-41,1 1 0,0-1 0,0 0 1,0 0-1,0 0 0,1 0 0,-1 0 0,1-1 0,0 1 0,0 0 0,0-1 0,0 1 1,0-1-1,0 1 0,1-1 0,-1 0 0,1 0 0,-1 0 0,1-1 0,0 1 1,0-1-1,0 1 0,0-1 0,4 1 0,15 3-1114,0-2-425</inkml:trace>
  <inkml:trace contextRef="#ctx0" brushRef="#br0" timeOffset="1160.09">560 297 2641,'-1'-8'-603,"1"7"817,0 1 0,0 0 0,0-1 0,0 1 0,0-1 0,0 1 0,0-1 0,0 1 1,0 0-1,0-1 0,0 1 0,0-1 0,0 1 0,-1 0 0,1-1 0,0 1 0,0-1 1,0 1-1,-1 0 0,1-1 0,0 1 0,0 0 0,-1-1 0,1 1 0,0 0 0,-1 0 1,1-1-1,-1 1 0,-19 17 3399,9-6-3594,1 1 0,1 1 0,0-1 1,1 2-1,0-1 0,1 1 0,-7 17 0,11-23-24,0 1-1,1 0 0,0-1 0,0 1 1,1 0-1,0 0 0,0 0 1,1 0-1,0 0 0,1 0 1,0 0-1,0-1 0,1 1 1,5 14-1,-6-20 8,1 1 0,-1-1 0,1 0 0,0 0 0,0 0 0,1 0 0,-1 0 0,1-1 0,-1 1 0,1-1 0,0 1 0,0-1 0,0 0 0,0 0 0,0 0 0,0 0 0,1-1 0,-1 0 0,1 1 0,-1-1 0,1 0 0,6 0 0,-5 0 2,-1-1-1,1 0 0,-1 0 0,1 0 0,-1 0 0,0-1 0,1 0 0,-1 0 0,0 0 0,1 0 0,-1-1 1,0 0-1,0 0 0,0 0 0,0 0 0,-1 0 0,1-1 0,4-4 0,0-1 22,0 0-1,0-1 0,-1 0 1,0 0-1,-1-1 0,0 0 0,-1 0 1,0 0-1,0-1 0,4-15 1,-8 20-21,0 1 1,0 0-1,0-1 1,-1 1 0,0-1-1,0 1 1,0-1-1,-1 1 1,0-1-1,0 1 1,0 0-1,-1-1 1,1 1 0,-1 0-1,-1 0 1,1 0-1,-1 0 1,1 1-1,-2-1 1,1 1-1,0-1 1,-1 1 0,0 0-1,-4-3 1,-5-4-15,0 1 0,0 0 0,-24-12 0,29 18-93,0 0-1,0 1 1,-1 0 0,1 0-1,-1 0 1,1 1 0,-1 1-1,-12-2 1,20 3 33,0 0-1,1 0 1,-1 0-1,0 0 1,0 0-1,1 1 1,-1-1-1,0 0 1,0 0-1,1 1 1,-1-1-1,0 0 1,1 1-1,-1-1 1,0 0 0,1 1-1,-1-1 1,1 1-1,-1-1 1,1 1-1,-1-1 1,1 1-1,-1 0 1,1-1-1,-1 1 1,1 0-1,0-1 1,-1 1-1,1 0 1,0-1-1,0 1 1,0 0-1,-1-1 1,1 1 0,0 0-1,0 0 1,0-1-1,0 1 1,0 0-1,0 0 1,0-1-1,0 1 1,1 0-1,-1 1 1,5 12-2347</inkml:trace>
  <inkml:trace contextRef="#ctx0" brushRef="#br0" timeOffset="1729.89">843 616 3177,'-3'-3'5137,"2"2"-4497,0 1-352,1 0-24,-3 6-120,-3 13-16,-11 24-88,15-24-40,-5-2-16,-3 3 0,6-2-128,-3-1-64,7 2-272,0-3-152,-3-6-304,3-2-433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1:12.5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182 219 2312,'20'21'1014,"-19"-21"-708,-1 1-1,1 0 1,0-1 0,0 1-1,-1 0 1,1-1-1,0 1 1,0-1 0,0 1-1,0-1 1,-1 1-1,1-1 1,0 0 0,0 1-1,0-1 1,0 0-1,0 0 1,0 0 0,1 0-1,-1 0-195,0 0 0,0 0-1,0-1 1,0 1 0,0 0-1,-1-1 1,1 1 0,0-1-1,0 1 1,0-1 0,-1 1-1,1-1 1,0 0 0,-1 1 0,2-2-1,15-31-783,-16 29 1163,2-4-427,0 0 1,0 0 0,-1-1-1,0 1 1,-1 0 0,0-1-1,0 1 1,-1-1 0,0 1-1,-1-1 1,1 1 0,-3-10 0,2 13-48,-1 1 1,1-1-1,-1 1 1,1-1-1,-1 1 1,-1 0 0,1-1-1,0 1 1,-1 0-1,0 1 1,0-1-1,0 0 1,-1 1 0,1 0-1,-1 0 1,0 0-1,1 0 1,-1 0 0,-1 1-1,1 0 1,-6-3-1,6 4-19,0 1 0,1-1 0,-1 1 0,0 0 0,0 0 0,0 0 0,1 0 0,-1 1 0,0-1-1,0 1 1,0 0 0,1 0 0,-1 1 0,1-1 0,-1 1 0,1-1 0,-1 1 0,1 0 0,0 1 0,0-1 0,0 0-1,0 1 1,1 0 0,-1-1 0,-2 5 0,-5 4-12,1 0-1,0 1 0,1 0 1,1 1-1,-8 16 1,6-7-22,1 1 0,1 1 0,1-1 0,1 1 0,1 0 0,1 0 0,1 1 0,1-1 0,4 34 0,-3-55 34,0-1 0,0 0 0,0 0 0,1 1 0,-1-1 0,1 0 0,-1 0 0,1 0 0,0 1 0,0-1-1,0 0 1,0 0 0,0 0 0,0-1 0,1 1 0,-1 0 0,0 0 0,1-1 0,0 1 0,-1-1 0,1 1 0,0-1 0,0 0 0,0 1 0,0-1 0,3 1 0,-2-1 0,0-1 1,0 0-1,0 1 0,0-1 1,0 0-1,1-1 0,-1 1 1,0 0-1,0-1 0,0 0 1,0 0-1,0 0 0,0 0 1,0 0-1,-1-1 0,1 1 0,0-1 1,3-2-1,7-7 14,-2 0 0,1 0 0,-1-1 0,-1 0 0,0-1 0,-1 0 0,-1-1 0,0 0 0,9-21 0,24-37 109,-41 72-115,0 0 1,0 0-1,0 0 1,0 0-1,0-1 1,0 1-1,0 0 1,0 0-1,0 0 1,0 0-1,0 0 1,0-1-1,0 1 1,0 0-1,1 0 1,-1 0-1,0 0 1,0 0-1,0 0 1,0 0-1,0 0 1,0-1-1,1 1 1,-1 0-1,0 0 1,0 0-1,0 0 1,0 0-1,0 0 1,1 0-1,-1 0 1,0 0-1,0 0 1,0 0-1,0 0 1,0 0-1,1 0 1,-1 0-1,0 0 0,0 0 1,0 0-1,0 0 1,0 0-1,1 0 1,-1 0-1,0 1 1,0-1-1,0 0 1,0 0-1,0 0 1,0 0-1,1 0 1,-1 0-1,0 0 1,0 0-1,0 1 1,0-1-1,0 0 1,0 0-1,0 0 1,0 1-1,4 15 88,-1 20-93,-10 105 809,-24 143-1,25-241-665,-3 6-78,5-27-140,1 0 1,-1 28-1,3-48-674,1-9-145,0 6 734,-2-17-1494</inkml:trace>
  <inkml:trace contextRef="#ctx0" brushRef="#br0" timeOffset="789.38">587 288 3337,'1'-7'738,"0"1"0,0-1 0,0 1 1,1-1-1,3-7 0,-3 10-441,0 0-1,-1 1 0,1-1 1,-1 0-1,0 0 0,0 0 1,0 1-1,-1-1 0,0 0 1,1 0-1,-1 0 0,-1 0 1,1 0-1,-1 0 0,1 0 1,-3-7-1,2 10-277,1 1 0,-1-1 0,1 1 0,-1-1 1,1 1-1,-1 0 0,1-1 0,-1 1 0,1 0 0,-1-1 0,0 1 0,1 0 0,-1 0 0,0 0 1,1-1-1,-1 1 0,0 0 0,1 0 0,-1 0 0,0 0 0,1 0 0,-1 0 0,1 0 0,-1 0 0,0 1 1,1-1-1,-1 0 0,0 0 0,1 1 0,-1-1 0,1 0 0,-1 0 0,0 1 0,1-1 0,-1 1 1,1-1-1,-1 0 0,1 1 0,-1 0 0,-20 20-33,14-12 8,0 2 0,1-1 1,1 1-1,-1 0 0,2 0 1,-6 17-1,-12 74-60,18-76 60,0-4 6,1 0 1,1 0-1,1 1 1,2 25 0,-1-41-4,1 0 0,0 1 0,0-1 0,1 0 0,0 0 0,0 0 0,0 0 0,1 0 0,0 0 0,1-1 0,-1 0 0,1 1 0,0-1 0,1-1 0,0 1 0,5 5 0,-8-9 6,0-1 1,0 0-1,0 0 1,0 1-1,0-1 1,0-1-1,0 1 1,0 0-1,0 0 1,1-1-1,-1 1 1,0-1-1,0 0 1,1 0-1,-1 0 1,0 0-1,1 0 1,-1 0-1,0 0 1,0-1-1,1 1 1,-1-1-1,0 0 1,0 0-1,0 1 1,0-2-1,0 1 1,0 0-1,0 0 1,0 0-1,0-1 1,-1 1-1,1-1 1,2-3-1,4-3 77,-1 0 0,-1-1 0,1 1-1,-1-1 1,9-20 0,-10 17-31,-1-1 0,0 0 0,-1 0 0,0-1 0,-1 1 0,0-1 0,-2 1 0,1-1 0,-1 1 0,-1-1 0,-1 1 0,-5-25 0,4 25-97,-1-1 0,0 1 0,-1-1 0,0 2 0,-1-1 0,-1 0 0,0 1 0,-1 0 0,0 1 0,0 0 0,-1 0 0,-13-12 0,19 21-94,1 0 0,0 0 0,-1 0 0,0 0 0,1 1 0,-1-1-1,0 1 1,0-1 0,0 1 0,0 0 0,0 0 0,0 0 0,0 0-1,0 1 1,0 0 0,0-1 0,0 1 0,-6 0 0,-7 6-1356</inkml:trace>
  <inkml:trace contextRef="#ctx0" brushRef="#br0" timeOffset="1559.35">899 281 1920,'-18'-4'5707,"-14"5"-5757,31 0 507,-11 2 1359,21-5 383,27-16-1462,-24 11-523,1 0 0,1 1 0,-1 0 0,1 1 0,22-5 0,-32 10-202,-1-1-1,1 1 0,-1 0 0,1 0 0,-1 0 0,1 0 0,-1 1 0,0-1 0,1 1 0,-1 0 0,0 0 0,1 0 0,-1 1 0,0-1 0,0 1 0,0 0 0,0-1 0,0 1 0,0 1 0,-1-1 0,1 0 0,-1 1 0,1-1 0,-1 1 1,0 0-1,0-1 0,0 1 0,-1 0 0,3 5 0,-1-2-17,-1 1 0,0 0 0,0-1 0,-1 1-1,0 0 1,0 0 0,0 0 0,-1 0 0,0 0 0,-1 0 0,1 0 0,-1 0 0,-1 0 0,1-1 0,-1 1 0,0 0 0,-4 8 0,-7 12-239,0 1 1,-27 38-1,40-65 238,-95 142-297,94-143 313,1 1-1,-1-1 0,1 0 1,0 1-1,0-1 1,-1 1-1,1-1 0,0 0 1,0 1-1,-1-1 1,1 1-1,0-1 0,0 1 1,0-1-1,0 1 1,0-1-1,0 1 0,0-1 1,0 1-1,0-1 1,0 1-1,0 0 0,0-1 1,0 1-1,0-1 1,0 1-1,0-1 0,1 0 1,-1 1-1,0-1 1,0 1-1,1-1 0,-1 1 1,0-1-1,0 1 1,1-1-1,-1 0 0,1 1 1,-1-1-1,0 0 1,1 1-1,-1-1 0,2 0 1,1 2 50,0-1 0,0 0 1,1 0-1,-1-1 0,1 1 0,-1-1 1,7 0-1,64-7 484,63-15-687,-46 11-3134,-60 6 803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0:57.2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311 8 4361,'2'1'1594,"-2"-1"-1503,0 0-1,0 1 1,0-1 0,0 0 0,0 0-1,1 0 1,-1 0 0,0 0-1,0 0 1,0 1 0,0-1 0,1 0-1,-1 0 1,0 0 0,0 0 0,0 0-1,0 0 1,1 0 0,-1 0-1,0 0 1,0 0 0,0 0 0,1 0-1,-1 0 1,0 0 0,0 0-1,0 0 1,1 0 0,-1 0 0,0 0-1,0 0 1,0-1 0,0 1-1,1 0 1,-1 0 0,0 0 0,0 0-1,0 0 1,0 0 0,0 0-1,1-1 1,-1 1 0,0 0 0,0 0-1,0 0 1,0 0 0,0-1-1,0 1 1,0 0 0,0 0 0,0 0-1,0 0 1,0-1 0,1 1 0,-1 0-1,0 0 1,0 0 0,0-1-1,0 1 1,0 0 0,-1 0 0,1 0-1,0 0 1,0-1 0,0 1-1,0 0 1,0 0 0,0 0 0,0-1-1,-1 1 4,0-1 0,-1 0-1,1 1 1,0 0 0,0-1-1,0 1 1,0 0 0,-1-1-1,1 1 1,0 0 0,0 0-1,0 0 1,-1 0 0,1 0-1,0 1 1,0-1 0,-1 0-1,1 0 1,0 1 0,-2 0-1,-3 0 78,-32 2-201,14-2 43,-40 9 0,62-10-17,0 1 0,0-1 0,0 1 0,0-1-1,0 0 1,-1 0 0,1 0 0,0 0 0,0 0 0,0 0 0,0 0 0,0-1-1,0 1 1,0-1 0,0 0 0,0 0 0,0 1 0,0-1 0,0-1 0,-3-1-1,6-3-65,-4 4 63,-2 10 42,-25 34-46,22-33 8,1 0 0,0 0 0,1 1-1,0 0 1,1 0 0,-7 16 0,11-23-1,0-1-1,1 0 1,0 1 0,-1-1 0,1 1 0,0-1 0,0 1 0,0-1-1,1 1 1,-1-1 0,0 0 0,1 1 0,0-1 0,1 5 0,0-4-5,0 0 0,0 0 0,1 0 0,-1-1-1,0 1 1,1 0 0,0-1 0,-1 0 0,1 0 0,0 0 0,0 0 0,1 0 0,2 1 0,49 22-15,38 19-38,-85-39 70,0 1 0,0-1 0,0 1 0,-1 0 0,1 1 0,-1 0 0,-1 0 0,7 9 0,-11-13 4,-1 0 1,1 0 0,-1 0-1,0 0 1,0 0 0,0 0-1,0 0 1,-1 1 0,1-1 0,-1 0-1,0 0 1,0 1 0,0-1-1,0 0 1,-1 1 0,1-1-1,-1 0 1,0 0 0,0 0-1,0 0 1,0 0 0,0 0-1,-1 0 1,0 0 0,-2 4 0,-5 6 106,0-1 0,-1 1 0,-21 19 1,28-30-95,-7 8 47,-3 3 46,-1 0 0,-17 12 0,26-22-105,1 0 0,-1 0 0,0 0-1,0-1 1,0 1 0,-1-2 0,1 1 0,0 0 0,-1-1-1,1 0 1,-10 0 0,8 0-71,-33-3 76,38 2-111,1-1 0,-1 1 1,0 0-1,1-1 0,-1 1 0,0-1 1,1 0-1,-1 0 0,1 1 0,-1-1 1,1 0-1,-1 0 0,1 0 0,0-1 1,-1 1-1,1 0 0,0 0 0,0-1 1,-2-2-1,-3-11-1575</inkml:trace>
  <inkml:trace contextRef="#ctx0" brushRef="#br0" timeOffset="621.16">866 42 4441,'-3'-15'6184,"2"36"-4902,15 191-562,2 53-859,-15-258-87,-1-5 47,0 0 0,0 0 1,1 0-1,-1 0 0,-1 0 0,1 0 1,0 0-1,0 0 0,-1 0 0,1 0 1,-1 0-1,1 0 0,-1 0 0,-2 3 1,0-5-1609</inkml:trace>
  <inkml:trace contextRef="#ctx0" brushRef="#br0" timeOffset="1052.69">722 7 4001,'0'19'6441,"-7"17"-6863,6-28 988,-2 4-378,0-1 0,-1 0 0,0 1 0,-8 13 0,7-14-66,0-1 1,1 1-1,-4 16 1,4-6-68,-11 37-5,15-56-51,0-1 0,0 1 0,0-1 0,-1 0 1,2 1-1,-1-1 0,0 0 0,0 1 0,0-1 0,1 1 0,-1-1 0,1 0 0,-1 1 0,1-1 0,-1 0 0,1 0 0,0 0 0,0 1 0,-1-1 0,1 0 0,0 0 1,0 0-1,0 0 0,0 0 0,0 0 0,0-1 0,1 1 0,-1 0 0,0 0 0,3 0 0,45 22-27,-40-20 21,7 3-103,1-1-1,-1 0 1,1-1-1,0-1 0,0 0 1,1-2-1,-1 0 1,0-1-1,31-3 1,-6 0-1200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0:56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28 5425,'-1'0'2377,"-4"3"-1241,5-1-40,2-6-144,-1 4-31,-1-1-121,8 0-96,11-2-232,33-9-216,-26 7-200,2 1 0,6 2-56,0 3-24,3 0-480,-4 3-456,4-3-849,1 4-823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0:31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98 160 4761,'-37'54'1888,"36"-52"-1713,0-1-1,-1 0 0,1 1 0,-1-1 0,1 0 0,-1 0 0,0 0 0,1 0 1,-1 0-1,0 0 0,0 0 0,1-1 0,-1 1 0,0 0 0,0-1 0,0 0 1,0 1-1,0-1 0,0 0 0,0 0 0,-2 0 0,-5 0 684,9 0-811,0 0 0,0 0 0,0 1 0,0-1 0,-1 0 0,1 0-1,0 0 1,0 0 0,0 0 0,-1 0 0,1 0 0,0 0-1,0 0 1,0 0 0,-1 0 0,1 0 0,0 0 0,0 0 0,0 0-1,-1 0 1,1 0 0,0 0 0,0 0 0,0 0 0,0 0 0,-1 0-1,1 0 1,0-1 0,0 1 0,0 0 0,0 0 0,-1 0-1,1 0 1,0 0 0,0 0 0,0-1 0,0 1 0,0 0 0,-1 0-1,1 0 1,0 0 0,0-1 0,0 1 0,0 0 0,0 0 0,9-16 563,1 6-524,0-1 0,0 1 0,0 1-1,1 0 1,1 1 0,14-9-1,-13 10-11,-7 3-53,1 0 0,-1 1 0,1-1 0,0 1 0,0 1 0,0 0 0,0 0 0,1 0 0,-1 1 0,0-1 0,10 1 0,-16 1-19,0 0 1,0 0-1,0 0 0,-1 0 1,1 0-1,0 0 0,0 0 1,0 1-1,-1-1 1,1 0-1,0 0 0,0 1 1,-1-1-1,1 0 0,0 1 1,0-1-1,-1 1 0,1-1 1,0 1-1,-1-1 1,1 1-1,-1-1 0,1 1 1,-1 0-1,1-1 0,-1 1 1,1 0-1,-1 0 0,0-1 1,1 1-1,-1 0 1,0 0-1,0-1 0,1 1 1,-1 0-1,0 0 0,0 1 1,-9 33 10,3-12-27,4-13-7,0 0 0,-1-1 0,0 1-1,-1 0 1,-6 12 0,-6 16-81,-2 2-41,14-33 61,1 1 1,-1 0-1,1 0 0,1 0 0,-1 1 1,-1 13-1,4-21 67,1 0 1,-1 0-1,1 1 1,-1-1-1,1 0 1,0 0-1,-1 0 1,1 0-1,0 0 0,0 0 1,0 0-1,0 0 1,0 0-1,0 0 1,0-1-1,0 1 1,0 0-1,0-1 0,0 1 1,0 0-1,0-1 1,1 0-1,-1 1 1,0-1-1,3 1 1,43 11 3,-33-9 31,-9-2 19,0 0 1,0 0 0,0 1-1,0 0 1,0 0-1,-1 0 1,1 1 0,-1-1-1,1 1 1,-1 0 0,0 0-1,0 1 1,-1-1 0,1 1-1,0 0 1,-1 0 0,0 0-1,0 0 1,-1 1 0,1-1-1,-1 1 1,0 0-1,0-1 1,0 1 0,0 0-1,-1 0 1,0 0 0,0 0-1,-1 1 1,1-1 0,-1 0-1,-1 7 1,1 1 4,-1 0 1,-1-1-1,0 1 1,-1-1-1,0 1 0,-1-1 1,0 0-1,-1-1 1,0 1-1,-1-1 1,0 0-1,-15 20 0,17-28-18,0 1 0,1-1 0,-1 0 0,0-1-1,0 1 1,0-1 0,-1 1 0,1-1-1,-1-1 1,1 1 0,-1-1 0,1 1 0,-1-1-1,0-1 1,0 1 0,0-1 0,1 1 0,-1-2-1,0 1 1,0 0 0,0-1 0,1 0-1,-1 0 1,0 0 0,1-1 0,-1 1 0,-6-5-1,1 2-272,0-1 0,0-1 0,0 0-1,1 0 1,0-1 0,0 0 0,1 0-1,0-1 1,0 0 0,-11-17 0,3-2-1572</inkml:trace>
  <inkml:trace contextRef="#ctx0" brushRef="#br0" timeOffset="1059.69">700 130 3417,'-19'44'1447,"19"-43"-1388,-1 0 1,1 0-1,0 0 1,0 0-1,0 0 0,0 0 1,0 0-1,0 0 1,1 0-1,-1 0 1,0 0-1,0 0 1,1 0-1,-1 0 1,0 0-1,1 0 1,-1 0-1,1 0 1,0 0-1,-1 0 0,1-1 1,0 1-1,-1 0 1,1 0-1,0-1 1,0 1-1,-1-1 1,1 1-1,0 0 1,0-1-1,0 1 1,0-1-1,0 0 0,0 1 1,0-1-1,2 0 1,1 1 289,0 0 1,-1 0-1,2 0 1,-1-1-1,0 0 1,6 0-1,-8 0-232,0-1-1,0 1 1,0-1 0,-1 1-1,1-1 1,0 1 0,0-1-1,-1 0 1,1 0 0,-1 0-1,1 0 1,-1 0 0,1 0-1,-1-1 1,1 1 0,-1 0-1,0-1 1,0 1 0,0-1-1,2-2 1,-2 0-3,1 0 0,-1 0 1,1 0-1,-1 0 0,0 0 0,-1 0 0,1 0 1,-1 0-1,0-5 0,0 1-36,0-1 1,-1 1 0,0-1-1,-1 1 1,0 0 0,0 0-1,-1 0 1,-6-14 0,6 18-60,0 0 1,0 0-1,-1 0 1,1 1 0,-1-1-1,0 1 1,0 0-1,0 0 1,0 1-1,0-1 1,-1 1 0,1 0-1,-1 0 1,0 0-1,1 1 1,-1 0-1,0 0 1,0 0 0,0 0-1,0 1 1,0 0-1,0 0 1,0 0 0,0 0-1,0 1 1,0 0-1,1 0 1,-1 1-1,0-1 1,0 1 0,1 0-1,-1 0 1,1 0-1,0 1 1,-1-1-1,1 1 1,0 0 0,1 1-1,-1-1 1,1 1-1,-1-1 1,1 1 0,-3 5-1,-3 8-25,1 0-1,0 1 0,2 0 1,0 0-1,1 1 1,0-1-1,2 1 1,0 0-1,1 0 0,1 0 1,1 1-1,3 25 1,-2-39 6,-1 0 1,1 0 0,1 0-1,-1 0 1,1 0-1,0-1 1,0 1 0,1 0-1,0-1 1,0 0 0,0 1-1,7 7 1,-7-10-1,-1-1 0,2 1 1,-1-1-1,0 0 0,0 0 1,0 0-1,1 0 0,0-1 1,-1 1-1,1-1 0,-1 0 1,1 0-1,0 0 0,0 0 1,0-1-1,0 0 0,-1 1 0,1-1 1,0-1-1,7 0 0,-5 0 3,1-1-1,-1 1 1,0-1-1,-1 0 1,1 0-1,0-1 0,-1 0 1,1 0-1,-1 0 1,0-1-1,0 0 1,0 0-1,0 0 0,-1 0 1,0-1-1,1 0 1,-2 0-1,1 0 1,-1 0-1,4-6 0,0-4 95,0-1-1,-2 1 0,1-1 0,-2 0 0,0 0 0,2-24 1,-2 120 125,-8 127 719,2 120-360,2-303-526,0-24-128,0 0 0,0 1-1,0-1 1,0 0-1,0 1 1,0-1 0,0 0-1,1 1 1,-1-1-1,0 1 1,0-1 0,0 0-1,-1 1 1,1-1-1,0 0 1,0 1 0,0-1-1,0 0 1,0 1-1,0-1 1,0 0 0,-1 1-1,1-1 1,0 0-1,0 1 1,0-1 0,-1 0-1,1 1 1,0-1-1,0 0 1,-1 0 0,1 0-1,0 1 1,-1-1-1,1 0 1,0 0 0,-1 0-1,1 1 1,0-1 0,-1 0-1,1 0 1,-1 0-1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2:59.9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36 371 4417,'-29'2'2032,"28"-6"-1103,3 4-233,4 0-176,-1 7-320,0 0-64,-1 3-56,-4 2 8,5 9-40,-5 3-24,2 5 32,6 5-56,-8-10-128,0-4-256,1-4-744,-2-6-761</inkml:trace>
  <inkml:trace contextRef="#ctx0" brushRef="#br0" timeOffset="379.29">8 245 3169,'0'-8'1536,"-8"-8"-368,12 12-504,-3 1-432,-2 0-184,0 2-776</inkml:trace>
  <inkml:trace contextRef="#ctx0" brushRef="#br0" timeOffset="755.03">91 291 3857,'53'20'1576,"-53"-20"-1518,1 1 0,-1-1 0,1 0 0,-1 0 0,1 0 0,-1 0 0,1 0 0,0 0 0,-1 0 0,1 0 0,-1 0 0,1 0 0,-1-1 0,1 1 0,-1 0 0,1 0 0,-1 0 0,1-1 0,-1 1 0,1 0 0,-1 0 0,1-1 0,-1 1 0,0 0 0,1-1 0,-1 1 0,1-1 0,-1 1 0,0-1 0,0 1 0,1 0 0,-1-1 0,0 1 0,0-1 0,1 1 0,-1-1 0,0 1 0,0-1 0,0 0 0,0 1 0,0-1 0,0 1 0,0-1 0,0 1 0,0-1 0,0 1 0,0-1 0,0 0 0,1-3 206,5 17-104,3 15-52,-2 1-1,0 1 1,-2-1-1,2 54 1,3 10-80,-7-126-18,2 1 1,1 0 0,1 0-1,13-33 1,-18 63-2,0-1 0,-1 1-1,1-1 1,0 1 0,0 0 0,1 0-1,-1 0 1,0 0 0,1 0 0,-1 0-1,1 1 1,0-1 0,5-1 0,-7 2-6,0 1 0,1-1 0,-1 0 0,1 1 0,-1 0 0,1-1 0,-1 1 1,1 0-1,-1 0 0,1 0 0,-1 0 0,1 0 0,-1 0 0,1 0 0,0 0 0,-1 1 1,1-1-1,-1 1 0,0-1 0,1 1 0,-1-1 0,1 1 0,-1 0 0,0 0 0,0 0 1,1-1-1,-1 1 0,0 0 0,1 2 0,19 23 18,-16-21-88,0 1 0,-1 0-1,1 0 1,-1 0 0,0 0 0,-1 1 0,1-1 0,-1 1 0,-1 0 0,1 0 0,-1 0 0,2 11 0,-4-5-314,0-9 171,0-1 0,1 1 0,-1-1 0,0 1 0,1-1-1,0 0 1,2 5 0,10 18-1690</inkml:trace>
  <inkml:trace contextRef="#ctx0" brushRef="#br0" timeOffset="1470.44">601 75 1312,'1'-51'3789,"2"27"-2178,-3 24-1595,0 0 1,0 0-1,0 0 0,0 0 0,0 1 0,0-1 1,0 0-1,0 0 0,0 0 0,0 0 0,0 0 1,0 0-1,0 0 0,0 0 0,0 0 1,0 0-1,1 0 0,-1 0 0,0 0 0,0 0 1,0 0-1,0 0 0,0 0 0,0 0 0,0 0 1,0 0-1,0 0 0,0 0 0,0 0 1,0 0-1,1 0 0,-1 0 0,0 0 0,0 0 1,0 0-1,0 0 0,0 0 0,0 0 0,0 0 1,0 0-1,0 0 0,6 16 206,3 23-99,36 413-1345,-45-431-285</inkml:trace>
  <inkml:trace contextRef="#ctx0" brushRef="#br0" timeOffset="1829.97">554 378 4577,'-1'-1'1728,"0"0"-1112,4 1 993,1 0-697,14 1-136,28-6-216,-22-3-248,-3-7-112,8 4-152,3 5-24,1-1-432,-1 0-392,-11-1-2000</inkml:trace>
  <inkml:trace contextRef="#ctx0" brushRef="#br0" timeOffset="2190.75">1113 328 4129,'3'-20'1544,"-1"26"-1088,-3 3-72,0 2-32,1 3-55,0 6-121,2 1-88,0 2-8,0-4-24,0 4-16,0 1-56,-1-8-544,2-1-697</inkml:trace>
  <inkml:trace contextRef="#ctx0" brushRef="#br0" timeOffset="2590.27">1056 55 4809,'0'-1'2120,"0"-1"-791,0 1-1065</inkml:trace>
  <inkml:trace contextRef="#ctx0" brushRef="#br0" timeOffset="2969.91">1378 244 3337,'-1'-1'290,"1"1"-207,0 0 0,-1-1 0,1 1 0,0 0 0,0-1 0,-1 1 0,1 0 0,0-1 0,0 1 0,0 0 1,0-1-1,-1 1 0,1 0 0,0-1 0,0 1 0,0 0 0,0-1 0,0 1 0,0-1 0,0 1 0,0 0 0,0-1 1,0 1-1,0 0 0,0-1 0,0 1 0,1-1 0,-1 1 0,0 0 0,0-1 0,0 1 0,0 0 0,1-1 0,-1 1 1,0 0-1,0 0 0,1-1 0,-1 1 0,0 0 0,1 0 0,-1-1 0,0 1 0,0 0 0,1 0 0,-1 0 1,0-1-1,1 1 0,-1 0 0,1 0 0,-1 0 0,1 0 0,3-2 109,1 1-1,-1-1 1,0 0-1,1 0 1,-1-1 0,7-5-1,-8 6-225,-1 0 1,0 1-1,1-1 0,-1 0 0,1 1 0,0-1 0,0 1 1,-1 0-1,1 0 0,0 0 0,0 1 0,0-1 0,0 1 1,0-1-1,0 1 0,0 0 0,5 0 0,9-1-2089,-7 5 208</inkml:trace>
  <inkml:trace contextRef="#ctx0" brushRef="#br0" timeOffset="3346.89">1462 327 2833,'-21'68'1536,"25"-68"-464,6-3-416,-6-3-72,6 0-328,1 0-111,4 5-49,-1-3-80,6 5-24,-1 4-152,-2-3-705,-1 2-559</inkml:trace>
  <inkml:trace contextRef="#ctx0" brushRef="#br0" timeOffset="3790.66">1893 152 3617,'29'-22'1684,"-29"22"-1621,0 0 0,0 0 0,1 0 0,-1-1 0,0 1 1,0 0-1,0 0 0,0 0 0,1 0 0,-1 0 0,0 0 0,0 0 0,0 0 0,0 0 0,0-1 0,0 1 0,1 0 0,-1 0 0,0 0 1,0 0-1,0 0 0,0 0 0,0-1 0,0 1 0,0 0 0,0 0 0,0 0 0,0 0 0,0-1 0,0 1 0,0 0 0,0 0 1,0 0-1,0 0 0,0-1 0,0 1 0,0 0 0,0 0 0,0 0 0,0 0 0,0-1 0,0 1 0,0 0 0,0 0 0,0 0 0,0 0 1,0 0-1,0-1 0,-1 1 0,1 0 0,0 0 0,0 0 0,0 0 0,0 0 0,0 0 0,0-1 0,-1 1 0,1 0 0,0 0-37,-1 0-1,1 0 0,-1 0 1,1 0-1,-1 0 0,1 0 1,-1 1-1,1-1 0,0 0 1,-1 0-1,1 0 0,-1 0 1,1 1-1,0-1 0,-1 0 1,1 0-1,-1 1 0,1-1 1,0 0-1,-1 1 0,1-1 0,0 0 1,0 1-1,-1-1 0,1 0 1,0 2-1,-10 14 65,2 1-1,0 0 1,-5 20 0,11-30-81,0 1 1,1-1 0,0 1-1,0 0 1,1-1-1,0 1 1,0 0-1,1 0 1,0-1 0,3 13-1,-1-7-5,2-1 0,-1 0-1,1 0 1,1-1 0,12 20 0,-15-27-6,0 1 1,1-1 0,-1 0-1,1 0 1,0 0 0,0 0-1,0-1 1,1 1 0,-1-1-1,1 0 1,-1-1 0,1 1-1,0-1 1,0 0 0,0 0 0,7 1-1,-8-2 13,0-1 0,0 0 0,0-1-1,0 1 1,0-1 0,0 0 0,0 0-1,0 0 1,0 0 0,-1-1 0,1 1 0,0-1-1,-1 0 1,0 0 0,1-1 0,-1 1 0,0 0-1,0-1 1,0 0 0,0 0 0,-1 0-1,1 0 1,3-6 0,-3 4 34,1 0-1,-1-1 1,0 0-1,0 1 1,-1-1 0,0 0-1,0 0 1,0 0 0,-1 0-1,0 0 1,0-1-1,0 1 1,-1 0 0,0-9-1,-3 5-167,1 1 0,-1 0-1,-1 0 1,0 0-1,0 0 1,-1 1 0,0 0-1,-1 0 1,1 0-1,-1 0 1,-1 1 0,0 0-1,0 0 1,-12-8-1,-9-7-2146</inkml:trace>
  <inkml:trace contextRef="#ctx0" brushRef="#br0" timeOffset="13562.04">2091 135 1800,'-1'0'101,"0"0"1,0-1-1,0 1 0,0-1 0,0 0 0,0 1 0,0-1 0,0 0 0,1 0 0,-1 1 1,0-1-1,1 0 0,-1 0 0,0 0 0,1 0 0,-1 0 0,1 0 0,-1 0 0,1 0 0,0 0 1,-1 0-1,1 0 0,0 0 0,0 0 0,0-1 0,0 1 0,0 0 0,0 0 0,0 0 1,0 0-1,0 0 0,0 0 0,1 0 0,-1 0 0,0 0 0,1 0 0,-1 0 0,1 0 0,-1 0 1,1 0-1,0 0 0,1-2 0,3-9 2185,-10 25-2019,0-1 0,-1 0 0,-9 15 0,-6 9-168,-53 93 294,18-35-130,53-89-252,-8 17 17,-2-1 0,0 0 0,-1-1 0,-21 23 0,-1-2-63,30-36-155,8-13-686,4-8-757</inkml:trace>
  <inkml:trace contextRef="#ctx0" brushRef="#br0" timeOffset="14510.14">2422 72 2336,'-36'52'3292,"38"-55"-2916,1 1 0,-1-1 0,1 1-1,0-1 1,0 1 0,0 0 0,0 0 0,0 0 0,4-2 0,-2 2-325,-1 1 1,0-1-1,1 1 1,0 0-1,-1 0 1,1 0-1,0 0 1,-1 1 0,1 0-1,0 0 1,-1 0-1,1 1 1,0-1-1,-1 1 1,1 0-1,-1 0 1,1 1-1,-1 0 1,1-1-1,7 6 1,-10-5-22,0 0 1,-1 0-1,1 0 1,0 0-1,-1 0 1,0 0-1,1 0 0,-1 0 1,0 1-1,0-1 1,0 0-1,-1 1 1,1-1-1,0 1 1,-1-1-1,0 1 0,1-1 1,-1 1-1,0 0 1,-1-1-1,1 1 1,0-1-1,-1 1 1,1-1-1,-2 5 1,-3 10-39,-1-1 1,-12 28 0,10-28 20,-58 156-72,66-171 69,0 0 0,0 0 1,0-1-1,1 1 0,-1 0 0,0 0 1,0 0-1,0 0 0,1-1 0,-1 1 0,0 0 1,1 0-1,-1-1 0,1 1 0,-1 0 0,1 0 1,-1-1-1,1 1 0,-1 0 0,1-1 1,0 1-1,-1-1 0,1 1 0,0-1 0,-1 1 1,1-1-1,0 0 0,0 1 0,-1-1 0,1 0 1,0 1-1,0-1 0,0 0 0,0 0 1,-1 0-1,3 0 0,32 6 31,-32-6-35,222 7-1003,-204-8 10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2:30.2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49 333 5393,'-2'-6'2537,"0"-3"-1257,-3-23-152,3 25 377,2 9-1121,0 8-128,4 8 16,-1 10-64,2 3 8,2 7-120,-6 3-40,5 0-104,-4-2-184,0 0-480,4-7-297,-2-12-639,3-3-344</inkml:trace>
  <inkml:trace contextRef="#ctx0" brushRef="#br0" timeOffset="362.17">4 36 5681,'0'-1'2929,"-4"1"-2729</inkml:trace>
  <inkml:trace contextRef="#ctx0" brushRef="#br0" timeOffset="742.1">157 319 3993,'54'55'2322,"-54"-55"-2144,1 1 0,-1 0 1,1 0-1,-1-1 1,1 1-1,0 0 1,-1-1-1,1 1 0,0-1 1,-1 1-1,1-1 1,0 1-1,0-1 0,0 1 1,-1-1-1,1 0 1,0 0-1,0 1 0,0-1 1,0 0-1,0 0 1,0 0-1,0 0 0,-1 0 1,1 0-1,2 0 1,0 0 709,1 10-728,14 65 249,-15-57-415,1 0-1,1 0 0,0 0 1,13 27-1,-18-45 5,0 0 0,0 0-1,0 1 1,1-1 0,-1 0 0,0 0-1,0 0 1,0 0 0,1 1 0,-1-1-1,0 0 1,0 0 0,1 0 0,-1 0-1,0 0 1,0 0 0,0 1 0,1-1-1,-1 0 1,0 0 0,1 0 0,-1 0-1,0 0 1,0 0 0,1 0 0,-1 0-1,0 0 1,0 0 0,1 0 0,-1 0-1,0 0 1,0-1 0,1 1 0,-1 0-1,0 0 1,0 0 0,0 0 0,1 0-1,-1 0 1,0-1 0,0 1 0,0 0-1,1 0 1,-1 0 0,0-1 0,0 1-1,0 0 1,0 0 0,1-1 0,-1 1-1,0 0 1,0 0 0,0 0 0,0-1-1,0 1 1,0 0 0,0 0 0,0-1 0,8-18-45,6-30 88,37-85 0,-47 121-32,0 1 0,0-1 0,1-15 1,5-17 14,-10 45-24,0-1 0,0 1 0,0-1 0,0 1 0,0-1 0,0 1 0,1 0 1,-1-1-1,0 1 0,0-1 0,0 1 0,0 0 0,0-1 0,1 1 0,-1 0 0,0-1 0,0 1 0,1 0 0,-1-1 0,0 1 0,0 0 1,1-1-1,-1 1 0,0 0 0,1 0 0,-1-1 0,0 1 0,1 0 0,-1 0 0,1 0 0,-1 0 0,0-1 0,1 1 0,-1 0 0,1 0 1,-1 0-1,0 0 0,1 0 0,0 0 0,11 15 9,4 28 30,-10-10-42,4 40 1,-8-46-36,0-12-32,-1 0-345,0 1 1,2-1-1,-1 0 1,2-1 0,0 1-1,11 25 1,-8-33-1013</inkml:trace>
  <inkml:trace contextRef="#ctx0" brushRef="#br0" timeOffset="1124.63">629 145 4993,'2'-1'3393,"3"7"-2393,0-1-336,-2-2-64,4 14-328,-1 1-72,2 11-104,-1 7-80,1 1-32,-2 1 24,5-2-360,-3-4-304,6-6-1200</inkml:trace>
  <inkml:trace contextRef="#ctx0" brushRef="#br0" timeOffset="1125.63">671 383 5817,'-44'-50'2337,"44"54"-1489,1 1-168,11-3-144,0-6-88,6-8-192,2-1-56,5-7-640,6 5-528</inkml:trace>
  <inkml:trace contextRef="#ctx0" brushRef="#br0" timeOffset="2040.01">639 337 2753,'-59'19'1728,"39"-15"693,15-8 269,5 3-2589,1 0 1,0 0-1,-1 0 0,1 0 1,0 0-1,0 0 0,0 0 1,-1 1-1,1-1 0,0 0 1,0 0-1,0 1 0,1-1 0,-1 0 1,0 1-1,1-1 0,51-13-19,-42 13-73,0-2 1,0 1 0,0-1-1,17-8 1,-15 4-294,0 0 1,0 1-1,1 0 1,16-4-1,-3 8-972</inkml:trace>
  <inkml:trace contextRef="#ctx0" brushRef="#br0" timeOffset="2600.81">717 254 2625,'-3'-2'484,"1"-1"0,-1 1 0,0-1 1,1 1-1,0-1 0,0 0 1,-4-6-1,-1-4-403,7 13-50,0 0 0,0 0 0,0 0 0,0 0 0,0 0 0,0 0 0,0 0 1,0 0-1,0 0 0,1-1 0,-1 1 0,0 0 0,0 0 0,0 0 0,0 0 0,0 0 0,0 0 0,0 0 0,0 0 0,0 0 0,0 0 0,0 0 0,0 0 0,0 0 0,0 0 0,0-1 0,0 1 0,0 0 0,0 0 0,0 0 1,0 0-1,0 0 0,0 0 0,0 0 0,0 0 0,0 0 0,0 0 0,0 0 0,0 0 0,0 0 0,0-1 0,0 1 0,5 7 129,-1 0 0,1 1 0,-1-1-1,-1 1 1,1 0 0,-1 0 0,-1 0 0,1 1 0,1 15 0,2-2-91,1 11-23,-1 0 0,-1 0-1,0 66 1,-5-98-89,0 1 0,0 0-1,1-1 1,-1 1 0,0-1 0,1 1 0,-1-1-1,1 1 1,0-1 0,-1 0 0,1 1-1,0-1 1,0 0 0,0 1 0,0-1 0,0 0-1,0 0 1,2 1 0,-1 1-890,-7-8-830</inkml:trace>
  <inkml:trace contextRef="#ctx0" brushRef="#br0" timeOffset="3130.71">1224 26 5089,'-5'1'2137,"-1"2"-1401,4 5-144,5 11-288,1 0-64,2 10 24,-5 2-64,4 8-72,0 1-64,-1-1-40,13 5 8,-14-10-24,4 1 16,-4-3-168,-5-6-176,2 1-328,4 0-264,0 0-801</inkml:trace>
  <inkml:trace contextRef="#ctx0" brushRef="#br0" timeOffset="3580.02">1335 371 3481,'0'0'64,"-1"1"-1,1 0 1,0 0 0,-1 0 0,1 0 0,0 0 0,0 0 0,0 0-1,0 0 1,0 0 0,0 0 0,0-1 0,0 1 0,0 0 0,0 0-1,1 0 1,-1 0 0,0 0 0,1 0 0,-1 0 0,0 0 0,1-1-1,-1 1 1,1 0 0,0 0 0,-1-1 0,1 1 0,-1 0 0,1-1 0,0 1-1,0 0 1,-1-1 0,1 1 0,0-1 0,0 1 0,0-1 0,0 0-1,1 1 1,39 16-111,-36-15 270,-1-1-141,0 1 1,0-1-1,0 0 0,0 0 1,0 0-1,1 0 1,-1-1-1,0 0 1,1 1-1,-1-2 0,0 1 1,1 0-1,-1-1 1,6-2-1,-7 2-4,0-1 1,0 0-1,0 0 0,0 0 0,0 0 1,0 0-1,-1-1 0,1 1 0,-1-1 0,0 0 1,0 1-1,0-1 0,0 0 0,0 0 1,0-1-1,-1 1 0,2-5 0,2-6 242,0 0 1,-1 0-1,4-27 0,-7 37-271,0-1-1,-1 1 1,0-1-1,0 1 1,0-1-1,0 1 1,-1-1-1,1 1 1,-1-1-1,0 1 1,-1 0-1,1-1 1,-1 1-1,0 0 1,0 0-1,-3-5 1,4 9-46,0-1 0,0 0 0,0 0 0,0 1 1,0-1-1,0 1 0,0-1 0,0 1 0,0-1 0,0 1 0,0 0 0,0-1 1,-1 1-1,1 0 0,0 0 0,0 0 0,0 0 0,-1 0 0,1 0 0,0 0 1,0 0-1,0 1 0,0-1 0,-1 0 0,1 1 0,0-1 0,0 1 0,0-1 1,0 1-1,0-1 0,0 1 0,0 0 0,0 0 0,-1 1 0,-1 4-16,0 0 0,0 1 0,1-1 0,0 1 0,0-1 0,0 1 0,1 0 0,0 0 0,1-1 0,-1 12 0,8 70-61,-5-79 70,-1 3-183,0-1-1,1 0 1,1 0 0,0 0-1,0-1 1,1 1 0,0-1-1,1 1 1,0-1 0,1-1-1,0 1 1,9 10 0,-6-13-969,-2-8-245</inkml:trace>
  <inkml:trace contextRef="#ctx0" brushRef="#br0" timeOffset="4020.43">1595 275 4073,'3'4'4720,"8"18"-3263,11 41-1411,29 74-102,-51-136 53,0-1 1,0 1-1,0-1 1,0 1-1,0-1 1,0 1-1,0-1 1,1 1-1,-1-1 1,0 1-1,0-1 1,1 1-1,-1-1 1,0 1-1,1-1 1,-1 1-1,0-1 1,1 0-1,-1 1 1,0-1-1,1 0 1,-1 1-1,1-1 1,-1 0-1,1 0 1,-1 1-1,1-1 1,-1 0-1,1 0 1,-1 0-1,1 0 1,-1 1-1,1-1 1,-1 0-1,1 0 1,-1 0-1,1 0 1,0 0-1,-1-1 1,1 1-1,-1 0 1,1 0-1,-1 0 1,1 0-1,-1 0 1,1-1-1,-1 1 1,1 0-1,-1-1 1,0 1 0,1 0-1,-1-1 1,1 1-1,-1 0 1,0-1-1,1 1 1,-1-1-1,0 1 1,1 0-1,-1-1 1,0 1-1,1-1 1,0-2 8,1 0 0,0 0 0,-1 0 0,0 0 0,1 0 1,-1 0-1,0 0 0,0-6 0,-2-25-5,1 25 27,-1 1 1,1 0-1,0-1 1,1 1-1,0 0 1,2-10-1,-2 15 28,0 1-1,0 0 1,0-1-1,1 1 1,-1 0-1,0 0 1,1 0-1,-1 0 1,1 0-1,0 1 1,0-1-1,-1 0 1,1 1-1,0-1 1,1 1 0,-1 0-1,0-1 1,0 1-1,0 0 1,1 1-1,-1-1 1,0 0-1,1 1 1,-1-1-1,1 1 1,2-1-1,-4 1-49,0 1 0,1-1-1,-1 0 1,0 0-1,1 1 1,-1-1 0,0 0-1,0 1 1,0-1 0,1 1-1,-1 0 1,0-1 0,0 1-1,0 0 1,0 0 0,0 0-1,0-1 1,0 1 0,0 0-1,-1 0 1,1 1 0,0-1-1,0 0 1,0 2 0,16 35 20,-14-29-8,37 111-2799,-38-102 1157</inkml:trace>
  <inkml:trace contextRef="#ctx0" brushRef="#br0" timeOffset="4420.1">2215 211 4921,'7'1'2000,"3"4"-1335,-10-10-121,16 2-184,-13-3-168,0-2-128,19 12-80,-6-1-296,3 2-192,-6-1-1201</inkml:trace>
  <inkml:trace contextRef="#ctx0" brushRef="#br0" timeOffset="4779.86">2306 311 5161,'10'69'2313,"-2"-70"-1249,-6-5-336,12 6-56,-5-4-424,1 1-312,7 7-464,-6-4-352,3 1-1057</inkml:trace>
  <inkml:trace contextRef="#ctx0" brushRef="#br0" timeOffset="5360">2817 10 3353,'-6'-9'5329,"2"21"-1971,0 5-4070,-4 11 720,2 0 1,1 1 0,-1 41-1,5-61-2,0 20-6,1 0 0,1 0 0,7 33-1,-7-54 20,1 0 0,0-1 0,0 1-1,1-1 1,0 1 0,0-1 0,1 0 0,0 0-1,0-1 1,0 1 0,1-1 0,0 0-1,1 0 1,-1 0 0,1-1 0,11 8-1,-12-10 3,1 0-1,0-1 1,-1 0-1,1 0 1,0 0-1,0-1 1,0 0-1,0 0 1,0-1-1,1 0 1,-1 0-1,0 0 1,0 0-1,0-1 1,0 0-1,0-1 1,9-2-1,3-2 32,0-1-1,-1-1 0,1 0 1,21-15-1,-35 21-18,0-1 0,-1 1-1,1-1 1,-1 0 0,0 0 0,0 0 0,0 0-1,0-1 1,0 1 0,-1-1 0,0 0 0,0 0-1,0 1 1,0-1 0,0-1 0,-1 1 0,2-6 0,-3 8-19,0-1 1,0 0 0,0 1-1,0-1 1,-1 1 0,1-1 0,-1 0-1,1 1 1,-1-1 0,0 1-1,0-1 1,0 1 0,-1-1 0,1 1-1,0 0 1,-1 0 0,1 0 0,-1 0-1,0 0 1,0 0 0,0 0-1,0 0 1,0 1 0,0-1 0,0 1-1,-1-1 1,1 1 0,0 0-1,-4-1 1,2 0-10,0 0-1,0 1 1,-1 0 0,1 0-1,0 0 1,-1 0 0,1 0-1,-1 1 1,0 0-1,1 0 1,-1 0 0,1 1-1,-1 0 1,1-1-1,0 1 1,-1 1 0,1-1-1,0 1 1,-1 0 0,1 0-1,0 0 1,0 0-1,1 1 1,-1-1 0,0 1-1,1 0 1,0 0-1,0 1 1,0-1 0,0 0-1,0 1 1,1 0 0,-1 0-1,1 0 1,0 0-1,-2 6 1,3-6-158,0 0 0,0 0 0,0 0 0,0 1 0,1-1 0,0 0 0,0 0 0,0 0 0,1 0 0,-1 1 0,1-1 0,0 0 0,0 0 0,0 0 0,1 0 0,2 6 0,9 8-1911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2:17.1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228 2538 5441,'3'-2'4617,"-4"1"-4540,8 12 893,-4-6-1037,6 14 179,0 0-1,-1 1 0,-1 0 1,-1 1-1,5 26 0,12 117-28,-17-113-59,-1-17-46,-2 1 0,-1-1 1,-2 1-1,-4 37 0,1-68 47,-1-11-12,-4-17 4,-8-47 34,3-1 0,4 0 1,-1-84-1,9 132 79,2 0 0,0 0 1,1 0-1,7-28 0,-6 40-28,1-1 1,0 1-1,1 0 1,0 0-1,1 1 0,0 0 1,1 0-1,0 0 1,13-15-1,-18 24-90,0 0 0,0 1 0,0-1 0,0 1-1,1-1 1,-1 1 0,0 0 0,1 0 0,-1 0 0,1 0 0,-1 0 0,1 1 0,-1-1-1,1 1 1,-1-1 0,1 1 0,-1 0 0,1 0 0,0 0 0,-1 1 0,1-1 0,-1 0 0,1 1-1,2 1 1,-3-2-8,0 1-1,0 0 1,0-1-1,0 1 1,0 0-1,0 0 1,-1 1-1,1-1 1,0 0-1,-1 0 1,1 1-1,-1-1 1,1 1 0,-1 0-1,0-1 1,0 1-1,0 0 1,1 0-1,-2-1 1,1 1-1,0 0 1,0 0-1,-1 0 1,1 0-1,-1 0 1,1 0-1,-1 1 1,0-1-1,0 3 1,0 4 2,-1-1 0,0 1-1,0-1 1,-1 1 0,0-1 0,-1 1 0,0-1 0,-7 13 0,5-11-52,-2 3 72,0 0 0,-2-1 0,1 1 0,-13 12 0,18-22-76,0 0 0,0 0 0,0-1 0,-1 1-1,1-1 1,-1 0 0,0 1 0,0-2-1,0 1 1,0 0 0,0-1 0,0 0-1,0 0 1,0 0 0,-1 0 0,1-1 0,0 0-1,0 1 1,-7-2 0,10 1-39,0 0 0,0 0 0,0 0 0,0-1 0,-1 1 0,1 0 0,0 0 0,0-1 0,0 1 0,0-1 0,0 1 0,1-1 0,-1 1 1,0-1-1,0 0 0,0 1 0,0-1 0,0 0 0,1 0 0,-1 0 0,0 0 0,1 1 0,-1-1 0,1 0 0,-1 0 0,1 0 0,-1 0 0,1 0 0,0 0 0,-1 0 0,1 0 0,0-2 1,-2-21-2414</inkml:trace>
  <inkml:trace contextRef="#ctx0" brushRef="#br0" timeOffset="649.71">691 2518 2665,'5'12'266,"1"2"996,-6-27 582,0-4-731,3-1 182,-3 18-1245,0 0-1,0 0 1,0 0 0,1 0-1,-1-1 1,0 1 0,0 0 0,0 0-1,0 0 1,0 0 0,0 0 0,1-1-1,-1 1 1,0 0 0,0 0 0,0 0-1,0 0 1,1 0 0,-1 0 0,0 0-1,0 0 1,0 0 0,1 0 0,-1 0-1,0 0 1,0 0 0,0 0 0,1 0-1,-1 0 1,0 0 0,0 0 0,0 0-1,1 0 1,-1 0 0,0 0 0,0 0-1,0 0 1,0 0 0,1 0 0,0 2 145,1-1 0,0 1 0,-1 0 0,0-1 1,1 1-1,-1 0 0,0 0 0,0 0 1,0 0-1,0-1 0,1 5 0,23 78 283,17 106-1,-1-7-546,-39-174 46,-1 0 1,0 0-1,0 0 1,-2 14-1,4 25-103,-1-41 99,-2-11-1,-5-20-10,-24-90 251,-29-222 1,56 321-122,1-1 0,0 0 0,1 0 0,1 0 1,0 1-1,4-17 0,-5 29-70,1 0-1,0 0 1,0 0-1,0 0 1,0 0-1,1 0 1,-1 1-1,1-1 1,0 0-1,0 1 1,-1 0-1,2-1 1,-1 1-1,0 0 1,0 0-1,1 0 1,-1 0-1,1 0 1,-1 1-1,1-1 1,0 1-1,0 0 1,0 0-1,0 0 1,-1 0-1,1 0 1,1 1-1,-1-1 1,0 1-1,0 0 1,0 0-1,0 0 1,0 0 0,0 0-1,0 1 1,0-1-1,3 2 1,-1-1-17,-1 0 0,1 1 1,-1-1-1,0 1 1,0 0-1,0 0 0,0 0 1,0 1-1,0-1 1,0 1-1,-1 0 0,1 0 1,-1 0-1,0 1 1,0-1-1,0 1 0,-1 0 1,1 0-1,-1 0 1,0 0-1,0 0 0,0 0 1,0 0-1,-1 1 1,0-1-1,0 1 0,0-1 1,0 1-1,-1-1 1,0 1-1,0 0 0,0-1 1,0 1-1,-1-1 1,0 1-1,0-1 1,0 1-1,-4 8 0,-2 2-30,0 1-12,-1 0 0,-17 24 0,22-35-75,-1-1 1,0 1 0,0-1 0,0 0 0,0-1-1,0 1 1,-1-1 0,0 0 0,1 0-1,-1 0 1,0 0 0,-1-1 0,-4 2 0,-27 0-1616</inkml:trace>
  <inkml:trace contextRef="#ctx0" brushRef="#br0" timeOffset="2699.93">2118 2656 4801,'-29'-5'3023,"28"5"-2922,0 0 0,0 0 0,1 0 0,-1 0 1,0-1-1,1 1 0,-1 0 0,1-1 0,-1 1 0,0 0 1,1-1-1,-1 1 0,1-1 0,-1 1 0,1-1 0,-1 1 1,1-1-1,-1 0 0,1 1 0,0-1 0,-1 1 0,1-1 1,0 0-1,-1 0 0,5 1 110,55 18 109,-1 3 1,0 2 0,99 55 0,-45-25-208,2-5 1,133 37-1,-79-29 28,-38-8 58,145 74-1,339 154 1461,-320-149-1190,-61-23 140,-132-63-246,-52-32-126,-39-6-75,9 2-60,-17-2 231,-9 2 446,-9 0-770,-1 0 0,0-1 0,1-1-1,-1 0 1,-20 0 0,-93-2 13,93-2-29,-28-1-12,1-2-1,-88-19 1,133 20-49,16 2-62,12 2 39,2-1 86,100 3-27,146 11-8,-218-9-56,-1 1 0,1 2 0,-1 1 0,55 22 0,-89-29 91,12 5-13,1 0 1,0-1-1,30 6 0,-47-12 18,1 0-1,-1 0 0,0 1 1,0-1-1,1 0 0,-1 0 1,0 0-1,1 0 1,-1 0-1,0 0 0,1 0 1,-1 0-1,1 0 1,-1 0-1,0 0 0,1 0 1,-1 0-1,0 0 0,1 0 1,-1 0-1,0 0 1,1 0-1,-1-1 0,0 1 1,0 0-1,1 0 1,-1 0-1,0 0 0,1-1 1,-1 1-1,0 0 0,0 0 1,1-1-1,-1 1 1,0 0-1,0 0 0,0-1 1,1 1-1,-1 0 1,0-1-1,0 1 0,0 0 1,0-1-1,0 1 0,0 0 1,0-1-1,0 1 1,0 0-1,0-1 0,0 1 1,0 0-1,0-1 0,0 1 1,0 0-1,0-1 1,0 1-1,0 0 0,0-1 1,0 1-1,-1 0 1,1-1-1,0 1 0,0 0 1,0-1-1,-1 1 0,1 0 1,0-1-1,-19-24 275,17 22-235,-6-6 64,-54-67 283,-88-139 1,143 194-390,7 19-284,0 0 0,-1 0 1,1-1-1,-1 1 1,0 0-1,0 0 1,0 0-1,0 0 1,0 0-1,0 0 1,-3-3-1,-9-2-1957</inkml:trace>
  <inkml:trace contextRef="#ctx0" brushRef="#br0" timeOffset="29480.07">124 16 4961,'-20'-4'1873,"16"-1"-431,13-1 794,-6 10 211,1 11-2286,-1 0 0,0 1 0,-1-1 0,-1 0-1,0 24 1,-12 86 37,1 10-212,11-110 24,0-1 0,2 0-1,0 0 1,9 28 0,-10-43-52,1 1-1,1-1 1,-1 0 0,1 0 0,1 0 0,0 0 0,0-1 0,1 0 0,0 0-1,0-1 1,1 1 0,0-1 0,8 6 0,-12-11-99,0 0 0,0-1 0,0 1 0,0-1 0,0 1 0,0-1 0,0 0 0,1-1 0,-1 1 0,0 0 0,1-1 0,-1 0 0,1 0 0,-1 0 0,0 0 0,1 0 0,3-1 0,12-4-1142</inkml:trace>
  <inkml:trace contextRef="#ctx0" brushRef="#br0" timeOffset="29869.97">9 427 5769,'-4'0'2329,"3"2"-1617,-2-3 72,3 0-80,1 0-48,19-6-64,38-16-255,-25 10-129,3 0-416,1 0-457,0 0-1383</inkml:trace>
  <inkml:trace contextRef="#ctx0" brushRef="#br0" timeOffset="30381.82">654 169 3761,'-58'-8'1647,"57"8"-1513,0-1 0,0 1 1,0 0-1,0 0 0,-1 0 0,1 0 1,0 0-1,0 0 0,-1 0 1,1 1-1,0-1 0,0 0 0,0 1 1,0-1-1,0 0 0,-1 1 0,0 0 1,1 4 2938,4-11-3006,1 0 1,0 1-1,1 0 0,-1 0 0,1 0 0,0 0 0,7-5 1,11-10 190,-21 18-245,-1 1-1,1-1 0,0 0 0,1 1 1,-1-1-1,0 1 0,0 0 0,1 0 0,-1 0 1,0 0-1,1 0 0,-1 0 0,1 0 0,0 1 1,-1 0-1,1-1 0,-1 1 0,1 0 1,0 0-1,-1 0 0,1 1 0,-1-1 0,1 1 1,-1-1-1,1 1 0,-1 0 0,1 0 0,-1 0 1,0 0-1,1 0 0,-1 1 0,0-1 1,0 1-1,0-1 0,0 1 0,0 0 0,0 0 1,0 0-1,2 3 0,2 4 0,1-1 1,-1 1-1,0 1 1,-1-1-1,0 1 0,-1 0 1,0 0-1,4 14 1,-6-12-27,0 0 0,-1 1 0,-1-1 0,1 0 1,-2 0-1,0 0 0,-1 1 0,0-1 0,-5 17 1,-7 14-178,-22 49 1,27-69 145,3-10 48,-1 0 0,-1-1 0,0 0 0,0 0 1,-11 12-1,7-9 68,11-15-61,1 1 0,0-1-1,0 1 1,-1-1 0,1 1-1,0-1 1,-1 1 0,1-1-1,0 0 1,-1 1 0,1-1-1,-1 0 1,1 1 0,-1-1-1,1 0 1,0 1 0,-1-1 0,1 0-1,-1 0 1,0 1 0,1-1-1,-1 0 1,1 0 0,-1 0-1,1 0 1,-1 0 0,1 0-1,-1 0 1,1 0 0,-1 0-1,0 0 1,-5-16 164,8-24-14,-1 37-136,0 0 0,0 0-1,0-1 1,0 1 0,0 0-1,1 0 1,-1 0 0,1 1 0,0-1-1,0 0 1,0 1 0,0-1-1,1 1 1,-1-1 0,1 1-1,-1 0 1,1 0 0,0 0-1,0 1 1,3-3 0,0 2-2,0 1 1,0-1 0,0 1-1,0 1 1,0-1 0,0 1-1,1 0 1,-1 0 0,0 1-1,8 1 1,-1 1-325,-1 0 0,0 1 0,0 0-1,0 1 1,13 8 0,-22-12 175,31 15-1919</inkml:trace>
  <inkml:trace contextRef="#ctx0" brushRef="#br0" timeOffset="31679.4">1823 526 4809,'-1'-3'102,"0"1"-1,0-1 1,0 1 0,1-1-1,-1 1 1,1-1-1,0 1 1,0-1 0,0 1-1,0-1 1,0 1 0,1-1-1,-1 1 1,1-1 0,-1 1-1,1-1 1,0 1 0,0 0-1,0-1 1,0 1-1,1 0 1,-1 0 0,0 0-1,1 0 1,0 0 0,-1 0-1,1 0 1,0 0 0,0 1-1,0-1 1,0 1-1,4-2 1,4 0 54,1 1 0,0 0-1,0 1 1,0 0 0,0 1 0,0 0-1,12 3 1,39-2 588,137-27 671,210-25-455,-114 10-293,90-18 158,-308 46-671,224-21 328,-153 20-264,58 1 90,231 16 0,-411-3-289,5 0 30,0-2 0,43-9 0,-40 5-43,47-1 1,-9 3 3,-43 1 32,53 3 0,80 19 20,-140-18-69,-22-1 7,1 1 0,-1-1 0,1 0-1,0 0 1,-1 0 0,1 0 0,-1 0-1,1 0 1,0 0 0,-1 0 0,1 0 0,-1 0-1,1 0 1,0-1 0,-1 1 0,1 0-1,-1 0 1,1-1 0,-1 1 0,1 0-1,-1-1 1,1 1 0,-1 0 0,1-1-1,-1 1 1,1 0 0,-1-1 0,0 1-1,1-1 1,-1 1 0,0-1 0,1 1 0,-1-1-1,1-1 1,2 4-256,1-1-1,-1 1 1,1-1-1,-1 0 1,1 0 0,0-1-1,5 1 1</inkml:trace>
  <inkml:trace contextRef="#ctx0" brushRef="#br0" timeOffset="122329.91">2678 2556 3585,'3'13'2468,"-5"36"-2500,-3-27 41,-2 0 0,0 0 0,-1-1 0,-2 0 0,-18 30 0,1 2 53,-3 10 239,2 0 0,-19 74 0,42-104-76,5-33-220,0 0-1,0 1 1,0-1-1,0 0 1,0 1-1,1-1 1,-1 0-1,0 0 1,0 1-1,0-1 1,0 0-1,0 1 0,0-1 1,1 0-1,-1 0 1,0 1-1,0-1 1,0 0-1,1 0 1,-1 0-1,0 1 1,0-1-1,1 0 1,-1 0-1,0 0 1,0 0-1,1 0 1,-1 1-1,0-1 1,1 0-1,14-8 76,11-16-42,41-50 0,-14 14-35,60-72 27,-2 2-28,-108 127-4,32-29-23,-33 31 22,-1-1 0,1 1-1,0 0 1,0 0 0,0 0 0,0 0-1,0 0 1,0 1 0,0-1 0,0 0 0,0 1-1,0 0 1,0-1 0,0 1 0,0 0 0,0 0-1,0 0 1,4 1 0,-5-1 4,0 1-1,0-1 1,0 1-1,0 0 1,0-1 0,0 1-1,0 0 1,0 0 0,0 0-1,-1-1 1,1 1-1,0 0 1,0 0 0,-1 0-1,1 0 1,-1 1 0,1-1-1,-1 0 1,1 0 0,-1 0-1,0 0 1,1 1-1,-1-1 1,0 0 0,0 0-1,0 2 1,-2 38 35,1-37-29,-11 59 87,-3 0 0,-35 95 0,-12 41 452,62-199-546,-5 41 68,4-40-67,1-1-1,0 1 0,1-1 1,-1 1-1,0-1 1,0 1-1,0-1 1,0 1-1,0-1 1,0 1-1,1-1 0,-1 1 1,0-1-1,0 1 1,1-1-1,-1 1 1,0-1-1,1 1 1,-1-1-1,0 0 0,1 1 1,-1-1-1,1 0 1,0 1-1,0-1-1,0 0 1,0 0-1,0 0 0,0 0 1,0 0-1,0 0 0,0-1 0,1 1 1,-1 0-1,0-1 0,0 1 1,-1-1-1,1 1 0,0-1 0,0 1 1,0-1-1,0 0 0,1 0 0,19-17-84,0-2 0,-2 0 0,0-1 0,-1 0 0,15-26 0,33-38-107,19-1 61,-75 77 124,0 0 0,1 1 0,0 1 1,0 0-1,1 1 0,0 0 0,12-5 0,-21 10 18,0 0 0,-1 1 0,1-1 0,0 0 0,-1 1 0,1 0 0,0-1 0,0 1 0,0 0 1,-1 1-1,1-1 0,0 0 0,0 1 0,-1 0 0,1-1 0,0 1 0,-1 0 0,1 0 0,-1 0 0,1 1 0,-1-1 0,1 1 0,-1-1 0,0 1 0,0 0 0,0 0 0,0 0 0,0 0 0,0 0 0,-1 0 0,1 1 0,-1-1 0,1 1 0,-1-1 0,0 1 0,0-1 0,0 1 0,1 3 0,2 10 117,0 0-1,0 1 1,-2-1-1,0 1 1,0 17-1,-8 114 266,0-29-328,6-117-69,0-1 0,0 0 0,0 0 1,0 1-1,0-1 0,0 0 0,0 1 1,1-1-1,-1 0 0,0 0 1,1 1-1,-1-1 0,1 0 0,0 0 1,-1 0-1,1 0 0,0 0 0,-1 0 1,3 2-1,-3-3-3,1 0-1,0 1 1,0-1 0,0 0-1,0 1 1,-1-1 0,1 0-1,0 0 1,0 0 0,0 0-1,0 0 1,0 0 0,0 0-1,0 0 1,0 0 0,-1 0-1,1-1 1,0 1 0,0 0-1,1-1 1,4-2-31,-1 0-1,0 0 1,0-1-1,0 1 1,0-1 0,6-7-1,53-61-203,-47 50 213,0 1-1,2 1 1,1 1 0,0 1 0,1 0 0,38-23-1,-56 39 37,0 1-1,1-1 1,-1 0-1,1 1 1,-1 0-1,1 0 1,0 0-1,-1 0 1,1 1-1,0 0 1,-1-1-1,1 1 0,4 1 1,-6-1 12,0 1-1,0 0 1,0-1 0,0 1-1,0 0 1,0 0 0,0 0-1,0 1 1,-1-1 0,1 0-1,0 1 1,-1-1 0,1 1-1,-1-1 1,0 1 0,1 0-1,-1 0 1,0-1 0,0 1 0,0 0-1,0 0 1,-1 0 0,2 3-1,3 17 102,0 0-1,-1 1 1,-1 0 0,-2-1-1,0 31 1,-1-5-40,2 8-73,-2-16-228,2 1 0,12 71 0,-6-86-1202</inkml:trace>
  <inkml:trace contextRef="#ctx0" brushRef="#br0" timeOffset="124160.82">2554 2752 3577,'28'18'1328,"-4"-41"154,0 7-1493,1 1 1,0 0-1,1 2 1,48-17 0,-35 17 1,1 2 1,45-7 0,-42 10 351,73-24 0,-22-8 176,163-96 0,-165 84-437,-78 44-76,251-154 164,-31 14 144,-5 3-190,85-67-83,-87 62-53,-64 40 26,116-82 16,-101 67 13,97-75 69,-230 165-110,1 2 0,2 1 1,0 3-1,3 2 0,60-24 0,-100 48 58,8-5-221,-19 8 180,0 0-1,1 0 0,-1-1 1,0 1-1,0 0 0,1 0 1,-1 0-1,0-1 0,0 1 1,0 0-1,1 0 0,-1-1 1,0 1-1,0 0 0,0 0 1,0-1-1,0 1 0,1 0 1,-1-1-1,0 1 0,0 0 1,0 0-1,0-1 0,0 1 1,0 0-1,0-1 0,0 1 1,0 0-1,0 0 0,0-1 1,0 1-1,0 0 0,-1-1 1,1 1-1,0 0 0,0 0 1,0-1-1,0 1 0,0 0 1,-1 0-1,1-1 0,0 1 1,0 0-1,0 0 0,-1-1 1,1 1-1,0 0 0,-1 0 1,-2-3-19,0 1 0,0 0 1,0 0-1,0 1 0,-1-1 1,1 1-1,-1-1 0,1 1 1,-1 0-1,1 0 0,-1 1 0,-5-1 1,3 0 0,-1 1 1,1 1 0,0-1-1,0 1 1,0 0-1,-1 0 1,-6 3 0,-1 0 1,-45 11 250,-99 40 1,22-6-62,118-45-124,11-3-73,10-1-153,241-59 188,-42 8-16,-154 39-20,-31 7 2,0 1 1,0 0-1,0 2 0,31-2 1,-47 4 7,-1 0 1,1 0-1,0 0 1,-1 0-1,1 0 1,0 0-1,-1 0 1,1 0-1,0 0 1,-1 1-1,1-1 0,0 0 1,-1 1-1,1-1 1,-1 0-1,1 1 1,-1-1-1,1 0 1,-1 1-1,1-1 1,-1 1-1,1-1 1,-1 1-1,1-1 0,-1 1 1,0 0-1,1-1 1,-1 1-1,0-1 1,1 1-1,-1 0 1,0-1-1,0 1 1,0 0-1,0-1 1,0 1-1,1 0 1,-1 0-1,0-1 0,-1 1 1,1 0-1,0-1 1,0 1-1,0 0 1,0-1-1,0 1 1,-1 0-1,-15 33 225,14-31-223,-210 336 352,170-274-348,21-31-84,9-13-381,-2 0 0,0-1-1,-23 24 1,30-37-1262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1:34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52 1360,'61'-6'671,"-21"6"200,-37 1-809,1-1 0,0 0 0,-1 0 0,1 0 0,0-1 0,-1 1 0,8-3 0,39-17 1729,-44 17-1609,1-1 0,-1 1 0,1 1 0,0-1 0,0 1 0,1 0 0,-1 1 0,0 0 0,1 0 0,-1 0 1,14 1-1,103 22 61,128 38 0,117 20 639,43-32-558,379 58-248,-503-64-67,331 8 1,-567-48 96,-1-2 1,0-3 0,77-12-1,-101 12-150,-23 3 50,0 0 0,1-1-1,-1 1 1,0-1 0,1 0 0,-1 0-1,0 0 1,0-1 0,4-2 0,-8 4 75,1-1-1,-1 1 1,1-1 0,-1 0 0,0 1 0,0-1-1,1 0 1,-1 0 0,0 1 0,0-1 0,0 0-1,0 0 1,0 1 0,0-1 0,0 0 0,0 0-1,0 1 1,0-1 0,0 0 0,0 1 0,0-1-1,-1 0 1,1 0 0,0 1 0,-1-1 0,1 0-1,0 1 1,-1-1 0,1 1 0,-1-1 0,1 0-1,-1 1 1,1-1 0,-1 1 0,1-1 0,-2 0-1,-24-25-499,22 23 651,-46-41 139,40 37-226,1-1 1,-1 0-1,2-1 1,-1 0-1,-12-17 1,21 25-139,0 1 0,-1 0 0,1-1 0,0 1 0,-1-1 0,1 1 0,0 0 0,0-1 1,0 1-1,-1-1 0,1 1 0,0-1 0,0 1 0,0-1 0,0 1 0,0-1 0,0 1 0,0-1 0,0 1 0,0-1 0,0 1 0,0-1 0,0 1 1,0-1-1,0 1 0,0-1 0,1 1 0,-1-1 0,0 1 0,0-1 0,1 0 0,16-4-20,17 7-75,-33-2 103,15 4-12,1 1 1,-1 0-1,0 1 1,24 13-1,-1-1-16,-10-8 9,-20-7 4,-1-1 0,0 2 0,0-1 0,0 1 0,0 0 0,-1 0 0,14 11 0,-21-14 2,0-1 0,0 1 1,0-1-1,0 1 0,0-1 0,1 1 0,-1 0 1,0-1-1,0 1 0,-1-1 0,1 1 0,0-1 1,0 1-1,0 0 0,0-1 0,0 1 0,-1-1 1,1 1-1,0-1 0,0 1 0,-1-1 1,1 1-1,0-1 0,-1 1 0,1-1 0,0 0 1,-1 1-1,1-1 0,-1 0 0,0 1 0,-19 18 66,11-11-39,-27 28 4,-51 37 0,44-38 17,12-12 94,-1-1-1,-46 23 1,-18 12 223,58-32-438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8:29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129 120 4681,'0'0'5453,"1"2"-5062,16 88 588,9 156 0,-3 6-2230,-24-238-112,-5-22-167,2-3-24</inkml:trace>
  <inkml:trace contextRef="#ctx0" brushRef="#br0" timeOffset="749.63">2 425 4281,'-1'7'2521,"1"-6"-2477,0 0-1,0 0 1,0-1 0,0 1-1,0 0 1,0 0 0,0 0 0,0 0-1,1 0 1,-1 0 0,0 0-1,1 0 1,-1 0 0,0 0 0,1 0-1,-1-1 1,1 1 0,-1 0-1,1 0 1,0-1 0,-1 1 0,1 0-1,1 1 1,1 1 6,0 1-1,1-1 1,-1 0 0,1 0-1,0 0 1,0-1 0,0 1-1,0-1 1,0 0-1,0 0 1,1 0 0,-1-1-1,1 1 1,-1-1 0,6 1-1,-7-2-22,0 0 0,1 0 0,-1-1 0,0 1 0,0-1 0,0 0 0,0 1 0,1-1 0,-1-1 0,0 1-1,-1 0 1,1-1 0,0 1 0,0-1 0,-1 0 0,1 0 0,-1 0 0,1 0 0,-1-1 0,0 1 0,0-1-1,0 1 1,2-4 0,11-18 189,-1-1-1,-1 0 0,-1 0 1,-1-2-1,-2 1 1,0-1-1,-2-1 0,-1 1 1,4-47-1,-11-17 196,10 124-471,1-5 64,5 47 5,9 140-1,-24-207-7,1 0-1,0 1 1,1-1-1,-1 0 1,1 0-1,1 0 1,0 0 0,0 0-1,1 0 1,-1-1-1,2 0 1,-1 1-1,1-2 1,0 1-1,0 0 1,9 6 0,7-60-132,-11 27 105,14-42 0,-24 61 23,0 1 0,0-1 1,1 1-1,-1-1 0,0 1 0,0-1 1,0 1-1,0-1 0,0 1 1,1 0-1,-1-1 0,0 1 0,0-1 1,1 1-1,-1 0 0,0-1 0,1 1 1,-1 0-1,0-1 0,1 1 0,-1 0 1,1 0-1,-1-1 0,1 1 1,-1 0-1,0 0 0,1 0 0,-1 0 1,1-1-1,-1 1 0,1 0 0,-1 0 1,1 0-1,-1 0 0,1 0 0,0 0 1,16 13-16,11 26 79,-27-38-57,3 7-6,0-1-1,1 0 1,-1-1-1,2 1 0,-1-1 1,8 7-1,-11-12 4,-1 0-1,1 0 0,0 0 1,-1 0-1,1 0 0,0 0 1,0-1-1,0 1 0,0 0 1,0-1-1,0 0 0,0 1 0,0-1 1,0 0-1,0 0 0,0 0 1,0 0-1,0-1 0,0 1 1,0 0-1,0-1 0,0 0 1,-1 1-1,1-1 0,0 0 1,0 0-1,0 0 0,-1 0 1,1 0-1,0 0 0,2-3 0,4-4 47,0-1 0,-1 0-1,1-1 1,-2 1-1,1-1 1,-2 0-1,1-1 1,-1 0-1,-1 0 1,5-17 0,-8 26 25,-1 0 1,1 0-1,-1 0 1,0 0-1,0 1 0,0-1 1,0 0-1,0 0 1,0 0-1,0 0 1,-1 0-1,1 0 1,-1 0-1,1 1 1,-1-1-1,0 0 1,0 0-1,0 1 1,0-1-1,-1-1 1,2 3-48,-1-1 1,1 1-1,0 0 0,-1-1 1,1 1-1,-1 0 1,1-1-1,0 1 1,-1 0-1,1 0 1,-1 0-1,1-1 0,-1 1 1,1 0-1,-1 0 1,1 0-1,-1 0 1,1 0-1,-1 0 1,1 0-1,-1 0 1,1 0-1,-1 0 0,1 0 1,-1 0-1,1 0 1,-1 1-1,0-1-21,0 1 0,0 0 1,0 0-1,-1 0 0,2 0 0,-1 0 0,0 0 0,0 0 0,0 0 0,0 0 1,1 1-1,-1-1 0,0 0 0,0 3 0,-1 3 4,0 0 0,0 0 0,0 0-1,1 0 1,0 0 0,0 1 0,1-1 0,0 0 0,1 0 0,-1 1-1,3 9 1,-2-12-137,0-1 0,1 1-1,-1 0 1,1-1 0,0 1-1,0-1 1,1 1 0,-1-1-1,1 0 1,0 0 0,0 0-1,1 0 1,-1-1 0,1 1-1,-1-1 1,1 0 0,0 0-1,5 2 1,9 4-1537</inkml:trace>
  <inkml:trace contextRef="#ctx0" brushRef="#br0" timeOffset="2599.45">1312 260 1280,'7'-37'8182,"-7"37"-8173,0 0-1,0 0 1,0 0 0,0 0-1,0 0 1,0 0 0,0 0-1,0 0 1,1 1 0,-1-1-1,0 0 1,0 0 0,0 0-1,0 0 1,0 0 0,0 0-1,0 0 1,0 0 0,1 0-1,-1 0 1,0 0-1,0 0 1,0 0 0,0 0-1,0-1 1,0 1 0,0 0-1,0 0 1,0 0 0,1 0-1,-1 0 1,0 0 0,0 0-1,0 0 1,0 0 0,0 0-1,0 0 1,0 0 0,0 0-1,0 0 1,0-1 0,0 1-1,0 0 1,0 0 0,0 0-1,0 0 1,0 0 0,0 0-1,1 0 1,-1 0 0,0-1-1,0 1 1,0 0 0,-1 0-1,10 15 502,6 21 214,-13-27-526,-1-6-175,0 0 1,-1-1 0,1 1 0,-1 0 0,0-1 0,1 1 0,-1 0 0,0 0 0,-1 0 0,0 5 0,1-7-20,0-1 0,-1 1 1,1 0-1,0 0 0,-1 0 0,1-1 0,-1 1 0,1 0 1,-1-1-1,1 1 0,-1 0 0,1-1 0,-1 1 0,0 0 0,1-1 1,-1 1-1,-1 0 0,1-1-1,1 0 0,-1 1 0,0-1 0,1 1 0,-1-1 0,1 0 0,-1 1 0,1-1 0,-1 1 0,1 0 0,-1-1 0,1 1 0,-1-1 0,1 1 0,0 0 0,-1-1 0,1 1 0,0 0 0,0-1 0,0 1 0,-1 0 0,1-1 0,0 1 0,0 0 0,0 0 0,0-1 0,0 1 0,0 0 0,0-1 0,1 2 0,-1-2 4,-1 0 0,1 0 0,0 0 0,0 0-1,0 0 1,0 0 0,-1 0 0,1 0 0,0 0 0,0 0 0,0 0-1,-1 0 1,1 0 0,0 0 0,0 0 0,0 0 0,0 0 0,0 0-1,-1 0 1,1 0 0,0 0 0,0-1 0,0 1 0,0 0 0,0 0 0,-1 0-1,1 0 1,0 0 0,0 0 0,0-1 0,0 1 0,0 0 0,0 0-1,0 0 1,0 0 0,0-1 0,0 1 0,0 0 0,0 0 0,-1 0-1,1 0 1,0-1 0,0 1 0,0 0 0,0 0 0,0 0 0,1 0-1,-1-1 1,0 1 0,0 0 0,0 0 0,0 0 0,0 0 0,0-1-1,0 1 1,0 0 0,0 0 0,0 0 0,0 0 0,1 0 0,-1-1-1,0 1 1,0 0 0,0 0 0,0 0 0,0 0 0,1 0 0,-1 0-1,0 0 1,3-5 2,-1 1 0,0-1 1,-1 0-1,1 0 0,-1 0 0,0 1 0,0-1 0,0 0 0,0 0 0,-1 0 0,0-1 0,0 1 0,-1 0 0,1 0 1,-3-8-1,3 6 181,0 7-182,0-1-1,0 1 1,0 0 0,0 0-1,0-1 1,0 1-1,0 0 1,0 0 0,0-1-1,0 1 1,0 0 0,0 0-1,0-1 1,0 1-1,-1 0 1,1 0 0,0-1-1,0 1 1,0 0 0,0 0-1,0-1 1,-1 1-1,1 0 1,0 0 0,0 0-1,0-1 1,-1 1-1,1 0 1,0 0 0,0 0-1,0 0 1,-1 0 0,1 0-1,0-1 1,0 1-1,-1 0 1,1 0 0,0 0-1,0 0 1,-1 0-1,1 0 1,0 0 0,0 0-1,-1 0 1,1 0 0,0 0-1,-1 0 1,1 0-1,0 0 1,0 1 0,-1-1-1,1 0 1,0 0-1,-1 0 1,-2 0 4,-1 0-1,0 0 1,0 0-1,0 1 1,0-1-1,1 1 1,-1 0 0,0 0-1,1 1 1,-1-1-1,1 1 1,-1-1-1,1 1 1,0 0-1,-1 1 1,1-1 0,0 0-1,0 1 1,-4 5-1,3-2-11,-1 0 0,1 0-1,1 1 1,-1 0 0,1 0-1,0 0 1,1 0 0,-1 0-1,-1 11 1,3-9 9,-1 0-1,1-1 1,0 1-1,1 0 1,0 0-1,1 0 1,0 0-1,0-1 1,4 14-1,-4-17-7,1 0 0,1 1-1,-1-1 1,1 0 0,0-1-1,0 1 1,0 0-1,0-1 1,1 0 0,0 0-1,0 0 1,0 0 0,1 0-1,-1-1 1,1 0 0,7 4-1,-8-6-153,0 1 0,1-1 0,-1 0 0,1-1 0,-1 1-1,1-1 1,-1 0 0,1 0 0,-1 0 0,1-1 0,-1 0 0,0 1 0,1-1 0,-1-1-1,6-1 1,5-7-2699</inkml:trace>
  <inkml:trace contextRef="#ctx0" brushRef="#br0" timeOffset="5429.44">1416 277 1048,'-25'9'722,"22"-6"-32,15-2 188,-12-2-812,0 1 0,0 0 0,0 0 0,1-1 0,-1 1 1,0 0-1,0 0 0,0-1 0,0 1 0,0 0 0,1-1 0,-1 1 0,0 0 0,0-1 0,0 1 0,0 0 0,0-1 0,0 1 1,0 0-1,0-1 0,0 1 0,0 0 0,0-1 0,0 1 0,-1 0 0,1-1 0,0 1 0,0 0 0,0-1 0,0 1 0,0 0 1,-1 0-1,1-1 0,0 1 0,0 0 0,-1 0 0,1-1 0,0 1 0,0 0 0,-1 0 0,1 0 0,0-1 0,-1 1 1,-14-16 3452,8 13-3480,0 0 1,0 0 0,0 1 0,-13-3-1,17 4-27,0 1-4,1 0 0,-1 0 0,0-1 0,1 1 0,-1 1 0,1-1 0,-1 0 0,1 1 0,-1-1 0,1 1-1,-1 0 1,1 0 0,-1 0 0,1 0 0,0 0 0,0 1 0,-1-1 0,1 1 0,0-1 0,0 1 0,0 0 0,1-1-1,-1 1 1,0 0 0,1 1 0,-1-1 0,1 0 0,0 0 0,-2 4 0,-1-1-17,-1 5 1,-1-1 0,2 1 1,-1-1-1,1 1 0,1 1 1,0-1-1,0 0 0,1 1 1,0-1-1,1 1 1,0 0-1,1-1 0,0 1 1,0 0-1,1 0 0,1-1 1,4 16-1,-4-21 12,0 0-1,1 0 1,0-1 0,0 1-1,0-1 1,1 0-1,-1 0 1,1 0 0,0-1-1,0 1 1,0-1 0,8 5-1,-9-6-3,1 1 0,-1-1 1,1 0-1,0 0 0,-1-1 0,1 1 0,0-1 0,0 0 0,0 0 1,0 0-1,0-1 0,0 1 0,1-1 0,-1 0 0,0 0 0,5-1 0,-7-1 13,0 0-1,0 0 0,0-1 0,0 1 1,-1 0-1,1-1 0,-1 1 0,1-1 1,-1 0-1,0 0 0,0 1 0,0-1 0,0 0 1,0 0-1,-1 0 0,1-4 0,0 1 15,3-8-16,0 1-1,-2-1 0,0 1 1,0-1-1,-1 0 1,-1 0-1,0 0 0,-1 0 1,-3-17-1,4 30-10,-4-31 18,4 31-21,0 0 1,0 0 0,0 0 0,0 1-1,1-1 1,-1 0 0,0 0 0,0 0-1,1 0 1,-1 1 0,1-1-1,-1 0 1,1 0 0,-1 1 0,1-1-1,-1 0 1,1 1 0,-1-1 0,1 0-1,0 1 1,0-1 0,-1 1-1,1-1 1,0 1 0,0-1 0,-1 1-1,1 0 1,0-1 0,1 1 0,-2 0 1,-1 0 1,1 0 0,0 0 0,-1 1 0,1-1-1,-1 0 1,1 0 0,0 1 0,-1-1 0,1 0-1,0 0 1,-1 1 0,1-1 0,0 0-1,-1 1 1,1-1 0,0 1 0,0-1 0,-1 0-1,1 1 1,0-1 0,0 1 0,0-1 0,0 1-1,-1-1 1,1 0 0,0 1 0,0 0 0,4 19 19,16 23 19,-15-32-49,14 39-11,8 19 97,-24-64-119,-1-1 0,1 1 1,-1-1-1,1 1 0,1-1 0,-1 0 0,0-1 1,1 1-1,0-1 0,8 7 0,-9-9-94,-1 0 0,0 0 0,1 0-1,-1-1 1,0 1 0,1-1-1,-1 1 1,1-1 0,-1 0 0,1 0-1,-1 0 1,5 0 0,13-4-1943</inkml:trace>
  <inkml:trace contextRef="#ctx0" brushRef="#br0" timeOffset="6009.7">1718 256 4297,'-1'-1'418,"-1"1"0,1-1 0,0 1-1,-1-1 1,1 1 0,0 0 0,-1 0 0,1-1 0,0 1 0,-1 0 0,1 0-1,-1 0 1,1 1 0,0-1 0,-1 0 0,1 0 0,-2 1 0,1 0-284,0 0-1,0 1 1,-1-1 0,1 0 0,0 1 0,0-1 0,0 1 0,1-1 0,-4 4 0,2-1-185,0 1-1,0-1 1,0 1 0,1 0-1,0-1 1,0 1 0,0 0-1,0 0 1,1 0 0,-2 10-1,1 0 59,1 0 1,0 0-1,2-1 0,-1 1 0,2 0 0,0 0 0,4 15 0,-5-26-25,1 0 1,-1 0-1,0 0 1,1 0-1,0 0 1,0 0-1,1 0 0,-1-1 1,0 1-1,1-1 1,0 1-1,0-1 0,0 0 1,0 0-1,1-1 1,-1 1-1,1-1 0,0 1 1,-1-1-1,1 0 1,0-1-1,0 1 0,0-1 1,1 1-1,-1-1 1,0-1-1,0 1 1,8 0-1,46-6-1876,-27 2 314</inkml:trace>
  <inkml:trace contextRef="#ctx0" brushRef="#br0" timeOffset="6480.87">1962 359 4801,'52'-49'1984,"-51"48"-1864,0 0-1,0 1 1,0-1-1,-1 0 1,1 0-1,0 0 1,-1 0-1,1 0 1,-1 0-1,1 0 1,-1 0-1,1 0 1,-1 0-1,0 0 1,1-1-1,-1 1 1,0 0-1,0 0 1,0 0-1,0 0 1,0-1-1,0 1 1,0 0-1,0 0 1,-1 0-1,1 0 0,0 0 1,-1 0-1,1 0 1,-1 0-1,1-1 1,-1 1-1,1 1 1,-1-1-1,0 0 1,0 0-1,1 0 1,-1 0-1,0 0 1,0 1-1,0-1 1,0 0-1,0 1 1,0-1-1,0 1 1,0-1-1,0 1 1,0-1-1,0 1 1,0 0-1,0-1 1,0 1-1,-2 0 0,1 1-104,-1-1 0,1 1-1,0 0 1,0 0-1,0 1 1,0-1-1,0 0 1,0 1-1,0-1 1,0 1-1,0-1 1,1 1-1,-1 0 1,1 0-1,-1 0 1,1 0-1,0 0 1,-1 0-1,1 0 1,0 0-1,1 1 1,-1-1-1,0 0 1,1 1-1,-1-1 1,1 0 0,-1 4-1,0 4-23,0-1 1,1 1-1,0-1 1,1 1-1,2 15 0,-1-16-178,0 1 0,1-1-1,0 0 1,1 0 0,-1 0 0,2 0-1,-1-1 1,1 0 0,1 0 0,-1 0-1,11 11 1,-4-9-1908</inkml:trace>
  <inkml:trace contextRef="#ctx0" brushRef="#br0" timeOffset="7152.54">2302 342 4097,'-15'6'1201,"18"-11"321,8-13 720,-11 17-2190,0 1 0,0-1 0,0 0 0,0 1 0,0-1 0,0 0 0,0 1 0,0-1 0,0 0 0,0 1 0,-1-1 0,1 0 0,0 1 0,0-1 0,-1 1 0,1-1 0,0 0 0,-1 1 0,1-1 0,0 1 0,-1-1 0,1 1-1,-1-1 1,1 1 0,-1-1 0,1 1 0,-1 0 0,0-1 0,1 1 0,-1 0 0,1-1 0,-1 1 0,0 0 0,0-1 0,-2 1-22,1 0-1,0-1 1,0 1-1,0 0 1,-1 0-1,1 0 1,0 0 0,0 1-1,-1-1 1,1 1-1,0-1 1,0 1-1,0 0 1,0 0-1,0 0 1,0 0 0,0 0-1,0 0 1,0 0-1,0 1 1,1-1-1,-1 1 1,-2 2 0,1-2-41,1 1 0,-1 0 1,1 0-1,-1 0 0,1 0 1,0 0-1,0 0 0,0 1 0,1-1 1,-1 0-1,1 1 0,0 0 1,-1 4-1,2 3 4,1-1-1,1 0 1,0 0-1,0 0 1,1 0-1,0 0 0,1 0 1,0-1-1,1 1 1,8 12-1,-11-19 2,0 0 0,0-1-1,1 1 1,-1-1-1,1 0 1,0 0-1,-1 0 1,1 0-1,0 0 1,0-1-1,0 1 1,0-1-1,0 0 1,1 0 0,-1 0-1,0 0 1,1 0-1,-1-1 1,6 1-1,-6-1 11,0 0 0,-1 0-1,1 0 1,0-1 0,0 1-1,0-1 1,-1 0 0,1 1-1,0-1 1,-1 0-1,1-1 1,-1 1 0,1 0-1,-1-1 1,1 1 0,-1-1-1,0 0 1,0 0 0,0 0-1,0 0 1,0 0 0,0 0-1,2-5 1,0-1 21,-1 0 0,0 0 0,0 0 0,-1-1 0,0 1 0,0-1 0,0-11-1,-2 17-14,1 0-1,-1 0 0,0 1 0,0-1 0,-1 0 0,1 0 1,0 0-1,-1 1 0,0-1 0,1 0 0,-1 1 0,0-1 1,0 1-1,-1-1 0,1 1 0,-1-1 0,1 1 0,-1 0 1,0 0-1,1 0 0,-1 0 0,0 0 0,0 0 0,-1 0 1,1 1-1,-3-3 0,-8-2-78,11 4-111,-1 0-1,-1 1 0,1-1 1,0 1-1,0-1 1,-1 1-1,1 0 0,0 0 1,-1 0-1,1 1 0,-1-1 1,1 1-1,-1 0 1,-5 0-1,2 1-1235</inkml:trace>
  <inkml:trace contextRef="#ctx0" brushRef="#br0" timeOffset="7639.79">2409 314 4897,'54'-14'1888,"-54"14"-1832,1 0 0,-1-1 0,1 1 0,-1 0 0,1 0-1,-1 0 1,1 0 0,-1 0 0,1 0 0,-1 0 0,1 0-1,-1 0 1,1 1 0,-1-1 0,1 0 0,-1 0 0,1 0-1,-1 0 1,1 1 0,-1-1 0,0 0 0,1 1 0,-1-1-1,1 0 1,-1 1 0,0-1 0,1 0 0,-1 1 0,0-1-1,1 1 1,-1-1 0,0 1 0,0-1 0,1 0 0,-1 1-1,0-1 1,0 1 0,0-1 0,0 1 0,1-1 0,-1 1-1,0-1 1,0 1 0,0 0 0,0-1 0,0 1 0,-1-1-1,1 1 1,0-1 0,0 1 0,0-1 0,0 1 0,-1 0-1,1 5-81,2 9 50,10 63 61,-10-69-77,0-1 0,0 0 0,0 0-1,1 0 1,1 0 0,-1-1 0,6 9 0,-9-15-6,0-1 1,1 0-1,-1 1 1,0-1-1,0 0 0,1 1 1,-1-1-1,0 0 0,1 0 1,-1 1-1,0-1 0,1 0 1,-1 0-1,1 0 1,-1 1-1,0-1 0,1 0 1,-1 0-1,1 0 0,-1 0 1,0 0-1,1 0 0,-1 0 1,1 0-1,-1 0 1,1 0-1,-1 0 0,0 0 1,1 0-1,-1 0 0,1 0 1,0-1-1,11-11 103,5-22 31,-17 33-136,6-13 190,-1 1 0,0-1 0,-1 0 0,-1 0 0,2-17 0,-4 34-215,0 1 0,0-1 0,0 1 1,0-1-1,1 0 0,-1 1 0,1-1 0,0 0 0,0 0 0,0 0 0,0 0 0,3 2 0,0 2-76,2 3-434,1 1 1,-1-1 0,2-1-1,0 0 1,0 0-1,0 0 1,1-1 0,0-1-1,18 10 1,-19-12-1181</inkml:trace>
  <inkml:trace contextRef="#ctx0" brushRef="#br0" timeOffset="8099.54">2785 371 3441,'-14'-33'3892,"13"24"-2455,7 16-685,-6 36-473,9-22-289,-6-14 16,0 0 0,0 0 0,-1 1 0,0-1-1,0 1 1,-1-1 0,1 11 0,-2-16-5,0-1-1,0 0 0,1 0 1,-1 1-1,0-1 1,0 0-1,1 0 1,-1 0-1,0 1 1,1-1-1,0 0 1,-1 0-1,1 0 0,-1 0 1,1 0-1,0 0 1,0 0-1,0 0 1,-1 0-1,1 0 1,0-1-1,2 2 1,-2-1 1,0-1 0,-1 0 0,1 0 0,0 0 0,0 0 0,-1 0 0,1 0 1,0 0-1,0 0 0,-1 0 0,1 0 0,0 0 0,0 0 0,-1 0 0,1-1 1,0 1-1,-1 0 0,1 0 0,0-1 0,-1 1 0,1-1 0,0 1 0,-1-1 1,1 1-1,-1-1 0,1 1 0,-1-1 0,1 1 0,-1-1 0,1 1 0,-1-1 1,0 0-1,1 1 0,-1-1 0,0 0 0,1 0 0,-1 1 0,0-2 0,2-6 23,0 0-1,0 0 0,-1 0 0,0 0 0,0 0 0,-2-16 1,4-30 67,-2 45-94,1-2 102,0 1 0,1 0 1,0-1-1,5-10 0,-8 19-91,1 1-1,-1-1 0,1 1 0,-1 0 0,1 0 1,0-1-1,0 1 0,0 0 0,0 0 1,0 0-1,0 0 0,0 0 0,0 0 0,0 0 1,0 0-1,0 0 0,1 0 0,-1 1 1,0-1-1,1 1 0,-1-1 0,0 1 0,1-1 1,-1 1-1,1 0 0,-1-1 0,1 1 1,-1 0-1,1 0 0,-1 0 0,0 0 0,1 0 1,-1 1-1,1-1 0,-1 0 0,1 1 1,-1-1-1,2 2 0,0-1-6,0 1 1,0 0-1,0 0 1,-1 0-1,1 0 0,-1 0 1,1 0-1,-1 1 0,0-1 1,0 1-1,0-1 1,0 1-1,-1 0 0,3 5 1,14 48-17,-5-13-311,4-5-2283,-17-36 1387</inkml:trace>
  <inkml:trace contextRef="#ctx0" brushRef="#br0" timeOffset="8474.83">3188 8 5697,'6'0'2401,"-6"-5"-1465,0 2-88,6 5-336,-13-1-208,12 12-240,-2-1-56,-8 9 0,6 12 24,-1 2-24,-3 4 32,10 5-48,-4-10-72,9 3-184,-1-5-144,-3-8-304,4-4-224,-7-10-809</inkml:trace>
  <inkml:trace contextRef="#ctx0" brushRef="#br0" timeOffset="8830.86">3075 154 4449,'-2'3'2040,"0"7"-1039,6-1-65,10 3-120,3-3-160,9-2-48,2-3-136,-3-8-160,4 0-88,3-1-128,-4-2 17,3 3-170,-6-2-191,-6 1-648,-3 1-616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1:22.7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232 12 4785,'0'-3'9384,"-11"-4"-8813,6 6-572,0 0-1,0 1 0,0 0 0,0 0 0,0 0 0,0 1 0,-1 0 0,1 0 0,0 0 0,1 0 0,-1 1 0,0 0 0,0 0 0,1 0 0,-1 1 0,1-1 0,-6 5 0,0 2-3,0 0 0,1 1 0,0-1 0,1 2 0,-12 16 0,-5 2 6,21-25-8,1-1 1,-1 1-1,1 0 0,0 0 1,0 0-1,0 0 1,0 1-1,1-1 0,-1 1 1,-2 9-1,5-13 2,0 0 0,-1 0-1,1 0 1,0 0 0,0 0-1,0 0 1,1 0 0,-1-1-1,0 1 1,0 0 0,0 0 0,1 0-1,-1 0 1,0 0 0,1 0-1,-1 0 1,1-1 0,-1 1 0,1 0-1,-1 0 1,1-1 0,0 1-1,-1 0 1,1-1 0,0 1 0,0 0-1,-1-1 1,1 1 0,0-1-1,0 0 1,0 1 0,0-1 0,-1 0-1,1 1 1,0-1 0,0 0-1,0 0 1,0 0 0,0 0-1,0 1 1,0-1 0,1-1 0,55 1-53,-33-1 26,-10 2 34,0 0 0,0 2 1,0-1-1,-1 2 0,1 0 1,-1 0-1,0 1 0,16 9 0,-20-9 10,0 0 0,-1 0-1,0 1 1,0 0-1,0 1 1,-1 0-1,0 0 1,0 0-1,-1 1 1,0 0-1,0 0 1,6 13-1,-10-17-5,-1-1 1,1 0-1,-1 1 0,0-1 0,0 1 0,0-1 0,0 1 0,0 0 0,-1-1 0,0 1 0,0 0 0,0-1 0,0 1 0,-1 0 0,1-1 0,-1 1 1,0 0-1,0-1 0,0 1 0,0-1 0,-1 0 0,0 1 0,1-1 0,-1 0 0,0 0 0,-1 0 0,1 0 0,0 0 0,-1-1 0,0 1 0,1-1 1,-1 1-1,0-1 0,-5 3 0,1-1-3,0-1 1,0 1 0,-1-1-1,1-1 1,-1 1 0,0-1-1,1 0 1,-1-1 0,0 0-1,0 0 1,0-1 0,0 0-1,0 0 1,0-1-1,-9-2 1,-1-3-390,-1 0 1,1-1-1,-30-17 0,16 8-1116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2:49.8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64 774 3169,'56'-24'1476,"-54"24"-1365,-1-1 0,0 0 0,1 1 0,-1-1 0,0 0 0,1 0 0,-1 0 0,0 0 1,0 0-1,0 0 0,0 0 0,0-1 0,0 1 0,0 0 0,0-1 0,-1 1 0,1 0 0,0-3 0,7-8 1025,27-20 2563,-35 31-3652,0 1 0,0 0-1,0 0 1,0 0-1,0 0 1,0 0-1,0 0 1,1-1-1,-1 1 1,0 0-1,0 0 1,0 0-1,0 0 1,-1 0-1,1 0 1,0-1 0,0 1-1,0 0 1,0 0-1,0 0 1,0 0-1,0 0 1,0 0-1,0-1 1,0 1-1,0 0 1,0 0-1,0 0 1,0 0-1,-1 0 1,1 0 0,0 0-1,0 0 1,0 0-1,0-1 1,0 1-1,0 0 1,0 0-1,-1 0 1,1 0-1,0 0 1,0 0-1,0 0 1,0 0-1,0 0 1,-1 0 0,1 0-1,0 0 1,0 0-1,0 0 1,0 0-1,0 0 1,0 0-1,-1 0 1,1 0-1,-16 0 369,-17 2-656,25-1 240,1 1-1,-1-1 1,1 1 0,0 1 0,-1-1 0,1 1-1,0 0 1,0 1 0,1 0 0,-1 0 0,1 0 0,0 1-1,0 0 1,0 0 0,1 1 0,0-1 0,-6 9-1,10-13-3,1 0-1,-1 0 1,0 0-1,1 1 1,-1-1-1,1 0 1,-1 0-1,1 1 1,0-1-1,-1 0 1,1 1-1,0-1 1,0 1-1,0-1 1,0 0-1,0 1 1,0-1-1,0 0 1,1 1-1,-1-1 1,0 0-1,1 1 1,-1-1-1,1 0 1,0 1-1,-1-1 1,1 0-1,0 0 1,0 0-1,0 0 1,-1 0-1,1 0 1,0 0-1,0 0 1,1 0-1,-1 0 1,0-1-1,0 1 1,0 0-1,0-1 1,1 1-1,-1-1 1,0 1-1,3 0 1,8 2 8,0 0-1,1 0 1,-1-1 0,15 1 0,0 0-23,-20-2 25,-1 0 0,0 1-1,0 0 1,0 0 0,0 0 0,0 1 0,6 4-1,-11-6-1,1 0 0,-1 0 0,0 0 0,0 0 0,0 0 1,0 0-1,0 0 0,0 1 0,0-1 0,0 0 0,0 1 0,-1-1 0,1 1 0,-1-1 0,1 1 0,-1-1 0,1 1 0,-1-1 0,0 1 0,0-1 0,0 1 0,0-1 0,0 1 0,0 0 0,0-1 0,0 1 0,0-1 0,-1 1 0,1-1 0,-1 1 0,1-1 0,-1 1 0,-1 1 0,-18 39 86,-42 61-1,25-43-37,13-23 20,17-28-63,1-1 0,1 2-1,-8 16 1,12-25-11,1 0 0,0 0 0,0 0 1,0 0-1,0 0 0,0 1 0,0-1 0,0 0 1,0 0-1,1 0 0,-1 0 0,0 0 0,1 0 1,-1 0-1,1 0 0,-1 0 0,1 0 0,-1 0 1,1 0-1,0 0 0,-1 0 0,1 0 1,0 0-1,0 0 0,0-1 0,0 1 0,-1 0 1,1-1-1,1 1 0,35 19 39,-27-15-30,-7-4-2,1 1 0,0 1 1,-1-1-1,1 0 0,-1 1 0,1 0 0,-1 0 0,0 0 0,0 0 0,3 6 0,-4-7-17,-1 0 0,0 1 1,0 0-1,-1-1 0,1 1 0,0-1 1,-1 1-1,1 0 0,-1 0 0,0-1 1,0 1-1,0 0 0,0-1 1,-1 1-1,1 0 0,-2 4 0,1-4-256,0 0 0,1-1 0,-1 1 0,1-1 0,0 1 0,-1 0 0,1-1 0,1 6 0,5 3-2772</inkml:trace>
  <inkml:trace contextRef="#ctx0" brushRef="#br0" timeOffset="1009.99">729 805 992,'-20'1'1258,"19"-1"-1178,1 0 0,-1 0-1,1 0 1,-1-1-1,1 1 1,0 0 0,-1 0-1,1 0 1,-1 0-1,1 1 1,-1-1-1,1 0 1,0 0 0,-1 0-1,1 0 1,-1 0-1,1 0 1,0 1-1,-1-1 1,1 0 0,0 0-1,-1 1 1,1-1-1,0 0 1,-1 0 0,1 1-1,0-1 1,-1 0-1,1 1 1,0-1-1,0 1 1,0-1 0,-1 0-1,1 1 1,9-8 2147,-8 7-2050,0 0 0,0-1-1,0 1 1,-1 0 0,1-1 0,0 1 0,0 0 0,-1-1 0,1 1-1,0-1 1,0 0 0,-1 1 0,1-1 0,-1 1 0,1-1-1,0 0 1,-1 0 0,1 1 0,-1-1 0,0 0 0,1 0 0,-1 0-1,0 0-133,0 1 0,0 0 0,0-1 0,0 1 0,-1 0 0,1 0-1,0-1 1,0 1 0,-1 0 0,1 0 0,0 0 0,0-1 0,-1 1 0,1 0-1,0 0 1,0 0 0,-1 0 0,1 0 0,0-1 0,-1 1 0,1 0-1,0 0 1,-1 0 0,1 0 0,0 0 0,-1 0 0,1 0 0,0 0-1,-1 0 1,1 0 0,0 0 0,-1 0 0,1 1 0,0-1 0,-1 0 0,1 0-1,-17 9-170,8-1 116,0 2 0,1-1 0,1 1 1,-1 0-1,2 0 0,-1 1 0,1 0 0,1 0 0,0 1 0,1-1 0,0 1 0,-5 23 0,6-19 7,1 0-1,0-1 0,0 1 0,2 0 0,0 0 0,1 0 1,1 0-1,0 0 0,1 0 0,5 15 0,-7-27 12,0 0 0,0 0 0,1 0-1,0-1 1,0 1 0,0-1 0,0 1-1,0-1 1,0 0 0,1 0 0,0 0 0,-1 0-1,1 0 1,0-1 0,1 1 0,-1-1-1,0 0 1,1 0 0,-1 0 0,1 0-1,0-1 1,-1 1 0,1-1 0,0 0 0,0 0-1,0 0 1,0-1 0,0 0 0,0 1-1,0-1 1,0-1 0,0 1 0,6-1-1,7-3 100,-1-1-1,1 0 0,-1-1 0,1-1 0,-2-1 1,20-11-1,-18 9-40,-1-1 0,-1-1 1,1 0-1,-2-1 0,0-1 1,-1 0-1,15-19 0,-22 25-53,1-1-1,-2 0 1,1-1 0,-1 1 0,0-1-1,-1 0 1,0 0 0,-1 0-1,0-1 1,-1 0 0,0 1 0,0-1-1,-1 0 1,-1-16 0,0 25-30,0-1 1,0 1-1,-1-1 1,1 1-1,-1-1 1,0 1-1,0 0 1,0-1-1,0 1 1,0 0-1,-1 0 1,1-1-1,-1 1 1,1 0-1,-1 0 1,0 1-1,1-1 1,-1 0-1,0 1 1,0-1-1,0 1 1,-1-1-1,1 1 1,0 0-1,-1 0 1,1 0-1,0 0 1,-1 0-1,1 1 1,-1-1-1,1 1 1,-1 0-1,1 0 1,-4 0-1,0-1-115,-1 2-1,1-1 0,-1 1 1,0 0-1,1 0 0,0 1 1,-1 0-1,1 0 0,0 1 1,0-1-1,0 1 0,-7 5 1,6-2-195,0 0 1,1 0-1,-1 0 0,1 1 1,1 0-1,-10 14 0,-1 13-1492</inkml:trace>
  <inkml:trace contextRef="#ctx0" brushRef="#br0" timeOffset="1371.17">1194 1254 7658,'-1'8'2832,"-5"17"-2328,-4-4-176,-3 5-208,4 5-80,-1-4-104,4 7-40,3 0-368,-1 0-256,10-4-840</inkml:trace>
  <inkml:trace contextRef="#ctx0" brushRef="#br0" timeOffset="1760.62">1658 944 7218,'7'-4'339,"-5"3"-150,0 0-1,0 0 0,-1 0 0,1 0 0,0-1 1,-1 1-1,1 0 0,0-1 0,-1 1 0,0-1 1,1 1-1,-1-1 0,2-3 0,-3 3-49,-1 1-1,0-1 1,1 0-1,-1 1 1,0-1-1,0 1 0,0-1 1,0 1-1,0-1 1,0 1-1,0 0 1,0 0-1,0-1 1,-1 1-1,1 0 1,-1 0-1,1 0 1,-1 0-1,-2-1 0,2 1-104,1-1 0,-1 1 0,0 0-1,0 0 1,0 0 0,0 0 0,0 0-1,0 0 1,0 0 0,-1 1-1,1-1 1,0 1 0,0-1 0,0 1-1,-1 0 1,1 0 0,-2 0-1,2 1-36,0 0 0,0 0-1,0 0 1,0 0-1,0 0 1,1 0 0,-1 0-1,0 1 1,1-1-1,-1 1 1,1-1 0,0 1-1,-1-1 1,1 1-1,0 0 1,0 0-1,0-1 1,0 1 0,0 3-1,-6 11-24,1-1 0,1 2 0,0-1-1,1 0 1,1 1 0,1 0 0,-1 22-1,3-28 18,0 0-1,1 0 0,0 0 1,1 0-1,0 0 0,0 0 1,1-1-1,1 1 0,0-1 1,0 0-1,1 0 0,7 11 1,-9-17 9,0 0 1,1 0-1,-1 0 0,1-1 1,0 1-1,0-1 0,0 0 1,1-1-1,-1 1 0,1-1 1,-1 1-1,1-1 0,0-1 1,0 1-1,0-1 0,0 0 1,0 0-1,0 0 1,0-1-1,0 1 0,0-1 1,1 0-1,-1-1 0,0 0 1,0 1-1,0-2 0,0 1 1,9-4-1,-5 2 53,0-1 0,0 0 0,0 0 1,0-1-1,-1 0 0,0-1 0,0 0 0,0 0 0,0-1 0,-1 0 0,-1 0 0,1-1 0,-1 0 1,6-9-1,-3-1 51,0 0 0,7-23 0,-14 34-93,1-1 1,-1 1-1,-1-1 1,0 1-1,0-1 1,0 1 0,-1-1-1,-1-13 1,0 16-49,-1 1 0,1 0 0,-1 0 0,0 1 0,0-1 0,-1 0 0,1 1 0,-1-1 0,0 1 0,0 0 0,0 0 0,0 0 0,0 0 1,-1 1-1,1-1 0,-1 1 0,0 0 0,0 0 0,0 0 0,-5-1 0,-2-2-292,0 2 0,0-1 0,0 1 0,-1 1 0,1 0 1,-17 0-1,-7 4-1199</inkml:trace>
  <inkml:trace contextRef="#ctx0" brushRef="#br0" timeOffset="2140.25">1987 1271 7490,'2'4'3232,"-1"3"-1895,-1-1-329,-2 1-528,-4 3-248,-5 2-168,0 9-80,2 3-40,5 8-80,2 2-432,3 1-224,4-1-649,-8-12-415</inkml:trace>
  <inkml:trace contextRef="#ctx0" brushRef="#br0" timeOffset="2550.23">2446 951 6313,'43'-16'2481,"-43"16"-2449,0 0 1,0 0-1,0 0 0,0 0 1,1 0-1,-1 0 0,0 0 1,0 0-1,0 0 0,0 0 1,1-1-1,-1 1 1,0 0-1,0 0 0,0 0 1,0 0-1,0 0 0,0 0 1,1-1-1,-1 1 0,0 0 1,0 0-1,0 0 1,0 0-1,0-1 0,0 1 1,0 0-1,0 0 0,0 0 1,0 0-1,0-1 0,0 1 1,0 0-1,0 0 0,0 0 1,0-1-1,0 1 1,0 0-1,0 0 0,0 0 1,0 0-1,0-1 0,0 1 1,0 0-1,-1 0 0,1 0 1,0-1-1,-11-5 1068,-17 1 86,25 5-1166,-1 0 0,1 1 0,0-1 0,0 1 0,-1 0 0,1 0-1,0 0 1,0 1 0,0-1 0,0 1 0,0-1 0,0 1 0,0 0 0,1 0 0,-1 0-1,0 1 1,1-1 0,0 1 0,0-1 0,0 1 0,0 0 0,-2 3 0,-4 8-57,2 0 0,-1 1 1,-6 23-1,7-20 32,3-9-12,0 1 0,1 0 1,0 0-1,0 0 0,1 0 1,1 0-1,-1 0 0,2 0 1,-1 1-1,2-1 1,1 10-1,-2-15 27,1 0-1,-1 0 1,1-1 0,0 1-1,0-1 1,1 1 0,-1-1-1,1 0 1,0 0 0,0 0 0,0 0-1,1 0 1,-1-1 0,1 0-1,0 1 1,0-1 0,0-1 0,0 1-1,1-1 1,-1 1 0,1-1-1,-1 0 1,1-1 0,6 2-1,-6-2 69,0 0 0,0-1 0,0 1 0,0-1 0,0-1 0,0 1 0,1-1 0,-1 0 0,-1 0 0,1 0 0,0-1 0,0 1 0,0-1 0,-1 0 0,1-1-1,-1 1 1,1-1 0,-1 0 0,0 0 0,0 0 0,-1-1 0,1 1 0,-1-1 0,1 0 0,-1 0 0,0 0 0,-1 0 0,5-9 0,-4 8-64,0 0-1,-1-1 1,0 1 0,0 0 0,0-1 0,-1 0-1,0 1 1,0-1 0,0 0 0,-1 1 0,1-1 0,-1 0-1,-1 0 1,1 0 0,-1 1 0,0-1 0,0 0 0,-1 1-1,0-1 1,0 1 0,0 0 0,-1-1 0,1 1-1,-7-8 1,-1 3-456,0 0-1,-1 0 0,0 1 0,-1 1 0,-19-11 0,16 9-400,-7-4-818</inkml:trace>
  <inkml:trace contextRef="#ctx0" brushRef="#br0" timeOffset="3130.31">2768 637 4913,'-45'22'1947,"45"-22"-1888,0 1 1,-1-1-1,1 0 0,-1 1 0,1-1 1,0 0-1,-1 0 0,1 1 0,-1-1 1,1 0-1,0 0 0,-1 1 0,1-1 1,-1 0-1,1 0 0,-1 0 0,1 0 1,-1 0-1,1 0 0,-1 0 0,1 0 0,-1 0 1,1 0-1,-1 0 0,1 0 0,-1 0 1,1 0-1,-1-1 0,1 1 0,0 0 1,-1 0-1,0-1 0,1 1 30,0 0 0,0-1 1,0 1-1,0 0 0,1 0 0,-1-1 0,0 1 0,0 0 1,0 0-1,0-1 0,0 1 0,1 0 0,-1 0 0,0-1 1,0 1-1,0 0 0,1 0 0,-1 0 0,0 0 0,0-1 0,0 1 1,1 0-1,-1 0 0,0 0 0,0 0 0,1 0 0,-1 0 1,0-1-1,1 1 0,-1 0 0,0 0 0,0 0 0,1 0 1,21 1 476,41 5 0,23 1-91,-85-7-473,0 0 1,0 0 0,0 0 0,0 0 0,0 0 0,0 0 0,0 0 0,1 1 0,-1-1 0,0 0 0,0 1 0,0-1 0,0 1-1,0-1 1,-1 1 0,1-1 0,0 1 0,0-1 0,0 1 0,0 0 0,0 0 0,-1-1 0,1 1 0,1 2 0,-2-2 3,1 1-1,-1 0 1,0-1 0,1 1 0,-1 0 0,0-1 0,0 1 0,0 0 0,0-1 0,0 1 0,-1 0 0,1-1 0,0 1 0,-2 2 0,-1 4 18,0 0 1,-1 1 0,0-1-1,-10 13 1,-36 43 30,27-36-74,-37 59 0,53-75-1,6-11 17,0 1 0,0 0 0,-1 0 0,1 0 0,0 0 0,1 0 0,-1 0 0,0 0 0,1 0 0,-1 0 0,1 0 1,-1 4-1,2-3-2,0-1 1,0 0 0,0 1-1,1-1 1,-1 0 0,1 0 0,-1 0-1,1 0 1,-1 0 0,1-1 0,0 1-1,0 0 1,0-1 0,3 2 0,5 4 8,0-1 0,0 0 0,16 5 0,-13-5 79,-1 0 1,1 0-1,18 14 0,-28-18-39,-1 0 0,1 0-1,-1 1 1,1-1 0,-1 1 0,0 0 0,0-1-1,0 1 1,0 0 0,-1 0 0,1 1 0,-1-1 0,0 0-1,1 0 1,-1 1 0,-1-1 0,1 0 0,-1 1-1,1 4 1,-2 3 98,0 0 1,0 0-1,-1 1 0,0-1 0,-1 0 0,-8 18 1,-1-1 155,-21 35 1,-3-12-50,29-43-225,6-6-141,0-1 0,0 1 0,0-1 0,1 1 0,-1 0 1,0-1-1,1 1 0,-1 0 0,1-1 0,0 1 0,0 0 0,-1 0 0,1-1 0,0 4 0,0-3-803,-2-5-1208</inkml:trace>
  <inkml:trace contextRef="#ctx0" brushRef="#br0" timeOffset="48201.37">974 805 4177,'21'-74'2895,"-20"72"-2543,0 0 0,-1 0 0,1-1 1,-1 1-1,1 0 0,-1 0 0,0 0 0,0 0 0,0 0 0,0-4 0,0 6-331,0 0 0,0 0 0,0 0 0,0 0-1,0-1 1,0 1 0,0 0 0,0 0 0,0 0 0,0 0 0,0 0-1,0 0 1,-1 0 0,1 0 0,0 0 0,0 0 0,0-1 0,0 1-1,0 0 1,0 0 0,0 0 0,0 0 0,0 0 0,0 0 0,-1 0 0,1 0-1,0 0 1,0 0 0,0 0 0,0 0 0,0 0 0,0 0 0,0 0-1,0 0 1,-1 0 0,1 0 0,0 0 0,0 0 0,0 0 0,0 0-1,0 0 1,0 0 0,0 0 0,0 0 0,0 0 0,-1 0 0,1 0-1,0 0 1,0 0 0,0 0 0,0 1 0,0-1 0,0 0 0,0 0-1,0 0 1,-9 14 122,-11 33 86,7-16 28,-34 61 1,17-45-134,-54 88 159,-45 75-591,124-204-283,5-6 567,0 0 0,0 1 0,0-1 0,0 0 0,0 0 0,0 0 0,0 0 0,-1 0 1,1 0-1,0 0 0,0 0 0,0 0 0,0 0 0,0 0 0,0 0 0,0 0 1,0 0-1,0 0 0,-1 0 0,1 0 0,0 0 0,0 0 0,0 0 0,0 0 0,0 0 1,0 0-1,0 0 0,0 0 0,0 0 0,-1 0 0,1 0 0,0 0 0,0 0 0,0 0 1,0 0-1,0 0 0,0-1 0,0 1 0,0 0 0,0 0 0,0 0 0,0 0 1,0 0-1,0 0 0,-1 0 0,1 0 0,0 0 0,0 0 0,0 0 0,0-1 0,0 1 1,0 0-1,0 0 0,0 0 0,0 0 0,0 0 0,0 0 0,0 0 0,2-10-2136</inkml:trace>
  <inkml:trace contextRef="#ctx0" brushRef="#br0" timeOffset="48721.75">899 140 5145,'53'-29'1838,"-42"23"-725,-10 6-774,3 2 36,-7 12 2208,-8 44-2407,11-41-149,1 1 1,1-1-1,3 18 0,-2-19-19,-1 0 0,0-1 0,-2 23 1,-1-16-330,1 0 1,0 0-1,2 0 1,5 28 0,-3-37-1699</inkml:trace>
  <inkml:trace contextRef="#ctx0" brushRef="#br0" timeOffset="51146.16">1657 171 3041,'-1'-1'493,"1"1"-412,-1 0-1,1 0 0,0 0 0,0 0 0,0 0 1,-1-1-1,1 1 0,0 0 0,0 0 0,0 0 0,-1 0 1,1 0-1,0-1 0,0 1 0,0 0 0,0 0 0,0 0 1,0 0-1,-1-1 0,1 1 0,0 0 0,0 0 1,0-1-1,0 1 0,0 0 0,0 0 0,0 0 0,0-1 1,0 1-1,0 0 0,0 0 0,0-1 0,0 1 0,0 0 1,0 0-1,0 0 0,0-1 0,0 1 0,0 0 1,0 0-1,1 0 0,-1-1 0,0 1 0,0 0 0,0 0 1,0 0-1,0-1 0,1 1 0,-1 0 0,0 0 0,0 0 1,0 0-1,0 0 0,1-1 0,-1 1 0,0 0 1,0 0-1,0 0 0,1 0 0,-1 0 0,0 0 0,0 0 1,1 0-1,-1 0 0,0 0 0,1 0 0,7-6 53,10-7 89,1 1-1,0 1 1,1 0-1,1 1 1,0 2 0,0 0-1,43-10 1,-53 16-208,-8 1-5,1 0 0,0 0 0,0 0 0,0 1 0,0 0 0,0 0 0,0 0-1,7 1 1,-11-1-6,1 1-1,-1 0 0,1-1 0,-1 1 0,1 0 0,-1-1 1,0 1-1,0 0 0,1 0 0,-1-1 0,0 1 1,0 0-1,0 0 0,0 0 0,0-1 0,0 1 0,0 0 1,0 0-1,0 0 0,0-1 0,0 1 0,0 0 1,-1 0-1,1-1 0,0 1 0,-1 0 0,0 1 0,-12 24-3,8-21-14,1 1 0,-1-1-1,1 1 1,0 0 0,0 1 0,1-1-1,0 0 1,0 1 0,0 0-1,1 0 1,0 0 0,0 0-1,1 0 1,0 0 0,0 0 0,1 15-1,0-18 9,0 0 0,0 1-1,0-1 1,-1 0 0,0 0 0,1 1-1,-1-1 1,-1 0 0,1 0-1,-1 0 1,1 0 0,-1 0 0,-1-1-1,-4 8 1,7-11 6,0 1 1,0-1 0,0 0-1,0 1 1,0-1-1,-1 0 1,1 1-1,0-1 1,0 0-1,0 1 1,0-1-1,0 0 1,0 1 0,0-1-1,1 1 1,-1-1-1,0 0 1,0 1-1,0-1 1,0 0-1,0 1 1,0-1-1,1 0 1,-1 1-1,0-1 1,0 0 0,1 0-1,-1 1 1,0-1-1,0 0 1,1 0-1,-1 1 1,0-1-1,1 0 1,-1 0-1,1 1 1,14 7 47,-11-6-30,11 6 26,-1 0 1,-1 2 0,1-1 0,-1 2 0,-1 0 0,15 16-1,-27-25-35,1 0-1,-1 0 1,0 0-1,0 0 1,0-1-1,0 1 1,0 0-1,0 0 0,0 0 1,0 0-1,-1 0 1,1 0-1,-1 0 1,1 0-1,-2 2 1,-13 27 11,11-27-15,0 0 1,0 0-1,-1-1 0,0 0 1,1 0-1,-1 0 0,0 0 0,-1-1 1,1 0-1,0 0 0,-1 0 1,-10 1-1,-12 6 61,-14 4 40,29-10-114,0 1-1,0 1 1,0 0-1,1 1 1,-14 8-1,25-14-52,1 1 0,-1-1-1,0 1 1,1-1 0,-1 1-1,1-1 1,-1 1 0,1-1-1,-1 1 1,1-1 0,0 1-1,-1 0 1,1-1 0,0 1-1,-1 0 1,1-1 0,0 1-1,0 0 1,0-1-1,0 1 1,0 0 0,-1-1-1,1 1 1,0 0 0,0 0-1,1-1 1,-1 2 0,6 3-2458</inkml:trace>
  <inkml:trace contextRef="#ctx0" brushRef="#br0" timeOffset="53399.96">2538 867 2689,'-1'17'359,"1"-1"1159,11-36 339,-9 15-1550,0-1-1,1 1 1,0 1 0,0-1 0,0 0 0,1 1 0,-1-1 0,5-3 0,-12 12-111,-1 1 1,0 0 0,1 0 0,0 1 0,0-1 0,1 1 0,-1 0-1,1 0 1,0 0 0,-3 12 0,-2-1 93,-84 174 294,82-159-609,-6 13-286,15-43 211,0 0 0,0 0 0,-1 0 0,1-1 0,0 1 1,-1 0-1,1-1 0,-1 1 0,0-1 0,1 1 0,-1-1 0,0 0 0,0 0 1,0 0-1,0 0 0,0 0 0,0 0 0,-2 0 0,-5 0-1760</inkml:trace>
  <inkml:trace contextRef="#ctx0" brushRef="#br0" timeOffset="54440.19">2584 0 2393,'54'20'8938,"-55"-20"-8808,1 0 0,-17 11 1124,-14 4-1988,-58 8 795,89-23-57,-1 1 0,0-1-1,1 0 1,-1 0 0,0 1 0,1-1 0,-1 0 0,0 0 0,1 0-1,-1 0 1,0 0 0,1 0 0,-1 0 0,0 0 0,1 0 0,-1 0-1,0 0 1,1 0 0,-1-1 0,0 1 0,1 0 0,-1 0-1,0-1 1,1 1 0,-1 0 0,0-2 0,-6 1 630,-4 18-412,5-5-230,1-1-1,1 1 1,0 0 0,1 0-1,0 0 1,-3 25-1,6-36 8,0 0-1,0 0 1,1 0-1,-1 0 0,0 0 1,0 0-1,1 0 1,-1 0-1,0 0 0,1 0 1,-1 0-1,1 0 0,-1 0 1,1 0-1,0-1 1,-1 1-1,1 0 0,0 0 1,0-1-1,-1 1 1,1 0-1,0-1 0,0 1 1,0 0-1,0-1 0,0 0 1,0 1-1,0-1 1,0 1-1,0-1 0,0 0 1,2 1-1,41 2-59,-26-3 22,-7 1 42,0 0-1,-1 1 1,1 0 0,-1 1-1,1 0 1,16 8 0,-25-10-1,1 0 1,-1 0 0,0 1 0,0-1-1,0 0 1,0 1 0,0 0 0,-1 0-1,1-1 1,0 1 0,-1 0 0,1 0-1,-1 0 1,0 1 0,1-1 0,-1 0-1,0 0 1,-1 1 0,1-1 0,0 1-1,-1-1 1,1 1 0,-1-1 0,0 1-1,0-1 1,0 1 0,0-1 0,0 1-1,0-1 1,-1 1 0,1-1 0,-1 0-1,0 1 1,-1 3 0,-2 4 8,0 0 0,0 0 0,-1-1 0,0 1 0,-1-1 0,0 0 0,0-1 0,-1 0 1,0 0-1,-1 0 0,1-1 0,-11 7 0,10-9-37,0 0 0,0 0 0,0-1-1,-1 0 1,1-1 0,-1 0 0,0 0 0,0-1 0,0 0 0,-1-1 0,1 0 0,0 0 0,-18-2-1,-9-3-2360,19-1 995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1:30.9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21 196 3417,'1'-1'222,"-1"1"1,1-1 0,0 1 0,-1-1-1,1 1 1,-1 0 0,1-1 0,0 1-1,-1 0 1,1-1 0,0 1-1,-1 0 1,1 0 0,0 0 0,-1-1-1,1 1 1,0 0 0,-1 0 0,1 0-1,0 0 1,0 0 0,-1 0-1,1 1 1,1-1 0,-1 0-148,-1 0 0,0 1 0,1-1-1,-1 0 1,1 0 0,-1 1 0,0-1 0,1 0 0,-1 0 0,1 1 0,-1-1 0,0 1 0,1-1-1,-1 0 1,0 1 0,0-1 0,1 1 0,-1-1 0,0 0 0,0 1 0,0-1 0,0 1-1,1-1 1,-1 1 0,0-1 0,0 1 0,0-1 0,0 1 0,0 0 0,-2 61 1388,3-47-1342,-1 0 1,-4 27-1,-14 37-33,12-59-90,0 1-1,2 0 1,1 0-1,0 0 1,2 1-1,0 27 0,4-31-26,1 0-1,0 0 0,1-1 0,1 0 0,15 32 0,-21-49 29,1 2-9,0 0-1,0 0 1,0 0-1,0 0 1,0 0-1,1 0 1,-1-1-1,1 1 1,-1 0-1,1-1 1,0 1-1,-1-1 1,1 0-1,0 1 1,0-1-1,0 0 1,0 0-1,0 0 1,0-1-1,0 1 1,1 0-1,-1-1 1,0 1-1,0-1 1,0 0-1,1 0 1,-1 0-1,0 0 1,0 0-1,1 0 1,-1 0-1,0-1 1,0 1-1,1-1 1,2-1-1,1-1 8,1 1 0,-1-1-1,-1-1 1,1 1 0,0-1-1,-1 0 1,0 0 0,0 0-1,0-1 1,8-9 0,-7 5 10,0 0 0,-1 0 0,0-1 0,-1 0 0,1 0 0,-2 0 0,0-1 1,4-16-1,-7 23 20,1 0 1,0-1-1,-1 1 1,0-1-1,0 1 1,0-1-1,0 1 1,-1 0-1,1-1 1,-1 1-1,0 0 1,-1-1-1,1 1 1,-1 0-1,0 0 1,0 0-1,0 0 1,0 1-1,-1-1 1,0 0-1,0 1 1,0 0-1,-5-5 1,7 7-7,0 0 0,0 0 1,0 1-1,0-1 0,0 0 0,0 1 1,0-1-1,0 1 0,0-1 0,0 1 0,0-1 1,0 1-1,0 0 0,0 0 0,0-1 1,-1 1-1,1 0 0,0 0 0,0 0 1,0 0-1,0 1 0,-1-1 0,1 0 1,0 0-1,0 1 0,0-1 0,0 1 1,-2 0-1,1 0-6,1 1 1,-1 0-1,0 0 0,1 0 1,0 0-1,-1 0 1,1 0-1,0 0 1,0 0-1,0 1 1,0-1-1,-1 5 0,0 3-34,0 1 0,0-1 0,1 1 0,0 0-1,2 16 1,0-18-122,0-1 0,1 0-1,0 0 1,6 15 0,-7-21 2,0 0 0,-1 0 0,1 0 0,0 0 0,0-1 0,0 1 0,0 0 0,1-1 1,-1 1-1,0-1 0,1 1 0,-1-1 0,1 0 0,-1 0 0,1 0 0,0 1 0,-1-1 0,1-1 0,0 1 1,0 0-1,0 0 0,-1-1 0,1 1 0,0-1 0,4 1 0,9-8-1829</inkml:trace>
  <inkml:trace contextRef="#ctx0" brushRef="#br0" timeOffset="894.35">418 44 2176,'-1'-2'286,"1"1"-1,0 0 1,0 0-1,-1-1 0,1 1 1,-1 0-1,1 0 0,-1 0 1,0 0-1,1 0 1,-1 0-1,0 0 0,0 0 1,0 0-1,0 0 0,1 0 1,-1 0-1,0 1 1,-2-2-1,-3-4 3285,21 1-2172,36-1-793,61 1 0,-149 55 490,29-38-1103,-1 1 1,2 0 0,0 1-1,1-1 1,0 1 0,1 1 0,0-1-1,2 1 1,-1-1 0,2 1 0,0 0-1,1 0 1,0 1 0,1-1-1,1 0 1,0 0 0,1 0 0,1 0-1,0-1 1,1 1 0,7 16 0,-10-29 13,0 0 0,0 0 0,0 0 0,0-1 0,1 1 0,-1 0 0,0 0 0,1-1 0,0 1 0,-1-1 0,1 1 0,0-1 0,0 0 0,-1 1 0,1-1 0,0 0 0,0 0 0,0-1 0,1 1 0,-1 0 0,0-1 0,0 1 0,0-1 0,0 1 0,1-1 0,-1 0 0,0 0 0,0 0 0,1-1 0,-1 1 0,0 0 0,0-1 0,0 1 0,0-1 0,1 0 0,-1 0 0,0 0 0,0 0 0,-1 0 0,3-2 0,0 4 176,-1 7-61,-2-2-130,4 10 32,1 11-10,2 0 0,0-1 1,2 0-1,1-1 0,28 47 0,-33-64 47,0 1 0,-1 0 0,1 0-1,-2 1 1,6 14 0,-9-22-62,0 0 0,-1 0 0,1 0 0,-1 0 1,1 0-1,-1 0 0,0 0 0,0 0 0,0 0 0,0 0 0,0 0 0,-1 0 0,1 0 1,-1 1-1,1-2 0,-1 1 0,0 0 0,1 0 0,-1 0 0,0 0 0,0 0 1,0-1-1,-1 1 0,1 0 0,0-1 0,-1 1 0,1-1 0,-1 1 0,1-1 1,-1 0-1,0 0 0,0 0 0,-3 2 0,-14 6-423,0 0 1,-1-2-1,1 0 0,-2-1 0,-34 5 1,28-4-2681,16-7 554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1:29.8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290 57 2296,'-1'-1'205,"1"1"-1,-1 0 1,0 0-1,0-1 1,0 1-1,0-1 1,0 1-1,0-1 1,1 1-1,-1-1 1,0 0-1,1 1 1,-1-1-1,0 0 1,1 1-1,-1-1 0,0 0 1,1 0-1,0 0 1,-1 0-1,0-1 1,-6-18-168,6 19 249,1 1-258,0-1 0,0 1 0,0 0 0,0 0 0,0-1 0,0 1 1,0 0-1,0-1 0,0 1 0,0 0 0,0 0 0,0-1 0,0 1 1,0 0-1,0 0 0,0-1 0,0 1 0,0 0 0,0 0 0,1-1 1,-1 1-1,0 0 0,0 0 0,0 0 0,0-1 0,1 1 1,-1 0-1,0 0 0,0 0 0,0-1 0,1 1 0,-1 0 0,0 0 1,0 0-1,1 0 0,-1 0 0,0 0 0,0 0 0,1-1 0,-1 1 1,0 0-1,0 0 0,1 0 0,-1 0 0,0 0 0,1 0 1,-1 0-1,0 0 0,0 1 0,1-1 0,-1 0 0,0 0 0,0 0 1,1 0-1,-1 0 0,0 0 31,1 0 0,-1 0 0,0-1 0,0 1 0,0 0 0,0-1 0,0 1 0,0 0 0,1 0 0,-1-1 0,0 1 0,0 0 0,0-1 0,0 1 1,0 0-1,0 0 0,0-1 0,0 1 0,0 0 0,0-1 0,0 1 0,0 0 0,-1-1 0,1 1 0,0 0 0,0 0 0,0-1 0,0 1 0,0 0 0,-1 0 0,1-1 0,0 1 0,0 0 0,0 0 0,-1 0 0,1-1 0,-1 1 1,-14-2 1707,-23 7-359,33-3-1734,-112 7 595,107-4-261,10-5 14,0-1-1,0 1 1,0 0-1,0 0 1,0 0-1,0-1 1,0 1-1,0 0 0,0 0 1,0-1-1,0 1 1,0 0-1,0 0 1,0 0-1,0-1 1,0 1-1,0 0 1,0 0-1,-1 0 1,1-1-1,0 1 1,0 0-1,0 0 1,0 0-1,0 0 1,-1-1-1,1 1 1,0 0-1,0 0 1,0 0-1,-1 0 1,1 0-1,0 0 0,0-1 1,0 1-1,-1 0 1,1 0-1,0 0 1,0 0-1,-1 0 1,1 0-1,0 0 1,0 0-1,0 0 1,-1 0-1,1 0 1,0 0-1,0 0 1,-1 1-1,1-1 1,0 0-1,0 0 1,0 0-1,-1 0 1,1 0-1,0 0 1,0 0-1,0 1 0,-1-1 1,1 0-1,0 0 1,0 0-1,0 0 1,0 1-1,0-1 1,-1 0-1,-9 21 31,-6 10-35,7-14-28,0 0 0,0 1 1,2 0-1,-11 37 0,19-52 7,-1 0-1,0 0 1,1 0-1,-1-1 1,1 1-1,0 0 1,0-1 0,0 1-1,0-1 1,1 1-1,-1-1 1,1 1 0,-1-1-1,1 0 1,0 0-1,0 0 1,0 0-1,0 0 1,0 0 0,0 0-1,0-1 1,1 1-1,-1-1 1,1 1-1,3 0 1,10 6-4,0-1 0,30 8 0,-39-13-1,27 8 32,-18-6 25,1 1 0,-2 0 0,21 10 0,-35-15-43,0 1 0,-1-1 1,1 1-1,0-1 0,0 0 1,0 1-1,-1 0 0,1-1 1,0 1-1,-1-1 0,1 1 1,0 0-1,-1-1 0,1 1 1,-1 0-1,1 0 0,-1 0 1,1-1-1,-1 1 0,0 0 1,1 0-1,-1 0 0,0 0 1,0 0-1,1 0 0,-1 0 1,0 0-1,0-1 0,0 1 1,0 0-1,0 0 0,-1 0 1,1 0-1,0 0 1,0 0-1,-1 0 0,1 0 1,0 0-1,-1-1 0,1 1 1,-1 0-1,1 0 0,-1 0 1,1-1-1,-1 1 0,0 0 1,1-1-1,-1 1 0,0-1 1,0 2-1,-4 1 6,1 1 0,-1 0 1,1-1-1,-1 0 0,0 0 0,-7 2 0,-15 6 6,8-3-5,1-1 0,-1 0 0,-1-2 0,-22 4-1,31-5-962,18 3-1374,4-2 616</inkml:trace>
  <inkml:trace contextRef="#ctx0" brushRef="#br0" timeOffset="392.55">549 541 8010,'-4'6'3408,"-1"10"-1751,-2-9-865,3 7-600,1 2-32,-2 1-128,3 6-24,2-3 16,-3 0-72,5 3-272,-1-4-240,0-3-632,0-6-353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1:27.4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42 113 2929,'-13'-5'636,"-13"-1"2820,26 6-3370,-1 0-1,1 0 1,0 0-1,0 0 1,0-1-1,-1 1 1,1 0-1,0 0 1,0 0-1,0-1 1,0 1-1,0 0 1,0 0-1,0 0 1,-1-1-1,1 1 1,0 0-1,0 0 0,0 0 1,0-1-1,0 1 1,0 0-1,0 0 1,0 0-1,0-1 1,0 1-1,0 0 1,0 0-1,0-1 1,0 1-1,1 0 1,-1 0-1,0 0 1,0-1-1,0 1 1,0 0-1,0 0 0,0 0 1,0-1-1,1 1 1,-1 0-1,0 0 1,0 0-1,0 0 1,0 0-1,1-1 1,-1 1-1,0 0 1,0 0-1,1 0 1,11-15 95,-4 7-98,-2 1-28,0 0 0,1 1 0,0-1 0,0 1 0,0 1 1,14-9-1,-14 12-29,-1 0 1,0 1 0,0 0-1,1 0 1,-1 0 0,1 1-1,-1-1 1,1 2 0,-1-1-1,13 3 1,-18-2-24,0 0 1,0-1-1,0 1 0,0 0 1,0 0-1,0 0 1,0 0-1,0 0 0,0 0 1,0 1-1,0-1 0,-1 0 1,1 0-1,0 1 1,-1-1-1,1 0 0,-1 1 1,0-1-1,1 0 0,-1 1 1,0 1-1,2 36-65,-2-34 49,-1 1-1,0-1 1,0 1 0,0-1-1,-1 0 1,0 0 0,0 0-1,0 0 1,0 0 0,-1 0-1,0 0 1,0-1 0,0 1-1,-7 6 1,-5 5-26,1 1 1,-23 37-1,38-54 36,0 1 0,0 0-1,0 0 1,0-1 0,0 1 0,0 0 0,0-1 0,1 1 0,-1-1-1,0 1 1,0-1 0,0 0 0,0 0 0,1 1 0,-1-1 0,0 0-1,0 0 1,3 0 0,-2 0 0,104 17 267,-104-16-247,0 0 1,1 0-1,-1 0 0,0 0 0,-1 0 1,1 0-1,0 1 0,0-1 0,0 0 0,-1 1 1,1 0-1,-1-1 0,1 1 0,-1 0 0,0 0 1,0 0-1,1 0 0,-1 0 0,-1 0 1,2 3-1,-1-2-9,1 0 0,-1 0 0,-1 0 0,1 0 0,0 0 0,-1 0 0,0 0 1,1 0-1,-1 0 0,0 0 0,-1 0 0,1 0 0,-2 6 0,-3 1 27,-1-1 0,-1 1 0,0-1 0,0 0 0,-1 0 0,0-1 1,0 0-1,-1-1 0,-15 11 0,19-14-17,-1 1 1,0-1-1,0-1 0,0 1 1,-1-1-1,0 0 1,1 0-1,-1-1 0,0 0 1,0 0-1,0-1 1,0 0-1,0 0 0,-9 0 1,6 1-585,15-3-1589,4-4 491</inkml:trace>
  <inkml:trace contextRef="#ctx0" brushRef="#br0" timeOffset="389.12">494 575 8754,'-4'10'3129,"-2"14"-2593,1-3-328,0-5-144,0 2-16,0 2-128,2 1-32,2-2-360,1-1-233,2-6-735,-1-3-1344</inkml:trace>
  <inkml:trace contextRef="#ctx0" brushRef="#br0" timeOffset="1119.57">1039 593 4713,'-5'-25'4827,"9"-39"-2669,-1 37-1855,-2-41 1,-29-107 441,17 127-545,3-1 1,-4-82-1,10 125 384,-1 13-424,-3 18-168,1-1 42,0 0 0,-2 0 0,0-1 0,-2 0 0,0 0 0,-2-1 0,-21 35-1,-1-9 374,-2 0-1,-47 47 0,74-89-156,18-18-295,11-1 31,1 0 0,0 1-1,33-12 1,75-22 70,-122 44-62,17-7-88,41-11-223,-60 18 42,0 1 0,0 0 0,0 0 0,0 1 0,1-1 0,-1 2 0,0-1 0,9 2 0,-13-2 67,0 1-1,0 0 0,0-1 1,-1 1-1,1 0 0,0 0 1,0 0-1,-1 0 0,1 0 1,-1 1-1,1-1 0,-1 0 1,0 1-1,2 1 0,11 14-2224</inkml:trace>
  <inkml:trace contextRef="#ctx0" brushRef="#br0" timeOffset="1478.74">1356 565 7922,'0'9'3264,"-6"0"-2103,6 8-305,-3-1-512,0-2-176,-1 5-144,0-4-24,4 3-184,0 1-192,3-3-488,1 2-337,0-9-1447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1:24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300 0 2521,'17'33'8815,"-25"-33"-5219,1-1-3625,0 2 1,0-1-1,0 1 1,0 0-1,-10 3 1,1 5 20,2 0 1,-1 1 0,1 0-1,1 1 1,0 1 0,1 0 0,0 1-1,0 0 1,2 1 0,0 0 0,0 1-1,1 0 1,1 0 0,0 1-1,2 0 1,0 0 0,0 0 0,1 1-1,-2 22 1,6-37 2,1 0 1,-1 0-1,1 0 0,0-1 1,0 1-1,0 0 0,0 0 0,0 0 1,1 0-1,-1 0 0,1 0 1,-1 0-1,1-1 0,-1 1 0,1 0 1,0 0-1,0-1 0,0 1 1,0-1-1,0 1 0,0 0 1,1-1-1,-1 0 0,0 1 0,1-1 1,-1 0-1,1 0 0,-1 0 1,3 2-1,3-1-6,0 0 0,0 0 0,0-1 0,0 0 0,0 0 0,12 0 0,23 3 114,-38-3-84,1 0-1,-1 1 0,1-1 0,-1 1 0,1 0 0,-1 0 0,0 1 0,0-1 1,0 1-1,0 0 0,-1 0 0,1 0 0,4 6 0,-7-7-2,0 0 1,1 0-1,-1 0 0,-1 0 0,1 0 0,0 1 0,0-1 1,-1 0-1,0 0 0,1 0 0,-1 1 0,0-1 0,0 0 1,0 0-1,0 1 0,0-1 0,-1 0 0,1 0 0,-1 1 1,1-1-1,-1 0 0,0 0 0,0 0 0,0 0 0,0 0 1,0 0-1,-1 0 0,1 0 0,-3 3 0,-3 2 2,0 0 1,-1 0-1,0 0 0,-9 6 0,-21 18-13,-64 93-17,88-105 26,9-13-17,2 0 1,-1 0-1,0 0 1,1 0-1,0 1 1,-3 9-1,6-14-2,-1 1 0,1-1 0,-1 0 0,1 0 0,-1 1 0,1-1 0,0 0 0,0 1 0,1-1 0,-1 0 0,0 0 0,1 1-1,-1-1 1,1 0 0,-1 0 0,1 0 0,0 0 0,0 0 0,0 0 0,1 0 0,-1 0 0,0 0 0,1 0 0,1 1 0,1 0-31,1-1-1,0 0 1,0-1 0,-1 1 0,1-1 0,0 0 0,0 0 0,0-1 0,0 0 0,1 1 0,-1-2 0,8 0 0,1 1-473,13-1-727,1-5-901</inkml:trace>
  <inkml:trace contextRef="#ctx0" brushRef="#br0" timeOffset="759.07">635 309 2465,'-31'-48'1241,"21"18"8104,10 48-8709,-9 98-224,5-78-556,0 1-1,3 0 1,1 0 0,9 69 0,-8-106-26,-1-2 98,0 1-1,0-1 1,0 1 0,0-1 0,0 0-1,0 1 1,0-1 0,0 1 0,0-1-1,0 0 1,0 1 0,0-1 0,1 1-1,-1-1 1,0 0 0,0 1 0,0-1-1,1 0 1,-1 1 0,0-1 0,0 0-1,1 1 1,-1-1 0,0 0-1,1 0 1,-1 1 0,0-1 0,1 0-1,-1 0 1,1 0 0,-1 1 0,5-6-1766</inkml:trace>
  <inkml:trace contextRef="#ctx0" brushRef="#br0" timeOffset="1139.21">882 686 6921,'1'2'2945,"-4"-4"-1649,9 9-607,-12-3-249,-2 1-168,5 7-136,-5 1-40,10 3-16,-2 4-88,9 2 8,2 0-472,-7-4-313,-2-3-847</inkml:trace>
  <inkml:trace contextRef="#ctx0" brushRef="#br0" timeOffset="1889.35">1150 366 3145,'-29'-22'1399,"28"21"-1258,0-1 1,0 0-1,1 1 1,-1-1-1,1 0 1,-1 0-1,1 0 1,0 1-1,0-1 1,0 0-1,0 0 1,0 0-1,0 0 1,0 1-1,1-1 1,-1 0-1,1-2 1,1-7 562,0-5 333,6 16-24,15 2 170,-4-4-684,0 0 1,0 1-1,26 3 1,-41-2-475,0 0 0,0 1 0,1-1 0,-1 1 0,0 0 1,0 0-1,0 1 0,-1-1 0,1 1 0,0 0 0,0 0 0,-1 0 1,1 1-1,-1-1 0,0 1 0,0 0 0,0-1 0,0 1 0,0 1 1,-1-1-1,3 5 0,2 5 3,10 27 52,-16-38-78,-1 0 1,0 0-1,0 1 1,0-1-1,0 0 1,0 0-1,0 1 1,0-1 0,-1 0-1,1 0 1,-1 1-1,0-1 1,0 0-1,0 0 1,0 0-1,0 0 1,-2 2-1,-94 141-267,60-87 241,26-43-27,43-32 225,72-39 483,-90 49-834,-1 1 0,1 1 0,1 0 0,-1 1 0,1 1 0,23-4 0,-35 7-40,0 0 1,0 1-1,-1-1 1,1 0-1,0 1 0,0 0 1,-1-1-1,1 1 0,4 2 1,-3-1-96,18 6-1400</inkml:trace>
  <inkml:trace contextRef="#ctx0" brushRef="#br0" timeOffset="2299.15">1731 655 6409,'0'7'2513,"-9"3"-1769,13 8-288,-8 0-336,0 1-40,10 4-80,-10-3 32,10 3-224,2-3-272,-13-4-728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1:58.1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246 23 5321,'16'-10'3647,"-16"10"-3571,1 0 0,-1 0 0,0-1 1,1 1-1,-1 0 0,1 0 1,-1-1-1,0 1 0,1 0 0,-1 0 1,0-1-1,1 1 0,-1-1 1,0 1-1,0 0 0,1-1 0,-1 1 1,0 0-1,0-1 0,0 1 0,1-1 1,-1 1-1,0-1 0,0 1 1,0 0-1,0-1 0,0 1 0,0-1 1,0 1-1,0-1 0,0 1 1,0-1-1,-1 0 0,0 3 36,0-1-1,0 1 1,0-1 0,0 1-1,0 0 1,0 0-1,1-1 1,-1 1 0,0 0-1,1 0 1,0 0 0,-1 3-1,0 8 57,0 1 0,1 0 1,3 21-1,1 11 6,-4 186-235,1-221-338,-1 0 1,0 0-1,-1 0 1,0 0 0,-1 0-1,-1 0 1,-3 12-1,-1-16-1066,-1-10-598</inkml:trace>
  <inkml:trace contextRef="#ctx0" brushRef="#br0" timeOffset="360.12">86 89 5409,'1'2'534,"0"1"-1,0 0 0,0 0 1,-1 0-1,1-1 1,-1 1-1,0 0 0,0 0 1,0 0-1,0 0 1,0 0-1,0 0 0,-1-1 1,0 1-1,1 0 0,-3 4 1,-25 47 518,12-24-448,14-26-564,-25 61 585,24-58-583,1 0 0,0 1-1,0-1 1,1 1 0,0 0-1,0-1 1,1 9 0,0-14-44,1-1 0,-1 0 0,1 0 0,0 0 0,-1 0 0,1 0 0,0 0 0,-1 0 0,1 0 0,0 0 0,0 0 0,0-1 0,0 1 0,0 0 0,0 0 0,0-1 0,0 1 0,0-1 0,0 1 0,0-1 0,1 1 0,-1-1 0,0 0 0,0 1 0,0-1 0,1 0 0,-1 0 0,0 0 0,2 0 0,41-1-277,22-15-1175,-17 4-191,-4 2-238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1:59.9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10 2889,'1'0'207,"-1"-1"-1,1 0 1,0 0 0,0 1 0,-1-1 0,1 0 0,0 1 0,0-1 0,0 1 0,0-1 0,0 1-1,0-1 1,0 1 0,0 0 0,0 0 0,0-1 0,0 1 0,0 0 0,0 0 0,0 0 0,2 0-1,25-1 1704,-26 1-1819,0 1 0,0-1 0,0 0-1,0 1 1,0-1 0,0 1 0,0-1 0,0 1 0,-1 0 0,1 0 0,0 0-1,0 0 1,-1 0 0,1 0 0,0 1 0,-1-1 0,1 0 0,-1 1 0,0-1-1,1 1 1,-1 0 0,0-1 0,0 1 0,0 0 0,0 0 0,0 0 0,-1 0-1,1 0 1,0 0 0,-1 0 0,0 0 0,1 0 0,-1 0 0,0 0 0,0 0-1,0 0 1,-1 3 0,-1 7 37,0 0 1,-1 0-1,-1-1 0,0 1 1,-7 12-1,3-4-3,-6 16-4,-1 2-43,-12 47 0,24-75-84,1 1-1,0 0 1,0-1 0,2 1-1,-1 0 1,1 0-1,1 0 1,0 0-1,3 16 1,-1-17 4,0 1 0,1-1 0,0 0 1,0-1-1,1 1 0,0-1 0,1 1 0,8 9 0,-12-16 17,1 0 0,0 0 1,0-1-1,0 1 0,0-1 0,1 0 0,-1 0 0,0 0 1,1 0-1,0-1 0,-1 1 0,1-1 0,0 0 0,0 0 1,-1 0-1,1-1 0,0 1 0,0-1 0,0 0 0,0 0 1,0 0-1,0-1 0,0 1 0,0-1 0,5-2 0,4-1 71,-1-1-1,1-1 1,-1 0-1,-1 0 1,1-1-1,-1-1 1,0 0-1,19-19 1,-17 14-10,0-1 1,0-1 0,-2 0 0,1 0-1,13-28 1,-23 39-61,0-1 0,0 1 1,0 0-1,-1-1 0,0 1 0,0-1 1,0 0-1,0 1 0,-1-6 0,0 8-7,0 1-1,0-1 0,0 1 1,-1 0-1,1-1 0,0 1 1,-1 0-1,1-1 0,-1 1 1,0 0-1,1-1 0,-1 1 1,0 0-1,0 0 0,1 0 1,-1 0-1,0 0 0,0 0 1,-1 0-1,1 0 0,0 0 1,0 0-1,0 1 0,0-1 0,-1 0 1,1 1-1,0-1 0,-1 1 1,1-1-1,0 1 0,-1 0 1,1-1-1,-3 1 0,2 0 2,0 0 0,0 0 0,0 0 0,0 0 0,-1 0 0,1 0 0,0 1 0,0-1 0,0 1 0,0-1 0,0 1 0,0 0 0,0 0-1,0 0 1,0 0 0,0 0 0,0 1 0,0-1 0,-1 2 0,-1 1-2,0 0 0,1 0 0,0 1 0,0-1 0,0 1 1,1 0-1,-4 8 0,0 2-79,2-1 0,0 1-1,1-1 1,-3 30 0,6-37-194,-1 26-305,1-31 400,0-1-1,0 0 1,1 1 0,-1-1 0,0 1 0,1-1 0,-1 0 0,1 1-1,-1-1 1,1 0 0,-1 1 0,1-1 0,0 0 0,0 0 0,0 0-1,0 0 1,2 2 0,8 2-3201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1:59.3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336 24 2473,'-14'53'1289,"14"-52"-1267,0-1-1,0 0 1,0 0-1,0 0 1,0 0-1,0 0 1,0 0-1,0 1 1,0-1 0,0 0-1,0 0 1,0 0-1,0 0 1,0 0-1,0 1 1,0-1-1,0 0 1,0 0-1,0 0 1,0 0 0,0 0-1,0 0 1,0 1-1,0-1 1,0 0-1,0 0 1,0 0-1,0 0 1,0 0-1,0 0 1,0 1 0,0-1-1,1 0 1,-1 0-1,0 0 1,0 0-1,0 0 1,0 0-1,0 0 1,0 0-1,0 0 1,1 0 0,-1 0-1,0 1 1,0-1-1,0 0 1,0 0-1,0 0 1,1 0-1,-1 0 1,0 0-1,9-6 902,12-15 444,-18 18-1031,1 0 76,1-1 0,-1 1 0,1 0 0,0 0 0,6-2 0,17-11 2109,-28 15-2497,1 1-1,-1 0 0,0 0 1,0 0-1,1 0 0,-1 0 0,0 0 1,0-1-1,0 1 0,1 0 1,-1 0-1,0 0 0,0 0 1,0-1-1,0 1 0,0 0 1,1 0-1,-1 0 0,0-1 0,0 1 1,0 0-1,0 0 0,0-1 1,0 1-1,0 0 0,0 0 1,0-1-1,0 1 0,0 0 1,0 0-1,0-1 0,0 1 0,0 0 1,0 0-1,0-1 0,0 1 1,0 0-1,0 0 0,0-1 1,-1 1-1,1 0 0,-12-5 369,-16 4-256,11 5-140,0 0 0,1 2-1,0 0 1,-28 15-1,25-12-1,0 0 0,-26 7 0,17-4 33,27-8-6,17-8-7,-15 4-12,0-1 0,0 1 0,0-1 1,0 1-1,0-1 0,0 0 0,0 0 1,0 1-1,-1-1 0,1 0 0,0 0 1,0 0-1,-1 0 0,1 0 0,-1 0 1,1 0-1,-1 0 0,1 0 0,0-2 1,-1 3 11,0 0 0,0-1 1,0 1-1,1 0 0,-1-1 1,0 1-1,0 0 0,0-1 1,0 1-1,1 0 0,-1-1 1,0 1-1,0 0 0,0-1 0,0 1 1,0 0-1,0-1 0,0 1 1,0-1-1,0 1 0,0 0 1,0-1-1,0 1 0,0 0 1,-1-1-1,1 1 0,0 0 1,0-1-1,0 1 0,0 0 1,-1-1-1,1 1 0,0 0 1,0 0-1,-1-1 0,1 1 1,0 0-1,0 0 0,-1-1 0,0 1 1,-4 2-14,-1 1 0,0-1 0,0 1 0,1 1 0,-1-1 0,1 1 1,0 0-1,0 0 0,0 0 0,1 1 0,0 0 0,-5 6 0,-21 20-11,26-27 7,-1 0 1,1 0-1,0 1 1,0-1-1,1 1 1,-5 8-1,7-11 4,0 0 0,0 1 0,0-1 0,0 0 0,0 1 1,0-1-1,1 1 0,-1-1 0,1 1 0,0-1 0,0 1 0,0-1 0,0 1 0,0-1 0,0 1 0,1-1 0,0 4 0,1-4-1,1 0-1,-1 1 1,1-1-1,-1 0 1,1 0-1,-1 0 1,1-1-1,0 1 1,0-1-1,0 1 1,0-1-1,0 0 1,0 0-1,1-1 1,-1 1-1,3 0 1,7 2-5,4 3 45,0 0-1,0 1 1,21 13 0,-29-15-10,-1 0 1,0 0-1,-1 1 1,1 0-1,-1 1 1,-1 0-1,1 0 1,6 9-1,-12-14-12,0 1-1,0-1 1,0 0-1,0 0 1,0 1-1,0-1 0,-1 1 1,1-1-1,-1 1 1,1-1-1,-1 1 1,0-1-1,0 1 1,0-1-1,-1 1 1,1-1-1,-1 1 1,1-1-1,-1 0 1,0 1-1,0-1 0,0 1 1,0-1-1,0 0 1,0 0-1,-1 0 1,1 0-1,-1 0 1,1 0-1,-1 0 1,0 0-1,0-1 1,-2 3-1,-8 5 5,0 0 1,0 0-1,-1-1 0,-15 7 1,10-7-120,0-2-1,0 1 1,-1-2 0,0-1 0,0 0 0,0-1-1,-29 0 1,48-4 23,-1 1 0,1 0 0,0 0 0,-1-1 0,1 1 0,0 0 0,-1-1 0,1 1 0,0-1 0,-1 1 0,1 0 0,0-1 0,0 1 0,0-1 0,-1 1 0,1-1 0,0 1 0,0-1 0,0 1 0,0-1 0,0 1 0,0-1 0,0 1 0,0 0 0,0-1 0,0 1 0,0-1 0,0 1 0,0-1 0,0 1 0,1-1 0,10-14-2067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1:57.7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48 3521,'-21'8'3894,"35"-17"-1954,-3 2-1523,0 0-1,1 1 1,0 1-1,0 0 1,19-5-1,-27 8-382,1 1 0,0 0 0,-1 0-1,1 0 1,-1 1 0,1 0-1,0-1 1,-1 2 0,1-1-1,0 0 1,-1 1 0,1 0-1,0 0 1,-1 1 0,1-1 0,-1 1-1,0 0 1,7 4 0,-9-5-30,-1 0 1,0 0 0,1 0 0,-1 1 0,0-1 0,0 0-1,0 1 1,0-1 0,0 1 0,0-1 0,0 1 0,-1 0-1,1-1 1,0 1 0,-1 0 0,1-1 0,-1 1 0,0 0-1,0 0 1,0 0 0,0-1 0,0 1 0,0 0 0,0 0-1,0-1 1,-1 1 0,1 0 0,-1 0 0,1-1 0,-1 1-1,0 0 1,1-1 0,-3 3 0,-3 6 5,0-1 0,-1-1 0,0 1 0,-13 10 0,0 3 21,18-19-34,1 0 0,0 0 0,0 1 0,0-1 0,0 0-1,0 0 1,1 0 0,-1 1 0,1-1 0,0 0 0,0 1 0,0-1 0,0 0 0,1 1 0,-1-1 0,1 0-1,0 0 1,0 1 0,0-1 0,1 0 0,-1 0 0,1 0 0,-1-1 0,1 1 0,0 0 0,0 0-1,3 2 1,58 43 128,-44-35 174,-1 1 0,16 15 0,-32-28-283,-1 0-1,0 1 1,0-1 0,0 0 0,0 0-1,-1 1 1,1-1 0,0 1-1,-1-1 1,1 1 0,0-1 0,-1 1-1,0 0 1,1-1 0,-1 1 0,0-1-1,0 1 1,0 0 0,0-1 0,0 1-1,0 0 1,-1-1 0,1 1-1,0-1 1,-1 1 0,1-1 0,-1 1-1,0-1 1,1 1 0,-1-1 0,0 1-1,0-1 1,0 0 0,0 0-1,0 1 1,0-1 0,-3 2 0,-3 4 15,-1 0 0,0-1 0,-1 0 0,-11 7 0,18-12-29,-33 22-13,-1-3 0,-2-1 1,-73 27-1,76-36-1505,28-8-113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8:12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14 2288,'1'16'576,"-2"-5"6834,-29-46-6119,30 34-1283,0 1 1,-1-1-1,1 1 0,0 0 1,-1 0-1,1-1 0,0 1 1,-1 0-1,1 0 0,0-1 1,-1 1-1,1 0 0,0 0 1,-1 0-1,1-1 0,-1 1 1,1 0-1,-1 0 0,1 0 1,0 0-1,-1 0 0,1 0 1,-1 0-1,1 0 0,-1 0 1,1 0-1,0 0 0,-1 0 1,1 0-1,-1 1 0,1-1 1,0 0-1,-1 0 0,1 0 1,-1 0-1,1 1 0,0-1 1,-1 0-1,1 1 0,0-1 1,0 0-1,-1 0 0,1 1 1,-1 0-1,-8 19-82,8-18 96,-11 31-33,2-8-9,1 1 1,-7 37 0,14-56 17,1-1 0,0 1 0,1 0 0,0 0 0,0 0 1,0 0-1,1-1 0,0 1 0,0 0 0,1 0 0,-1-1 0,1 1 0,1-1 0,5 12 1,-1-7-1,25 34-49,-29-42 46,0 0 0,0-1 0,0 1 0,0-1 0,0 0 0,1 0 0,-1 0 0,1 0-1,-1-1 1,1 1 0,7 1 0,-10-3 8,0 0 0,0 0 0,0 0-1,0 0 1,1 0 0,-1-1 0,0 1 0,0 0 0,0 0-1,0-1 1,0 1 0,0-1 0,0 1 0,0-1 0,0 0-1,0 1 1,0-1 0,0 0 0,0 1 0,-1-1-1,1 0 1,0 0 0,-1 0 0,1 0 0,0 0 0,-1 0-1,1 0 1,0-1 0,13-35 23,-11 29-30,2-9 44,0-1-1,3-22 0,-7 36-23,-1 0 0,1-1 0,-1 1 0,1 0-1,-1-1 1,0 1 0,-1 0 0,1-1 0,-1 1 0,0 0-1,-2-6 1,8 19-19,0 0-1,-1 1 1,0-1 0,-1 1-1,0 0 1,0 0-1,1 18 1,12 36-3,-13-55-14,1 1-149,0 0-1,0 0 1,11 17 0,-14-26 118,0 1 0,0 0 0,0 0 1,1-1-1,-1 1 0,1-1 0,-1 1 0,1-1 1,0 0-1,-1 1 0,1-1 0,0 0 0,0 0 1,0 0-1,0-1 0,0 1 0,0 0 0,0-1 1,0 1-1,0-1 0,0 1 0,0-1 1,0 0-1,0 0 0,4-1 0,13-5-2105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1:56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49 144 3609,'-7'-6'618,"6"4"-473,0 1 0,0 0 0,0 0 0,0-1 0,-1 1 0,1 0 0,0 0 0,-1 0 0,1 1 0,-1-1 0,0 0 0,1 0 0,-1 1 0,1-1 0,-4 0 0,5 1-84,0 0 1,-1 0-1,1 0 1,0 0-1,0 0 1,-1 0-1,1 0 1,0 0-1,0 0 1,0 0-1,-1 0 1,1 0-1,0 0 1,0 0-1,-1 0 1,1 0-1,0 0 1,0 1-1,0-1 1,-1 0-1,1 0 1,0 0-1,0 0 0,0 0 1,-1 0-1,1 1 1,0-1-1,0 0 1,0 0-1,0 0 1,0 1-1,-1-1 1,1 0-1,0 0 1,0 0-1,0 1 1,0-1-1,0 0 1,0 0-1,0 0 1,0 1-1,0-1 1,0 0-1,0 0 1,0 1-1,0-1 1,0 0-1,0 1 1,3-2 1331,-1-8-960,-1 5-368,0 0-1,0 0 0,0 0 0,0 1 0,1-1 0,-1 0 0,1 1 0,0-1 0,0 1 0,1-1 1,-1 1-1,1 0 0,-1 0 0,6-5 0,-1 1 68,-1 2-54,0-1 0,0 1 0,0 1 0,0-1-1,1 1 1,0 0 0,0 1 0,0 0 0,0 0 0,0 0 0,1 1 0,-1 0-1,1 0 1,-1 1 0,1 0 0,0 1 0,0-1 0,-1 1 0,16 3 0,-21-3-74,0 1 1,0 1 0,0-1 0,1 0-1,-1 0 1,-1 1 0,1-1 0,0 1-1,0 0 1,0-1 0,-1 1 0,1 0-1,-1 0 1,0 0 0,1 0 0,-1 0-1,0 1 1,0-1 0,0 0 0,-1 0-1,1 1 1,0-1 0,0 5 0,0 3-8,0 1 0,-1-1 0,0 1 0,-1 11 1,-2 3-120,-1 1 0,-1-1 0,-2-1 0,0 1 0,-2-1 0,0 0 0,-2-1 0,0 0 0,-2-1 0,0 0 0,-2-1 0,-30 35 0,41-52 133,0 1 0,0-1 0,-1 0 0,1-1 0,-1 1 0,0-1 0,-5 3 0,9-5-6,-1-1 1,1 1-1,0-1 0,0 1 1,-1-1-1,1 0 1,0 1-1,-1-1 1,1 0-1,-1 0 1,1 0-1,0 0 1,-1 0-1,1-1 0,0 1 1,-1 0-1,1 0 1,0-1-1,-1 1 1,1-1-1,0 1 1,0-1-1,0 0 1,-1 0-1,1 1 0,0-1 1,0 0-1,0 0 1,0 0-1,0 0 1,1 0-1,-1 0 1,0 0-1,0 0 1,1-1-1,-2-1 0,1 2-1,0-1 0,-1 0 0,1 0-1,0 0 1,1 0 0,-1 0 0,0 0-1,1-1 1,-1 1 0,1 0-1,-1 0 1,1 0 0,0 0 0,0-1-1,0 1 1,0 0 0,1 0 0,-1 0-1,0-1 1,1 1 0,1-2-1,-1 1 22,0 1-1,1 0 0,0 0 1,0 0-1,0 0 0,0 0 0,0 0 1,0 1-1,0-1 0,0 1 0,0-1 1,1 1-1,-1 0 0,6-2 0,3 0 64,0 0 0,0 1-1,0 0 1,0 1-1,1 0 1,-1 0 0,12 2-1,-18 0-72,0-1 0,0 1-1,0 0 1,0 0 0,-1 0-1,1 0 1,0 1 0,-1 0-1,1 0 1,-1 0 0,0 1-1,6 3 1,-5-1-134,0 0 0,-1 0 0,1 1 0,-1-1 0,0 1 0,-1 0 0,1 0 0,2 7 0,5 12-1451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1:56.2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71 6857,'-8'-70'6887,"-2"215"-4523,-1-23-2401,8-64 6,0-8-350,2 0 1,7 78-1,0-103-1063,4-12-1024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4:09.7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453 0 4745,'-5'1'701,"1"-1"0,-1 1-1,0 0 1,0 1 0,1-1 0,-1 1-1,-5 3 1,-25 7-74,-2-6-52,18-2-164,-1-1 1,0-1-1,-32 0 1,41-3-272,9 2-118,0-1-1,0 0 1,0 0 0,0 0-1,0 0 1,0 0-1,1 0 1,-1-1 0,0 1-1,0-1 1,0 1-1,1-1 1,-1 0 0,0 1-1,0-1 1,1 0 0,-1 0-1,1 0 1,-1 0-1,1-1 1,-1 1 0,1 0-1,0-1 1,0 1-1,-1-1 1,1 1 0,-1-4 315,-11 27-322,10-17-10,-34 58 11,33-56-34,0 1 0,1-1 0,0 1-1,1 0 1,0 0 0,0 1 0,-1 9 0,3-17 15,1 0 0,-1 0 1,1 0-1,-1 0 0,0 0 0,1 0 0,-1-1 1,1 1-1,0 0 0,-1 0 0,1 0 0,0-1 1,0 1-1,-1 0 0,1-1 0,0 1 0,0-1 0,0 1 1,0-1-1,-1 1 0,1-1 0,0 0 0,0 1 1,0-1-1,0 0 0,0 0 0,0 0 0,0 1 1,0-1-1,0 0 0,0 0 0,0-1 0,0 1 1,0 0-1,2-1 0,40-3-34,-42 4 36,16-4-4,0 2 0,0 0 0,1 1 0,32 2 1,-44 0 9,0 0 0,0 0 0,0 0 0,-1 1 0,1 0 0,-1 0 0,1 0 0,-1 1 0,0 0 0,0 0 1,0 0-1,0 0 0,0 1 0,-1 0 0,1 0 0,-1 0 0,0 1 0,3 5 0,-5-8 1,-1 2-1,0-1 0,0 0 1,0 0-1,0 0 0,0 0 0,0 1 1,-1-1-1,0 0 0,1 1 1,-1-1-1,-1 0 0,1 1 1,0-1-1,-1 0 0,0 1 1,1-1-1,-1 0 0,-1 0 0,-1 4 1,-4 9 18,-1-1 1,-15 24 0,20-34-25,-7 9 3,0 0 1,-1-1-1,0 0 1,-1-1-1,0 0 1,-26 18-1,28-23-143,0-1 0,0 1 0,-1-2-1,0 0 1,-1 0 0,1-1 0,-1-1 0,1 1-1,-1-2 1,-18 2 0,-16-2-1062,-10-4-642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4:08.6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83 2296,'-20'31'1403,"20"-30"-1284,0-1-1,0 0 0,-1 0 0,1 1 1,0-1-1,0 0 0,0 0 0,-1 1 1,1-1-1,0 0 0,0 0 0,-1 1 1,1-1-1,0 0 0,0 0 0,-1 0 1,1 0-1,0 0 0,-1 1 0,1-1 0,0 0 1,-1 0-1,1 0 0,0 0 0,-1 0 1,1 0-1,0 0 0,-1 0 0,1 0 1,0 0-1,-1 0 0,1 0 0,0 0 1,-1 0-1,1-1 0,0 1 0,0 0 1,-1 0-1,1 0 0,0 0 0,-1-1 1,1 1-1,0 0 0,0 0 0,0 0 0,-1-1 1,1 1-1,0 0 0,0 0 0,0-1 1,-1 1-1,1 0 0,0-1 0,0 1 1,0-1-1,-8-21 197,9 19-309,-1 0-1,0 1 1,1-1 0,0 0 0,-1 1 0,1-1 0,0 1 0,0-1 0,0 1 0,1-1 0,-1 1 0,1 0-1,-1 0 1,1 0 0,0 0 0,0 0 0,0 0 0,3-3 0,2 0 33,0 0-1,0 0 1,1 1-1,-1 0 1,13-5 0,-14 7-17,1 0 0,-1 0 0,0 1 0,1-1 0,0 1 0,-1 1 0,1-1 0,7 1 0,-12 0-17,-1 0 0,0 0 1,1 1-1,-1-1 0,1 0 1,-1 0-1,0 1 0,1-1 1,-1 1-1,0-1 0,0 1 1,1 0-1,-1-1 1,0 1-1,0 0 0,0 0 1,0 0-1,0 0 0,0 0 1,0 0-1,0 0 0,0 0 1,-1 0-1,1 1 0,0-1 1,-1 0-1,1 0 0,-1 1 1,1-1-1,-1 0 1,1 1-1,-1-1 0,0 1 1,0-1-1,0 0 0,0 1 1,0-1-1,0 1 0,0-1 1,0 0-1,-1 3 0,-2 10 4,0 1 0,-1-1-1,-1 0 1,0 0-1,0 0 1,-2 0 0,0-1-1,0 0 1,-1-1 0,-12 15-1,17-23-10,1 0-1,-1 0 1,1 0-1,0 0 0,0 1 1,0-1-1,1 1 1,0-1-1,-2 9 1,3-11-1,0 0 0,0 0 0,0 0 0,0 0 1,0 0-1,0 0 0,0-1 0,1 1 0,-1 0 1,1 0-1,-1 0 0,1 0 0,0-1 0,0 1 1,-1 0-1,1-1 0,0 1 0,1-1 0,-1 1 1,0-1-1,0 1 0,1-1 0,-1 0 0,1 0 1,-1 1-1,1-1 0,2 1 0,0 0-6,0-1-1,1-1 1,-1 1-1,0 0 1,0-1-1,0 0 1,7-1-1,10 2 3,-2 1 8,-5-1 1,1 1-1,-1 0 0,0 1 1,0 0-1,0 2 1,14 5-1,-26-9 0,-1 0 0,1 0 1,-1 0-1,0 0 0,1 0 0,-1 0 0,0 0 0,1 0 1,-1 0-1,0 1 0,0-1 0,0 0 0,0 1 1,0-1-1,-1 1 0,1-1 0,0 1 0,-1 0 0,1-1 1,-1 1-1,1 0 0,-1-1 0,0 1 0,0 0 0,0-1 1,0 1-1,0 0 0,0 0 0,0-1 0,0 1 0,-1 0 1,1-1-1,-1 1 0,1 0 0,-1-1 0,0 1 1,0-1-1,1 1 0,-1-1 0,0 1 0,0-1 0,-2 2 1,-3 6-7,-1-1 1,0 1-1,-1-1 1,-16 13-1,12-12 54,-1 0 0,0 0 0,-1-1 0,0-1 0,0 0 0,-20 6 0,23-9-135,0-1 0,1-1 1,-1 1-1,0-2 0,0 0 0,-1 0 1,1-1-1,0 0 0,-21-4 0,19 0-901,5 0-882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4:07.7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 6865,'0'0'2529,"-1"0"-2057,2 3 592,1 15-696,3 34 41,-4-17-177,1 6-112,3 6-72,-2-2-48,3 2 8,1-5-8,-5-3-168,5-1-193,-7-8-743,4-1-632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4:42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 4929,'54'-5'1479,"-53"6"-1462,-1-1 0,1 0 0,-1 1 0,1-1-1,-1 0 1,1 1 0,-1-1 0,1 1 0,-1-1 0,1 1 0,-1-1 0,1 1-1,-1-1 1,0 1 0,1 0 0,-1-1 0,0 1 0,0 0 0,1-1 0,-1 1 0,0 0-1,0-1 1,0 1 0,0 0 0,0-1 0,0 1 0,0 0 0,0-1 0,0 1-1,0 0 1,0-1 0,-1 2 0,-4 29 59,3-22-27,-10 71 28,-12 133 22,23-192-20,1 0 0,2 1 0,0-1 0,1 0 0,1 0 0,0-1 0,15 38 0,-17-53-48,0 0 1,0-1 0,1 1-1,-1-1 1,1 0 0,0 0-1,0 0 1,1 0 0,-1 0-1,1-1 1,0 1 0,0-1-1,0 0 1,7 3 0,-7-4-8,0 0 0,0-1 0,1 0 0,-1 0 0,0 0 0,1 0 0,-1-1 0,1 0 0,-1 0 0,1 0 0,-1 0 0,1-1 1,-1 0-1,0 0 0,1 0 0,-1 0 0,5-3 0,6-2-31,-1-1 1,0 0-1,0-1 0,0-1 1,-1 0-1,0-1 0,-1-1 1,0 1-1,-1-2 0,15-18 1,-21 24 31,-1 1 0,0-1 0,0 0 0,-1 0-1,0-1 1,0 1 0,0-1 0,0 1 0,-1-1 0,0 0 0,-1 0 0,0 0 0,0 0 0,0 0 0,-1 0 0,0-1 0,0 1 0,-1 0 0,0 0 0,0 0 0,-1 0 0,0 0 0,0 1 0,0-1 0,-6-10 0,6 14 95,1 0-1,-1 0 1,1 1 0,-1-1-1,0 1 1,0 0-1,0-1 1,0 1 0,0 0-1,-4-2 1,5 3-90,0 1 0,0 0 0,0 0 0,-1-1 1,1 1-1,0 0 0,0 0 0,0 0 0,-1 0 0,1 1 0,0-1 0,0 0 0,0 0 1,-1 1-1,1-1 0,0 1 0,0-1 0,0 1 0,0-1 0,0 1 0,0 0 0,0-1 1,0 1-1,0 0 0,0 0 0,0 0 0,0 1 0,-9 9-90,0 0 0,1 1-1,1 0 1,0 1 0,1 0-1,0 0 1,1 0 0,0 1 0,1 0-1,1 0 1,0 0 0,1 1 0,0-1-1,0 16 1,3-28-31,0 1 0,-1-1 0,1 1 0,0-1 0,0 1 0,1-1 0,-1 0 0,0 1 0,1-1 0,0 1 0,-1-1 0,1 0 0,0 0 0,0 1 0,0-1 0,1 0 0,-1 0 0,0 0 0,1 0 0,-1 0 0,1-1 0,0 1 0,0 0 0,2 1 0,26 12-1934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4:41.4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435 11 5393,'-1'-1'83,"1"0"0,-1 0 0,0 1 1,0-1-1,0 0 0,1 1 0,-1-1 0,0 1 0,0-1 0,0 1 0,0 0 0,0-1 1,0 1-1,0 0 0,0 0 0,0-1 0,0 1 0,0 0 0,0 0 0,0 0 0,0 0 1,0 0-1,0 1 0,0-1 0,-2 1 0,-2-1 83,-70-1-136,17-1 948,-112 11-1,149-10-899,21 1-77,1 0-1,0 1 0,-1-1 0,1 1 1,-1-1-1,1 0 0,-1 1 0,1 0 1,-1-1-1,1 1 0,-1-1 1,1 1-1,-1 0 0,0-1 0,1 1 1,-1-1-1,0 1 0,0 0 0,1 0 1,0 4 1,1 2 1,0-1-1,-1 1 0,0 0 1,-1 0-1,1 0 0,-1 0 1,-1 0-1,1 0 0,-1 0 0,0 0 1,-1-1-1,0 1 0,-3 8 1,3-9-1,0 3-1,0-2 2,0 0 1,1 0-1,-1 0 1,1 0-1,1 11 1,0-16-5,0 0 1,0 0 0,1 0-1,-1 0 1,0-1 0,1 1-1,0 0 1,0 0 0,-1 0-1,1-1 1,0 1 0,0 0 0,1-1-1,-1 1 1,0-1 0,0 1-1,1-1 1,-1 0 0,1 0-1,-1 1 1,1-1 0,0 0-1,-1 0 1,1 0 0,3 0-1,10 4-3,1-1 0,1-1 0,-1 0-1,1-1 1,-1-1 0,1 0 0,16-3 0,26 3 35,-45-1-27,-1 1 0,0 1 0,1 0 0,-1 1 0,0 0 1,13 6-1,-24-8-7,1 0 1,-1 0 0,0 0 0,0 0-1,1 1 1,-1-1 0,0 1 0,0-1-1,-1 1 1,1 0 0,0 0 0,0 0-1,-1 0 1,1 0 0,-1 0 0,0 1 0,0-1-1,1 0 1,-2 1 0,1-1 0,0 1-1,0-1 1,-1 1 0,1-1 0,-1 1-1,0-1 1,0 1 0,0-1 0,0 1-1,0 0 1,-1-1 0,1 1 0,-1-1-1,1 1 1,-1-1 0,0 0 0,0 1-1,-2 2 1,-4 10-3,-1 0-1,0-1 1,-1 0 0,-1 0-1,0-1 1,-1-1 0,0 0-1,-1 0 1,-26 19 0,-11 4 98,-70 38 0,106-66-82,1 1-103,-1-1-1,0 0 0,0-1 1,0-1-1,-1 0 1,-25 5-1,15-7-739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4:40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494 462 3241,'-4'22'971,"3"-22"-953,1 0 0,0 0-1,0 0 1,-1 0 0,1 0 0,0-1 0,0 1 0,-1 0 0,1 0 0,0 0 0,0 0 0,0 0-1,-1 0 1,1 0 0,0-1 0,0 1 0,0 0 0,-1 0 0,1 0 0,0 0 0,0-1 0,0 1-1,0 0 1,0 0 0,0 0 0,-1-1 0,1 1 0,0 0 0,0 0 0,0-1 0,0 1 0,0 0-1,0 0 1,0-1 0,0 1 0,0 0 0,0 0 0,0-1 0,0 1 0,-11-53 823,7 35-666,-28-117 524,-13-74 172,44 205-777,1 0 0,-1-1 0,0 1 1,-1 0-1,1 0 0,0 0 1,-1-1-1,0 2 0,0-1 0,-4-6 1,5 9-71,0 0 0,0 1 0,0-1 0,0 0 0,-1 0 0,1 0 1,0 1-1,0-1 0,-1 0 0,1 1 0,0-1 0,-1 1 0,1 0 0,0-1 1,-1 1-1,1 0 0,-1 0 0,1 0 0,0 0 0,-1 0 0,1 0 1,-1 0-1,1 1 0,0-1 0,-1 0 0,1 1 0,0-1 0,-1 1 0,1-1 1,0 1-1,-1 0 0,1 0 0,0-1 0,0 1 0,-1 1 0,-13 10 154,1 1-1,0 0 0,1 0 1,-18 24-1,-1 1 111,-10 14 56,3 1-1,-35 61 1,36-53-357,36-59 7,1 1 0,-1-1 0,1 1 0,0 0 0,-1-1 0,1 1 0,0 0 0,1 0 0,-1 0 0,0 4 0,1-7 3,0 1 0,0-1 1,0 1-1,0-1 0,0 1 1,0-1-1,0 0 0,1 1 1,-1-1-1,0 1 0,0-1 1,0 0-1,1 1 0,-1-1 1,0 0-1,0 1 0,1-1 1,-1 0-1,0 1 0,1-1 1,-1 0-1,0 0 0,1 1 1,-1-1-1,0 0 1,1 0-1,-1 0 0,1 1 1,21-4-30,11-11 41,0-1 1,-1-1-1,31-23 0,58-28-403,-113 63 324,126-51-1688,-121 51 1239,1 0-1,0 0 0,0 1 0,0 1 1,1 1-1,-1 0 0,28 1 0,-17 5-717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4:39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1 139 3993,'2'-7'448,"-1"6"-379,-1 1 0,0-1 0,1 0 0,-1 0-1,0 1 1,0-1 0,0 0 0,0 0 0,0 1 0,0-1 0,0 0 0,0 0 0,0 0 0,0 1-1,0-1 1,0 0 0,0 0 0,-1 1 0,1-1 0,0 0 0,-1 1 0,1-1 0,0 0 0,-1 1 0,1-1-1,-1 0 1,0 0-19,5-5 228,29-21-246,-18 14-46,1 1 1,31-19 0,-40 28 8,0-1 0,0 2 1,0-1-1,1 1 1,-1 0-1,0 0 0,1 1 1,-1 0-1,1 0 1,0 1-1,10 1 0,-11-1 10,1 1 0,-1 1 0,0-1 0,10 5 0,-16-6-2,0 0-1,0 0 0,0 0 0,0 1 0,0-1 1,-1 0-1,1 1 0,0-1 0,0 1 0,0-1 1,-1 1-1,1-1 0,0 1 0,0 0 0,-1-1 0,1 1 1,0 0-1,-1-1 0,1 1 0,-1 0 0,1 0 1,-1 0-1,0-1 0,1 1 0,-1 0 0,0 0 1,1 0-1,-1 0 0,0 0 0,0 0 0,0 0 1,0 0-1,0 0 0,0 0 0,0-1 0,0 1 1,0 0-1,0 0 0,-1 0 0,1 0 0,0 0 0,0 0 1,-1 0-1,1 0 0,-1-1 0,0 2 0,-43 48 228,6-9-66,15-13-37,12-16-46,1 1 0,0 0 0,-8 15 0,18-27-79,-1-1-1,1 1 1,0 0 0,-1-1 0,1 1 0,0 0 0,-1-1 0,1 1 0,0 0 0,0-1 0,0 1 0,0 0-1,0 0 1,0-1 0,0 1 0,0 0 0,0-1 0,0 1 0,0 0 0,0 0 0,0-1 0,0 1 0,1 0 0,-1-1-1,0 1 1,1 0 0,-1-1 0,0 1 0,1 0 0,-1-1 0,1 1 0,-1-1 0,1 1 0,-1-1 0,1 1 0,-1-1-1,1 1 1,0-1 0,-1 1 0,1-1 0,0 0 0,-1 1 0,1-1 0,0 0 0,-1 0 0,2 1 0,39 3 49,-34-4-40,83-4 11,-68 2-37,1 0 1,0 2 0,0 0-1,-1 2 1,27 5 0,-48-7 11,1 0 1,-1 0-1,0 1 1,0-1-1,0 1 1,0-1-1,0 0 1,0 1-1,0 0 1,0-1-1,0 1 1,0 0-1,0-1 1,0 1-1,-1 0 1,1 0-1,0 0 1,0 0-1,-1 0 1,1 0-1,-1 0 1,1 0-1,-1 0 1,1 0-1,-1 0 1,1 0-1,-1 2 1,0 0 3,0 0 0,0 0 0,0 0 0,-1 0 0,1 0 0,-1 0 0,0 0 0,0 0 0,0 0 0,-2 4 0,-5 7 30,0 0-1,-1-1 0,-12 13 0,4-7-63,-2 0-1,0-1 1,-1-2-1,-1 0 1,-1-1-1,0-1 1,-44 21-1,59-32-1609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4:38.9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51 126 3569,'33'37'1123,"-33"-37"-1112,0 0 1,1 1 0,-1-1-1,0 0 1,1 0-1,-1 0 1,1 0 0,-1 0-1,0 0 1,1 1-1,-1-1 1,1 0 0,-1 0-1,0 0 1,1 0-1,-1 0 1,1-1 0,-1 1-1,0 0 1,1 0-1,-1 0 1,1 0 0,-1 0-1,0 0 1,1-1 0,-1 1-1,0 0 1,1 0-1,-1-1 1,0 1 0,1 0-1,-1 0 1,0-1-1,0 1 1,1 0 0,-1-1-1,0 1 1,1-1-1,10-15 140,-9 13-144,9-12-8,1 2 0,-1-1-1,2 2 1,0 0-1,1 0 1,0 1-1,0 1 1,27-14-1,-35 21 2,-1 0 0,1 1-1,0 0 1,0 1 0,0-1-1,1 1 1,-1 0-1,0 0 1,0 1 0,0 0-1,1 0 1,6 1-1,-8 0 2,0 1-1,-1-1 0,1 1 1,0 0-1,-1 0 0,0 1 1,1-1-1,-1 1 0,0 0 1,0 0-1,0 0 0,-1 1 1,1-1-1,-1 1 0,0 0 1,0 0-1,3 6 0,-2-2 5,0 0 0,0 0 0,-1 1 0,0 0 0,0 0 0,-1 0 0,-1 0 0,1 0 0,-2 0 0,1 0 0,-1 0 0,0 1 0,-1-1 0,0 0 0,-1 0 0,0 0 0,-5 17 0,-4 5-92,-2 0 1,-1 0-1,-27 45 0,20-41 248,-2 0 0,-1-2 0,-1 0 0,-2-2 0,-1-1 0,-1-1 0,-54 40 0,80-66-79,-1-1 1,0 1-1,1-1 0,-1-1 0,0 1 0,-1 0 0,1-1 0,0 0 0,0 0 0,-1 0 1,1 0-1,0-1 0,-6 0 0,8 0-61,1 0-1,0 0 1,0-1 0,0 1 0,-1-1-1,1 1 1,0 0 0,0-1 0,0 0-1,0 1 1,0-1 0,0 0 0,0 1-1,0-1 1,0 0 0,0 0 0,0 0-1,1 0 1,-2-2 0,1 1-22,0 0 0,0 0 1,1-1-1,-1 1 0,1 0 1,-1-1-1,1 1 0,0-1 1,0 1-1,0 0 0,0-1 1,0 1-1,1-4 0,1-4-8,1 1 0,0 0 0,0 0 0,1 0 0,0 0 0,1 1 0,0-1 0,0 1 0,0 1 0,1-1 0,1 1-1,-1 0 1,1 0 0,0 0 0,1 1 0,-1 0 0,1 1 0,1 0 0,-1 0 0,0 1 0,1 0 0,0 0 0,0 1 0,0 0-1,11-1 1,-12 2 13,-1 0 0,1 1 0,0 0 0,0 0 0,0 1-1,0 0 1,0 1 0,0-1 0,-1 1 0,1 1-1,0 0 1,-1 0 0,1 0 0,-1 1 0,1 0 0,-1 1-1,0-1 1,0 1 0,-1 1 0,1-1 0,-1 1 0,0 0-1,0 1 1,-1-1 0,0 1 0,0 0 0,0 1 0,0-1-1,-1 1 1,6 14 0,-2-6-249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9:01.7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 5273,'14'-3'5795,"22"-10"-5415,8-2 189,-33 13-456,0 0 1,0 1-1,0 0 0,0 1 0,0 1 0,15 2 0,16 0 39,275 1 283,-180-2-267,192-22-1,-274 16-160,0 2 0,0 2 0,0 3 0,60 10 0,217 55 50,-275-54-58,260 73 126,-244-61-111,-1 3 0,83 46-1,-126-56-3,0 1 0,46 41 0,-39-29 8,40 32-1,-3 4-1,-3 2 1,-3 4-1,63 91 1,-20-12 2,99 153-2,-128-167-20,69 109-5,-33-94 61,-2-3 0,92 112 29,-201-257-19,-1 0-1,1-1 1,0 1-1,0-1 1,1-1-1,-1 1 1,1-1-1,0 0 1,0-1-1,1 1 0,8 1 1,-13-5 825,-7-4-77,-12-6-527,-7-4-290,0-1 1,1-1-1,1-1 0,0 0 1,-25-29-1,22 20 39,-2 2-1,-56-40 1,69 55-32,10 5-2,-1 1 0,0 0 0,0 0 0,0 1 0,0-1 0,0 1 0,-1 0 0,1 0 0,-1 0 0,1 1 0,-6-2 0,16 5-35,-1 1 0,1-1 0,-1 1 1,0 0-1,0 0 0,8 6 0,-10-7 17,62 46-5,-32-24 24,53 31 1,-78-49-1,2-1 1,-1 0-1,0 0 1,1-1-1,0 0 0,0-1 1,0 0-1,1-1 1,-1 0-1,0 0 0,1-1 1,18-1-1,-26 0 0,41-4 13,-26 0 5,-18 4-17,-1 0-1,1 0 1,0 0-1,0 0 1,0 0-1,0 0 1,0 0-1,0 0 1,0 0-1,0-1 1,0 1-1,0 0 1,0 0-1,0 0 1,0 0-1,0 0 1,0 0 0,0 0-1,0 0 1,0 0-1,0-1 1,0 1-1,0 0 1,0 0-1,0 0 1,0 0-1,0 0 1,0 0-1,0 0 1,0 0-1,0 0 1,0 0-1,0-1 1,0 1-1,0 0 1,0 0-1,0 0 1,0 0-1,0 0 1,0 0-1,0 0 1,1 0 0,-1 0-1,0 0 1,0 0-1,0 0 1,0 0-1,0 0 1,0 0-1,0 0 1,0-1-1,0 1 1,0 0-1,1 0 1,-1 0-1,-1 0 6,0-1 0,1 0 0,-1 1 0,0-1 0,1 0 0,-1 0 0,0 1 0,1-1 0,-1 0 0,1 0 0,0 0 0,-1 0-1,1 0 1,0 0 0,-1 0 0,1 0 0,0 0 0,0 0 0,0 0 0,0 0 0,0 0 0,0 0 0,0-2 0,4-31-41,-3 21 46,0-19-29,-3-1-1,0 1 1,-8-35-1,6 46 13,4 15 5,-1 0 0,1 0 0,1 0 0,-1 0 0,1 0 0,0 0 0,0 0 0,1 1 0,4-11 0,-3 7-5,-5-7-1234,1 29-3740,2 18 3225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4:38.1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98 3033,'-3'-4'228,"1"0"0,0 0 0,1 0 1,-1 0-1,1 0 0,-1 0 0,1 0 1,0 0-1,1 0 0,-1-1 0,1 1 0,0 0 1,0 0-1,0-1 0,0 1 0,1 0 1,1-5-1,-1-9 131,4 133 349,-34 144-573,15-152-134,11-81-16,2-12-18,0-1 0,-1 1 0,0-1 0,-1 1 0,-1-1 0,-9 22 0,11-32-559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9:12.0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10 212 5041,'0'-45'2083,"0"44"-1955,0-1-1,0 1 1,0 0 0,0 0-1,0-1 1,0 1-1,0 0 1,0 0-1,-1-1 1,1 1 0,0 0-1,-1 0 1,1 0-1,-1 0 1,1 0-1,-2-2 1,-3-6 2551,6 13-2651,11 62 98,-2-8-10,6 88-1,-16-140-129,0 21-351,1-1-1,1 0 1,7 27-1,-5-44-930,-2-8-351</inkml:trace>
  <inkml:trace contextRef="#ctx0" brushRef="#br0" timeOffset="1110.1">138 72 4865,'18'-11'764,"3"-4"-93,-21 16-630,0-1 0,0 0-1,1 0 1,-1 0 0,0 0 0,0 0 0,0 0-1,0-1 1,1 1 0,-1 0 0,0 0 0,0 0-1,0 0 1,0 0 0,1 0 0,-1 0-1,0 0 1,0 0 0,0 0 0,0 0 0,0-1-1,1 1 1,-1 0 0,0 0 0,0 0-1,0 0 1,0 0 0,0 0 0,0-1 0,0 1-1,0 0 1,0 0 0,1 0 0,-1 0-1,0-1 1,0 1 0,0 0 0,0 0 0,0 0-1,0 0 1,0-1 0,0 1 0,0 0-1,0 0 1,0 0 0,0-1 0,-1 1 0,1 0-1,0 0 1,0 0 0,0 0 0,0 0 0,0-1-1,0 1 1,0 0 0,0 0 0,0 0-1,-1 0 1,1 0 0,0-1 0,0 1 0,8 1 1924,-7-1-1939,0 0 0,0 0 0,0 0 0,-1 0-1,1 0 1,0 0 0,0-1 0,0 1 0,-1 0 0,1 0 0,0-1 0,0 1 0,-1 0 0,1-1-1,0 1 1,-1-1 0,1 1 0,0-1 0,-1 1 0,1-1 0,0 0 0,1-2 97,1 0 0,-1 1 1,1 0-1,0-1 0,0 1 0,-1 0 1,1 0-1,1 1 0,5-4 1,-7 4-100,1 0 0,-1 0 0,0 0 0,1 0 0,-1 1 0,0-1 1,1 0-1,-1 1 0,1 0 0,-1 0 0,1 0 0,-1 0 0,1 0 1,4 1-1,-6 0-24,1 0 1,0 0 0,0 1-1,-1-1 1,1 0-1,-1 1 1,0-1 0,1 1-1,-1 0 1,0-1 0,0 1-1,0 0 1,1 2-1,-1-2 1,0 0 1,0 0-1,0-1 0,0 1 0,0 0 0,1-1 0,-1 1 0,1-1 0,-1 1 0,1-1 0,-1 0 0,3 2 0,4-1-16,-8-2 16,0 0 0,1 0 0,-1 0 0,0 0-1,1 0 1,-1 0 0,1 0 0,-1 0 0,0 0 0,1 1-1,-1-1 1,0 0 0,1 0 0,-1 0 0,0 0-1,1 1 1,-1-1 0,0 0 0,0 0 0,1 1-1,-1-1 1,0 0 0,0 0 0,1 1 0,-1-1-1,0 0 1,0 1 0,0-1 0,0 0 0,1 1-1,-1-1 1,0 0 0,0 1 0,0-1 0,0 0 0,0 1-1,0-1 1,0 1 0,0 0 0,0-1 136,0 4-126,-1-1-1,1 1 1,-1-1-1,0 0 1,0 1-1,0-1 1,0 0-1,-3 5 1,2-5-4,-2 1 1,1-1 0,0 0-1,-1 0 1,1 0-1,-1 0 1,0-1 0,-5 4-1,0-1 9,-10 12 62,17-15-60,1-1 0,0 1 0,-1-1 0,1 0-1,-1 0 1,1 1 0,-1-1 0,0 0 0,1 0 0,-1-1 0,0 1-1,0 0 1,0-1 0,1 1 0,-4 0 0,4 3 250,-8 4-48,6-6-296,3-1 115,0-1 0,0 0-1,0 1 1,-1-1 0,1 1 0,0-1-1,0 1 1,0-1 0,0 1 0,0-1 0,0 1-1,0-1 1,0 1 0,1-1 0,-1 1-1,0-1 1,0 0 0,0 1 0,0-1 0,1 1-1,-1-1 1,0 1 0,0-1 0,1 0-1,-1 1 1,0-1 0,1 0 0,-1 1 0,0-1-1,1 0 1,0 1 0,19 6 293,-15-6-314,-1-1 1,0 0-1,1 0 0,-1 0 1,1 0-1,-1-1 0,0 0 0,9-2 1,-7 1-16,0 0 0,0 0 1,0 1-1,0 0 1,1 0-1,-1 0 0,0 1 1,1 0-1,-1 0 1,0 1-1,1 0 0,-1 0 1,0 0-1,0 1 0,0-1 1,0 2-1,0-1 1,0 1-1,8 5 0,-9-6-3,0 1-1,-1 1 1,1-1-1,-1 0 1,0 1-1,0 0 0,0 0 1,0 1-1,-1-1 1,0 0-1,0 1 1,0 0-1,0 0 0,-1 0 1,0 0-1,0 0 1,0 1-1,-1-1 1,0 0-1,0 1 1,0-1-1,0 9 0,-1-10 10,-1-1-1,0 1 0,0-1 1,0 1-1,0-1 0,0 1 0,-1-1 1,1 1-1,-1-1 0,0 0 0,0 0 1,0 0-1,0 0 0,-1 0 1,1-1-1,-1 1 0,-4 3 0,-7 4 4,1-1-1,-26 13 1,17-10 10,21-11-67,-1 0 1,0 0-1,0 0 0,-1-1 1,1 1-1,0-1 0,0 1 1,0-1-1,0 0 1,-1 1-1,1-1 0,0 0 1,0-1-1,0 1 0,0 0 1,-1-1-1,1 1 1,0-1-1,0 1 0,0-1 1,0 0-1,0 0 0,0 0 1,0 0-1,-2-2 1,-6 0-2609,6 7 435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9:11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44 3433,'-15'-6'1011,"9"4"-432,1 1 0,0-2 1,0 1-1,0 0 0,0-1 0,1 0 0,-1 0 0,1-1 0,-5-3 1,23 39 626,-11-25-1206,144 279 30,-89-193-2349,-57-82 584</inkml:trace>
  <inkml:trace contextRef="#ctx0" brushRef="#br0" timeOffset="423.98">230 16 5449,'22'-15'2217,"-50"26"-1673,10 9-88,-5 5 32,2 4-192,4 5 16,-10 0 16,6 2-96,-3-4-88,1-7-64,10 2-40,-3-8 0,7-4-152,5 1-128,1-13-576,-1-2-568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7:56.4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616 697 1184,'-60'33'956,"59"-32"-854,0-1-1,0 1 1,1-1-1,-1 1 1,0-1-1,0 0 1,0 1-1,0-1 1,0 0-1,0 0 1,0 0-1,-1 0 1,1 0-1,0 0 1,0 0-1,0 0 1,0 0-1,0 0 1,0 0-1,0-1 1,0 1-1,0 0 1,0-1-1,0 1 1,1-1-1,-1 1 1,0-1-1,0 0 1,0 1-1,0-1 1,1 0-1,-1 1 1,0-1-1,1 0 1,-1 0-1,0 0 1,1 0-1,-1 0 1,1 1-1,-1-1 1,1-2-1,-8-6 2954,7 9-3056,0 0 0,0 0 1,0 0-1,0 1 0,0-1 0,-1 0 0,1 1 1,0-1-1,0 1 0,0-1 0,0 1 0,0-1 1,1 1-1,-1 0 0,0-1 0,0 1 0,0 0 1,0 0-1,0 1 0,-21 20-1,2 1 0,0 0 0,2 2 0,1 0 0,-20 38 0,18-21-47,1 1-1,-19 72 1,19-69-2917,17-43 1163</inkml:trace>
  <inkml:trace contextRef="#ctx0" brushRef="#br0" timeOffset="920.59">28 157 928,'-27'-53'338,"36"66"4241,1 0-4409,-1 1 0,-1 0 0,0 0 0,6 16 0,-8-9-96,-1 0 0,0 1 0,-2-1 0,2 32 0,-8 85 28,0-90-248,6 85 1,-1-130-631,1-3-587</inkml:trace>
  <inkml:trace contextRef="#ctx0" brushRef="#br0" timeOffset="1813.04">199 112 3041,'0'1'4297,"21"1"-3298,-12-1-965,-1-1-1,1 0 1,-1 0-1,13-3 0,15-10 86,-23 8-62,0 0 0,22-5 0,-32 9-52,1 1 0,-1-1 0,1 1 0,0 0-1,-1 0 1,1 0 0,-1 1 0,1-1 0,-1 1-1,1 0 1,-1 0 0,1 0 0,-1 0 0,0 0-1,4 3 1,-5-2-4,0 0-1,-1-1 1,1 2-1,0-1 1,-1 0-1,0 0 1,1 0-1,-1 1 1,0-1-1,0 1 1,0-1-1,0 1 1,-1-1-1,1 1 0,-1-1 1,1 1-1,-1 0 1,0-1-1,-1 5 1,1 1 2,0 0-1,-1 0 1,0 0-1,0 0 1,-3 10 0,-14 24 38,12-29-50,0 0 1,1 1-1,1-1 0,0 1 0,-2 15 0,5-26 12,1 0 1,0 1-1,0-1 0,0 1 1,0-1-1,1 1 0,-1-1 1,1 0-1,0 1 0,0-1 1,0 0-1,1 0 0,-1 0 1,1 0-1,-1 0 0,1 0 1,0 0-1,0 0 1,1-1-1,-1 1 0,0-1 1,1 0-1,0 1 0,-1-1 1,1 0-1,4 2 0,-1-2 6,1 1-1,-1-1 1,1 0 0,0 0-1,0-1 1,0 0-1,0 0 1,0-1-1,0 1 1,0-2-1,0 1 1,0-1 0,0 0-1,-1 0 1,10-4-1,11-2-479,0-2-1,36-18 1,-59 25 183,0 0 1,0 0 0,-1 0-1,1 0 1,0-1 0,5-5 0,3-3-1175</inkml:trace>
  <inkml:trace contextRef="#ctx0" brushRef="#br0" timeOffset="2379.83">672 20 1480,'-32'29'1330,"33"-29"-1308,-1 0 0,0 0 0,0 0-1,0 0 1,0 0 0,0-1-1,0 1 1,0 0 0,0 0 0,0 0-1,1 0 1,-1 0 0,0 0 0,0 0-1,0 0 1,0 0 0,0 0-1,0 0 1,0 0 0,0 0 0,1 0-1,-1 0 1,0 0 0,0 0 0,0 0-1,0 0 1,0 0 0,0 0-1,0 0 1,1 0 0,-1 0 0,0 0-1,0 0 1,0 0 0,0 0 0,0 1-1,0-1 1,0 0 0,0 0-1,0 0 1,1 0 0,-1 0 0,0 0-1,0 0 1,0 0 0,0 0 0,0 1-1,0-1 1,0 0 0,0 0-1,0 0 1,0 0 0,0 0 0,0 0-1,0 0 1,0 0 0,0 1 0,0-1-1,0 0 1,0 0 0,0 0-1,0 0 1,0 0 0,0 0 0,0 1-1,26-13 1428,-10 4-1140,-1 1-1,2 1 0,20-5 0,-30 9-301,0 0 0,0 1 0,0 0 0,1 0 0,-1 1-1,0 0 1,1 0 0,-1 0 0,0 1 0,9 2-1,-15-3-9,0 1 0,0-1 0,0 0 0,-1 1 0,1-1 0,0 1-1,0-1 1,-1 1 0,1-1 0,0 1 0,-1 0 0,1-1-1,0 1 1,-1 0 0,1-1 0,-1 1 0,1 0 0,-1 0-1,1-1 1,-1 1 0,0 0 0,1 0 0,-1 0 0,0 0-1,0 0 1,0-1 0,0 1 0,0 0 0,1 0 0,-2 0-1,1 0 1,0 0 0,0 0 0,0 0 0,0 0 0,0-1 0,-1 1-1,1 0 1,0 0 0,-1 0 0,1 0 0,-1-1 0,1 1-1,-2 1 1,-24 33 38,26-35-33,-11 12 3,1 0 1,0 0-1,1 1 0,1 0 0,-11 21 1,17-30-10,1 0 0,-1 0 0,1 0 0,0 0 0,0 0 0,1 0 0,-1 0 0,1 0 0,0 0 0,0 0 0,1 7 0,0-8 7,0 0 1,0-1-1,0 1 0,0 0 0,0-1 0,1 1 0,0-1 0,-1 1 0,1-1 0,0 0 0,0 0 0,0 0 0,0 0 0,0 0 1,1 0-1,-1-1 0,0 1 0,5 1 0,1 1-31,0-1 1,0 0 0,1-1-1,-1 0 1,1 0-1,-1-1 1,1 0 0,9 0-1,17-2-495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8:28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14 516 4921,'-2'-2'344,"1"0"-1,-1 0 1,1-1 0,0 1-1,-1 0 1,1-1 0,0 1-1,0-1 1,1 1 0,-2-4 0,3 5-93,0 0 1,0 0-1,0 1 1,-1-1-1,1 0 1,0 1-1,0-1 1,0 1-1,0-1 1,0 1-1,0-1 1,0 1-1,0 0 1,1-1-1,-1 1 1,0 0-1,0 0 1,0 0-1,2 0 1,21-5-138,27-6 372,0 2 1,1 3-1,99 0 0,-99 4-320,0-3-1,79-17 0,-71 11-145,79-6-1,220 17 326,111-9 361,13-27-527,-15 26-44,-13 1 866,-407 4-846,-59-9 2163,5 5-2309,0 0 18,0 0 0,-1 1-1,0 1 1,0-1 0,-1 1 0,0 0 0,-15-10 0,5 0 5,6 2-56,0 3 29,0 0 1,-1 1 0,0 0 0,-1 1 0,0 0 0,-19-9 0,27 16 10,0 0 0,0 0 0,0-1 0,1 0 1,0 0-1,-6-6 0,-27-17 8,-20-11-62,51 33-58,8 4-252,18 8 166,148 78 43,-113-56 156,-41-21-13,1-1 0,0 0 0,21 7-1,-19-8-9,0 1-1,-1 0 0,27 16 1,-25-19 27,-8-2 2,-9-2-24,0 0 1,0 0-1,0 0 1,0 0-1,0 0 1,0 0-1,-1 0 1,1 0-1,0 0 1,0 0 0,0 0-1,0 0 1,0 0-1,0 0 1,0 0-1,0 0 1,0 0-1,0 0 1,0 0-1,0 0 1,-1 0 0,1 0-1,0 1 1,0-1-1,0 0 1,0 0-1,0 0 1,0 0-1,0 0 1,0 0-1,0 0 1,0 0 0,0 0-1,0 0 1,0 0-1,0 0 1,0 0-1,0 1 1,0-1-1,0 0 1,0 0-1,0 0 1,0 0 0,0 0-1,0 0 1,0 0-1,0 0 1,0 0-1,0 0 1,0 0-1,0 1 1,0-1-1,0 0 1,0 0 0,0 0-1,0 0 1,0 0-1,0 0 1,0 0-1,0 0 1,0 0-1,0 0 1,0 0 0,1 0-1,-1 0 1,0 0-1,-5 18 8,-6 11-33,-1 0 0,-1 0 0,-1-1 0,-2-1 0,-27 36 0,9-11-1066,30-47 447,1 0 0,0 1 0,0-1 1,1 1-1,0-1 0,0 1 0,0 0 1,0 0-1,1 0 0,-1 8 0,2-3-1802</inkml:trace>
  <inkml:trace contextRef="#ctx0" brushRef="#br0" timeOffset="1740.03">3587 106 3529,'37'39'1596,"-36"-38"-1486,0 0-1,0-1 1,0 1-1,0-1 1,0 1 0,0-1-1,0 1 1,0-1-1,0 0 1,0 0-1,0 1 1,1-1 0,-1 0-1,0 0 1,0 0-1,0 0 1,0 0 0,0-1-1,1 1 1,-1 0-1,0 0 1,0-1-1,0 1 1,0-1 0,0 1-1,0-1 1,0 1-1,0-1 1,0 0 0,0 1-1,0-1 1,0 0-1,-1 0 1,1 0-1,0 0 1,0 0 0,0-1-1,11-7 3937,-13 8-3919,-1 0 1,1 0-1,-1 0 1,1 0-1,-1 1 1,0-1-1,1 0 0,-1 1 1,0-1-1,1 1 1,-1-1-1,0 1 1,0 0-1,0 0 1,-1 0-1,2 0-74,-8-1-55,0 2 0,0-1 0,1 1 0,-1 1 0,0-1 0,1 1 0,-1 1 0,1 0 0,0 0 0,-12 7 0,15-8-7,-1 0-1,1 1 1,1 0-1,-1 0 0,0 0 1,1 1-1,0 0 1,0-1-1,0 1 0,0 1 1,0-1-1,1 1 1,0-1-1,0 1 1,0 0-1,0 0 0,1 0 1,-3 11-1,5-14 7,0 1 0,0-1 0,0 1 0,1-1 0,-1 1 0,1-1 1,-1 0-1,1 1 0,0-1 0,0 0 0,0 0 0,0 0 0,1 0 0,-1 0 0,1 0 0,-1 0 0,1 0 0,-1 0 0,1 0 0,0-1 0,0 1 0,3 1 0,8 6 6,0-1-1,21 10 0,-19-11-6,-9-4 4,0 1 1,0 0 0,0 0-1,0 1 1,0 0-1,-1-1 1,8 11 0,-11-13 1,-1 0 0,0-1 0,0 1 0,1 0 0,-1 0 1,-1 0-1,1 0 0,0 0 0,0-1 0,-1 2 0,1-1 1,-1 0-1,0 0 0,1 0 0,-1 0 0,0 0 1,0 0-1,0 0 0,-1 0 0,1 0 0,0 0 0,-1 0 1,1 0-1,-1 0 0,0 0 0,0 0 0,0 0 0,0 0 1,0 0-1,-2 3 0,-8 5 8,1 1 0,-1-1 0,-1-1 0,0 0 0,-14 8 0,16-10-4,-1-1-1,1 2 1,1-1-1,-1 1 1,1 1-1,0-1 0,1 2 1,-10 13-1,12-14-18,1 0-1,0 0 1,1 0-1,0 1 1,0-1-1,1 1 0,-3 16 1,6-22 8,0-1 1,0 1 0,0-1-1,0 1 1,0-1-1,1 0 1,0 1-1,0-1 1,0 1-1,0-1 1,0 0-1,0 0 1,1 1 0,0-1-1,0 0 1,0-1-1,0 1 1,0 0-1,0 0 1,1-1-1,-1 0 1,1 1 0,0-1-1,-1 0 1,6 3-1,-1-1-276,0-1-1,0 0 1,0 0-1,0 0 1,0-1-1,0 0 1,1 0-1,-1-1 1,1 0-1,7 0 1,14 0-2328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8:36.3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115 235 2953,'1'0'190,"17"1"919,-13 0-25,-10 1 1174,4-2-2094,-1 0 1,1 0 0,0 0 0,0 0 0,0 0 0,0 0-1,-1 0 1,1-1 0,0 1 0,0-1 0,0 1-1,0-1 1,0 1 0,0-1 0,-2-1 0,2 1-102,0 0 0,-1 1 0,1-1 0,0 0 0,0 1 0,-1-1 0,1 1 0,-1-1 0,1 1 0,0 0 0,-1-1-1,1 1 1,-1 0 0,1 0 0,-3 0 0,1 1-48,0 0 1,0 0-1,1 1 0,-1-1 0,1 1 0,-1-1 0,1 1 0,0 0 0,-1 0 0,1 0 0,0 0 1,0 0-1,0 1 0,1-1 0,-1 1 0,1-1 0,-1 1 0,1-1 0,-2 5 0,-3 9-24,1 1 1,-5 21-1,0-3 28,7-25-25,0 0-1,1 0 1,0 0-1,0 0 1,1 0-1,0 0 0,1 0 1,0 0-1,1 1 1,0-1-1,0 0 1,1 0-1,1 0 1,0-1-1,0 1 1,0 0-1,8 11 1,-11-20 15,1 0 0,0 0 0,0 0 0,-1 0 1,1 0-1,0-1 0,0 1 0,0 0 0,0 0 0,0-1 1,0 1-1,1-1 0,-1 1 0,0-1 0,0 1 0,0-1 1,0 0-1,1 0 0,-1 1 0,0-1 0,0 0 0,0 0 1,1 0-1,-1 0 0,0 0 0,0-1 0,0 1 0,1 0 1,-1 0-1,0-1 0,0 1 0,0-1 0,0 1 0,0-1 1,0 0-1,0 1 0,2-2 0,4-2 91,0-1-1,-1 1 0,1-1 1,7-8-1,-6 4-67,-1 0 0,0-1 0,0 1 0,-2-1 0,1-1 0,-1 1 0,0-1 0,-1 0 0,-1 0 0,1 0 0,-2 0 0,1 0 0,-2-1 0,0 1 0,0-1 0,-1 0-1,0 1 1,-1-1 0,0 1 0,-1-1 0,0 1 0,-1 0 0,0-1 0,-7-13 0,9 23-81,0 0-1,0 0 1,0 0-1,0 0 0,0 0 1,0 0-1,-1 0 1,1 1-1,-1-1 1,1 0-1,-1 1 1,0-1-1,0 1 1,1 0-1,-1-1 0,0 1 1,0 0-1,0 0 1,0 0-1,-1 1 1,1-1-1,0 0 1,0 1-1,0 0 1,-1-1-1,1 1 1,-4 0-1,4 1-94,0-1-1,0 1 1,-1 0-1,1 0 1,0 0-1,0 0 1,0 0-1,0 0 1,1 0-1,-1 1 1,0-1 0,1 1-1,-1-1 1,0 1-1,1 0 1,0 0-1,-1 0 1,1-1-1,0 1 1,0 0-1,0 1 1,0-1 0,1 0-1,-1 0 1,0 0-1,1 0 1,-1 3-1,-3 26-1746</inkml:trace>
  <inkml:trace contextRef="#ctx0" brushRef="#br0" timeOffset="379.9">333 527 5089,'-1'0'2377,"-7"2"-1193,9 10-432,-3-2-248,0 11-328,2 5-136,-8-1-40,2 9 8,-2 3-336,-2-5-168,7 7-600,-3-8-673</inkml:trace>
  <inkml:trace contextRef="#ctx0" brushRef="#br0" timeOffset="761.13">553 400 5969,'-15'10'3061,"14"-9"-3044,0 0 0,-1-1 0,1 1 0,0 0 0,0 0 0,0-1 0,0 1 0,0 0 0,0 0 0,0 0 0,0 1 0,0-1 0,0 0 0,1 0 0,-1 0 0,0 1 0,1-1 0,-1 0 0,0 2 0,-3 14-43,1 0 0,-3 29 0,-2 16-1,7-58 27,1-1 1,-1 1-1,1 0 1,0 0-1,0 0 1,0-1-1,1 1 1,-1 0-1,1 0 1,0-1-1,0 1 1,0 0-1,0-1 1,1 1 0,3 5-1,-4-8 12,0 0-1,0 0 1,-1 0 0,1 0-1,0 0 1,0 0-1,0 0 1,0 0 0,1-1-1,-1 1 1,0-1-1,0 1 1,0 0 0,1-1-1,-1 0 1,0 1-1,0-1 1,1 0 0,1 0-1,-1 0 37,1 0 0,-1 0 0,1-1 0,-1 0 0,0 1 0,0-1-1,1 0 1,-1 0 0,0 0 0,0-1 0,0 1 0,0 0 0,0-1 0,2-2 0,3-2 67,0-1 1,-1 0 0,-1-1-1,1 1 1,-1-1 0,0 0 0,-1 0-1,0-1 1,0 1 0,-1-1 0,0 0-1,0 0 1,-1 0 0,-1 0 0,1 0-1,-1 0 1,-1-17 0,0 16-244,-1 1 0,0 0 0,0 0 0,-1 0 0,0 0 0,-1 0 0,0 0 0,0 1 0,-1-1 1,0 1-1,-8-11 0,12 18 68,-11-12-678,11 13 691,0 0 1,-1 0 0,1-1-1,0 1 1,-1 0-1,1 0 1,0 0-1,-1 0 1,1 0-1,0-1 1,-1 1 0,1 0-1,0 0 1,-1 0-1,1 0 1,0 0-1,-1 0 1,1 0-1,0 0 1,-1 0 0,1 0-1,0 0 1,-1 0-1,1 1 1,0-1-1,-1 0 1,1 0-1,0 0 1,-1 0 0,1 1-1,0-1 1,-1 0-1,1 0 1,0 0-1,0 1 1,-1-1 0,1 0-1,0 0 1,0 1-1,-1-1 1,-4 12-2015</inkml:trace>
  <inkml:trace contextRef="#ctx0" brushRef="#br0" timeOffset="1122.34">714 530 4385,'6'7'2336,"1"5"-871,2 3-321,-1 2-208,-3 1-448,-1-1-96,-4 5-208,-8-1-80,-2 5-80,1 6-168,-3-2-424,5-1-360</inkml:trace>
  <inkml:trace contextRef="#ctx0" brushRef="#br0" timeOffset="1530.25">1101 495 768,'0'-6'326,"1"1"1,0 0-1,0 0 0,0 0 0,0 0 1,1 0-1,0 0 0,5-9 0,-4 8 462,-1 1 0,0 0-1,0-1 1,0 1 0,0-1 0,-1 0-1,1-9 1,-3 10-639,0 0 0,0 1 0,0-1 0,-1 1 0,0-1 0,0 1 0,0 0 0,0 0-1,-1-1 1,0 2 0,0-1 0,0 0 0,0 1 0,0-1 0,-1 1 0,0 0 0,0 0 0,1 0 0,-2 1 0,-6-4-1,10 6-149,1-1-1,-1 1 0,1 0 0,-1 0 0,1 0 1,-1 0-1,1 1 0,-1-1 0,0 0 0,1 0 1,-1 0-1,1 0 0,-1 0 0,1 1 0,-1-1 0,1 0 1,-1 1-1,1-1 0,-1 0 0,1 1 0,0-1 1,-1 0-1,1 1 0,-1-1 0,1 1 0,0-1 0,-1 1 1,1-1-1,0 1 0,0-1 0,-1 1 0,1-1 1,0 1-1,0-1 0,0 1 0,0-1 0,0 1 1,-4 25-80,3-19 69,-7 31-27,2-13-29,-4 46 1,9-65 51,1 0-1,0 0 0,0 0 0,1 1 0,0-1 1,0 0-1,0 0 0,1 0 0,0 0 0,0-1 1,0 1-1,6 9 0,-8-13 16,1-1-1,0 0 1,0 0 0,0 0-1,-1 0 1,1 0-1,0 0 1,0 0 0,0 0-1,1-1 1,-1 1 0,0 0-1,0-1 1,0 1 0,1 0-1,-1-1 1,0 0-1,0 1 1,1-1 0,-1 0-1,0 1 1,1-1 0,1 0-1,-1-1 19,1 1 0,-1-1 0,0 1 0,1-1 0,-1 0-1,0 0 1,1 0 0,-1 0 0,0-1 0,0 1 0,3-4 0,2-1 72,0 0 1,-1-1 0,0 0 0,0 0-1,8-15 1,-9 12-96,0 0 0,-1-1 1,0 1-1,0-1 0,-2 0 0,1 0 0,-1 0 0,-1 0 0,1 0 0,-2-1 1,0 1-1,0 0 0,-1-1 0,-1 1 0,0 0 0,0 0 0,-1 0 1,0 0-1,-7-14 0,9 23-99,0 0 0,0 1 0,0-1 1,0 0-1,0 1 0,0-1 0,0 1 1,0-1-1,-1 1 0,1 0 0,-1-1 0,1 1 1,-2-1-1,2 2 4,0 0 0,1 0 1,-1 0-1,0 0 1,0 0-1,1 0 0,-1 0 1,0 0-1,0 0 0,1 0 1,-1 0-1,0 0 0,1 1 1,-1-1-1,0 0 0,1 1 1,-1-1-1,1 0 0,-1 1 1,0-1-1,1 1 0,-1-1 1,1 1-1,-1-1 1,1 1-1,-1-1 0,1 1 1,0-1-1,-1 1 0,1 0 1,0-1-1,-1 1 0,1 0 1,0-1-1,-1 2 0,-7 18-2394</inkml:trace>
  <inkml:trace contextRef="#ctx0" brushRef="#br0" timeOffset="1910.08">1419 598 5193,'-1'3'2265,"1"9"-1417,-4-2-88,2 8-352,-1 3-280,-17 1-152,16 2-40,-15 0-224,8 2-96,14 8-472,-22-7-441</inkml:trace>
  <inkml:trace contextRef="#ctx0" brushRef="#br0" timeOffset="2265.53">1674 366 6193,'-13'-6'3848,"5"2"-3538,-2 15-280,3 3-70,1-1-1,0 2 1,1-1-1,-6 29 1,9-38 17,1 1 0,1 0 0,-1 0 0,1-1 0,0 1 0,0 0 0,0 0 0,1 0 0,0-1 0,0 1 0,1 0 0,-1-1 0,1 1 0,1-1 0,4 9 0,-7-13 48,1 1-1,0-1 0,0 0 0,0 0 0,1 1 1,-1-1-1,0 0 0,0 0 0,0 0 1,1-1-1,-1 1 0,1 0 0,-1 0 0,0-1 1,1 1-1,0-1 0,-1 1 0,1-1 0,-1 0 1,1 1-1,-1-1 0,1 0 0,1 0 1,1-1 70,-1 1 0,0-1 1,0 0-1,0 0 1,0 0-1,0-1 1,0 1-1,0-1 1,0 1-1,5-5 1,-1 0 88,0 0 0,0-1 0,-1 1 0,0-2 1,0 1-1,-1 0 0,7-13 0,-8 13-249,-1 0-1,-1 0 1,1 0-1,-1-1 1,0 1 0,-1-1-1,0 1 1,0-1-1,0 0 1,-1 1 0,0-1-1,-1 0 1,0 1-1,0-1 1,0 1 0,-1-1-1,0 1 1,-1 0-1,0 0 1,0 0 0,-6-10-1,-16-16-1553</inkml:trace>
  <inkml:trace contextRef="#ctx0" brushRef="#br0" timeOffset="2880.62">1928 93 4065,'-5'-5'531,"0"1"0,0 0 0,-1 0 0,1 0-1,-1 0 1,0 1 0,0 0 0,0 1 0,-13-5 0,19 7-492,0 0 0,-1 0-1,1 0 1,0 0 0,0 0 0,0 0 0,-1 0 0,1 0-1,0 0 1,0 0 0,-1 0 0,1 0 0,0 0-1,0 0 1,0 0 0,-1 0 0,1 0 0,0-1-1,0 1 1,0 0 0,-1 0 0,1 0 0,0 0 0,0-1-1,0 1 1,0 0 0,0 0 0,0 0 0,-1 0-1,1-1 1,0 1 0,0 0 0,0 0 0,0-1 0,0 1-1,0 0 1,0 0 0,0 0 0,0-1 0,0 1-1,0-1 1,13-10 174,-7 7-185,1 0 0,1 0 0,-1 1 1,1 0-1,-1 1 0,1-1 0,0 2 0,-1-1 0,1 1 0,12-1 0,4-1 123,-16 2-76,-1 0 0,1 0 0,-1 1 0,1 0 0,9 1 0,-17 0-62,0 0 1,0-1 0,0 1-1,0 0 1,0 0 0,0 0 0,0 0-1,-1-1 1,1 1 0,0 0-1,0 0 1,-1 0 0,1-1 0,-1 1-1,1 0 1,-1-1 0,1 1-1,-1 0 1,1-1 0,-1 1-1,1-1 1,-2 2 0,2-2-13,-35 38 113,18-21-100,1 1 0,-19 28 0,31-40-15,0 0 0,1 0 1,0 0-1,0 0 0,1 1 1,0-1-1,0 1 0,0-1 1,1 1-1,0 0 0,1 0 1,-1-1-1,1 10 0,1-13 15,-1-1 0,0 0-1,1 1 1,0-1-1,-1 0 1,1 1 0,0-1-1,0 0 1,0 0-1,1 0 1,-1 0 0,0 0-1,1 0 1,-1 0-1,1 0 1,0-1 0,0 1-1,-1-1 1,1 1-1,0-1 1,0 0 0,4 2-1,4 1 179,-1 0-1,1-1 1,0 0-1,13 1 1,21 8 287,-41-11-475,-1 0 10,-1-1 0,1 1 0,-1-1 0,0 1 0,1 0 0,-1-1 0,0 1 0,1 0 1,-1 0-1,0 0 0,2 2 0,-2-1-6,-1-1 0,0 0 1,0 0-1,0 1 0,1-1 1,-1 0-1,-1 1 0,1-1 1,0 0-1,0 0 0,0 1 1,-1-1-1,1 0 0,0 0 1,-1 0-1,1 1 0,-2 1 1,-5 14 1,1 1 1,0-1-1,2 2 1,-3 19-1,5-29-11,2 1 0,-1-1 0,1 1 0,1-1-1,0 0 1,0 1 0,1-1 0,0 0 0,0 0 0,5 10 0,-2-8-125,0-1 0,-1 1 0,-1 0 0,0 0 0,0 0 0,-1 1 0,0-1 0,-1 1 1,-1-1-1,1 1 0,-3 17 0,-3-11-1719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8:25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1 104 5545,'19'11'1756,"-18"-11"-1696,-1 0 0,0-1 0,1 1 1,-1 0-1,0 0 0,0-1 0,1 1 0,-1 0 0,0-1 0,0 1 0,1 0 1,-1 0-1,0-1 0,0 1 0,0-1 0,0 1 0,0 0 0,0-1 0,0 1 1,1 0-1,-1-1 0,0 1 0,0 0 0,0-1 0,0 1 0,0-1 0,-1 1 0,1 0 1,0-1-1,2-17 1345,-5-2 758,2 18-932,5 17-1093,2 25-127,-1 1-1,-2 0 1,-5 69 0,1-34-6,0-64 34,-2-16 61,0-20 3,4-18-112,3-40-44,-2 74 48,-1 0 1,1 0-1,0 0 1,0 1 0,1-1-1,0 1 1,1 0-1,4-8 1,37-46-10,-41 57 10,0 0 0,0-1 0,0 1 0,1 1 0,-1-1 0,1 1 0,0 0 0,0 0 0,0 0 0,11-3 0,-15 5 1,1 1 0,0-1-1,0 1 1,0 0 0,0 0-1,0 0 1,0 0 0,0 0-1,0 0 1,0 1 0,0-1-1,0 1 1,-1-1 0,1 1-1,0 0 1,0-1 0,0 1 0,-1 0-1,1 0 1,2 3 0,0-1 3,-1 1 0,0-1 0,1 1 0,-2 0 0,1 0 0,0 0 0,-1 0 0,3 6 0,0 4 5,0-1 0,-1 1 1,-1 0-1,4 25 1,-5-10-243,-1-17-453,0 1 0,0-1 1,1 0-1,1 0 0,0 0 0,6 13 1,-2-11-1110</inkml:trace>
  <inkml:trace contextRef="#ctx0" brushRef="#br0" timeOffset="532.79">407 6 4777,'6'-3'5345,"-6"2"-5140,0 1 1,0 0-1,0 0 1,0-1-1,0 1 1,0-1-1,4 7 2066,8 28-2254,-2 0 1,-1 0-1,-1 1 0,-3 0 1,0 0-1,-1 46 0,-2-97-62,0-1 0,2 1-1,0 0 1,10-25 0,-10 28 39,2 0 1,0 0-1,0 0 1,1 1-1,0 0 1,1 0-1,13-14 1,-18 23 9,0 1 1,-1-1 0,1 1-1,0 0 1,1 0 0,-1 0 0,0 0-1,1 0 1,-1 1 0,1 0-1,-1-1 1,1 1 0,-1 1-1,1-1 1,0 0 0,0 1 0,-1 0-1,5 0 1,-5 0 2,0 1 0,0 0 1,0 0-1,0 0 0,0 0 0,0 0 0,0 1 1,-1-1-1,1 1 0,0 0 0,-1 0 1,1 0-1,-1 0 0,0 0 0,0 0 0,0 1 1,0-1-1,0 1 0,0 0 0,0-1 0,1 6 1,2 5 0,0 0 0,-1 0 0,-1 0-1,0 0 1,-1 1 0,0 0 0,-1-1 0,0 1 0,-3 23 0,4 44-369,9-43-1825,-9-30-402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7:20.2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12 5033,'-10'-12'8530,"17"45"-8770,-4 41 238,5 45 111,-4-107-123,1-14 143,0-24 114,-5 19-223,0-1 0,0 1 0,-1 0 0,-3-13 0,4 19-18,0 0 1,0 0-1,0 0 1,-1 0 0,1 0-1,0 0 1,-1 0 0,1 0-1,0 0 1,-1 0-1,1 0 1,-1 0 0,0 0-1,1 0 1,-1 0 0,0 1-1,1-1 1,-1 0-1,0 0 1,0 1 0,0-1-1,0 0 1,0 1 0,0-1-1,0 1 1,0-1-1,0 1 1,0 0 0,0-1-1,0 1 1,0 0 0,0 0-1,0 0 1,0 0-1,0 0 1,0 0 0,0 0-1,0 0 1,0 0 0,0 0-1,0 0 1,-1 1 0,1-1-1,0 1 1,0-1-1,1 0 1,-3 2 0,-2 2-7,1-1 1,0 1 0,-1 0-1,2 0 1,-1 0 0,0 0-1,1 1 1,0 0 0,0-1-1,0 1 1,-2 8 0,-1-1-21,2 0 1,0 0 0,-5 25-1,8-33 25,0 1-1,1-1 1,0 1-1,0-1 0,0 1 1,0-1-1,1 1 1,-1-1-1,1 0 0,0 1 1,0-1-1,1 0 1,0 1-1,-1-1 1,1 0-1,0 0 0,1-1 1,-1 1-1,1 0 1,0-1-1,0 1 1,0-1-1,0 0 0,1 0 1,-1 0-1,1-1 1,4 3-1,0 0-89,0-1-1,1-1 1,0 0-1,0 0 1,0 0-1,0-1 1,0-1 0,0 0-1,0 0 1,0-1-1,1 0 1,10-1-1,14-3-1125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7:40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106 670 2577,'-6'-3'423,"0"0"0,0 1 1,0-1-1,0 1 1,-1 1-1,1-1 1,-7 0-1,6 2 43,1-2 0,0 1 0,-1-1 0,1 0 0,0 0 0,-6-3 0,21 9 2514,30 19-2607,-28-17-243,1 0-1,0-1 1,0 0 0,1 0 0,-1-2 0,1 0 0,0 0-1,14 1 1,-9-2-52,-1 2 1,20 6-1,-8-1-27,42 6 0,10 4 120,-58-14-168,0-2 1,1 0-1,-1-1 1,1-1-1,45-5 0,-34 2-21,66 4 0,-83-1 45,1-1 0,0-2 0,31-4 0,6-1-22,2-2 43,-43 6-60,0 1 0,0 0 1,0 1-1,23 1 1,43 3-3,-53-3 15,0 1 0,0 1-1,37 8 1,-23-8 12,-36-2-41,-1 0 0,0 0 0,1 0 0,-1 0 0,0 1 0,0 0 0,1 0 0,-1 0 0,0 1 0,6 2 0,-6 0-1723</inkml:trace>
  <inkml:trace contextRef="#ctx0" brushRef="#br0" timeOffset="1286.68">37 10 2000,'-7'2'479,"6"-1"-352,-1-1 0,1 1 0,0-1 1,-1 1-1,1-1 0,0 1 0,-1 0 0,1-1 0,0 1 0,0 0 0,0 0 0,0 0 0,0 0 0,0 0 1,0 0-1,0 0 0,0 0 0,0 0 0,0 3 0,-5 2 3628,24-12-1787,-14 4-1884,12-3 258,-1 1 0,25-4 0,-36 7-325,-1 0 0,1 1 0,-1 0 0,1-1 0,-1 1 0,1 1 0,0-1 1,-1 0-1,1 1 0,-1 0 0,0 0 0,1 0 0,-1 0 0,0 1 0,1-1 0,-1 1 1,0-1-1,0 1 0,4 4 0,-7-5-9,1 1 1,-1-1-1,1 0 1,-1 1-1,0-1 1,0 0-1,1 1 1,-1-1-1,0 1 1,0-1-1,-1 1 1,1-1-1,0 0 1,0 1-1,-1-1 1,1 0-1,-1 1 1,1-1-1,-1 0 0,1 1 1,-1-1-1,0 0 1,0 0-1,0 0 1,-1 2-1,-25 28-73,23-27 10,-1 0 0,1 1 0,0 0 0,0 0 0,0 0 0,1 0 0,0 0 0,0 1 0,-3 6 0,6-11 45,1 1 0,-1-1 0,1 1 0,-1-1 0,1 1 0,0-1 0,-1 0 0,1 0 1,0 1-1,0-1 0,0 0 0,0 0 0,0 0 0,0 0 0,0 0 0,0 0 0,2 1 0,22 17 1,3-3 18,-22-13-10,-1-1 0,0 1 0,0 0 0,0 0 0,-1 1 0,1-1 0,-1 1 0,0 0 0,0 0 0,5 7-1,-8-10 6,-1 0 0,0 0 0,0 0 0,0 0 0,0 1 0,0-1 0,0 0 0,0 0 0,0 0 0,0 0 0,0 0 0,0 0 0,-1 0-1,1 0 1,0 0 0,-1 0 0,1 0 0,-1 0 0,0 0 0,1 0 0,-1 0 0,1 0 0,-1 0 0,0 0 0,0-1 0,-1 2-1,-10 17 74,11-16-72,0-1 1,0 0-1,0-1 0,0 1 0,0 0 0,-1 0 1,1 0-1,0-1 0,-1 1 0,1-1 0,-1 1 1,0-1-1,0 1 0,1-1 0,-1 0 0,0 0 1,0 0-1,0 0 0,-4 1 0,-48 12-170,30-9-263,24-5 376,0 0 0,-1 0 0,1 0 0,-1 0 0,1 0 1,0 0-1,-1 0 0,1 0 0,-1 0 0,1 0 0,0 0 1,-1 0-1,1 0 0,0 0 0,-1 0 0,1 0 0,0-1 0,-1 1 1,1 0-1,0 0 0,-1 0 0,1-1 0,0 1 0,-1 0 0,1-1 1,0 1-1,0 0 0,-1 0 0,1-1 0,0 1 0,0 0 0,0-1 1,-1 1-1,1-1 0,0 1 0,0 0 0,0-1 0,0 1 0,0 0 1,0-1-1,0 1 0,0-1 0,0 1 0,0 0 0,0-1 0,0 1 1,0-1-1,0 1 0,0 0 0,0-1 0,1 1 0,-1 0 0,0-1 1,0 1-1,0 0 0,1-1 0,-1 1 0,0 0 0,0-1 1,1 1-1,-1 0 0,0 0 0,0-1 0,1 1 0,-1 0 0,0 0 1,1-1-1,6-8-1925</inkml:trace>
  <inkml:trace contextRef="#ctx0" brushRef="#br0" timeOffset="1811.65">413 24 3569,'6'16'4233,"5"19"-1103,-6-20-3232,-1 0-1,-1 0 1,0 1-1,0 17 1,0-4 172,1-1 0,14 53 0,-3-15-2250,-14-61 908</inkml:trace>
  <inkml:trace contextRef="#ctx0" brushRef="#br0" timeOffset="2170.22">724 315 4593,'-8'-7'3401,"1"7"-2569,-6-5-344,10 8-264,-7-6-136,8-4-136,3 7-144,4 0-64</inkml:trace>
  <inkml:trace contextRef="#ctx0" brushRef="#br0" timeOffset="2849.99">1086 76 4153,'-11'-14'2803,"18"7"-1096,2 0-469,-9 7-1209,0 0 0,0 0 0,0-1 1,1 1-1,-1 0 0,0 0 0,0 0 0,0-1 1,0 1-1,0 0 0,0 0 0,0 0 0,0-1 0,0 1 1,0 0-1,0 0 0,0-1 0,0 1 0,0 0 1,0 0-1,0-1 0,0 1 0,0 0 0,0 0 1,0 0-1,0-1 0,0 1 0,0 0 0,0 0 1,0-1-1,0 1 0,-1 0 0,1 0 0,0 0 1,0 0-1,0-1 0,0 1 0,0 0 0,-1 0 1,1 0-1,-13-9 152,10 7-208,-4-2 29,-1 0 0,1 0 1,-1 1-1,0 0 0,0 0 1,0 1-1,-13-2 0,16 3-11,1 1 0,-1 0 0,1 0 0,-1 0 0,1 1 0,-1-1 0,1 1 0,-1 0 0,1 0 0,0 0 0,-1 1 0,1 0 0,0 0 0,0 0 0,0 0 0,0 0 0,-5 6 0,8-7 5,0 1 0,0-1 0,1 1 0,-1-1-1,1 1 1,-1-1 0,1 1 0,0-1 0,0 1 0,0 0 0,0-1 0,0 1 0,0-1 0,0 1 0,0 0 0,0-1 0,1 1 0,-1-1 0,1 1 0,-1-1 0,1 1 0,0-1 0,-1 1 0,3 1 0,21 38-94,-23-40 98,10 14 4,2 0-1,15 15 1,-18-21-1,0 1 1,-1 1-1,0 0 0,0 0 0,11 21 1,-19-29-22,0 1 1,-1-1 0,1 0-1,-1 1 1,0-1 0,0 1-1,0-1 1,0 1-1,0-1 1,-1 1 0,0-1-1,1 0 1,-1 1 0,0-1-1,-1 0 1,1 1 0,-1-1-1,-1 3 1,1-2-64,-1 0 1,1 0 0,-1 1-1,0-2 1,0 1-1,0 0 1,-1-1 0,1 1-1,-1-1 1,0 0 0,0 0-1,-6 3 1,9-6 77,0 1 1,0-1-1,0 1 1,0-1 0,0 0-1,0 0 1,0 1-1,0-1 1,0 0 0,-1 0-1,1 0 1,0 0-1,0 0 1,0-1 0,0 1-1,0 0 1,0 0-1,0-1 1,-1 1 0,1 0-1,0-1 1,0 1-1,0-1 1,0 0 0,-1 0-1,1-1 21,-1 0 0,1 0 0,-1 0 0,1 0 0,-1 0 0,1 0 0,0 0-1,0-1 1,0 1 0,1 0 0,-2-4 0,1-1 66,-1 0-1,1-1 0,1 1 1,-1-1-1,1 1 0,2-15 1,1 13-2,0 0 1,1 0-1,0 0 0,0 1 1,9-13-1,9-20 155,-17 28-455,0 1 0,-1-2 0,-1 1 0,0 0 1,-1-1-1,0 1 0,-1-1 0,-1-14 0,0 22-1061,2 3-280</inkml:trace>
  <inkml:trace contextRef="#ctx0" brushRef="#br0" timeOffset="3750.1">1332 126 3121,'10'-5'5174,"1"-8"-3569,7-14-2109,-16 24 925,-1 2-402,-1 0-1,1 0 1,0 0 0,-1-1-1,1 1 1,-1 0 0,1-1 0,-1 1-1,1 0 1,-1-1 0,0 1 0,0-1-1,0 1 1,0-1 0,0 1 0,0 0-1,0-1 1,0 1 0,-1-1 0,1 1-1,0 0 1,-1-1 0,0 1-1,1 0 1,-1-1 0,1 1 0,-1 0-1,0 0 1,0 0 0,0 0 0,0 0-1,0 0 1,0 0 0,-2-2 0,1 1-6,-1 0 0,0 0 1,1 0-1,-1 1 0,0-1 1,0 1-1,-1-1 0,1 1 1,0 0-1,0 0 1,-6 0-1,-3 0-22,7 0 2,-1 1 0,1 0 0,-1 0 0,1 0 0,0 1 0,-1-1 1,-8 3-1,12-1 6,0-1-1,0 0 1,-1 1 0,1-1 0,0 1 0,0 0 0,0 0 0,1 0 0,-1 0-1,0 0 1,1 0 0,-1 0 0,1 0 0,0 1 0,0-1 0,0 1 0,0-1-1,0 0 1,0 4 0,-10 23-30,8-22 20,1-1 1,-1 0-1,1 1 0,1-1 1,-1 1-1,1-1 1,0 1-1,1 0 0,-1-1 1,1 1-1,1 8 1,0-11 7,0 1 0,0-1 0,0 0 0,0 0 0,1 1 0,0-1 1,0 0-1,3 5 0,-4-7 2,1-1 0,-1 0 0,0 1 0,1-1 0,-1 0 0,1 0 0,-1 0 0,1 0 0,-1 0 0,1 0 0,0 0 0,-1 0-1,1-1 1,0 1 0,0-1 0,0 1 0,0-1 0,-1 0 0,1 0 0,0 0 0,0 0 0,3 0 0,-4-1 8,1 1 1,0-1-1,0 0 0,0 0 0,0 0 0,0 0 0,-1 0 1,1 0-1,0 0 0,-1-1 0,1 1 0,-1 0 0,1-1 1,-1 1-1,0-1 0,2-3 0,19-33 191,-16 28-156,8-27 167,-13 35-195,0 0 1,-1 0-1,1 0 1,-1 0-1,0 0 1,1 0-1,-1 0 0,0 0 1,0 0-1,0 0 1,0 0-1,-1 0 1,1 0-1,-1 0 1,1 0-1,-1 0 1,0-2-1,-1 72-193,7 240 281,-13-270-1768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7:30.4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2 157 5001,'0'-1'187,"0"0"-1,-1 0 1,1 0-1,0-1 1,0 1-1,-1 0 1,1 0-1,0 0 1,0 0-1,0 0 1,1-1-1,-1 1 1,0 0-1,0 0 1,1 0-1,-1 0 1,0 0-1,1 0 0,-1 0 1,1 0-1,-1 0 1,1 0-1,0 0 1,1-2-1,0-1-178,0 0 0,0 1 0,1-1 0,-1 0-1,1 1 1,5-6 0,6 1-17,0 0-1,0 1 0,0 0 1,1 2-1,0-1 1,0 2-1,1 0 1,0 1-1,-1 0 1,1 2-1,0-1 1,16 2-1,300-19 521,-68 1 326,-192 17-650,120 12 0,-27 17-87,-3 7 0,-1 7 1,207 83-1,-265-83-65,178 103 1,76 94 84,-280-176-15,-1 3 1,-4 3-1,-3 3 0,115 157 1,-113-126 304,-4 3 1,-6 2 0,-4 4 0,80 222-1,-132-317-330,1-1 0,1 0 0,0 0 0,12 18 1213,-12-11-1291,37 98 6,-44-121 17,0 0 0,0 0 0,0 0 0,1 1 0,-1-1 0,0 0 0,0 0 0,0 0-1,0 0 1,0 1 0,0-1 0,0 0 0,1 0 0,-1 0 0,0 1 0,0-1 0,0 0-1,0 0 1,0 1 0,0-1 0,0 0 0,0 0 0,0 0 0,0 1 0,0-1 0,0 0-1,0 0 1,0 1 0,-1-1 0,1 0 0,0 0 0,0 0 0,0 1 0,0-1 0,0 0-1,0 0 1,0 0 0,-1 0 0,1 1 0,0-1 0,0 0 0,0 0 0,0 0 0,-1 0-1,1 0 1,0 0 0,0 1 0,0-1 0,-1 0 0,1 0 0,0 0 0,0 0 0,-1 0-1,1 0 1,0 0 0,-1 0 0,-18-11 656,3-4-541,1-1 0,0 0 1,-23-35-1,-8-9 28,2 19-191,34 33 8,1-1 0,-18-18 0,4 5 93,14 18-192,14 18-538,47 75 570,-29-46 44,2 0-1,44 55 1,-64-92 35,42 43-70,-44-46 64,0-1-1,1 1 1,-1-1-1,0 0 1,1 0-1,-1 0 1,1 0-1,0 0 1,0-1-1,-1 0 1,1 0-1,0 0 1,8 1-1,-13-3 25,1 0 0,0 1-1,0-1 1,-1 0-1,1 0 1,0 1-1,0-1 1,0 0-1,0 0 1,0 0 0,0 1-1,0-1 1,0 0-1,1 0 1,-1 1-1,0-1 1,0 0-1,1 0 1,-1 1-1,0-1 1,1 0 0,-1 1-1,0-1 1,1 0-1,-1 1 1,2-2-1,14-29-106,-13 25 125,142-236-275,-18 81-544,-86 114-400,-38 42 489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9:22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513 104 2216,'8'-9'535,"6"-8"-55,-11 2 2698,-5 9 1345,-4 8-3339,-8 11-1296,-199 201 1316,29 1-813,154-181-202,22-26-138,0 1 0,1 0 0,-10 15 0,14-19-114,2-2-154,1-10-4194,2-4 1847</inkml:trace>
  <inkml:trace contextRef="#ctx0" brushRef="#br0" timeOffset="550.19">27 50 4673,'-20'-44'1815,"15"38"321,3 9 61,6 16-1321,12 12-702,0-1-1,2 0 0,2-1 1,0-1-1,42 43 0,231 260 282,-254-278-447,-28-36-269,2 0 0,14 15 0,-22-30-2202</inkml:trace>
  <inkml:trace contextRef="#ctx0" brushRef="#br0" timeOffset="1720.92">937 194 2056,'-1'0'215,"0"-1"-1,-1 1 1,1-1-1,0 1 1,-1 0-1,1 0 1,-1-1-1,1 1 1,-1 0-1,1 0 1,-1 1-1,1-1 1,-1 0-1,1 0 1,0 1-1,-1-1 1,1 1-1,-1-1 0,1 1 1,0 0-1,-2 1 1,-8 3 969,11-5-1127,0 0 0,-1 0 0,1 0 1,0 0-1,-1 0 0,1 0 0,0 0 0,-1 0 0,1 0 0,0 0 1,-1-1-1,1 1 0,0 0 0,0 0 0,-1 0 0,1 0 1,0 0-1,0-1 0,-1 1 0,1 0 0,0 0 0,0-1 0,-1 1 1,1 0-1,0 0 0,0-1 0,0 1 0,-1 0 0,1 0 0,0-1 1,0 1-1,0 0 0,0-1 0,0 1 0,0 0 0,0 0 0,0-1 1,0 1-1,0 0 0,0-1 0,0 1 0,0 0 0,0-1 0,0 1 1,0 0-1,0-1 0,0 1 0,0 0 0,0-1 0,0 1 0,1 0 1,-1 0-1,0-1 0,0 1 0,0 0 0,1 0 0,-1-1 0,0 1 1,0 0-1,6-9-2,1 1 0,-1 0 0,1 0 1,0 0-1,1 1 0,9-7 0,-9 8-24,-8 5-38,1 0 0,0 0-1,0 0 1,0 0 0,0 0-1,0 0 1,0 0 0,0 0 0,0 1-1,0-1 1,1 1 0,-1-1-1,0 1 1,0-1 0,0 1 0,1 0-1,-1-1 1,0 1 0,1 0 0,-1 0-1,0 0 1,1 0 0,-1 0-1,0 0 1,1 0 0,-1 1 0,0-1-1,0 0 1,1 1 0,-1-1-1,0 1 1,0-1 0,0 1 0,0 0-1,1-1 1,-1 1 0,0 0-1,0 0 1,0 0 0,-1 0 0,1 0-1,0 0 1,0 0 0,0 0-1,-1 0 1,1 0 0,0 0 0,-1 1-1,1-1 1,-1 0 0,0 0-1,1 2 1,1 4-137,0-1-1,0 1 0,-1 0 1,0-1-1,0 1 1,-1 0-1,0 0 1,-1 13-1,-1-10 73,0 0 0,-1 0 0,0 0-1,-1-1 1,0 1 0,-7 12 0,10-21 77,1-1 1,0 1-1,-1-1 1,1 0-1,0 1 1,0-1-1,-1 1 1,1-1-1,0 1 1,0-1-1,0 1 1,0-1-1,-1 0 1,1 1-1,0-1 1,0 1-1,0-1 1,0 1 0,0-1-1,0 1 1,0-1-1,0 1 1,1-1-1,-1 1 1,0-1-1,0 1 1,0-1-1,0 1 1,1-1-1,-1 1 1,0-1-1,0 0 1,1 1-1,-1-1 1,1 1-1,20 7 143,29-7-48,-49-1-102,3 0 13,0 0-1,0 0 1,0 1 0,0 0 0,1 0 0,-1 0 0,0 0-1,-1 1 1,1-1 0,0 1 0,0 0 0,-1 0 0,1 0-1,-1 1 1,6 5 0,-7-7-5,0 1 0,-1-1 0,1 1 0,-1 0 0,0 0 0,0 0 0,0 0 0,1 0 0,-2 0 0,1 0 0,0 0 0,0 0 0,-1 0 0,1 1 0,-1-1 0,0 0 1,0 0-1,1 1 0,-1-1 0,-1 0 0,1 0 0,0 0 0,-1 1 0,1-1 0,-1 0 0,1 0 0,-1 0 0,0 0 0,0 0 0,0 0 0,0 0 0,-3 3 0,-12 15 50,-1-1 1,0-1-1,-37 28 1,29-24-34,5-9 60,9-9-290,11-4 188,0 0 1,0 0-1,0 0 0,0 0 0,-1 0 0,1 0 1,0 0-1,0 0 0,0 0 0,0 0 0,0 0 0,0 0 1,-1 0-1,1 0 0,0 0 0,0 0 0,0-1 1,0 1-1,0 0 0,0 0 0,0 0 0,-1 0 0,1 0 1,0 0-1,0 0 0,0 0 0,0 0 0,0 0 1,0-1-1,0 1 0,0 0 0,0 0 0,0 0 0,0 0 1,0 0-1,0 0 0,0 0 0,0-1 0,0 1 1,-1 0-1,1 0 0,0 0 0,0 0 0,0 0 1,1 0-1,-1-1 0,0 1 0,0 0 0,0 0 0,0 0 1,0 0-1,0 0 0,0 0 0,0-1 0,3-9-1298</inkml:trace>
  <inkml:trace contextRef="#ctx0" brushRef="#br0" timeOffset="2492.07">1214 225 3777,'38'-28'1531,"-38"28"-1331,1-1 0,0 1 0,0-1 0,-1 1 0,1-1 0,-1 0 0,1 1 0,0-1 0,-1 0 0,1 1 0,-1-1 0,0 0 0,1 1 0,-1-1 0,1 0 0,-1 0 0,0 0 0,0 1 0,0-1 0,1-1 0,5-14 617,38-40-142,-39 49-598,1 1 0,0 0 0,0 1 0,0-1 0,1 1 0,0 0 0,10-5 0,-16 9-78,0 1 0,0-1 0,0 1 0,0 0 0,0-1 0,0 1 0,0 0 0,0 0 0,0-1-1,0 1 1,0 0 0,0 0 0,0 0 0,0 1 0,0-1 0,0 0 0,0 0 0,0 0 0,0 1 0,0-1 0,0 0 0,0 1 0,0-1 0,0 1 0,0 0 0,1 0 0,-1 1-14,1 0 1,-1 0-1,0-1 1,0 1-1,0 0 0,-1 0 1,1 0-1,0 0 1,-1 0-1,1 0 1,-1 1-1,1 2 1,-1 5-92,1 0 1,-2 0-1,1 0 1,-4 15 0,-1-6-64,-1 0 1,-10 23-1,2-7 116,14-34 56,0-1 1,0 1-1,0 0 1,0-1 0,0 1-1,0 0 1,-1-1-1,1 1 1,0-1-1,1 1 1,-1 0-1,0-1 1,0 1-1,0-1 1,0 1-1,0 0 1,1-1 0,-1 1-1,0-1 1,0 1-1,1-1 1,-1 1-1,1-1 1,-1 1-1,0-1 1,1 1-1,-1-1 1,1 1-1,-1-1 1,1 0 0,-1 1-1,1-1 1,-1 0-1,1 0 1,-1 1-1,1-1 1,0 0-1,-1 0 1,1 0-1,-1 0 1,1 1-1,0-1 1,-1 0-1,1 0 1,-1 0 0,1 0-1,0 0 1,0-1-1,42-1 342,-26 0-158,-15 2-179,0 0 0,0 0 0,0 0-1,0 1 1,0-1 0,0 0 0,0 1 0,0-1-1,0 1 1,0 0 0,0 0 0,0 0-1,0 0 1,-1 0 0,1 0 0,0 0-1,-1 1 1,1-1 0,-1 0 0,1 1 0,2 3-1,-3-3 0,0 1 0,0 0 1,0 0-1,0 0 0,-1 0 0,1-1 0,-1 1 0,0 0 0,1 0 0,-1 0 0,-1 0 1,1 0-1,-1 5 0,-2 7 0,-2 0-1,0 0 1,0 0 0,-11 18-1,16-31-7,-6 8-178,0 0-1,-1 0 1,0-1 0,-1 0 0,0 0-1,0 0 1,-1-1 0,0-1-1,0 1 1,-15 8 0,20-12-1672</inkml:trace>
  <inkml:trace contextRef="#ctx0" brushRef="#br0" timeOffset="3600.22">1704 184 2729,'-6'-6'6894,"-11"-10"-4144,11-13-2594,6 20-124,0 7-27,0 0-1,0 0 0,0 1 0,1-1 0,-1 0 1,0 0-1,1 1 0,0-1 0,-1 0 0,1 1 1,0-1-1,0 0 0,0 1 0,0-1 0,0 1 1,0 0-1,1-1 0,-1 1 0,0 0 0,1 0 1,-1 0-1,1 0 0,-1 0 0,1 0 0,-1 0 1,1 0-1,0 1 0,-1-1 0,1 1 0,0-1 1,0 1-1,-1 0 0,4-1 0,2 0-8,-1 0 1,0 0-1,1 1 0,-1-1 1,1 1-1,-1 1 0,1-1 0,6 2 1,-9 0 9,0-1 0,0 0 0,0 1 1,-1 0-1,1 0 0,0 0 0,-1 0 1,0 0-1,1 1 0,-1 0 0,0-1 1,0 1-1,0 0 0,-1 1 0,1-1 1,-1 0-1,4 8 0,-4-5-7,0 0 1,0 0-1,0 0 0,-1 0 1,0 0-1,0 1 0,-1-1 1,0 0-1,0 1 0,-1 9 1,-3 6-37,-1 0 1,-1 0 0,-1-1 0,-1 0 0,-17 32 0,23-47 44,-1-1 0,0 1 0,-1-1 0,1 0 0,-1 0 0,0 0 0,0-1 0,0 1 0,-1-1 0,1 0 0,-1 0 0,-9 5 0,-2 5 10,16-14-5,0 1-1,-1-1 1,1 0-1,0 0 0,0 0 1,-1 0-1,1 0 1,0 0-1,0 1 1,-1-1-1,1 0 0,0 0 1,0 0-1,0 0 1,0 1-1,-1-1 1,1 0-1,0 0 0,0 1 1,0-1-1,0 0 1,0 0-1,0 1 1,0-1-1,0 0 0,0 0 1,0 1-1,-1-1 1,1 0-1,0 0 1,0 1-1,1-1 0,-1 0 1,0 0-1,0 1 1,0-1-1,0 0 1,0 0-1,0 1 0,0-1 1,0 0-1,0 0 1,0 1-1,1-1 0,-1 0 1,0 0-1,0 0 1,0 1-1,1-1 1,-1 0-1,0 0 0,0 0 1,0 0-1,1 0 1,-1 1-1,0-1 1,0 0-1,1 0 0,-1 0 1,0 0-1,0 0 1,1 0-1,53-1 912,-16-1-243,53 6 0,-86-3-681,1 0 1,-1 0-1,0 1 0,0 0 1,0 0-1,0 0 0,0 0 1,0 1-1,-1 0 0,1 0 0,-1 0 1,0 1-1,0 0 0,0-1 1,0 1-1,3 5 0,-3-6 413,-2-1-1712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6:51.9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58 429 2312,'4'-20'5202,"9"-3"-3154,-11 21-1992,-1 0 0,1-1 0,0 1 0,-1-1-1,0 1 1,0-1 0,0 1 0,0-1 0,0 0 0,0 1 0,0-1 0,-1 0 0,0 0 0,1-3 0,-2-2 207,1 0 1,-2 0-1,1 0 1,-1 1-1,-5-15 1,7 21-255,-1-1 0,1 0 0,-1 1 0,0-1 1,1 1-1,-1-1 0,0 1 0,0 0 0,0-1 0,0 1 1,0 0-1,-1 0 0,1-1 0,0 1 0,0 0 0,-1 0 1,1 1-1,-1-1 0,1 0 0,-1 0 0,1 1 0,-1-1 1,1 0-1,-1 1 0,0 0 0,1-1 0,-1 1 0,0 0 1,1 0-1,-1 0 0,0 0 0,1 0 0,-1 0 0,-2 1 1,3 0-20,0 0 0,-1 0 1,1 0-1,0 0 1,-1 0-1,1 0 0,0 0 1,0 0-1,0 1 1,0-1-1,0 0 1,0 1-1,1-1 0,-1 0 1,0 1-1,1 0 1,-1-1-1,1 1 0,-1 2 1,-7 37-71,7-32 77,0-1 2,0 1-1,1 0 1,-1 0 0,2 0 0,0 0-1,0-1 1,4 17 0,-3-20-8,-1 0 1,1 0-1,0 0 0,1 0 1,-1-1-1,1 1 0,0-1 1,0 1-1,0-1 0,1 0 1,-1 0-1,1 0 0,0-1 1,6 5-1,-9-8 8,0 0 0,0 0 0,-1 1-1,1-1 1,0 0 0,0 0 0,0 0 0,0 0 0,0 0 0,0 0 0,0 0-1,0 0 1,0-1 0,0 1 0,0 0 0,-1 0 0,1-1 0,0 1 0,0-1-1,0 1 1,0-1 0,-1 1 0,1-1 0,0 1 0,0-1 0,-1 0 0,1 1-1,-1-1 1,2-1 0,19-24 44,-19 23-44,14-22-4,-1-1-1,-2 0 1,0-1 0,-2-1 0,0 0 0,-2 0-1,-2-1 1,0 0 0,3-37 0,-9 54-9,-1 1 1,1-1-1,-2 0 0,-1-13 1,1 20 7,0 0 0,0 1 0,0-1 0,0 1 0,0-1 0,-1 1 0,0 0-1,0-1 1,0 1 0,-1 0 0,1 0 0,-7-6 0,9 10 2,-1-1 1,1 1-1,0 0 0,-1-1 0,1 1 1,0 0-1,-1 0 0,1 0 0,-1 0 0,1-1 1,0 1-1,-1 0 0,1 0 0,-1 0 0,1 0 1,0 0-1,-1 0 0,1 0 0,-1 0 1,1 0-1,-1 0 0,1 0 0,0 0 0,-1 0 1,1 1-1,-1-1 0,1 0 0,0 0 1,-1 0-1,1 0 0,-1 1 0,1-1 0,-13 16-84,-2 18-7,10-11 76,1 0 0,2 0-1,0 1 1,1-1 0,1 1 0,1-1 0,1 0-1,1 1 1,1-1 0,2 0 0,15 42-1,-18-56-236,1 0 0,0-1 0,1 0 0,0 0 0,0 0 0,0-1 0,1 0 0,0 0 0,1 0 0,9 7 0,9 2-1149</inkml:trace>
  <inkml:trace contextRef="#ctx0" brushRef="#br0" timeOffset="511.15">460 264 3929,'36'-12'2232,"-34"13"-1752,3-2 609,-5 1-897,13 0-80,22 6 8,-27-6-80,5 1 24,-3 1-56,0 0-128,-3 2-432,-6-2-569</inkml:trace>
  <inkml:trace contextRef="#ctx0" brushRef="#br0" timeOffset="880.24">526 386 4257,'-2'2'1624,"1"3"-1112,4 5-240,5-3 24,1-1-79,1 1-105,-3-9 40,3-2-80,1 4 24,-3-6-72,4 5-192,-7-3-1129</inkml:trace>
  <inkml:trace contextRef="#ctx0" brushRef="#br0" timeOffset="1980.25">856 188 3937,'-3'8'529,"2"-7"-368,0 1-1,0 0 1,0-1-1,0 1 1,0 0-1,0-1 1,0 1-1,0-1 1,0 0-1,-3 3 1,72-25 3049,-66 20-3166,53-18 431,-52 18-462,-1 1 1,1-1-1,0 1 1,0 0-1,0-1 1,0 1-1,0 0 1,0 1-1,0-1 1,0 1-1,0-1 1,0 1-1,0 0 1,0 0-1,0 0 1,4 3-1,-6-4-10,0 1 1,0 0-1,-1 0 0,1 0 0,-1 0 0,1-1 0,-1 1 1,1 0-1,-1 0 0,1 0 0,-1 0 0,0 0 0,1 0 1,-1 0-1,0 0 0,0 0 0,0 1 0,0-1 1,0 0-1,0 0 0,0 0 0,0 0 0,-1 0 0,1 0 1,0 0-1,0 0 0,-1 0 0,1 0 0,-1 0 1,1 0-1,-1 0 0,0 0 0,-25 38 62,17-26-101,0 1-105,0 0 0,-9 25 0,17-38 135,1 0 0,0 0 0,0 1 0,0-1-1,0 0 1,0 0 0,0 0 0,0 0 0,1 1 0,-1-1 0,0 0 0,1 0 0,-1 0 0,1 0 0,-1 0 0,1 0 0,-1 0 0,1 0-1,0 0 1,-1 0 0,1 0 0,0 0 0,0 0 0,0-1 0,-1 1 0,3 1 0,31 20-9,-21-14-4,-10-6 24,-1 0 0,1 0 0,-1 0 0,1 1 0,-1-1-1,0 0 1,0 1 0,0 0 0,0-1 0,-1 1-1,1 0 1,-1 0 0,1 0 0,-1 0 0,0 0 0,0 0-1,-1 0 1,2 4 0,-3-4 4,1 0-1,0-1 1,0 1-1,-1 0 1,1 0-1,-1 0 1,0-1-1,0 1 1,0 0 0,0-1-1,-1 1 1,1-1-1,-1 1 1,1-1-1,-1 0 1,0 0-1,0 0 1,0 0 0,-5 4-1,-8 8-49,7-6 84,0-1 1,0 0 0,-1 0-1,-17 9 1,25-15-72,-1 0 1,0 0 0,0 0-1,0 0 1,1-1 0,-1 1 0,0-1-1,0 1 1,0-1 0,0 0-1,0 0 1,0 0 0,0 0-1,0 0 1,0 0 0,0 0-1,0-1 1,0 1 0,0-1-1,0 0 1,0 1 0,1-1-1,-1 0 1,0 0 0,1 0 0,-1 0-1,0 0 1,1-1 0,-1 1-1,1 0 1,-1-1 0,1 1-1,-1-3 1,1 4-47,0-1 1,1 0-1,-1 0 0,1-1 1,0 1-1,-1 0 1,1 0-1,0 0 0,-1 0 1,1 0-1,0 0 0,0 0 1,0-1-1,0 1 0,0-1 1,0-2-264,2-6-1281</inkml:trace>
  <inkml:trace contextRef="#ctx0" brushRef="#br0" timeOffset="2469.96">1256 334 4769,'42'-46'1779,"-42"45"-1696,1 0 1,0 0-1,-1 0 0,1 0 1,-1 0-1,1 0 0,-1 0 1,0 0-1,1 0 0,-1 0 1,0 0-1,0 0 0,0 0 1,1 0-1,-1 0 0,-1 0 1,1-1-1,0 1 0,0 0 1,0 0-1,0 0 0,-1 0 1,1 0-1,-1 0 0,1 0 1,0 0-1,-1 0 0,0 0 1,0-1-1,-1 0 58,1 0 0,-1 0 0,1 0 1,-1 1-1,0-1 0,0 1 0,0-1 0,0 1 0,-3-2 1,5 4-125,-1-1 1,0 0 0,1 0 0,-1 1 0,1-1 0,-1 0 0,1 1 0,-1-1 0,1 0 0,-1 1-1,1-1 1,-1 1 0,1-1 0,-1 1 0,1-1 0,-1 1 0,1-1 0,0 1 0,0 0 0,-1-1 0,1 1-1,0-1 1,0 1 0,-1 1 0,-10 25-90,8-18 99,-2 5-33,0 0-1,1 1 1,0-1-1,2 1 0,-1 0 1,1 28-1,2-37 0,0-1 0,0 1-1,1 0 1,0 0 0,0 0 0,1-1-1,0 1 1,0 0 0,0-1 0,0 0-1,1 1 1,0-1 0,0 0-1,1 0 1,-1-1 0,1 1 0,0-1-1,0 0 1,0 0 0,9 6 0,-12-9 31,0 0 1,0-1-1,0 1 1,0 0-1,0-1 1,0 1-1,0-1 1,1 0 0,-1 1-1,0-1 1,0 0-1,0 0 1,1 1-1,-1-1 1,0 0-1,0 0 1,1-1-1,-1 1 1,0 0 0,0 0-1,0 0 1,1-1-1,-1 1 1,0-1-1,1 0 1,0 0 62,0-1 1,0 1-1,0-1 1,0 0-1,-1 0 1,1 0-1,0 0 1,-1 0-1,0 0 1,1 0 0,-1 0-1,1-3 1,0-1 56,0 0 0,0 0 0,0 0 0,-1 0 1,0 0-1,0 0 0,0 0 0,-1-1 0,0 1 0,-1-9 1,-1 7-111,0 0-1,-1 1 1,1-1 0,-2 1 0,1-1 0,-1 1 0,0 0 0,-6-7 0,-45-47-1300,51 57 1049,4 5 157,0-1-1,-1 0 1,1 0 0,0 0-1,0 0 1,0 0 0,0 0-1,-1 0 1,1 0 0,0 0-1,0 1 1,0-1 0,0 0-1,0 0 1,-1 0 0,1 0-1,0 0 1,0 1 0,0-1-1,0 0 1,0 0 0,0 0 0,0 0-1,0 1 1,0-1 0,0 0-1,0 0 1,0 0 0,-1 1-1,1-1 1,0 0 0,1 0-1,-1 0 1,0 1 0,0-1-1,0 0 1,0 0 0,0 0-1,0 1 1,0-1 0,0 0-1,0 0 1,0 0 0,0 0-1,0 1 1,1-1 0,-1 0-1,0 0 1,0 0 0,0 0-1,0 0 1,0 1 0,1-1-1,-1 0 1,0 0 0,0 0-1,0 0 1,1 0 0,5 10-1403</inkml:trace>
  <inkml:trace contextRef="#ctx0" brushRef="#br0" timeOffset="2831.58">1463 507 4633,'3'8'1672,"-1"3"-1472,-2-13-144,1 8 0,-2-7-120,0 0-56</inkml:trace>
  <inkml:trace contextRef="#ctx0" brushRef="#br0" timeOffset="3701.83">1820 209 1256,'-20'51'818,"22"-61"6675,-3-7-5863,1 15-1617,0 0 0,0 1 1,-1-1-1,1 0 0,0 1 1,-1-1-1,0 1 0,1-1 0,-1 1 1,0-1-1,0 1 0,0-1 1,0 1-1,0 0 0,0-1 0,0 1 1,0 0-1,0 0 0,0 0 1,-1 0-1,1 0 0,-2-1 0,-11-3 92,0 1-1,0 0 1,0 0-1,-18-1 1,24 4-115,0 1-1,0-1 1,0 1 0,0 1 0,0-1 0,0 1 0,0 1 0,0-1 0,-7 4 0,13-4-2,1-1 1,0 1-1,-1 0 1,1-1-1,0 1 1,0 0-1,0 0 1,0 0 0,0 0-1,0 0 1,0 0-1,0 0 1,0 1-1,0-1 1,1 0-1,-1 0 1,1 1-1,-1-1 1,0 0-1,1 1 1,0-1-1,-1 1 1,1-1-1,0 1 1,0-1-1,0 0 1,0 1-1,0-1 1,0 1-1,0-1 1,1 1-1,-1-1 1,0 0-1,1 1 1,-1-1-1,1 0 1,-1 1-1,1-1 1,0 0-1,0 0 1,1 2-1,3 7-21,1-1-1,1 0 0,0-1 0,9 10 0,-1-4 3,0-2 0,21 14 1,-18-14 31,0 1 0,-1 1 1,19 19-1,-33-30-13,0 1-1,0-1 0,0 1 1,-1 0-1,1 0 0,-1 0 1,0 0-1,0 0 0,0 0 1,-1 1-1,1-1 1,-1 0-1,0 1 0,0-1 1,-1 1-1,1 0 0,-1-1 1,0 1-1,-1-1 0,0 7 1,1-9 1,-1 0 1,1 0-1,-1 0 1,0-1-1,1 1 1,-1 0-1,0 0 1,0-1-1,0 1 1,-1 0-1,1-1 0,0 1 1,-1-1-1,1 0 1,0 1-1,-1-1 1,0 0-1,1 0 1,-1 0-1,0 0 1,1 0-1,-1 0 1,0-1-1,0 1 1,0 0-1,0-1 1,0 0-1,-3 1 1,1-1 27,1 0 1,0 0 0,-1 0-1,1 0 1,0-1-1,-1 1 1,1-1 0,0 0-1,0 0 1,0 0 0,0-1-1,0 1 1,0-1-1,0 0 1,0 0 0,-3-3-1,2 2 2,1 0 0,0 0 0,0 0-1,0 0 1,1-1 0,-1 0 0,1 1-1,0-1 1,0 0 0,0 0 0,1 0-1,-1 0 1,1-1 0,0 1 0,0 0-1,1 0 1,-1-1 0,1-7 0,1 7 9,-1 0 1,1-1-1,1 1 0,-1 0 1,1 1-1,0-1 1,0 0-1,0 0 1,1 1-1,0-1 1,0 1-1,0 0 1,0 0-1,1 0 1,-1 0-1,5-3 1,5-4-29,-1 0 1,0-1-1,-1-1 1,15-20-1,-7 10-94,-16 19-46,1 0 0,-1 0 0,0 0 0,0 0 0,0 0 0,-1 0 0,0-1 1,4-7-1,0 10-3212</inkml:trace>
  <inkml:trace contextRef="#ctx0" brushRef="#br0" timeOffset="4480.72">2102 293 1208,'1'-1'202,"-1"1"0,1 0 0,0-1-1,0 1 1,0 0 0,0-1 0,0 1 0,-1-1-1,1 0 1,0 1 0,-1-1 0,1 0-1,0 1 1,-1-1 0,1 0 0,-1 0 0,1 1-1,-1-1 1,1 0 0,-1 0 0,0 0 0,1 0-1,-1 0 1,0 0 0,0 1 0,1-1-1,-1-2 1,4-33 1471,-3 25-902,-1 9-734,1 0-1,-1-1 1,0 1-1,0-1 1,0 1-1,-1 0 1,1-1-1,-1 1 1,1 0-1,-1-1 1,0 1-1,0 0 1,0 0-1,0 0 1,0 0-1,0 0 1,0 0-1,-1 0 1,1 0-1,-1 0 1,0 0-1,1 1 1,-1-1 0,0 1-1,0-1 1,0 1-1,0 0 1,0 0-1,0 0 1,0 0-1,-1 0 1,-2-1-1,1 1-38,-1 0-1,0-1 0,0 2 1,0-1-1,0 0 0,0 1 1,0 0-1,0 0 0,0 1 1,0-1-1,0 1 0,0 0 1,0 0-1,-5 3 1,5-2-30,0 1 1,0 0 0,1 0 0,-1 1 0,1-1 0,0 1-1,0 0 1,0 0 0,0 1 0,1-1 0,0 1 0,0-1-1,0 1 1,0 0 0,-2 7 0,3-6-24,-1 1 0,1 1 1,0-1-1,1 0 0,0 0 1,0 1-1,1-1 0,-1 0 1,2 1-1,-1-1 0,2 9 1,-1-12 50,0-1 0,0 0 0,0 0 0,1 1 0,-1-1 0,1 0 0,0 0 0,0 0 0,0-1 0,0 1 0,0 0 0,1-1 0,-1 1 0,1-1 0,-1 0 0,1 0 0,0 0 0,0 0 0,0 0 0,0-1 0,0 1 0,1-1 0,-1 0 0,0 0 0,1 0 0,-1 0 0,0-1 0,1 0 0,-1 1 0,1-1 0,-1 0 0,1 0 0,-1-1 0,1 1 0,-1-1 0,0 0 0,1 0 0,-1 0 0,0 0 0,0-1 0,0 1 0,1-1 0,3-3 0,0 1 114,4-4 94,0 1 1,0-2-1,12-11 1,-21 18-186,0 0 1,-1 0 0,1 0-1,0 0 1,-1 0 0,0-1-1,1 1 1,-1 0 0,0-1-1,0 1 1,0-1 0,0 1-1,-1-1 1,1 1 0,-1-1-1,1 0 1,-1 1 0,0-1-1,0 0 1,0 1 0,0-1-1,-2-4 1,-1-27 111,2 13-206,8 46-277,-5-22 351,-1 1 0,0 0 0,0-1 0,0 1 0,0 0 0,-1-1 0,1 1 0,-1 0 0,0 0 0,0 5 0,-1 46 20,2-35 1,-2-1 0,-2 25 0,-11 109-4,13-149-13,1 0-1,1 0 1,-1 0-1,0 0 1,1 0 0,0-1-1,2 7 1,2 13-3,-5-23 0,0 1 0,0-1 0,0 0-1,0 1 1,0-1 0,0 0 0,-1 1-1,1-1 1,0 0 0,0 1 0,0-1-1,-1 0 1,1 0 0,0 1 0,0-1-1,-1 0 1,1 0 0,0 0 0,0 1 0,-1-1-1,1 0 1,0 0 0,-1 0 0,1 0-1,0 1 1,-1-1 0,1 0 0,0 0-1,-1 0 1,1 0 0,0 0 0,-1 0-1,1 0 1,-4-1-298,8-1-688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5:44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4715 3873 6593,'-13'-9'2540,"13"4"-2280,2 4-333,0 1 0,1-1 0,-1 1 1,0 0-1,1 0 0,-1 0 0,1 0 0,-1 0 0,5 1 1,123 27 321,-87-17 342,62 8 1,51-4-374,189-6 0,101 0 142,68-3 628,-378-14-885,233-22 473,-300 16-575,-47 9 101,0 0-1,43-2 0,-69 6 60,0 0-1,1 0 0,-1-1 0,1 1 0,-1-1 0,1 0 0,0 0 0,0 0 0,0 0 0,0-1 0,0 1 0,0-1 1,1 0-1,-4-4 0,-17-15-73,15 16-41,-1-1 0,1 1-1,-1 0 1,-1 1 0,1 0 0,-1 0 0,0 1 0,0 0-1,0 1 1,-16-3 0,11 3 52,10 2-321,20 10 52,-13-8 174,200 102-49,-197-100 47,-1 0-1,1 0 1,0 1-1,-1 0 1,0-1-1,0 1 1,0 1-1,0-1 0,0 1 1,-1-1-1,0 1 1,4 8-1,-6-11 4,0 1-1,0 0 1,0 0 0,0 0-1,-1-1 1,1 1 0,-1 0-1,0 0 1,0 0-1,0 0 1,0 0 0,0 0-1,-1-1 1,1 1 0,-1 0-1,0 0 1,1 0-1,-1-1 1,-1 1 0,1 0-1,0-1 1,-1 1-1,1-1 1,-1 1 0,-3 3-1,-8 6 38,0-1 0,-1 0 0,0-1 0,0 0 0,-19 8 0,16-8-894,1 0 0,0 0 0,-28 26 0</inkml:trace>
  <inkml:trace contextRef="#ctx0" brushRef="#br0" timeOffset="2579.72">7518 4554 1944,'-3'-13'7527,"32"-474"-5881,-13 298-1615,0 11 19,8-172 140,-24 345-175,3-30-67,-3 33 58,0 1 0,1 0 0,-1-1 0,0 1 0,1 0-1,-1 0 1,0 0 0,1-1 0,0 1 0,-1 0 0,1 0 0,0 0 0,-1 0 0,1 0 0,0 0 0,0 0 0,0 0-1,0 0 1,0 1 0,0-1 0,2-1 0,3 2-6,0-1 0,-1 1 0,1 1 0,0-1 0,-1 1 0,1 0 0,0 0 0,-1 1 0,6 2 0,30 5-1,239 17 51,-79-9-12,-124-9-41,442 35 27,67-32 77,-507-13-102,-1-4 0,108-21 0,-57 7-8,-124 19 15,0 0-1,0 1 0,0 0 0,0-1 0,-1 2 0,1-1 0,0 1 0,0-1 0,0 1 0,0 0 0,-1 1 0,1-1 0,4 3 0,-6-2 2,0 1 0,0-1 0,0 1 0,0-1 0,-1 1 0,1 0 0,-1 0 0,0 0 0,0 0 0,0 0 0,0 1 0,0-1 0,-1 1 0,1-1 0,-1 1 0,0 0 0,1 5 0,77 444 69,-57-327-1,-12-78-83,-1 0-1,2 94 0,-7-59 30,-2-60-12,-1 1 0,-1-1 0,-1 1-1,-5 28 1,-1 31 41,-25-77 782,-6-3-773,0-1 1,0-2-1,-70-9 1,5 1 2,39 5-16,-216-2-88,231 5 96,0-2 0,1-3 0,-61-13 0,97 16-58,-19-2 11,-60 0-1,63 4-19,0-1 0,-55-9-1,62 6 1,0 1 0,0 1 0,0 1 0,-25 2 0,-88 13-43,-18 1 44,107-14 42,-173-2 73,195-2-57,-43-10-1,-3 0-62,52 11 28,-4-2-9,-1 1-1,0 1 1,0 2-1,0 0 1,0 1 0,1 1-1,-26 5 1,8 4-645,-60 9 1,86-21-478,1-3-599</inkml:trace>
  <inkml:trace contextRef="#ctx0" brushRef="#br0" timeOffset="3919.87">7602 3728 6097,'-12'28'1288,"9"-23"-957,6-8-485,-2 2 22,0 0 0,0 0 0,0-1 0,0 1 0,0 0 0,1 0 0,-1 0 0,0 1 0,1-1 0,-1 0 0,1 0 0,-1 1 0,1-1 0,-1 1 0,1-1 0,0 1 0,-1 0 0,1 0 0,-1-1 0,1 1 0,0 0 0,-1 1 0,1-1 0,-1 0 0,1 0 0,0 1 0,-1-1 0,1 0 0,1 2 0,-2-2 151,1 1-1,-1 0 1,1 0 0,-1 0-1,1 0 1,-1 0-1,1 0 1,-1 0 0,0 1-1,0-1 1,0 0-1,0 1 1,0-1-1,0 1 1,0-1 0,1 4-1,-1-2 150,0 0 1,0 0-1,0 0 0,1-1 0,-1 1 1,1 0-1,-1-1 0,1 1 0,0-1 1,0 1-1,0-1 0,0 0 0,0 0 1,1 0-1,-1 0 0,0 0 0,1-1 1,0 1-1,3 1 0,-1-2-79,1 0 0,0 0 0,-1-1 0,1 1 0,0-1 0,-1-1 0,1 1 0,0-1-1,7-1 1,7-2-31,-10 1-13,1 1 0,0 1 0,0 0 0,0 0 1,-1 1-1,1 0 0,17 3 0,18 7 2,1-3 0,0-2 1,0-2-1,1-2 0,74-8 0,-23-5 18,0 4 1,151 8-1,-209 2-17,0 2 1,78 19-1,-81-13 135,0-2-1,1-1 1,0-2-1,0-2 1,66-3-1,-93 0-178,0 0 0,-1 1 1,1 1-1,17 3 0,-19-2 2,0-1 1,1-1-1,-1 1 1,0-2 0,1 0-1,11-1 1,27-3 125,88 2 1,-3 0 19,-61 1-189,20-3 224,-90 5-167,0-3-1921</inkml:trace>
  <inkml:trace contextRef="#ctx0" brushRef="#br0" timeOffset="5200.88">8120 3458 3289,'-15'20'1193,"14"-15"-392,-4-12-409,-2 0 581,7 6-663,-1 0 1,1 0 0,-1 1 0,1-1 0,-1 0 0,0 1 0,1-1 0,-1 1 0,0-1 0,1 1 0,-1-1 0,0 1 0,0-1 0,0 1-1,1 0 1,-1 0 0,-2-1 0,-16 5-614,16-3 302,-46 22 22,47-22-21,-1 1 0,1-1 0,0 1 0,0 0 0,-1 0 0,1 0 0,0 0 1,0 0-1,1 0 0,-1 0 0,0 1 0,1-1 0,0 1 0,-1-1 0,1 1 0,0-1 0,0 1 0,0 3 1,-3 16-55,3-18 46,0 1-1,1 0 0,-1-1 0,1 1 0,-1 0 0,2-1 0,-1 1 0,0 0 1,1-1-1,0 1 0,0 0 0,0-1 0,4 9 0,-4-10-51,1 0 0,-1-1 0,1 1 0,0-1 0,0 1 0,0-1 0,0 0 0,0 0 1,0 0-1,1 0 0,-1 0 0,1 0 0,-1 0 0,1-1 0,0 1 0,0-1 0,-1 0 0,1 0 0,0 0 0,0 0 0,0-1 0,0 1 0,0-1 0,0 1 0,6-2 0,51 9-3048,-36-10 1551</inkml:trace>
  <inkml:trace contextRef="#ctx0" brushRef="#br0" timeOffset="5630.9">8263 3600 4681,'24'-28'1816,"-22"27"-1344,1 1-79,-4-3-185,1 2-112,-1 0-32,2 14-72,1 24-184,-5-24-120,2 1-425,1 1-359</inkml:trace>
  <inkml:trace contextRef="#ctx0" brushRef="#br0" timeOffset="5999.71">8321 3392 4265,'-2'-7'1928,"-2"4"-847,-2-5-641,6 6-424,-2 13-32,1-8-136,-3 8-56,-2-3-48,5-2-177,1 5-223,3 2-128,5 1-536</inkml:trace>
  <inkml:trace contextRef="#ctx0" brushRef="#br0" timeOffset="6359.83">8352 3565 4009,'21'47'1572,"-21"-47"-1532,1 1-1,-1-1 1,0 0-1,0 1 1,0-1-1,0 1 0,1-1 1,-1 1-1,0-1 1,0 0-1,1 1 1,-1-1-1,0 0 1,1 1-1,-1-1 1,0 0-1,1 0 1,-1 1-1,0-1 1,1 0-1,-1 0 1,1 0-1,-1 1 1,1-1-1,-1 0 0,0 0 1,1 0-1,-1 0 1,1 0-1,-1 0 1,1 0-1,-1 0 1,1 0-1,-1 0 1,0 0-1,1 0 1,-1 0-1,1 0 1,-1 0-1,1-1 1,-1 1-1,0 0 0,1 0 1,-1 0-1,1-1 1,-1 1-1,0 0 1,1 0-1,-1-1 1,0 1-1,1-1 1,-1 1-23,0 0 1,0-1-1,1 1 1,-1 0-1,0 0 1,0 0-1,0-1 1,0 1-1,1 0 1,-1 0 0,0 0-1,0 0 1,0 0-1,1 0 1,-1-1-1,0 1 1,0 0-1,1 0 1,-1 0-1,0 0 1,0 0-1,0 0 1,1 0-1,-1 0 1,0 0-1,0 0 1,1 0 0,-1 0-1,0 0 1,0 0-1,1 0 1,-1 0-1,0 0 1,0 1-1,1-1 1,-1 0-1,0 0 1,0 0-1,0 0 1,1 1-1,19 36-256,19 48 0,-33-70 96,-5-12 53,-1-5 29,-1-24 143,1 14 62,1 1 1,1-1-1,0 1 1,0 0-1,8-20 0,-8 25-44,0 0 0,-1 0 0,0 0 0,1 0-1,-1-9 1,-1 9-47,1-1-1,0 1 1,0 0 0,1 0 0,2-8-1,-3 13-118,0 0-1,0 0 1,0 0-1,0 0 1,1 0-1,-1 0 0,0 0 1,0 0-1,1 1 1,-1-1-1,1 1 1,-1-1-1,0 1 1,1-1-1,-1 1 1,1 0-1,-1-1 0,1 1 1,-1 0-1,1 0 1,-1 0-1,1 1 1,-1-1-1,1 0 1,-1 0-1,1 1 0,-1-1 1,1 1-1,-1-1 1,2 2-1,7 1-1176</inkml:trace>
  <inkml:trace contextRef="#ctx0" brushRef="#br0" timeOffset="7024.63">8843 3554 1464,'3'8'328,"-3"-8"-279,0 1 0,0-1 0,-1 10 8323,0-11-8316,1 1 1,-1-1 0,1 1 0,-1-1 0,0 1-1,1-1 1,-1 1 0,1 0 0,-1-1-1,0 1 1,1 0 0,-1-1 0,0 1 0,0 0-1,1 0 1,-1 0 0,0 0 0,1-1 0,-2 1-1,-70 14 215,71-13-273,0-1 0,0 0 0,0 1 0,0-1 0,-1 1 0,1-1 0,0 1 0,0 0 0,0-1 0,0 1 0,0 0 0,0 0 1,0-1-1,1 1 0,-1 0 0,0 0 0,0 0 0,1 0 0,-1 0 0,0 0 0,1 0 0,-1 1 0,0 1 0,1 0-6,-1 0 0,1 0 0,-1 0 0,1 1 0,0-1 0,0 0 0,1 0 0,-1 1-1,1 2 1,1 3-5,1 0-1,0 0 0,0 0 0,1-1 0,8 14 0,-9-17-198,0 0-1,1-1 1,-1 0-1,1 1 0,0-1 1,0-1-1,1 1 0,-1 0 1,1-1-1,0 0 1,0 0-1,0-1 0,0 1 1,0-1-1,9 2 0,-5-4-1130</inkml:trace>
  <inkml:trace contextRef="#ctx0" brushRef="#br0" timeOffset="7419.94">8998 3436 4177,'18'-48'1378,"-13"40"-640,-2 12-350,0 11 15,-3-15-348,1 7 54,0 0 0,-1 0 0,0 0 0,-2 12 1,1 18 12,2 44 110,-2-54-208,2 1 0,3 27 0,-3-49-66,-1 0-1,0-1 0,0 1 1,-1 0-1,-1 6 1,1-9-17,0 0-1,1 0 1,-1 0 0,1 0-1,0 0 1,-1 0 0,1 0 0,1 0-1,-1 0 1,0 0 0,1 0 0,0 0-1,-1 0 1,1-1 0,0 1-1,2 3 1,6 6-2177,-12-15 1089</inkml:trace>
  <inkml:trace contextRef="#ctx0" brushRef="#br0" timeOffset="7979.57">9094 3701 2713,'36'-22'1068,"-34"22"-953,1-1-1,-1 1 1,1 0 0,-1 0-1,1 0 1,-1 0 0,1 0-1,-1 1 1,1-1 0,-1 1 0,1-1-1,-1 1 1,1 0 0,-1 0-1,0 0 1,1 0 0,-1 1-1,0-1 1,0 0 0,2 3 0,0-2 115,1-1-133,-1 0 0,0-1 0,1 0 0,-1 0 1,0 0-1,0 0 0,1-1 0,-1 0 0,0 1 0,0-2 0,0 1 0,0 0 1,0-1-1,0 0 0,0 0 0,0 0 0,5-4 0,7-3 222,-14 8-265,-1 1-1,0-1 1,0 0 0,1 0-1,-1 0 1,0 0 0,0 0-1,0 0 1,0 0 0,0-1-1,-1 1 1,1 0-1,0 0 1,0-1 0,-1 1-1,1 0 1,-1-1 0,1 1-1,-1-1 1,0 1-1,1-1 1,-1 1 0,0-1-1,0 1 1,0-1 0,0 1-1,-1-2 1,1 1 4,0 0-1,-1-1 1,1 1 0,-1 0-1,1 0 1,-1 0 0,0 0-1,0 1 1,0-1 0,0 0 0,0 0-1,0 0 1,-1 1 0,1-1-1,0 1 1,-1-1 0,0 1-1,-2-2 1,4 2-49,-17-5 302,17 7-312,-1-1-1,0 1 0,1-1 0,-1 1 0,1 0 0,-1-1 0,1 1 0,-1 0 1,1 0-1,-1-1 0,1 1 0,-1 0 0,1 0 0,0 0 0,0-1 1,-1 1-1,1 0 0,0 0 0,0 0 0,0 0 0,0 0 0,0 1 0,-2 8-2,1 1-1,1 0 0,-1 0 1,2 0-1,1 11 0,-2-19-16,0-1-1,0 1 0,1-1 1,-1 1-1,1-1 0,0 0 1,0 1-1,0-1 0,0 0 1,0 1-1,0-1 1,1 0-1,-1 0 0,1 0 1,-1 0-1,1 0 0,0-1 1,0 1-1,0 0 1,0-1-1,0 1 0,0-1 1,0 0-1,0 0 0,0 0 1,1 0-1,-1 0 0,1 0 1,-1-1-1,5 2 1,-1-2-172,0 0 0,-1-1 0,1 1 0,0-1 0,-1 0 0,1 0 0,-1-1 0,1 0 1,-1 0-1,0 0 0,0-1 0,0 1 0,7-5 0,8-3-945</inkml:trace>
  <inkml:trace contextRef="#ctx0" brushRef="#br0" timeOffset="14150.64">7735 4102 3033,'-21'22'1361,"20"-22"-1198,0-1 0,0 1 0,1 0 0,-1-1 0,0 1 0,0 0 0,0-1 0,1 1 0,-1-1 0,0 1-1,1-1 1,-1 0 0,0 1 0,1-1 0,-1 1 0,1-1 0,-1 0 0,1 0 0,-1 1 0,1-1 0,0 0 0,-1-1 0,-3-3 1526,7 18-1367,2 5-319,2 1 3,-1 0 0,-1 1-1,-1 0 1,-1 0 0,-1 0 0,0 24 0,3-15 460,1-19-68,-6-10-389,1 0 0,-1 0 0,0 0 0,0 0 0,1 0 0,-1 0 0,0 0 0,0 0 1,1 0-1,-1 0 0,0 0 0,1 0 0,-1 0 0,0-1 0,0 1 0,0 0 0,1 0 0,-1 0 0,0 0 0,0 0 0,1-1 0,-1 1 0,0 0 0,0 0 0,0 0 0,0 0 1,1-1-1,-1 1 0,0 0 0,0 0 0,0-1 0,0 1 0,0 0 0,0 0 0,0-1 0,0 1 0,1-1 0,0-2 101,0 0 0,-1 0 1,1 0-1,0 0 0,-1 0 0,0 0 0,0-6 1,2-18 166,3-33-200,-6 51-73,1 0 1,1-1-1,0 1 0,0 0 0,0-1 0,1 1 1,6-15-1,-7 21-166,1-1 1,0 1 0,0 0-1,1-1 1,-1 1 0,0 0-1,1 1 1,0-1 0,0 0-1,0 1 1,0-1 0,0 1 0,5-3-1,0 2-499,1 0 0,-1 0 0,0 1 0,14-2 0,-8 2 310,0 1-880</inkml:trace>
  <inkml:trace contextRef="#ctx0" brushRef="#br0" timeOffset="14810.44">8033 4115 2521,'54'19'1353,"-53"-18"-1246,0-1-1,0 1 1,0-1 0,0 0-1,-1 1 1,1-1-1,0 0 1,0 0-1,0 0 1,0 1 0,0-1-1,0 0 1,0 0-1,0-1 1,0 1 0,0 0-1,0 0 1,-1 0-1,1-1 1,0 1 0,0 0-1,1-1 1,-1 0-48,-1 0 1,0 1 0,0-1-1,1 1 1,-1-1-1,0 0 1,0 1 0,0-1-1,0 0 1,0 0-1,0 1 1,0-1 0,0 0-1,0 1 1,0-1-1,0 0 1,0 1 0,0-1-1,-1 0 1,1 1 0,-1-2-1,0 0 108,0-1 0,0 1 0,0 0 0,0-1 1,-1 1-1,1 0 0,-1 0 0,1 0 0,-1 0 0,0 1 0,-3-3 0,-48 10-188,51-6 20,1 1 0,-1 0-1,0-1 1,1 1 0,-1 0 0,0 0 0,1 0 0,0 0 0,-1 1 0,1-1 0,-1 0-1,1 0 1,0 1 0,0-1 0,0 1 0,0-1 0,0 1 0,0 0 0,-1 2 0,-8 34-15,7-26 11,-17 83-72,18-83 76,1 0 1,1 1-1,-1-1 1,2 0-1,3 24 1,-4-35 1,1 1-1,-1 0 1,0-1 0,1 1 0,-1-1-1,1 1 1,0-1 0,-1 0-1,1 1 1,0-1 0,0 0-1,0 1 1,0-1 0,2 1 0,-3-1 6,1-1 1,-1 1 0,1-1 0,0 0 0,-1 0 0,1 1 0,0-1-1,-1 0 1,1 0 0,0 0 0,-1 0 0,1 0 0,0 0-1,-1 0 1,1 0 0,0 0 0,-1 0 0,1 0 0,0 0-1,-1 0 1,1 0 0,0-1 0,0 1 0,1-1 13,0-1 1,0 1-1,0-1 1,-1 1-1,1-1 1,0 1-1,-1-1 1,1 0-1,-1 0 1,0 0-1,1 0 1,-1 0-1,0 0 0,0 0 1,-1 0-1,1 0 1,0 0-1,0-4 1,5-61 266,-6 55-260,1 0 0,0 0 0,0 0-1,2 0 1,-1 0 0,1 0 0,6-13 0,-9 24-29,0 1 0,0 0 0,0-1-1,1 1 1,-1 0 0,0-1 0,0 1 0,0 0 0,0 0 0,1-1 0,-1 1 0,0 0 0,0 0 0,1-1 0,-1 1 0,0 0 0,0 0 0,1 0 0,-1-1 0,0 1 0,1 0 0,-1 0 0,0 0 0,1 0 0,-1 0 0,0 0 0,1 0 0,-1 0 0,0 0 0,1 0 0,-1 0 0,0 0 0,1 0 0,-1 0 0,1 0 0,9 10-35,-8-8 31,-1 1 0,1-1 1,-1 1-1,0-1 0,0 1 1,0-1-1,0 1 1,1 5-1,-3 10-141,1-1 0,1 1 1,1-1-1,0 1 0,2-1 0,6 23 1,-7-21-506,-3-17 454,0 0 0,0 1 0,1-1 0,-1 0 0,1 1 0,-1-1 0,1 0 0,0 1 0,2 3 0,2-5-946,-1-6-101</inkml:trace>
  <inkml:trace contextRef="#ctx0" brushRef="#br0" timeOffset="15439.68">8294 4258 4209,'42'-27'1747,"-41"27"-1691,-1-1-1,1 1 1,-1-1-1,1 1 1,-1-1 0,1 0-1,-1 1 1,0-1-1,0 1 1,1-1 0,-1 0-1,0 1 1,0-1-1,0 0 1,1 1 0,-1-1-1,0 0 1,0 1 0,0-1-1,0 0 1,0 1-1,0-1 1,0 0 0,-1 1-1,1-1 1,0 0-1,0 1 1,0-1 0,-1 1-1,1-2 1,-13-18 868,8 14-265,5 6-636,-1-1-1,0 1 1,1-1-1,-1 1 1,1-1-1,-1 1 1,0-1-1,1 1 1,-1 0-1,0-1 1,0 1-1,1 0 1,-1 0-1,0 0 1,0-1-1,0 1 1,1 0-1,-1 0 1,0 0-1,0 0 1,0 0-1,1 0 1,-1 1-1,0-1 1,0 0-1,1 0 1,-1 0-1,0 1 1,0-1-1,1 0 1,-1 1-1,0-1 1,1 1-1,-1-1 1,0 1-1,1-1 1,-1 1-1,1-1 1,-2 2-1,-19 19-136,17-15 105,0 0 1,0 0 0,1 1-1,0-1 1,-3 11-1,-4 7 20,8-18-15,0-1 0,0 1 0,0 1 1,0-1-1,1 0 0,0 0 0,1 0 1,-1 1-1,1-1 0,0 0 0,2 12 0,0 5-86,-2-22 90,0-1 1,0 1 0,0-1 0,0 1-1,0-1 1,0 1 0,0-1-1,0 1 1,0-1 0,0 1-1,1-1 1,-1 0 0,0 1-1,0-1 1,1 1 0,-1-1-1,0 1 1,1-1 0,-1 0-1,0 1 1,1-1 0,-1 0-1,0 1 1,1-1 0,-1 0 0,1 1-1,-1-1 1,1 0 0,-1 0-1,1 0 1,-1 1 0,0-1-1,1 0 1,-1 0 0,1 0-1,-1 0 1,1 0 0,0 0-1,-1 0 1,1 0 0,-1 0-1,1 0 1,-1 0 0,1 0-1,-1-1 1,0 1 0,1 0 0,-1 0-1,1 0 1,-1-1 0,1 1-1,-1 0 1,1 0 0,0-1-1,2-1 22,-1 0 0,1 1 0,0-1 0,-1 0-1,1 0 1,-1 0 0,4-5 0,0-3 13,0 0-1,0-1 1,-2 0 0,1 0 0,-1 0 0,-1 0 0,4-19-1,6-87 280,-9 64-251,-2 36-4,0 10 33,-1 0-1,0 0 0,-1 0 0,1 0 0,-2-1 0,1 1 1,-1 0-1,-2-10 0,3 17-91,0 0 0,0-1 0,0 1 0,0 0 0,0 0 0,0 0 0,0 0 0,-1 0 0,1 0 0,0 0 0,0 0 0,0 0 0,0 0 0,0 0 0,-1 0 0,1 0 0,0-1 0,0 1 0,0 0 0,0 0 0,0 0 1,-1 0-1,1 0 0,0 1 0,0-1 0,0 0 0,0 0 0,0 0 0,-1 0 0,1 0 0,0 0 0,0 0 0,0 0 0,0 0 0,0 0 0,0 0 0,-1 0 0,1 0 0,0 1 0,0-1 0,0 0 0,0 0 0,0 0 0,0 0 0,0 0 0,0 0 0,0 1 0,0-1 0,-1 0 0,1 0 0,0 0 0,0 0 0,0 0 1,0 1-1,0-1 0,0 0 0,0 0 0,0 0 0,0 0 0,0 0 0,0 1 0,0-1 0,0 0 0,1 0 0,-1 0 0,0 0 0,0 0 0,0 1 0,0-1 0,-3 17-46,-5 71-3,-4 46 92,12-120-155,0-1 0,1 1 0,1-1 0,0 1 0,0-1 0,2 0 0,5 17 0,-8-29 69,-1-1 0,0 1 0,0-1 0,0 1 1,0-1-1,1 0 0,-1 1 0,0-1 0,1 1 0,-1-1 0,0 0 0,1 1 0,-1-1 0,0 0 0,1 1 0,-1-1 0,1 0 0,-1 0 0,0 1 0,1-1 0,-1 0 0,1 0 0,-1 0 0,1 0 0,-1 0 1,1 0-1,-1 1 0,1-1 0,-1 0 0,1 0 0,-1-1 0,1 1 0,-1 0 0,1 0 0,-1 0 0,0 0 0,1 0 0,-1 0 0,1-1 0,-1 1 0,1 0 0,-1 0 0,1 0 0,-1-1 0,0 1 0,1 0 1,-1-1-1,0 1 0,1 0 0,-1-1 0,0 1 0,1-1 0,7-7-1241</inkml:trace>
  <inkml:trace contextRef="#ctx0" brushRef="#br0" timeOffset="15839.5">8579 4165 2713,'4'2'1288,"2"0"-408,-5-4-152,2 1 16,-3-3-176,0 3 265,3 1-713,4 0-488,-5 0 80,14 5-217,14 7-255,-24-12-640</inkml:trace>
  <inkml:trace contextRef="#ctx0" brushRef="#br0" timeOffset="16330.26">8633 4281 2104,'0'0'205,"0"-1"0,0 0 0,0 0 0,0 1 0,0-1 0,0 0 0,1 1 0,-1-1-1,0 0 1,0 0 0,1 1 0,-1-1 0,0 1 0,1-1 0,-1 0 0,1 1 0,-1-1 0,1 1-1,-1-1 1,1 1 0,-1-1 0,1 1 0,0-1 0,-1 1 0,1 0 0,-1-1 0,2 1-1,25-3 1463,-22 4-2236,1 0-1,-1 0 0,0 0 0,0 1 1,0 0-1,0 0 0,7 3 0,14 17-1147</inkml:trace>
  <inkml:trace contextRef="#ctx0" brushRef="#br0" timeOffset="18261.15">9058 4089 3737,'-4'-6'444,"4"5"-388,-1 1 1,0-1 0,1 1-1,-1-1 1,1 1-1,-1-1 1,1 1 0,0-1-1,-1 1 1,1-1 0,-1 0-1,1 1 1,0-1 0,0 0-1,-1 1 1,1-1-1,0 0 1,0 0 0,0 1-1,0-1 1,0 0 0,0 0-1,0 1 1,0-1-1,0 0 1,0 0 0,0 1-1,0-1 1,0 0 0,1 1-1,-1-1 1,0 0-1,1 1 1,-1-1 0,0 0-1,1 0 1,4-12 1702,-4 9-681,-1 20-806,-8 257 599,6-256-867,0 0 1,-8 29 0,18-61-2005,-6-2 627</inkml:trace>
  <inkml:trace contextRef="#ctx0" brushRef="#br0" timeOffset="18977.09">9377 4136 4697,'21'-15'3004,"-20"15"-2923,-1 0 1,0 0-1,1 0 1,-1 0-1,1 0 1,-1 0-1,0 0 1,1-1-1,-1 1 1,1 0-1,-1 0 1,0 0-1,1-1 1,-1 1-1,0 0 1,1 0-1,-1-1 1,0 1-1,0 0 1,1-1-1,-1 1 1,0 0-1,0-1 1,0 1-1,1-1 0,-1 1 1,0 0-1,0-1 1,0 1-1,0-1 1,0 1-1,-27-14 861,13 9-927,3 0 1,-1 0 1,1 1-1,-1 1 1,1 0-1,-1 0 1,0 1 0,-19 0-1,30 2-20,0 0-1,0 0 0,0 0 1,0 0-1,0 0 0,0 1 1,1-1-1,-1 0 1,0 1-1,0-1 0,0 1 1,0-1-1,0 1 1,0-1-1,1 1 0,-1-1 1,0 1-1,0 0 1,1-1-1,-2 2 0,2-1 2,0 0 0,0-1 0,0 1 0,0 0 0,0 0 0,0-1-1,0 1 1,0 0 0,0 0 0,0-1 0,0 1 0,0 0 0,0 0 0,1-1 0,-1 1-1,0 0 1,1-1 0,-1 1 0,0 0 0,1 0 0,4 5-10,0 0 0,0 0 0,1 0 0,6 5-1,-3-3 3,2 4 24,-1 0-1,-1 1 0,0 0 1,0 0-1,-2 1 0,0 0 0,11 30 1,-16-39-7,0 0 1,-1 1 0,1-1 0,-1 1-1,0-1 1,-1 1 0,1 0 0,-1-1-1,0 1 1,-1 0 0,1-1 0,-1 1-1,0-1 1,-1 1 0,1-1-1,-1 0 1,0 1 0,-1-1 0,1 0-1,-1 0 1,0 0 0,0-1 0,0 1-1,-1-1 1,-5 6 0,8-9-3,1-1 0,0 0 1,-1 1-1,0-1 0,1 0 1,-1 1-1,1-1 1,-1 0-1,1 0 0,-1 1 1,0-1-1,1 0 0,-1 0 1,1 0-1,-1 0 0,0 0 1,1 0-1,-1 0 0,0 0 1,1 0-1,-1 0 0,1 0 1,-1 0-1,0-1 0,1 1 1,-1 0-1,1 0 0,-1-1 1,1 1-1,-1 0 0,1-1 1,-1 1-1,1 0 0,-1-1 1,1 1-1,-1-1 0,1 1 1,0-1-1,-1 1 0,1-1 1,0 1-1,-1-1 0,1 1 1,0-1-1,0 0 0,-1 1 1,1-1-1,-13-35 349,12 31-291,-4-12 97,1 0-1,1 0 1,1-1 0,-1-27 0,3 41-141,-1 0 0,1-1 0,1 1 0,-1-1-1,1 1 1,0-1 0,0 1 0,0 0 0,0-1 0,1 1 0,-1 0-1,1 0 1,0 0 0,1 0 0,-1 1 0,1-1 0,-1 0-1,1 1 1,0 0 0,1 0 0,-1 0 0,0 0 0,6-4 0,41-33-1778,-43 36 1273,-1-1 0,1 1-1,-1-1 1,1-1 0,-2 1-1,12-13 1,-5 4-1323</inkml:trace>
  <inkml:trace contextRef="#ctx0" brushRef="#br0" timeOffset="36121.1">9525 4112 4577,'1'0'53,"-1"0"-1,0 0 1,0-1-1,0 1 1,0 0-1,0 0 1,1 0-1,-1 0 1,0 0-1,0 0 1,0 0-1,0 0 1,1 0 0,-1 0-1,0 0 1,0 0-1,0 0 1,1 0-1,-1 0 1,0 0-1,0 0 1,0 0-1,0 0 1,1 0 0,-1 0-1,0 0 1,0 0-1,0 1 1,0-1-1,0 0 1,1 0-1,-1 0 1,0 0-1,0 0 1,0 0 0,0 1-1,0-1 1,0 0-1,0 0 1,1 0-1,-1 0 1,0 0-1,0 1 1,0-1-1,0 0 1,0 0-1,0 0 1,0 0 0,0 1-1,0-1 1,0 0-1,0 0 1,0 0-1,0 1 1,-11 8 668,-21 8-518,-6 1 227,1 2 0,1 2 0,1 1 0,-44 37 0,30-17-177,-3-3 0,-100 61 0,121-90-138,20-10-467,18-7-1349,11-2-387</inkml:trace>
  <inkml:trace contextRef="#ctx0" brushRef="#br0" timeOffset="36949.57">10341 4031 3809,'44'30'1471,"-32"-25"-722,-10-7 60,-11-8 152,0 5 1156,15 32-1888,-4 8-147,-2 58 0,0-64-50,1-1 1,4 32-1,-1-30-99,-1 59 0,-4-82-6,0-1-207,1 0 0,0 0 0,0 0 0,1 0 0,1 9 0,-1-10-1085</inkml:trace>
  <inkml:trace contextRef="#ctx0" brushRef="#br0" timeOffset="37470.07">10740 4053 3097,'-1'11'6166,"4"26"-6637,-2-26 969,1 34-303,-6 70-1,1-73-477,4 68 0,4-90-1003,-4-18 4</inkml:trace>
  <inkml:trace contextRef="#ctx0" brushRef="#br0" timeOffset="37919.73">10672 4126 3305,'-33'-42'5214,"32"42"-5136,1 0 0,0 0 0,0 0 0,0 0 0,0 0 0,0 0 0,0 0 0,0 0 1,0 1-1,-3 11 1246,-2 16-2092,5-25 1241,-6 23-305,-1-1 0,-1 0 1,-1-1-1,-13 26 0,21-48-166,1 0 0,-1 0 0,1 0 0,-1 0 0,1 0 0,0 0 0,0 1 0,0-1 0,0 0 0,1 0 0,-1 0 0,0 0 0,1 0 0,0 1 0,1 2 0,-2-4-2,0 0 0,0-1 0,1 1 0,-1 0 0,0-1 0,1 1 0,-1 0-1,0-1 1,1 1 0,-1 0 0,1-1 0,-1 1 0,1-1 0,-1 1 0,1 0-1,0-1 1,-1 0 0,1 1 0,0-1 0,-1 1 0,1-1 0,0 0 0,-1 1-1,1-1 1,0 0 0,0 0 0,-1 0 0,1 0 0,0 0 0,0 0 0,-1 0-1,1 0 1,0 0 0,0 0 0,0 0 0,-1 0 0,1 0 0,0 0 0,0-1-1,-1 1 1,1 0 0,0-1 0,2-1 3,0 1-1,0 0 1,1 0 0,-1-1 0,0 2-1,0-1 1,0 0 0,1 1-1,-1-1 1,0 1 0,1 0-1,-1 0 1,0 1 0,1-1 0,3 1-1,49 17-1287,-50-15 912,10 2-951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9:26.4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300 2298 2641,'0'-2'55,"0"1"1,1-1 0,-1 1 0,1-1 0,-1 1-1,1-1 1,0 1 0,0-1 0,0 1 0,0 0-1,0-1 1,0 1 0,0 0 0,0 0 0,0 0-1,0 0 1,1 0 0,0-1 0,-1 1-66,-1 1 62,-2 17 20,-3-2-58,0 0 0,-1 0 0,0-1-1,-1 0 1,-11 16 0,-52 71 31,60-87-32,-87 104 241,12-17 580,85-100-829,-1-1 0,1 0 1,-1 1-1,1-1 0,-1 1 1,1-1-1,-1 1 0,1 0 0,0-1 1,-1 1-1,1-1 0,0 1 1,-1 0-1,1-1 0,0 1 1,0 0-1,0-1 0,0 1 1,0 0-1,-1-1 0,1 1 0,0 0 1,0-1-1,1 1 0,-1 0 1,0 1-1,1-2 6,0 0-1,-1 0 1,1 1-1,0-1 1,0 0-1,0 0 1,0 0-1,-1 0 1,1 0 0,0 0-1,0 0 1,0 0-1,0 0 1,0 0-1,-1 0 1,1-1 0,1 1-1,40-16 228,16-14-261,-30 14-18,1 2 0,60-22 0,-88 36 40,0-1 0,0 1-1,0 0 1,0 0 0,0-1 0,-1 1-1,1 0 1,0 0 0,0 0 0,0 0-1,0 0 1,0 0 0,0 0-1,0 0 1,-1 0 0,1 1 0,0-1-1,0 0 1,0 1 0,0-1 0,-1 0-1,1 1 1,0-1 0,0 1 0,-1-1-1,1 1 1,0-1 0,-1 1-1,1 0 1,0-1 0,-1 1 0,1 0-1,-1 0 1,1-1 0,-1 1 0,0 0-1,1 0 1,-1 0 0,0 0 0,1-1-1,-1 1 1,0 0 0,0 0-1,0 0 1,0 0 0,0 0 0,0 0-1,0 0 1,0-1 0,0 1 0,0 0-1,0 0 1,-1 0 0,0 1 0,0 6 58,-1 0 0,0-1 1,0 1-1,-6 11 1,-40 74 486,25-51-332,-19 50 0,41-90-207,0 0 0,0 0 0,0 0 0,0 0 0,1 1 1,-1-1-1,1 0 0,0 0 0,0 1 0,0-1 0,0 0 0,0 1 0,0-1 1,1 0-1,-1 1 0,1-1 0,-1 0 0,1 0 0,0 0 0,1 3 0,0-3 7,-1 0-1,1-1 0,0 1 1,0-1-1,0 0 0,0 1 1,0-1-1,0 0 0,0 0 1,0 0-1,0 0 0,1-1 1,-1 1-1,0-1 0,1 1 1,-1-1-1,0 0 0,1 0 1,-1 0-1,4 0 0,10-2 36,0 0 1,-1-1-1,1-1 0,-1 0 1,0-2-1,0 1 0,18-11 0,-17 8-46,1 1 0,0 0 0,0 2-1,0 0 1,23-4 0,-37 9-4,0-1 1,0 1-1,-1 0 1,1 0-1,0 0 0,0 0 1,0 0-1,-1 0 1,1 1-1,0 0 0,0-1 1,-1 1-1,1 0 1,0 0-1,-1 1 0,1-1 1,-1 0-1,0 1 1,1 0-1,2 3 0,-3-3 5,0 1-1,-1 0 0,1-1 1,-1 1-1,0 0 0,0 0 0,0 0 1,0 0-1,0 0 0,-1 0 0,1 0 1,-1 0-1,0 1 0,0-1 1,-1 5-1,-1 8 12,-1 0 1,-1 0 0,-1 0 0,0 0-1,-13 25 1,8-20-8,-27 64 9,34-75-7,0 0 0,0 1 0,1-1 0,0 0 0,1 1 0,-1 16 0,2-25-5,0 0 0,0 0 0,0-1 0,0 1 0,1 0 0,-1 0 0,0 0 0,1-1 0,-1 1 0,1 0 0,0 0 0,0-1-1,-1 1 1,1-1 0,0 1 0,0-1 0,1 1 0,-1-1 0,0 1 0,0-1 0,1 0 0,-1 0 0,1 0 0,-1 0 0,1 0 0,-1 0 0,1 0 0,-1 0-1,1-1 1,0 1 0,0 0 0,-1-1 0,1 0 0,0 1 0,3-1 0,6 0-2,0 0 0,0-1 0,0-1-1,-1 0 1,14-4 0,28-3-22,-51 9 17,1 0 0,0 1 0,0-1 0,-1 0 0,1 0 0,0 1 1,-1-1-1,1 1 0,-1 0 0,1-1 0,-1 1 0,1 0 0,-1 0 1,1 0-1,-1 0 0,0 0 0,1 0 0,-1 1 0,0-1 0,0 0 0,0 1 1,0-1-1,0 0 0,0 1 0,0-1 0,0 1 0,-1 0 0,1-1 1,-1 1-1,1 0 0,-1-1 0,0 1 0,1 0 0,-1-1 0,0 1 0,0 0 1,-1 2-1,1 10 14,-1-1 0,-1 0 0,0 0 0,-5 13 0,2-3 41,5-21-44,-1 0 0,1 0 1,0 0-1,0 0 0,-1-1 0,1 1 0,1 0 0,-1 0 0,0 0 0,0 0 0,1 0 1,-1 0-1,1 0 0,-1 0 0,1 0 0,0 0 0,0-1 0,0 1 0,0 0 0,0-1 1,3 4-1,-2-4 5,0 1 0,1-1 0,-1 1 0,0-1 0,1 0 0,0 0 0,-1 0 0,1 0 0,-1 0 0,1-1 0,0 1 0,0-1 0,5 0 0,4 0 21,0-1 1,-1-1-1,1 0 1,0 0-1,0-1 1,12-5-1,57-30 21,-57 25-120,-1 2 0,42-14 0,-63 24 46,1 0 0,0 1 0,-1-1-1,1 1 1,-1-1 0,1 1 0,0 0 0,-1 0 0,1 0-1,0 0 1,-1 1 0,1-1 0,0 1 0,2 0 0,-4 0 18,0-1 1,0 1 0,-1 0 0,1-1-1,0 1 1,0 0 0,0 0-1,-1 0 1,1 0 0,0-1 0,-1 1-1,1 0 1,-1 0 0,1 0 0,-1 0-1,1 0 1,-1 1 0,0-1-1,1 0 1,-1 0 0,0 0 0,0 2-1,-1 7 62,0 0 0,0 0 0,-1-1 1,-1 1-1,0-1 0,-4 10 0,-4 16 231,11-32-270,-1 0 0,0 0 0,1 1 0,-1-1 1,1 0-1,0 1 0,0-1 0,1 0 0,-1 1 0,1-1 0,-1 0 0,1 0 0,0 1 0,0-1 0,1 0 1,-1 0-1,0 0 0,3 3 0,-1-3-15,0 0 0,-1-1 0,1 0 0,0 1 0,1-1 0,-1 0 0,0 0 0,1-1 0,-1 1 0,1-1 0,-1 0 0,1 0 0,-1 0 0,1 0 0,0 0 0,4-1 0,7 1-4,0-1 0,0-1 1,0 0-1,27-6 0,-27 4-30,0 0-1,0 1 1,0 1 0,23 1-1,-36 0 23,-1 0 0,1 1-1,0-1 1,0 1 0,0-1-1,-1 1 1,1 0 0,0 0-1,-1-1 1,1 1 0,-1 1 0,1-1-1,-1 0 1,1 0 0,-1 0-1,0 1 1,0-1 0,1 1-1,-1-1 1,0 1 0,0-1 0,0 1-1,-1-1 1,1 1 0,0 0-1,-1 0 1,1-1 0,-1 1-1,1 0 1,-1 2 0,1 8 40,0 0-1,-1 0 1,-2 22 0,1 6 25,2-35-63,-1-1-1,1 0 1,0 1 0,1-1-1,-1 0 1,1 1 0,0-1-1,0 0 1,0 0 0,1 0-1,-1-1 1,1 1 0,0-1 0,0 1-1,0-1 1,1 0 0,-1 0-1,1 0 1,-1-1 0,1 1-1,0-1 1,0 0 0,0 0-1,1 0 1,-1 0 0,8 1 0,8 2-61,1-1-1,1-1 1,-1-1 0,28-1 0,-35 0 32,11-2 7,-15 1-13,0 0 1,0 0-1,-1 1 0,1 0 0,14 4 0,-22-4 38,1 0 0,-1-1-1,0 1 1,0 1 0,0-1 0,0 0 0,0 1 0,0-1-1,0 1 1,0-1 0,0 1 0,-1 0 0,1 0 0,-1 0-1,1 0 1,-1 0 0,0 0 0,1 0 0,-1 0-1,-1 1 1,1-1 0,0 0 0,0 0 0,-1 1 0,1-1-1,-1 1 1,0 2 0,1 56 724,-2-48-552,1 0 0,0 0-1,4 24 1,-2-32-209,-1 0 1,1 0 0,0 0-1,0 0 1,0 0 0,1 0-1,0-1 1,0 1 0,0-1-1,0 0 1,1 0 0,0 0-1,4 4 1,0-2-146,0 1-283,0 0 0,-1 0 0,1 1 0,11 17 0,-1 9-1302</inkml:trace>
  <inkml:trace contextRef="#ctx0" brushRef="#br0" timeOffset="2380.83">809 2537 4321,'0'-2'3490,"7"1"-1994,19 4-1706,0 0 363,57 3-33,-48-2 87,-1-1 0,1-2 1,-1-2-1,1 0 0,66-14 0,10-12 89,-50 14-235,-1-3 1,-1-2-1,112-52 0,61-39 204,32-17-151,-195 82-80,74-60 0,-66 45 62,-17 13-3,-2-2-1,-2-3 0,57-68 1,62-66-63,-100 109-43,107-138 1,-37 36 81,-73 95-69,-24 18 20,69-120 0,-76 115 10,-8 11-15,-2-2 0,43-121 0,-61 152-32,1 1-1,1 0 1,35-47-1,-27 41 11,-2 6-2,-15 23 5,-1-1 0,0 1 0,0-1 0,-1 0 1,0-1-1,0 1 0,0-1 0,2-8 0,-5 9-28,1-10 70,-3 17-44,1-1 0,0 1 0,0 0 0,0 0 0,-1-1 0,1 1 0,0 0 0,0 0 0,-1-1 0,1 1 0,0 0 0,-1 0 0,1 0 0,0 0 0,0-1 0,-1 1 0,1 0 0,0 0 0,-1 0 0,1 0 0,-1 0 0,1 0 0,0 0 0,-1 0 0,1 0 0,0 0 0,-1 0 0,1 0 0,0 0 1,-1 0-1,1 0 0,0 1 0,-1-1 0,1 0 0,0 0 0,-1 0 0,1 0 0,0 1 0,0-1 0,-1 0 0,1 0 0,0 1 0,-58 23-7,2 3-1,-87 56 1,121-66 6,-41 28 21,-64 61 0,113-95-36,14-11 21,0 0 0,0 0 0,0 1 1,0-1-1,0 0 0,0 0 0,-1 0 0,1 1 0,0-1 0,0 0 0,0 0 0,0 0 0,-1 1 0,1-1 0,0 0 0,0 0 0,0 0 0,-1 0 0,1 0 0,0 0 0,0 1 0,-1-1 1,1 0-1,0 0 0,0 0 0,-1 0 0,1 0 0,0 0 0,0 0 0,-1 0 0,1 0 0,0 0 0,0 0 0,-1 0 0,1 0 0,0-1 0,0 1 0,-1 0 0,1 0 0,0 0 1,0 0-1,-1 0 0,1 0 0,0-1 0,0 1 0,0 0 0,-1 0 0,1 0 0,0 0 0,0-1 0,0 1 0,0 0 0,23-7 59,22-9-65,-1-2 0,-2-1 1,81-51-1,-3-6 67,-95 62-39,-16 8-34,0 1 0,0 1 1,0 0-1,11-4 0,-5 0-71,-11 7-48,1 14 39,-2-5 86,5 24 6,-1 0-1,-2 0 1,2 34 0,-4-27-3,17 75 1,-18-106 3,10 39 19,3 0 0,29 65 0,-45-108-1713,-2-2 94,-2 4-459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6:30.0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864 637 4105,'-4'2'7526,"-2"9"-7995,4-5 1008,-16 28-470,-1-1 1,-24 31-1,-6 10-47,41-60-15,-2-1 1,1-1-1,-2 1 1,0-2-1,-17 15 1,-66 43-291,82-61 156,-47 39-2256,46-40 1170</inkml:trace>
  <inkml:trace contextRef="#ctx0" brushRef="#br0" timeOffset="369.53">485 874 4777,'0'-2'239,"-1"1"1,0-1-1,1 0 0,-1 1 1,1-1-1,0 1 0,0-1 1,-1 0-1,1 1 0,0-1 1,0 1-1,0-1 0,1 0 1,-1 1-1,1-3 0,0 3-158,0 1-1,1 0 1,-1-1-1,0 1 1,0 0-1,1-1 1,-1 1-1,0 0 1,1 0-1,-1 0 1,0 0-1,1 1 0,-1-1 1,0 0-1,0 0 1,1 1-1,-1-1 1,0 1-1,0-1 1,1 1-1,0 0 1,15 7 179,0-1 0,-1 2 0,0 0 0,22 18 0,8 4-150,122 85-1176,-157-107-925</inkml:trace>
  <inkml:trace contextRef="#ctx0" brushRef="#br0" timeOffset="2109.71">1392 1022 1032,'-4'0'367,"1"-1"1,-1 0-1,0 0 0,0 0 0,1 0 0,-1 0 0,-6-4 1,7 3-175,1 1 1,-1-1 0,1 1 0,-1 0 0,0 0 0,1 0-1,-1 1 1,0-1 0,0 1 0,0-1 0,1 1 0,-1 0-1,0 0 1,0 0 0,-5 1 0,8-1-163,-1 1 0,1-1 0,0 0 0,-1 0 0,1 0 0,0 0 0,0 0 0,-1 1 0,1-1 0,0 0 0,0 0 0,-1 1 0,1-1 0,0 0 0,0 0 0,-1 1 0,1-1 0,0 0 0,0 1 0,0-1 0,0 0 0,0 1 0,-1-1 0,1 0 0,0 0 0,0 1 0,0-1 0,0 1 0,0-1 0,0 0 0,0 1 0,7 17 206,41 69-163,-11-17-35,4 0 0,82 105 0,-79-123-16,6 5 1,46 70 1,-91-120-23,95 138 14,-78-117-8,2 0 0,51 46 0,18 0 6,-38-32 15,56 57 0,-18-9 143,121 90 1,-84-71 137,14 11 27,-112-97-276,1 0 0,59 29-1,-75-44-48,52 25 142,78 50 1,-36-17 96,28 21-88,-37-20-159,32 25 62,-84-55 124,59 34 1,-81-55-130</inkml:trace>
  <inkml:trace contextRef="#ctx0" brushRef="#br0" timeOffset="14229.98">138 250 1344,'4'19'2354,"-4"-30"2041,-7-19-746,-1 13-4659,8 15 1034,-1 1 1,0-1 0,0 1 0,0-1-1,-1 1 1,1-1 0,0 1 0,-1 0-1,1 0 1,0-1 0,-1 1 0,1 0-1,-1 0 1,0 1 0,1-1 0,-1 0-1,0 0 1,0 1 0,1-1 0,-1 1 0,0 0-1,0-1 1,0 1 0,1 0 0,-1 0-1,0 0 1,0 0 0,0 1 0,0-1-1,1 0 1,-1 1 0,0-1 0,0 1-1,1 0 1,-1-1 0,0 1 0,1 0-1,-1 0 1,1 0 0,-1 0 0,1 0-1,-1 1 1,1-1 0,0 0 0,0 1-1,-2 1 1,-3 4-53,1 1 0,0 0 0,0 0 1,1 0-1,0 0 0,0 1 0,-4 16 0,4-10 15,1-1-1,1 1 1,-1 18 0,3-29 2,-1-1-1,1 0 1,0 0-1,1 1 1,-1-1 0,0 0-1,1 0 1,0 0-1,-1 0 1,1 1-1,1-1 1,-1 0 0,0-1-1,1 1 1,-1 0-1,1 0 1,0-1-1,0 1 1,0-1 0,0 1-1,4 3 1,-4-6 11,-1 0 0,0 1 0,0-1 0,0 0 1,0 1-1,0-1 0,1 0 0,-1 0 0,0 0 0,0 0 0,0 0 1,1 0-1,-1 0 0,0-1 0,0 1 0,0 0 0,0-1 0,0 1 1,1 0-1,-1-1 0,0 0 0,0 1 0,0-1 0,0 1 0,0-1 1,0 0-1,-1 0 0,1 0 0,0 0 0,0 0 0,-1 1 1,1-1-1,0-2 0,24-39 107,-22 35-106,5-10 6,0-1 0,-2 0 0,0-1 0,-2 0 0,1 0 0,-2 0 0,-1 0 0,0 0 0,-2-21-1,1 11 26,0 12-32,0-1 0,-1 1 1,-1 0-1,-1-1 0,-6-30 1,12 67-47,-1 0 0,0 0 0,-2 0 1,0 22-1,-1-18 43,2 1 1,0 0 0,10 45-1,-9-61-60,-1 1-1,2-1 1,-1 0 0,1-1-1,0 1 1,0 0 0,1-1-1,0 0 1,7 7 0,-8-10-131,1 0 0,-1-1 0,1 0 0,-1 0 0,1 0 0,0 0 0,0-1 0,0 0 0,1 0 1,-1 0-1,0 0 0,1-1 0,-1 0 0,11 0 0,14 0-1720</inkml:trace>
  <inkml:trace contextRef="#ctx0" brushRef="#br0" timeOffset="14739.36">427 193 4297,'27'-4'1776,"-24"4"-1160,4 4 57,2-4-265,2 2-136,3-1-152,0 1-96,0 5 40,-3-6-112,0 4-392,-1-3-409</inkml:trace>
  <inkml:trace contextRef="#ctx0" brushRef="#br0" timeOffset="15104.44">545 338 6025,'0'2'2217,"1"4"-1873,3-2-8,3-3-200,1 1-24,5-3-80,6 6-64,-1-9-312,0 1-368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5:34.1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 1240 2929,'1'3'3203,"-1"-3"-3114,1 0 0,-1 0 0,0 0 0,0 0 0,0 0 0,1 0 1157,0-1-1157,8-5 2586,8-14-954,-16 19-1693,0-1-1,1 0 0,-1 1 1,0-1-1,0 0 0,-1 0 1,1 0-1,0 0 0,0 0 0,-1 0 1,1 0-1,-1 0 0,0-2 1,0 2 0,-1 0 1,1 0 0,-1 0-1,0 0 1,0 0-1,0 0 1,0 0 0,0 0-1,-1 1 1,1-1 0,0 1-1,-1-1 1,1 1-1,-1-1 1,0 1 0,1 0-1,-3-2 1,-4-3 40,5 3-42,0 1 0,0 0-1,0 0 1,0 0 0,0 0 0,0 0 0,-4-1-1,5 3-23,1-1-1,0 1 0,0 0 0,-1 0 0,1 0 0,0 0 0,0 0 1,-1 0-1,1 0 0,0 1 0,0-1 0,0 0 0,-1 1 0,1-1 1,0 1-1,0-1 0,0 1 0,0 0 0,0-1 0,0 1 0,0 0 1,0 0-1,0 0 0,0 0 0,0 0 0,-1 2 0,-12 14-15,7-11 8,1 1 0,1-1-1,0 2 1,0-1 0,0 0 0,1 1 0,0 0-1,0 0 1,-5 16 0,7-12 1,0-1 1,1 0 0,0 1-1,1-1 1,0 1-1,3 17 1,-3-26-7,0 0 1,1 1 0,0-1 0,-1 0-1,1 0 1,0 0 0,1 0-1,-1 1 1,1-2 0,-1 1 0,1 0-1,0 0 1,0 0 0,0-1-1,0 1 1,0-1 0,1 0 0,-1 0-1,1 0 1,-1 0 0,1 0 0,0 0-1,0-1 1,0 1 0,0-1-1,0 0 1,5 2 0,-6-3 4,1 0 0,0 0-1,-1-1 1,1 1 0,0 0 0,-1-1 0,1 0 0,0 1 0,-1-1-1,1 0 1,-1 0 0,1-1 0,-1 1 0,0 0 0,1-1 0,-1 0-1,0 1 1,0-1 0,3-3 0,0-1 7,1 0-1,-1-1 1,0 0-1,0 1 1,3-10-1,-3 5 4,-1 0 0,0 0 0,-1 0 0,0-1 0,1-20 0,5-15 19,-2 14 11,6-53-1,-12 72-22,0 1 1,-2-1-1,1 1 0,-2-1 0,0 1 0,-6-23 1,-2 9-9,7 21-2,1 0-1,-1 0 0,1-1 0,0 1 1,1 0-1,0-1 0,0 0 0,0 1 1,1-1-1,0-10 0,-9 38-65,8-18 61,-1 0-1,1 0 1,-1-1 0,1 1-1,0 0 1,1 1-1,-1-1 1,0 0 0,1 0-1,-1 6 1,3 14-12,1-1 0,8 37 0,-4-32 18,2 36 0,-7-30-46,2 0 1,10 43-1,-11-65-201,1 0-1,0 0 0,0-1 1,1 1-1,0-1 1,1 0-1,0 0 1,1-1-1,0 0 1,12 12-1,2-5-1162,-3-9-294</inkml:trace>
  <inkml:trace contextRef="#ctx0" brushRef="#br0" timeOffset="381.04">444 1167 4457,'27'-11'1872,"-22"15"-847,-7-9-777,7 4-168,3 1 24,-1-2-120,7 5-48,-5-5-160,0-1-200,-5-5-377,2 8-519</inkml:trace>
  <inkml:trace contextRef="#ctx0" brushRef="#br0" timeOffset="750.19">556 1297 6201,'-1'1'2425,"-2"-2"-1737,0 1-136,3-1-432,0 0-120,4 0-16,11-1-304,26-5-256,-29-10-1489</inkml:trace>
  <inkml:trace contextRef="#ctx0" brushRef="#br0" timeOffset="1811.37">947 1053 2465,'-22'2'535,"18"-2"-238,-1 0 0,1 0 1,0 1-1,0 0 0,0 0 1,0 0-1,-4 2 0,32-46 3868,-12 29-3785,-7 8-316,1 0 0,-1 0-1,1 1 1,8-7 0,-13 12-63,0-1 0,0 0 0,0 1 0,0-1 0,0 0 0,1 1 0,-1-1 0,0 1 0,0 0 0,0-1 0,0 1 0,1 0 0,-1 0 0,0 0 0,0 0 0,0 0 0,1 0 0,-1 0 0,0 0 0,0 0 0,0 0 0,1 1 0,-1-1 0,0 1 0,0-1 0,0 1 0,0-1 0,0 1 0,0-1 0,0 1 0,0 0 0,0 0 0,2 1 0,-2 0 1,0-1 0,0 1 1,-1 0-1,1-1 1,0 1-1,-1 0 1,1 0-1,-1-1 1,1 1-1,-1 0 0,0 0 1,0 0-1,0-1 1,0 1-1,0 0 1,0 0-1,0 0 1,-1 0-1,1-1 0,-1 3 1,-15 40 65,11-33-67,2-4-2,-2 3-8,2 0 0,-1 0 0,1 0 1,-2 17-1,4-25 8,1 0-1,0 0 1,0 0 0,0-1 0,0 1 0,0 0 0,0 0 0,0 0 0,0-1 0,1 1-1,-1 0 1,1 0 0,0-1 0,-1 1 0,1 0 0,0-1 0,0 1 0,0-1-1,0 1 1,0-1 0,0 1 0,1-1 0,-1 0 0,0 1 0,1-1 0,-1 0-1,1 0 1,-1 0 0,1 0 0,0-1 0,-1 1 0,1 0 0,0-1 0,1 1 0,80 10 10,-82-11-8,0 0 0,0 1-1,0-1 1,0 1 0,0-1 0,0 1 0,0-1 0,0 1 0,0 0-1,0-1 1,0 1 0,0 0 0,0 0 0,0 0 0,-1 0-1,1 0 1,0 0 0,-1 0 0,1 0 0,-1 0 0,1 0 0,-1 0-1,1 0 1,-1 0 0,0 0 0,0 1 0,0-1 0,1 0 0,-1 0-1,0 0 1,0 0 0,0 1 0,-1-1 0,1 0 0,0 0 0,0 0-1,-1 0 1,1 0 0,0 0 0,-1 1 0,-1 1 0,0 3-5,-2 1 1,1-1-1,-1 1 1,-8 10 0,-9 14-29,17-25 33,1-1-1,-1 1 1,0 0-1,0-1 1,-1 0 0,1 0-1,-1 0 1,0-1 0,-1 1-1,1-1 1,-11 5 0,16-9-77,-1 0 1,0 0 0,1 1-1,-1-1 1,0 0 0,1 0-1,-1 0 1,0-1 0,1 1 0,-1 0-1,0 0 1,1 0 0,-1 0-1,0-1 1,1 1 0,-1 0-1,0-1 1,1 1 0,-1 0-1,1-1 1,-1 1 0,1-1 0,-1 1-1,1-1 1,-1 1 0,1-1-1,-1 1 1,1-1 0,0 1-1,-1-1 1,1 0 0,0 1 0,0-1-1,-1 0 1,1 1 0,0-1-1,0 0 1,0 1 0,0-1-1,0 0 1,0 1 0,0-2 0,0-5-2130</inkml:trace>
  <inkml:trace contextRef="#ctx0" brushRef="#br0" timeOffset="2239.91">1311 1054 5265,'0'-2'398,"0"-1"1,0 1-1,-1 0 0,1 0 0,-1 0 0,0-1 1,0 1-1,1 0 0,-2 0 0,1 0 1,-1-2-1,-8 0-117,10 5-277,-1-1 1,0 1-1,1-1 0,-1 1 1,1-1-1,-1 1 0,0 0 0,1-1 1,-1 1-1,1 0 0,0-1 1,-1 1-1,1 0 0,-1 0 0,1 0 1,0-1-1,0 3 0,-7 18-13,1 0 0,1 0-1,-3 42 1,7-53 8,1-1 1,0 0-1,1 1 0,0-1 1,0 0-1,1 0 1,0 0-1,1 0 0,0 0 1,0 0-1,1-1 0,6 12 1,-9-18 19,0 0 0,0 0 0,1 0 0,-1-1-1,0 1 1,1 0 0,0-1 0,-1 1 0,1-1 0,0 1 0,-1-1 0,1 0 0,0 0 0,0 0-1,0 0 1,0 0 0,0 0 0,0 0 0,1-1 0,-1 1 0,0-1 0,0 1 0,0-1 0,1 0 0,-1 0-1,0 0 1,0 0 0,0-1 0,1 1 0,-1 0 0,0-1 0,0 0 0,0 1 0,0-1 0,0 0 0,4-2-1,-2 0 112,1 0 0,-1 0-1,0-1 1,0 1-1,-1-1 1,1 0-1,-1 0 1,0 0 0,0 0-1,0-1 1,0 1-1,-1-1 1,0 0-1,0 1 1,2-7-1,-2 1-38,0 0 0,-1 0 0,0 0 0,0 0-1,-1-1 1,-1 1 0,0 0 0,0 0 0,-1 0-1,0 0 1,-1 0 0,-4-12 0,1 7-133,-1 0-1,-1 0 1,0 1 0,-1 0 0,0 0 0,-22-23 0,11 21-785,11 13-746,8 3 1478,1 1 1,0-1-1,0 0 0,0 0 0,0 1 1,-1-1-1,1 0 0,0 1 1,0-1-1,0 0 0,0 0 1,0 1-1,0-1 0,0 0 0,0 1 1,0-1-1,0 0 0,0 1 1,0-1-1,0 0 0,0 1 1,0-1-1,0 0 0,0 1 0,0-1 1,1 0-1,-1 0 0,0 1 1,0-1-1,0 0 0,0 0 1,1 1-1,4 10-1618</inkml:trace>
  <inkml:trace contextRef="#ctx0" brushRef="#br0" timeOffset="2640.31">1561 1298 5905,'-5'1'2033,"-3"6"-1897,1-1-144,9 2-368,-4-5-305</inkml:trace>
  <inkml:trace contextRef="#ctx0" brushRef="#br0" timeOffset="3450.32">1882 906 4681,'-5'7'138,"-13"14"2136,18-23-2056,-1 0-1,1 0 1,0 0 0,0 0-1,0 0 1,0 0 0,0 0 0,0 0-1,0 0 1,1 0 0,-1 0-1,1 0 1,0-2 0,0 2-142,-1 1 0,1-1 0,-1 0 0,0 1 0,0-1 0,0 0 0,0 1 0,0-1 0,0 0 0,0 1 0,0-1 0,-1 0 0,1 1 0,-1-1 0,1 1 0,-3-4 1,3 4-39,-1 1 1,0-1-1,1 1 1,-1-1-1,0 1 1,0-1-1,1 1 1,-1-1-1,0 1 1,0 0-1,0-1 1,0 1-1,0 0 1,0 0-1,0-1 1,1 1-1,-1 0 1,0 0-1,0 0 1,0 0-1,-2 1 1,-5 1 1,1 0 0,-1 0 1,1 1-1,0 0 0,-12 7 1,4-2-50,0 0-1,1 1 1,0 1 0,1 0 0,0 1 0,-21 23 0,32-29 2,1 0 1,-1 0-1,1 1 1,1-1-1,-1 1 1,1-1-1,0 0 1,0 1-1,0-1 1,1 1-1,0-1 1,0 0-1,0 0 1,3 8-1,1-7 2,1 0 0,-1 0 0,1-1 0,0 0-1,1 0 1,-1-1 0,1 1 0,0-1 0,14 5-1,28 19-22,-42-22 34,1 0 0,-1 0 0,0 1 0,-1 0 0,1 0 0,10 17 0,-16-22-5,0-1 0,0 1 1,0 1-1,0-1 0,0 0 0,-1 0 0,1 0 0,-1 0 1,1 1-1,-1-1 0,0 0 0,0 0 0,0 1 0,0-1 1,0 0-1,0 0 0,-1 1 0,1-1 0,-1 0 0,1 0 1,-1 0-1,0 0 0,0 0 0,0 0 0,0 0 0,0 0 1,-1 0-1,1 0 0,0 0 0,-1-1 0,1 1 0,-1-1 1,0 1-1,-3 1 0,2 0-7,0-1 0,0 0 0,-1 0 0,0 0 0,1 0 0,-1 0 0,0-1 0,0 0 0,0 0 0,0 0 0,1 0 0,-2 0 0,1-1 0,0 0 0,-8 0 0,11-1 12,-1 1 0,0-1 1,0 1-1,0-1 1,1 0-1,-1 0 1,0 0-1,1 0 1,-1 0-1,0 0 1,1 0-1,0-1 0,-1 1 1,1 0-1,0-1 1,-1 1-1,1-1 1,0 1-1,0-1 1,0 0-1,1 0 1,-1 1-1,0-1 1,1 0-1,-1 0 0,1 0 1,-1 0-1,1 1 1,0-1-1,0 0 1,0 0-1,0 0 1,0 0-1,0 0 1,1-3-1,3-15 91,0 2 0,2-1 0,0 0 0,0 1 0,11-18 0,5-16 108,-12 25-248,-7 23-40,-1 0 0,0-1 0,0 0 0,0 1 0,0-1 0,-1 0 0,0 0 0,0 0 0,-1 0 0,1 0 0,-1 0 0,0 0 1,0 0-1,0 0 0,-1 0 0,0 0 0,0 0 0,-2-5 0,3 10 13,0 0 1,-1-1-1,1 1 1,0 0-1,0 0 0,0 0 1,0 0-1,0-1 1,0 1-1,0 0 1,0 0-1,0 0 1,-1-1-1,1 1 0,0 0 1,0 0-1,0 0 1,0-1-1,0 1 1,0 0-1,0 0 0,0-1 1,1 1-1,-1 0 1,0 0-1,0 0 1,0 0-1,0-1 1,0 1-1,0 0 0,0 0 1,0 0-1,0-1 1,1 1-1,-1 0 1,0 0-1,0 0 0,0 0 1,0 0-1,0-1 1,1 1-1,-1 0 1,0 0-1,0 0 1,0 0-1,1 0 0,-1 0 1,0 0-1,0 0 1,0 0-1,1 0 1,-1 0-1,0 0 0,0 0 1,1 0-1,4-2-1533</inkml:trace>
  <inkml:trace contextRef="#ctx0" brushRef="#br0" timeOffset="4089.9">2075 1059 4057,'11'-22'3842,"-8"19"-3694,0-1-1,-1 1 0,1-1 1,-1 1-1,0-1 1,0 0-1,0 0 1,-1 0-1,1 0 1,-1 0-1,0 0 1,0 0-1,0 0 1,-1 0-1,0-1 1,0 1-1,0 0 1,0 0-1,0-1 1,-1 1-1,0 0 1,0 0-1,0 0 1,0 0-1,-1 0 1,-2-5-1,0-1 60,3 5-106,-1 0 0,1 0 1,-2 1-1,1-1 0,0 1 0,-1-1 0,-4-4 0,5 7-89,0 0 0,-1 0 1,1 1-1,-1-1 0,1 1 0,-1 0 0,0-1 1,1 1-1,-1 0 0,0 1 0,0-1 0,0 0 1,0 1-1,1 0 0,-7 0 0,7 0-16,1 1 0,-1-1-1,0 1 1,1 0 0,-1 0 0,1 0-1,-1 0 1,1 0 0,0 0 0,-1 0-1,1 0 1,0 0 0,-1 1 0,1-1-1,0 0 1,0 1 0,0-1 0,1 1-1,-1-1 1,0 1 0,0 0 0,1-1-1,-1 4 1,-12 41-153,12-43 140,-6 60-545,7-59 500,0-1 1,0 1-1,0 0 1,0 0-1,1 0 1,0 0-1,0 0 1,0-1-1,0 1 1,0 0 0,1-1-1,0 1 1,3 4-1,-4-6 49,1-1 0,0 0 0,-1 0 0,1 1 1,0-1-1,0 0 0,-1-1 0,1 1 0,0 0 0,0-1 0,0 1 0,0-1 0,0 1 0,0-1 0,0 0 0,0 0 0,0 0 1,0 0-1,0 0 0,0 0 0,0-1 0,0 1 0,0-1 0,0 1 0,0-1 0,0 0 0,0 1 0,0-1 0,0 0 1,-1-1-1,3-1 0,3-1 8,-1 0-1,1-1 1,-1 1 0,0-2 0,0 1 0,8-12 0,-7 9 54,-2 0 0,1-1 1,-1 0-1,-1 0 0,0 0 1,0-1-1,-1 1 0,4-17 1,-16 102 26,2 2 0,5-1 1,10 123-1,-7-194-101,-1 13-418,0-19 360,0 1 0,0-1 0,-1 1 0,1-1 0,-1 1 0,1-1 0,0 1 0,-1-1 0,1 1 0,-1-1-1,1 0 1,-1 1 0,1-1 0,-1 0 0,0 1 0,1-1 0,-1 0 0,1 0 0,-1 1 0,-1-1 0,6-3-809,-3-3-271</inkml:trace>
  <inkml:trace contextRef="#ctx0" brushRef="#br0" timeOffset="6271.42">219 58 3385,'1'36'1500,"3"-29"3568,0 4-5049,0 0 1,-1 0-1,0 0 1,-1 0-1,0 0 1,-1 1-1,0-1 1,-1 1-1,0-1 1,-3 19 0,-18 182 81,21-211-100,0 8 53,9-20-12,-6 7-36,-1-1-1,0 0 1,-1 0-1,1 0 1,-1 0 0,0-1-1,0 1 1,0 0-1,-1 0 1,0-9-1,0 7-4,0 0 0,1 0-1,-1-1 1,2 1-1,-1 0 1,4-10 0,0 7-2,0 1 0,-1-1 1,-1 0-1,0 0 1,0 0-1,-1-1 1,0 1-1,-1 0 1,0-13-1,-1 20 8,0 0-1,0 0 1,0 0-1,1 1 1,-1-1-1,1 0 1,-1 0-1,1 0 1,0 1-1,0-1 1,0 0-1,2-2 1,-2 4-8,-1 1 0,1-1 0,0 0 0,-1 0 0,1 1-1,0-1 1,-1 1 0,1-1 0,0 1 0,0-1 0,0 1 0,-1-1 0,1 1 0,0-1 0,0 1 0,0 0 0,0 0 0,0 0-1,0-1 1,0 1 0,0 0 0,0 0 0,0 0 0,0 0 0,0 0 0,0 1 0,-1-1 0,1 0 0,0 0 0,0 1 0,0-1-1,0 0 1,0 1 0,0-1 0,-1 1 0,1-1 0,0 1 0,1 0 0,1 2 0,0-1 1,0 1-1,-1 0 1,1 0-1,-1 0 1,1 0-1,-1 0 1,0 1-1,0-1 1,0 1-1,1 4 0,13 43 23,-13-40-18,7 34 27,-9-33-51,2 0 1,-1 0-1,2-1 1,0 1-1,0-1 1,7 13-1,-11-23 15,0-1 0,0 0-1,0 1 1,1-1 0,-1 0-1,0 1 1,0-1 0,0 0 0,1 0-1,-1 1 1,0-1 0,0 0-1,1 0 1,-1 0 0,0 1-1,0-1 1,1 0 0,-1 0 0,0 0-1,1 0 1,-1 1 0,0-1-1,1 0 1,-1 0 0,0 0-1,1 0 1,-1 0 0,0 0 0,1 0-1,-1 0 1,0 0 0,1 0-1,-1 0 1,0 0 0,1 0-1,-1-1 1,9-11-54,2-21 80,4-70 62,-10 62 16,12-50 0,-17 90-100,0 1 1,0 0-1,0 0 1,0 0-1,0 0 1,0-1-1,0 1 1,0 0-1,0 0 0,0 0 1,0-1-1,0 1 1,0 0-1,0 0 1,1 0-1,-1 0 1,0-1-1,0 1 1,0 0-1,0 0 0,0 0 1,0 0-1,0 0 1,1 0-1,-1-1 1,0 1-1,0 0 1,0 0-1,0 0 1,0 0-1,1 0 0,-1 0 1,0 0-1,0 0 1,0 0-1,0 0 1,1 0-1,-1-1 1,0 1-1,0 0 1,0 0-1,1 0 1,-1 0-1,0 1 0,0-1 1,0 0-1,0 0 1,1 0-1,-1 0 1,7 10-14,4 19-2,25 191-1349,-32-202 284,2-7-284</inkml:trace>
  <inkml:trace contextRef="#ctx0" brushRef="#br0" timeOffset="6910.26">714 103 4505,'0'0'78,"1"0"-1,-1 0 1,1 0-1,0 0 1,-1 0 0,1 0-1,-1 0 1,1 0-1,-1 1 1,1-1 0,-1 0-1,0 0 1,1 1-1,-1-1 1,1 0 0,-1 1-1,1-1 1,-1 0-1,0 1 1,1-1 0,-1 0-1,0 1 1,1-1-1,-1 1 1,0-1 0,0 1-1,1-1 1,-1 1-1,0-1 1,0 1 0,0-1-1,0 1 1,0-1-1,0 1 1,0-1 0,0 1-1,0-1 1,0 2-1,-4 27-134,0-12 235,5 2-161,0 1 0,0-1 1,2 0-1,9 34 0,-11-51-6,0 0 0,0 1 0,0-1 0,0 0 1,1 0-1,-1 0 0,0 0 0,1 0 0,0 0 1,-1-1-1,1 1 0,0 0 0,0-1 0,0 1 1,0-1-1,0 0 0,0 0 0,1 0 0,-1 0 1,3 1-1,-4-2-2,0 0 0,0 0 0,1 1 1,-1-1-1,0 0 0,1 0 1,-1-1-1,0 1 0,0 0 0,1 0 1,-1-1-1,0 1 0,0-1 0,0 1 1,1-1-1,-1 1 0,0-1 0,0 0 1,0 1-1,0-1 0,0 0 0,0 0 1,0 0-1,0 0 0,-1 0 0,1 0 1,0 0-1,-1 0 0,1 0 0,0 0 1,-1 0-1,1-1 0,-1 1 0,0 0 1,1 0-1,-1-1 0,0 1 1,0-2-1,9-101 1639,-1 66-964,5 63-621,-2 1-67,5 13 17,20 77-1,-33-105-43,0 0-1,-1 0 1,-1 0-1,0 1 1,-1-1-1,0 1 1,0-1-1,-1 0 1,-1 1-1,0-1 0,0 0 1,-1 0-1,-9 21 1,8-25-33,1 0 0,-2 0 0,1 0 0,-1 0 0,0-1 0,-9 10 1,13-15 68,-1 0 0,1-1 0,0 1 0,0 0 0,0-1 0,0 1 0,0 0 0,-1-1 0,1 1 0,0-1 0,0 0 0,-1 1 0,1-1 0,0 0 0,-1 0 1,1 0-1,0 0 0,-3 0 0,2-1 11,0 0 0,0 1 0,0-1 0,1 0 1,-1 0-1,1-1 0,-1 1 0,1 0 0,-1 0 0,1-1 1,-1 1-1,1-1 0,0 1 0,0-1 0,0 0 1,0 1-1,-1-3 0,1 0 9,0 1 0,0-1 0,1 0 1,-1 0-1,1 0 0,0 1 0,0-1 0,0 0 1,0 0-1,1 0 0,-1 1 0,1-1 0,0 0 1,0 0-1,1 1 0,-1-1 0,1 1 0,2-5 1,-1 1-42,1 1 0,-1 0 1,1 1-1,0-1 1,0 1-1,1-1 0,0 1 1,-1 0-1,12-7 1,-7 9-835,2 3-470</inkml:trace>
  <inkml:trace contextRef="#ctx0" brushRef="#br0" timeOffset="8190.62">1332 15 3809,'-4'10'671,"0"-3"1546,4-7-2136,0 0 0,0 0-1,-1 1 1,1-1-1,0 0 1,0 0-1,0 0 1,0 0-1,-1 1 1,1-1-1,0 0 1,0 0-1,0 0 1,-1 0 0,1 0-1,0 0 1,0 0-1,-1 0 1,1 0-1,0 0 1,0 0-1,-1 0 1,1 0-1,0 0 1,0 0-1,-1 0 1,1 0 0,0 0-1,0 0 1,0 0-1,-1 0 1,1 0-1,0 0 1,0 0-1,0 0 1,-1-1-1,1 1 1,0 0 0,0 0-1,0 0 1,-1 0-1,1-1 1,0 1-1,0 0 1,0 0-1,0 0 1,0-1-1,-1 1 1,1 0-1,0 0 1,-5 30-46,3-19-30,0-1 1,0 0-1,1 1 1,1-1-1,-1 1 1,3 15-1,-3-55 344,1 16-201,-1 0 0,0 0 1,-4-22-1,5 33-126,-1 0 1,1-1-1,-1 1 0,0 0 0,0-1 0,0 1 1,0 0-1,0 0 0,-1 0 0,1 0 1,0 0-1,-1 0 0,0 0 0,1 1 0,-1-1 1,0 0-1,0 1 0,0 0 0,0-1 0,0 1 1,0 0-1,0 0 0,0 0 0,-1 0 1,1 0-1,-3 0 0,3 1-19,1 0 0,0 0 0,-1 0 1,1 0-1,0 0 0,0 1 0,-1-1 0,1 0 0,0 1 1,0-1-1,-1 1 0,1-1 0,0 1 0,0-1 0,0 1 0,0 0 1,0 0-1,0 0 0,0-1 0,0 1 0,0 0 0,0 0 1,0 0-1,1 1 0,-1-1 0,-1 2 0,-13 38 6,10-26-16,-23 53-73,-11 32 50,35-89 27,2 1-1,-1-1 0,1 1 1,1 0-1,0 0 1,1 22-1,1-27-11,1-1 1,-1 0-1,1 0 0,0 0 1,0 0-1,1 0 0,0 0 1,0-1-1,0 1 0,1-1 1,0 0-1,0 0 0,0 0 1,0 0-1,1-1 0,5 5 1,-7-7-25,0 1 1,1-1-1,-1 0 1,1 1-1,-1-2 0,1 1 1,0 0-1,-1-1 1,1 0-1,0 0 1,0 0-1,0 0 1,0 0-1,0-1 1,0 0-1,0 0 1,0 0-1,1 0 1,-1-1-1,0 0 1,0 1-1,-1-1 1,1-1-1,0 1 1,5-3-1,-1-1-143,0 1 1,-1-2-1,0 1 0,0-1 1,0 0-1,-1-1 0,0 1 1,7-10-1,0-4-234,18-37 0,-19 33 508,21-31 0,-33 55-86,0 0-1,0 0 1,0-1 0,0 1-1,0 0 1,1 0 0,-1-1-1,0 1 1,0 0 0,0 0 0,1 0-1,-1-1 1,0 1 0,0 0-1,1 0 1,-1 0 0,0 0-1,0 0 1,1-1 0,-1 1 0,0 0-1,0 0 1,1 0 0,-1 0-1,0 0 1,1 0 0,-1 0-1,0 0 1,0 0 0,1 0 0,-1 0-1,0 0 1,1 0 0,-1 0-1,0 0 1,1 1 0,6 9 111,2 22-11,-9-29-91,21 159-966,-20-161 173,1-5-387</inkml:trace>
  <inkml:trace contextRef="#ctx0" brushRef="#br0" timeOffset="8714.6">1486 85 4553,'2'1'3537,"-3"-1"-3337,0 0-136,0 0-216,0 0-200,0 2-569,0 1-631</inkml:trace>
  <inkml:trace contextRef="#ctx0" brushRef="#br0" timeOffset="9074.55">1658 216 5417,'3'2'134,"-1"-1"1,0 1-1,-1-1 0,1 1 1,0 0-1,0 0 0,-1 0 1,1 0-1,-1 0 0,1 0 0,-1 1 1,0-1-1,0 0 0,0 0 1,0 1-1,-1-1 0,1 1 1,-1-1-1,1 1 0,-1-1 0,0 5 1,8 23-88,15 25-63,-25-49 237,0-5 495,2-7 853,4-19-1264,12-41 1,-6 27-128,-9 35-159,1 0-1,-1 0 1,1 0-1,0 0 0,0 1 1,1-1-1,-1 0 0,1 1 1,-1 0-1,1 0 1,0-1-1,0 2 0,1-1 1,5-4-1,5-2-353,0 1 0,24-10-1,-16 8-974,0 1-1074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9:41.5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233 63 4873,'-2'0'276,"1"1"0,0 0 0,-1-1 0,1 1 0,0 0 0,-1 0 0,1 0 0,0 0 0,0 0 0,0 1 0,0-1 0,0 0 0,0 0 0,0 1 0,1-1 0,-1 1 0,0-1 0,0 3 0,-13 31-1112,12-29 1264,-61 127-283,38-86-136,3 2 0,-19 60 0,37-98-181,0 0 1,0 0-1,-1-1 1,-1 1-1,0-1 1,-8 11 0,12-18-1036,4-3-394</inkml:trace>
  <inkml:trace contextRef="#ctx0" brushRef="#br0" timeOffset="440.63">439 122 3409,'-1'3'5774,"-3"1"-5366,-7 10-368,0 0 0,1 1 0,0 0 0,1 0 0,1 1 0,-11 31 0,-6 7 3,10-25-38,1 1-33,-2-1 1,-21 29 0,37-57-23,-1-1 1,1 1-1,-1 0 0,1-1 1,-1 1-1,1 0 0,-1-1 1,1 1-1,-1 0 1,1-1-1,0 1 0,-1 0 1,1 0-1,0 0 0,0-1 1,0 1-1,0 0 1,0 0-1,0 0 0,0-1 1,0 1-1,0 0 0,0 1 1,3 2-1515</inkml:trace>
  <inkml:trace contextRef="#ctx0" brushRef="#br0" timeOffset="1439.73">628 127 1352,'-65'20'644,"52"-17"-1170,1-4 3995,12 1-3399,0 0 1,0 0-1,0 0 0,0 0 1,0 0-1,0-1 0,-1 1 1,1 0-1,0 0 0,0 0 1,0 0-1,0 0 0,0-1 1,0 1-1,0 0 0,0 0 1,0 0-1,0 0 1,0-1-1,0 1 0,0 0 1,0 0-1,0 0 0,0 0 1,0-1-1,0 1 0,0 0 1,0 0-1,0 0 0,0 0 1,0-1-1,0 1 0,0 0 1,1 0-1,-1 0 1,0 0-1,0 0 0,0 0 1,0-1-1,0 1 0,0 0 1,1 0-1,-1 0 0,0 0 1,0 0-1,0 0 0,0 0 1,0 0-1,1 0 0,-1 0 1,0 0-1,0 0 0,0 0 1,0 0-1,1-1 1,-1 1-1,0 0 0,0 1 1,0-1-1,0 0 0,0 0 1,1 0-1,-1 0 0,0 0 1,0 0-1,79-36 1008,-78 35-1077,0 0 1,1 1 0,-1-1 0,0 1 0,0-1-1,1 1 1,-1 0 0,0-1 0,1 1-1,-1 0 1,1 0 0,-1 0 0,0 0 0,1 0-1,-1 0 1,0 1 0,1-1 0,-1 0 0,0 1-1,1-1 1,-1 1 0,0-1 0,0 1-1,0-1 1,1 1 0,-1 0 0,0 0 0,0 0-1,0-1 1,0 1 0,0 0 0,0 0 0,-1 1-1,1-1 1,0 0 0,0 0 0,-1 0-1,2 2 1,-1 1-51,0-1-1,0 0 0,-1 1 1,1-1-1,-1 1 0,0-1 1,0 1-1,0-1 1,0 1-1,0-1 0,-1 1 1,0-1-1,1 0 0,-3 5 1,-9 16-243,-6 15 58,17-37 216,0 0 0,1 0 0,-1 0-1,1 0 1,0 0 0,0 0-1,0 0 1,0 1 0,0-1-1,0 0 1,1 0 0,-1 0-1,1 0 1,-1 0 0,1 0 0,0 0-1,1 2 1,1-2 16,0-1-1,1 1 1,-1-1 0,1 0 0,-1 0-1,1 0 1,-1 0 0,1 0 0,0-1-1,-1 0 1,6 0 0,0 1 2,46 12 20,-54-13-15,-1 0-1,1 0 1,0 0-1,0 0 1,0 0-1,-1 0 1,1 0-1,0 1 1,0-1 0,-1 0-1,1 1 1,0-1-1,0 0 1,-1 1-1,1-1 1,-1 1-1,1-1 1,0 1-1,-1-1 1,1 1-1,-1 0 1,1-1-1,-1 1 1,1-1-1,-1 1 1,1 0-1,-1 1 1,0-1-3,1 1 0,-1-1 1,0 0-1,-1 1 0,1-1 0,0 1 0,0-1 0,-1 1 1,1-1-1,-1 0 0,1 1 0,-1-1 0,-1 3 0,-1 2-8,-1 0-1,-1-1 1,1 1-1,-10 9 0,7-11 1,1 0-1,-1 0 1,0 0-1,-1-1 0,1 0 1,0 0-1,-1-1 1,0 0-1,1 0 1,-1-1-1,0 0 1,-15 0-1,20-1-151,1-1-1,-1 1 1,0-1 0,0 0-1,1 0 1,-1 0 0,0 0-1,1 0 1,-1-1 0,-3-2-1,4-1-1668</inkml:trace>
  <inkml:trace contextRef="#ctx0" brushRef="#br0" timeOffset="1923.31">866 186 3857,'45'-22'1699,"-45"21"-1636,1 1 0,-1 0 0,0 0 0,0 0 0,0 0 0,1 0 0,-1-1 0,0 1 0,0 0 0,0 0 0,0 0 0,0-1 0,1 1 0,-1 0 0,0 0 0,0-1 0,0 1 0,0 0 0,0 0 0,0 0 0,0-1 0,0 1 0,0 0 0,0 0 0,0-1 0,0 1 0,0 0 0,0 0 0,0-1 0,0 1 0,0 0-1,0 0 1,0-1 0,0 1 0,-1 0 0,1 0 0,0 0 0,0-1 0,0 1 0,0 0 0,0 0 0,-1-1 0,-2 4 505,0 12-609,1 31 32,-1-23-1,2 1 0,1 0-1,1 0 1,7 45 0,-6-60 1,0-1-1,1 1 1,0-1 0,1 1-1,8 14 1,-11-22 33,0 1 0,0-1 0,0 0 0,0 1 0,0-1 1,0 0-1,0 0 0,1 0 0,-1 0 0,1 0 0,-1 0 1,0 0-1,1-1 0,-1 1 0,1 0 0,0-1 0,-1 1 0,1-1 1,0 0-1,-1 1 0,1-1 0,0 0 0,-1 0 0,1 0 1,0 0-1,-1 0 0,1-1 0,-1 1 0,1 0 0,0-1 0,-1 1 1,1-1-1,-1 0 0,1 0 0,-1 1 0,1-1 0,-1 0 1,3-2-1,0 0 104,-1-1 0,1 1 0,-1-1 0,0 0-1,0 0 1,0 0 0,0 0 0,-1 0 0,1-1 0,-1 1 0,0-1 0,-1 0 0,1 1 0,-1-1 0,0 0 0,0 0 0,0 0 0,-1 0 0,0 0 0,0 0 0,-1-9 0,0 4-81,0-1 0,0 1 0,-1-1 1,-1 1-1,0 0 0,0 0 0,-1 0 1,0 0-1,-8-11 0,-35-40-894,47 61 791,0 0-1,0-1 1,0 1 0,0 0-1,-1-1 1,1 1-1,0 0 1,0 0-1,0-1 1,-1 1 0,1 0-1,0 0 1,0-1-1,0 1 1,-1 0-1,1 0 1,0 0 0,-1 0-1,1-1 1,0 1-1,0 0 1,-1 0-1,1 0 1,0 0 0,-1 0-1,1 0 1,0 0-1,-1 0 1,1 0-1,0 0 1,-1 0 0,1 0-1,-1 0 1,-1 0-1635</inkml:trace>
  <inkml:trace contextRef="#ctx0" brushRef="#br0" timeOffset="2309.58">1221 418 6809,'2'1'3977,"-10"-7"-3417,6 6-216,-6-2-263,6 1-33,3 1-136,-2 0-161,1-1-503</inkml:trace>
  <inkml:trace contextRef="#ctx0" brushRef="#br0" timeOffset="3279.36">1517 56 2144,'5'13'710,"-3"-10"1117,-9-10 2978,-9 4-4674,8 2-137,0 0 1,-1 0 0,1 1 0,0 0 0,-1 1-1,1 0 1,0 0 0,-11 4 0,17-5 1,0 1 1,-1 0 0,1-1-1,0 1 1,0 0 0,0 0-1,0 0 1,1 0 0,-1 1-1,0-1 1,0 0 0,1 1-1,-1-1 1,1 1 0,-1 0-1,1-1 1,0 1-1,-1 0 1,1 0 0,0 0-1,0 0 1,1 0 0,-1 0-1,0 0 1,0 0 0,1 0-1,0 0 1,-1 1 0,1-1-1,0 0 1,0 0 0,0 0-1,0 1 1,0-1 0,1 0-1,-1 0 1,1 0 0,1 4-1,1 0-1,0 1-1,0-1 1,1 0-1,0 0 1,0 0-1,1 0 1,-1-1-1,1 0 0,1 0 1,7 6-1,-5-3 4,0-1 0,0 2-1,8 10 1,-6-5 18,-1 0 0,-1 1 0,0 0 0,7 21 0,-14-31-40,1-1 0,-1 1 1,0 0-1,-1 0 0,1 0 1,-1-1-1,0 1 0,-1 9 1,1-12-37,-1 1 0,1-1 0,-1 0 0,0 1 0,0-1 0,0 1 0,0-1 0,0 0 0,-1 0 0,1 0 0,-1 0 0,0 0 0,1 0 0,-1 0 0,0 0 0,0-1 0,-4 3 0,4-3 58,-1 0 1,1 0-1,-1 0 0,1 0 0,-1-1 0,0 1 0,1-1 0,-1 0 0,0 0 0,1 0 0,-1 0 0,0 0 0,1-1 0,-1 1 0,0-1 1,1 1-1,-1-1 0,1 0 0,-1 0 0,1 0 0,-1-1 0,1 1 0,0-1 0,0 1 0,-1-1 0,1 0 0,0 1 0,0-1 0,-3-4 1,1 2 36,1 0 0,-1-1 1,1 1-1,-1-1 1,1 1-1,0-1 0,1 0 1,-1 0-1,1 0 1,0-1-1,0 1 1,1 0-1,0-1 0,-1-6 1,2 7 72,0-1 1,1 1-1,0-1 1,1 1-1,-1 0 1,1-1-1,0 1 1,0 0-1,5-9 1,34-44 673,-2 3-617,-38 53-216,0 0 0,0 0-1,-1 0 1,1 0 0,-1 0 0,1 0-1,-1 0 1,0 0 0,0 0-1,0 0 1,0 0 0,0 0-1,-1 0 1,0-2 0,0-12-1806,1 10 166</inkml:trace>
  <inkml:trace contextRef="#ctx0" brushRef="#br0" timeOffset="4179.85">1764 145 2737,'0'-1'101,"0"0"0,0 0 0,-1 0 1,1 0-1,0 0 0,0 0 1,0 0-1,0 0 0,0 0 1,0 0-1,0 0 0,0 0 0,0 0 1,1 0-1,-1 0 0,0 0 1,1 0-1,-1 0 0,1 0 1,-1 0-1,1 0 0,-1 0 1,1 0-1,0 1 0,0-1 0,-1 0 1,1 0-1,0 1 0,1-2 1,0 0-12,-1 1 0,1-1 0,-1 1 0,0-1 0,0 0 0,0 1 0,0-1-1,0 0 1,0 0 0,0-3 0,2-5 407,-2 9-439,-1 0-1,0 0 0,1 0 1,-1 0-1,0-1 0,1 1 1,-1 0-1,0 0 1,0 0-1,0 0 0,0 0 1,0 0-1,0 0 0,-1 0 1,1 0-1,0 0 1,0 0-1,-1 0 0,1 0 1,-1 0-1,1 0 0,-1-1 1,-1-2 31,0 0 0,-1 0 0,1 0 0,-1 0 0,0 1 0,0-1 0,0 1 0,0 0 0,-1 0 0,1 0 1,-1 0-1,0 0 0,-6-3 0,6 5-91,0-1 0,0 1 1,0 0-1,1 0 1,-1 0-1,0 1 0,0-1 1,-1 1-1,1 0 0,0 0 1,0 1-1,0-1 0,0 1 1,0 0-1,0 0 0,1 0 1,-1 0-1,0 1 1,0-1-1,1 1 0,-1 0 1,1 0-1,-1 1 0,1-1 1,0 1-1,0-1 0,0 1 1,0 0-1,-3 6 0,1-2-10,1 1 0,0-1 0,1 1-1,0 0 1,0 0 0,0 0-1,1 0 1,-1 14 0,3-19 9,-1 0-1,2 0 1,-1 0 0,0 0-1,1 1 1,-1-1 0,1 0 0,0 0-1,0 0 1,0 0 0,0 0 0,1-1-1,-1 1 1,1 0 0,0-1 0,-1 1-1,1-1 1,0 1 0,1-1 0,-1 0-1,0 0 1,1 0 0,-1 0-1,1 0 1,0 0 0,4 1 0,-3-1 4,1 0 0,-1-1 0,1 1 0,0-1 0,-1 0 0,1 0 0,0-1 0,0 1 0,0-1 0,0 0 0,-1-1 0,1 1 0,0-1 0,0 0 0,0 0 1,-1 0-1,1-1 0,-1 0 0,8-4 0,-8 5 5,0-1 1,-1-1-1,0 1 1,1 0-1,-1-1 0,0 0 1,0 1-1,0-1 1,0 0-1,-1-1 1,1 1-1,-1 0 1,0-1-1,0 0 0,0 1 1,-1-1-1,1 0 1,-1 0-1,0 0 1,0 0-1,0 0 1,0-8-1,-1 11-2,0-2 9,0 1 1,0-1-1,0 0 1,0 0-1,0 1 1,1-1 0,-1 0-1,1 1 1,0-1-1,0 0 1,0 1 0,2-5-1,6 103 12,-10-68 35,-1 0 0,-11 54-1,3-49 84,9-30-124,-1 1 0,1-1 0,-1 0 0,1 1 0,0-1 0,0 1 0,1-1 0,-1 1 0,1-1 0,0 1 1,0 0-1,0-1 0,0 1 0,0-1 0,1 1 0,0-1 0,0 1 0,0-1 0,0 1 0,0-1 0,1 0 1,1 4-1,-1-5-118,1 4 322,-4-4-1562</inkml:trace>
  <inkml:trace contextRef="#ctx0" brushRef="#br0" timeOffset="11871.25">1150 556 2617,'22'34'1379,"-22"-33"-884,1 0 1,-1 0 0,0 0-1,1 0 1,-1 0 0,0 0-1,1 0 1,-1 0 0,0 0-1,0 0 1,0 0-1,0 0 1,0 0 0,0 0-1,0 0 1,-1 2 0,-13 27-1354,9-20 1482,-6 14-576,-20 30 1,22-40-47,1 0 0,0 0 1,2 1-1,-1 0 0,-4 17 1,10-27-194,-7 25 631,8-30-492,0 0 0,0 1 0,0-1 0,0 1-1,0-1 1,0 1 0,0-1 0,-1 0 0,1 1-1,0-1 1,0 0 0,0 1 0,0-1 0,-1 1 0,1-1-1,0 0 1,0 1 0,-1-1 0,1 0 0,0 1 0,0-1-1,-1 0 1,1 0 0,0 1 0,-1-1 0,1 0 0,0 0-1,-1 0 1,1 1 0,-1-1 0,1 0 0,0 0 0,-1 0-1,1 0 1,-1 0 0,1 0 0,0 0 0,-1 0 0,1 0-1,-1 0 1,1 0 0,-1 0 0,1 0 0,0 0-1,-1 0 1,1 0 0,-1-1 0,1 1 0,0 0 0,-1-1-1</inkml:trace>
  <inkml:trace contextRef="#ctx0" brushRef="#br0" timeOffset="12299.79">1304 683 2088,'59'-40'1133,"-40"25"1323,-24 21 1198,4 1-3563,0-1 0,-1 1 0,0-1 0,0 1 0,-1-1 0,1 0 0,-1 0 0,-1 0 0,-6 10 0,1-3 42,7-8-105,-1 1-1,1-1 1,0 1-1,0-1 1,0 7 0,-10 24 10,-27 40 0,35-71-87,2 0-498,12-3-1269</inkml:trace>
  <inkml:trace contextRef="#ctx0" brushRef="#br0" timeOffset="12899.62">1554 590 3337,'1'2'5757,"0"2"-3285,3 15-3350,-3-13 1571,3 30-580,-1 66-1,-1-14-37,-1-62-48,-1-14-29,1-1 0,0 1 1,5 19-1,-6-31-56,0 0 0,-1 0 0,1 0 0,0 0 0,0-1 0,0 1 0,0 0-1,0 0 1,0 0 0,0 0 0,-1 0 0,1 0 0,0 0 0,0 0 0,0 0 0,0 0 0,0 0 0,0 0 0,0 0-1,-1 0 1,1 1 0,0-1 0,0 0 0,0 0 0,0 0 0,0 0 0,0 0 0,0 0 0,0 0 0,0 0-1,-1 0 1,1 0 0,0 0 0,0 0 0,0 0 0,0 1 0,0-1 0,0 0 0,0 0 0,0 0 0,0 0 0,0 0-1,0 0 1,0 1 0</inkml:trace>
  <inkml:trace contextRef="#ctx0" brushRef="#br0" timeOffset="13549.42">1763 606 3761,'6'-2'2572,"-12"-1"984,7 6-3320,0 12-127,0 1 0,0 0 0,-4 27 0,5-2-47,-1-35-62,0 0 0,-1 0 0,1 0 0,-1 0 0,-1 0-1,-1 11 1,1-14-1,0 0-1,1 1 1,-1-1 0,1 1-1,0-1 1,0 1-1,0-1 1,0 1 0,1-1-1,0 0 1,-1 1-1,1-1 1,2 6 0,1-2 0,0-1 0,0 1 0,0-1 0,1 0 0,8 8 0,-12-12 2,1-1 1,-1 0-1,0 0 1,1 0 0,-1 0-1,1 0 1,-1 0-1,1 0 1,-1-1-1,1 1 1,0-1-1,-1 1 1,1-1-1,0 1 1,0-1-1,-1 0 1,1 0-1,0 0 1,0 0-1,-1 0 1,1 0-1,0 0 1,0-1-1,-1 1 1,1-1-1,0 1 1,-1-1 0,1 0-1,0 1 1,-1-1-1,4-2 1,4-3 12,0-1 1,0 0-1,-1-1 1,8-8 0,-4 4-5,-6 6-13,0-1-1,0 0 1,-1 0-1,0-1 1,6-11-1,-9 16 15,0 0 0,-1 0-1,1 0 1,-1 0-1,0 0 1,0-1-1,0 1 1,-1 0-1,1-1 1,-1 1-1,0 0 1,0-1 0,0 1-1,0 0 1,0-1-1,-1 1 1,0-4-1,0 6-6,0 0-1,1 0 0,-1 0 1,0 0-1,0 0 0,1 0 1,-1 0-1,0 0 0,0 1 1,0-1-1,0 0 1,0 1-1,0-1 0,0 0 1,0 1-1,0 0 0,0-1 1,-1 1-1,1 0 0,0-1 1,0 1-1,0 0 0,-1 0 1,1 0-1,0 0 0,0 0 1,0 0-1,-1 0 0,1 1 1,0-1-1,0 0 1,0 1-1,0-1 0,0 0 1,0 1-1,0 0 0,-1-1 1,1 1-1,1 0 0,-3 1 1,-1 0 7,0 0 0,0 1 1,1 0-1,-1 0 0,1 0 1,-1 1-1,1-1 0,0 1 1,-3 5-1,1 4-18,1 0-1,0 0 1,1 1-1,1-1 1,0 1 0,1 0-1,0 0 1,2 15-1,-1-26-72,0 0 0,0 0 0,0 0 0,1 0-1,-1 0 1,1 0 0,0-1 0,0 1 0,0 0-1,0 0 1,0-1 0,0 1 0,1-1 0,0 1-1,-1-1 1,1 0 0,0 0 0,0 0 0,0 0-1,0 0 1,5 3 0,0-3-1108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6:37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540 438 2296,'38'55'827,"-32"-46"2939,-20-29-2296,0-9-1278,-15-51 1,16 41-88,-19-36 0,-82-183 116,141 309-739,-14-28 536,14 31 0,0 23 45,24 115 0,-37-133-47,-7-10-142,-6-30 356,-1-19-191,0 0 0,0 0-1,0 0 1,0 0 0,0 0 0,0 0 0,0 0 0,-1 0-1,1 0 1,0 0 0,0 0 0,0 0 0,0 0 0,0 0-1,0 0 1,0 0 0,0 0 0,0 0 0,0 0 0,0 0-1,-1 0 1,1 0 0,0 0 0,0 0 0,0 0 0,0 0-1,0 0 1,0 0 0,0 0 0,0 0 0,0 0 0,0 0-1,0 0 1,0 0 0,-1 0 0,-2-7-20,-1 0 0,0 0 0,-1 0-1,0 0 1,0 1 0,-1-1 0,1 2 0,-1-1 0,-1 0 0,1 1 0,-1 0 0,0 1 0,0-1 0,0 2-1,-11-6 1,-9-2 73,1 1 0,-1 2 0,-37-8-1,49 14-99,-1-1 0,1 2 0,0 0 0,0 1 0,-1 0 0,1 1 0,0 1 0,-30 7 0,28-3-588,0 0 0,0 0-1,1 2 1,-20 11-1,20-9-962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7:48.9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547 52 3689,'9'-18'3337,"-8"17"-3152,0 0-1,0-1 1,0 1 0,-1-1 0,1 1 0,0 0 0,-1-1 0,1 1 0,-1-1 0,1 0 0,-1 1 0,0-1 0,1 1 0,-1-1 0,0 0 0,0 1 0,0-1 0,-1-1 0,1 2-160,0 1-1,0 0 1,0 0 0,-1-1 0,1 1 0,0 0 0,0 0 0,0 0 0,-1 0 0,1-1 0,0 1 0,0 0 0,0 0 0,-1 0-1,1 0 1,0 0 0,0 0 0,-1 0 0,1 0 0,0-1 0,0 1 0,-1 0 0,1 0 0,0 0 0,0 0 0,-1 0 0,1 0-1,0 0 1,-1 1 0,1-1 0,0 0 0,0 0 0,-1 0 0,1 0 0,0 0 0,0 0 0,0 0 0,-1 1 0,1-1 0,0 0-1,0 0 1,0 0 0,-1 0 0,1 1 0,0-1 0,-12 10-36,10-9 60,-21 18-58,-15 11 45,1 2 1,2 2 0,-35 41-1,-40 46-45,20-25 45,64-57-8,22-32-143,0 0 1,0-1-1,-1 0 0,0 0 0,0 0 1,-8 7-1,13-13 2,-1 0 0,0 0 0,0 0 0,0 0 0,1-1 0,-1 1 0,0 0 0,0-1 0,1 1 0,-1 0 0,0-1 0,1 1 0,-1-1 0,0 1 0,1-1-1,-1 1 1,1-1 0,-1 0 0,1 1 0,-1-1 0,1 0 0,-1 1 0,1-1 0,0 0 0,-1 1 0,1-1 0,0 0 0,-1-1 0,-3-19-2097</inkml:trace>
  <inkml:trace contextRef="#ctx0" brushRef="#br0" timeOffset="381.32">15 62 4969,'-7'-24'2540,"6"20"-2278,-1 0 1,1 0-1,0 0 1,0 0-1,0-1 1,0-4-1,22 24 843,-8-7-731,12 11 70,-1 2 1,23 25-1,30 26-230,1-5-156,-43-34-160,3-2-1,0-1 0,61 35 1,-91-61-554,-1 0 1,0 1-1,0-1 1,-1 2 0,9 8-1,-1-2-1966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5:20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74 3033,'18'-28'8988,"-39"29"-6803,-11 5-2917,28-4 728,0-1 1,0 1-1,0 0 1,0 0-1,0 1 1,0-1-1,1 1 1,-1 0-1,1 0 0,-1 0 1,1 0-1,-5 7 1,-16 14-37,7-12 34,6-5 5,1 1 1,-17 16-1,27-24-5,-1 1 0,1 0 0,-1 0 0,1-1 0,0 1 1,0 0-1,-1 0 0,1 0 0,0 0 0,0-1 0,0 1 0,0 0 0,-1 0 0,2 0 0,-1 0 0,0 0 0,0 0 0,0-1 0,0 1 0,0 0 0,1 0 0,-1 0 0,0 0 1,1-1-1,-1 1 0,1 0 0,-1 0 0,1-1 0,-1 1 0,1 0 0,-1-1 0,1 1 0,0 0 0,1 0 0,31 26 5,-20-17-17,77 81-39,-87-87 72,14 16-1,-17-19-12,1-1 0,-1 1 0,0-1 0,1 0 0,-1 1 0,0-1 0,0 1-1,1-1 1,-1 1 0,0 0 0,0-1 0,0 1 0,0-1 0,1 1 0,-1-1 0,0 1 0,0-1 0,0 1 0,0 0 0,0-1 0,0 1-1,-1-1 1,1 1 0,0-1 0,0 1 0,0-1 0,0 1 0,-1-1 0,1 2 0,-5 2 32,2 0-28,0-1 0,0 0-1,0 0 1,0 0 0,-1 0 0,1-1 0,-1 1-1,0-1 1,1 0 0,-1 0 0,0 0-1,-1-1 1,1 1 0,0-1 0,-8 2 0,-60 3 20,70-8-17,18 19-174,48 44 479,-63-60-288,1 1 1,-1-1 0,0 0 0,0 1 0,1-1-1,-1 1 1,-1-1 0,1 1 0,0-1 0,0 1-1,0 2 1,-1-4-22,1 1 1,-1 0-1,0-1 0,0 1 0,0-1 1,0 1-1,0 0 0,0-1 0,-1 1 0,1-1 1,0 1-1,0-1 0,0 1 0,0 0 1,-1-1-1,1 1 0,0-1 0,-1 1 0,1-1 1,0 1-1,-1 0 0,-2 0-7,1 1-1,0 0 1,0-1 0,-1 0 0,1 0-1,-1 1 1,1-1 0,-1-1-1,-3 2 1,-1 0 33,-4 6-32,0-1 0,1 1 0,0 1 0,0 0 0,1 0 0,-14 18 0,23-25-3,-1-1 0,1 1 0,-1-1 1,1 1-1,0-1 0,-1 1 0,1-1 0,0 1 0,0 0 0,0-1 0,0 1 1,0-1-1,0 1 0,1-1 0,-1 1 0,0-1 0,1 1 0,-1-1 1,1 1-1,0-1 0,1 3 0,20 32-19,-17-29 14,-3-3-82,1 0-1,0 0 1,1 0 0,-1 0 0,1-1 0,-1 0 0,1 1 0,0-1 0,0 0 0,0-1-1,1 1 1,-1-1 0,1 0 0,0 0 0,-1 0 0,1-1 0,0 1 0,5 0 0,4-2-1518</inkml:trace>
  <inkml:trace contextRef="#ctx0" brushRef="#br0" timeOffset="750.13">498 300 2841,'-3'-19'726,"0"-9"1835,8 23-1051,7 10-113,-11-4-1364,-1-1 0,0 1 0,1-1 0,-1 1-1,0-1 1,1 1 0,-1-1 0,0 1 0,1-1-1,-1 1 1,0 0 0,0-1 0,0 1 0,0 0-1,0-1 1,0 1 0,0 0 0,0-1 0,0 1-1,0-1 1,0 1 0,0 0 0,0-1 0,0 1 0,-1 0-1,1-1 1,0 1 0,-1 0 0,-12 24 141,3-6-57,5 2-95,1 0 0,1 1-1,1-1 1,0 1 0,2 0 0,2 25-1,-1-29-34,-4 20-105,3-37 18,0 0 0,0 1 1,-1-1-1,1 0 0,0 1 1,-1-1-1,1 0 0,-1 0 0,1 1 1,-1-1-1,0 0 0,0 0 1,1 0-1,-1 0 0,0 0 0,0 0 1,0 0-1,0 0 0,0 0 1,0 0-1,0 0 0,-1-1 0,0 2 1,-5-3-1598</inkml:trace>
  <inkml:trace contextRef="#ctx0" brushRef="#br0" timeOffset="1460.04">587 353 4289,'56'-45'1718,"-32"29"4057,4 8-5348,-14 5-103,-9 0-247,-1 1 1,1 0-1,-1 1 0,1-1 0,0 1 0,0 0 0,0 0 0,0 1 0,8-1 0,-11 1-70,-1 1 0,1-1 0,0 1 0,0 0-1,-1-1 1,1 1 0,0 0 0,-1 0 0,1 0 0,-1 0 0,1 1-1,-1-1 1,0 0 0,1 1 0,-1-1 0,0 1 0,0-1 0,0 1-1,0-1 1,0 1 0,0 0 0,-1-1 0,1 1 0,-1 0 0,1 0-1,-1-1 1,1 5 0,0-1-48,0 1 1,0 0-1,0 0 0,-1 0 0,0 0 1,0 0-1,-1 0 0,1 0 0,-1-1 1,-1 1-1,1 0 0,-1 0 0,0-1 0,-5 11 1,2-7-126,-1 0 0,0 0 0,0-1 1,-1 0-1,0 0 0,-1 0 0,-11 9 0,5-3-19,14-13 183,0-1-1,0 0 1,0 0 0,0 0-1,0 1 1,0-1 0,0 0-1,0 0 1,0 0 0,0 0-1,0 1 1,0-1 0,0 0-1,0 0 1,0 0 0,1 0-1,-1 1 1,0-1 0,0 0-1,0 0 1,0 0 0,0 0-1,0 0 1,0 0 0,1 1-1,-1-1 1,0 0 0,0 0 0,0 0-1,0 0 1,0 0 0,1 0-1,-1 0 1,0 0 0,0 0-1,0 0 1,0 0 0,1 0-1,-1 0 1,0 0 0,0 0-1,0 0 1,1 0 0,-1 0-1,0 0 1,0 0 0,34-5-12,-22 3 92,-10 1-45,1 0 0,0 1 0,-1 0 0,1 0 0,0 0 0,-1 0 0,1 0 0,0 0 0,-1 1 1,1-1-1,0 1 0,-1-1 0,1 1 0,-1 0 0,1 0 0,-1 1 0,1-1 0,-1 0 0,0 1 0,0-1 0,0 1 1,0 0-1,3 3 0,-4-3-24,0 0 0,0 0 0,-1 0 0,1 1 0,-1-1 0,1 0 0,-1 1 0,0-1 0,0 0 0,0 1 0,0-1 0,0 1 0,0-1 0,-1 0 0,1 1 1,-1-1-1,0 0 0,0 0 0,1 0 0,-1 1 0,-1-1 0,1 0 0,0 0 0,-2 2 0,1 0-61,0-1 0,-1 1 0,1-1 0,-1 0 0,1 0 0,-1 0 1,0 0-1,0 0 0,0-1 0,-1 0 0,1 1 0,-1-1 0,1 0 0,-1 0 0,0-1 0,1 1 0,-1-1 0,0 0 1,0 0-1,0 0 0,0 0 0,0-1 0,0 0 0,0 0 0,0 0 0,0 0 0,0 0 0,-5-2 0,-1 1-1628</inkml:trace>
  <inkml:trace contextRef="#ctx0" brushRef="#br0" timeOffset="1822.25">1037 630 7642,'1'9'3008,"-1"14"-2168,-11-9-239,-1-4-425,-2 2-72,8-2-88,2 5 0,4 3-8,7-2-88,-11-4-232,6 1-257,5-4-695,-9-5-560</inkml:trace>
  <inkml:trace contextRef="#ctx0" brushRef="#br0" timeOffset="3839.69">1264 322 3489,'-10'1'592,"8"0"-430,1-1 1,-1 1-1,0-1 1,1 0-1,-1 0 0,0 0 1,1 0-1,-1 0 1,0 0-1,1 0 1,-1-1-1,0 1 1,1-1-1,-1 1 1,-4-7 5945,9-1-4971,12-8-1483,-15 16 393,32-27 164,-31 26-205,0 0 0,0 0 0,0 0 0,0 0 0,1 0 0,-1 1 0,0-1 0,0 1 0,1-1 0,-1 1 0,0-1 0,1 1 0,-1-1 0,1 1 0,-1 0 0,0 0 0,1 0 0,-1 0 0,1 0 1,-1 0-1,1 0 0,-1 1 0,0-1 0,1 0 0,-1 1 0,0-1 0,1 1 0,-1 0 0,0-1 0,0 1 0,1 0 0,-1 0 0,0 0 0,0-1 0,0 1 0,0 0 0,0 1 0,0-1 0,0 0 0,-1 0 0,1 0 0,0 0 0,0 1 0,-1-1 0,1 0 0,0 3 0,2 4 0,1 1 0,-1 0-1,-1-1 1,0 1 0,2 14-1,-3-5-132,-1 0 0,-1 1 0,-1-1 0,0 0 0,-1 0 0,-2 0 0,1 0-1,-2 0 1,0-1 0,-1 0 0,-1-1 0,-16 27 0,21-37 82,-1-1 1,1 0-1,-1 1 0,0-1 1,0 0-1,0-1 1,0 1-1,-1-1 0,0 0 1,0 0-1,0 0 0,-11 5 1,16-9 50,-1 1 0,1-1-1,0 0 1,-1 0 0,1 0 0,0 0 0,-1 0 0,1 0-1,0 0 1,-1 0 0,1 0 0,0 0 0,0 0 0,-1-1 0,1 1-1,0 0 1,-1 0 0,1 0 0,0 0 0,0 0 0,-1 0-1,1-1 1,0 1 0,0 0 0,-1 0 0,1 0 0,0-1 0,0 1-1,0 0 1,-1 0 0,1-1 0,0 1 0,0 0 0,0 0 0,0-1-1,0 0 1,-3-16 131,8-19 131,-3 30-214,0 1 0,1-1 0,-1 1 0,1 0 0,0-1 0,1 1 0,-1 1 0,1-1 0,0 0 0,0 1 0,1 0 0,-1 0 0,10-6 0,-12 8-45,0 1 1,1 0 0,-1-1-1,0 1 1,1 0-1,-1 0 1,0 1 0,1-1-1,-1 0 1,1 1-1,-1 0 1,1-1 0,0 1-1,-1 0 1,1 0 0,-1 1-1,1-1 1,-1 0-1,1 1 1,-1 0 0,1-1-1,-1 1 1,0 0-1,1 0 1,-1 1 0,0-1-1,0 0 1,0 1 0,0-1-1,0 1 1,0 0-1,0-1 1,0 1 0,-1 0-1,3 3 1,4 4-205,-1 1 1,0 1-1,0 0 1,-1 0-1,-1 0 1,1 0-1,5 22 1,-11-27-1179,-1 2-627</inkml:trace>
  <inkml:trace contextRef="#ctx0" brushRef="#br0" timeOffset="4464.1">1518 436 4209,'41'-36'1802,"-28"27"2118,-9 4-2013,-2 2-2116,3-6 482,1 1-1,1-1 1,-1 1-1,2 0 1,9-8-1,-12 11-89,0 0 9,1 0-1,0 1 1,0-1 0,11-5 0,-16 10-189,-1 0 1,1 0-1,0 1 1,0-1 0,0 0-1,0 0 1,0 1-1,-1-1 1,1 1 0,0-1-1,0 1 1,0-1-1,-1 1 1,1-1 0,0 1-1,-1 0 1,1-1-1,-1 1 1,1 0-1,0-1 1,-1 1 0,0 0-1,1 0 1,-1 0-1,1 0 1,-1-1 0,0 1-1,1 2 1,10 28 30,-8-20-86,-1 1 0,0 0 0,0 0 0,-1 0 0,-1 0 0,0 1 0,0-1 0,-1 0 0,-1 0 0,0 0 0,-1 0 0,0-1 0,-7 17 0,3-10-206,0 2-50,-1 0 0,-1 0-1,0-1 1,-2 0-1,-17 25 1,26-43 296,1 1 1,-1-1 0,1 1-1,-1-1 1,1 1 0,-1-1-1,0 0 1,0 0-1,0 0 1,-3 2 0,4-3 11,0 0 1,1 0-1,-1 0 1,0 0-1,1 0 1,-1 1-1,0-1 1,0-1-1,1 1 1,-1 0 0,0 0-1,1 0 1,-1 0-1,0 0 1,1-1-1,-1 1 1,0 0-1,1-1 1,-1 1-1,0 0 1,0-2-1,-1 1 8,1-1 0,0 1-1,0-1 1,0 0 0,0 0-1,1 1 1,-1-1-1,0 0 1,1 0 0,-1 0-1,1 0 1,0 0 0,0 0-1,0 0 1,0 0-1,0 0 1,0 0 0,0 0-1,0 0 1,1-2 0,0 2 0,1-8 83,0-1 0,1 1 0,0 0 0,0 0 0,6-10 0,-8 18-81,0 0 0,0 0 0,0 1 0,1-1 1,-1 0-1,0 1 0,1 0 0,-1-1 1,1 1-1,-1 0 0,1-1 0,-1 1 0,1 0 1,0 0-1,0 0 0,-1 1 0,1-1 1,0 0-1,0 1 0,0-1 0,0 1 0,0 0 1,0-1-1,0 1 0,0 0 0,0 0 0,0 0 1,0 1-1,0-1 0,0 0 0,0 1 1,0-1-1,3 2 0,0 0-102,1 1 1,-1-1-1,1 1 1,-1 0-1,0 0 1,0 1-1,0-1 0,-1 1 1,1 0-1,-1 1 1,0-1-1,0 1 1,0-1-1,-1 1 0,1 0 1,-1 1-1,-1-1 1,1 1-1,-1-1 1,0 1-1,0 0 0,0-1 1,1 12-1,-2-9-1508</inkml:trace>
  <inkml:trace contextRef="#ctx0" brushRef="#br0" timeOffset="4851.16">1879 649 4721,'-5'-4'2697,"-4"-1"-57,5 3-1616,6 2-199,10 8-225,-6 0-96,7 7-336,-5-3-48,-8 5-64,6 6-32,3 1-8,-11 0-144,2-1-416,-10-8-248,-2-2-569,17 1-311</inkml:trace>
  <inkml:trace contextRef="#ctx0" brushRef="#br0" timeOffset="6145.69">2393 302 4313,'2'1'267,"1"-1"0,-1 0 1,0 0-1,0 0 0,0 0 0,1-1 0,-1 1 1,0 0-1,0-1 0,0 0 0,0 0 1,1 1-1,-1-1 0,0 0 0,0 0 0,-1-1 1,1 1-1,3-3 0,-4 3-207,-1 0-1,0 0 1,0 0-1,0 0 1,1 0 0,-1 0-1,0 0 1,0-1-1,-1 1 1,1 0 0,0 0-1,0 0 1,0 0-1,-1 0 1,1 0 0,0 0-1,-1 0 1,1 1 0,-1-1-1,1 0 1,-1 0-1,0 0 1,1 0 0,-1 0-1,0 1 1,0-1-1,-1-1 1,0-1 116,-1 1 1,1-1-1,-1 1 0,1-1 0,-1 1 1,0 0-1,0 0 0,-4-2 0,-18-3 48,1 2 0,-1 1 0,-31-2-1,49 6-192,4-1-30,0 1 1,0 0-1,0 0 1,0 0-1,0 0 0,0 0 1,0 1-1,0-1 0,0 1 1,-3 0-1,5 0-5,0 0 1,0 1-1,0-1 0,0 0 0,0 0 0,0 0 0,0 1 1,0-1-1,1 0 0,-1 1 0,0-1 0,1 0 1,-1 1-1,1-1 0,0 1 0,-1-1 0,1 1 1,0-1-1,0 1 0,0-1 0,0 1 0,0-1 1,0 1-1,1 1 0,-1 4-10,1 1 0,0-1 0,1 0 0,0 0 0,0 0 0,0 0 1,1 0-1,0 0 0,0-1 0,0 0 0,6 8 0,5 4-9,0-1 1,22 21-1,-23-27 36,-2 1-1,1 0 1,-2 1-1,0 0 0,14 24 1,-22-32-8,-1 0 0,1 0 0,-1 0 1,-1 0-1,1 0 0,-1 0 0,1 0 0,-1 0 1,-1 0-1,1 0 0,-1 0 0,0 0 0,0 0 1,0 0-1,-1 0 0,0-1 0,1 1 0,-2 0 0,1-1 1,-1 0-1,1 1 0,-5 4 0,5-7-2,0 1-1,0 0 0,0-1 0,0 1 1,0-1-1,-1 0 0,1 0 1,-1 0-1,0 0 0,1 0 1,-1-1-1,0 1 0,0-1 1,0 0-1,0 1 0,0-1 0,-1-1 1,1 1-1,0 0 0,0-1 1,-1 0-1,1 0 0,0 0 1,0 0-1,-1 0 0,1 0 0,0-1 1,0 0-1,-1 0 0,1 0 1,0 0-1,0 0 0,0 0 1,-3-3-1,2 1 8,1 0 0,-1 0-1,1 0 1,0 0 0,0 0 0,0-1 0,0 0 0,1 0 0,-1 1-1,1-2 1,0 1 0,0 0 0,1 0 0,-1 0 0,1-1 0,0 1 0,0-1-1,0 1 1,1-1 0,0-8 0,0 6-13,0 0 1,0-1-1,1 1 1,1 0 0,-1 0-1,1 0 1,0 0-1,1 0 1,0 0-1,0 0 1,0 1-1,6-9 1,7-4-5,0 1 1,2 0 0,30-24 0,14-14-1166,-58 54 914,-1-1 0,1 0 0,-1 1 0,1 0 0,0 0 0,0 0 0,0 0 0,0 1 0,0 0 0,0-1 0,1 1 0,4 0 0,6-4-1311</inkml:trace>
  <inkml:trace contextRef="#ctx0" brushRef="#br0" timeOffset="6719.58">2540 314 2745,'54'35'1272,"-53"-34"-1132,0 0 0,0 0 0,0 0 0,0-1 0,0 1 0,1 0 1,-1-1-1,0 1 0,0-1 0,1 1 0,-1-1 0,0 0 0,0 0 0,1 1 0,-1-1 0,0 0 1,1 0-1,-1 0 0,0 0 0,1 0 0,-1-1 0,0 1 0,1 0 0,-1-1 0,0 1 0,0-1 1,0 1-1,1-1 0,-1 1 0,0-1 0,0 0 0,0 0 0,0 0 0,0 1 0,0-1 0,0 0 1,0 0-1,0 0 0,-1 0 0,1-1 0,1-1 0,1-3 210,-1 0 1,0 0-1,0-1 0,0 1 1,1-14-1,-2 15-154,-1 1-153,1 0 1,-1 0-1,0 1 1,-1-1-1,1 0 1,0 0-1,-1 1 1,0-1-1,0 0 1,0 0 0,-1 1-1,1-1 1,-1 1-1,1 0 1,-4-4-1,4 5-46,0 0 0,-1 0-1,1 1 1,-1-1 0,1 1 0,-1-1-1,1 1 1,-1 0 0,0 0-1,0 0 1,0 0 0,1 0 0,-1 0-1,0 0 1,0 0 0,-1 1-1,1-1 1,0 1 0,0 0 0,0-1-1,0 1 1,0 0 0,0 0-1,0 1 1,-1-1 0,1 0 0,0 1-1,-3 0 1,3 0-30,0 0 0,1 0 1,-1 0-1,1 1 0,-1-1 0,1 0 0,-1 0 0,1 1 0,0-1 1,0 1-1,0 0 0,0-1 0,0 1 0,0 0 0,0-1 1,-1 4-1,-10 35-452,8-25 289,0-6 110,1-1 0,1 1 1,-1-1-1,2 1 0,-1 0 0,1 0 0,0 0 0,1 0 0,0 0 0,1 0 1,-1 0-1,4 12 0,-4-20 77,1 0 1,-1 0-1,1 0 0,-1 0 1,0 0-1,1 0 0,0 0 1,-1 0-1,1 0 0,0 0 1,-1 0-1,1-1 0,0 1 1,0 0-1,0 0 0,-1-1 1,1 1-1,0 0 0,0-1 1,0 1-1,0-1 0,0 0 1,0 1-1,2-1 0,-1 1 6,0-1-1,1 0 1,-1-1-1,0 1 0,0 0 1,0 0-1,1-1 1,-1 0-1,0 1 1,0-1-1,3-1 0,5-4 202,0 0 0,-1 0-1,15-12 1,-21 16-40,3-5 73,-2 4-49,2 15-68,0 6-83,-1 0 0,0 1 0,-1 0 0,-2 0 0,2 26 0,-5 98-3850,0-139 3570,-2 16-1897</inkml:trace>
  <inkml:trace contextRef="#ctx0" brushRef="#br0" timeOffset="7080.12">2719 655 6017,'69'-6'2393,"-69"24"-1729,-6-10-144,5 4-384,3 7-56,6-3-72,1 3-104,-14-8-192,3 0-192,2 2-608,0-5-993</inkml:trace>
  <inkml:trace contextRef="#ctx0" brushRef="#br0" timeOffset="7550.24">3123 360 4025,'-6'-20'1389,"6"13"4353,5 24-5690,0 0 1,0 0-1,-2 1 1,0-1-1,-1 1 1,0 0-1,-2 0 1,-2 24 0,-25 147-2116,23-168 1371,4-17-302,4 0-173</inkml:trace>
  <inkml:trace contextRef="#ctx0" brushRef="#br0" timeOffset="8320.18">3463 229 5889,'54'4'2303,"-46"-3"-478,-12-2-858,-19 0-166,15 1-646,0 0-1,-1-1 0,1 1 0,0-2 1,0 1-1,-13-4 0,0-3-155,19 7-19,0 0 1,0 0-1,-1 0 1,1 1 0,0-1-1,-1 1 1,1-1-1,0 1 1,-5 0-1,20 13-50,-13-12 71,0-1 0,1 1 1,-1-1-1,0 1 0,0-1 1,1 1-1,-1-1 1,0 1-1,0-1 0,0 1 1,0 0-1,1-1 0,-1 1 1,0-1-1,0 1 1,0-1-1,0 1 0,-1 0 1,1-1-1,0 1 0,0-1 1,0 1-1,0-1 0,0 1 1,-1-1-1,1 1 1,0-1-1,-1 1 0,1-1 1,0 1-1,-1-1 0,1 1 1,0-1-1,-1 1 1,1-1-1,-1 0 0,1 1 1,-1-1-1,-3 2 2,1 1 0,1-1 1,-1 0-1,0 1 0,1-1 0,-1 1 0,1 0 0,0 0 0,-1 0 1,1 0-1,1 0 0,-3 4 0,-18 50 31,6-16-61,16-40 23,-1 0-1,1 1 1,0-1 0,0 0-1,0 1 1,0-1-1,0 0 1,1 1 0,-1-1-1,0 0 1,1 1-1,-1-1 1,0 0 0,1 0-1,0 0 1,-1 1-1,1-1 1,0 0 0,-1 0-1,3 1 1,4 13-83,-4-11 75,0-1 0,0 0 0,1 0 0,-1-1-1,1 1 1,0-1 0,-1 1 0,1-1 0,7 2-1,-5 0-9,4 1 84,-1 0 0,1 1-1,-2 0 1,1 0 0,-1 1-1,9 9 1,-14-12-38,0 0 1,0-1-1,-1 1 0,1 0 1,-1 1-1,0-1 0,0 0 1,-1 1-1,1-1 0,-1 0 1,0 1-1,0 0 0,0-1 1,-1 1-1,0 0 0,0 9 1,-2-7-13,-1 1-1,1-1 1,-1 0 0,0 0 0,-1 0 0,0 0-1,0 0 1,0-1 0,-1 0 0,0 0 0,0 0-1,-9 7 1,13-12-46,0 0 0,-1 0 0,1 0-1,-1-1 1,1 1 0,-1-1 0,1 1 0,-1-1 0,1 1-1,-1-1 1,1 0 0,-1 0 0,0 0 0,1 0-1,-1 0 1,1 0 0,-1 0 0,0-1 0,1 1 0,-1 0-1,1-1 1,-1 1 0,1-1 0,-1 0 0,1 1-1,0-1 1,-1 0 0,1 0 0,0 0 0,0 0 0,-1 0-1,1 0 1,0 0 0,0-1 0,-1-1 0,-3-2-293,1 0 0,0-1 0,0 0 0,0 0 0,1 0 0,-6-13 0,3-6-1168</inkml:trace>
  <inkml:trace contextRef="#ctx0" brushRef="#br0" timeOffset="9329.82">3750 55 2048,'-17'-11'431,"-27"-12"1554,70 26 4778,27-14-4366,-41 7-2337,0 2 0,-1-1 0,1 2 0,16-1 0,-27 1-47,0 1 1,0 0-1,0 1 0,0-1 0,0 0 0,0 0 0,0 0 1,0 1-1,0-1 0,0 0 0,0 1 0,0-1 0,0 1 0,0-1 1,0 1-1,1 0 0,-2 0-8,0-1-1,0 0 1,1 1 0,-1-1-1,0 1 1,0-1 0,0 0-1,0 1 1,0-1 0,0 1-1,0-1 1,0 1 0,0-1-1,0 0 1,0 1 0,0-1-1,-1 1 1,1-1 0,0 0-1,0 1 1,0-1 0,0 0-1,-1 1 1,1-1 0,0 0-1,0 1 1,-1-1 0,-26 24 78,22-20-81,1 0 1,0 0 0,0 1 0,0 0-1,0 0 1,1 0 0,0 0-1,0 0 1,-3 8 0,-16 47 11,18-47-26,0 1 0,1-1-1,0 1 1,-2 23 0,5-33 9,0 0 0,1 0 0,-1 0 0,1 0 0,-1 0 0,1 0 0,0 0 0,1-1 0,-1 1 1,1 0-1,-1-1 0,1 1 0,0-1 0,1 1 0,-1-1 0,0 0 0,1 0 0,0 0 0,0 0 0,5 4 0,5 4 100,0 1-1,17 20 0,-12-12-37,-17-18-48,1 0 0,-1 1 0,1-1 0,-1 1-1,0-1 1,0 1 0,0-1 0,-1 1-1,1 0 1,0-1 0,-1 1 0,0 0-1,0 0 1,1 0 0,-2 4 0,1-3 52,0 0 1,0-1-1,0 1 1,1 0-1,-1 0 1,1-1 0,0 1-1,3 6 1,23 32 749,-22-36-745,0 1 1,0-1-1,-1 2 1,1-1-1,-2 0 1,1 1-1,-1-1 1,2 10-1,-3-9-40,0 1 0,0 1 0,-1-1 1,0 0-1,-1 0 0,0 0 0,0 1 0,-3 11 0,2-18-25,0 0 0,0 1 0,0-1 0,-1 0 0,1 0 1,-1 0-1,0 0 0,0-1 0,0 1 0,0 0 0,-1-1 0,1 1 0,-1-1 0,1 0 0,-1 0 1,0 0-1,0 0 0,0 0 0,0-1 0,0 1 0,0-1 0,0 0 0,0 0 0,-1 0 1,-4 0-1,-2 1-41,-1 0 1,0-1 0,1-1 0,-1 0-1,0-1 1,0 0 0,1 0 0,-1-1-1,-13-4 1,-25-11-2955,46 15 1181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5:10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43 128 3985,'-9'4'503,"7"-3"-385,1 0-1,-1 0 1,0 0-1,0-1 1,0 1-1,0 0 1,1-1 0,-1 1-1,0-1 1,0 0-1,0 1 1,0-1 0,0 0-1,0 0 1,-3-1-1,39 2 2097,-18-2-2118,186 30 580,-109-19-336,168-5 0,386-11-138,-452 16-205,115 1 19,-235-13-24,96-14 0,-158 14 28,0 1-1,0 0 1,21 2-1,-17 0-25,-17-1 8,1 1-1,-1-1 1,1 0-1,-1 0 0,0 0 1,1 0-1,-1 0 1,1 0-1,-1 0 1,0 0-1,1 0 0,-1 0 1,1 0-1,-1 0 1,0 0-1,1 0 1,-1 0-1,1 0 1,-1-1-1,0 1 0,1 0 1,-1 0-1,0 0 1,1-1-1,-1 1 1,0 0-1,1-1 0,-1 1 1,0 0-1,1 0 1,-1-1-1,0 1 1,0 0-1,0-1 1,1 1-1,-1-1 0,0 1 1,0 0-1,0-1 1,0 1-1,0-1 1,0 1-1,1 0 0,-1-1 1,0 1-1,0-1 260,1 4 1130,-4-4-1208,-1-1 0,1 0 0,-1-1 0,1 1-1,0 0 1,0-1 0,-4-3 0,1 0-38,-10-8-105,-7-6 100,0 1 0,-2 0 0,-33-19 0,-3 4 135,348 199-527,-121-100 267,-166-65-12,1 0 0,-1 0 1,0 0-1,0 0 0,0 0 0,0 1 1,1-1-1,-1 0 0,0 0 0,0 0 1,0 0-1,0 0 0,1 0 1,-1 1-1,0-1 0,0 0 0,0 0 1,0 0-1,0 0 0,0 1 0,0-1 1,0 0-1,0 0 0,1 0 1,-1 1-1,0-1 0,0 0 0,0 0 1,0 0-1,0 1 0,0-1 0,0 0 1,0 0-1,0 0 0,-1 1 1,1-1-1,0 0 0,0 0 0,0 0 1,0 1-1,0-1 0,0 0 0,0 0 1,-11 10 81,-16 4-20,26-14-63,-18 9-1,4-3 0,-1 1 0,1 0 0,1 1 1,-1 1-1,2 1 0,-19 14 0,22-16 56,-1 1-401,8-5-2806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7:26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1168 4049,'20'-21'1936,"-15"11"1388,-5 15-1923,15 131-1390,-15-127-9,1-1-1,0 1 1,0 0 0,1-1-1,0 0 1,0 1 0,1-1 0,0 0-1,1 0 1,8 14 0,-12-22-1,1 1 0,-1-1 1,1 0-1,-1 1 1,1-1-1,-1 1 1,1-1-1,0 0 1,-1 1-1,1-1 0,0 0 1,-1 0-1,1 0 1,0 1-1,-1-1 1,1 0-1,0 0 0,-1 0 1,1 0-1,0 0 1,0 0-1,-1 0 1,1 0-1,0-1 0,-1 1 1,1 0-1,0 0 1,-1-1-1,1 1 1,-1 0-1,1-1 1,0 1-1,0-1 0,23-17 88,-16 13-61,-5 2-20,1 0-1,-1 0 1,0-1 0,0 1 0,0-1-1,0 0 1,-1 1 0,1-1 0,-1 0-1,0-1 1,0 1 0,-1 0 0,1-1-1,1-6 1,0-6 170,-1 0-1,1-28 1,-3 40-111,1-3 172,0-4 215,-1 12-453,0 0 0,0 0 0,0 0 0,0 0 0,0 0 0,0 0 0,0 0 0,0-1 0,0 1 0,0 0 0,0 0 0,0 0 1,0 0-1,0 0 0,0 0 0,0 0 0,0 0 0,0-1 0,0 1 0,0 0 0,0 0 0,-1 0 0,1 0 0,0 0 0,0 0 0,0 0 0,0 0 0,0 0 0,0 0 0,0 0 0,0-1 0,0 1 0,0 0 0,0 0 0,-1 0 0,1 0 0,0 0 1,0 0-1,0 0 0,0 0 0,0 0 0,0 0 0,0 0 0,-1 0 0,1 0 0,0 0 0,0 0 0,0 0 0,0 0 0,0 0 0,0 0 0,0 0 0,0 0 0,-1 0 0,1 0 0,0 0 0,0 1 0,0-1 0,0 0 0,0 0 0,0 0 0,0 0 1,0 0-1,0 0 0,0 0 0,0 2-8,0 0-1,0 0 1,0 0 0,1 0 0,-1 0 0,1 0 0,-1 0 0,1 0 0,0 0 0,0 0 0,0-1 0,0 1-1,0 0 1,0-1 0,0 1 0,2 1 0,0 1-2,13 24 28,-1 2 0,-1-1 0,-1 2 0,-1 0 0,-2 0 0,-2 1 0,-1 0 0,-1 1 0,-1-1 0,-2 1 0,-2 0 0,-1 0-1,-1 0 1,-11 59 0,12-90-24,0 1-1,0-1 1,-1 0 0,1 1-1,-1-1 1,0 0-1,1 1 1,-1-1-1,0 0 1,-1 0-1,1 0 1,0 0 0,0 0-1,-1 0 1,1 0-1,-1-1 1,0 1-1,0 0 1,1-1-1,-5 3 1,3-3-6,1 0-1,0-1 1,-1 1 0,1-1 0,-1 0 0,1 0-1,-1 1 1,1-1 0,0-1 0,-1 1-1,1 0 1,-1-1 0,1 1 0,-1-1-1,1 0 1,-4-1 0,-1-2-6,0 1 0,1-1 0,0 0 0,-1 0 0,2-1 0,-1 0 0,0 0 1,1 0-1,0-1 0,0 1 0,1-1 0,-5-8 0,7 10 19,0 0 1,1 0-1,0 0 1,0 0-1,0-1 1,0 1-1,1 0 1,-1 0-1,1-1 1,0 1-1,1 0 1,-1-1-1,1 1 0,0 0 1,0 0-1,0 0 1,0-1-1,1 1 1,0 1-1,-1-1 1,2 0-1,2-5 1,0 2 2,0 1-1,0-1 1,1 1 0,-1 0 0,1 0 0,1 1 0,-1-1 0,1 2 0,0-1 0,13-6 0,-18 10-71,1 0 0,-1 0 1,1 1-1,-1-1 1,1 1-1,0-1 0,-1 1 1,1 0-1,0 0 0,-1 0 1,1 0-1,0 1 1,-1-1-1,1 1 0,0 0 1,-1-1-1,1 1 1,-1 0-1,4 3 0,12 6-1166</inkml:trace>
  <inkml:trace contextRef="#ctx0" brushRef="#br0" timeOffset="820.43">659 1105 3537,'-42'22'2912,"48"-22"-1967,3-1-233,5-2-96,-9 2-264,-2-3-48,6 3-128,-1 0-80,10 1-8,2 3-64,-15-5-40,2 1-56,-3-2-440,1 1-304,10 6-1353</inkml:trace>
  <inkml:trace contextRef="#ctx0" brushRef="#br0" timeOffset="1200.02">700 1256 4809,'-3'-5'2104,"3"8"-1215,-2-4 655,10 0-1472,5 1-56,21-4 16,-22 3-232,1 5-296,-2 2-840,4 1-961</inkml:trace>
  <inkml:trace contextRef="#ctx0" brushRef="#br0" timeOffset="1900.13">946 1083 3897,'57'-31'2099,"-49"24"549,12-7-983,90-39-93,-71 48-1454,-37 5-115,0 0 0,0 0 1,1 0-1,-1 0 0,0 0 0,0 1 1,0-1-1,0 0 0,0 1 1,1 0-1,-1 0 0,0 0 0,0-1 1,-1 2-1,1-1 0,2 1 1,-4 1-19,1-1 1,-1 1-1,0-1 0,0 0 1,-1 1-1,1-1 1,0 0-1,-1 1 1,0-1-1,1 0 1,-1 0-1,0 1 1,0-1-1,0 0 1,-3 3-1,2 0-110,-12 30-549,11-26 463,0 0-1,-1 0 1,0-1 0,-10 16-1,9-18 114,1 0-1,0 0 1,0 0 0,0 0-1,1 1 1,0 0-1,-2 7 1,4-13 90,1 1 1,0 0-1,-1 0 0,1 0 0,0-1 1,0 1-1,0 0 0,0 0 0,0-1 1,1 1-1,-1 0 0,1 0 0,-1-1 1,1 1-1,-1 0 0,1-1 0,0 1 1,0 0-1,0-1 0,0 1 0,0-1 1,0 0-1,0 1 0,0-1 0,1 0 1,-1 0-1,0 1 0,1-1 0,-1 0 1,1 0-1,0-1 0,2 2 0,17 5 215,-18-6-188,0-1 0,-1 1 0,1 0 0,0 0 0,0 0 0,-1 0 0,1 1 0,2 1 0,-2 0-12,1 0 1,-2 0-1,1 0 1,0 1-1,-1-1 1,1 1-1,-1-1 1,0 1-1,-1 0 1,1 0-1,0 0 1,-1 0-1,1 5 1,0 1 16,0 0 0,-1 0 0,-1 1 0,0 10 0,0-19-18,0 1-1,-1-1 1,0 1-1,1-1 0,-1 1 1,0-1-1,0 1 1,-1-1-1,1 0 1,0 1-1,-1-1 1,1 0-1,-1 0 1,0 0-1,0 0 1,0-1-1,0 1 1,0 0-1,0-1 1,0 0-1,0 1 1,-1-1-1,1 0 1,-1 0-1,1 0 1,-1 0-1,1-1 1,-1 1-1,1-1 1,-6 1-1,-2 1-109,0-1 0,0-1 0,0 0 0,-1 0 1,1-1-1,-20-3 0,13-1-587,8 1-594</inkml:trace>
  <inkml:trace contextRef="#ctx0" brushRef="#br0" timeOffset="2850.1">1372 1115 1256,'56'0'870,"-55"0"-666,0 0 1,0 0-1,0 0 0,0 0 1,0 0-1,0-1 1,-1 1-1,1 0 0,0-1 1,0 1-1,0-1 1,0 1-1,0-1 0,0 1 1,-1-1-1,1 1 1,0-1-1,0 0 0,-1 1 1,1-1-1,0 0 1,-1 0-1,1 0 0,-1 0 1,1 1-1,-1-1 0,0 0 1,1 0-1,-1 0 1,0 0-1,1 0 0,-1-1 1,3-6-202,0 3 2,12-31 1103,-15 34-1041,0 0 0,0 0 0,1 1 0,-1-1 0,0 0 0,0 0 0,-1 1 0,1-1 0,0 0 0,-1 0-1,1 1 1,-1-1 0,1 1 0,-1-1 0,0 0 0,0 1 0,0-1 0,0 1 0,0-1 0,0 1 0,-2-2 0,1 0-21,0 1 1,0 0 0,0 0-1,-1 0 1,1 0-1,-1 1 1,1-1-1,-1 1 1,0-1 0,-3 0-1,5 2-48,0 0 0,0 0 0,0 0 0,-1 0 0,1 0 1,0 0-1,0 0 0,0 1 0,-1-1 0,1 1 0,0-1 0,0 1 0,0-1 0,0 1 0,0-1 0,0 1 0,0 0 0,0 0 0,0-1 0,0 1 0,0 0 0,1 0 1,-1 0-1,0 0 0,0 0 0,1 0 0,-1 0 0,0 1 0,-4 8-55,-1-1-1,2 1 1,-1 0-1,1 0 1,1 0 0,0 0-1,0 1 1,1 0 0,0-1-1,1 1 1,0 0 0,1 0-1,0-1 1,1 1 0,0 0-1,4 16 1,-4-26 55,-1 0 0,0 0-1,0-1 1,1 1 0,-1 0 0,1-1 0,-1 1-1,0 0 1,1-1 0,-1 1 0,1-1 0,0 1-1,-1-1 1,1 1 0,-1-1 0,1 1 0,0-1-1,-1 1 1,1-1 0,0 0 0,0 1 0,-1-1-1,1 0 1,0 0 0,0 0 0,-1 0 0,1 0 0,0 1-1,0-1 1,-1 0 0,1-1 0,0 1 0,0 0-1,0 0 1,-1 0 0,1 0 0,0-1 0,0 1-1,-1 0 1,1-1 0,0 1 0,-1 0 0,1-1-1,0 1 1,-1-1 0,1 1 0,0-2 0,31-23 82,-23 14 23,-1 0 0,0 0 0,0-1 0,8-17 0,-4 7 126,-9 6-131,-3 16-98,0 0 0,0 0 0,0 0 0,0 0 0,0 0 0,0 0-1,0 0 1,0 0 0,0 0 0,1 0 0,-1 0 0,0 0 0,0 0 0,0 0 0,0 0-1,0 0 1,0 0 0,0 0 0,0 0 0,0 0 0,0 0 0,0 0 0,0 0 0,0 0-1,0 0 1,1 0 0,-1 0 0,0 0 0,0-1 0,0 1 0,0 0 0,0 0 0,0 0-1,0 0 1,0 0 0,0 0 0,0 0 0,0 0 0,0 0 0,0 0 0,0 0 0,0 0-1,0 0 1,0 22-136,-6 267 223,6-285-83,-1 0 1,1 0-1,1 0 1,-1 0 0,0 0-1,1 0 1,0 0-1,0-1 1,0 1-1,2 4 1,-3-8-4,1 1-1,-1-1 1,0 0 0,0 1-1,0-1 1,0 0 0,0 0-1,0 1 1,0-1 0,0 0-1,0 1 1,0-1 0,0 0-1,0 1 1,0-1 0,0 0-1,0 0 1,0 1 0,0-1 0,0 0-1,0 1 1,0-1 0,0 0-1,0 0 1,-1 1 0,1-1-1,0 0 1,0 0 0,0 1-1,-1-1 1,1 0 0,0 0-1,0 1 1,0-1 0,-1 0 0,-3 1-1620</inkml:trace>
  <inkml:trace contextRef="#ctx0" brushRef="#br0" timeOffset="16409.93">189 327 4049,'-2'-5'4071,"-4"12"-1044,-5 14-2018,-63 159-718,56-131-273,15-37-82,-1-1 0,0 0 0,-1 0 0,-6 11 0,9-19-1511,2-6-121</inkml:trace>
  <inkml:trace contextRef="#ctx0" brushRef="#br0" timeOffset="16800.11">3 396 5313,'-3'-39'2041,"6"41"-1481,5 10-104,4-6 0,2 5 0,0 2 16,3-4-16,-1 12-136,3-1-64,0 1-128,-1 6-40,-2-9-32,-5 2-32,1-2 16,3-2-48,-4-3-432,4 3-296,-12-5-1632</inkml:trace>
  <inkml:trace contextRef="#ctx0" brushRef="#br0" timeOffset="17434.95">609 259 4545,'-20'32'1760,"27"-32"-1312,3 4 33,-5-5-121,2 2-120,8-1-80,8 2-96,-6-2-32,-3 0-8,-6-2-248,-8-3-168,8 5-769,0 4-735</inkml:trace>
  <inkml:trace contextRef="#ctx0" brushRef="#br0" timeOffset="17800.81">688 379 4689,'-26'76'2224,"29"-73"-879,4-4-697,-1-1-120,-6-4-192,11 5 16,5 1-208,6 0-56,-6-4-32,-3 4-56,-1-4-376,-5 4-536</inkml:trace>
  <inkml:trace contextRef="#ctx0" brushRef="#br0" timeOffset="19570.04">1091 188 3217,'11'12'901,"-1"-1"233,-10-12-1095,0 1-1,0 0 1,0 0 0,-1 0-1,1 0 1,0 0 0,0 0-1,0 0 1,0 0 0,0 0-1,0 0 1,0 0 0,0 0-1,0 0 1,-1 0 0,1 0-1,0 0 1,0 0 0,0 0-1,0 0 1,0 0 0,0 0-1,0 0 1,0 0 0,0 0-1,-1 0 1,1 0 0,0 1-1,0-1 1,0 0 0,0 0-1,0 0 1,0 0 0,0 0 0,0 0-1,0 0 1,0 0 0,0 0-1,0 0 1,0 0 0,0 1-1,-1-1 1,1 0 0,0 0-1,0 0 1,0 0 0,0 0-1,0 0 1,0 0 0,0 0-1,0 0 1,0 1 0,0-1-1,0 0 1,0 0 0,0 0-1,1 0 1,-1 0 0,0 0-1,0 0 1,0 0 0,-13-2 1654,17 3-1024,-3-1-644,-1 0 1,1 0 0,0 0-1,-1 1 1,1-1 0,0 0-1,-1 0 1,1 1 0,-1-1-1,1 1 1,0-1 0,-1 0-1,1 1 1,-1-1 0,1 1-1,-1-1 1,1 1 0,-1-1-1,1 1 1,-1 0 0,0-1-1,1 1 1,-1-1 0,0 1-1,0 0 1,1-1 0,-1 2-1,-2 8-6,1 0-1,0 0 0,0 0 0,1 0 0,2 11 1,-1-2-14,2 0 1,0 0-1,1 0 1,12 33 0,-16-50-8,0-1 1,1 1-1,-1-1 1,1 1 0,0-1-1,-1 1 1,1-1-1,0 0 1,0 1-1,0-1 1,0 0 0,0 0-1,0 1 1,0-1-1,1 0 1,-1 0-1,0 0 1,1-1 0,-1 1-1,0 0 1,1 0-1,-1-1 1,1 1-1,-1-1 1,3 1 0,-2-1 2,0 0 0,0-1 0,0 0 1,0 1-1,0-1 0,0 0 0,0 0 1,0 0-1,-1 0 0,1 0 0,0 0 1,-1 0-1,1-1 0,-1 1 0,1-1 1,-1 1-1,0-1 0,3-3 0,-3 4 3,6-7 28,1-1 0,-2-1 1,1 1-1,-1-1 0,-1 0 0,1-1 0,-2 1 0,0-1 0,0 0 1,3-14-1,-6 22 57,-1 0 0,1 0 1,-1-1-1,1 1 0,-1 0 0,0-1 1,0 1-1,-1 0 0,1-1 0,-1 1 1,1 0-1,-1 0 0,0-1 0,-2-3 1,31 72-52,-2-11-17,-3 1 0,-3 1 0,15 63 0,-33-113-10,-1 0 1,-1 1-1,1-1 0,-1 0 0,0 0 0,-1 1 0,1-1 0,-1 0 0,0 0 0,-4 10 0,4-13-5,0-1 0,0 1 0,-1 0 0,1-1 0,-1 1 0,0-1 0,0 0 0,0 0 0,0 1 0,0-1 0,0 0 0,-1-1 0,1 1 0,-1 0 0,1-1 0,-1 1 0,0-1 0,1 0 0,-1 0 0,0 0 0,0 0 0,0-1 0,-3 1 0,-3 0-194,0-1 0,0 0 0,0 0 0,0-1 0,0 0 0,0-1 0,0 0 0,1 0 1,-1-1-1,1 0 0,-1-1 0,1 0 0,-12-7 0,16 9 16,-20-11-1554</inkml:trace>
  <inkml:trace contextRef="#ctx0" brushRef="#br0" timeOffset="20280.01">1791 241 3841,'-24'22'1904,"26"-22"-632,-5-4-495,3 3-217,3 1-568,7 0-16,25 2 56,-24 0-40,-1-3-104,-3-3-248,1 3-889</inkml:trace>
  <inkml:trace contextRef="#ctx0" brushRef="#br0" timeOffset="20640.19">1794 376 4209,'0'-2'1608,"0"-5"-1040,9 5-200,1 2-47,2-3 23,3 1-112,-1-8-128,-2 0-104,7 4-737,-5-1-895</inkml:trace>
  <inkml:trace contextRef="#ctx0" brushRef="#br0" timeOffset="21509.87">2294 113 3233,'-25'-4'1426,"21"4"1143,11-5-411,5-2-1606,-10 6-537,3-3 43,1 1 0,0 0 0,0 0 0,0 0 0,10-3-1,-14 6-50,-1 0-1,0-1 0,0 1 1,1 0-1,-1 0 0,0 0 0,1 0 1,-1 0-1,0 0 0,0 0 0,1 1 1,-1-1-1,0 0 0,0 1 0,1-1 1,-1 0-1,0 1 0,0 0 1,0-1-1,0 1 0,1 0 0,-1 0 1,0-1-1,0 1 0,-1 0 0,1 0 1,0 0-1,0 0 0,0 0 0,-1 0 1,1 1-1,0-1 0,-1 0 0,1 0 1,-1 0-1,0 1 0,1-1 1,-1 0-1,0 0 0,0 1 0,1 1 1,-1 6-212,-1 0 1,0 0 0,0 1 0,-1-1-1,0 0 1,0 0 0,-1-1 0,-6 15-1,4-10-174,5-12 344,-5 10-107,2 0 0,-1 0-1,2 0 1,-1 1-1,0 16 1,3-26 147,0 1-1,0-1 1,0 0-1,0 1 1,0-1-1,1 0 1,-1 0 0,1 1-1,0-1 1,-1 0-1,1 0 1,0 0-1,1 0 1,-1 0 0,0 0-1,0 0 1,1 0-1,-1-1 1,1 1-1,-1 0 1,1-1 0,0 0-1,0 1 1,0-1-1,0 0 1,0 0-1,0 0 1,0 0 0,0 0-1,0 0 1,0 0-1,1-1 1,-1 1-1,0-1 1,4 0 0,-5 0 29,0 0 1,0 0 0,0 0 0,0 1 0,0-1 0,0 0 0,0 0 0,0 0-1,0 1 1,0-1 0,0 1 0,0-1 0,-1 1 0,1-1 0,0 1 0,0-1-1,0 1 1,0 0 0,-1-1 0,1 1 0,0 0 0,-1 0 0,1-1 0,-1 1-1,1 0 1,0 0 0,-1 0 0,1 1 0,-1 0-1,0 0 1,0 0-1,-1 0 1,1 0-1,-1-1 0,1 1 1,-1 0-1,1 0 1,-1 0-1,0-1 0,0 1 1,0-1-1,0 1 1,-2 2-1,-7 8 43,-1 0 1,-23 20-1,30-29-72,-46 48-1604,45-48 125</inkml:trace>
  <inkml:trace contextRef="#ctx0" brushRef="#br0" timeOffset="22529.94">2707 159 2457,'9'12'578,"-1"0"237,-6-12 260,-3-6 784,1-14 1425,11-13-3248,-8 23 228,-2 4-155,0 0 0,-1 0 0,0 0 0,0 0 0,0 0 0,-1 1 1,0-1-1,-3-11 0,3 14-86,0 0 1,0 0-1,0 0 0,-1 0 1,1 0-1,-1 0 1,0 0-1,0 0 0,0 0 1,0 1-1,0-1 0,-1 1 1,1 0-1,-1-1 0,-2-1 1,2 3-23,1 1 1,0-1-1,0 1 1,0-1-1,-1 1 1,1 0 0,0 0-1,0 0 1,-1 0-1,1 0 1,0 1-1,0-1 1,0 0-1,-1 1 1,1 0-1,0 0 1,0-1-1,0 1 1,0 1-1,0-1 1,-2 1 0,-2 2 1,1 0 1,-1 0 0,1 1 0,0-1 0,-7 9 0,8-8-11,1 1 0,0 0-1,0 1 1,1-1 0,-1 0 0,2 1-1,-1 0 1,1-1 0,0 1-1,0 0 1,0-1 0,1 1 0,0 0-1,1 0 1,-1 0 0,1-1 0,1 1-1,-1 0 1,1-1 0,0 1-1,5 8 1,-6-13 3,1 1 0,0-1-1,-1 1 1,1-1 0,0 0-1,0 0 1,0 0 0,1 0-1,-1 0 1,0 0 0,1-1-1,-1 1 1,1-1 0,-1 1 0,1-1-1,0 0 1,0 0 0,0 0-1,-1-1 1,1 1 0,0-1-1,0 1 1,0-1 0,0 0-1,0 0 1,0-1 0,0 1-1,4-1 1,-3-1 10,0 1-1,1-1 0,-1 0 1,0 0-1,-1-1 0,1 1 1,0-1-1,-1 1 1,1-1-1,-1 0 0,0-1 1,0 1-1,0-1 1,0 1-1,-1-1 0,1 0 1,3-7-1,2-12-2,-6 16-6,1 0 0,0 0 0,0 1 0,0-1-1,7-9 1,-10 15-12,4 7 3,-1 4 13,1 0 0,-1-1 0,-1 1 0,1 0-1,-2 0 1,0 1 0,0-1 0,-1 14-1,-11 88 51,3-49-17,1 122-43,11-165-1192,-2-16-101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5:05.9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34 3937,'-6'-1'2040,"-7"-2"-311,10 3-1129,5 2-136,8 2 16,10 0 192,-3-1 48,-6-3 32,9 0-79,-8-1-257,6 0-136,5-1-176,-9-5-72,13 0-240,2-1-248,2-1-897,6 1-847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5:05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175 201 1504,'-1'-1'196,"1"1"1,-1-1-1,1 1 0,-1-1 0,0 1 0,1 0 0,-1 0 0,0-1 0,1 1 0,-1 0 0,0 0 0,1-1 1,-1 1-1,0 0 0,1 0 0,-1 0 0,0 0 0,1 0 0,-1 0 0,0 0 0,1 1 0,-2-1 0,-8-1 3714,3-15-2821,5-22-848,-2-31 115,3 65-330,0-1-1,1 1 0,-2 0 0,1 0 1,0 0-1,-1 0 0,0 0 0,0 0 1,0 0-1,0 1 0,-1-1 0,-5-5 1,7 7-18,0 1 1,0 0 0,0 0 0,0 0 0,0 0 0,-1 0-1,1 0 1,0 0 0,-1 0 0,1 0 0,-1 1 0,1-1-1,-1 1 1,1-1 0,-1 1 0,1-1 0,-1 1 0,1 0-1,-1 0 1,0 0 0,1 0 0,-1 0 0,1 0 0,-1 0 0,0 0-1,-2 2 1,2-1-10,0 1-1,-1 0 1,1 0 0,0 0-1,1 0 1,-1 0-1,0 0 1,1 1-1,-1-1 1,1 1 0,-1-1-1,1 1 1,-1 5-1,-8 16-3,2 0-1,2 1 1,0 0-1,1 0 1,1 1 0,2-1-1,1 1 1,0 0-1,2 0 1,1-1-1,10 48 1,-1-26 5,20 94-434,-12-78-2393,-16-53 1294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5:04.9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67 5673,'8'9'661,"-1"0"0,0 0 1,-1 0-1,7 14 0,-11-18-663,0 0 0,-1 1 0,1-1 0,-1 1 0,-1-1 0,1 1 0,-1 0 0,1-1 0,-2 1 0,0 8 0,1-12 5,0 0 1,1 0 0,-1 0 0,1-1 0,-1 1 0,1 0 0,0 0 0,-1 0 0,1-1 0,0 1 0,0 0-1,0-1 1,2 3 0,5 2 218,-8-6-211,0 0 1,1 0-1,-1 0 1,0 0-1,0 0 0,0 0 1,0 0-1,1 0 1,-1 0-1,0 0 1,0 0-1,0 0 0,0-1 1,0 1-1,1 0 1,-1 0-1,0 0 0,0 0 1,0 0-1,0 0 1,0-1-1,0 1 1,0 0-1,0 0 0,1 0 1,-1 0-1,0-1 1,0 1-1,0 0 0,0 0 1,0 0-1,0 0 1,0-1-1,0 1 1,0 0-1,0 0 0,0 0 1,0 0-1,0-1 1,0 1-1,0 0 0,0 0 1,-1 0-1,1 0 1,0-1-1,-9-33 726,7 30-655,1 0 0,0 0 0,-1 0 0,1 0 0,1 0 0,-1-1 0,0 1 0,1 0 0,0 0 0,0-1-1,1-6 1,1 4-35,0-1-1,1 1 1,0-1-1,0 1 1,1 0-1,0 0 0,0 0 1,0 1-1,1-1 1,0 1-1,0 0 0,1 1 1,-1-1-1,1 1 1,0 0-1,1 0 0,-1 1 1,1 0-1,11-5 1,6 6-1868,-16 2-523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9:58.4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167 11 4129,'-1'-3'2081,"1"3"-2030,0-1 0,0 1 0,0 0-1,0 0 1,0 0 0,0-1 0,0 1 0,0 0 0,0 0-1,0 0 1,0-1 0,0 1 0,0 0 0,0 0-1,0-1 1,0 1 0,0 0 0,0 0 0,0 0-1,0-1 1,0 1 0,0 0 0,-1 0 0,1 0 0,0 0-1,0-1 1,0 1 0,0 0 0,0 0 0,-1 0-1,1 0 1,0 0 0,0-1 0,0 1 0,-1 0 0,1 0-1,0 0 1,0 0 0,0 0 0,-1 0 0,1 0-1,0 0 1,0 0 0,-1 0 0,1 0 0,0 0 0,0 0-1,0 0 1,-1 0 0,1 0 0,0 0 0,0 0-1,0 0 1,-1 0 0,1 0 0,0 0 0,0 1 0,0-1-1,-1 0 1,1 0 0,-16 36 45,9-17-55,-2 0 0,0-1 0,-16 23 0,-5 2-909,-27 51 0,53-85-269,5-1-495</inkml:trace>
  <inkml:trace contextRef="#ctx0" brushRef="#br0" timeOffset="378.91">242 57 3217,'2'0'168,"0"0"131,0 1-1,0-1 1,-1 1 0,1-1-1,0 1 1,0 0 0,0 0-1,0 0 1,-1 0 0,1 0-1,0 0 1,2 2 0,-4-1-239,0-1 0,1 1 1,-1 0-1,0-1 0,0 1 1,0-1-1,0 1 0,0 0 1,0-1-1,0 1 0,-1 0 1,1-1-1,-1 1 0,1-1 1,-1 1-1,0-1 0,-1 3 1,-35 87 616,31-78-652,0 0-1,-1 0 1,-9 12 0,9-14-126,0 0 1,0 1-1,2-1 1,-7 19-1,12-30 43,-1 1-1,1 0 1,0-1-1,0 1 1,0 0-1,0 0 1,-1-1 0,1 1-1,0 0 1,0-1-1,-1 1 1,1-1-1,-1 1 1,1 0-1,-1-1 1,1 1 0,-1-1-1,1 1 1,-1-1-1,1 1 1,-1-1-1,1 0 1,-1 1-1,0-1 1,1 0-1,-1 1 1,0-1 0,0 0-1,-7 1-1496</inkml:trace>
  <inkml:trace contextRef="#ctx0" brushRef="#br0" timeOffset="738.35">273 208 4665,'48'-25'3033,"-47"25"-2601,0 2 208,-1-1-440,-1 12-64,-5 28-72,3-21 16,-3 3-64,4 1 0,-1 0-280,3 0-280,0-4-640,-4 3-489</inkml:trace>
  <inkml:trace contextRef="#ctx0" brushRef="#br0" timeOffset="1139.4">368 264 3273,'20'-23'1304,"-2"10"4557,-14 11-5816,0 1 0,1-1 0,-1 1 0,1 0 0,-1 0 0,1 0 0,0 0 0,-1 1 0,10 0 0,-12 0-39,4 0 8,0 1 0,0 0 0,0 0 0,0 0 0,7 3-1,-13-3-10,1-1 0,0 0 0,0 1 0,0-1 0,-1 1-1,1-1 1,0 1 0,-1-1 0,1 1 0,0-1 0,-1 1-1,1 0 1,-1-1 0,1 1 0,-1 0 0,1 0 0,-1-1-1,1 1 1,-1 0 0,0 0 0,0 0 0,1-1 0,-1 1-1,0 0 1,0 0 0,0 0 0,0 0 0,0 0-1,0-1 1,0 1 0,0 0 0,0 0 0,0 0 0,0 0-1,-1 0 1,1-1 0,0 1 0,-1 0 0,1 0 0,0-1-1,-1 1 1,1 0 0,-1 0 0,0-1 0,1 1 0,-2 1-1,-8 13-1,1 1-1,0 0 1,1 1-1,1 0 1,1 0-1,0 1 1,-5 28-1,11-45-2,0-1 0,1 1 0,-1 0 0,0-1 0,0 1 0,1 0 0,-1-1 0,0 1 0,1-1 0,-1 1 0,1 0 0,-1-1 0,1 1 0,-1-1 0,1 0 0,-1 1 0,1-1 1,-1 1-1,1-1 0,-1 0 0,1 1 0,0-1 0,-1 0 0,1 0 0,0 1 0,-1-1 0,1 0 0,0 0 0,-1 0 0,1 0 0,0 0 0,-1 0 0,1 0 0,0 0 0,1 0 0,28-2-110,-26 2 73,-2 0-101,0-1 0,0 1 0,0 0 0,0-1 0,0 1 0,0-1-1,0 1 1,0-1 0,0 0 0,0 0 0,-1 0 0,1 0 0,0 0 0,2-3 0,-3 4-57,5-10-1748</inkml:trace>
  <inkml:trace contextRef="#ctx0" brushRef="#br0" timeOffset="1668.26">610 259 2689,'2'-5'62,"9"-15"1684,-11 19-1663,1 1 0,0 0 0,-1-1 0,1 1 0,-1 0 0,1-1 0,0 1 1,0 0-1,-1 0 0,1-1 0,0 1 0,-1 0 0,1 0 0,0 0 0,0 0 0,-1 0 0,1 0 0,0 0 0,0 0 1,-1 1-1,1-1 0,0 0 0,-1 0 0,1 0 0,0 1 0,0-1 0,28-4 3140,3-2-2984,-17 5-47,-10 0-164,0 0-1,0 0 1,0 1-1,0-1 0,1 1 1,-1 1-1,0-1 1,0 1-1,0 0 1,0 0-1,7 2 1,-31 28 132,6-13-191,-19 35 1,4-6-12,27-45 36,-1 1 0,1-1 0,0 1 0,0-1 1,0 1-1,1 0 0,-1-1 0,1 1 0,-1 0 0,1 0 0,0 0 1,0-1-1,0 1 0,1 0 0,-1 0 0,0-1 0,1 1 0,0 0 0,0-1 1,0 1-1,0 0 0,0-1 0,0 1 0,2 2 0,-2-4 6,0 1 0,0 0 0,0 0-1,0 0 1,0-1 0,0 1 0,0-1-1,0 1 1,1-1 0,-1 1-1,1-1 1,-1 0 0,1 1 0,-1-1-1,1 0 1,0 0 0,2 1 0,-1-1-2,1-1 1,0 1-1,0-1 1,-1 1-1,1-1 0,0-1 1,0 1-1,-1 0 1,5-2-1,25-8-581,-17 3-590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5:04.5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1 4113,'-2'5'6646,"2"9"-4750,5 19-3262,-3-25 2054,6 58-631,-2 94 0,-1-17 7,-2-116-49,-1-11-21,-1-1 1,0 1-1,-1 0 0,-3 25 0,-5-74-46,-2-32 67,-13-138-104,23 184 126,0 0-1,1 0 1,1 0 0,0 0-1,2 0 1,0 1 0,1-1 0,10-23-1,-13 37 9,1 0-1,-1 0 0,1 1 1,0-1-1,1 0 0,-1 1 1,1 0-1,-1 0 1,9-7-1,-11 10-40,1 0 0,-1 0 1,1 1-1,0-1 0,-1 0 0,1 1 1,-1-1-1,1 1 0,0 0 0,0-1 1,-1 1-1,1 0 0,0 0 0,-1 0 1,1 0-1,0 0 0,0 1 0,-1-1 1,1 0-1,0 1 0,-1-1 0,1 1 1,-1 0-1,1-1 0,0 1 0,-1 0 0,0 0 1,1 0-1,-1 0 0,1 0 0,-1 1 1,0-1-1,0 0 0,2 3 0,1 1 16,0 0 0,0 0 0,-1 1 0,0-1 0,0 1 0,0 0 0,-1-1-1,0 1 1,0 1 0,-1-1 0,1 0 0,-1 0 0,0 0 0,-1 1 0,0 8-1,0-10-161,0 0 0,-1-1 1,1 1-1,-1 0 0,0 0 0,-1-1 0,1 1 0,-1-1 0,0 1 0,0-1 0,0 0 0,-1 0 0,1 0 0,-1 0 0,0 0 0,0-1 0,-1 1 0,1-1 0,-1 0 0,-7 6 0,-1-2-1235,2-2-478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7:49.8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16 3801,'-39'8'1505,"39"-8"-1464,-1 0 0,1 0 0,-1 1 0,1-1 0,-1 0-1,1 0 1,-1 0 0,1 0 0,-1-1 0,1 1 0,-1 0-1,1 0 1,-1 0 0,1 0 0,-1 0 0,1-1 0,0 1-1,-1 0 1,1 0 0,-1-1 0,1 1 0,0 0 0,-1-1-1,1 1 1,-1 0 0,1-1 0,0 1 0,0-1 0,-1 1-1,1 0 1,0-1 0,0 1 0,-1-1 0,1 1 0,0-1-1,0 1 1,0-1 0,0 1 0,0-1 0,0 1 0,0-1-1,0 1 1,0-2 0,0 3-1,0-1-1,0 0 1,0 0-1,0 0 1,0 1-1,1-1 1,-1 0-1,0 0 1,0 0-1,0 0 1,0 0-1,0 1 1,1-1-1,-1 0 1,0 0-1,0 0 1,0 0 0,1 0-1,-1 0 1,0 0-1,0 0 1,0 0-1,1 0 1,-1 0-1,0 0 1,0 0-1,0 0 1,1 0-1,-1 0 1,0 0-1,0 0 1,0 0-1,1 0 1,-1 0 0,0 0-1,0 0 1,0 0-1,1 0 1,-1 0-1,0-1 1,0 1-1,0 0 1,0 0-1,1 0 1,-1 0-1,0 0 1,0-1-1,0 1 1,0 0-1,0 0 1,0 0-1,0 0 1,1-1 0,-1 1-1,0 0 1,0 0-1,0 0 1,0-1-1,0 1 1,0 0-1,0 0 1,0 0-1,0-1 1,0 1-1,0 0 1,0-1-1,0 1-13,-1 0-1,1 0 0,0 0 0,0 0 0,0 0 1,0 0-1,0 0 0,-1 0 0,1-1 1,0 1-1,0 0 0,0 0 0,0 0 0,0 0 1,0-1-1,0 1 0,-1 0 0,1 0 1,0 0-1,0 0 0,0-1 0,0 1 0,0 0 1,0 0-1,0 0 0,0 0 0,0-1 0,0 1 1,0 0-1,0 0 0,0 0 0,0 0 1,0-1-1,0 1 0,0 0 0,1 0 0,-1 0 1,0 0-1,0-1 0,0 1 0,0 0 0,0 0 1,0 0-1,0 0 0,0 0 0,1-1 1,-1 1-1,0 0 0,0 0 0,0 0 0,0 0 1,1 0-1,-1 0 0,0 0 0,0 0 1,0 0-1,0 0 0,1-1 0,-1 1 0,0 0 1,0 0-1,1 0 0,-1 1-8,1-1 0,-1 1 0,1 0 0,0-1 0,-1 1 0,1 0 0,-1-1 0,1 1 0,-1 0 0,1 0 0,-1-1 0,0 1 0,1 0 0,-1 0 0,0 0 0,0-1 0,0 1 0,0 0 0,1 0 0,-1 1 0,2 23 64,0 0 0,-1 0 1,-1 0-1,-2 0 0,-5 30 0,-24 146 52,16-155-195,7-26-517,5-17-340,1-9 114,1-8-237,5 0-162</inkml:trace>
  <inkml:trace contextRef="#ctx0" brushRef="#br0" timeOffset="800.26">257 15 2945,'9'-3'7918,"-9"3"-7850,-1 21-16,1-20-103,-3 33 393,-3 0 1,-10 40 0,-8 49 195,22-109-520,1 1-1,1-1 1,0 1-1,1-1 0,0 1 1,6 21-1,-6-32-17,0 0 0,1 0 0,0 0 1,-1 0-1,1-1 0,1 1 0,-1-1 0,0 1 0,1-1 1,0 0-1,0 0 0,0 0 0,0 0 0,0-1 0,0 1 1,1-1-1,-1 0 0,1 0 0,0 0 0,0 0 0,-1-1 0,1 1 1,7 1-1,-2-2-22,1 1 1,0-1 0,-1 0 0,1-1-1,0 0 1,-1-1 0,1 0-1,-1 0 1,14-4 0,-18 3 15,0 0 0,0 0 0,-1 0-1,1 0 1,0-1 0,-1 0 0,0 0 0,1 0 0,-1 0 0,0-1 0,-1 1 0,1-1 0,-1 0 0,1 0 0,-1-1 0,0 1 0,-1-1 0,1 1 0,-1-1 0,0 0 0,0 0 0,0 0 0,-1 0-1,0 0 1,0 0 0,0-1 0,0-6 0,-2-6-5,2 5 78,-2 1 0,0-1-1,-4-21 1,5 32-37,-1 0 0,1 0-1,-1 0 1,0 0 0,1 0 0,-1 0 0,0 0-1,0 0 1,0 0 0,0 1 0,-1-1 0,1 0 0,-1 1-1,1-1 1,-1 1 0,1-1 0,-1 1 0,0 0-1,1-1 1,-1 1 0,0 0 0,0 0 0,0 1-1,0-1 1,0 0 0,0 1 0,0-1 0,-3 0 0,2 1-31,-1 1 0,1-1 1,0 1-1,-1-1 1,1 1-1,0 0 0,0 0 1,-1 1-1,1-1 1,0 1-1,0-1 0,1 1 1,-1 0-1,0 0 1,-3 4-1,-3 2 3,1 0 1,0 0-1,-8 12 1,15-19-5,-14 19-2,1 1 1,0 0-1,-10 25 1,21-41-13,0 1 0,1 0 0,0-1 1,0 1-1,1 0 0,-1 0 0,1 0 0,1 0 1,-1 0-1,1 0 0,0 0 0,0 1 0,1-1 1,0 0-1,0 0 0,0 0 0,1-1 0,4 12 0,-5-15-202,0 1-1,1-1 0,-1 0 0,1 0 0,0 1 0,-1-1 0,1 0 0,0-1 0,0 1 1,0 0-1,0 0 0,1-1 0,-1 1 0,0-1 0,1 0 0,-1 0 0,1 0 0,-1 0 0,1 0 1,-1-1-1,5 2 0,3-5-1898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48:11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146 154 3601,'4'2'258,"0"1"1,0-1 0,0 0-1,0 0 1,0-1 0,6 2-1,-9-3-166,0 0 0,0 1 0,0-1 0,0 0 0,0 0 0,-1 0 0,1 0 0,0-1 0,0 1 0,0 0 0,0 0 0,0 0 0,0-1 0,0 1 0,0-1 0,-1 1 0,1 0 0,0-1 0,0 0 0,0 1 0,-1-1 0,1 1 0,0-1 0,-1 0-1,1 1 1,0-1 0,-1 0 0,1 0 0,-1 0 0,0 1 0,1-1 0,-1 0 0,1 0 0,-1 0 0,0 0 0,0 0 0,0 0 0,1-1 0,-1-4 1220,-3 6-78,-3 17-641,5-6-540,-2 0-1,0 0 1,0 0 0,-1-1-1,0 1 1,-1-1 0,0 0-1,-1-1 1,0 1-1,-14 15 1,12-15-37,0 0-1,1 0 1,0 0-1,1 1 1,-8 17-1,10-18 7,-1-1 0,0 0 0,-9 13-1,11-19-52,1 0-1,0 0 0,-1 0 0,0 0 0,0 0 0,0-1 1,0 1-1,0-1 0,0 0 0,0 0 0,-1 0 0,-5 2 1,-7-7-3385</inkml:trace>
  <inkml:trace contextRef="#ctx0" brushRef="#br0" timeOffset="510.36">423 213 2721,'2'-1'1332,"0"-1"-834,0 0 0,0 0 0,0 0 0,0 0 0,-1 0 0,1 0 0,-1-1 0,1 1 0,-1 0 0,0-1 0,0 1 0,0-1 0,1-2 0,-9 10 1105,-3 13-1404,-1-1 0,0 0-1,-17 17 1,-15 23 162,20-20-244,12-20-77,0 0 0,-20 23 1,13-10-75,18-21-2941</inkml:trace>
  <inkml:trace contextRef="#ctx0" brushRef="#br0" timeOffset="2649.68">783 145 3481,'-32'23'1393,"31"-23"-1342,1 1 0,0-1 0,0 0-1,-1 0 1,1 0 0,0 0 0,-1 0-1,1 1 1,0-1 0,0 0-1,-1 0 1,1 1 0,0-1 0,0 0-1,-1 0 1,1 1 0,0-1 0,0 0-1,0 1 1,0-1 0,0 0 0,-1 1-1,1-1 1,0 0 0,0 1-1,0-1 1,0 0 0,0 1 0,0-1-1,0 0 1,0 1 0,0-1 0,0 0-1,0 1 1,0-1 0,1 0 0,-1 1-1,0-1 1,-8 2 1306,26-4 3022,60-12-3712,-76 14-663,0-1 0,1 1 0,-1-1 0,0 1 0,0 0 0,0 0 0,0 0 0,0 0 0,1 0 0,-1 0 0,0 1 0,0-1 0,0 1 0,0 0 0,0-1 0,0 1 0,0 0 0,0 0 0,0 0 0,0 0 0,2 3 0,-2-2-31,0 0-1,-1 1 1,1-1 0,-1 1 0,1-1-1,-1 1 1,0 0 0,0-1-1,0 1 1,-1 0 0,1 0-1,-1 0 1,1-1 0,-1 5-1,0 2-199,0 1-1,-1 0 0,0-1 0,-1 0 1,0 1-1,0-1 0,-1 0 1,-7 16-1,-6 6-126,-15 44 0,32-77 389,0 0 0,1 1 1,0-1-1,-1 0 0,1 1 1,0-1-1,0 1 0,0-1 1,0 1-1,0 0 0,0 0 0,0 0 1,1 0-1,-1 0 0,0 1 1,1-1-1,3 0 0,43-6 137,-46 7-165,1-1 0,-1 1 0,1 0 0,-1 1 0,1-1 1,-1 1-1,0-1 0,1 1 0,-1 0 0,0 0 0,0 0 1,1 1-1,-1-1 0,0 1 0,0 0 0,-1 0 0,1 0 0,0 0 1,-1 0-1,1 1 0,-1-1 0,0 1 0,1-1 0,-1 1 1,0 0-1,-1 0 0,1 0 0,-1 0 0,1 0 0,-1 0 0,1 5 1,-1-3-3,0 0 0,0 0 0,-1 0 0,1 0 0,-1 1-1,-1-1 1,1 0 0,-1 0 0,0 0 0,0 0 0,0 0 0,-1 0 0,0 0 0,0 0 0,0-1 0,0 1 0,-1-1 0,0 1 0,0-1 0,-3 4 0,-4 3 29,-1 0 1,0-1-1,0 0 1,-1-1-1,-17 10 1,25-17-18,0 0 1,0 0-1,-1 0 1,1 0 0,-1-1-1,1 0 1,-1 0-1,1 0 1,-7 0 0,9-1-5,-1 0 1,0 0-1,1-1 1,-1 1 0,1-1-1,-1 0 1,1 1-1,-1-1 1,1 0-1,0 0 1,-1-1-1,1 1 1,0 0 0,0-1-1,0 1 1,0-1-1,-3-3 1,3 2-108,0 1 0,1-1 0,-1 1 1,1-1-1,0 0 0,0 1 0,-1-1 0,2 0 0,-1 0 1,0 0-1,1 0 0,-1 0 0,1 0 0,0 0 0,0 0 0,0 0 1,0 0-1,1 0 0,-1 0 0,1 0 0,1-3 0,7-13-2039</inkml:trace>
  <inkml:trace contextRef="#ctx0" brushRef="#br0" timeOffset="3329.36">1206 262 3785,'49'-53'1706,"-39"35"4560,-11 34-4456,2 212-837,-3-112-879,1-106-108,0 9 42,1-19-36,0 1 1,0-1-1,0 1 1,0-1-1,0 0 0,0 1 1,0-1-1,0 0 1,1 1-1,-1-1 1,0 0-1,0 1 0,0-1 1,0 0-1,0 0 1,0 1-1,1-1 1,-1 0-1,0 1 1,0-1-1,1 0 0,-1 0 1,0 1-1,0-1 1,1 0-1,-1 0 1,0 0-1,0 1 0,1-1 1,-1 0-1,0 0 1,1 0-1,-1 0 1,1 0-1,-3-7-5036,2-1 2891</inkml:trace>
  <inkml:trace contextRef="#ctx0" brushRef="#br0" timeOffset="3859.43">1562 562 6641,'-10'-18'4434,"9"9"-3590,-3-2 220,2 8-721,9 6-151,-7-3-193,0 0 1,1 0 0,-1 1 0,0-1-1,1 0 1,-1 0 0,0 0-1,1 1 1,-1-1 0,0 0 0,1 1-1,-1-1 1,0 0 0,0 0 0,1 1-1,-1-1 1,0 0 0,0 1 0,0-1-1,1 1 1,-1-1 0,0 0 0,0 1-1,0-1 1,0 0 0,0 1-1,0-1 1,0 1 0,0-1 0,0 0-1,0 1 1,0-1 0,0 1 0,0-1-1,0 0 1,0 1 0,0-1 0,0 1-1,-1-1 1,1 0 0,0 1 0,0-1-1,0 0 1,-1 1 0,1-1-1,0 0 1,-1 1 0,1-1 0,0 0-1,0 0 1,-1 1 0,1-1 0,0 0-1,-1 0 1,1 0 0,-1 1 0,1-1-1,0 0 1,-1 0 0,1 0 0,-1 0-1,0 0 0,1 0 0,-1 1 0,1-1-1,-1 0 1,1 0 0,-1 1-1,1-1 1,-1 0 0,1 1 0,0-1-1,-1 1 1,1-1 0,-1 0 0,1 1-1,0-1 1,0 1 0,-1-1 0,1 1-1,0-1 1,0 1 0,-1-1 0,1 1-1,0-1 1,0 1 0,0 0 0,0-1-1,0 1 1,0-1 0,0 1 0,0-1-1,0 1 1,0 0 0,0-1-1,0 1 1,0-1 0,0 1 0,0-1-1,1 2 1,2 2-56,-3-4 56,1 0 1,-1 0-1,0 0 0,0 0 1,0 0-1,0 0 0,0 0 0,0 0 1,0 0-1,0 0 0,0 0 1,0 0-1,0 0 0,0 0 0,0 0 1,0 0-1,0 0 0,1 0 1,-1 0-1,0 0 0,0 0 0,0 0 1,0 0-1,0 0 0,0 0 1,0 0-1,0 0 0,0 0 0,0 0 1,0 0-1,0 0 0,0 0 1,0 0-1,1 0 0,-1 0 0,0 0 1,0 0-1,0 0 0,7-27 316,-6-3 134,-6 16-167,5 13-277,0 1 0,-1 0 0,1 0 0,0 0 1,0-1-1,0 1 0,-1 0 0,1 0 1,0 0-1,0 0 0,-1-1 0,1 1 1,0 0-1,0 0 0,-1 0 0,1 0 0,0 0 1,-1 0-1,1 0 0,0 0 0,0 0 1,-1 0-1,1 0 0,0 0 0,-1 0 0,1 0 1,0 0-1,0 0 0,-1 0 0,1 0 1,0 0-1,0 0 0,-1 0 0,1 1 0,0-1 1,0 0-1,-1 0 0,2 2-68,0-1-1,0 1 1,0 0-1,-1-1 1,1 1 0,0 0-1,-1-1 1,1 1-1,-1 0 1,0 0 0,1 0-1,-1-1 1,0 1-1,0 0 1,0 0 0,-1 0-1,1-1 1,0 1-1,-1 2 1,-2-1-259,2 1-1054,7-1-107,4-1-557</inkml:trace>
  <inkml:trace contextRef="#ctx0" brushRef="#br0" timeOffset="4839.21">2064 242 4833,'-1'0'126,"1"-1"1,-1 0-1,1 0 1,0 0-1,0 0 1,-1 0-1,1 0 1,0 0-1,0 0 1,0 0-1,0 0 1,0 0-1,0 0 0,1 0 1,-1 0-1,0 0 1,0 0-1,1 0 1,-1 1-1,0-1 1,1 0-1,-1 0 1,1 0-1,-1 0 0,1 1 1,0-1-1,-1 0 1,1 0-1,0 1 1,-1-1-1,1 0 1,0 1-1,0-1 1,0 1-1,1-1 0,-1 0-47,-1 1 0,1-1-1,0 1 1,0-1-1,0 1 1,-1-1-1,1 0 1,0 0-1,-1 1 1,1-1-1,0 0 1,-1 0 0,1 0-1,-1 1 1,1-1-1,-1 0 1,0 0-1,1 0 1,-1 0-1,0 0 1,0 0-1,0 0 1,1 0 0,-1-1-1,0 0-2,0 0 0,0 0 1,0 0-1,-1 0 0,1 1 0,0-1 0,-1 0 0,1 0 0,-1 1 0,1-1 1,-1 0-1,0 1 0,0-1 0,0 0 0,0 1 0,0 0 0,0-1 1,0 1-1,-1-1 0,1 1 0,0 0 0,-1 0 0,1 0 0,-1 0 1,1 0-1,-1 0 0,0 0 0,1 0 0,-1 1 0,0-1 0,1 1 0,-5-1 1,-6-2-52,0 0 0,0 2 1,0-1-1,0 2 0,0-1 1,-1 2-1,1 0 0,0 0 1,-23 6-1,26-5-31,1 0 1,1 1-1,-1 0 1,0 0-1,1 1 0,-1-1 1,1 2-1,0-1 1,1 1-1,-1 0 1,1 1-1,0-1 0,0 1 1,0 0-1,-6 11 1,10-15 0,1 0 1,0 0 0,0 1 0,0-1-1,0 1 1,0-1 0,1 1 0,-1 0 0,1-1-1,-1 1 1,1-1 0,0 1 0,0 0-1,0-1 1,0 1 0,1 0 0,-1-1-1,1 1 1,0-1 0,-1 1 0,1-1 0,0 1-1,1-1 1,-1 1 0,0-1 0,1 0-1,-1 0 1,1 0 0,0 0 0,-1 0-1,4 3 1,7 5-4,0-1 0,0 0 0,1-1 0,20 11 0,-6-4-16,-9-4 27,-1 1 0,1 0-1,-2 1 1,19 20 0,-29-27 0,-1 1 0,1 0 0,-1 0 0,-1 0 0,1 1 0,-1 0 0,0 0 0,-1 0 0,0 0 0,-1 0 0,1 1 0,1 16 0,-2-12 9,-2-9-53,1 0 0,0-1 1,-1 1-1,0 0 0,0 0 0,0 0 0,0 0 0,-1 0 1,-1 4-1,1-6 8,0 0 0,0-1 0,0 1 0,-1-1 0,1 1 0,0-1 0,-1 0 0,1 1 0,-1-1 0,1 0 0,-1 0 0,0 0 0,0 0 0,1 0 0,-1-1 0,0 1 0,0-1 0,0 1 0,0-1 0,0 1 0,0-1 0,0 0 0,-2 0 0,-5 2-12,-1-1 1,0-1-1,0 1 1,1-2-1,-1 1 1,0-1 0,0-1-1,-14-3 1,20 3 54,0 0 0,0 1 1,1-1-1,-1 0 1,1-1-1,-1 1 0,1-1 1,0 1-1,0-1 1,0 0-1,1 0 0,-1 0 1,1-1-1,-1 1 1,1-1-1,0 1 0,0-1 1,1 0-1,-1 1 0,1-1 1,0 0-1,0 0 1,-1-5-1,1 1 22,-1 0 1,2 0-1,-1 0 1,1 0-1,0 0 1,1-1-1,0 1 1,0 0-1,1 1 1,0-1-1,0 0 1,1 0-1,0 1 1,0-1-1,1 1 1,0 0-1,0 0 1,1 1-1,0-1 1,0 1-1,0 0 1,1 0-1,0 1 1,12-10-1,-6 6 27,1-1-1,-2 0 1,1-1-1,-2 0 1,1-1-1,-1 0 1,-1-1-1,14-25 1,-22 36-118,0 0 1,-1 0-1,1 0 1,-1 1-1,1-1 1,-1 0-1,1 0 1,-1 0-1,0 0 1,0 0-1,0 0 1,0 0-1,-1 0 1,1 0-1,0 1 1,-1-1-1,1 0 1,-1 0-1,0 0 1,-1-1-1,-2-18-2926,7 14 786</inkml:trace>
  <inkml:trace contextRef="#ctx0" brushRef="#br0" timeOffset="5849.65">2442 276 3257,'2'0'261,"-1"0"1,0-1 0,0 1-1,1-1 1,-1 1 0,0-1-1,0 1 1,0-1 0,0 0-1,0 1 1,0-1 0,0 0-1,0 0 1,0 0 0,0 0-1,0 0 1,-1 0 0,1 0-1,0 0 1,-1 0 0,1 0-1,0 0 1,-1-1 0,0 1-1,1 0 1,-1-2 0,12-48 154,-6 19 591,-5 26-962,1 1-1,-1 0 1,0-1-1,-1 1 1,1 0-1,-1-1 1,0 1-1,-1-1 1,1 1-1,-1-1 1,0 1 0,0 0-1,-1-1 1,0 1-1,0 0 1,0 0-1,0 0 1,-1 1-1,0-1 1,0 0-1,0 1 1,0 0-1,-1 0 1,0 0-1,0 0 1,0 0-1,0 1 1,0 0-1,-1-1 1,1 2 0,-1-1-1,0 1 1,0-1-1,0 1 1,-9-2-1,10 2-44,1 1 0,-1 0 0,0 0 0,1 0 0,-1 0 0,0 0 1,0 1-1,0-1 0,0 1 0,1 0 0,-1 0 0,0 1 0,0-1 0,0 1 0,1 0 0,-1 0 0,0 0 0,1 0 0,-1 1 0,0-1 0,1 1 0,0 0 0,0 0 0,-1 0 0,1 1 0,0-1 0,-5 6 1,0 3-3,0 0 0,0 0 0,1 0 0,1 1 1,0 0-1,1 0 0,0 1 0,-4 15 1,6-17-10,0 0 1,1 0-1,0 0 0,1 1 1,0-1-1,1 0 1,0 1-1,1-1 1,0 0-1,3 12 0,-3-20 10,0 0-1,-1-1 0,1 1 0,0 0 0,1-1 0,-1 1 0,0-1 0,1 1 0,-1-1 0,1 0 0,0 1 0,0-1 0,0 0 1,0 0-1,0-1 0,0 1 0,1 0 0,-1-1 0,1 1 0,-1-1 0,3 2 0,-1-2-1,1-1 0,-1 1-1,0 0 1,0-1 0,0 0 0,1 0 0,-1 0-1,0-1 1,0 1 0,0-1 0,1 0-1,5-3 1,5-2 0,0-1-1,0 0 1,-1-1 0,-1-1-1,1 0 1,13-12-1,-21 15 14,0 1 0,0-2 0,-1 1 0,1 0 0,-1-1 0,-1 0-1,1 0 1,5-14 0,-8 17-7,-1 0 0,0 0 0,0 0 1,0 1-1,0-1 0,0 0 0,-1-1 0,0 1 0,0 0 0,0 0 0,-1 0 0,1 0 0,-1 0 1,0 0-1,0 0 0,0 1 0,0-1 0,-1 0 0,-3-6 0,-7-7 60,10 15-54,7 9-101,-7 26 350,-7 2-23,5-19-65,1 0 0,0 0 0,-1 23 1,4-32-117,-7 170 685,4-140-676,-2-1 1,-17 64-1,3-12-3,16-84-182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50:13.2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3 376 5969,'0'-2'163,"-1"1"0,1 0 1,0 0-1,-1 0 0,1-1 0,0 1 0,0 0 0,0 0 0,0-1 0,0 1 0,0 0 0,0 0 1,1-1-1,-1 1 0,0 0 0,1 0 0,-1 0 0,1-1 0,-1 1 0,1 0 0,-1 0 0,1 0 1,0 0-1,0 0 0,-1 0 0,1 0 0,0 0 0,0 1 0,2-3 0,35-26 194,-31 24 50,18-13-21,-2 1-92,0 1 0,49-24-1,-51 34-241,-15 6-5,-10 6 76,-5 2-115,0 0 0,0 1 0,1 0 0,1 1 0,-1-1 0,1 1 1,-6 13-1,1 1-9,0 0 1,-9 32 0,19-53-3,1 1-1,0 0 1,0 0 0,0 1 0,0-1 0,1 0 0,0 0-1,0 0 1,0 0 0,0 0 0,0 1 0,1-1-1,0 0 1,0 0 0,0 0 0,0 0 0,1 0 0,3 6-1,-2-6-2,0 0 0,0-1 0,0 0-1,1 0 1,-1 1 0,1-2 0,0 1-1,0 0 1,0-1 0,0 0 0,0 0-1,0 0 1,1 0 0,-1-1 0,0 0-1,8 2 1,9 0 62,0-1-1,33-1 1,-32-2 78,0 2 0,32 5 1,-53-6-127,0 0 1,1 0-1,-1 0 1,0 1-1,1-1 1,-1 0-1,0 1 1,1-1-1,-1 1 1,0 0-1,0-1 1,0 1-1,0 0 1,0 0 0,0 0-1,0 0 1,0 0-1,0 0 1,0 0-1,0 0 1,0 0-1,-1 0 1,2 3-1,-2-3 3,1 1 0,-1 0 0,0 0-1,0 0 1,0 0 0,-1 0 0,1 0 0,0 0-1,-1-1 1,1 1 0,-1 0 0,1 0 0,-1 0-1,-2 2 1,-2 6 20,-2-1-1,1 0 0,-1 0 1,-13 12-1,-8 6 30,-49 37-1,62-54-43,-1 0-1,1-1 1,-1 0-1,-1-1 1,-28 9-1,44-16-32,0-1 0,0 0 0,0 1 0,0-1 0,0 0 0,0 0 0,0 0 0,0 0 0,0 0 0,0 0 0,0 0 0,0 0 0,0 0 0,0 0 0,-1 0 0,1-1 0,0 1 0,-1-1 0,1 0-20,1 1 1,-1-1 0,1 1-1,0-1 1,-1 1-1,1-1 1,0 0 0,-1 1-1,1-1 1,0 0-1,0 1 1,0-1-1,-1 0 1,1 1 0,0-1-1,0 0 1,0 1-1,0-1 1,0 0 0,0 1-1,1-2 1,0-5-368,1 0 0,0 1 1,1-1-1,4-9 0,-7 15 361,17-34-2065</inkml:trace>
  <inkml:trace contextRef="#ctx0" brushRef="#br0" timeOffset="522.93">553 380 5153,'-1'0'364,"0"-1"0,1 1 1,-1-1-1,0 1 0,1-1 0,-1 1 0,0 0 0,0-1 0,1 1 0,-1 0 1,0-1-1,0 1 0,0 0 0,1 0 0,-1 0 0,0 0 0,0 0 1,0 0-1,1 0 0,-3 0 0,-16 9 1020,16-6-1450,0-1 0,0 1-1,0-1 1,0 1-1,1 0 1,0 0 0,-1 0-1,-2 7 1,2-1 56,0 1 1,1 0 0,0 0-1,1 1 1,0-1-1,1 0 1,0 0-1,0 0 1,1 1 0,4 15-1,-4-18 4,1 1 0,0-1 0,1 0-1,-1 0 1,2 0 0,-1-1 0,1 1 0,0-1 0,1 1-1,0-1 1,0-1 0,12 13 0,-14-17 22,-1-1 0,0 1 0,1-1 0,0 0 1,-1 0-1,1 0 0,0 0 0,-1 0 0,1 0 0,0-1 1,0 0-1,0 1 0,-1-1 0,1 0 0,0 0 0,0-1 0,0 1 1,0 0-1,-1-1 0,1 0 0,0 0 0,-1 0 0,1 0 1,0 0-1,-1 0 0,1-1 0,-1 1 0,0-1 0,4-2 0,6-6 209,-1 1-1,0-2 1,0 1-1,10-15 1,-12 15-12,-1-1 1,0 0-1,-1-1 1,0 0-1,0 0 1,-2 0-1,1-1 1,2-13-1,-6 20-153,-1-1 0,1 0-1,-2 1 1,1-1-1,-1 0 1,0 1 0,0-1-1,-1 0 1,0 1-1,0-1 1,-1 1 0,0-1-1,0 1 1,0 0-1,-1-1 1,0 1 0,0 1-1,-6-10 1,2 6-62,-1 0 0,0 0 0,-1 1 0,1 0 0,-2 1 0,1 0 0,-1 0 0,0 1 0,0 0 0,-13-5 0,18 9-89,-1 0-1,1 0 0,-1 1 0,0-1 0,0 1 0,0 1 0,1-1 0,-1 1 0,-11 1 1,13-1-58,1 1 0,-1 0 0,1 0 0,-1 0 1,1 0-1,-1 1 0,1 0 0,0-1 0,0 1 0,0 0 1,0 1-1,0-1 0,0 0 0,1 1 0,-1 0 1,-3 5-1,-8 15-1634,10 0-538</inkml:trace>
  <inkml:trace contextRef="#ctx0" brushRef="#br0" timeOffset="929.9">974 634 8330,'-4'6'3264,"-4"-2"-2127,3 6-529,3-10-256,3 1-200,0-1-376,-1-1-416</inkml:trace>
  <inkml:trace contextRef="#ctx0" brushRef="#br0" timeOffset="1574.62">1567 228 5769,'5'-5'532,"-1"1"-1,1-2 0,-1 1 1,0 0-1,0-1 0,0 0 1,-1 0-1,4-8 0,-7 12-493,1 1-1,-1-1 1,0 0 0,1 0-1,-1 0 1,0 0-1,0 0 1,0 0 0,0 0-1,-1 0 1,1 0-1,0 0 1,-1 0 0,1 0-1,-1 0 1,0 0-1,0 1 1,0-1-1,0 0 1,0 1 0,0-1-1,0 0 1,0 1-1,-1-1 1,1 1 0,-1 0-1,1-1 1,-1 1-1,1 0 1,-1 0-1,0 0 1,0 0 0,-2-1-1,-5-2-10,0 1 1,0-1-1,0 2 0,-1-1 0,1 1 0,-1 1 1,1 0-1,-1 0 0,1 1 0,-1 0 0,0 0 1,1 1-1,-1 1 0,1 0 0,-1 0 0,-9 3 1,9-1-23,0-1 0,0 1 1,0 0-1,1 1 1,0 0-1,-1 1 1,2 0-1,-1 0 1,1 1-1,0 0 1,0 1-1,1-1 0,0 1 1,-7 11-1,12-16-7,0 0-1,1 0 0,-1 0 0,1 0 1,0 0-1,0 0 0,0 0 0,0 1 1,0-1-1,1 0 0,0 1 0,-1-1 1,1 0-1,0 1 0,1-1 0,-1 1 1,1-1-1,0 4 0,1-2-3,0-1 0,0 0 0,1 1 0,-1-1 0,1 0 0,0-1 0,0 1 0,0 0 0,1-1 0,-1 0 0,7 5 0,5 2 10,2 0 0,-1-1 1,1 0-1,0-2 0,25 8 1,75 17 220,13 5-48,-126-36-164,0 1-1,1-1 0,-1 1 1,0 0-1,0 0 0,0 1 1,0 0-1,0-1 0,-1 1 1,4 4-1,-6-5-6,0-1 1,0 1-1,0-1 0,0 1 0,-1 0 1,1-1-1,-1 1 0,1 0 0,-1 0 1,0-1-1,1 1 0,-1 0 1,0 0-1,0 0 0,0-1 0,-1 1 1,1 0-1,0 0 0,-1-1 0,1 1 1,-1 0-1,1 0 0,-1-1 0,0 1 1,0-1-1,0 1 0,0-1 1,-1 2-1,-5 7 17,1-2 1,-2 1 0,1-1 0,-1 0-1,0 0 1,-16 10 0,-59 35 361,80-51-356,-3 2 61,0 0 0,0-1 0,0 0-1,-1-1 1,1 1 0,-1-1 0,1-1 0,-1 1 0,0-1 0,1 0 0,-1 0 0,-8-1-1,11-1-34,0 1-1,0-1 0,0-1 1,0 1-1,0 0 1,0-1-1,0 0 0,0 0 1,1 0-1,-1 0 0,1-1 1,-1 1-1,1-1 0,0 0 1,0 0-1,0 0 0,1 0 1,-1 0-1,1-1 0,-4-6 1,2 2-12,0 1 1,1-1 0,0 0 0,0-1-1,0 1 1,2 0 0,-1-1 0,1 1-1,0-1 1,0 1 0,1-1-1,0 0 1,1 1 0,0-1 0,0 1-1,1-1 1,0 1 0,6-15-1,6-9 52,0 1 0,3 0-1,28-40 1,6-13-141,-41 66 87,-3 8-1263</inkml:trace>
  <inkml:trace contextRef="#ctx0" brushRef="#br0" timeOffset="2260.01">2095 233 4401,'6'-1'2529,"-6"-1"-1062,-1 1-1420,1 1 0,0 0 0,0-1 0,-1 1 1,1-1-1,0 1 0,0-1 0,0 1 0,0-1 0,0 1 1,-1-1-1,1 1 0,0-1 0,0 1 0,0-1 1,0 1-1,0-1 0,1 1 0,-1-1 0,0 1 1,0-1-1,0 1 0,0-1 0,1 1 0,-1-1 1,0 1-1,0-1 0,1 1 0,-1 0 0,1-1 0,13-15 1087,-11 14-973,-1 0 1,0 0-1,1-1 1,-1 1-1,0-1 1,0 0-1,-1 1 1,1-1-1,0 0 0,-1 0 1,0 0-1,1 0 1,-1 0-1,0-4 1,1-4 30,0 0 0,0 0 0,-2 0 0,1 1 0,-2-15 1,0 22-158,1 0 1,-1-1 0,1 1 0,-1 0 0,0 0 0,0 0-1,-1 0 1,1 0 0,-1 0 0,1 1 0,-1-1-1,0 0 1,0 1 0,0-1 0,0 1 0,-1 0 0,1 0-1,0 0 1,-1 0 0,0 0 0,1 0 0,-1 0-1,-5-1 1,1 0-35,1 1 0,-1 0-1,0 0 1,1 1 0,-1 0-1,0 0 1,0 1 0,0 0 0,1 0-1,-1 0 1,0 1 0,0 0-1,0 0 1,1 1 0,-12 4-1,13-4-9,0 0 0,0 1 0,0 0 0,1 0 0,-1 0 0,1 1 0,0-1 0,0 1 0,0 0 0,1 0 0,-1 0 0,1 1 0,0-1 0,0 1 0,1 0 0,-1 0 0,1 0 0,0 0 0,0 0 0,-1 7 0,-4 19-18,2 0 0,-4 61 1,9-83 20,0 0 0,0-1 0,0 1-1,1-1 1,1 1 0,-1-1 0,1 1 0,1-1 0,0 0 0,0 0 0,0 0 0,1 0 0,0-1-1,1 0 1,10 13 0,-12-17 2,0 0 1,0-1-1,0 1 0,0-1 1,1 0-1,-1 0 0,1 0 0,-1 0 1,1-1-1,0 0 0,0 1 0,0-1 1,0-1-1,0 1 0,5 0 1,-1-1 6,-1-1 1,0 1 0,0-1 0,0-1 0,1 1 0,-1-1-1,0 0 1,6-4 0,2-1 14,0 0 0,-1-2 0,0 0 0,0 0 0,-1-1 1,21-21-1,-23 17 10,0-1 0,-1 0-1,0-1 1,-1 0 0,-1 0 0,-1-1 0,0 0 0,4-18 0,15-34 229,-19 47-138,-6 22-110,-1-1 0,0 1 0,0-1 0,1 0 0,-1 1 0,0-1 0,0 1 0,0-1 0,0 1 0,0-1 0,0 0 0,0 1 0,0-1 0,0 1 0,0-1 0,0 0 0,-1 1 0,1-1 0,0 1 0,0-1 0,0 1 0,-1-1 0,1 1 0,0-1 0,-1 1 0,1-1 0,0 1 0,-1-1 0,1 1 0,-1 0 0,1-1 0,-1 1 0,0-1 0,-1 4-7,1 0 1,0 0-1,0 0 0,0 0 1,0 0-1,0 1 1,1-1-1,-1 0 0,1 0 1,0 1-1,0 3 0,0-3 6,1 215 464,-18 125 422,22-273-882,-2-47-44,-4-7-321,0-14-2214,4-7 842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50:21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65 6889,'17'-55'2454,"-19"45"2342,9 53-4228,-2 0 0,-2 78 0,0-10-433,12 194-414,-9-274-99,-1-17-904,1-28-5571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50:22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22 5801,'-6'-18'3821,"6"18"-3765,0-1 0,0 1 0,0 0-1,0 0 1,0 0 0,0 0-1,-1 0 1,1-1 0,0 1-1,0 0 1,0 0 0,0 0 0,0 0-1,0 0 1,0 0 0,0 0-1,0-1 1,0 1 0,-1 0 0,1 0-1,0 0 1,0 0 0,0 0-1,0 0 1,0 0 0,0 0 0,-1 0-1,1 0 1,0 0 0,0 0-1,0 0 1,0 0 0,0 0-1,-1 0 1,1 0 0,0 0 0,0 0-1,0 0 1,0 0 0,0 0-1,0 0 1,-1 0 0,1 0 0,0 0-1,0 0 1,0 0 0,0 0-1,0 0 1,0 0 0,-1 1-1,0 2 89,0 0 0,0 1-1,0-1 1,0 1 0,1 0-1,-1-1 1,1 1 0,0 6-1,-2 64 26,3 149 8,1-201-197,1 0 0,1 0 1,1 0-1,0-1 0,2 0 1,1 0-1,20 39 0,-25-53-12,1-1 0,0 0 0,0 0-1,1-1 1,-1 1 0,1-1 0,1 0 0,-1 0-1,1-1 1,0 0 0,0 0 0,0 0-1,0-1 1,1 1 0,-1-2 0,1 1 0,0-1-1,0 0 1,11 2 0,-9-3 15,-1-1 0,1 0 0,0-1 1,-1 0-1,1 0 0,-1-1 0,1 0 0,-1 0 1,1-1-1,-1 0 0,0-1 0,-1 0 0,1 0 0,0 0 1,12-11-1,-9 5 23,0 1 0,-1-1 1,0-1-1,-1 0 0,0 0 1,-1 0-1,-1-1 0,13-26 1,-15 29 19,-2-1 1,1 0-1,-1 0 0,0 0 1,-1 0-1,0 0 1,-1 0-1,0-1 0,0 1 1,-1-1-1,-1 1 0,-2-18 1,2 27-5,1-1 0,0 0 0,0 0 0,-1 0 0,1 1 0,-1-1 0,0 0-1,1 1 1,-1-1 0,0 0 0,0 1 0,0-1 0,0 1 0,0-1 0,-1 1 0,1 0 0,0-1 0,-1 1 0,1 0 0,-1 0 0,1 0 0,-1 0 0,-2-1 0,2 2 13,0 0 0,0 0 0,0 0 0,-1 0 0,1 0 1,0 0-1,0 1 0,0-1 0,0 1 0,0 0 0,0-1 1,0 1-1,0 0 0,0 0 0,0 0 0,-2 3 0,-7 4 100,1 0 1,1 1-1,-1 0 0,1 1 0,-7 11 0,-3 5-11,1 0-1,2 2 1,0 0 0,2 0 0,-20 59-1,31-74-237,-1 0 0,2 0-1,0 0 1,1 1 0,0-1-1,1 0 1,1 19-1,1-23-116,-1-1 0,1 1 1,1-1-1,-1 0 0,2 0 0,-1 0 0,1 0 0,0 0 0,0-1 0,1 0 0,0 0 0,9 10 0,23 15-2158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8:15.6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11 280 4433,'-9'21'960,"8"-20"-916,1-1 0,0 1-1,0-1 1,0 1 0,0-1-1,0 1 1,0-1 0,0 1 0,0-1-1,0 1 1,0-1 0,0 1 0,0-1-1,0 1 1,1-1 0,-1 0-1,0 1 1,0-1 0,0 1 0,1-1-1,-1 1 1,0-1 0,1 1-1,2 1 150,1-1 0,-1 0 0,1 0 0,-1 0-1,1 0 1,0 0 0,-1-1 0,1 0 0,6 0-1,-8 1-146,19 0 344,0-1-1,0-1 0,0-1 0,0 0 0,40-12 0,100-41-17,-22 5-347,-4 4 74,-84 26-55,100-23-1,-49 23-57,287-43 110,-276 57-64,1 5 0,196 24 0,-187 1 79,-5 0-38,-93-20-60,0 2 0,0 0 0,-1 2 0,0 0 0,-1 2 0,0 1 0,0 0 0,-1 2 0,0 1 1,-2 0-1,1 1 0,-2 2 0,0 0 0,21 25 0,118 130-4,-61-68 41,-54-59 136,61 79 1,89 201-8,-142-223-185,-28-52 37,2-2-1,40 58 0,-29-52-32,-2 1 1,-3 2-1,28 70 1,58 188 41,-115-308-38,61 195 7,-35-103 22,79 183 1,-65-185-38,-6 1 0,26 108 0,-31-99 3,15 69 22,23 73 23,7 13-32,-28-85 37,-7-18-21,9 28 147,-43-159-168,-1 0 0,-1 1 0,1 39 0,-4-37 39,1 0 0,14 55 0,-11-64-33,0 0-1,-2 1 1,0-1 0,-2 1-1,0 0 1,-2 0 0,-2 24-1,1-20 11,1-1 1,1 0-1,1 1 0,2-1 0,0 0 0,2 0 0,10 30 0,-14-50-12,0 0 1,-1 0 0,0 1-1,0-1 1,-1 1 0,1-1 0,-1 0-1,-1 1 1,-1 10 0,1-15-8,0 1 1,1 0-1,-1 0 1,1 0-1,0 0 1,0 0-1,0 0 1,0 0-1,0 0 0,1 0 1,-1 0-1,1-1 1,0 1-1,0 0 1,0 0-1,0-1 1,0 1-1,1 0 0,2 4 1,8 18 44,-9-2-55,-3-21 7,0 0 0,0 0-1,0 0 1,1 0 0,-1 1 0,1-1-1,-1 0 1,1 0 0,-1 0 0,1 0-1,2 3 1,-1-1 84,1 1-1,-1-1 0,0 0 1,-1 1-1,1-1 0,-1 1 1,1 6-1,-3-11 47,-1 0 0,1 0 1,-1 0-1,1 0 0,-1-1 0,1 1 0,0-1 1,-1 1-1,1-1 0,-1 1 0,1-1 0,0 0 0,0 0 1,-3-1-1,-115-89-116,88 67 12,24 18-25,0 0 0,0 1 0,-1-1 0,0 2-1,0-1 1,-14-5 0,36 17-32,0 2-1,0-1 1,22 20-1,14 10 35,66 44-35,-108-75 60,-7-8-2,3-17 49,11-34 400,15-90-1,-29 137-463,0-6-4,1 1 1,0 0-1,0 0 0,1 0 1,4-9-1,-6 18-237,1-3 428,-4-1-3571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50:33.9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65 6353,'-11'-5'4906,"12"15"-3635,2 21-1181,-13 383 708,4-200-1205,7-187-769,-1-27 1122,0 0 0,0 1 0,0-1 1,0 1-1,0-1 0,1 1 0,-1-1 0,0 0 1,0 1-1,1-1 0,-1 0 0,0 1 0,0-1 1,1 0-1,-1 1 0,0-1 0,1 0 0,-1 1 0,0-1 1,1 0-1,-1 0 0,1 1 0,-1-1 0,0 0 1,1 0-1,-1 0 0,1 0 0,-1 0 0,1 0 1,-1 0-1,0 0 0,1 0 0,-1 0 0,1 0 1,-1 0-1,1 0 0,-1 0 0,1 0 0,-1 0 1,1 0-1,5-5-1949</inkml:trace>
  <inkml:trace contextRef="#ctx0" brushRef="#br0" timeOffset="610.01">434 278 4313,'-1'1'191,"0"-1"1,0 1-1,-1 0 1,1-1-1,0 1 1,-1-1-1,1 1 0,0-1 1,-1 0-1,1 0 1,-1 0-1,1 1 1,-1-1-1,1-1 1,0 1-1,-1 0 0,1 0 1,-1 0-1,1-1 1,0 1-1,-3-2 1,2 2-110,1-1 0,-1 0 0,1 0 0,-1 0 1,1 0-1,-1 0 0,1 0 0,0 0 0,-1-1 0,1 1 1,0 0-1,0-1 0,0 1 0,0-1 0,0 1 0,0-1 1,1 1-1,-1-1 0,0 0 0,1 0 0,-1 1 1,1-1-1,-1-3 0,4-3 59,-1-1 0,1 1 1,0 0-1,1 0 0,0 0 1,0 0-1,1 1 0,0-1 0,6-6 1,-2 1-53,-5 8-63,0-1 0,1 0 0,0 1 0,1 0 0,-1 0 1,1 1-1,-1-1 0,2 1 0,-1 0 0,0 1 1,1 0-1,11-5 0,-15 7-21,-1 1 1,1-1-1,-1 1 0,1-1 1,-1 1-1,1 0 0,-1 0 1,1 0-1,-1 0 1,1 0-1,-1 1 0,0-1 1,1 1-1,-1 0 0,1 0 1,-1-1-1,0 1 0,0 1 1,1-1-1,-1 0 1,0 1-1,0-1 0,0 1 1,0-1-1,-1 1 0,1 0 1,0 0-1,-1 0 0,1 0 1,-1 0-1,0 0 0,1 0 1,-1 0-1,0 1 1,0-1-1,-1 0 0,1 1 1,0-1-1,0 4 0,3 13-24,0 0-1,-2 1 1,0-1 0,-1 1-1,-1 0 1,-4 36-1,-4-4-188,-19 68-1,16-83 141,-18 45 1,23-68 69,-1 0-1,0-1 1,-1 0-1,0 0 1,-1-1-1,-11 13 1,19-23-2,-1-1 1,1 0-1,0 0 1,-1 1-1,1-1 1,0 0-1,-1 0 1,0 0-1,1-1 1,-1 1-1,1 0 1,-1 0-1,0-1 1,0 1-1,1-1 1,-1 0-1,0 1 1,0-1-1,1 0 1,-1 0-1,0 0 1,0 0-1,0-1 1,1 1-1,-1 0 1,0-1-1,0 1 1,1-1-1,-1 1 1,0-1-1,1 0 1,-1 0-1,1 0 1,-1 0-1,1 0 1,-1 0-1,1 0 1,-2-2-1,0-1-1,0 1 0,0-1 0,0 0 0,0 0 0,0 0 0,1 0 0,0 0 0,0 0 0,0-1 0,0 1 0,1-1 0,-1 0 0,0-4 0,2-1 31,0 1 0,1 0 0,0 0-1,0-1 1,1 1 0,0 0 0,5-13 0,28-61 428,-33 78-423,1-1-3,0 1 0,0-1 0,1 1-1,0 0 1,0 1 0,0-1-1,0 1 1,1-1 0,-1 1 0,1 1-1,0-1 1,1 1 0,-1 0 0,0 0-1,8-3 1,-11 5-27,1 0 0,0 0 0,0 1 0,-1-1 0,1 1 0,0-1-1,0 1 1,0 0 0,0 0 0,0 0 0,-1 0 0,1 1 0,0-1 0,0 1 0,0 0 0,-1 0 0,1 0 0,0 0-1,-1 0 1,1 0 0,-1 1 0,1-1 0,-1 1 0,0 0 0,0 0 0,1 0 0,-1 0 0,-1 0 0,1 0 0,0 0-1,0 1 1,-1-1 0,3 6 0,3 9-63,-1 0-1,0 0 1,-1 1 0,-1 0-1,-1 0 1,2 37 0,-4-35-295,1 0 1,1 0-1,1-1 1,1 1-1,9 25 1,-4-31-842,1-7-383</inkml:trace>
  <inkml:trace contextRef="#ctx0" brushRef="#br0" timeOffset="1231.95">1079 149 2745,'1'1'71,"-1"0"1,1 0 0,-1 1 0,1-1 0,-1 0 0,1 0-1,-1 1 1,0-1 0,0 0 0,0 1 0,0-1 0,0 1-1,0-1 1,0 0 0,0 1 0,0-1 0,-1 0 0,1 0-1,-1 1 1,1-1 0,-1 0 0,1 0 0,-1 1-1,0-1 1,1 0 0,-1 0 0,0 0 0,0 0 0,-1 1-1,-8 12 950,10-14-973,-1 1 0,1-1 1,0 1-1,-1-1 0,1 1 0,0-1 1,-1 0-1,1 1 0,-1-1 0,1 0 1,0 1-1,-1-1 0,1 0 0,-1 0 1,1 1-1,-1-1 0,1 0 0,-1 0 1,1 0-1,-1 0 0,1 1 0,-1-1 0,1 0 1,-1 0-1,1 0 0,-1 0 0,1 0 1,-1 0-1,0-1 0,1 1 0,-1 0 1,1 0-1,-1 0 0,1 0 0,-1-1 1,1 1-1,0 0 0,-1 0 0,1-1 1,-1 1-1,1 0 0,-1-1 0,1 1 1,0 0-1,-1-1 0,1 1 0,0-1 1,-1 1-1,1-1 0,0 0 0,-1 0 48,0 0-1,0-1 1,0 1-1,0-1 1,1 1 0,-1 0-1,0-1 1,1 0-1,0 1 1,-1-1-1,1 1 1,0-1 0,0 0-1,-1 1 1,1-1-1,1-2 1,3-6 311,1 0-1,0 0 1,0 0 0,8-8 0,-10 13-253,3-5 32,1 0 0,1 1 0,-1 0 0,2 1 0,-1-1 0,1 1 0,0 1 0,1 0 0,19-11 0,-25 16-173,1 0-1,-1 0 1,1 0 0,0 1 0,0-1 0,-1 1 0,1 0 0,0 1 0,0-1-1,0 1 1,0 0 0,0 1 0,0-1 0,0 1 0,0 0 0,0 0 0,-1 0-1,1 1 1,0-1 0,-1 1 0,1 0 0,-1 1 0,0-1 0,1 1 0,-1 0 0,4 4-1,0 1-16,0 0 0,-1 0 0,0 1 0,0 0 0,-1 1 0,0 0 0,-1-1-1,0 2 1,-1-1 0,0 1 0,0-1 0,-1 1 0,-1 0 0,0 0 0,2 22-1,-3-14-109,-1-1 0,0 1 0,-2 0 0,0-1 0,-1 1 0,0-1 0,-2 0 0,-11 32 0,-82 138-365,74-145 510,20-36-11,-1 1 1,0-1-1,0 0 0,-1 0 0,-10 10 0,15-16-13,0-1 0,0 1 0,0 0 0,0 0 0,0-1 0,0 1 0,0 0 0,0-1 0,0 0 0,-1 1 0,1-1-1,0 1 1,0-1 0,0 0 0,-1 0 0,1 0 0,0 0 0,0 0 0,-3 0 0,3-1 4,0 0 1,-1 1-1,1-1 1,0 0-1,0 0 0,-1 0 1,1 0-1,0 0 1,0-1-1,0 1 1,0 0-1,1 0 1,-1-1-1,0 1 0,0-1 1,1 1-1,-1 0 1,1-1-1,-1 1 1,1-3-1,-2-2 25,0 1 0,1 0-1,0-1 1,0 1 0,1-1 0,0 1-1,-1-1 1,2 0 0,-1 1 0,1-1-1,0 1 1,0-1 0,0 1 0,1 0-1,0 0 1,0-1 0,0 1 0,1 0-1,-1 1 1,1-1 0,0 0 0,1 1-1,-1-1 1,1 1 0,0 0 0,0 1-1,0-1 1,0 1 0,1-1 0,0 1-1,-1 0 1,1 1 0,0-1 0,0 1-1,1 0 1,-1 1 0,0-1 0,1 1-1,-1 0 1,1 0 0,-1 0 0,1 1-1,-1 0 1,1 0 0,-1 1-1,1-1 1,-1 1 0,1 0 0,-1 1-1,0-1 1,1 1 0,-1 0 0,0 1-1,0-1 1,5 4 0,-3-1-132,1 1 1,-1 0 0,0 0-1,-1 1 1,1 0-1,-1 0 1,-1 0-1,1 1 1,-1 0-1,-1 0 1,1 0 0,-1 0-1,4 13 1,6 6-1248,4 0-370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50:45.9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72 267 6217,'-8'6'456,"-1"1"0,1 0 0,0 0 0,1 0 0,0 1 0,0 0 0,1 0 0,-6 10 0,27-32 699,6-15-912,-16 20-194,1 1-1,0-1 0,1 1 0,7-7 0,142-111 620,-155 125-666,-1 1 0,1-1 0,0 0 0,0 0 0,-1 1 0,1-1 0,0 1 0,0-1 0,0 1 0,0-1 1,0 1-1,0-1 0,0 1 0,0 0 0,0 0 0,0-1 0,0 1 0,0 0 0,0 0 0,0 0 0,0 0 0,0 0 0,0 0 0,1 1 0,-1 0 2,0-1 0,-1 1 0,1 0 0,-1 0 0,1 0 0,-1-1 0,0 1 0,1 0 0,-1 0 0,0 0 0,0 0 0,0 0 0,1 0 0,-1 0 1,0 0-1,0 0 0,0 0 0,0 0 0,-1 0 0,1 1 0,-2 8 29,0 0 0,0 0 0,-6 13 0,-21 43 26,-10 28-49,35-84-16,2 0 0,-1 0 0,1 0 0,1 0 0,0 1 0,0-1 0,2 16 0,-1-23 0,1 0 1,-1 0-1,1 0 0,0-1 0,0 1 0,1 0 0,-1 0 0,0-1 0,1 1 0,0 0 0,0-1 0,-1 0 0,1 1 0,1-1 0,-1 0 0,0 0 0,0 0 0,1 0 1,-1 0-1,1-1 0,0 1 0,0-1 0,-1 0 0,1 0 0,4 1 0,10 3 7,-1-1 0,0-1 0,28 2 1,-7-1 113,36 11 165,-65-13-241,-1 0 1,0 1 0,1 0-1,-1 0 1,0 1 0,-1-1 0,10 8-1,-15-11-32,-1 1-1,1 0 1,0 0 0,0 0-1,0 0 1,-1 0-1,1 0 1,-1 1-1,1-1 1,0 0 0,-1 0-1,0 0 1,1 1-1,-1-1 1,0 0-1,0 0 1,0 1 0,0-1-1,0 0 1,0 0-1,0 1 1,0-1 0,0 0-1,0 0 1,-1 1-1,1-1 1,0 0-1,-1 0 1,1 0 0,-2 2-1,-25 35 87,20-29-74,-22 29 25,-45 53 38,64-80-70,-1-1 0,0 0 1,0 0-1,-1-1 1,-22 12-1,31-19-21,0-1 0,-1 1 0,0-1 0,1 0-1,-1 0 1,1 0 0,-1 0 0,0-1 0,0 0 0,0 1-1,1-1 1,-1-1 0,0 1 0,-5-1 0,8 0-56,-1 1 0,0-1 0,0 0 1,1 1-1,-1-1 0,0 0 0,1 0 0,-1 0 1,0 0-1,1 0 0,0-1 0,-1 1 0,1 0 0,0-1 1,-1 1-1,1-1 0,0 1 0,0-1 0,0 1 1,1-1-1,-1 0 0,0 0 0,1 1 0,-1-1 1,1 0-1,-1 0 0,1 0 0,0 1 0,0-4 1,2-20-1425</inkml:trace>
  <inkml:trace contextRef="#ctx0" brushRef="#br0" timeOffset="361.06">672 217 7194,'-3'3'2848,"0"2"-1856,-2 5-352,4 9 73,2 15-97,2 5-184,2 13-104,-1-1-96,0 3-184,0-2 24,1-5-48,3-6-32,1 4-400,-1 0-392,2-7-817,-1 5-751</inkml:trace>
  <inkml:trace contextRef="#ctx0" brushRef="#br0" timeOffset="749.49">886 777 8330,'0'9'3104,"-11"2"-2535,11 2-193,-2-9-584,-1 1-457</inkml:trace>
  <inkml:trace contextRef="#ctx0" brushRef="#br0" timeOffset="1319.94">1597 168 5001,'18'-3'5247,"-19"2"-5129,1 1 0,-1-1-1,0 1 1,0-1 0,0 1-1,0-1 1,0 1 0,0 0-1,0-1 1,0 1 0,0 0-1,0 0 1,0 0 0,0-1-1,0 1 1,0 0 0,0 1-1,-2-1 1,-32-4-72,1 2-1,-1 2 1,0 1 0,1 1-1,-1 2 1,1 2 0,-53 15-1,83-20-48,0 0 0,0 1 0,0 0 0,1 0 0,-1 0-1,1 0 1,0 0 0,-7 6 0,10-7-1,-1 0 1,0 0-1,0 0 1,1 0-1,-1 0 0,0 0 1,1 0-1,-1 0 0,1 0 1,0 1-1,-1-1 1,1 0-1,0 0 0,0 1 1,0-1-1,-1 0 0,1 0 1,0 1-1,1-1 1,-1 0-1,0 0 0,0 1 1,1-1-1,-1 0 0,0 0 1,1 0-1,-1 0 1,1 1-1,0-1 0,-1 0 1,1 0-1,1 1 0,4 5-7,0 1-1,0-1 1,1-1-1,0 1 1,1-1-1,-1-1 0,10 6 1,64 32-9,-48-26 39,-4-2 73,-2 1-1,0 1 0,-1 2 1,31 28-1,-53-43-82,0 0 0,0 1 0,-1-1 0,0 1 0,0 0 0,0 0-1,0 0 1,-1 1 0,0-1 0,0 0 0,-1 1 0,1 0-1,-1-1 1,0 1 0,-1 0 0,1-1 0,-1 1 0,0 0-1,-1 0 1,1-1 0,-1 1 0,-3 10 0,1-5 21,-1 0 1,0-1 0,0 0-1,-1 1 1,-1-2 0,1 1-1,-2-1 1,1 0-1,-1 0 1,-14 14 0,16-20 16,1 1 0,-1-1 0,1 0 0,-1-1 1,0 1-1,0-1 0,0 0 0,0 0 1,0-1-1,0 1 0,-1-1 0,1 0 1,-1 0-1,1-1 0,0 0 0,-1 0 0,1 0 1,-1-1-1,1 1 0,-1-1 0,1-1 1,0 1-1,0-1 0,0 0 0,0 0 1,0 0-1,0-1 0,0 0 0,0 0 0,1 0 1,-5-4-1,5 4-30,0 0 0,0 0 0,1-1 0,-1 0 0,1 1 0,0-1 0,0 0 0,0 0 0,1-1 1,-1 1-1,1 0 0,0-1 0,0 0 0,1 1 0,-1-1 0,1 0 0,0 0 0,0 0 0,1 0 0,0 0 0,0 0 0,0 0 0,0 0 0,1 0 0,-1 0 1,1 0-1,0 1 0,1-1 0,-1 0 0,1 0 0,0 1 0,1-1 0,-1 1 0,5-7 0,52-58 118,-46 55-185,1 0 0,-2-1 0,0-1 0,-1 0 0,13-24 0,0-21-837,15-27-2619,-23 62 1264</inkml:trace>
  <inkml:trace contextRef="#ctx0" brushRef="#br0" timeOffset="2049.76">1971 368 3425,'6'-4'376,"0"1"-1,0-1 1,-1 0 0,1-1 0,-1 1-1,0-1 1,0 0 0,-1 0 0,0-1 0,0 1-1,0-1 1,0 0 0,-1 0 0,3-6 0,5-13 298,-2 0 1,8-31-1,-14 48-556,-2 0 1,1 0-1,-1-1 1,-1 1-1,1 0 1,-2 0-1,1-1 1,-1 1-1,0 0 0,0 0 1,-1 0-1,-6-15 1,7 19-105,-1 1 1,0-1-1,0 0 1,0 1-1,0-1 1,-1 1-1,1 0 1,-1 0-1,0 0 1,0 0-1,0 1 1,0-1-1,-1 1 1,1-1-1,-1 1 1,1 0-1,-1 1 1,0-1-1,0 1 1,0-1-1,0 1 1,0 0-1,0 1 1,0-1-1,0 1 1,0-1-1,0 1 1,-5 1-1,2 0-21,-1 0 0,1 0 0,-1 1 0,1 0 0,0 1 0,-1 0 0,1 0 0,1 0-1,-1 1 1,0 0 0,1 0 0,0 0 0,0 1 0,0 0 0,1 0 0,-1 1 0,1 0-1,1 0 1,-1 0 0,1 0 0,0 1 0,0-1 0,-4 11 0,3 0-15,0 0 1,0 1 0,2 0-1,0-1 1,1 1 0,1 29-1,1-42 17,0 1 0,1-1 0,-1 0 0,1 1 0,0-1 0,0 0-1,1 0 1,0 0 0,0 0 0,0 0 0,0 0 0,1 0 0,0-1 0,0 1-1,0-1 1,0 0 0,1 0 0,0 0 0,0 0 0,0-1 0,0 0 0,0 1-1,1-2 1,-1 1 0,11 4 0,-10-5 10,-1-1 1,2 0-1,-1-1 1,0 1-1,0-1 1,0 0-1,0 0 1,0-1-1,0 1 0,0-1 1,0 0-1,0-1 1,0 1-1,0-1 1,-1 0-1,1 0 1,0 0-1,-1-1 0,0 0 1,5-3-1,2-2 23,-1-1 0,1 0 1,-2 0-1,0-1 0,0 0 0,10-16 0,-5 6 274,-2-1-1,0-1 1,-2 0 0,0 0 0,-2-1-1,8-29 1,-36 157 457,-4 285-480,23-365-238,5 149 89,1-78-2280,-7-84 116,-1-7-884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9:36:50.5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0 786 2617,'0'-1'118,"0"1"0,0-1 0,1 1-1,-1-1 1,0 1 0,0-1 0,0 1 0,0 0 0,0-1 0,1 1 0,-1-1 0,0 1 0,0-1 0,1 1 0,-1 0 0,0-1 0,1 1 0,-1 0 0,0-1 0,1 1 0,-1 0 0,1-1 0,-1 1 0,0 0 0,1 0 0,-1 0 0,1-1 0,-1 1 0,1 0 0,-1 0 0,1 0 0,23 0 498,27 12-924,-20-4 476,0-1-1,0-1 1,1-2-1,41 1 0,133-10 176,-130 1-343,696-26 100,-405-6-60,50-2 52,361 31 170,-676 7-270,-64 1-514,-24 1-689</inkml:trace>
  <inkml:trace contextRef="#ctx0" brushRef="#br0" timeOffset="1977.73">3460 122 1688,'30'-47'1086,"-29"46"-998,-1 0 1,1 1-1,-1-1 0,1 0 1,-1 0-1,1 0 1,-1 0-1,0 1 0,1-1 1,-1 0-1,0 0 1,0 0-1,0 0 0,0 0 1,0 0-1,0 0 0,0 0 1,0 1-1,0-1 1,0 0-1,0 0 0,0 0 1,-1 0-1,1 0 0,0 0 1,-1 0-1,1 1 1,-1-2-1,1 2-33,-1 0-1,1-1 1,0 1 0,0 0-1,0 0 1,0-1 0,-1 1-1,1 0 1,0-1-1,0 1 1,0 0 0,0-1-1,0 1 1,0 0 0,0 0-1,0-1 1,0 1 0,0 0-1,0-1 1,0 1 0,0 0-1,0-1 1,0 1 0,0 0-1,0-1 1,0 1-1,0 0 1,1 0 0,-1-1-1,0 1 1,0 0 0,0 0-1,0-1 1,1 1 0,-1 0-1,0 0 1,0-1 0,1 1-1,-3-9 2041,2 5-2116,6 18 154,-2-5-88,0 1-1,-1 0 0,0 0 0,0 0 0,-1 0 0,-1 0 1,0 0-1,0 15 0,0 14 32,1 0 0,2 0 1,13 52-1,-7-41-51,3 63 0,-9 0-23,5 80 54,11 60 27,13 107-134,13 27 114,-45-368-56,-1-13-254,-2-7-851,-1-7-263</inkml:trace>
  <inkml:trace contextRef="#ctx0" brushRef="#br0" timeOffset="3788.14">3550 44 2361,'-16'-10'3939,"16"9"-3921,-1 1-1,1-1 1,-1 1 0,1-1-1,0 1 1,-1-1 0,1 1-1,-1-1 1,1 1 0,0-1-1,-1 0 1,1 1 0,0-1-1,0 0 1,0 1 0,-1-1-1,1 1 1,0-1-1,0 0 1,0 1 0,0-1-1,0 0 1,0 1 0,0-1-1,0 0 1,1 1 0,-1-1-1,0 0 1,0 1 0,0-1-1,1 0 1,-1 1 0,0-1-1,1 1 1,-1-1 0,0 1-1,1-1 1,-1 1 0,1-1-1,-1 1 1,2-1 0,31-4-60,-11 4 296,3-1-133,0 2 0,0 1 0,0 1 0,-1 0 0,1 2 0,34 11 0,43 6 28,-38-11-147,-28-3 90,0-2-1,1-1 0,51-2 1,92-3 423,19 0-361,-142-4-121,0 2 0,0 4-1,64 7 1,53 5 81,-108-10-53,65 14 281,-90-11-267,0 0 0,47-2 0,-22-7-9,-39 0-29,1 2 1,41 4-1,-40-1-6,-1-1 0,41-5-1,-39 2 19,50 2 0,-61 2-33,4 1-3,1-1 1,0-1-1,0-1 1,40-6 0,-26 0 97,74-1 1,-74 6-55,0-2-1,40-7 1,-5 1-68,8-2 89,-74 9-71,0 0 0,0 0 0,1-1 1,-1 0-1,-1-1 0,1 1 0,0-1 1,9-7-1,-6 1-12,20-12-14,-28 22 22,0-1 0,-1 0 0,1 1 0,0-1 0,0 1 0,-1 0-1,1-1 1,0 1 0,0 0 0,0 0 0,-1 0 0,1 1 0,0-1 0,0 0 0,-1 1 0,1-1 0,0 1 0,2 0 0,-3 0-1,0-1-1,0 0 1,0 0-1,0 1 1,0-1-1,1 0 1,-1 0 0,0 0-1,0 0 1,0-1-1,0 1 1,0 0-1,0 0 1,0-1-1,0 1 1,2-1 0,-2 0-3,0 1-1,0 0 1,1-1 0,-1 1 0,0 0 0,1-1 0,-1 1 0,0 0 0,0 0 0,1 0 0,-1 0 0,0 0 0,1 0 0,-1 1 0,0-1 0,3 1 0,1 1-6,1-1 0,0 1-1,0-1 1,0-1-1,0 1 1,11-1 0,2 0 33,-16 0-22,0 0-1,0 1 1,-1-1-1,1 0 1,0 1-1,0 0 1,-1-1-1,1 1 1,0 0-1,-1 0 1,1 1-1,-1-1 1,0 0-1,1 1 1,-1 0-1,0-1 1,0 1-1,0 0 1,0 0-1,0 0 1,0 1-1,-1-1 1,4 5-1,-4-4-1,1 0 0,-1 1 1,0-1-1,0 1 0,0 0 0,-1-1 1,1 6-1,5 20 25,8 10-16,22 71 25,-34-98-27,1 0 0,-1 0-1,-1 0 1,0 0 0,-1 0-1,-1 0 1,-2 18-1,-1 7-2,1-1-1,2 1 1,6 58-1,0 18-19,5 100 72,-1-48-50,-7-87 21,19 120 0,-9-129-30,-3 1-1,1 81 0,-10-138-11,0-1 0,1 1 0,1-1 0,5 19 0,-4-22-516,-1 0 0,0 0 1,0 0-1,1 9 1</inkml:trace>
  <inkml:trace contextRef="#ctx0" brushRef="#br0" timeOffset="5028.34">3705 1823 1880,'-12'15'502,"-6"11"3751,19-26-4218,0 0 0,0 0 0,0-1 0,0 1 1,1 0-1,-1 0 0,0 0 0,0 0 0,0 0 0,0 0 1,0 1-1,1-1 0,-1 0 0,0 1 0,0-1 0,0 0 1,0 1-1,2 1 0,41 16 188,-26-9-12,0-1 0,1-1-1,0-1 1,0 0 0,1-2 0,25 4 0,-10-8-147,1-2-1,53-8 1,-53 5-29,-1 1 0,63 2 0,-18 8-20,52 5 156,263-13 0,-85-7-22,-211 10 155,0-4 1,127-21-1,118-27-117,-269 41-169,-28 3-8,1 2 0,0 1 0,74 6 0,-69 3 73,-1-3 0,1-1 0,65-9 0,-67 2 161,241-38 399,-245 32-633,-28 6-62,1 1 0,0 1 0,0 0 0,26 0 0,-31 1-944,-13 3-243,-6 2-325,4-1 1458</inkml:trace>
  <inkml:trace contextRef="#ctx0" brushRef="#br0" timeOffset="6107.86">3872 293 3225,'-20'-11'1267,"9"1"3858,13 18-4703,19 74-374,-3 1-1,7 95 0,-26-149-1768,8-19 190</inkml:trace>
  <inkml:trace contextRef="#ctx0" brushRef="#br0" timeOffset="6657.71">3817 427 3577,'-20'-44'1324,"20"42"-1240,0 1 1,0-1-1,-1 1 0,1-1 0,0 1 1,0-1-1,0 1 0,1-1 1,-1 1-1,0-1 0,0 1 0,1 0 1,-1-1-1,1 1 0,-1-1 0,1 1 1,0 0-1,-1 0 0,1-1 1,0 1-1,0 0 0,0 0 0,0 0 1,0 0-1,0 0 0,0 0 0,1 0 1,-1 0-1,2-1 0,-1 0 163,7-5-23,0 0 0,1 0 0,0 1 0,0 0-1,0 1 1,0 0 0,1 0 0,0 1 0,0 1 0,0 0-1,13-2 1,-21 5-211,-1 0-1,1 0 0,-1 1 1,1-1-1,0 1 0,-1 0 1,1-1-1,-1 1 0,0 0 1,1 1-1,-1-1 1,0 0-1,1 1 0,-1-1 1,0 1-1,0 0 0,0-1 1,-1 1-1,1 0 0,0 0 1,-1 0-1,1 1 0,1 3 1,2 3-8,0 1-1,-1 0 1,-1 0 0,3 12 0,-4-15-38,-2-5 5,0-1 1,0 1-1,0-1 0,-1 1 0,1-1 0,0 1 1,-1 0-1,1-1 0,-1 1 0,0-1 0,1 0 1,-1 1-1,0-1 0,0 0 0,0 1 0,0-1 1,0 0-1,0 0 0,0 0 0,0 0 0,-1 0 1,1 0-1,0 0 0,-1 0 0,1 0 0,-3 0 1,-16 17-532,20-17 549,0-1 1,0 1-1,0-1 1,0 1-1,0 0 1,1-1-1,-1 1 1,0 0-1,0-1 1,0 1-1,1 0 1,-1-1-1,0 1 1,1-1-1,-1 1 1,0-1-1,1 1 1,-1-1-1,1 1 1,-1-1-1,1 1 1,-1-1-1,1 1 1,-1-1-1,1 0 1,-1 1-1,1-1 1,0 0-1,-1 0 1,1 1-1,0-1 1,28 14 1,-21-11-10,-2 0 23,1 1 0,-1 1-1,0-1 1,0 1-1,-1 0 1,1 0 0,-1 1-1,0-1 1,6 10 0,-9-12-3,1 1 1,-1-1 0,0 0 0,0 1 0,-1-1 0,1 1-1,-1 0 1,0-1 0,1 1 0,-2 0 0,1 0-1,0 0 1,-1 0 0,0 0 0,0 0 0,0-1-1,0 1 1,-1 0 0,-1 7 0,1-8-19,0 0 1,0-1-1,0 1 1,0 0-1,-1-1 1,1 1-1,-1-1 1,0 0-1,0 0 1,0 1-1,0-1 1,0 0-1,0 0 0,0-1 1,-1 1-1,-4 2 1,2-2-48,1-1 1,-1 0-1,0-1 1,1 1-1,-1-1 1,0 0-1,0 0 0,1 0 1,-1-1-1,-5 0 1,-6-2-1153,6 2-739</inkml:trace>
  <inkml:trace contextRef="#ctx0" brushRef="#br0" timeOffset="7288.03">4282 536 2657,'7'-41'3480,"-7"40"-3449,4-11 2460,-5 8-1222,-7 8-1112,4 0-162,0 0 0,0 0 0,0 0 1,1 0-1,0 1 0,0 0 0,0-1 0,1 1 1,-1 0-1,1 0 0,0 0 0,1 1 0,-2 7 1,1-5-3,0 1 0,1-1 0,1 1 0,-1 0 0,1-1 0,1 1 0,0-1 0,2 10 0,-3-17 5,0 0 0,0 0 0,0 0-1,0 0 1,1 0 0,-1 0-1,0 0 1,1 0 0,-1 0-1,1 0 1,-1 0 0,1 0 0,-1 0-1,1-1 1,0 1 0,0 0-1,-1 0 1,1 0 0,0-1 0,0 1-1,0-1 1,0 1 0,-1 0-1,1-1 1,0 1 0,2 0-1,-2-2 7,0 1-1,0 0 0,0-1 1,0 1-1,0 0 0,0-1 0,0 1 1,0-1-1,0 1 0,0-1 1,0 0-1,-1 1 0,1-1 0,0 0 1,0 0-1,-1 0 0,1 1 1,-1-1-1,1 0 0,0 0 0,-1 0 1,0 0-1,1 0 0,-1 0 1,0 0-1,1-1 0,4-13 140,-1 0-1,0-1 1,-1 1-1,0-1 1,-1-19-1,1 44-144,0 1 1,0-1-1,9 17 0,2 6-606,-1 7-979,-5-21 338</inkml:trace>
  <inkml:trace contextRef="#ctx0" brushRef="#br0" timeOffset="7727.87">4438 463 4761,'1'0'101,"-1"0"-1,1-1 1,-1 1 0,1 0-1,-1 0 1,1 0 0,0 0-1,-1 0 1,1 0 0,-1 0-1,1 0 1,-1 0 0,1 0-1,-1 1 1,1-1 0,-1 0-1,1 0 1,0 0 0,-1 1-1,0-1 1,1 0 0,-1 1-1,1-1 1,-1 0 0,1 1-1,-1-1 1,0 1 0,1 0-1,8 19 520,-6 21-636,-2-35 27,-1 0-1,1 0 0,1-1 0,-1 1 1,1-1-1,-1 1 0,2-1 0,3 8 1,7 24-26,-13-37 19,1 1 1,-1-1-1,0 1 1,0 0 0,0-1-1,0 1 1,0 0-1,0-1 1,0 1-1,0 0 1,0-1 0,0 1-1,-1 0 1,1-1-1,0 1 1,0-1-1,-1 1 1,1 0-1,0-1 1,-1 1 0,0 0-1,1-2 5,0 1 0,-1-1 1,1 0-1,0 0 0,0 1 0,0-1 0,0 0 0,-1 0 1,1 0-1,0 1 0,0-1 0,1 0 0,-1 0 0,0 0 1,0 1-1,0-1 0,0 0 0,1 0 0,-1 1 0,0-1 1,1 0-1,-1 0 0,1 1 0,0-2 0,36-105 69,-36 104-22,0 0 0,0 0 0,0 0 1,1 0-1,-1 0 0,1 0 0,0 0 1,0 1-1,0-1 0,3-3 0,34 202-1695,-37-183 372</inkml:trace>
  <inkml:trace contextRef="#ctx0" brushRef="#br0" timeOffset="8239.22">4642 327 3321,'4'2'3297,"-1"7"-2825,-1-2-368,7 35 76,5 81 1,-4-31-209,-1-108-229,0 0 0,9-22 0,-17 34 281,0 1-1,0 0 1,0 0 0,1 0-1,0 0 1,-1 0-1,1 1 1,0-1 0,0 0-1,1 1 1,-1-1-1,1 1 1,-1 0 0,1 0-1,-1 0 1,7-3 0,-13 4 360,4 1-376,0 0 0,0 0 0,-1 0 0,1 0 0,0 0 0,0 0 0,0 0 0,0 0 0,0 0 0,-1 0 1,1 0-1,0 0 0,0 0 0,0 0 0,0 0 0,-1 0 0,1 0 0,0 0 0,0 0 0,0 0 0,0 0 1,0 0-1,-1 0 0,1 0 0,0 1 0,0-1 0,0 0 0,0 0 0,0 0 0,0 0 0,-1 0 0,1 0 0,0 0 1,0 1-1,0-1 0,0 0 0,0 0 0,0 0 0,0 0 0,0 0 0,0 1 0,0-1 0,0 0 0,0 0 1,0 0-1,0 0 0,0 1 0,0-1 0,0 0 0,0 0 0,0 0 0,0 0 0,0 1 0,0-1 0,0 0 0,0 0 1,0 0-1,0 0 0,0 0 0,0 1 0,0-1 0,1 0 0,-3 6 20,0 0 0,1 1 0,-1-1 0,2 1 0,-1-1 0,1 1 1,0-1-1,0 1 0,1-1 0,0 1 0,0-1 0,0 1 0,1-1 0,0 0 0,0 0 0,1 0 0,-1 0 0,1 0 0,1 0 0,4 5 1,2-1-820</inkml:trace>
  <inkml:trace contextRef="#ctx0" brushRef="#br0" timeOffset="9200.36">5030 517 1088,'-62'34'822,"60"-33"-711,0 0 1,0 1 0,0-1-1,1 1 1,-1-1 0,0 1-1,1 0 1,-1 0 0,1-1-1,0 1 1,0 0 0,0 0-1,0 0 1,0 1 0,0-1-1,0 0 1,0 0 0,1 0-1,0 1 1,-1-1 0,1 0-1,0 0 1,0 1 0,0-1 0,0 0-1,1 4 1,-1 2 392,0-7-460,1 0 0,-1 0-1,0-1 1,0 1 0,1 0-1,-1-1 1,0 1 0,1 0-1,-1-1 1,1 1 0,-1 0-1,0-1 1,1 1 0,0-1-1,-1 1 1,1-1 0,-1 1 0,1-1-1,0 1 1,-1-1 0,1 0-1,0 1 1,-1-1 0,1 0-1,0 0 1,-1 1 0,1-1-1,0 0 1,0 0 0,-1 0-1,1 0 1,1 0 0,-3-6 17,1-1 0,-1 0 0,2 1 0,-1-1 0,1 1 0,0-1 0,0 1 0,0 0 0,1-1 0,0 1 0,5-9 0,8-39-22,-11-6 171,-3 39-13,1 0 1,0 0-1,9-33 1,-6 36-89,5-15 14,-9 33-116,-1 0-1,1 0 1,-1 0-1,1 0 1,-1 0 0,1 0-1,-1 0 1,1 0-1,-1 0 1,1 0 0,-1 0-1,1 0 1,-1 1 0,0-1-1,1 0 1,-1 0-1,1 1 1,-1-1 0,0 0-1,1 0 1,-1 1 0,0-1-1,1 1 1,-1-1-1,0 0 1,1 1 0,-1-1-1,0 1 1,0-1-1,0 0 1,1 1 0,-1-1-1,0 1 1,0-1 0,0 1-1,0-1 1,0 1-1,11 22 140,2 24-65,-2 0 0,-1 0-1,5 98 1,-17-92-101,1-49-41,1-1-1,-1 1 0,1-1 1,-1 1-1,0 0 0,-1-1 0,1 0 1,0 1-1,-1-1 0,0 0 1,-4 6-1,6-9 8,-1 1 0,1-1 1,-1 0-1,1 0 0,-1 1 0,0-1 0,1 0 1,-1 0-1,1 0 0,-1 0 0,1 0 1,-1 0-1,0 0 0,1 0 0,-1 0 0,1 0 1,-1 0-1,1 0 0,-1 0 0,0 0 0,1 0 1,-1-1-1,1 1 0,-1 0 0,1 0 1,-1-1-1,1 1 0,-1 0 0,1-1 0,-1 1 1,1 0-1,0-1 0,-1 1 0,1-1 1,0 1-1,-1-1 0,1 1 0,0-1 0,-1 1 1,1-2-1,-17-26-1280,14 21 1261,-1 1 315,1-1-1,0 0 1,0 0-1,1-1 0,-1 1 1,2-1-1,-1 1 1,1-1-1,0-13 0,1 20-201,0 0-1,1 0 0,-1 0 0,1 1 1,-1-1-1,1 0 0,-1 0 0,1 0 1,0 1-1,-1-1 0,1 0 0,0 1 1,-1-1-1,1 1 0,0-1 0,0 1 1,0-1-1,0 1 0,-1-1 0,1 1 1,0 0-1,0 0 0,0-1 0,0 1 1,0 0-1,0 0 0,0 0 0,0 0 1,2 0-1,39-1-342,-30 1-33,2 1-511,3 1-880</inkml:trace>
  <inkml:trace contextRef="#ctx0" brushRef="#br0" timeOffset="9678">5321 416 4385,'-7'-5'1657,"-7"-1"919,21 25-2449,-6-16-119,0 0 1,0 0 0,-1 0 0,1 0 0,-1 0 0,0 0 0,0 1 0,0 3 0,-1-4-15,1 0 1,0-1 0,0 1 0,1 0 0,-1 0-1,0 0 1,1 0 0,0 0 0,0 0-1,1 4 1,-1-7 10,-1 1 1,0-1-1,0 0 0,0 0 0,0 1 0,0-1 0,1 0 1,-1 0-1,0 1 0,0-1 0,0 0 0,1 0 1,-1 0-1,0 1 0,0-1 0,1 0 0,-1 0 0,0 0 1,0 0-1,1 0 0,-1 0 0,0 0 0,1 1 0,-1-1 1,0 0-1,0 0 0,1 0 0,-1 0 0,0 0 1,1 0-1,-1 0 0,0 0 0,0-1 0,1 1 0,-1 0 1,0 0-1,1 0 0,-1 0 0,0 0 0,0 0 1,1 0-1,-1-1 0,0 1 0,0 0 0,1 0 0,-1 0 1,0-1-1,0 1 0,0 0 0,0 0 0,1-1 0,-1 1 1,0 0-1,0 0 0,0-1 0,0 1 0,0 0 1,0-1-1,0 1 0,1 0 0,-1 0 0,0-1 0,0 1 1,0 0-1,-1-1 0,6-16 243,-2 8-159,-1 0 0,-1 0 0,0 0 0,1-16 0,-2 22-39,0 0 0,-1 0 1,1 0-1,0 1 0,-1-1 1,0 0-1,1 0 1,-1 1-1,0-1 0,0 0 1,-1 1-1,1-1 0,-1 1 1,1-1-1,-1 1 0,0 0 1,1 0-1,-5-4 0,5 6-39,0 0-1,0-1 1,0 1 0,0 0-1,0 0 1,-1-1-1,1 1 1,0 0 0,0 0-1,0 0 1,0 1-1,0-1 1,0 0 0,0 0-1,0 0 1,0 1-1,0-1 1,0 1-1,0-1 1,0 1 0,0-1-1,0 1 1,0-1-1,0 1 1,0 0 0,1-1-1,-1 1 1,0 0-1,1 0 1,-1 0-1,0 0 1,1 0 0,-2 1-1,-1 2-21,1 0 0,-1 0-1,0 0 1,1 1 0,-4 8-1,3 0 16,1 0-1,0 0 0,1 1 1,0-1-1,1 0 0,1 15 0,0-21-12,0 1-1,0 0 1,1 0-1,0-1 1,0 1 0,1-1-1,0 1 1,0-1-1,1 0 1,0 0-1,7 10 1,-8-15-105,0 0 0,-1 0-1,1-1 1,0 1 0,0 0 0,0-1 0,0 0 0,0 0 0,0 0 0,0 0 0,0 0 0,0 0 0,0-1-1,1 0 1,-1 0 0,0 0 0,0 0 0,1 0 0,-1 0 0,0-1 0,4-1 0,9-6-2031</inkml:trace>
  <inkml:trace contextRef="#ctx0" brushRef="#br0" timeOffset="10167.78">5510 444 4249,'6'-15'672,"-5"12"-435,0 0 1,0 0 0,0 0 0,1 0 0,-1 0 0,1 0-1,0 1 1,0-1 0,3-3 0,-2 20 1312,5 27-1540,0-86 1529,-8 44-1520,0 1 0,0-1 0,0 1 0,0-1-1,0 0 1,1 1 0,-1-1 0,0 1 0,0-1 0,0 1-1,-1-1 1,1 1 0,0-1 0,0 0 0,0 1 0,0-1-1,0 1 1,-1-1 0,1 1 0,0-1 0,0 1 0,-1-1-1,1 1 1,0 0 0,-1-1 0,1 1 0,-1-1 0,1 1-1,0 0 1,-1-1 0,1 1 0,-1 0 0,1-1 0,-1 1-1,1 0 1,-1 0 0,1-1 0,-1 1 0,1 0 0,-1 0-1,1 0 1,-1 0 0,0 0 0,1 0 0,-1 0 0,0 0-1,0 0-9,-1 0-1,1 1 1,0-1-1,0 1 1,-1-1-1,1 1 1,0-1-1,0 1 1,0 0-1,0-1 1,0 1-1,0 0 0,0 0 1,0 0-1,0 0 1,0 0-1,-1 1 1,0 4-6,-1 0-1,1 0 1,0 0 0,0 0 0,1 1-1,-1-1 1,2 0 0,-1 1 0,1-1-1,0 1 1,1 12 0,1-8-112,0-1 0,0 1 0,1 0 0,1 0 0,-1-1 0,8 13 0,-9-20-186,0 0-1,0 0 0,0-1 1,0 1-1,0-1 0,0 0 1,1 0-1,-1 0 0,1 0 0,-1 0 1,1 0-1,0-1 0,3 2 1,7 1-1535</inkml:trace>
  <inkml:trace contextRef="#ctx0" brushRef="#br0" timeOffset="10528.95">5600 568 768,'21'-68'914,"-19"63"-596,-1 1 1,0 0-1,0-1 1,0 1 0,-1-1-1,1 1 1,-1-1-1,-1-6 1,1-1 1151,0 14-1434,0 17 423,1 0 1,4 26 0,-4-41-407,0 1-1,0 0 1,0 0 0,0 0-1,1-1 1,0 1 0,0 0 0,0-1-1,0 0 1,1 1 0,0-1 0,0 0-1,0 0 1,0-1 0,1 1 0,-1-1-1,6 5 1,-7-8-37,0 1 1,0 0-1,-1-1 0,1 1 1,0-1-1,0 1 0,0-1 1,0 0-1,0 0 0,0 0 1,0 0-1,0 0 0,0-1 1,0 1-1,0 0 1,0-1-1,0 1 0,0-1 1,0 0-1,-1 0 0,1 0 1,0 0-1,0 0 0,-1 0 1,1 0-1,-1-1 0,1 1 1,-1 0-1,1-1 0,-1 1 1,0-1-1,0 0 0,0 1 1,0-1-1,1-3 0,2-1 64,-1 0-1,1 0 1,-2 0 0,1-1-1,-1 0 1,0 1-1,0-1 1,1-13-1,-3 16-99,0-1 0,0 1 0,0 0 0,-1 0 0,1-1 0,-1 1 0,0 0 0,-1 0 0,1 0 0,-1 0 0,1 0 0,-1 0 0,0 1 0,-1-1 0,1 0 0,-1 1 0,1 0 0,-1 0 0,0-1-1,0 2 1,0-1 0,-1 0 0,1 1 0,-1-1 0,1 1 0,-1 0 0,0 0 0,0 1 0,0-1 0,-7-1 0,-2 1-1244</inkml:trace>
  <inkml:trace contextRef="#ctx0" brushRef="#br0" timeOffset="11288.55">5881 423 2777,'-9'-1'682,"-12"-5"5434,27 16-5622,-4-5-461,1 0-15,-1 1 0,1 0 0,-1 0 0,0 0-1,-1 0 1,1 0 0,-1 0 0,-1 1 0,1-1 0,-1 0 0,0 1-1,-1 8 1,0-6-15,1-1 0,0 1-1,0-1 1,1 1 0,0 0-1,1-1 1,0 0 0,0 1-1,6 13 1,-8-21-2,0-1 1,1 1-1,-1-1 1,0 1-1,1 0 1,-1-1-1,1 1 1,-1-1-1,1 1 1,-1-1-1,1 0 1,-1 1-1,1-1 1,-1 1-1,1-1 1,0 0-1,-1 0 1,1 1-1,0-1 1,-1 0-1,1 0 1,0 0-1,-1 0 1,1 1-1,0-1 1,-1 0-1,1 0 1,0 0-1,-1-1 1,1 1-1,0 0 1,-1 0-1,1 0 1,0 0-1,-1-1 0,1 1 1,0 0-1,-1-1 1,1 1-1,-1 0 1,1-1-1,-1 1 1,1-1-1,-1 1 1,1-1-1,-1 1 1,1-1-1,-1 1 1,1-2-1,21-26 126,-13 4-109,-1 0 1,0-1-1,-2 0 0,4-37 0,-6 54-33,0 19-3,2 24 7,-2-6-671,2-1-1,13 42 1,-14-61-602,3-2-313</inkml:trace>
  <inkml:trace contextRef="#ctx0" brushRef="#br0" timeOffset="11720.16">6106 432 2288,'-4'-18'3758,"7"23"-1461,8 29-1164,-9-29-1374,8 39 252,-10-38-13,1 1 1,1-1-1,-1 1 1,1-1-1,6 12 1,-8-18 1,0 1 0,0-1 0,0 0 1,0 0-1,0 1 0,0-1 1,1 0-1,-1 0 0,0 0 0,0 1 1,0-1-1,1 0 0,-1 0 0,0 0 1,0 0-1,0 1 0,1-1 0,-1 0 1,0 0-1,0 0 0,1 0 1,-1 0-1,0 0 0,0 0 0,1 0 1,-1 0-1,0 0 0,1 0 0,-1 0 1,0 0-1,0 0 0,1 0 1,-1 0-1,0 0 0,0 0 0,1 0 1,-1 0-1,0 0 0,0 0 0,1-1 1,-1 1-1,0 0 0,0 0 0,1 0 1,-1 0-1,0-1 0,0 1 1,0 0-1,1 0 0,-1 0 0,0-1 1,0 1-1,0 0 0,0 0 0,0-1 1,0 1-1,1 0 0,-1 0 0,0-1 1,0 1-1,0-1 0,7-16 29,5-16-9,1 0-1,23-38 1,-36 70-20,1-1-1,0 1 1,0-1 0,0 0 0,0 1 0,1 0 0,-1-1 0,0 1 0,0 0-1,1 0 1,-1-1 0,1 1 0,-1 0 0,1 1 0,0-1 0,-1 0 0,1 0-1,0 1 1,2-2 0,-3 2 4,1 1-1,-1-1 1,0 0-1,0 0 1,0 0-1,0 1 1,0-1-1,0 1 1,0-1-1,0 1 1,0-1-1,0 1 1,-1-1 0,1 1-1,0 0 1,0 0-1,0-1 1,-1 1-1,1 0 1,0 0-1,-1 0 1,1 0-1,-1 0 1,1 0-1,-1 0 1,1 0-1,-1 0 1,0 0-1,0 0 1,1 0-1,-1 0 1,0 0-1,0 1 1,5 20-261,-2 1-1,0-1 1,-1 26-1,-2-40-114,1 1-1,-1-1 0,1 0 0,1 0 0,0 1 0,3 7 1,5 1-1270</inkml:trace>
  <inkml:trace contextRef="#ctx0" brushRef="#br0" timeOffset="12101.28">6452 232 3953,'1'4'1688,"-1"8"-928,3 2-280,1 7-271,-5-3-73,-1 0-120,2 5 0,0 3 24,4 7-56,-4-4-160,0 0-185,2-4-543,3-10-424</inkml:trace>
  <inkml:trace contextRef="#ctx0" brushRef="#br0" timeOffset="12457.73">6403 356 4329,'-3'0'1904,"-8"3"-943,4 1-145,16 4-176,-6 0-48,15-1 0,1-4-64,-1-3-128,6-3-80,-8 0-320,3 1-136,4-2-496,-3 7-256,-1-5-1553</inkml:trace>
  <inkml:trace contextRef="#ctx0" brushRef="#br0" timeOffset="13698.26">3713 821 3313,'-10'-2'578,"8"2"-359,-1-1 0,1 1 0,0 0 0,0-1 1,0 1-1,1-1 0,-1 0 0,0 0 0,-4-1 1,11 4-13,-1 0 1,1 0 0,0 0-1,-1 0 1,1-1 0,0 0-1,0 0 1,0 0 0,6 0-1,55 0 275,1-1-349,-37 3-98,0-2 0,0 0 0,0-3 1,43-6-1,268-29 113,34-6 108,-294 33-158,1 2 0,102 6 0,-145 2-69,221 11 275,56 0 768,-17-40-755,-227 23-157,115 4 0,-99 3-78,-4 4 38,-58-2-101,0-1-1,29-2 1,-9 4-2,-40-3-12,-1 0 0,1 0 0,0-1 0,0 1 0,-1-1 0,1 0-1,0-1 1,7-1 0,-6 2 8,1 0-1,-1 1 1,0 0-1,0 0 1,0 1-1,0 0 0,0 0 1,11 5-1,-3-2-48,-8-3-8,1 0 1,-1-1-1,1 0 0,-1 0 0,1-1 1,10 0-1,3-1-1078,-10 1 67</inkml:trace>
  <inkml:trace contextRef="#ctx0" brushRef="#br0" timeOffset="15042.67">3773 1110 3537,'0'0'225,"-1"0"0,1 0 0,0 0 1,-1 0-1,1 0 0,0 0 0,0 0 0,-1 0 0,1 1 1,-2 0 1800,1 0-1801,1-1 1,0 0-1,0 1 0,0-1 0,-1 0 0,1 0 1,0 1-1,0-1 0,0 1 0,-2 13 1246,6 15-2716,-4-26 1794,12 70-538,2 118 0,-12-162-233,-4-31 173,-1-2-34,7-10 110,8-17 31,8-22 133,-19 50-181,1-1-1,0 0 1,0 0 0,0 1 0,0-1-1,1 1 1,0-1 0,0 1 0,4-4 0,-5 6-11,0 0 0,1 1 1,0-1-1,-1 0 0,1 1 1,-1-1-1,1 1 1,-1 0-1,1 0 0,0 0 1,-1 0-1,1 0 0,0 1 1,-1-1-1,1 1 0,-1 0 1,1 0-1,3 1 0,-3-1 12,1 1-1,-1-1 0,1 1 1,-1 0-1,0 0 0,0 0 1,0 0-1,0 0 0,0 1 0,-1-1 1,1 1-1,-1 0 0,3 3 1,-2 1-4,0-2 5,0 0 0,-1 0 0,1 1-1,-1-1 1,0 1 0,1 6 0,-3-10-10,0 1 1,-1-1-1,1 1 1,0 0 0,-1-1-1,1 1 1,-1-1-1,0 1 1,1-1-1,-1 1 1,-1-1-1,1 0 1,0 0-1,0 1 1,-1-1 0,-2 3-1,1-2-64,0 1 1,1-1-1,-1 0 0,-1 0 0,1-1 1,0 1-1,-1-1 0,1 1 0,-1-1 1,0 0-1,0 0 0,0-1 0,-4 2 1,5-2-36,1-1-1,0 0 1,-1 1 0,1-1 0,-1 0 0,1 0 0,0 0 0,-1 0 0,1-1-1,-1 1 1,1-1 0,0 1 0,-1-1 0,1 0 0,0 0 0,0 0 0,0 0-1,-1 0 1,1-1 0,0 1 0,1-1 0,-1 1 0,-3-4 0,-5-9-1280</inkml:trace>
  <inkml:trace contextRef="#ctx0" brushRef="#br0" timeOffset="15917.9">4087 1331 2425,'39'19'1268,"-39"-19"-1148,1 1-1,-1-1 1,1 0 0,-1 0 0,1 1-1,-1-1 1,1 0 0,-1 0 0,1 0 0,-1 0-1,1 0 1,-1 0 0,1 1 0,-1-1 0,1 0-1,-1 0 1,1-1 0,-1 1 0,1 0-1,-1 0 1,1 0 0,-1 0 0,1 0 0,0-1-1,-3-7 2593,2 8-2690,0-1 1,0 1-1,-1-1 1,1 1-1,0 0 1,-1-1 0,1 1-1,0 0 1,-1-1-1,1 1 1,0 0-1,-1-1 1,1 1-1,-1 0 1,1 0 0,-1 0-1,1-1 1,-1 1-1,1 0 1,0 0-1,-1 0 1,1 0-1,-1 0 1,1 0 0,-1 0-1,1 0 1,-1 0-1,1 0 1,-1 0-1,1 0 1,-1 0-1,1 0 1,-1 0-1,1 1 1,-1-1 0,1 0-1,0 0 1,-1 0-1,1 1 1,-1-1-1,1 0 1,0 1-1,-1-1 1,1 0 0,0 1-1,-1-1 1,1 0-1,0 1 1,0-1-1,-1 1 1,-5 11-28,0 1 0,0-1 0,-6 26 0,11-34 2,0-1 0,0 1 0,1-1 0,-1 1-1,1 0 1,0-1 0,0 1 0,0 0 0,1-1-1,-1 1 1,1 0 0,0-1 0,0 1 0,0-1-1,1 0 1,-1 1 0,1-1 0,-1 0 0,1 0-1,4 5 1,-6-8 1,1 1 0,-1 0-1,1-1 1,-1 1 0,1-1-1,-1 1 1,1-1 0,-1 1-1,1-1 1,0 1 0,-1-1-1,1 0 1,0 1 0,-1-1-1,1 0 1,0 1 0,0-1-1,-1 0 1,1 0 0,0 0-1,0 0 1,0 0 0,-1 0-1,1 0 1,0 0 0,0 0-1,-1 0 1,1 0 0,0-1 0,0 1-1,-1 0 1,1 0 0,0-1-1,-1 1 1,1 0 0,0-1-1,-1 1 1,1-1 0,0 1-1,-1-1 1,1 1 0,-1-1-1,1 0 1,-1 1 0,1-1-1,-1 1 1,0-1 0,1 0-1,-1 1 1,0-1 0,1 0-1,-1 0 1,0 1 0,0-1-1,0-1 1,13-42 14,-9 22 5,-1-1 1,-1 0 0,-2 1 0,-2-39 0,5 85 52,0-6-69,0 1-1,1-1 0,9 27 1,-13-43-12,1-1 0,0 1 0,0 0-1,0 0 1,0-1 0,0 1 0,0 0 0,0-1 0,0 1 0,1-1 0,-1 0-1,1 1 1,-1-1 0,1 0 0,2 2 0,-3-3 4,0 0 0,0 1-1,0-1 1,0 0 0,0 0 0,0 0-1,0 0 1,-1 0 0,1 0 0,0 0 0,0 0-1,0 0 1,0 0 0,0 0 0,0-1 0,0 1-1,-1 0 1,1-1 0,0 1 0,0-1-1,0 1 1,-1-1 0,1 1 0,0-1 0,-1 1-1,1-1 1,0 0 0,-1 1 0,1-1 0,-1 0-1,1 0 1,-1 1 0,1-1 0,-1 0-1,1 0 1,-1 0 0,0-1 0,11-20-149,-1-2 1,-1 0 0,-1 0-1,-1 0 1,3-28-1,-8 39 185,0 1 1,-1-1-1,-1 1 0,0-1 1,-1 0-1,0 1 0,-1-1 0,0 1 1,-1 0-1,0-1 0,-1 1 0,-7-14 1,5 20 475,3 15-370,2 20-124,6 58 50,13 103-387,-6-152-1041,-4-24 97</inkml:trace>
  <inkml:trace contextRef="#ctx0" brushRef="#br0" timeOffset="16397.89">4464 1306 2769,'18'-26'4240,"-18"26"-4225,-9-7 2368,8 7-2355,0 0 0,-1 0-1,1 0 1,0 0 0,-1 0 0,1 1 0,0-1 0,-1 0 0,1 0 0,0 1 0,0-1 0,0 1 0,-1 0 0,1-1 0,0 1 0,0 0 0,-1 1 0,-2 0-26,1 1-1,0 0 0,0 0 1,0 0-1,0 0 0,0 1 1,1-1-1,-1 1 1,1 0-1,0 0 0,0-1 1,1 1-1,-1 0 1,1 1-1,0-1 0,-1 6 1,0 1-20,1 0 0,1 0 1,0 0-1,0 1 0,3 14 0,-3-25 15,0 0 0,0 0 0,0 0 0,1 0 0,-1 0 0,0 0 0,0 0 0,1 0 0,-1 0-1,1 0 1,-1 0 0,1-1 0,-1 1 0,1 0 0,0 0 0,-1 0 0,1-1 0,0 1 0,-1 0-1,1-1 1,0 1 0,0-1 0,0 1 0,0-1 0,-1 1 0,1-1 0,0 0 0,0 1 0,0-1-1,0 0 1,0 0 0,0 0 0,0 1 0,0-1 0,0 0 0,0 0 0,0-1 0,0 1 0,0 0-1,0 0 1,0 0 0,0-1 0,1 0 0,0 1 2,0-1 1,1 0-1,-1 0 1,-1 0-1,1 0 1,0 0-1,0 0 1,0-1-1,-1 1 1,1-1-1,0 1 1,-1-1-1,0 1 1,1-1-1,-1 0 1,0 0-1,0 0 1,0 0-1,1-2 1,0-3 12,0 0 0,-1 0 0,0 0 0,0 0 0,-1-1 0,1 1 0,-2 0 1,1 0-1,-1 0 0,0-1 0,-1 1 0,1 0 0,-5-11 0,10 26-204,-1 0-1,1 1 0,-1-1 1,-1 1-1,0 0 1,0-1-1,0 1 1,-1 0-1,0 9 0,0 1-629,6 0-119</inkml:trace>
  <inkml:trace contextRef="#ctx0" brushRef="#br0" timeOffset="16827.67">4569 1274 3817,'0'0'122,"0"0"1,-1 0 0,1 0-1,-1 0 1,1 1 0,0-1-1,-1 0 1,1 0-1,-1 0 1,1 0 0,0 0-1,-1 0 1,1 0-1,-1 0 1,1 0 0,-1 0-1,1 0 1,0-1 0,-1 1-1,1 0 1,-1 0-1,1 0 1,0 0 0,-1-1-1,1 1 1,0 0 0,-1 0-1,0-1 1,-11-3 346,12 4-463,0 0 0,0 0 1,0 1-1,-1-1 0,1 0 0,0 0 0,0 0 1,0 0-1,0 0 0,-1 0 0,1 1 0,0-1 0,0 0 1,0 0-1,0 0 0,0 0 0,0 1 0,0-1 1,-1 0-1,1 0 0,0 0 0,0 1 0,0-1 0,0 0 1,0 0-1,0 0 0,0 1 0,0-1 0,0 0 1,0 0-1,0 0 0,0 1 0,0-1 0,0 0 0,1 0 1,-1 0-1,0 1 0,0-1 0,0 0 0,0 0 1,0 0-1,0 1 0,0-1 0,1 0 0,-1 0 0,0 0 1,0 0-1,0 0 0,0 1 0,0-1 0,1 0 1,-1 0-1,13 30 163,-2 1 0,-1 1 1,8 42-1,-19-82-154,1 1 0,1 0-1,-1-1 1,1 1-1,1 0 1,-1-1 0,6-13-1,-3 8 160,1 0 0,0 0-1,2 1 1,9-18 0,-15 30-171,-1 0 0,0-1 0,0 1 1,0 0-1,1-1 0,-1 1 0,0 0 0,0-1 0,1 1 1,-1 0-1,0 0 0,1-1 0,-1 1 0,0 0 1,1 0-1,-1 0 0,0-1 0,1 1 0,-1 0 1,0 0-1,1 0 0,-1 0 0,1 0 0,-1 0 0,0 0 1,1 0-1,-1 0 0,1 0 0,-1 0 0,0 0 1,1 0-1,-1 0 0,1 0 0,-1 0 0,0 0 1,1 0-1,-1 0 0,0 1 0,1-1 0,-1 0 1,1 1-1,11 18 169,2 26 41,-12-30-278,2 7-533,-1 1 0,-1 37-1,-2-51-667</inkml:trace>
  <inkml:trace contextRef="#ctx0" brushRef="#br0" timeOffset="17548.79">4883 1205 2457,'9'10'-699,"-3"-3"3188,-11-4 1761,-19 7-1886,17-5-2362,0-1 0,1 1 0,-1 0 0,1 1 0,-10 11 0,14-15-7,0 1 0,0 0 1,0 0-1,0 0 0,0 0 0,1 1 0,0-1 0,-1 0 0,1 1 0,1-1 0,-1 1 0,0-1 0,1 1 1,0-1-1,0 1 0,0-1 0,1 7 0,0-6-29,0 0-1,0 0 1,0-1 0,1 1 0,0-1 0,0 1-1,0-1 1,0 0 0,0 1 0,1-1-1,-1 0 1,1 0 0,0-1 0,0 1-1,4 2 1,-5-3-78,0 0 0,0-1 0,1 0 0,-1 1 0,0-1 1,1 0-1,-1 0 0,0-1 0,1 1 0,-1 0 0,1-1 0,-1 1 0,1-1 0,-1 0 0,1 0 0,0 0 0,-1 0 0,1-1 1,-1 1-1,1 0 0,-1-1 0,1 0 0,4-2 0,5-4-1374</inkml:trace>
  <inkml:trace contextRef="#ctx0" brushRef="#br0" timeOffset="17983.6">4988 1341 2865,'36'-4'1223,"-36"4"-1145,1 0 1,0 0 0,0 0 0,-1 0 0,1 0-1,0 0 1,-1-1 0,1 1 0,0 0 0,-1 0-1,1-1 1,0 1 0,-1 0 0,1-1 0,0 1-1,-1-1 1,1 1 0,-1-1 0,1 1 0,-1-1 0,1 0-1,0 0-58,-1 1 0,0 0 0,1-1-1,-1 1 1,0 0 0,1-1 0,-1 1-1,0 0 1,1 0 0,-1-1 0,1 1-1,-1 0 1,0 0 0,1 0 0,-1 0-1,1-1 1,-1 1 0,1 0 0,-1 0-1,0 0 1,1 0 0,-1 0 0,1 0-1,-1 0 1,1 0 0,-1 0 0,1 0-1,-1 1 1,1-1 0,-1 0 0,1 0-1,2 0 71,0 0-1,0 0 0,0 0 1,0 0-1,1-1 0,-1 0 1,0 0-1,-1 1 0,1-2 1,0 1-1,0 0 0,0-1 0,-1 1 1,1-1-1,0 0 0,-1 1 1,0-2-1,1 1 0,-1 0 1,0 0-1,0-1 0,2-2 1,-2 3-46,-1 0 0,1 0 0,-1-1 0,0 1 0,0 0 0,0-1 0,0 1 0,0 0 0,0-1 0,0 1 0,-1-1 0,0 1 0,1-1 0,-1 0 0,0 1 0,0-1 0,0 1 0,0-1 0,-1 1 0,1-1 0,-1 0 0,0 1 1,1 0-1,-1-1 0,0 1 0,-1-1 0,1 1 0,-2-3 0,2 4-36,1 0 1,-1 0-1,1 0 1,-1 0-1,1 0 1,-1 1-1,0-1 1,1 0-1,-1 0 1,0 0-1,0 1 1,0-1-1,0 1 1,0-1-1,0 1 0,1-1 1,-1 1-1,0-1 1,0 1-1,0 0 1,-1-1-1,1 1 1,0 0-1,0 0 1,0 0-1,0 0 1,0 0-1,0 0 1,0 0-1,0 0 1,0 0-1,0 1 1,0-1-1,0 0 1,0 1-1,0-1 1,0 1-1,0-1 1,0 1-1,0-1 1,0 1-1,0-1 1,1 1-1,-1 0 0,0 0 1,0 0-1,0 1 1,-2 1-11,1 1 1,0-1-1,0 1 0,0 0 0,1 0 1,-1-1-1,1 1 0,0 0 1,0 0-1,0 0 0,0 7 1,1-4-66,0 0 1,0 0 0,1 0-1,-1 0 1,2 0 0,-1 0-1,1-1 1,0 1 0,0 0 0,1-1-1,0 1 1,0-1 0,1 0-1,0 0 1,0 0 0,0-1-1,0 1 1,1-1 0,0 0 0,8 6-1,2-3-1118</inkml:trace>
  <inkml:trace contextRef="#ctx0" brushRef="#br0" timeOffset="18487.74">5378 1199 4937,'7'27'2072,"-4"-27"-1303,-1 0-153,5 0-280,-3-1-184,7 2-72,11 4-32,-9-4-136,3 4-96,1-1-488,-6-1-497</inkml:trace>
  <inkml:trace contextRef="#ctx0" brushRef="#br0" timeOffset="18892.16">5417 1361 4745,'-6'-3'2176,"9"1"-975,4 1-137,0-1-248,12 3-240,-14-5-256,-4-1-192,12 6-144,-6-5-48,6 7-312,6 2-200,-11-9-760,5 7-1249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heidi.pluska@gmail.com</cp:lastModifiedBy>
  <cp:revision>3</cp:revision>
  <cp:lastPrinted>2022-01-20T19:51:00Z</cp:lastPrinted>
  <dcterms:created xsi:type="dcterms:W3CDTF">2022-01-20T19:35:00Z</dcterms:created>
  <dcterms:modified xsi:type="dcterms:W3CDTF">2022-01-20T20:07:00Z</dcterms:modified>
</cp:coreProperties>
</file>