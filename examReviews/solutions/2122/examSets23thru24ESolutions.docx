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DFED34" w14:textId="77777777" w:rsidR="00750CA6" w:rsidRDefault="00750CA6" w:rsidP="00750CA6"/>
    <w:tbl>
      <w:tblPr>
        <w:tblW w:w="0" w:type="auto"/>
        <w:tblInd w:w="-5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0"/>
        <w:gridCol w:w="998"/>
      </w:tblGrid>
      <w:tr w:rsidR="00750CA6" w14:paraId="33F1A2CB" w14:textId="77777777" w:rsidTr="007E4DA8">
        <w:tc>
          <w:tcPr>
            <w:tcW w:w="999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BBFFA" w14:textId="73E4F4DD" w:rsidR="00750CA6" w:rsidRDefault="003117CB" w:rsidP="007E4DA8">
            <w:pPr>
              <w:pStyle w:val="TableContents"/>
            </w:pPr>
            <w:r>
              <w:t xml:space="preserve">1. </w:t>
            </w:r>
            <w:r w:rsidR="00750CA6">
              <w:t xml:space="preserve">The </w:t>
            </w:r>
            <w:r w:rsidR="00750CA6">
              <w:rPr>
                <w:rFonts w:ascii="Courier New" w:hAnsi="Courier New" w:cs="Courier New"/>
              </w:rPr>
              <w:t>LightBoard</w:t>
            </w:r>
            <w:r w:rsidR="00750CA6">
              <w:rPr>
                <w:rFonts w:ascii="FreeMono" w:hAnsi="FreeMono" w:cs="FreeMono"/>
              </w:rPr>
              <w:t xml:space="preserve"> </w:t>
            </w:r>
            <w:r w:rsidR="00750CA6">
              <w:t>class models a two-dimensional display of lights, where each light is either on or off, as represented by a Boolean value.  You will implement a constructor to initialize the display and a method to evaluate a light.</w:t>
            </w:r>
          </w:p>
          <w:p w14:paraId="3E20BCBA" w14:textId="77777777" w:rsidR="00750CA6" w:rsidRDefault="00750CA6" w:rsidP="007E4DA8">
            <w:pPr>
              <w:pStyle w:val="TableContents"/>
            </w:pPr>
          </w:p>
          <w:p w14:paraId="08F4FC6C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>public class LightBoard</w:t>
            </w:r>
          </w:p>
          <w:p w14:paraId="39846E56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>{</w:t>
            </w:r>
          </w:p>
          <w:p w14:paraId="2889AE7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The lights on the board, where true represents on and false </w:t>
            </w:r>
          </w:p>
          <w:p w14:paraId="44F5C65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  represents off.</w:t>
            </w:r>
          </w:p>
          <w:p w14:paraId="23C6042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7E99B66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9F8CCF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private boolean[][] lights;</w:t>
            </w:r>
          </w:p>
          <w:p w14:paraId="08DBF753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9ABEB9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/** Constructs a LightBoard object having numRows rows and numCols columns</w:t>
            </w:r>
          </w:p>
          <w:p w14:paraId="5379E1C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Precondition</w:t>
            </w:r>
            <w:r>
              <w:rPr>
                <w:rFonts w:ascii="Courier New" w:hAnsi="Courier New" w:cs="Courier New"/>
                <w:szCs w:val="20"/>
              </w:rPr>
              <w:t>: numRows &gt; 0, numCols &gt; 0</w:t>
            </w:r>
          </w:p>
          <w:p w14:paraId="05D7C57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t>Postcondition</w:t>
            </w:r>
            <w:r>
              <w:rPr>
                <w:rFonts w:ascii="Courier New" w:hAnsi="Courier New" w:cs="Courier New"/>
                <w:szCs w:val="20"/>
              </w:rPr>
              <w:t xml:space="preserve">: each light has a 60% probability of being set to on </w:t>
            </w:r>
          </w:p>
          <w:p w14:paraId="41BE6FB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41CFCBD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CCD312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public LightBoard(int numRows, int numCols)</w:t>
            </w:r>
          </w:p>
          <w:p w14:paraId="5BCA480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    /* To be implemented in part (a)  */    }</w:t>
            </w:r>
          </w:p>
          <w:p w14:paraId="7A3B3E3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DCEAAD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/** Evaluates a light in row index row and column index col </w:t>
            </w:r>
          </w:p>
          <w:p w14:paraId="0C7D7C89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and returns a status as described in part (b). </w:t>
            </w:r>
          </w:p>
          <w:p w14:paraId="451F599A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*  Precondition: row and col are valid indexes in lights. </w:t>
            </w:r>
          </w:p>
          <w:p w14:paraId="5EBD4DDF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1F61578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74689981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 xml:space="preserve">public boolean evaluateLight(int row, int col) </w:t>
            </w:r>
          </w:p>
          <w:p w14:paraId="6BD5EF8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Cs w:val="20"/>
              </w:rPr>
              <w:t>{ /* to be implemented in part (b) */ }</w:t>
            </w:r>
          </w:p>
          <w:p w14:paraId="0953366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85B1350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Cs w:val="20"/>
              </w:rPr>
              <w:t xml:space="preserve">// There may be additional instance variables, constructors, and methods not shown. </w:t>
            </w:r>
          </w:p>
          <w:p w14:paraId="3900D49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  <w:szCs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szCs w:val="20"/>
              </w:rPr>
              <w:t xml:space="preserve">     </w:t>
            </w:r>
          </w:p>
          <w:p w14:paraId="6FE9116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B4D87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845568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716321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98C98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41C3B2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BA7B60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C0017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A903A8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A21CC7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DACF9D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FFAAC4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EB06947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0C38CD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38FE782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155479E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4D4CDC2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52E6729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6DC66F3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95AF23A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010B44F6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  <w:szCs w:val="20"/>
              </w:rPr>
            </w:pPr>
          </w:p>
          <w:p w14:paraId="2861331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  <w:szCs w:val="20"/>
              </w:rPr>
              <w:t xml:space="preserve">    </w:t>
            </w:r>
          </w:p>
        </w:tc>
      </w:tr>
      <w:tr w:rsidR="00750CA6" w14:paraId="2FD1E47C" w14:textId="77777777" w:rsidTr="007E4DA8"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FF15E1" w14:textId="77777777" w:rsidR="00750CA6" w:rsidRDefault="00750CA6" w:rsidP="007E4DA8">
            <w:pPr>
              <w:pStyle w:val="TableContents"/>
            </w:pPr>
            <w:r>
              <w:lastRenderedPageBreak/>
              <w:t xml:space="preserve">(a) Write the constructor for the </w:t>
            </w:r>
            <w:r>
              <w:rPr>
                <w:rFonts w:ascii="Courier New" w:hAnsi="Courier New" w:cs="Courier New"/>
              </w:rPr>
              <w:t>LightBoard</w:t>
            </w:r>
            <w:r>
              <w:t xml:space="preserve"> class, which initializes lights so that each light is set to on with a 60% probability. The notation </w:t>
            </w:r>
            <w:r>
              <w:rPr>
                <w:rFonts w:ascii="Courier New" w:hAnsi="Courier New" w:cs="Courier New"/>
              </w:rPr>
              <w:t>lights[r][c]</w:t>
            </w:r>
            <w:r>
              <w:t xml:space="preserve"> represents the array element at row</w:t>
            </w:r>
            <w:r>
              <w:rPr>
                <w:rFonts w:ascii="Courier New" w:hAnsi="Courier New" w:cs="Courier New"/>
              </w:rPr>
              <w:t xml:space="preserve"> r </w:t>
            </w:r>
            <w:r>
              <w:t xml:space="preserve">and column </w:t>
            </w:r>
            <w:r>
              <w:rPr>
                <w:rFonts w:ascii="Courier New" w:hAnsi="Courier New" w:cs="Courier New"/>
              </w:rPr>
              <w:t>c</w:t>
            </w:r>
            <w:r>
              <w:t xml:space="preserve">. </w:t>
            </w:r>
          </w:p>
          <w:p w14:paraId="6FF74FE9" w14:textId="77777777" w:rsidR="00750CA6" w:rsidRDefault="00750CA6" w:rsidP="007E4DA8">
            <w:pPr>
              <w:pStyle w:val="TableContents"/>
            </w:pPr>
          </w:p>
          <w:p w14:paraId="7DC186D7" w14:textId="77777777" w:rsidR="00750CA6" w:rsidRDefault="00750CA6" w:rsidP="007E4DA8">
            <w:pPr>
              <w:pStyle w:val="TableContents"/>
            </w:pPr>
            <w:r>
              <w:t xml:space="preserve">Complete the </w:t>
            </w:r>
            <w:r>
              <w:rPr>
                <w:rFonts w:ascii="Courier New" w:hAnsi="Courier New" w:cs="Courier New"/>
              </w:rPr>
              <w:t>LightBoard</w:t>
            </w:r>
            <w:r>
              <w:t xml:space="preserve"> constructor below. </w:t>
            </w:r>
          </w:p>
          <w:p w14:paraId="045EE736" w14:textId="77777777" w:rsidR="00750CA6" w:rsidRDefault="00750CA6" w:rsidP="007E4DA8">
            <w:pPr>
              <w:pStyle w:val="TableContents"/>
            </w:pPr>
          </w:p>
          <w:p w14:paraId="47D8B4E5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/** Constructs a LightBoard object having numRows rows and numCols columns. </w:t>
            </w:r>
          </w:p>
          <w:p w14:paraId="5FA08A75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Precondition: numRows &gt; 0, numCols &gt; 0 </w:t>
            </w:r>
          </w:p>
          <w:p w14:paraId="2CEC9F7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 Postcondition: each light has a 60% probability of being set to on. </w:t>
            </w:r>
          </w:p>
          <w:p w14:paraId="0CAE86D4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1E772A64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CA1FAB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public LightBoard(int numRows, int numCols) {</w:t>
            </w:r>
          </w:p>
          <w:p w14:paraId="4D1C4E1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1EDB69B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27832CC1" w14:textId="77777777" w:rsidR="00750CA6" w:rsidRDefault="00750CA6" w:rsidP="007E4DA8">
            <w:pPr>
              <w:pStyle w:val="TableContents"/>
            </w:pPr>
          </w:p>
          <w:p w14:paraId="2BAFA28F" w14:textId="3A7BC6B0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  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lights =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boolean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[numRows][numCols];</w:t>
            </w:r>
          </w:p>
          <w:p w14:paraId="0BFC1EA5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row = </w:t>
            </w:r>
            <w:r w:rsidRPr="0045590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row &lt; lights.length; row++){</w:t>
            </w:r>
          </w:p>
          <w:p w14:paraId="6230597C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455908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col = </w:t>
            </w:r>
            <w:r w:rsidRPr="0045590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col &lt; lights[row].length; col++){</w:t>
            </w:r>
          </w:p>
          <w:p w14:paraId="73E5D711" w14:textId="2215C84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lights[row][col] = (Math.random() 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&lt;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455908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.</w:t>
            </w:r>
            <w:r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3788C07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52A0D543" w14:textId="77777777" w:rsidR="00455908" w:rsidRPr="00455908" w:rsidRDefault="00455908" w:rsidP="00455908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55908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} </w:t>
            </w:r>
          </w:p>
          <w:p w14:paraId="6E58B6C9" w14:textId="77777777" w:rsidR="00750CA6" w:rsidRDefault="00750CA6" w:rsidP="007E4DA8">
            <w:pPr>
              <w:pStyle w:val="TableContents"/>
            </w:pPr>
          </w:p>
          <w:p w14:paraId="5C693295" w14:textId="77777777" w:rsidR="00750CA6" w:rsidRDefault="00750CA6" w:rsidP="007E4DA8">
            <w:pPr>
              <w:pStyle w:val="TableContents"/>
            </w:pPr>
          </w:p>
          <w:p w14:paraId="4AC657D1" w14:textId="77777777" w:rsidR="00750CA6" w:rsidRDefault="00750CA6" w:rsidP="007E4DA8">
            <w:pPr>
              <w:pStyle w:val="TableContents"/>
            </w:pPr>
          </w:p>
          <w:p w14:paraId="3623D706" w14:textId="77777777" w:rsidR="00750CA6" w:rsidRDefault="00750CA6" w:rsidP="007E4DA8">
            <w:pPr>
              <w:pStyle w:val="TableContents"/>
            </w:pPr>
          </w:p>
          <w:p w14:paraId="17FCE2D0" w14:textId="77777777" w:rsidR="00750CA6" w:rsidRDefault="00750CA6" w:rsidP="007E4DA8">
            <w:pPr>
              <w:pStyle w:val="TableContents"/>
            </w:pPr>
          </w:p>
          <w:p w14:paraId="5B961309" w14:textId="77777777" w:rsidR="00750CA6" w:rsidRDefault="00750CA6" w:rsidP="007E4DA8">
            <w:pPr>
              <w:pStyle w:val="TableContents"/>
            </w:pPr>
          </w:p>
          <w:p w14:paraId="2765396E" w14:textId="77777777" w:rsidR="00750CA6" w:rsidRDefault="00750CA6" w:rsidP="007E4DA8">
            <w:pPr>
              <w:pStyle w:val="TableContents"/>
            </w:pPr>
          </w:p>
          <w:p w14:paraId="7158FFC8" w14:textId="77777777" w:rsidR="00750CA6" w:rsidRDefault="00750CA6" w:rsidP="007E4DA8">
            <w:pPr>
              <w:pStyle w:val="TableContents"/>
            </w:pPr>
          </w:p>
          <w:p w14:paraId="7E599F27" w14:textId="77777777" w:rsidR="00750CA6" w:rsidRDefault="00750CA6" w:rsidP="007E4DA8">
            <w:pPr>
              <w:pStyle w:val="TableContents"/>
            </w:pPr>
          </w:p>
          <w:p w14:paraId="4F3B92FA" w14:textId="77777777" w:rsidR="00750CA6" w:rsidRDefault="00750CA6" w:rsidP="007E4DA8">
            <w:pPr>
              <w:pStyle w:val="TableContents"/>
            </w:pPr>
          </w:p>
          <w:p w14:paraId="3B826BBE" w14:textId="77777777" w:rsidR="00750CA6" w:rsidRDefault="00750CA6" w:rsidP="007E4DA8">
            <w:pPr>
              <w:pStyle w:val="TableContents"/>
            </w:pPr>
          </w:p>
          <w:p w14:paraId="156C3995" w14:textId="77777777" w:rsidR="00750CA6" w:rsidRDefault="00750CA6" w:rsidP="007E4DA8">
            <w:pPr>
              <w:pStyle w:val="TableContents"/>
            </w:pPr>
          </w:p>
          <w:p w14:paraId="73E9CFA2" w14:textId="77777777" w:rsidR="00750CA6" w:rsidRDefault="00750CA6" w:rsidP="007E4DA8">
            <w:pPr>
              <w:pStyle w:val="TableContents"/>
            </w:pPr>
          </w:p>
          <w:p w14:paraId="6BCF7721" w14:textId="77777777" w:rsidR="00750CA6" w:rsidRDefault="00750CA6" w:rsidP="007E4DA8">
            <w:pPr>
              <w:pStyle w:val="TableContents"/>
            </w:pPr>
          </w:p>
          <w:p w14:paraId="111A21CE" w14:textId="77777777" w:rsidR="00750CA6" w:rsidRDefault="00750CA6" w:rsidP="007E4DA8">
            <w:pPr>
              <w:pStyle w:val="TableContents"/>
            </w:pPr>
          </w:p>
          <w:p w14:paraId="328F9635" w14:textId="77777777" w:rsidR="00750CA6" w:rsidRDefault="00750CA6" w:rsidP="007E4DA8">
            <w:pPr>
              <w:pStyle w:val="TableContents"/>
            </w:pPr>
          </w:p>
          <w:p w14:paraId="498235D6" w14:textId="77777777" w:rsidR="00750CA6" w:rsidRDefault="00750CA6" w:rsidP="007E4DA8">
            <w:pPr>
              <w:pStyle w:val="TableContents"/>
            </w:pPr>
          </w:p>
          <w:p w14:paraId="235830A1" w14:textId="77777777" w:rsidR="00750CA6" w:rsidRDefault="00750CA6" w:rsidP="007E4DA8">
            <w:pPr>
              <w:pStyle w:val="TableContents"/>
            </w:pPr>
          </w:p>
          <w:p w14:paraId="094E5AD2" w14:textId="77777777" w:rsidR="00750CA6" w:rsidRDefault="00750CA6" w:rsidP="007E4DA8">
            <w:pPr>
              <w:pStyle w:val="TableContents"/>
            </w:pPr>
          </w:p>
          <w:p w14:paraId="1DFEE4F6" w14:textId="77777777" w:rsidR="00750CA6" w:rsidRDefault="00750CA6" w:rsidP="007E4DA8">
            <w:pPr>
              <w:pStyle w:val="TableContents"/>
            </w:pPr>
          </w:p>
          <w:p w14:paraId="56A26D75" w14:textId="77777777" w:rsidR="00750CA6" w:rsidRDefault="00750CA6" w:rsidP="007E4DA8">
            <w:pPr>
              <w:pStyle w:val="TableContents"/>
            </w:pPr>
          </w:p>
          <w:p w14:paraId="304E1545" w14:textId="77777777" w:rsidR="00750CA6" w:rsidRDefault="00750CA6" w:rsidP="007E4DA8">
            <w:pPr>
              <w:pStyle w:val="TableContents"/>
            </w:pPr>
          </w:p>
          <w:p w14:paraId="3E92C3E5" w14:textId="77777777" w:rsidR="00750CA6" w:rsidRDefault="00750CA6" w:rsidP="007E4DA8">
            <w:pPr>
              <w:pStyle w:val="TableContents"/>
            </w:pPr>
          </w:p>
          <w:p w14:paraId="1F71FB24" w14:textId="77777777" w:rsidR="00750CA6" w:rsidRDefault="00750CA6" w:rsidP="007E4DA8">
            <w:pPr>
              <w:pStyle w:val="TableContents"/>
            </w:pPr>
          </w:p>
          <w:p w14:paraId="72BC4A79" w14:textId="77777777" w:rsidR="00750CA6" w:rsidRDefault="00750CA6" w:rsidP="007E4DA8">
            <w:pPr>
              <w:pStyle w:val="TableContents"/>
            </w:pPr>
          </w:p>
          <w:p w14:paraId="3C81FF37" w14:textId="77777777" w:rsidR="00750CA6" w:rsidRDefault="00750CA6" w:rsidP="007E4DA8">
            <w:pPr>
              <w:pStyle w:val="TableContents"/>
            </w:pPr>
          </w:p>
          <w:p w14:paraId="6228B32D" w14:textId="77777777" w:rsidR="00750CA6" w:rsidRDefault="00750CA6" w:rsidP="007E4DA8">
            <w:pPr>
              <w:pStyle w:val="TableContents"/>
            </w:pPr>
          </w:p>
          <w:p w14:paraId="4E6EA927" w14:textId="77777777" w:rsidR="00750CA6" w:rsidRDefault="00750CA6" w:rsidP="007E4DA8">
            <w:pPr>
              <w:pStyle w:val="TableContents"/>
            </w:pPr>
          </w:p>
          <w:p w14:paraId="67E0C4B9" w14:textId="77777777" w:rsidR="00750CA6" w:rsidRDefault="00750CA6" w:rsidP="007E4DA8">
            <w:pPr>
              <w:pStyle w:val="TableContents"/>
            </w:pPr>
          </w:p>
          <w:p w14:paraId="34E7CA58" w14:textId="77777777" w:rsidR="00750CA6" w:rsidRDefault="00750CA6" w:rsidP="007E4DA8">
            <w:pPr>
              <w:pStyle w:val="TableContents"/>
            </w:pPr>
          </w:p>
          <w:p w14:paraId="3B4A6357" w14:textId="77777777" w:rsidR="00750CA6" w:rsidRDefault="00750CA6" w:rsidP="007E4DA8">
            <w:pPr>
              <w:pStyle w:val="TableContents"/>
            </w:pPr>
            <w:r>
              <w:t>}</w:t>
            </w:r>
          </w:p>
        </w:tc>
      </w:tr>
      <w:tr w:rsidR="00750CA6" w14:paraId="1011EE03" w14:textId="77777777" w:rsidTr="007E4DA8"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747C2" w14:textId="77777777" w:rsidR="00750CA6" w:rsidRDefault="00750CA6" w:rsidP="007E4DA8">
            <w:pPr>
              <w:pStyle w:val="TableContents"/>
              <w:snapToGrid w:val="0"/>
            </w:pPr>
          </w:p>
          <w:p w14:paraId="3DC8A7BB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D78AFF" w14:textId="77777777" w:rsidR="00750CA6" w:rsidRDefault="00750CA6" w:rsidP="007E4DA8">
            <w:pPr>
              <w:pStyle w:val="TableContents"/>
              <w:snapToGrid w:val="0"/>
            </w:pPr>
          </w:p>
          <w:p w14:paraId="48FC3F37" w14:textId="77777777" w:rsidR="00750CA6" w:rsidRDefault="00750CA6" w:rsidP="007E4DA8">
            <w:pPr>
              <w:pStyle w:val="TableContents"/>
            </w:pPr>
            <w:r>
              <w:t xml:space="preserve">            /4</w:t>
            </w:r>
          </w:p>
        </w:tc>
      </w:tr>
      <w:tr w:rsidR="00750CA6" w14:paraId="1C79293A" w14:textId="77777777" w:rsidTr="007E4DA8">
        <w:trPr>
          <w:trHeight w:val="4590"/>
        </w:trPr>
        <w:tc>
          <w:tcPr>
            <w:tcW w:w="999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E49214" w14:textId="77777777" w:rsidR="00750CA6" w:rsidRDefault="00750CA6" w:rsidP="007E4DA8">
            <w:pPr>
              <w:pStyle w:val="TableContents"/>
            </w:pPr>
            <w:r>
              <w:lastRenderedPageBreak/>
              <w:t xml:space="preserve">(b)  Write the method </w:t>
            </w:r>
            <w:r>
              <w:rPr>
                <w:rFonts w:ascii="Courier New" w:hAnsi="Courier New" w:cs="Courier New"/>
              </w:rPr>
              <w:t>evaluateLight</w:t>
            </w:r>
            <w:r>
              <w:t xml:space="preserve">, which computes and returns the status of a light at a given row and column based on the following rules. </w:t>
            </w:r>
          </w:p>
          <w:p w14:paraId="4DC4CA74" w14:textId="77777777" w:rsidR="00750CA6" w:rsidRDefault="00750CA6" w:rsidP="007E4DA8">
            <w:pPr>
              <w:pStyle w:val="TableContents"/>
            </w:pPr>
          </w:p>
          <w:p w14:paraId="11979F08" w14:textId="77777777" w:rsidR="00750CA6" w:rsidRDefault="00750CA6" w:rsidP="007E4DA8">
            <w:pPr>
              <w:pStyle w:val="TableContents"/>
            </w:pPr>
            <w:r>
              <w:t xml:space="preserve">1. If the light is off, return false if the number of lights in its column that are on is odd, including the current light. </w:t>
            </w:r>
          </w:p>
          <w:p w14:paraId="00BCB60D" w14:textId="77777777" w:rsidR="00750CA6" w:rsidRDefault="00750CA6" w:rsidP="007E4DA8">
            <w:pPr>
              <w:pStyle w:val="TableContents"/>
            </w:pPr>
            <w:r>
              <w:t xml:space="preserve">2. If the light is on, return true if the number of lights in its column that are on is divisible by three. </w:t>
            </w:r>
          </w:p>
          <w:p w14:paraId="62A0B06A" w14:textId="77777777" w:rsidR="00750CA6" w:rsidRDefault="00750CA6" w:rsidP="007E4DA8">
            <w:pPr>
              <w:pStyle w:val="TableContents"/>
            </w:pPr>
            <w:r>
              <w:t xml:space="preserve">3. Otherwise, return the light’s current status. </w:t>
            </w:r>
          </w:p>
          <w:p w14:paraId="499CCC58" w14:textId="77777777" w:rsidR="00750CA6" w:rsidRDefault="00750CA6" w:rsidP="007E4DA8">
            <w:pPr>
              <w:pStyle w:val="TableContents"/>
            </w:pP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888"/>
            </w:tblGrid>
            <w:tr w:rsidR="00750CA6" w14:paraId="6D060D80" w14:textId="77777777" w:rsidTr="007E4DA8">
              <w:tc>
                <w:tcPr>
                  <w:tcW w:w="988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1F581840" w14:textId="77777777" w:rsidR="00750CA6" w:rsidRDefault="00750CA6" w:rsidP="007E4DA8">
                  <w:pPr>
                    <w:pStyle w:val="TableContents"/>
                  </w:pPr>
                  <w:r>
                    <w:t>Class information for this question</w:t>
                  </w:r>
                </w:p>
                <w:p w14:paraId="11A6FF48" w14:textId="77777777" w:rsidR="00750CA6" w:rsidRDefault="00750CA6" w:rsidP="007E4DA8">
                  <w:pPr>
                    <w:pStyle w:val="TableContents"/>
                    <w:rPr>
                      <w:rFonts w:ascii="Courier New" w:hAnsi="Courier New" w:cs="Courier New"/>
                    </w:rPr>
                  </w:pPr>
                </w:p>
                <w:p w14:paraId="4E9C313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  <w:u w:val="single"/>
                    </w:rPr>
                    <w:t>public class LightBoard</w:t>
                  </w:r>
                </w:p>
                <w:p w14:paraId="5917FBF1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private boolean[][] lights </w:t>
                  </w:r>
                </w:p>
                <w:p w14:paraId="08292FE9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LightBoard(int numRows, int numCols) </w:t>
                  </w:r>
                </w:p>
                <w:p w14:paraId="2F1FAB94" w14:textId="77777777" w:rsidR="00750CA6" w:rsidRDefault="00750CA6" w:rsidP="007E4DA8">
                  <w:pPr>
                    <w:pStyle w:val="TableContents"/>
                  </w:pPr>
                  <w:r>
                    <w:rPr>
                      <w:rFonts w:ascii="Courier New" w:hAnsi="Courier New" w:cs="Courier New"/>
                    </w:rPr>
                    <w:t xml:space="preserve">public boolean evaluateLight(int row, int col) </w:t>
                  </w:r>
                </w:p>
              </w:tc>
            </w:tr>
          </w:tbl>
          <w:p w14:paraId="1C40E54F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0A9BA48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Complete the evaluateLight method below.</w:t>
            </w:r>
          </w:p>
          <w:p w14:paraId="0A5C0093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/** Evaluates a light in row index row and column index col and returns a status </w:t>
            </w:r>
          </w:p>
          <w:p w14:paraId="068EC586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* as described in part (b).</w:t>
            </w:r>
          </w:p>
          <w:p w14:paraId="2E3C548C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 Precondition: row and col are valid indexes in lights. </w:t>
            </w:r>
          </w:p>
          <w:p w14:paraId="5B845D28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*/ </w:t>
            </w:r>
          </w:p>
          <w:p w14:paraId="7FF6A5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424F4E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8D3033B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 xml:space="preserve">public boolean evaluateLight(int row, int col) { </w:t>
            </w:r>
          </w:p>
          <w:p w14:paraId="222F975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6CDEB8E" w14:textId="77777777" w:rsidR="00750CA6" w:rsidRDefault="00750CA6" w:rsidP="007E4DA8">
            <w:pPr>
              <w:pStyle w:val="TableContents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14:paraId="74D25F3B" w14:textId="77777777" w:rsidR="00750CA6" w:rsidRDefault="00750CA6" w:rsidP="007E4DA8">
            <w:pPr>
              <w:pStyle w:val="TableContents"/>
            </w:pPr>
          </w:p>
          <w:p w14:paraId="3C60498E" w14:textId="7FF1AF05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 xml:space="preserve">       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count = 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54F2A17B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 = 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 r &lt; lights.length; r++){</w:t>
            </w:r>
          </w:p>
          <w:p w14:paraId="7B29BDCD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(lights[r][col]){</w:t>
            </w:r>
          </w:p>
          <w:p w14:paraId="0B6364AD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count++;</w:t>
            </w:r>
          </w:p>
          <w:p w14:paraId="7F19F66B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220F6235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43373E21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(!lights[row][col] &amp;&amp; count%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!=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39575EA4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67D68D92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2D020BA2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(lights[row][col] &amp;&amp; count%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== </w:t>
            </w:r>
            <w:r w:rsidRPr="009365FC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4285076A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047A44E1" w14:textId="77777777" w:rsidR="009365FC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32734D66" w14:textId="75D43F16" w:rsidR="00750CA6" w:rsidRPr="009365FC" w:rsidRDefault="009365FC" w:rsidP="009365FC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365FC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9365FC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lights[row][col];</w:t>
            </w:r>
          </w:p>
          <w:p w14:paraId="0C6D1D05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0FF0FEC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6412B908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D51621D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762DD63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577EDF9B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39551400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0FED23E9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1787684E" w14:textId="77777777" w:rsidR="00750CA6" w:rsidRDefault="00750CA6" w:rsidP="007E4DA8">
            <w:pPr>
              <w:pStyle w:val="TableContents"/>
              <w:rPr>
                <w:rFonts w:ascii="Courier New" w:hAnsi="Courier New" w:cs="Courier New"/>
              </w:rPr>
            </w:pPr>
          </w:p>
          <w:p w14:paraId="40B936D4" w14:textId="77777777" w:rsidR="00750CA6" w:rsidRDefault="00750CA6" w:rsidP="007E4DA8">
            <w:pPr>
              <w:pStyle w:val="TableContents"/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750CA6" w14:paraId="0FC21028" w14:textId="77777777" w:rsidTr="007E4DA8">
        <w:trPr>
          <w:trHeight w:val="630"/>
        </w:trPr>
        <w:tc>
          <w:tcPr>
            <w:tcW w:w="9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2F511C" w14:textId="77777777" w:rsidR="00750CA6" w:rsidRDefault="00750CA6" w:rsidP="007E4DA8">
            <w:pPr>
              <w:pStyle w:val="TableContents"/>
              <w:snapToGrid w:val="0"/>
            </w:pPr>
          </w:p>
          <w:p w14:paraId="0547A479" w14:textId="77777777" w:rsidR="00750CA6" w:rsidRDefault="00750CA6" w:rsidP="007E4DA8">
            <w:pPr>
              <w:pStyle w:val="TableContents"/>
            </w:pPr>
          </w:p>
        </w:tc>
        <w:tc>
          <w:tcPr>
            <w:tcW w:w="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7D6ED4" w14:textId="77777777" w:rsidR="00750CA6" w:rsidRDefault="00750CA6" w:rsidP="007E4DA8">
            <w:pPr>
              <w:pStyle w:val="TableContents"/>
              <w:snapToGrid w:val="0"/>
            </w:pPr>
          </w:p>
          <w:p w14:paraId="6F118FAF" w14:textId="77777777" w:rsidR="00750CA6" w:rsidRDefault="00750CA6" w:rsidP="007E4DA8">
            <w:pPr>
              <w:pStyle w:val="TableContents"/>
            </w:pPr>
            <w:r>
              <w:t xml:space="preserve">            /5</w:t>
            </w:r>
          </w:p>
        </w:tc>
      </w:tr>
    </w:tbl>
    <w:p w14:paraId="10664422" w14:textId="59277CC9" w:rsidR="000978DC" w:rsidRDefault="000978DC"/>
    <w:p w14:paraId="5AEB1F9B" w14:textId="09286F6E" w:rsidR="00750CA6" w:rsidRDefault="00750CA6"/>
    <w:p w14:paraId="50F4211D" w14:textId="77777777" w:rsidR="00750CA6" w:rsidRDefault="00750CA6"/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8010"/>
        <w:gridCol w:w="965"/>
      </w:tblGrid>
      <w:tr w:rsidR="000978DC" w14:paraId="02BDD934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89CB" w14:textId="78C4D41E" w:rsidR="000978DC" w:rsidRDefault="003117CB" w:rsidP="003117CB">
            <w:r>
              <w:rPr>
                <w:szCs w:val="20"/>
              </w:rPr>
              <w:t xml:space="preserve">2. </w:t>
            </w:r>
            <w:r w:rsidR="00AB4164">
              <w:rPr>
                <w:szCs w:val="20"/>
              </w:rPr>
              <w:t>Refer to the code below,</w:t>
            </w:r>
          </w:p>
          <w:p w14:paraId="32C3087D" w14:textId="77777777" w:rsidR="000978DC" w:rsidRDefault="000978DC"/>
          <w:p w14:paraId="7F2971C8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Pet {</w:t>
            </w:r>
          </w:p>
          <w:p w14:paraId="73FF05B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</w:p>
          <w:p w14:paraId="198ADAE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private boolean vegetarian;</w:t>
            </w:r>
          </w:p>
          <w:p w14:paraId="7EFD9EC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private String type;</w:t>
            </w:r>
          </w:p>
          <w:p w14:paraId="62C0E24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private final int noOfLegs;</w:t>
            </w:r>
          </w:p>
          <w:p w14:paraId="1CB4A6AA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</w:p>
          <w:p w14:paraId="596A936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Pet(boolean vegetarian, String type, int noOfLegs){</w:t>
            </w:r>
          </w:p>
          <w:p w14:paraId="68A6F4B2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//sets the variables vegetarian, type, and noOfLegs declared</w:t>
            </w:r>
          </w:p>
          <w:p w14:paraId="680635AA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//in this class to the parameters passed in the constructor</w:t>
            </w:r>
          </w:p>
          <w:p w14:paraId="5145B544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this.vegetarian = veg;</w:t>
            </w:r>
          </w:p>
          <w:p w14:paraId="7A47CAD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this.type = type;</w:t>
            </w:r>
          </w:p>
          <w:p w14:paraId="2F3E865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this.noOfLegs = legs;</w:t>
            </w:r>
          </w:p>
          <w:p w14:paraId="0CB44313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A7DDB5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49553FB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boolean getEats(){</w:t>
            </w:r>
          </w:p>
          <w:p w14:paraId="667B6EC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return vegetarian;</w:t>
            </w:r>
          </w:p>
          <w:p w14:paraId="2856CEA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25435D4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245F0B0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int getLegs(){</w:t>
            </w:r>
          </w:p>
          <w:p w14:paraId="6D36938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return noOfLegs;</w:t>
            </w:r>
          </w:p>
          <w:p w14:paraId="61C7BF7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70A505D" w14:textId="77777777" w:rsidR="000978DC" w:rsidRDefault="000978DC">
            <w:pPr>
              <w:pStyle w:val="HTMLPreformatted"/>
            </w:pPr>
          </w:p>
          <w:p w14:paraId="71B9E8D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Public int getType(){</w:t>
            </w:r>
          </w:p>
          <w:p w14:paraId="0426268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return type;</w:t>
            </w:r>
          </w:p>
          <w:p w14:paraId="46A18361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} </w:t>
            </w:r>
          </w:p>
          <w:p w14:paraId="3D39F4C2" w14:textId="77777777" w:rsidR="000978DC" w:rsidRDefault="000978DC">
            <w:pPr>
              <w:pStyle w:val="HTMLPreformatted"/>
            </w:pPr>
          </w:p>
          <w:p w14:paraId="736F8C1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toString() {</w:t>
            </w:r>
          </w:p>
          <w:p w14:paraId="195F4C5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ab/>
            </w:r>
            <w:r>
              <w:rPr>
                <w:rStyle w:val="HTMLCode"/>
                <w:color w:val="222222"/>
              </w:rPr>
              <w:tab/>
              <w:t>return "I am a : " + type;</w:t>
            </w:r>
          </w:p>
          <w:p w14:paraId="78007FB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6318992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75776F17" w14:textId="77777777" w:rsidR="000978DC" w:rsidRDefault="000978DC">
            <w:pPr>
              <w:pStyle w:val="HTMLPreformatted"/>
            </w:pPr>
          </w:p>
          <w:p w14:paraId="01EDC962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Cat extends Pet{</w:t>
            </w:r>
          </w:p>
          <w:p w14:paraId="1A536A2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0D1D1552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name;</w:t>
            </w:r>
          </w:p>
          <w:p w14:paraId="2FC7B485" w14:textId="77777777" w:rsidR="000978DC" w:rsidRDefault="000978DC">
            <w:pPr>
              <w:pStyle w:val="HTMLPreformatted"/>
            </w:pPr>
          </w:p>
          <w:p w14:paraId="1B6521F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Cat(String name){</w:t>
            </w:r>
          </w:p>
          <w:p w14:paraId="11D4DDCB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super(false, "cat", 4);</w:t>
            </w:r>
          </w:p>
          <w:p w14:paraId="2E4D7F27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this.name = name;</w:t>
            </w:r>
          </w:p>
          <w:p w14:paraId="6E13BCC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063F092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3B4FAAD6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void speak(){   </w:t>
            </w:r>
          </w:p>
          <w:p w14:paraId="7A59A303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System.out.println("Meow!");</w:t>
            </w:r>
          </w:p>
          <w:p w14:paraId="5BCFB109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9C7855A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0653BACB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toString() {</w:t>
            </w:r>
          </w:p>
          <w:p w14:paraId="5531C334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ab/>
              <w:t>return super.toString() + "\nMy name is : " + name;</w:t>
            </w:r>
          </w:p>
          <w:p w14:paraId="711A8A57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} </w:t>
            </w:r>
          </w:p>
          <w:p w14:paraId="223A0D64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28206A74" w14:textId="77777777" w:rsidR="000978DC" w:rsidRDefault="000978DC">
            <w:pPr>
              <w:pStyle w:val="HTMLPreformatted"/>
            </w:pPr>
          </w:p>
          <w:p w14:paraId="7EA0B5A9" w14:textId="60633E22" w:rsidR="000978DC" w:rsidRDefault="000978DC">
            <w:pPr>
              <w:pStyle w:val="HTMLPreformatted"/>
            </w:pPr>
          </w:p>
          <w:p w14:paraId="5A53981C" w14:textId="6A851AF6" w:rsidR="003117CB" w:rsidRDefault="003117CB">
            <w:pPr>
              <w:pStyle w:val="HTMLPreformatted"/>
            </w:pPr>
          </w:p>
          <w:p w14:paraId="0F6845D5" w14:textId="77777777" w:rsidR="009365FC" w:rsidRDefault="009365FC">
            <w:pPr>
              <w:pStyle w:val="HTMLPreformatted"/>
            </w:pPr>
          </w:p>
          <w:p w14:paraId="76660635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lastRenderedPageBreak/>
              <w:t>public class Fish extends Pet{</w:t>
            </w:r>
          </w:p>
          <w:p w14:paraId="43091C29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4F8A22F1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name;</w:t>
            </w:r>
          </w:p>
          <w:p w14:paraId="016B4D6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Fish(String n){</w:t>
            </w:r>
          </w:p>
          <w:p w14:paraId="0C85E1D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super(false, "fish", 0);</w:t>
            </w:r>
          </w:p>
          <w:p w14:paraId="07365C3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this.name = n;</w:t>
            </w:r>
          </w:p>
          <w:p w14:paraId="4B7B634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579DA2E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558062B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void speak(){   </w:t>
            </w:r>
          </w:p>
          <w:p w14:paraId="39581A04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System.out.println("Blub, Blub");</w:t>
            </w:r>
          </w:p>
          <w:p w14:paraId="03EAD7E2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6368B711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4343E95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String toString() {</w:t>
            </w:r>
          </w:p>
          <w:p w14:paraId="1F5B39C6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ab/>
            </w:r>
            <w:r>
              <w:rPr>
                <w:rStyle w:val="HTMLCode"/>
                <w:color w:val="222222"/>
              </w:rPr>
              <w:tab/>
              <w:t>return "My name is " + name;</w:t>
            </w:r>
          </w:p>
          <w:p w14:paraId="09C416E2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42AE872F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</w:p>
          <w:p w14:paraId="3C8500EC" w14:textId="77777777" w:rsidR="000978DC" w:rsidRDefault="00AB4164">
            <w:r>
              <w:rPr>
                <w:rStyle w:val="HTMLCode"/>
                <w:color w:val="222222"/>
              </w:rPr>
              <w:t>}</w:t>
            </w:r>
          </w:p>
          <w:p w14:paraId="55813852" w14:textId="77777777" w:rsidR="000978DC" w:rsidRDefault="000978DC"/>
          <w:p w14:paraId="595A92C8" w14:textId="77777777" w:rsidR="000978DC" w:rsidRDefault="000978DC"/>
        </w:tc>
      </w:tr>
      <w:tr w:rsidR="000978DC" w14:paraId="32573C67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DAF28A" w14:textId="77777777" w:rsidR="006F4EBE" w:rsidRDefault="00AB4164" w:rsidP="006F4EBE">
            <w:pPr>
              <w:numPr>
                <w:ilvl w:val="0"/>
                <w:numId w:val="2"/>
              </w:numPr>
              <w:ind w:left="360"/>
            </w:pPr>
            <w:r>
              <w:lastRenderedPageBreak/>
              <w:t xml:space="preserve"> </w:t>
            </w:r>
            <w:r>
              <w:rPr>
                <w:color w:val="222222"/>
                <w:shd w:val="clear" w:color="auto" w:fill="FFFFFF"/>
              </w:rPr>
              <w:t>What is/are the parent class(es) associated with the Fish class?</w:t>
            </w:r>
            <w:r>
              <w:tab/>
            </w:r>
          </w:p>
          <w:p w14:paraId="6C77C991" w14:textId="77777777" w:rsidR="006F4EBE" w:rsidRDefault="006F4EBE" w:rsidP="006F4EBE">
            <w:pPr>
              <w:ind w:left="360"/>
            </w:pPr>
          </w:p>
          <w:p w14:paraId="48424B80" w14:textId="1105AE08" w:rsidR="006F4EBE" w:rsidRPr="006F4EBE" w:rsidRDefault="006F4EBE" w:rsidP="006F4EBE">
            <w:pPr>
              <w:ind w:left="360"/>
              <w:rPr>
                <w:b/>
                <w:bCs/>
              </w:rPr>
            </w:pPr>
            <w:r w:rsidRPr="006F4EBE">
              <w:rPr>
                <w:b/>
                <w:bCs/>
                <w:color w:val="FF0000"/>
              </w:rPr>
              <w:t>Pet, Object</w:t>
            </w:r>
          </w:p>
        </w:tc>
      </w:tr>
      <w:tr w:rsidR="000978DC" w14:paraId="4272E81A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51029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9DF71" w14:textId="77777777" w:rsidR="000978DC" w:rsidRDefault="000978DC">
            <w:pPr>
              <w:snapToGrid w:val="0"/>
              <w:rPr>
                <w:szCs w:val="20"/>
              </w:rPr>
            </w:pPr>
          </w:p>
          <w:p w14:paraId="3F3DD721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78133BF8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3F027D" w14:textId="77777777" w:rsidR="000978DC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222222"/>
                <w:shd w:val="clear" w:color="auto" w:fill="FFFFFF"/>
              </w:rPr>
              <w:t xml:space="preserve">For each of the following (i)  Indicate whether the statement is valid (V) or invalid (I) (ii) If the statement is not valid, indicate why. </w:t>
            </w:r>
          </w:p>
          <w:p w14:paraId="054F5579" w14:textId="77777777" w:rsidR="000978DC" w:rsidRDefault="000978DC">
            <w:pPr>
              <w:rPr>
                <w:color w:val="222222"/>
                <w:shd w:val="clear" w:color="auto" w:fill="FFFFFF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50"/>
              <w:gridCol w:w="630"/>
              <w:gridCol w:w="2764"/>
            </w:tblGrid>
            <w:tr w:rsidR="000978DC" w14:paraId="0D1C9594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8EB130" w14:textId="77777777" w:rsidR="000978DC" w:rsidRDefault="00AB4164">
                  <w:r>
                    <w:t>Statement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0305B0D" w14:textId="77777777" w:rsidR="000978DC" w:rsidRDefault="00AB4164">
                  <w:r>
                    <w:t>V/I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21C8AE" w14:textId="77777777" w:rsidR="000978DC" w:rsidRDefault="00AB4164">
                  <w:r>
                    <w:t xml:space="preserve">If “I”, indicate why. </w:t>
                  </w:r>
                </w:p>
              </w:tc>
            </w:tr>
            <w:tr w:rsidR="000978DC" w14:paraId="56102756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CA3047E" w14:textId="77777777" w:rsidR="000978DC" w:rsidRDefault="00AB4164">
                  <w:pPr>
                    <w:tabs>
                      <w:tab w:val="left" w:pos="2775"/>
                    </w:tabs>
                  </w:pPr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Fish f = new Fish(false, "Fish", 0);</w:t>
                  </w:r>
                </w:p>
                <w:p w14:paraId="34F01251" w14:textId="77777777" w:rsidR="000978DC" w:rsidRDefault="000978DC"/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8FB7E45" w14:textId="21F22899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281CE4" w14:textId="21E4576C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Wrong parameters</w:t>
                  </w:r>
                </w:p>
                <w:p w14:paraId="14E9528A" w14:textId="77777777" w:rsidR="000978DC" w:rsidRPr="006F4EBE" w:rsidRDefault="000978DC">
                  <w:pPr>
                    <w:rPr>
                      <w:b/>
                      <w:bCs/>
                      <w:color w:val="FF0000"/>
                    </w:rPr>
                  </w:pPr>
                </w:p>
              </w:tc>
            </w:tr>
            <w:tr w:rsidR="000978DC" w14:paraId="0B9DFEC3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4C1F8B7" w14:textId="77777777" w:rsidR="000978DC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Cat c = new Fish("Fred");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6F6297" w14:textId="4FFA8893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61A17" w14:textId="0192CC71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A Fish is not a Cat</w:t>
                  </w:r>
                </w:p>
                <w:p w14:paraId="4CC3B906" w14:textId="77777777" w:rsidR="000978DC" w:rsidRPr="006F4EBE" w:rsidRDefault="000978DC">
                  <w:pPr>
                    <w:rPr>
                      <w:b/>
                      <w:bCs/>
                      <w:color w:val="FF0000"/>
                    </w:rPr>
                  </w:pPr>
                </w:p>
              </w:tc>
            </w:tr>
            <w:tr w:rsidR="000978DC" w14:paraId="30E13037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4341AD" w14:textId="77777777" w:rsidR="000978DC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Fish f = new Pet(true, "Fish", 0);</w:t>
                  </w:r>
                </w:p>
                <w:p w14:paraId="7A3B6495" w14:textId="77777777" w:rsidR="000978DC" w:rsidRDefault="000978DC">
                  <w:pPr>
                    <w:rPr>
                      <w:szCs w:val="20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38EA70E" w14:textId="77B9AC04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BB8E7" w14:textId="078110C0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</w:rPr>
                    <w:t>A Pet is not a Fish</w:t>
                  </w:r>
                </w:p>
              </w:tc>
            </w:tr>
            <w:tr w:rsidR="000978DC" w14:paraId="7C354775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A036D98" w14:textId="77777777" w:rsidR="000978DC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Pet p = new Fish("Dori");</w:t>
                  </w:r>
                </w:p>
                <w:p w14:paraId="0090423B" w14:textId="77777777" w:rsidR="000978DC" w:rsidRDefault="000978DC">
                  <w:pPr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9497506" w14:textId="7D6C4480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1B4BBC" w14:textId="77777777" w:rsidR="000978DC" w:rsidRPr="006F4EBE" w:rsidRDefault="000978DC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</w:p>
              </w:tc>
            </w:tr>
            <w:tr w:rsidR="000978DC" w14:paraId="21EB14B6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3033D61" w14:textId="77777777" w:rsidR="000978DC" w:rsidRDefault="00AB4164"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Object o = new Cat("Fred");</w:t>
                  </w:r>
                </w:p>
                <w:p w14:paraId="4E567F0A" w14:textId="77777777" w:rsidR="000978DC" w:rsidRDefault="000978DC">
                  <w:pPr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7548370" w14:textId="3D8CEFE4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3539A" w14:textId="77777777" w:rsidR="000978DC" w:rsidRPr="006F4EBE" w:rsidRDefault="000978DC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</w:p>
              </w:tc>
            </w:tr>
            <w:tr w:rsidR="000978DC" w14:paraId="48798C2E" w14:textId="7777777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28654D2" w14:textId="77777777" w:rsidR="000978DC" w:rsidRDefault="00AB4164">
                  <w:pPr>
                    <w:tabs>
                      <w:tab w:val="left" w:pos="2775"/>
                    </w:tabs>
                  </w:pPr>
                  <w:r>
                    <w:rPr>
                      <w:rFonts w:ascii="Courier New" w:hAnsi="Courier New" w:cs="Courier New"/>
                      <w:color w:val="3C3C3C"/>
                      <w:szCs w:val="20"/>
                    </w:rPr>
                    <w:t>Object o = new Pet(317, 555, 1000);</w:t>
                  </w:r>
                </w:p>
                <w:p w14:paraId="0670D9CE" w14:textId="77777777" w:rsidR="000978DC" w:rsidRDefault="000978DC">
                  <w:pPr>
                    <w:tabs>
                      <w:tab w:val="left" w:pos="2775"/>
                    </w:tabs>
                    <w:rPr>
                      <w:rFonts w:ascii="Courier New" w:hAnsi="Courier New" w:cs="Courier New"/>
                      <w:color w:val="3C3C3C"/>
                      <w:szCs w:val="20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2605B53" w14:textId="62DBCE60" w:rsidR="000978DC" w:rsidRPr="006F4EBE" w:rsidRDefault="006F4EBE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  <w:r w:rsidRPr="006F4EBE"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EF45C" w14:textId="77777777" w:rsidR="006F4EBE" w:rsidRPr="006F4EBE" w:rsidRDefault="006F4EBE" w:rsidP="006F4EBE">
                  <w:pPr>
                    <w:snapToGrid w:val="0"/>
                    <w:rPr>
                      <w:b/>
                      <w:bCs/>
                      <w:color w:val="FF0000"/>
                    </w:rPr>
                  </w:pPr>
                  <w:r w:rsidRPr="006F4EBE">
                    <w:rPr>
                      <w:b/>
                      <w:bCs/>
                      <w:color w:val="FF0000"/>
                    </w:rPr>
                    <w:t>Wrong parameters</w:t>
                  </w:r>
                </w:p>
                <w:p w14:paraId="359C4E6D" w14:textId="7AB96009" w:rsidR="000978DC" w:rsidRPr="006F4EBE" w:rsidRDefault="000978DC">
                  <w:pPr>
                    <w:snapToGrid w:val="0"/>
                    <w:rPr>
                      <w:b/>
                      <w:bCs/>
                      <w:color w:val="FF0000"/>
                      <w:szCs w:val="20"/>
                      <w:shd w:val="clear" w:color="auto" w:fill="F8F8F8"/>
                    </w:rPr>
                  </w:pPr>
                </w:p>
              </w:tc>
            </w:tr>
          </w:tbl>
          <w:p w14:paraId="7A039FB7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462A5854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0891D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8E64A" w14:textId="77777777" w:rsidR="000978DC" w:rsidRDefault="000978DC">
            <w:pPr>
              <w:snapToGrid w:val="0"/>
              <w:rPr>
                <w:szCs w:val="20"/>
              </w:rPr>
            </w:pPr>
          </w:p>
          <w:p w14:paraId="38378D09" w14:textId="77777777" w:rsidR="000978DC" w:rsidRDefault="00AB4164">
            <w:r>
              <w:rPr>
                <w:szCs w:val="20"/>
              </w:rPr>
              <w:t xml:space="preserve">          /6</w:t>
            </w:r>
          </w:p>
        </w:tc>
      </w:tr>
      <w:tr w:rsidR="000978DC" w14:paraId="7945E3B8" w14:textId="77777777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8B61FC" w14:textId="77777777" w:rsidR="000978DC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3C3C3C"/>
                <w:shd w:val="clear" w:color="auto" w:fill="FFFFFF"/>
              </w:rPr>
              <w:t xml:space="preserve">Refer to the code block below to indicate what is printed for each of the following statements.  If an error occurs write “ERROR” AND indicate why the error occurs. </w:t>
            </w:r>
          </w:p>
          <w:p w14:paraId="3B3AE7B9" w14:textId="77777777" w:rsidR="000978DC" w:rsidRDefault="000978DC">
            <w:pPr>
              <w:ind w:left="720"/>
            </w:pPr>
          </w:p>
          <w:p w14:paraId="5DD8829D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Pet p = new Pet(true, "Spider”, 8);</w:t>
            </w:r>
          </w:p>
          <w:p w14:paraId="5617BC24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Cat c = new Cat("Roscoe");</w:t>
            </w:r>
          </w:p>
          <w:p w14:paraId="67999BA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Fish f</w:t>
            </w:r>
            <w:r>
              <w:rPr>
                <w:rStyle w:val="HTMLCode"/>
                <w:color w:val="222222"/>
              </w:rPr>
              <w:t xml:space="preserve"> = new Fish("Nemo");</w:t>
            </w:r>
          </w:p>
          <w:p w14:paraId="0AF42E35" w14:textId="77777777" w:rsidR="000978DC" w:rsidRDefault="000978DC">
            <w:pPr>
              <w:pStyle w:val="HTMLPreformatted"/>
            </w:pPr>
          </w:p>
          <w:p w14:paraId="549D5C01" w14:textId="77777777" w:rsidR="000978DC" w:rsidRDefault="00AB4164">
            <w:pPr>
              <w:pStyle w:val="HTMLPreformatted"/>
              <w:numPr>
                <w:ilvl w:val="0"/>
                <w:numId w:val="3"/>
              </w:numPr>
              <w:snapToGrid w:val="0"/>
            </w:pPr>
            <w:r>
              <w:rPr>
                <w:rStyle w:val="HTMLCode"/>
                <w:rFonts w:eastAsia="Courier New"/>
                <w:color w:val="222222"/>
              </w:rPr>
              <w:t xml:space="preserve"> </w:t>
            </w:r>
            <w:r>
              <w:rPr>
                <w:rStyle w:val="HTMLCode"/>
                <w:color w:val="222222"/>
              </w:rPr>
              <w:t>System.out.println(new Fish(“Bob”) instanceof Pet);</w:t>
            </w:r>
          </w:p>
          <w:p w14:paraId="33DF6768" w14:textId="77777777" w:rsidR="000978DC" w:rsidRDefault="000978DC">
            <w:pPr>
              <w:snapToGrid w:val="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1C8EE0D8" w14:textId="43A8E2CF" w:rsidR="000978DC" w:rsidRPr="00500FEA" w:rsidRDefault="00500FEA">
            <w:pPr>
              <w:snapToGrid w:val="0"/>
              <w:rPr>
                <w:rFonts w:ascii="Courier New" w:hAnsi="Courier New" w:cs="Courier New"/>
                <w:b/>
                <w:bCs/>
                <w:color w:val="FF0000"/>
                <w:sz w:val="22"/>
                <w:szCs w:val="20"/>
              </w:rPr>
            </w:pPr>
            <w:r w:rsidRPr="00500FEA">
              <w:rPr>
                <w:rFonts w:ascii="Courier New" w:hAnsi="Courier New" w:cs="Courier New"/>
                <w:b/>
                <w:bCs/>
                <w:color w:val="FF0000"/>
                <w:sz w:val="22"/>
                <w:szCs w:val="20"/>
              </w:rPr>
              <w:t>True</w:t>
            </w:r>
          </w:p>
          <w:p w14:paraId="30546CB3" w14:textId="77777777" w:rsidR="000978DC" w:rsidRDefault="000978DC">
            <w:pPr>
              <w:snapToGrid w:val="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31DAEBA4" w14:textId="77777777" w:rsidR="000978DC" w:rsidRDefault="000978DC">
            <w:pPr>
              <w:snapToGrid w:val="0"/>
              <w:ind w:left="840"/>
              <w:rPr>
                <w:rFonts w:ascii="Courier New" w:hAnsi="Courier New" w:cs="Courier New"/>
                <w:color w:val="222222"/>
                <w:sz w:val="22"/>
                <w:szCs w:val="20"/>
              </w:rPr>
            </w:pPr>
          </w:p>
          <w:p w14:paraId="368EB989" w14:textId="77777777" w:rsidR="000978DC" w:rsidRDefault="00AB4164">
            <w:pPr>
              <w:numPr>
                <w:ilvl w:val="0"/>
                <w:numId w:val="4"/>
              </w:numPr>
              <w:tabs>
                <w:tab w:val="left" w:pos="11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  <w:r>
              <w:rPr>
                <w:rFonts w:ascii="Courier New" w:hAnsi="Courier New" w:cs="Courier New"/>
                <w:color w:val="222222"/>
                <w:szCs w:val="20"/>
              </w:rPr>
              <w:lastRenderedPageBreak/>
              <w:t>System.out.println(p);</w:t>
            </w:r>
          </w:p>
          <w:p w14:paraId="1C709723" w14:textId="77777777" w:rsidR="000978DC" w:rsidRDefault="000978DC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 w:hanging="480"/>
            </w:pPr>
          </w:p>
          <w:p w14:paraId="2662CF71" w14:textId="631CF920" w:rsidR="000978DC" w:rsidRDefault="00500FEA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 w:hanging="480"/>
            </w:pPr>
            <w:r>
              <w:t>I am a Spider</w:t>
            </w:r>
          </w:p>
          <w:p w14:paraId="37BCDE98" w14:textId="77777777" w:rsidR="000978DC" w:rsidRDefault="000978DC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color w:val="222222"/>
                <w:lang w:eastAsia="en-US"/>
              </w:rPr>
            </w:pPr>
          </w:p>
          <w:p w14:paraId="63B43E11" w14:textId="77777777" w:rsidR="000978DC" w:rsidRDefault="00AB4164">
            <w:pPr>
              <w:pStyle w:val="HTMLPreformatted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left" w:pos="1110"/>
              </w:tabs>
            </w:pPr>
            <w:r>
              <w:rPr>
                <w:color w:val="222222"/>
                <w:lang w:eastAsia="en-US"/>
              </w:rPr>
              <w:t>System.out.println(c);</w:t>
            </w:r>
          </w:p>
          <w:p w14:paraId="14BDEBA5" w14:textId="77777777" w:rsidR="000978DC" w:rsidRDefault="000978DC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 w:hanging="480"/>
              <w:rPr>
                <w:color w:val="222222"/>
                <w:sz w:val="22"/>
                <w:szCs w:val="22"/>
                <w:lang w:eastAsia="en-US"/>
              </w:rPr>
            </w:pPr>
          </w:p>
          <w:p w14:paraId="5505C7C5" w14:textId="77777777" w:rsidR="000978DC" w:rsidRDefault="000978DC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color w:val="222222"/>
                <w:sz w:val="22"/>
                <w:szCs w:val="22"/>
                <w:lang w:eastAsia="en-US"/>
              </w:rPr>
            </w:pPr>
          </w:p>
          <w:p w14:paraId="59CDBE8F" w14:textId="77777777" w:rsidR="000978DC" w:rsidRDefault="000978DC">
            <w:pPr>
              <w:pStyle w:val="HTMLPreformatted"/>
              <w:tabs>
                <w:tab w:val="clear" w:pos="916"/>
                <w:tab w:val="clear" w:pos="1832"/>
                <w:tab w:val="left" w:pos="1110"/>
              </w:tabs>
              <w:ind w:left="840"/>
              <w:rPr>
                <w:color w:val="222222"/>
                <w:sz w:val="22"/>
                <w:szCs w:val="22"/>
                <w:lang w:eastAsia="en-US"/>
              </w:rPr>
            </w:pPr>
          </w:p>
          <w:p w14:paraId="451466AA" w14:textId="77777777" w:rsidR="000978DC" w:rsidRDefault="00AB4164">
            <w:pPr>
              <w:pStyle w:val="HTMLPreformatted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left" w:pos="1110"/>
              </w:tabs>
            </w:pPr>
            <w:r>
              <w:rPr>
                <w:color w:val="222222"/>
                <w:lang w:eastAsia="en-US"/>
              </w:rPr>
              <w:t>Pet[] myPets = new Pet[2];</w:t>
            </w:r>
          </w:p>
          <w:p w14:paraId="3AB3651E" w14:textId="77777777" w:rsidR="000978DC" w:rsidRDefault="00AB4164">
            <w:pPr>
              <w:pStyle w:val="HTMLPreformatted"/>
              <w:tabs>
                <w:tab w:val="clear" w:pos="1832"/>
                <w:tab w:val="left" w:pos="1020"/>
                <w:tab w:val="left" w:pos="1110"/>
              </w:tabs>
              <w:ind w:left="2160" w:hanging="1080"/>
            </w:pPr>
            <w:r>
              <w:rPr>
                <w:color w:val="222222"/>
                <w:sz w:val="22"/>
                <w:szCs w:val="22"/>
                <w:lang w:eastAsia="en-US"/>
              </w:rPr>
              <w:t>myPets[0] = p;</w:t>
            </w:r>
          </w:p>
          <w:p w14:paraId="0F3B162E" w14:textId="77777777" w:rsidR="000978DC" w:rsidRDefault="00AB4164">
            <w:pPr>
              <w:pStyle w:val="HTMLPreformatted"/>
              <w:tabs>
                <w:tab w:val="clear" w:pos="1832"/>
                <w:tab w:val="left" w:pos="1020"/>
                <w:tab w:val="left" w:pos="1110"/>
              </w:tabs>
              <w:ind w:left="2160" w:hanging="1080"/>
            </w:pPr>
            <w:r>
              <w:rPr>
                <w:color w:val="222222"/>
                <w:sz w:val="22"/>
                <w:szCs w:val="22"/>
                <w:lang w:eastAsia="en-US"/>
              </w:rPr>
              <w:t>myPets[1] = c;</w:t>
            </w:r>
          </w:p>
          <w:p w14:paraId="68CE93DD" w14:textId="77777777" w:rsidR="000978DC" w:rsidRDefault="00AB4164">
            <w:pPr>
              <w:pStyle w:val="HTMLPreformatted"/>
              <w:ind w:left="2160" w:hanging="1080"/>
            </w:pPr>
            <w:r>
              <w:rPr>
                <w:rFonts w:eastAsia="Courier New"/>
                <w:color w:val="222222"/>
                <w:sz w:val="22"/>
                <w:szCs w:val="22"/>
                <w:lang w:eastAsia="en-US"/>
              </w:rPr>
              <w:t>myPets[0].speak();</w:t>
            </w:r>
            <w:r>
              <w:rPr>
                <w:rFonts w:eastAsia="Courier New"/>
                <w:color w:val="222222"/>
                <w:sz w:val="22"/>
                <w:szCs w:val="22"/>
              </w:rPr>
              <w:t xml:space="preserve">  </w:t>
            </w:r>
          </w:p>
          <w:p w14:paraId="580B651E" w14:textId="77777777" w:rsidR="000978DC" w:rsidRDefault="000978DC">
            <w:pPr>
              <w:pStyle w:val="HTMLPreformatted"/>
            </w:pPr>
          </w:p>
          <w:p w14:paraId="483315F3" w14:textId="77777777" w:rsidR="000978DC" w:rsidRDefault="000978DC">
            <w:pPr>
              <w:pStyle w:val="HTMLPreformatted"/>
            </w:pPr>
          </w:p>
          <w:p w14:paraId="6ADDF440" w14:textId="77777777" w:rsidR="000978DC" w:rsidRDefault="000978DC">
            <w:pPr>
              <w:pStyle w:val="HTMLPreformatted"/>
            </w:pPr>
          </w:p>
          <w:p w14:paraId="5FF02772" w14:textId="77777777" w:rsidR="000978DC" w:rsidRDefault="000978DC">
            <w:pPr>
              <w:pStyle w:val="HTMLPreformatted"/>
              <w:ind w:left="1440"/>
              <w:rPr>
                <w:color w:val="222222"/>
                <w:sz w:val="22"/>
                <w:szCs w:val="22"/>
                <w:lang w:eastAsia="en-US"/>
              </w:rPr>
            </w:pPr>
          </w:p>
          <w:p w14:paraId="1B262558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Fonts w:eastAsia="Courier New"/>
                <w:color w:val="222222"/>
              </w:rPr>
              <w:t xml:space="preserve">f.speak();  </w:t>
            </w:r>
          </w:p>
          <w:p w14:paraId="21736E26" w14:textId="77777777" w:rsidR="000978DC" w:rsidRDefault="000978DC">
            <w:pPr>
              <w:pStyle w:val="HTMLPreformatted"/>
              <w:rPr>
                <w:color w:val="222222"/>
              </w:rPr>
            </w:pPr>
          </w:p>
          <w:p w14:paraId="64555EBA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3A1FE4E1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749C675F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2F36AD56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5FA47F9A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Fonts w:eastAsia="Courier New"/>
                <w:color w:val="222222"/>
              </w:rPr>
              <w:t xml:space="preserve">System.out.println(f.getLegs());  </w:t>
            </w:r>
          </w:p>
          <w:p w14:paraId="44C01C19" w14:textId="77777777" w:rsidR="000978DC" w:rsidRDefault="000978DC">
            <w:pPr>
              <w:pStyle w:val="HTMLPreformatted"/>
              <w:rPr>
                <w:color w:val="222222"/>
              </w:rPr>
            </w:pPr>
          </w:p>
          <w:p w14:paraId="1902CD2A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1B85952F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6EB8E624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4661EA84" w14:textId="77777777" w:rsidR="000978DC" w:rsidRDefault="000978DC">
            <w:pPr>
              <w:pStyle w:val="HTMLPreformatted"/>
              <w:ind w:left="1440"/>
              <w:rPr>
                <w:color w:val="222222"/>
                <w:lang w:eastAsia="en-US"/>
              </w:rPr>
            </w:pPr>
          </w:p>
          <w:p w14:paraId="356E921C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Style w:val="HTMLCode"/>
                <w:rFonts w:eastAsia="Courier New"/>
                <w:color w:val="222222"/>
              </w:rPr>
              <w:t xml:space="preserve">System.out.println(c.getEats());  </w:t>
            </w:r>
          </w:p>
          <w:p w14:paraId="6DE812F0" w14:textId="77777777" w:rsidR="000978DC" w:rsidRDefault="000978DC">
            <w:pPr>
              <w:pStyle w:val="HTMLPreformatted"/>
            </w:pPr>
          </w:p>
          <w:p w14:paraId="7B2B6810" w14:textId="77777777" w:rsidR="000978DC" w:rsidRDefault="000978DC">
            <w:pPr>
              <w:pStyle w:val="HTMLPreformatted"/>
            </w:pPr>
          </w:p>
          <w:p w14:paraId="4B4416C9" w14:textId="77777777" w:rsidR="000978DC" w:rsidRDefault="000978DC">
            <w:pPr>
              <w:pStyle w:val="HTMLPreformatted"/>
            </w:pPr>
          </w:p>
          <w:p w14:paraId="0E2B094B" w14:textId="77777777" w:rsidR="000978DC" w:rsidRDefault="000978DC">
            <w:pPr>
              <w:pStyle w:val="HTMLPreformatted"/>
            </w:pPr>
          </w:p>
          <w:p w14:paraId="241047C8" w14:textId="77777777" w:rsidR="000978DC" w:rsidRDefault="000978DC">
            <w:pPr>
              <w:pStyle w:val="HTMLPreformatted"/>
            </w:pPr>
          </w:p>
          <w:p w14:paraId="1F9E8CB7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Style w:val="HTMLCode"/>
                <w:color w:val="222222"/>
              </w:rPr>
              <w:t>System.out.println(p.toString());</w:t>
            </w:r>
            <w:r>
              <w:rPr>
                <w:rStyle w:val="HTMLCode"/>
                <w:rFonts w:eastAsia="Courier New"/>
                <w:color w:val="222222"/>
              </w:rPr>
              <w:t xml:space="preserve">  </w:t>
            </w:r>
          </w:p>
          <w:p w14:paraId="2088FFC8" w14:textId="77777777" w:rsidR="000978DC" w:rsidRDefault="000978DC">
            <w:pPr>
              <w:pStyle w:val="HTMLPreformatted"/>
            </w:pPr>
          </w:p>
          <w:p w14:paraId="42C95115" w14:textId="77777777" w:rsidR="000978DC" w:rsidRDefault="000978DC">
            <w:pPr>
              <w:pStyle w:val="HTMLPreformatted"/>
            </w:pPr>
          </w:p>
          <w:p w14:paraId="403859A9" w14:textId="77777777" w:rsidR="000978DC" w:rsidRDefault="000978DC">
            <w:pPr>
              <w:pStyle w:val="HTMLPreformatted"/>
            </w:pPr>
          </w:p>
          <w:p w14:paraId="4CD489BA" w14:textId="77777777" w:rsidR="000978DC" w:rsidRDefault="000978DC">
            <w:pPr>
              <w:pStyle w:val="HTMLPreformatted"/>
            </w:pPr>
          </w:p>
          <w:p w14:paraId="10B47C8A" w14:textId="77777777" w:rsidR="000978DC" w:rsidRDefault="000978DC">
            <w:pPr>
              <w:pStyle w:val="HTMLPreformatted"/>
              <w:ind w:left="1440"/>
            </w:pPr>
          </w:p>
          <w:p w14:paraId="771A770C" w14:textId="77777777" w:rsidR="000978DC" w:rsidRDefault="00AB4164">
            <w:pPr>
              <w:pStyle w:val="HTMLPreformatted"/>
              <w:numPr>
                <w:ilvl w:val="0"/>
                <w:numId w:val="4"/>
              </w:numPr>
            </w:pPr>
            <w:r>
              <w:rPr>
                <w:rStyle w:val="HTMLCode"/>
                <w:color w:val="222222"/>
              </w:rPr>
              <w:t>System.out.println(new Cat() instanceof Pet);</w:t>
            </w:r>
            <w:r>
              <w:rPr>
                <w:rStyle w:val="HTMLCode"/>
                <w:rFonts w:eastAsia="Courier New"/>
                <w:color w:val="222222"/>
              </w:rPr>
              <w:t xml:space="preserve">  </w:t>
            </w:r>
          </w:p>
          <w:p w14:paraId="4D55FB0C" w14:textId="77777777" w:rsidR="000978DC" w:rsidRDefault="000978DC">
            <w:pPr>
              <w:pStyle w:val="HTMLPreformatted"/>
            </w:pPr>
          </w:p>
          <w:p w14:paraId="768CE694" w14:textId="77777777" w:rsidR="000978DC" w:rsidRDefault="000978DC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1676B933" w14:textId="77777777" w:rsidR="000978DC" w:rsidRDefault="000978DC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63AB8FB3" w14:textId="77777777" w:rsidR="000978DC" w:rsidRDefault="000978DC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7B4AC61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2694A2E8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E0BEC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CCD" w14:textId="77777777" w:rsidR="000978DC" w:rsidRDefault="000978DC">
            <w:pPr>
              <w:snapToGrid w:val="0"/>
              <w:rPr>
                <w:szCs w:val="20"/>
              </w:rPr>
            </w:pPr>
          </w:p>
          <w:p w14:paraId="64C9A38F" w14:textId="77777777" w:rsidR="000978DC" w:rsidRDefault="00AB4164">
            <w:r>
              <w:rPr>
                <w:szCs w:val="20"/>
              </w:rPr>
              <w:t xml:space="preserve">        /9</w:t>
            </w:r>
          </w:p>
        </w:tc>
      </w:tr>
    </w:tbl>
    <w:p w14:paraId="2F3A5EB9" w14:textId="77777777" w:rsidR="000978DC" w:rsidRDefault="000978DC"/>
    <w:p w14:paraId="6D509AC6" w14:textId="77777777" w:rsidR="000978DC" w:rsidRDefault="000978DC"/>
    <w:p w14:paraId="484E8747" w14:textId="77777777" w:rsidR="000978DC" w:rsidRDefault="000978DC"/>
    <w:p w14:paraId="07A8979F" w14:textId="77777777" w:rsidR="000978DC" w:rsidRDefault="000978DC"/>
    <w:p w14:paraId="69CD66A8" w14:textId="77777777" w:rsidR="000978DC" w:rsidRDefault="000978DC"/>
    <w:p w14:paraId="07E82835" w14:textId="77777777" w:rsidR="000978DC" w:rsidRDefault="000978DC"/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8010"/>
        <w:gridCol w:w="945"/>
      </w:tblGrid>
      <w:tr w:rsidR="000978DC" w14:paraId="595B58A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1F51" w14:textId="28B99697" w:rsidR="000978DC" w:rsidRDefault="003117CB" w:rsidP="003117CB">
            <w:r>
              <w:rPr>
                <w:szCs w:val="20"/>
              </w:rPr>
              <w:lastRenderedPageBreak/>
              <w:t xml:space="preserve">3. </w:t>
            </w:r>
            <w:r w:rsidR="00AB4164">
              <w:rPr>
                <w:szCs w:val="20"/>
              </w:rPr>
              <w:t>Refer to the code below,</w:t>
            </w:r>
          </w:p>
          <w:p w14:paraId="72CD4AC1" w14:textId="77777777" w:rsidR="000978DC" w:rsidRDefault="000978DC"/>
          <w:p w14:paraId="48B9B058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A {</w:t>
            </w:r>
          </w:p>
          <w:p w14:paraId="16AEFEE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A() {</w:t>
            </w:r>
          </w:p>
          <w:p w14:paraId="5275C313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System.out.println("Inside A's constructor");</w:t>
            </w:r>
          </w:p>
          <w:p w14:paraId="0AC9A3F8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4A4226E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57C9BEC9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B extends A {</w:t>
            </w:r>
          </w:p>
          <w:p w14:paraId="71A9035A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B() {</w:t>
            </w:r>
          </w:p>
          <w:p w14:paraId="7BF287D5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System.out.println("Inside B's constructor");</w:t>
            </w:r>
          </w:p>
          <w:p w14:paraId="2251E533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AD2A1E1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3D991219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C extends B {</w:t>
            </w:r>
          </w:p>
          <w:p w14:paraId="34582F5C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C() {</w:t>
            </w:r>
          </w:p>
          <w:p w14:paraId="361DB3F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System.out.println("Inside C's constructor");</w:t>
            </w:r>
          </w:p>
          <w:p w14:paraId="2C8CDE06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32E4BDF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12216CA0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Inheritance {</w:t>
            </w:r>
          </w:p>
          <w:p w14:paraId="2750FBF6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static void main(String[] args) {</w:t>
            </w:r>
          </w:p>
          <w:p w14:paraId="68DECAEE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/** Statements for questions go here **/</w:t>
            </w:r>
          </w:p>
          <w:p w14:paraId="461C0000" w14:textId="77777777" w:rsidR="000978DC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B38DD49" w14:textId="77777777" w:rsidR="000978DC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0F8E18D5" w14:textId="77777777" w:rsidR="000978DC" w:rsidRDefault="000978DC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</w:tc>
      </w:tr>
      <w:tr w:rsidR="000978DC" w14:paraId="4A09775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64DE21" w14:textId="77777777" w:rsidR="000978DC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color w:val="222222"/>
              </w:rPr>
              <w:t>A b = new C();</w:t>
            </w:r>
            <w:r>
              <w:rPr>
                <w:color w:val="222222"/>
                <w:szCs w:val="20"/>
                <w:shd w:val="clear" w:color="auto" w:fill="FFFFFF"/>
              </w:rPr>
              <w:t>, what is output by the program?</w:t>
            </w:r>
          </w:p>
          <w:p w14:paraId="58AA5B33" w14:textId="77777777" w:rsidR="000978DC" w:rsidRDefault="000978DC">
            <w:pPr>
              <w:rPr>
                <w:szCs w:val="20"/>
              </w:rPr>
            </w:pPr>
          </w:p>
          <w:p w14:paraId="1A798ABF" w14:textId="77777777" w:rsidR="000978DC" w:rsidRDefault="000978DC">
            <w:pPr>
              <w:rPr>
                <w:szCs w:val="20"/>
              </w:rPr>
            </w:pPr>
          </w:p>
          <w:p w14:paraId="43CC8559" w14:textId="77777777" w:rsidR="000978DC" w:rsidRDefault="000978DC">
            <w:pPr>
              <w:rPr>
                <w:szCs w:val="20"/>
              </w:rPr>
            </w:pPr>
          </w:p>
          <w:p w14:paraId="18247782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026423D0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41886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DB74E" w14:textId="77777777" w:rsidR="000978DC" w:rsidRDefault="000978DC">
            <w:pPr>
              <w:snapToGrid w:val="0"/>
              <w:rPr>
                <w:szCs w:val="20"/>
              </w:rPr>
            </w:pPr>
          </w:p>
          <w:p w14:paraId="0A8DF106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0DEA2C8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BE919E" w14:textId="77777777" w:rsidR="000978DC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color w:val="222222"/>
              </w:rPr>
              <w:t>B a = new B();</w:t>
            </w:r>
            <w:r>
              <w:rPr>
                <w:color w:val="222222"/>
                <w:szCs w:val="20"/>
                <w:shd w:val="clear" w:color="auto" w:fill="FFFFFF"/>
              </w:rPr>
              <w:t>, what is ouptut by the program?</w:t>
            </w:r>
          </w:p>
          <w:p w14:paraId="67E536EF" w14:textId="77777777" w:rsidR="000978DC" w:rsidRDefault="000978DC">
            <w:pPr>
              <w:rPr>
                <w:color w:val="222222"/>
                <w:szCs w:val="20"/>
                <w:shd w:val="clear" w:color="auto" w:fill="FFFFFF"/>
              </w:rPr>
            </w:pPr>
          </w:p>
          <w:p w14:paraId="5F796C2D" w14:textId="77777777" w:rsidR="000978DC" w:rsidRDefault="000978DC">
            <w:pPr>
              <w:rPr>
                <w:color w:val="222222"/>
                <w:szCs w:val="20"/>
                <w:shd w:val="clear" w:color="auto" w:fill="FFFFFF"/>
              </w:rPr>
            </w:pPr>
          </w:p>
          <w:p w14:paraId="5037F621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2675EA02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AF708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3CC63" w14:textId="77777777" w:rsidR="000978DC" w:rsidRDefault="000978DC">
            <w:pPr>
              <w:snapToGrid w:val="0"/>
              <w:rPr>
                <w:szCs w:val="20"/>
              </w:rPr>
            </w:pPr>
          </w:p>
          <w:p w14:paraId="6CE4F41D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4B05E2FF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9F10BE" w14:textId="77777777" w:rsidR="000978DC" w:rsidRDefault="00AB4164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375"/>
                <w:tab w:val="left" w:pos="840"/>
              </w:tabs>
              <w:ind w:left="809" w:hanging="809"/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What is the output of the following statement?</w:t>
            </w:r>
            <w:r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System.out.println((new A()) instanceof A);</w:t>
            </w:r>
          </w:p>
          <w:p w14:paraId="3551FD79" w14:textId="77777777" w:rsidR="000978DC" w:rsidRDefault="000978DC">
            <w:pPr>
              <w:pStyle w:val="HTMLPreformatted"/>
            </w:pPr>
          </w:p>
          <w:p w14:paraId="2575EA7E" w14:textId="77777777" w:rsidR="000978DC" w:rsidRDefault="000978DC">
            <w:pPr>
              <w:tabs>
                <w:tab w:val="left" w:pos="7590"/>
              </w:tabs>
            </w:pPr>
          </w:p>
          <w:p w14:paraId="37B1ADF4" w14:textId="77777777" w:rsidR="000978DC" w:rsidRDefault="000978DC">
            <w:pPr>
              <w:tabs>
                <w:tab w:val="left" w:pos="7590"/>
              </w:tabs>
            </w:pPr>
          </w:p>
          <w:p w14:paraId="366B3CBD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28DE3C5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21D4A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A72C0" w14:textId="77777777" w:rsidR="000978DC" w:rsidRDefault="000978DC">
            <w:pPr>
              <w:snapToGrid w:val="0"/>
              <w:rPr>
                <w:szCs w:val="20"/>
              </w:rPr>
            </w:pPr>
          </w:p>
          <w:p w14:paraId="16612BE9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6C571BAD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BEE139" w14:textId="77777777" w:rsidR="000978DC" w:rsidRDefault="00AB4164">
            <w:pPr>
              <w:pStyle w:val="HTMLPreformatted"/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>What is the output of the following statement? System.out.println((new A() instanceof B);</w:t>
            </w:r>
          </w:p>
          <w:p w14:paraId="65D34A4E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  <w:p w14:paraId="75D68340" w14:textId="77777777" w:rsidR="000978DC" w:rsidRDefault="000978DC">
            <w:pPr>
              <w:tabs>
                <w:tab w:val="left" w:pos="7590"/>
              </w:tabs>
            </w:pPr>
          </w:p>
          <w:p w14:paraId="41762430" w14:textId="77777777" w:rsidR="000978DC" w:rsidRDefault="000978DC">
            <w:pPr>
              <w:tabs>
                <w:tab w:val="left" w:pos="7590"/>
              </w:tabs>
            </w:pPr>
          </w:p>
        </w:tc>
      </w:tr>
      <w:tr w:rsidR="000978DC" w14:paraId="73CEDABB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DBEAC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8AC05" w14:textId="77777777" w:rsidR="000978DC" w:rsidRDefault="000978DC">
            <w:pPr>
              <w:snapToGrid w:val="0"/>
              <w:rPr>
                <w:szCs w:val="20"/>
              </w:rPr>
            </w:pPr>
          </w:p>
          <w:p w14:paraId="018C0600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  <w:tr w:rsidR="000978DC" w14:paraId="44590499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AA22A2" w14:textId="77777777" w:rsidR="000978DC" w:rsidRDefault="00AB4164">
            <w:pPr>
              <w:pStyle w:val="HTMLPreformatted"/>
              <w:numPr>
                <w:ilvl w:val="0"/>
                <w:numId w:val="5"/>
              </w:numPr>
              <w:ind w:left="36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>What is the output of the following statement? System.out.println((new C() instanceof B);</w:t>
            </w:r>
          </w:p>
          <w:p w14:paraId="56FF790B" w14:textId="77777777" w:rsidR="000978DC" w:rsidRDefault="000978DC">
            <w:pPr>
              <w:tabs>
                <w:tab w:val="left" w:pos="7590"/>
              </w:tabs>
            </w:pPr>
          </w:p>
          <w:p w14:paraId="21D36CD2" w14:textId="77777777" w:rsidR="000978DC" w:rsidRDefault="000978DC">
            <w:pPr>
              <w:tabs>
                <w:tab w:val="left" w:pos="7590"/>
              </w:tabs>
            </w:pPr>
          </w:p>
          <w:p w14:paraId="47027540" w14:textId="77777777" w:rsidR="000978DC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0978DC" w14:paraId="11E9009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22E16" w14:textId="77777777" w:rsidR="000978DC" w:rsidRDefault="000978DC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EC6EE" w14:textId="77777777" w:rsidR="000978DC" w:rsidRDefault="000978DC">
            <w:pPr>
              <w:snapToGrid w:val="0"/>
              <w:rPr>
                <w:szCs w:val="20"/>
              </w:rPr>
            </w:pPr>
          </w:p>
          <w:p w14:paraId="74A25021" w14:textId="77777777" w:rsidR="000978DC" w:rsidRDefault="00AB4164">
            <w:r>
              <w:rPr>
                <w:szCs w:val="20"/>
              </w:rPr>
              <w:t xml:space="preserve">          /1</w:t>
            </w:r>
          </w:p>
        </w:tc>
      </w:tr>
    </w:tbl>
    <w:p w14:paraId="32C98657" w14:textId="77777777" w:rsidR="00AB4164" w:rsidRDefault="00AB4164"/>
    <w:sectPr w:rsidR="00AB416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D8B8" w14:textId="77777777" w:rsidR="006815EC" w:rsidRDefault="006815EC">
      <w:r>
        <w:separator/>
      </w:r>
    </w:p>
  </w:endnote>
  <w:endnote w:type="continuationSeparator" w:id="0">
    <w:p w14:paraId="612B3212" w14:textId="77777777" w:rsidR="006815EC" w:rsidRDefault="00681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FreeMono">
    <w:altName w:val="Calibri"/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5C38" w14:textId="77777777" w:rsidR="000978DC" w:rsidRDefault="000978D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B3598A6" w14:textId="77777777" w:rsidR="000978DC" w:rsidRDefault="000978DC">
    <w:pPr>
      <w:pStyle w:val="Footer"/>
    </w:pPr>
  </w:p>
  <w:p w14:paraId="122DFD03" w14:textId="77777777" w:rsidR="000978DC" w:rsidRDefault="00AB4164">
    <w:pPr>
      <w:pStyle w:val="Footer"/>
      <w:jc w:val="right"/>
    </w:pPr>
    <w:r>
      <w:t>Score __________/21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2D75" w14:textId="77777777" w:rsidR="000978DC" w:rsidRDefault="000978D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1FAC54F" w14:textId="77777777" w:rsidR="000978DC" w:rsidRDefault="00AB4164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C703F70" w14:textId="77777777" w:rsidR="000978DC" w:rsidRDefault="00AB4164">
    <w:pPr>
      <w:pStyle w:val="Footer"/>
    </w:pPr>
    <w:r>
      <w:tab/>
    </w:r>
    <w:r>
      <w:tab/>
      <w:t xml:space="preserve"> __________/21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4A6F9" w14:textId="77777777" w:rsidR="006815EC" w:rsidRDefault="006815EC">
      <w:r>
        <w:separator/>
      </w:r>
    </w:p>
  </w:footnote>
  <w:footnote w:type="continuationSeparator" w:id="0">
    <w:p w14:paraId="59C2752B" w14:textId="77777777" w:rsidR="006815EC" w:rsidRDefault="00681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DA30" w14:textId="15DD2372" w:rsidR="000978DC" w:rsidRDefault="00AB4164">
    <w:pPr>
      <w:pStyle w:val="Header"/>
    </w:pPr>
    <w:r>
      <w:t>Exam Set 23</w:t>
    </w:r>
    <w:r w:rsidR="003117CB">
      <w:t xml:space="preserve"> thru 24E</w:t>
    </w:r>
  </w:p>
  <w:p w14:paraId="1C052DD8" w14:textId="77777777" w:rsidR="000978DC" w:rsidRDefault="00AB4164">
    <w:pPr>
      <w:pStyle w:val="Header"/>
    </w:pPr>
    <w:r>
      <w:t xml:space="preserve">AP Computer Science A                                    </w:t>
    </w:r>
  </w:p>
  <w:p w14:paraId="0DBC791C" w14:textId="77777777" w:rsidR="000978DC" w:rsidRDefault="000978D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F712" w14:textId="0558BA00" w:rsidR="000978DC" w:rsidRDefault="00AB4164">
    <w:pPr>
      <w:pStyle w:val="Header"/>
    </w:pPr>
    <w:r>
      <w:t>Exam Set 23</w:t>
    </w:r>
    <w:r w:rsidR="003117CB">
      <w:t xml:space="preserve"> thru 24E</w:t>
    </w:r>
  </w:p>
  <w:p w14:paraId="44F84BB9" w14:textId="77777777" w:rsidR="000978DC" w:rsidRDefault="00AB4164">
    <w:pPr>
      <w:pStyle w:val="Header"/>
    </w:pPr>
    <w:r>
      <w:t xml:space="preserve">AP Computer Science A                                    </w:t>
    </w:r>
  </w:p>
  <w:p w14:paraId="047DDE6A" w14:textId="77777777" w:rsidR="000978DC" w:rsidRDefault="000978D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BCA32B1" w14:textId="77777777" w:rsidR="000978DC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47079441" w14:textId="77777777" w:rsidR="000978DC" w:rsidRDefault="000978D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8CF6772" w14:textId="77777777" w:rsidR="000978DC" w:rsidRDefault="00097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color w:val="2222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(%1)"/>
      <w:lvlJc w:val="left"/>
      <w:pPr>
        <w:tabs>
          <w:tab w:val="num" w:pos="0"/>
        </w:tabs>
        <w:ind w:left="765" w:hanging="405"/>
      </w:pPr>
      <w:rPr>
        <w:rFonts w:ascii="Times New Roman" w:hAnsi="Times New Roman" w:cs="Times New Roman"/>
        <w:color w:val="222222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lowerRoman"/>
      <w:lvlText w:val="(%1)"/>
      <w:lvlJc w:val="left"/>
      <w:pPr>
        <w:tabs>
          <w:tab w:val="num" w:pos="0"/>
        </w:tabs>
        <w:ind w:left="1440" w:hanging="1080"/>
      </w:pPr>
      <w:rPr>
        <w:rFonts w:ascii="Times New Roman" w:eastAsia="Courier New" w:hAnsi="Times New Roman" w:cs="Times New Roman"/>
        <w:color w:val="222222"/>
        <w:sz w:val="22"/>
        <w:szCs w:val="22"/>
        <w:lang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5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6"/>
    <w:rsid w:val="000978DC"/>
    <w:rsid w:val="003117CB"/>
    <w:rsid w:val="003464A7"/>
    <w:rsid w:val="00455908"/>
    <w:rsid w:val="00500FEA"/>
    <w:rsid w:val="006815EC"/>
    <w:rsid w:val="006F4EBE"/>
    <w:rsid w:val="00750CA6"/>
    <w:rsid w:val="009365FC"/>
    <w:rsid w:val="00AB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D9BCF"/>
  <w15:chartTrackingRefBased/>
  <w15:docId w15:val="{45554BD0-426B-4CCC-96B6-C3DEAE3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2z0">
    <w:name w:val="WW8Num2z0"/>
    <w:rPr>
      <w:color w:val="222222"/>
    </w:rPr>
  </w:style>
  <w:style w:type="character" w:customStyle="1" w:styleId="WW8Num3z0">
    <w:name w:val="WW8Num3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4z0">
    <w:name w:val="WW8Num4z0"/>
    <w:rPr>
      <w:rFonts w:ascii="Times New Roman" w:eastAsia="Courier New" w:hAnsi="Times New Roman" w:cs="Times New Roman"/>
      <w:color w:val="222222"/>
      <w:sz w:val="22"/>
      <w:szCs w:val="22"/>
      <w:lang w:eastAsia="en-US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Times New Roman" w:hAnsi="Times New Roman" w:cs="Times New Roman" w:hint="default"/>
      <w:szCs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9z0">
    <w:name w:val="WW8Num9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/>
      <w:color w:val="3C3C3C"/>
      <w:sz w:val="20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color w:val="2222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1">
    <w:name w:val="WW-Default Paragraph Font1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</w:style>
  <w:style w:type="character" w:customStyle="1" w:styleId="ctext">
    <w:name w:val="ctext"/>
  </w:style>
  <w:style w:type="character" w:customStyle="1" w:styleId="text">
    <w:name w:val="text"/>
  </w:style>
  <w:style w:type="character" w:customStyle="1" w:styleId="highlight">
    <w:name w:val="highligh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117C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heidi.pluska@gmail.com</cp:lastModifiedBy>
  <cp:revision>5</cp:revision>
  <cp:lastPrinted>2018-04-06T14:06:00Z</cp:lastPrinted>
  <dcterms:created xsi:type="dcterms:W3CDTF">2022-02-10T16:20:00Z</dcterms:created>
  <dcterms:modified xsi:type="dcterms:W3CDTF">2022-02-10T16:28:00Z</dcterms:modified>
</cp:coreProperties>
</file>