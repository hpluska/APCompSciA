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Look w:val="04A0" w:firstRow="1" w:lastRow="0" w:firstColumn="1" w:lastColumn="0" w:noHBand="0" w:noVBand="1"/>
      </w:tblPr>
      <w:tblGrid>
        <w:gridCol w:w="7645"/>
        <w:gridCol w:w="985"/>
      </w:tblGrid>
      <w:tr w:rsidR="00952DD4" w14:paraId="3AF27061" w14:textId="77777777" w:rsidTr="00952DD4">
        <w:tc>
          <w:tcPr>
            <w:tcW w:w="8630" w:type="dxa"/>
            <w:gridSpan w:val="2"/>
          </w:tcPr>
          <w:p w14:paraId="736629E5" w14:textId="389CC1E2" w:rsidR="00952DD4" w:rsidRPr="008510A8" w:rsidRDefault="00952DD4" w:rsidP="008510A8">
            <w:pPr>
              <w:pStyle w:val="ListParagraph"/>
              <w:numPr>
                <w:ilvl w:val="0"/>
                <w:numId w:val="7"/>
              </w:numPr>
              <w:ind w:left="337" w:hanging="337"/>
              <w:rPr>
                <w:szCs w:val="20"/>
              </w:rPr>
            </w:pPr>
            <w:r w:rsidRPr="008510A8">
              <w:rPr>
                <w:szCs w:val="20"/>
              </w:rPr>
              <w:t xml:space="preserve">The WordScrambler class below prompts the user for a word using a Scanner.  The program then selects a random letter in the word and scrambles the word by selecting the random letter and all the letters that follow and placing them in front, followed by the letters that come before the random letter.  The final word is printed to the console in all caps.  </w:t>
            </w:r>
          </w:p>
          <w:p w14:paraId="31622D7A" w14:textId="77777777" w:rsidR="00952DD4" w:rsidRPr="00952DD4" w:rsidRDefault="00952DD4" w:rsidP="00952DD4">
            <w:pPr>
              <w:rPr>
                <w:szCs w:val="20"/>
              </w:rPr>
            </w:pPr>
          </w:p>
          <w:p w14:paraId="1E7781C1" w14:textId="77777777" w:rsidR="00952DD4" w:rsidRPr="00952DD4" w:rsidRDefault="00952DD4" w:rsidP="00952DD4">
            <w:pPr>
              <w:rPr>
                <w:szCs w:val="20"/>
              </w:rPr>
            </w:pPr>
            <w:r w:rsidRPr="00952DD4">
              <w:rPr>
                <w:szCs w:val="20"/>
              </w:rPr>
              <w:t xml:space="preserve">Consider the following examples. </w:t>
            </w:r>
          </w:p>
          <w:tbl>
            <w:tblPr>
              <w:tblW w:w="0" w:type="auto"/>
              <w:tblCellMar>
                <w:top w:w="55" w:type="dxa"/>
                <w:left w:w="55" w:type="dxa"/>
                <w:bottom w:w="55" w:type="dxa"/>
                <w:right w:w="55" w:type="dxa"/>
              </w:tblCellMar>
              <w:tblLook w:val="0000" w:firstRow="0" w:lastRow="0" w:firstColumn="0" w:lastColumn="0" w:noHBand="0" w:noVBand="0"/>
            </w:tblPr>
            <w:tblGrid>
              <w:gridCol w:w="2114"/>
              <w:gridCol w:w="2107"/>
              <w:gridCol w:w="4193"/>
            </w:tblGrid>
            <w:tr w:rsidR="00952DD4" w:rsidRPr="00952DD4" w14:paraId="2B5762A5" w14:textId="77777777" w:rsidTr="00952DD4">
              <w:tc>
                <w:tcPr>
                  <w:tcW w:w="2169" w:type="dxa"/>
                  <w:tcBorders>
                    <w:top w:val="none" w:sz="1" w:space="0" w:color="000000"/>
                    <w:left w:val="none" w:sz="1" w:space="0" w:color="000000"/>
                    <w:bottom w:val="none" w:sz="1" w:space="0" w:color="000000"/>
                  </w:tcBorders>
                  <w:shd w:val="clear" w:color="auto" w:fill="F2F2F2" w:themeFill="background1" w:themeFillShade="F2"/>
                </w:tcPr>
                <w:p w14:paraId="69B99A2F"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User input</w:t>
                  </w:r>
                </w:p>
              </w:tc>
              <w:tc>
                <w:tcPr>
                  <w:tcW w:w="2170" w:type="dxa"/>
                  <w:tcBorders>
                    <w:top w:val="none" w:sz="1" w:space="0" w:color="000000"/>
                    <w:left w:val="none" w:sz="1" w:space="0" w:color="000000"/>
                    <w:bottom w:val="none" w:sz="1" w:space="0" w:color="000000"/>
                  </w:tcBorders>
                  <w:shd w:val="clear" w:color="auto" w:fill="F2F2F2" w:themeFill="background1" w:themeFillShade="F2"/>
                </w:tcPr>
                <w:p w14:paraId="105CEB7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Random Letter</w:t>
                  </w:r>
                </w:p>
              </w:tc>
              <w:tc>
                <w:tcPr>
                  <w:tcW w:w="4340" w:type="dxa"/>
                  <w:tcBorders>
                    <w:top w:val="none" w:sz="1" w:space="0" w:color="000000"/>
                    <w:left w:val="none" w:sz="1" w:space="0" w:color="000000"/>
                    <w:bottom w:val="none" w:sz="1" w:space="0" w:color="000000"/>
                    <w:right w:val="none" w:sz="1" w:space="0" w:color="000000"/>
                  </w:tcBorders>
                  <w:shd w:val="clear" w:color="auto" w:fill="F2F2F2" w:themeFill="background1" w:themeFillShade="F2"/>
                </w:tcPr>
                <w:p w14:paraId="57C13D3E"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Output</w:t>
                  </w:r>
                </w:p>
              </w:tc>
            </w:tr>
            <w:tr w:rsidR="00952DD4" w:rsidRPr="00952DD4" w14:paraId="0F49CF6C" w14:textId="77777777" w:rsidTr="00094AED">
              <w:tc>
                <w:tcPr>
                  <w:tcW w:w="2169" w:type="dxa"/>
                  <w:tcBorders>
                    <w:left w:val="none" w:sz="1" w:space="0" w:color="000000"/>
                    <w:bottom w:val="none" w:sz="1" w:space="0" w:color="000000"/>
                  </w:tcBorders>
                  <w:shd w:val="clear" w:color="auto" w:fill="auto"/>
                </w:tcPr>
                <w:p w14:paraId="527015BA"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Giraffe</w:t>
                  </w:r>
                </w:p>
              </w:tc>
              <w:tc>
                <w:tcPr>
                  <w:tcW w:w="2170" w:type="dxa"/>
                  <w:tcBorders>
                    <w:left w:val="none" w:sz="1" w:space="0" w:color="000000"/>
                    <w:bottom w:val="none" w:sz="1" w:space="0" w:color="000000"/>
                  </w:tcBorders>
                  <w:shd w:val="clear" w:color="auto" w:fill="auto"/>
                </w:tcPr>
                <w:p w14:paraId="30FE6CD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w:t>
                  </w:r>
                </w:p>
              </w:tc>
              <w:tc>
                <w:tcPr>
                  <w:tcW w:w="4340" w:type="dxa"/>
                  <w:tcBorders>
                    <w:left w:val="none" w:sz="1" w:space="0" w:color="000000"/>
                    <w:bottom w:val="none" w:sz="1" w:space="0" w:color="000000"/>
                    <w:right w:val="none" w:sz="1" w:space="0" w:color="000000"/>
                  </w:tcBorders>
                  <w:shd w:val="clear" w:color="auto" w:fill="auto"/>
                </w:tcPr>
                <w:p w14:paraId="2BA26001"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AFFEGIR</w:t>
                  </w:r>
                </w:p>
              </w:tc>
            </w:tr>
            <w:tr w:rsidR="00952DD4" w:rsidRPr="00952DD4" w14:paraId="089CD280" w14:textId="77777777" w:rsidTr="00094AED">
              <w:tc>
                <w:tcPr>
                  <w:tcW w:w="2169" w:type="dxa"/>
                  <w:tcBorders>
                    <w:left w:val="none" w:sz="1" w:space="0" w:color="000000"/>
                    <w:bottom w:val="none" w:sz="1" w:space="0" w:color="000000"/>
                  </w:tcBorders>
                  <w:shd w:val="clear" w:color="auto" w:fill="auto"/>
                </w:tcPr>
                <w:p w14:paraId="1DA7198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School</w:t>
                  </w:r>
                </w:p>
              </w:tc>
              <w:tc>
                <w:tcPr>
                  <w:tcW w:w="2170" w:type="dxa"/>
                  <w:tcBorders>
                    <w:left w:val="none" w:sz="1" w:space="0" w:color="000000"/>
                    <w:bottom w:val="none" w:sz="1" w:space="0" w:color="000000"/>
                  </w:tcBorders>
                  <w:shd w:val="clear" w:color="auto" w:fill="auto"/>
                </w:tcPr>
                <w:p w14:paraId="2E8B523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w:t>
                  </w:r>
                </w:p>
              </w:tc>
              <w:tc>
                <w:tcPr>
                  <w:tcW w:w="4340" w:type="dxa"/>
                  <w:tcBorders>
                    <w:left w:val="none" w:sz="1" w:space="0" w:color="000000"/>
                    <w:bottom w:val="none" w:sz="1" w:space="0" w:color="000000"/>
                    <w:right w:val="none" w:sz="1" w:space="0" w:color="000000"/>
                  </w:tcBorders>
                  <w:shd w:val="clear" w:color="auto" w:fill="auto"/>
                </w:tcPr>
                <w:p w14:paraId="31DD0F33"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LSCHOO</w:t>
                  </w:r>
                </w:p>
              </w:tc>
            </w:tr>
            <w:tr w:rsidR="00952DD4" w:rsidRPr="00952DD4" w14:paraId="4D77A96B" w14:textId="77777777" w:rsidTr="00094AED">
              <w:tc>
                <w:tcPr>
                  <w:tcW w:w="2169" w:type="dxa"/>
                  <w:tcBorders>
                    <w:left w:val="none" w:sz="1" w:space="0" w:color="000000"/>
                    <w:bottom w:val="none" w:sz="1" w:space="0" w:color="000000"/>
                  </w:tcBorders>
                  <w:shd w:val="clear" w:color="auto" w:fill="auto"/>
                </w:tcPr>
                <w:p w14:paraId="03442A1B"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c>
                <w:tcPr>
                  <w:tcW w:w="2170" w:type="dxa"/>
                  <w:tcBorders>
                    <w:left w:val="none" w:sz="1" w:space="0" w:color="000000"/>
                    <w:bottom w:val="none" w:sz="1" w:space="0" w:color="000000"/>
                  </w:tcBorders>
                  <w:shd w:val="clear" w:color="auto" w:fill="auto"/>
                </w:tcPr>
                <w:p w14:paraId="69100AB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w:t>
                  </w:r>
                </w:p>
              </w:tc>
              <w:tc>
                <w:tcPr>
                  <w:tcW w:w="4340" w:type="dxa"/>
                  <w:tcBorders>
                    <w:left w:val="none" w:sz="1" w:space="0" w:color="000000"/>
                    <w:bottom w:val="none" w:sz="1" w:space="0" w:color="000000"/>
                    <w:right w:val="none" w:sz="1" w:space="0" w:color="000000"/>
                  </w:tcBorders>
                  <w:shd w:val="clear" w:color="auto" w:fill="auto"/>
                </w:tcPr>
                <w:p w14:paraId="27784EE7"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r>
            <w:tr w:rsidR="00952DD4" w:rsidRPr="00952DD4" w14:paraId="4D74691F" w14:textId="77777777" w:rsidTr="00094AED">
              <w:trPr>
                <w:trHeight w:val="26"/>
              </w:trPr>
              <w:tc>
                <w:tcPr>
                  <w:tcW w:w="2169" w:type="dxa"/>
                  <w:tcBorders>
                    <w:left w:val="none" w:sz="1" w:space="0" w:color="000000"/>
                    <w:bottom w:val="none" w:sz="1" w:space="0" w:color="000000"/>
                  </w:tcBorders>
                  <w:shd w:val="clear" w:color="auto" w:fill="auto"/>
                </w:tcPr>
                <w:p w14:paraId="02AB3BE0"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Halloween</w:t>
                  </w:r>
                </w:p>
              </w:tc>
              <w:tc>
                <w:tcPr>
                  <w:tcW w:w="2170" w:type="dxa"/>
                  <w:tcBorders>
                    <w:left w:val="none" w:sz="1" w:space="0" w:color="000000"/>
                    <w:bottom w:val="none" w:sz="1" w:space="0" w:color="000000"/>
                  </w:tcBorders>
                  <w:shd w:val="clear" w:color="auto" w:fill="auto"/>
                </w:tcPr>
                <w:p w14:paraId="7E24B73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w:t>
                  </w:r>
                </w:p>
              </w:tc>
              <w:tc>
                <w:tcPr>
                  <w:tcW w:w="4340" w:type="dxa"/>
                  <w:tcBorders>
                    <w:left w:val="none" w:sz="1" w:space="0" w:color="000000"/>
                    <w:bottom w:val="none" w:sz="1" w:space="0" w:color="000000"/>
                    <w:right w:val="none" w:sz="1" w:space="0" w:color="000000"/>
                  </w:tcBorders>
                  <w:shd w:val="clear" w:color="auto" w:fill="auto"/>
                </w:tcPr>
                <w:p w14:paraId="6195DE0C"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ENHALLOWE</w:t>
                  </w:r>
                </w:p>
              </w:tc>
            </w:tr>
          </w:tbl>
          <w:p w14:paraId="05F1A049" w14:textId="77777777" w:rsidR="00952DD4" w:rsidRPr="00952DD4" w:rsidRDefault="00952DD4" w:rsidP="00952DD4">
            <w:pPr>
              <w:ind w:left="375" w:hanging="375"/>
              <w:rPr>
                <w:szCs w:val="20"/>
              </w:rPr>
            </w:pPr>
          </w:p>
          <w:p w14:paraId="219EB1B7" w14:textId="77777777" w:rsidR="00952DD4" w:rsidRPr="00952DD4" w:rsidRDefault="00952DD4" w:rsidP="00952DD4">
            <w:pPr>
              <w:ind w:left="375" w:hanging="375"/>
              <w:rPr>
                <w:szCs w:val="20"/>
              </w:rPr>
            </w:pPr>
            <w:r w:rsidRPr="00952DD4">
              <w:rPr>
                <w:szCs w:val="20"/>
              </w:rPr>
              <w:t xml:space="preserve">Below is a summary of what the WordScrambler class does, </w:t>
            </w:r>
          </w:p>
          <w:p w14:paraId="60147EDD" w14:textId="77777777" w:rsidR="00952DD4" w:rsidRPr="00952DD4" w:rsidRDefault="00952DD4" w:rsidP="00952DD4">
            <w:pPr>
              <w:ind w:left="375" w:hanging="375"/>
              <w:rPr>
                <w:szCs w:val="20"/>
              </w:rPr>
            </w:pPr>
          </w:p>
          <w:p w14:paraId="0D53C5C5" w14:textId="77777777" w:rsidR="00952DD4" w:rsidRPr="00952DD4" w:rsidRDefault="00952DD4" w:rsidP="00952DD4">
            <w:pPr>
              <w:pStyle w:val="ListParagraph"/>
              <w:numPr>
                <w:ilvl w:val="0"/>
                <w:numId w:val="6"/>
              </w:numPr>
              <w:rPr>
                <w:szCs w:val="20"/>
              </w:rPr>
            </w:pPr>
            <w:r w:rsidRPr="00952DD4">
              <w:rPr>
                <w:szCs w:val="20"/>
              </w:rPr>
              <w:t>Declares a Scanner object</w:t>
            </w:r>
          </w:p>
          <w:p w14:paraId="61D6D61B" w14:textId="77777777" w:rsidR="00952DD4" w:rsidRPr="00952DD4" w:rsidRDefault="00952DD4" w:rsidP="00952DD4">
            <w:pPr>
              <w:pStyle w:val="ListParagraph"/>
              <w:numPr>
                <w:ilvl w:val="0"/>
                <w:numId w:val="6"/>
              </w:numPr>
              <w:rPr>
                <w:szCs w:val="20"/>
              </w:rPr>
            </w:pPr>
            <w:r w:rsidRPr="00952DD4">
              <w:rPr>
                <w:szCs w:val="20"/>
              </w:rPr>
              <w:t>Prompts the user for a word</w:t>
            </w:r>
          </w:p>
          <w:p w14:paraId="09E0A4DA" w14:textId="77777777" w:rsidR="00952DD4" w:rsidRPr="00952DD4" w:rsidRDefault="00952DD4" w:rsidP="00952DD4">
            <w:pPr>
              <w:pStyle w:val="ListParagraph"/>
              <w:numPr>
                <w:ilvl w:val="0"/>
                <w:numId w:val="6"/>
              </w:numPr>
              <w:rPr>
                <w:szCs w:val="20"/>
              </w:rPr>
            </w:pPr>
            <w:r w:rsidRPr="00952DD4">
              <w:rPr>
                <w:szCs w:val="20"/>
              </w:rPr>
              <w:t>Selects a random letter from the word</w:t>
            </w:r>
          </w:p>
          <w:p w14:paraId="0A20E6E9" w14:textId="3E65CA83" w:rsidR="00952DD4" w:rsidRDefault="00952DD4" w:rsidP="00952DD4">
            <w:pPr>
              <w:pStyle w:val="ListParagraph"/>
              <w:numPr>
                <w:ilvl w:val="0"/>
                <w:numId w:val="6"/>
              </w:numPr>
              <w:rPr>
                <w:szCs w:val="20"/>
              </w:rPr>
            </w:pPr>
            <w:r w:rsidRPr="00952DD4">
              <w:rPr>
                <w:szCs w:val="20"/>
              </w:rPr>
              <w:t>Creates a scrambled word by selecting the letter and all the letters that follow and placing them in front, followed by the letters that come before the random letter</w:t>
            </w:r>
          </w:p>
          <w:p w14:paraId="6216DC4E" w14:textId="0AD34F09" w:rsidR="000B49B0" w:rsidRPr="00952DD4" w:rsidRDefault="000B49B0" w:rsidP="00952DD4">
            <w:pPr>
              <w:pStyle w:val="ListParagraph"/>
              <w:numPr>
                <w:ilvl w:val="0"/>
                <w:numId w:val="6"/>
              </w:numPr>
              <w:rPr>
                <w:szCs w:val="20"/>
              </w:rPr>
            </w:pPr>
            <w:r>
              <w:rPr>
                <w:szCs w:val="20"/>
              </w:rPr>
              <w:t>Prints the random word to the console</w:t>
            </w:r>
          </w:p>
          <w:p w14:paraId="2B473676" w14:textId="77777777" w:rsidR="00952DD4" w:rsidRPr="00952DD4" w:rsidRDefault="00952DD4" w:rsidP="00952DD4">
            <w:pPr>
              <w:rPr>
                <w:szCs w:val="20"/>
              </w:rPr>
            </w:pPr>
          </w:p>
          <w:p w14:paraId="2C65080C" w14:textId="66012116" w:rsidR="00952DD4" w:rsidRDefault="00952DD4" w:rsidP="00952DD4">
            <w:r w:rsidRPr="00952DD4">
              <w:rPr>
                <w:szCs w:val="20"/>
              </w:rPr>
              <w:t>Write the WordScrambler class below.  You need not indicate the imports required of the Scanner object.</w:t>
            </w:r>
          </w:p>
        </w:tc>
      </w:tr>
      <w:tr w:rsidR="00952DD4" w14:paraId="56D6396F" w14:textId="77777777" w:rsidTr="00952DD4">
        <w:tc>
          <w:tcPr>
            <w:tcW w:w="8630" w:type="dxa"/>
            <w:gridSpan w:val="2"/>
          </w:tcPr>
          <w:p w14:paraId="3AE4903A" w14:textId="45AC6BCE" w:rsidR="00387FE6" w:rsidRPr="00387FE6" w:rsidRDefault="00387FE6">
            <w:pPr>
              <w:rPr>
                <w:rFonts w:ascii="Consolas" w:hAnsi="Consolas"/>
              </w:rPr>
            </w:pPr>
            <w:r w:rsidRPr="00387FE6">
              <w:rPr>
                <w:rFonts w:ascii="Consolas" w:hAnsi="Consolas"/>
              </w:rPr>
              <w:t>import java.util.*;</w:t>
            </w:r>
          </w:p>
          <w:p w14:paraId="1B5D4951" w14:textId="4EDE22A9" w:rsidR="00952DD4" w:rsidRPr="00E845C2" w:rsidRDefault="00E845C2">
            <w:pPr>
              <w:rPr>
                <w:rFonts w:ascii="Consolas" w:hAnsi="Consolas"/>
              </w:rPr>
            </w:pPr>
            <w:r w:rsidRPr="00E845C2">
              <w:rPr>
                <w:rFonts w:ascii="Consolas" w:hAnsi="Consolas"/>
              </w:rPr>
              <w:t>public class WordScrambler{</w:t>
            </w:r>
          </w:p>
          <w:p w14:paraId="3AD607CF" w14:textId="3FF66F0F" w:rsidR="00E845C2" w:rsidRPr="00E845C2" w:rsidRDefault="00E845C2">
            <w:pPr>
              <w:rPr>
                <w:rFonts w:ascii="Consolas" w:hAnsi="Consolas"/>
              </w:rPr>
            </w:pPr>
          </w:p>
          <w:p w14:paraId="6C0F6AA3" w14:textId="7D37072F" w:rsidR="00E845C2" w:rsidRPr="00E845C2" w:rsidRDefault="00E845C2">
            <w:pPr>
              <w:rPr>
                <w:rFonts w:ascii="Consolas" w:hAnsi="Consolas"/>
              </w:rPr>
            </w:pPr>
            <w:r w:rsidRPr="00E845C2">
              <w:rPr>
                <w:rFonts w:ascii="Consolas" w:hAnsi="Consolas"/>
              </w:rPr>
              <w:t xml:space="preserve">     public static void main(Strings args[]){</w:t>
            </w:r>
          </w:p>
          <w:p w14:paraId="76477123" w14:textId="77777777" w:rsidR="00952DD4" w:rsidRPr="00E845C2" w:rsidRDefault="00952DD4">
            <w:pPr>
              <w:rPr>
                <w:rFonts w:ascii="Consolas" w:hAnsi="Consolas"/>
              </w:rPr>
            </w:pPr>
          </w:p>
          <w:p w14:paraId="107B1447" w14:textId="77777777" w:rsidR="00952DD4" w:rsidRPr="00E845C2" w:rsidRDefault="00952DD4">
            <w:pPr>
              <w:rPr>
                <w:rFonts w:ascii="Consolas" w:hAnsi="Consolas"/>
              </w:rPr>
            </w:pPr>
          </w:p>
          <w:p w14:paraId="256C4606" w14:textId="77777777" w:rsidR="00952DD4" w:rsidRPr="00E845C2" w:rsidRDefault="00952DD4">
            <w:pPr>
              <w:rPr>
                <w:rFonts w:ascii="Consolas" w:hAnsi="Consolas"/>
              </w:rPr>
            </w:pPr>
          </w:p>
          <w:p w14:paraId="010D17BB" w14:textId="77777777" w:rsidR="00952DD4" w:rsidRPr="00E845C2" w:rsidRDefault="00952DD4">
            <w:pPr>
              <w:rPr>
                <w:rFonts w:ascii="Consolas" w:hAnsi="Consolas"/>
              </w:rPr>
            </w:pPr>
          </w:p>
          <w:p w14:paraId="2AF32E12" w14:textId="77777777" w:rsidR="00952DD4" w:rsidRPr="00E845C2" w:rsidRDefault="00952DD4">
            <w:pPr>
              <w:rPr>
                <w:rFonts w:ascii="Consolas" w:hAnsi="Consolas"/>
              </w:rPr>
            </w:pPr>
          </w:p>
          <w:p w14:paraId="4DB14B7C" w14:textId="77777777" w:rsidR="00952DD4" w:rsidRPr="00E845C2" w:rsidRDefault="00952DD4">
            <w:pPr>
              <w:rPr>
                <w:rFonts w:ascii="Consolas" w:hAnsi="Consolas"/>
              </w:rPr>
            </w:pPr>
          </w:p>
          <w:p w14:paraId="7B5819ED" w14:textId="77777777" w:rsidR="00952DD4" w:rsidRPr="00E845C2" w:rsidRDefault="00952DD4">
            <w:pPr>
              <w:rPr>
                <w:rFonts w:ascii="Consolas" w:hAnsi="Consolas"/>
              </w:rPr>
            </w:pPr>
          </w:p>
          <w:p w14:paraId="35535A5D" w14:textId="77777777" w:rsidR="00952DD4" w:rsidRPr="00E845C2" w:rsidRDefault="00952DD4">
            <w:pPr>
              <w:rPr>
                <w:rFonts w:ascii="Consolas" w:hAnsi="Consolas"/>
              </w:rPr>
            </w:pPr>
          </w:p>
          <w:p w14:paraId="7A3ACA92" w14:textId="77777777" w:rsidR="00952DD4" w:rsidRPr="00E845C2" w:rsidRDefault="00952DD4">
            <w:pPr>
              <w:rPr>
                <w:rFonts w:ascii="Consolas" w:hAnsi="Consolas"/>
              </w:rPr>
            </w:pPr>
          </w:p>
          <w:p w14:paraId="39FC6D10" w14:textId="77777777" w:rsidR="00952DD4" w:rsidRPr="00E845C2" w:rsidRDefault="00952DD4">
            <w:pPr>
              <w:rPr>
                <w:rFonts w:ascii="Consolas" w:hAnsi="Consolas"/>
              </w:rPr>
            </w:pPr>
          </w:p>
          <w:p w14:paraId="69C86F6F" w14:textId="77777777" w:rsidR="00952DD4" w:rsidRPr="00E845C2" w:rsidRDefault="00952DD4">
            <w:pPr>
              <w:rPr>
                <w:rFonts w:ascii="Consolas" w:hAnsi="Consolas"/>
              </w:rPr>
            </w:pPr>
          </w:p>
          <w:p w14:paraId="2FDF2048" w14:textId="77777777" w:rsidR="00952DD4" w:rsidRPr="00E845C2" w:rsidRDefault="00952DD4">
            <w:pPr>
              <w:rPr>
                <w:rFonts w:ascii="Consolas" w:hAnsi="Consolas"/>
              </w:rPr>
            </w:pPr>
          </w:p>
          <w:p w14:paraId="25BCFFF5" w14:textId="77777777" w:rsidR="00952DD4" w:rsidRPr="00E845C2" w:rsidRDefault="00952DD4">
            <w:pPr>
              <w:rPr>
                <w:rFonts w:ascii="Consolas" w:hAnsi="Consolas"/>
              </w:rPr>
            </w:pPr>
          </w:p>
          <w:p w14:paraId="5DF4D045" w14:textId="77777777" w:rsidR="00952DD4" w:rsidRPr="00E845C2" w:rsidRDefault="00952DD4">
            <w:pPr>
              <w:rPr>
                <w:rFonts w:ascii="Consolas" w:hAnsi="Consolas"/>
              </w:rPr>
            </w:pPr>
          </w:p>
          <w:p w14:paraId="171BAF1A" w14:textId="77777777" w:rsidR="00952DD4" w:rsidRPr="00E845C2" w:rsidRDefault="00952DD4">
            <w:pPr>
              <w:rPr>
                <w:rFonts w:ascii="Consolas" w:hAnsi="Consolas"/>
              </w:rPr>
            </w:pPr>
          </w:p>
          <w:p w14:paraId="0E68DAE2" w14:textId="10907958" w:rsidR="00952DD4" w:rsidRDefault="00952DD4">
            <w:pPr>
              <w:rPr>
                <w:rFonts w:ascii="Consolas" w:hAnsi="Consolas"/>
              </w:rPr>
            </w:pPr>
          </w:p>
          <w:p w14:paraId="118BDD05" w14:textId="77777777" w:rsidR="008510A8" w:rsidRPr="00E845C2" w:rsidRDefault="008510A8">
            <w:pPr>
              <w:rPr>
                <w:rFonts w:ascii="Consolas" w:hAnsi="Consolas"/>
              </w:rPr>
            </w:pPr>
          </w:p>
          <w:p w14:paraId="57A4655C" w14:textId="77777777" w:rsidR="00952DD4" w:rsidRPr="00E845C2" w:rsidRDefault="00952DD4">
            <w:pPr>
              <w:rPr>
                <w:rFonts w:ascii="Consolas" w:hAnsi="Consolas"/>
              </w:rPr>
            </w:pPr>
          </w:p>
          <w:p w14:paraId="0FF77B27" w14:textId="77777777" w:rsidR="00952DD4" w:rsidRPr="00E845C2" w:rsidRDefault="00952DD4">
            <w:pPr>
              <w:rPr>
                <w:rFonts w:ascii="Consolas" w:hAnsi="Consolas"/>
              </w:rPr>
            </w:pPr>
          </w:p>
          <w:p w14:paraId="3651F5BA" w14:textId="31E925F4" w:rsidR="00952DD4" w:rsidRPr="00E845C2" w:rsidRDefault="00E845C2">
            <w:pPr>
              <w:rPr>
                <w:rFonts w:ascii="Consolas" w:hAnsi="Consolas"/>
              </w:rPr>
            </w:pPr>
            <w:r w:rsidRPr="00E845C2">
              <w:rPr>
                <w:rFonts w:ascii="Consolas" w:hAnsi="Consolas"/>
              </w:rPr>
              <w:t xml:space="preserve">     }</w:t>
            </w:r>
          </w:p>
          <w:p w14:paraId="01CDFFAD" w14:textId="431B96A7" w:rsidR="00952DD4" w:rsidRDefault="00E845C2">
            <w:r>
              <w:t>}</w:t>
            </w:r>
          </w:p>
        </w:tc>
      </w:tr>
      <w:tr w:rsidR="008510A8" w14:paraId="3902CED1" w14:textId="77777777" w:rsidTr="008510A8">
        <w:tc>
          <w:tcPr>
            <w:tcW w:w="7645" w:type="dxa"/>
          </w:tcPr>
          <w:p w14:paraId="1362DAA1" w14:textId="77777777" w:rsidR="008510A8" w:rsidRPr="00E845C2" w:rsidRDefault="008510A8" w:rsidP="008510A8">
            <w:pPr>
              <w:rPr>
                <w:rFonts w:ascii="Consolas" w:hAnsi="Consolas"/>
              </w:rPr>
            </w:pPr>
          </w:p>
        </w:tc>
        <w:tc>
          <w:tcPr>
            <w:tcW w:w="985" w:type="dxa"/>
          </w:tcPr>
          <w:p w14:paraId="0FD82A7D" w14:textId="77777777" w:rsidR="008510A8" w:rsidRDefault="008510A8" w:rsidP="008510A8">
            <w:pPr>
              <w:rPr>
                <w:rFonts w:ascii="Consolas" w:hAnsi="Consolas"/>
              </w:rPr>
            </w:pPr>
            <w:r>
              <w:rPr>
                <w:rFonts w:ascii="Consolas" w:hAnsi="Consolas"/>
              </w:rPr>
              <w:t xml:space="preserve">    </w:t>
            </w:r>
          </w:p>
          <w:p w14:paraId="3E6B64B2" w14:textId="21032433" w:rsidR="008510A8" w:rsidRPr="00E845C2" w:rsidRDefault="008510A8" w:rsidP="008510A8">
            <w:pPr>
              <w:rPr>
                <w:rFonts w:ascii="Consolas" w:hAnsi="Consolas"/>
              </w:rPr>
            </w:pPr>
            <w:r>
              <w:t xml:space="preserve">           </w:t>
            </w:r>
            <w:r w:rsidRPr="008510A8">
              <w:t>/5</w:t>
            </w:r>
          </w:p>
        </w:tc>
      </w:tr>
    </w:tbl>
    <w:p w14:paraId="1BEC94E9" w14:textId="5E196484" w:rsidR="008510A8" w:rsidRDefault="008510A8"/>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7EE1B2DE" w14:textId="03828CA8"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ice class below prompts the user for two integers between 4 (inclusive) and 12 (inclusive).  The numbers provided correspond to the number of sides on a given die.  The dice simulates the rolling of the dice by generating a random number for each die in the range of 1 through the number provided.  The random numbers generated are then printed to the console.</w:t>
            </w:r>
            <w:r w:rsidR="00E845C2" w:rsidRPr="00E845C2">
              <w:t xml:space="preserve">  </w:t>
            </w:r>
            <w:r w:rsidR="00E845C2">
              <w:t xml:space="preserve">Consider the following examples.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77777777" w:rsidR="000B49B0" w:rsidRDefault="000B49B0" w:rsidP="00094AED">
                  <w:pPr>
                    <w:pStyle w:val="TableContents"/>
                    <w:snapToGrid w:val="0"/>
                    <w:rPr>
                      <w:rFonts w:ascii="Calibri" w:hAnsi="Calibri" w:cs="Calibri"/>
                    </w:rPr>
                  </w:pPr>
                  <w:r>
                    <w:rPr>
                      <w:rFonts w:ascii="Calibri" w:hAnsi="Calibri" w:cs="Calibri"/>
                    </w:rPr>
                    <w:t>You rolled a 3 and a 10</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77777777" w:rsidR="000B49B0" w:rsidRDefault="000B49B0" w:rsidP="00094AED">
                  <w:pPr>
                    <w:pStyle w:val="TableContents"/>
                    <w:snapToGrid w:val="0"/>
                    <w:rPr>
                      <w:rFonts w:ascii="Calibri" w:hAnsi="Calibri" w:cs="Calibri"/>
                    </w:rPr>
                  </w:pPr>
                  <w:r>
                    <w:rPr>
                      <w:rFonts w:ascii="Calibri" w:hAnsi="Calibri" w:cs="Calibri"/>
                    </w:rPr>
                    <w:t>You rolled a 4 and a 1</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77777777" w:rsidR="000B49B0" w:rsidRDefault="000B49B0" w:rsidP="00094AED">
                  <w:pPr>
                    <w:pStyle w:val="TableContents"/>
                    <w:snapToGrid w:val="0"/>
                    <w:rPr>
                      <w:rFonts w:ascii="Calibri" w:hAnsi="Calibri" w:cs="Calibri"/>
                    </w:rPr>
                  </w:pPr>
                  <w:r>
                    <w:rPr>
                      <w:rFonts w:ascii="Calibri" w:hAnsi="Calibri" w:cs="Calibri"/>
                    </w:rPr>
                    <w:t>You rolled a 4 and a 6</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Declares a Scanner object</w:t>
            </w:r>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two integers</w:t>
            </w:r>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0947BDE7"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r w:rsidR="00C85F93">
              <w:rPr>
                <w:rFonts w:ascii="Consolas" w:hAnsi="Consolas"/>
              </w:rPr>
              <w:t>Dice</w:t>
            </w:r>
            <w:r w:rsidRPr="00E845C2">
              <w:rPr>
                <w:rFonts w:ascii="Consolas" w:hAnsi="Consolas"/>
              </w:rPr>
              <w:t>{</w:t>
            </w:r>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main(Strings args[]){</w:t>
            </w:r>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07741E50" w14:textId="77777777" w:rsidR="00E845C2" w:rsidRPr="00E845C2" w:rsidRDefault="00E845C2" w:rsidP="00E845C2">
            <w:pPr>
              <w:rPr>
                <w:rFonts w:ascii="Consolas" w:hAnsi="Consolas"/>
              </w:rPr>
            </w:pPr>
          </w:p>
          <w:p w14:paraId="0CBBA66D" w14:textId="77777777" w:rsidR="00E845C2" w:rsidRPr="00E845C2" w:rsidRDefault="00E845C2" w:rsidP="00E845C2">
            <w:pPr>
              <w:rPr>
                <w:rFonts w:ascii="Consolas" w:hAnsi="Consolas"/>
              </w:rPr>
            </w:pPr>
          </w:p>
          <w:p w14:paraId="15EC6264" w14:textId="77777777" w:rsidR="00E845C2" w:rsidRPr="00E845C2" w:rsidRDefault="00E845C2" w:rsidP="00E845C2">
            <w:pPr>
              <w:rPr>
                <w:rFonts w:ascii="Consolas" w:hAnsi="Consolas"/>
              </w:rPr>
            </w:pPr>
          </w:p>
          <w:p w14:paraId="2887520C" w14:textId="77777777" w:rsidR="00E845C2" w:rsidRPr="00E845C2" w:rsidRDefault="00E845C2" w:rsidP="00E845C2">
            <w:pPr>
              <w:rPr>
                <w:rFonts w:ascii="Consolas" w:hAnsi="Consolas"/>
              </w:rPr>
            </w:pPr>
          </w:p>
          <w:p w14:paraId="6A636748" w14:textId="77777777" w:rsidR="00E845C2" w:rsidRPr="00E845C2" w:rsidRDefault="00E845C2" w:rsidP="00E845C2">
            <w:pPr>
              <w:rPr>
                <w:rFonts w:ascii="Consolas" w:hAnsi="Consolas"/>
              </w:rPr>
            </w:pPr>
          </w:p>
          <w:p w14:paraId="027E1598" w14:textId="77777777" w:rsidR="00E845C2" w:rsidRPr="00E845C2" w:rsidRDefault="00E845C2" w:rsidP="00E845C2">
            <w:pPr>
              <w:rPr>
                <w:rFonts w:ascii="Consolas" w:hAnsi="Consolas"/>
              </w:rPr>
            </w:pPr>
          </w:p>
          <w:p w14:paraId="3A0F12EE" w14:textId="77777777" w:rsidR="00E845C2" w:rsidRPr="00E845C2" w:rsidRDefault="00E845C2" w:rsidP="00E845C2">
            <w:pPr>
              <w:rPr>
                <w:rFonts w:ascii="Consolas" w:hAnsi="Consolas"/>
              </w:rPr>
            </w:pPr>
          </w:p>
          <w:p w14:paraId="6F55FC78" w14:textId="77777777" w:rsidR="00E845C2" w:rsidRPr="00E845C2" w:rsidRDefault="00E845C2" w:rsidP="00E845C2">
            <w:pPr>
              <w:rPr>
                <w:rFonts w:ascii="Consolas" w:hAnsi="Consolas"/>
              </w:rPr>
            </w:pPr>
          </w:p>
          <w:p w14:paraId="50C3676D" w14:textId="77777777" w:rsidR="00E845C2" w:rsidRPr="00E845C2" w:rsidRDefault="00E845C2" w:rsidP="00E845C2">
            <w:pPr>
              <w:rPr>
                <w:rFonts w:ascii="Consolas" w:hAnsi="Consolas"/>
              </w:rPr>
            </w:pPr>
          </w:p>
          <w:p w14:paraId="7363A6B9"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0EFFE0C9" w14:textId="7B00F6AA" w:rsidR="00E845C2" w:rsidRDefault="00E845C2" w:rsidP="00E845C2">
            <w:pPr>
              <w:rPr>
                <w:rFonts w:ascii="Consolas" w:hAnsi="Consolas"/>
              </w:rPr>
            </w:pPr>
          </w:p>
          <w:p w14:paraId="6F03DD5B" w14:textId="024FCC58" w:rsidR="009A7125" w:rsidRDefault="009A7125" w:rsidP="00E845C2">
            <w:pPr>
              <w:rPr>
                <w:rFonts w:ascii="Consolas" w:hAnsi="Consolas"/>
              </w:rPr>
            </w:pPr>
          </w:p>
          <w:p w14:paraId="4A5F0F2E" w14:textId="3BD62EEE" w:rsidR="009A7125" w:rsidRDefault="009A7125" w:rsidP="00E845C2">
            <w:pPr>
              <w:rPr>
                <w:rFonts w:ascii="Consolas" w:hAnsi="Consolas"/>
              </w:rPr>
            </w:pPr>
          </w:p>
          <w:p w14:paraId="22D33B6D" w14:textId="1C9B8BB5" w:rsidR="009A7125" w:rsidRDefault="009A7125"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095F4070" w14:textId="77777777" w:rsidR="00E845C2" w:rsidRPr="00E845C2" w:rsidRDefault="00E845C2" w:rsidP="00E845C2">
            <w:pPr>
              <w:rPr>
                <w:rFonts w:ascii="Consolas" w:hAnsi="Consolas"/>
              </w:rPr>
            </w:pPr>
          </w:p>
          <w:p w14:paraId="19F0368E"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shd w:val="clear" w:color="auto" w:fill="auto"/>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shd w:val="clear" w:color="auto" w:fill="auto"/>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Style w:val="TableGrid"/>
        <w:tblW w:w="9350" w:type="dxa"/>
        <w:tblLook w:val="04A0" w:firstRow="1" w:lastRow="0" w:firstColumn="1" w:lastColumn="0" w:noHBand="0" w:noVBand="1"/>
      </w:tblPr>
      <w:tblGrid>
        <w:gridCol w:w="6475"/>
        <w:gridCol w:w="1800"/>
        <w:gridCol w:w="1075"/>
      </w:tblGrid>
      <w:tr w:rsidR="008510A8" w14:paraId="20C41D63" w14:textId="77777777" w:rsidTr="008510A8">
        <w:tc>
          <w:tcPr>
            <w:tcW w:w="9350" w:type="dxa"/>
            <w:gridSpan w:val="3"/>
            <w:tcBorders>
              <w:top w:val="single" w:sz="4" w:space="0" w:color="auto"/>
            </w:tcBorders>
            <w:shd w:val="clear" w:color="auto" w:fill="auto"/>
          </w:tcPr>
          <w:p w14:paraId="3093F71F" w14:textId="79084A77" w:rsidR="008510A8" w:rsidRDefault="008510A8" w:rsidP="008510A8">
            <w:pPr>
              <w:pStyle w:val="ListParagraph"/>
              <w:numPr>
                <w:ilvl w:val="0"/>
                <w:numId w:val="7"/>
              </w:numPr>
              <w:ind w:left="337" w:hanging="337"/>
            </w:pPr>
            <w:r>
              <w:t xml:space="preserve">Indicate whether each of the following is legal (L) or illegal (I).  If it is illegal explain.  Assume each uses the Scanner object declared below, </w:t>
            </w:r>
          </w:p>
          <w:p w14:paraId="377C1D41" w14:textId="77777777" w:rsidR="008510A8" w:rsidRDefault="008510A8" w:rsidP="00094AED"/>
          <w:p w14:paraId="2F7B1AE9" w14:textId="77777777" w:rsidR="008510A8" w:rsidRPr="008510A8" w:rsidRDefault="008510A8" w:rsidP="00094AED">
            <w:pPr>
              <w:rPr>
                <w:rFonts w:ascii="Consolas" w:hAnsi="Consolas"/>
              </w:rPr>
            </w:pPr>
            <w:r w:rsidRPr="008510A8">
              <w:rPr>
                <w:rFonts w:ascii="Consolas" w:hAnsi="Consolas"/>
              </w:rPr>
              <w:t>Scanner s = new Scanner(System.in);</w:t>
            </w:r>
          </w:p>
        </w:tc>
      </w:tr>
      <w:tr w:rsidR="008510A8" w14:paraId="5985A69C" w14:textId="77777777" w:rsidTr="008510A8">
        <w:trPr>
          <w:trHeight w:val="1016"/>
        </w:trPr>
        <w:tc>
          <w:tcPr>
            <w:tcW w:w="6475" w:type="dxa"/>
            <w:tcBorders>
              <w:top w:val="nil"/>
              <w:right w:val="nil"/>
            </w:tcBorders>
            <w:shd w:val="clear" w:color="auto" w:fill="auto"/>
          </w:tcPr>
          <w:p w14:paraId="1EA8100C" w14:textId="77777777" w:rsidR="008510A8" w:rsidRPr="008510A8" w:rsidRDefault="008510A8" w:rsidP="00094AED">
            <w:pPr>
              <w:rPr>
                <w:rFonts w:ascii="Consolas" w:hAnsi="Consolas"/>
              </w:rPr>
            </w:pPr>
          </w:p>
          <w:p w14:paraId="307C4EDD" w14:textId="77777777" w:rsidR="008510A8" w:rsidRPr="008510A8" w:rsidRDefault="008510A8" w:rsidP="00094AED">
            <w:pPr>
              <w:rPr>
                <w:rFonts w:ascii="Consolas" w:hAnsi="Consolas"/>
              </w:rPr>
            </w:pPr>
            <w:r w:rsidRPr="008510A8">
              <w:rPr>
                <w:rFonts w:ascii="Consolas" w:hAnsi="Consolas"/>
              </w:rPr>
              <w:t>System.out.println(“How old are you?”);</w:t>
            </w:r>
          </w:p>
          <w:p w14:paraId="2BEA3819" w14:textId="77777777" w:rsidR="008510A8" w:rsidRPr="008510A8" w:rsidRDefault="008510A8" w:rsidP="00094AED">
            <w:pPr>
              <w:rPr>
                <w:rFonts w:ascii="Consolas" w:hAnsi="Consolas"/>
              </w:rPr>
            </w:pPr>
            <w:r w:rsidRPr="008510A8">
              <w:rPr>
                <w:rFonts w:ascii="Consolas" w:hAnsi="Consolas"/>
              </w:rPr>
              <w:t>int age = s.nextInt();//user inputs “sixteen”</w:t>
            </w:r>
          </w:p>
          <w:p w14:paraId="5376D951" w14:textId="77777777" w:rsidR="008510A8" w:rsidRPr="008510A8" w:rsidRDefault="008510A8" w:rsidP="00094AED">
            <w:pPr>
              <w:rPr>
                <w:rFonts w:ascii="Consolas" w:hAnsi="Consolas"/>
              </w:rPr>
            </w:pPr>
          </w:p>
        </w:tc>
        <w:tc>
          <w:tcPr>
            <w:tcW w:w="2875" w:type="dxa"/>
            <w:gridSpan w:val="2"/>
            <w:tcBorders>
              <w:top w:val="nil"/>
            </w:tcBorders>
            <w:shd w:val="clear" w:color="auto" w:fill="auto"/>
          </w:tcPr>
          <w:p w14:paraId="117BE826" w14:textId="77777777" w:rsidR="008510A8" w:rsidRDefault="008510A8" w:rsidP="00094AED"/>
        </w:tc>
      </w:tr>
      <w:tr w:rsidR="008510A8" w14:paraId="4CC0FDFD" w14:textId="77777777" w:rsidTr="008510A8">
        <w:trPr>
          <w:trHeight w:val="900"/>
        </w:trPr>
        <w:tc>
          <w:tcPr>
            <w:tcW w:w="6475" w:type="dxa"/>
            <w:tcBorders>
              <w:top w:val="nil"/>
              <w:right w:val="nil"/>
            </w:tcBorders>
            <w:shd w:val="clear" w:color="auto" w:fill="auto"/>
          </w:tcPr>
          <w:p w14:paraId="7755A056" w14:textId="77777777" w:rsidR="008510A8" w:rsidRPr="008510A8" w:rsidRDefault="008510A8" w:rsidP="00094AED">
            <w:pPr>
              <w:rPr>
                <w:rFonts w:ascii="Consolas" w:hAnsi="Consolas"/>
              </w:rPr>
            </w:pPr>
          </w:p>
          <w:p w14:paraId="2AF4F223" w14:textId="77777777" w:rsidR="008510A8" w:rsidRPr="008510A8" w:rsidRDefault="008510A8" w:rsidP="00094AED">
            <w:pPr>
              <w:rPr>
                <w:rFonts w:ascii="Consolas" w:hAnsi="Consolas"/>
              </w:rPr>
            </w:pPr>
            <w:r w:rsidRPr="008510A8">
              <w:rPr>
                <w:rFonts w:ascii="Consolas" w:hAnsi="Consolas"/>
              </w:rPr>
              <w:t>System.out.println(“How tall are you?”);</w:t>
            </w:r>
          </w:p>
          <w:p w14:paraId="11F9FBF7" w14:textId="77777777" w:rsidR="008510A8" w:rsidRPr="008510A8" w:rsidRDefault="008510A8" w:rsidP="00094AED">
            <w:pPr>
              <w:rPr>
                <w:rFonts w:ascii="Consolas" w:hAnsi="Consolas"/>
              </w:rPr>
            </w:pPr>
            <w:r w:rsidRPr="008510A8">
              <w:rPr>
                <w:rFonts w:ascii="Consolas" w:hAnsi="Consolas"/>
              </w:rPr>
              <w:t>int height = s.nextInt();//user inputs 5’7”</w:t>
            </w:r>
          </w:p>
        </w:tc>
        <w:tc>
          <w:tcPr>
            <w:tcW w:w="2875" w:type="dxa"/>
            <w:gridSpan w:val="2"/>
            <w:tcBorders>
              <w:top w:val="nil"/>
            </w:tcBorders>
            <w:shd w:val="clear" w:color="auto" w:fill="auto"/>
          </w:tcPr>
          <w:p w14:paraId="3E43DEA4" w14:textId="77777777" w:rsidR="008510A8" w:rsidRDefault="008510A8" w:rsidP="00094AED"/>
        </w:tc>
      </w:tr>
      <w:tr w:rsidR="008510A8" w14:paraId="31D8C3D3" w14:textId="77777777" w:rsidTr="008510A8">
        <w:trPr>
          <w:trHeight w:val="810"/>
        </w:trPr>
        <w:tc>
          <w:tcPr>
            <w:tcW w:w="6475" w:type="dxa"/>
            <w:tcBorders>
              <w:top w:val="nil"/>
              <w:right w:val="nil"/>
            </w:tcBorders>
            <w:shd w:val="clear" w:color="auto" w:fill="auto"/>
          </w:tcPr>
          <w:p w14:paraId="22DCA688" w14:textId="77777777" w:rsidR="008510A8" w:rsidRPr="008510A8" w:rsidRDefault="008510A8" w:rsidP="00094AED">
            <w:pPr>
              <w:rPr>
                <w:rFonts w:ascii="Consolas" w:hAnsi="Consolas"/>
              </w:rPr>
            </w:pPr>
          </w:p>
          <w:p w14:paraId="05ED7E29" w14:textId="77777777" w:rsidR="008510A8" w:rsidRPr="008510A8" w:rsidRDefault="008510A8" w:rsidP="00094AED">
            <w:pPr>
              <w:rPr>
                <w:rFonts w:ascii="Consolas" w:hAnsi="Consolas"/>
              </w:rPr>
            </w:pPr>
            <w:r w:rsidRPr="008510A8">
              <w:rPr>
                <w:rFonts w:ascii="Consolas" w:hAnsi="Consolas"/>
              </w:rPr>
              <w:t>System.out.println(“How old are you?”);</w:t>
            </w:r>
          </w:p>
          <w:p w14:paraId="030D9AB4" w14:textId="77777777" w:rsidR="008510A8" w:rsidRPr="008510A8" w:rsidRDefault="008510A8" w:rsidP="00094AED">
            <w:pPr>
              <w:rPr>
                <w:rFonts w:ascii="Consolas" w:hAnsi="Consolas"/>
              </w:rPr>
            </w:pPr>
            <w:r w:rsidRPr="008510A8">
              <w:rPr>
                <w:rFonts w:ascii="Consolas" w:hAnsi="Consolas"/>
              </w:rPr>
              <w:t>int age = s.nextInt();//user inputs 17</w:t>
            </w:r>
          </w:p>
        </w:tc>
        <w:tc>
          <w:tcPr>
            <w:tcW w:w="2875" w:type="dxa"/>
            <w:gridSpan w:val="2"/>
            <w:tcBorders>
              <w:top w:val="nil"/>
            </w:tcBorders>
            <w:shd w:val="clear" w:color="auto" w:fill="auto"/>
          </w:tcPr>
          <w:p w14:paraId="3BF49A85" w14:textId="77777777" w:rsidR="008510A8" w:rsidRDefault="008510A8" w:rsidP="00094AED"/>
        </w:tc>
      </w:tr>
      <w:tr w:rsidR="008510A8" w14:paraId="494FA940" w14:textId="77777777" w:rsidTr="008510A8">
        <w:trPr>
          <w:trHeight w:val="900"/>
        </w:trPr>
        <w:tc>
          <w:tcPr>
            <w:tcW w:w="6475" w:type="dxa"/>
            <w:tcBorders>
              <w:top w:val="nil"/>
              <w:right w:val="nil"/>
            </w:tcBorders>
            <w:shd w:val="clear" w:color="auto" w:fill="auto"/>
          </w:tcPr>
          <w:p w14:paraId="63DD4885" w14:textId="77777777" w:rsidR="008510A8" w:rsidRPr="008510A8" w:rsidRDefault="008510A8" w:rsidP="00094AED">
            <w:pPr>
              <w:rPr>
                <w:rFonts w:ascii="Consolas" w:hAnsi="Consolas"/>
              </w:rPr>
            </w:pPr>
          </w:p>
          <w:p w14:paraId="3B341279" w14:textId="77777777" w:rsidR="008510A8" w:rsidRPr="008510A8" w:rsidRDefault="008510A8" w:rsidP="00094AED">
            <w:pPr>
              <w:rPr>
                <w:rFonts w:ascii="Consolas" w:hAnsi="Consolas"/>
              </w:rPr>
            </w:pPr>
            <w:r w:rsidRPr="008510A8">
              <w:rPr>
                <w:rFonts w:ascii="Consolas" w:hAnsi="Consolas"/>
              </w:rPr>
              <w:t>System.out.println(“How old are you?”);</w:t>
            </w:r>
          </w:p>
          <w:p w14:paraId="57B584F9" w14:textId="77777777" w:rsidR="008510A8" w:rsidRPr="008510A8" w:rsidRDefault="008510A8" w:rsidP="00094AED">
            <w:pPr>
              <w:rPr>
                <w:rFonts w:ascii="Consolas" w:hAnsi="Consolas"/>
              </w:rPr>
            </w:pPr>
            <w:r w:rsidRPr="008510A8">
              <w:rPr>
                <w:rFonts w:ascii="Consolas" w:hAnsi="Consolas"/>
              </w:rPr>
              <w:t>String age = s.next();//user inputs 15</w:t>
            </w:r>
          </w:p>
        </w:tc>
        <w:tc>
          <w:tcPr>
            <w:tcW w:w="2875" w:type="dxa"/>
            <w:gridSpan w:val="2"/>
            <w:tcBorders>
              <w:top w:val="nil"/>
            </w:tcBorders>
            <w:shd w:val="clear" w:color="auto" w:fill="auto"/>
          </w:tcPr>
          <w:p w14:paraId="69BB1634" w14:textId="77777777" w:rsidR="008510A8" w:rsidRDefault="008510A8" w:rsidP="00094AED"/>
        </w:tc>
      </w:tr>
      <w:tr w:rsidR="008510A8" w14:paraId="6871AD22" w14:textId="77777777" w:rsidTr="008510A8">
        <w:trPr>
          <w:trHeight w:val="810"/>
        </w:trPr>
        <w:tc>
          <w:tcPr>
            <w:tcW w:w="6475" w:type="dxa"/>
            <w:tcBorders>
              <w:top w:val="nil"/>
              <w:right w:val="nil"/>
            </w:tcBorders>
            <w:shd w:val="clear" w:color="auto" w:fill="auto"/>
          </w:tcPr>
          <w:p w14:paraId="101CC65B" w14:textId="77777777" w:rsidR="008510A8" w:rsidRPr="008510A8" w:rsidRDefault="008510A8" w:rsidP="00094AED">
            <w:pPr>
              <w:rPr>
                <w:rFonts w:ascii="Consolas" w:hAnsi="Consolas"/>
              </w:rPr>
            </w:pPr>
          </w:p>
          <w:p w14:paraId="3AF25D30" w14:textId="77777777" w:rsidR="008510A8" w:rsidRPr="008510A8" w:rsidRDefault="008510A8" w:rsidP="00094AED">
            <w:pPr>
              <w:rPr>
                <w:rFonts w:ascii="Consolas" w:hAnsi="Consolas"/>
              </w:rPr>
            </w:pPr>
            <w:r w:rsidRPr="008510A8">
              <w:rPr>
                <w:rFonts w:ascii="Consolas" w:hAnsi="Consolas"/>
              </w:rPr>
              <w:t>System.out.println(“What is your name”);</w:t>
            </w:r>
          </w:p>
          <w:p w14:paraId="7EEDC2E4" w14:textId="77777777" w:rsidR="008510A8" w:rsidRPr="008510A8" w:rsidRDefault="008510A8" w:rsidP="00094AED">
            <w:pPr>
              <w:rPr>
                <w:rFonts w:ascii="Consolas" w:hAnsi="Consolas"/>
              </w:rPr>
            </w:pPr>
            <w:r w:rsidRPr="008510A8">
              <w:rPr>
                <w:rFonts w:ascii="Consolas" w:hAnsi="Consolas"/>
              </w:rPr>
              <w:t>String name = s.next();//user inputs “Lady Gaga”</w:t>
            </w:r>
          </w:p>
        </w:tc>
        <w:tc>
          <w:tcPr>
            <w:tcW w:w="2875" w:type="dxa"/>
            <w:gridSpan w:val="2"/>
            <w:tcBorders>
              <w:top w:val="nil"/>
            </w:tcBorders>
            <w:shd w:val="clear" w:color="auto" w:fill="auto"/>
          </w:tcPr>
          <w:p w14:paraId="025A9779" w14:textId="77777777" w:rsidR="008510A8" w:rsidRDefault="008510A8" w:rsidP="00094AED"/>
        </w:tc>
      </w:tr>
      <w:tr w:rsidR="008510A8" w14:paraId="29907E22" w14:textId="77777777" w:rsidTr="008510A8">
        <w:trPr>
          <w:trHeight w:val="990"/>
        </w:trPr>
        <w:tc>
          <w:tcPr>
            <w:tcW w:w="6475" w:type="dxa"/>
            <w:tcBorders>
              <w:top w:val="nil"/>
              <w:bottom w:val="single" w:sz="4" w:space="0" w:color="auto"/>
              <w:right w:val="nil"/>
            </w:tcBorders>
            <w:shd w:val="clear" w:color="auto" w:fill="auto"/>
          </w:tcPr>
          <w:p w14:paraId="6C0BE9B0" w14:textId="77777777" w:rsidR="008510A8" w:rsidRPr="008510A8" w:rsidRDefault="008510A8" w:rsidP="00094AED">
            <w:pPr>
              <w:rPr>
                <w:rFonts w:ascii="Consolas" w:hAnsi="Consolas"/>
              </w:rPr>
            </w:pPr>
          </w:p>
          <w:p w14:paraId="2010EAD8" w14:textId="77777777" w:rsidR="008510A8" w:rsidRPr="008510A8" w:rsidRDefault="008510A8" w:rsidP="00094AED">
            <w:pPr>
              <w:rPr>
                <w:rFonts w:ascii="Consolas" w:hAnsi="Consolas"/>
              </w:rPr>
            </w:pPr>
            <w:r w:rsidRPr="008510A8">
              <w:rPr>
                <w:rFonts w:ascii="Consolas" w:hAnsi="Consolas"/>
              </w:rPr>
              <w:t>System.out.println(“What is your name”);</w:t>
            </w:r>
          </w:p>
          <w:p w14:paraId="440E1525" w14:textId="77777777" w:rsidR="008510A8" w:rsidRPr="008510A8" w:rsidRDefault="008510A8" w:rsidP="00094AED">
            <w:pPr>
              <w:rPr>
                <w:rFonts w:ascii="Consolas" w:hAnsi="Consolas"/>
              </w:rPr>
            </w:pPr>
            <w:r w:rsidRPr="008510A8">
              <w:rPr>
                <w:rFonts w:ascii="Consolas" w:hAnsi="Consolas"/>
              </w:rPr>
              <w:t>String name = s.nextLine();//userinputs “Lady Gaga”</w:t>
            </w:r>
          </w:p>
        </w:tc>
        <w:tc>
          <w:tcPr>
            <w:tcW w:w="2875" w:type="dxa"/>
            <w:gridSpan w:val="2"/>
            <w:tcBorders>
              <w:top w:val="nil"/>
              <w:bottom w:val="single" w:sz="4" w:space="0" w:color="auto"/>
            </w:tcBorders>
            <w:shd w:val="clear" w:color="auto" w:fill="auto"/>
          </w:tcPr>
          <w:p w14:paraId="6B4DFA84" w14:textId="77777777" w:rsidR="008510A8" w:rsidRDefault="008510A8" w:rsidP="00094AED"/>
        </w:tc>
      </w:tr>
      <w:tr w:rsidR="008510A8" w14:paraId="39A65BB3" w14:textId="77777777" w:rsidTr="008510A8">
        <w:trPr>
          <w:trHeight w:val="60"/>
        </w:trPr>
        <w:tc>
          <w:tcPr>
            <w:tcW w:w="8275" w:type="dxa"/>
            <w:gridSpan w:val="2"/>
            <w:tcBorders>
              <w:top w:val="single" w:sz="4" w:space="0" w:color="auto"/>
            </w:tcBorders>
            <w:shd w:val="clear" w:color="auto" w:fill="auto"/>
          </w:tcPr>
          <w:p w14:paraId="56E59308" w14:textId="77777777" w:rsidR="008510A8" w:rsidRDefault="008510A8" w:rsidP="00094AED"/>
        </w:tc>
        <w:tc>
          <w:tcPr>
            <w:tcW w:w="1075" w:type="dxa"/>
            <w:tcBorders>
              <w:top w:val="single" w:sz="4" w:space="0" w:color="auto"/>
            </w:tcBorders>
            <w:shd w:val="clear" w:color="auto" w:fill="auto"/>
          </w:tcPr>
          <w:p w14:paraId="01043E28" w14:textId="77777777" w:rsidR="008510A8" w:rsidRDefault="008510A8" w:rsidP="00094AED"/>
          <w:p w14:paraId="25A4ADA5" w14:textId="6D580302" w:rsidR="008510A8" w:rsidRDefault="008510A8" w:rsidP="00094AED">
            <w:r>
              <w:t xml:space="preserve">              /6</w:t>
            </w:r>
          </w:p>
        </w:tc>
      </w:tr>
    </w:tbl>
    <w:p w14:paraId="0C5BAF49" w14:textId="77777777" w:rsidR="008510A8" w:rsidRDefault="008510A8"/>
    <w:p w14:paraId="30BB7165" w14:textId="77777777" w:rsidR="00A02183" w:rsidRDefault="00A02183"/>
    <w:sectPr w:rsidR="00A02183">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4C9D" w14:textId="77777777" w:rsidR="00F540E1" w:rsidRDefault="00F540E1">
      <w:r>
        <w:separator/>
      </w:r>
    </w:p>
  </w:endnote>
  <w:endnote w:type="continuationSeparator" w:id="0">
    <w:p w14:paraId="4B581B97" w14:textId="77777777" w:rsidR="00F540E1" w:rsidRDefault="00F5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266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0DA789D3" w14:textId="77777777" w:rsidR="007A4F8C" w:rsidRDefault="007A4F8C">
    <w:pPr>
      <w:pStyle w:val="Footer"/>
    </w:pPr>
  </w:p>
  <w:p w14:paraId="6F5F2AE8" w14:textId="404F71EA" w:rsidR="007A4F8C" w:rsidRDefault="00A02183">
    <w:pPr>
      <w:pStyle w:val="Footer"/>
      <w:jc w:val="right"/>
    </w:pPr>
    <w:r>
      <w:t>Score __________/1</w:t>
    </w:r>
    <w:r w:rsidR="008510A8">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02D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37FD6D0B" w14:textId="77777777" w:rsidR="007A4F8C" w:rsidRDefault="00A02183">
    <w:pPr>
      <w:pStyle w:val="Footer"/>
    </w:pPr>
    <w:r>
      <w:t xml:space="preserve">© Pluska                                                                                                                                  </w:t>
    </w:r>
  </w:p>
  <w:p w14:paraId="104CFE8A" w14:textId="77777777" w:rsidR="007A4F8C" w:rsidRDefault="00A02183">
    <w:pPr>
      <w:pStyle w:val="Footer"/>
    </w:pPr>
    <w:r>
      <w:tab/>
    </w:r>
    <w:r>
      <w:tab/>
      <w:t xml:space="preserve"> __________/18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2F3FA" w14:textId="77777777" w:rsidR="00F540E1" w:rsidRDefault="00F540E1">
      <w:r>
        <w:separator/>
      </w:r>
    </w:p>
  </w:footnote>
  <w:footnote w:type="continuationSeparator" w:id="0">
    <w:p w14:paraId="71AE0740" w14:textId="77777777" w:rsidR="00F540E1" w:rsidRDefault="00F54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821C" w14:textId="34B7F8A1" w:rsidR="007A4F8C" w:rsidRDefault="00A02183">
    <w:pPr>
      <w:pStyle w:val="Header"/>
    </w:pPr>
    <w:r>
      <w:t>Exam Set</w:t>
    </w:r>
    <w:r w:rsidR="00E56D69">
      <w:t xml:space="preserve"> 6E</w:t>
    </w:r>
  </w:p>
  <w:p w14:paraId="6F3A1AED"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7A4F8C" w:rsidRDefault="007A4F8C">
    <w:pPr>
      <w:pStyle w:val="Header"/>
      <w:pBdr>
        <w:top w:val="none" w:sz="0" w:space="0" w:color="000000"/>
        <w:left w:val="none" w:sz="0" w:space="0" w:color="000000"/>
        <w:bottom w:val="single" w:sz="12" w:space="1" w:color="000000"/>
        <w:right w:val="none" w:sz="0" w:space="0" w:color="000000"/>
      </w:pBdr>
    </w:pPr>
  </w:p>
  <w:p w14:paraId="4B5AE52C"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7A4F8C" w:rsidRDefault="007A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89928">
    <w:abstractNumId w:val="0"/>
  </w:num>
  <w:num w:numId="2" w16cid:durableId="242187394">
    <w:abstractNumId w:val="1"/>
  </w:num>
  <w:num w:numId="3" w16cid:durableId="998195190">
    <w:abstractNumId w:val="2"/>
  </w:num>
  <w:num w:numId="4" w16cid:durableId="590166928">
    <w:abstractNumId w:val="3"/>
  </w:num>
  <w:num w:numId="5" w16cid:durableId="1224830716">
    <w:abstractNumId w:val="4"/>
  </w:num>
  <w:num w:numId="6" w16cid:durableId="571741952">
    <w:abstractNumId w:val="5"/>
  </w:num>
  <w:num w:numId="7" w16cid:durableId="161227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B49B0"/>
    <w:rsid w:val="00387FE6"/>
    <w:rsid w:val="005F3E0C"/>
    <w:rsid w:val="007A4F8C"/>
    <w:rsid w:val="0084571C"/>
    <w:rsid w:val="008510A8"/>
    <w:rsid w:val="00952DD4"/>
    <w:rsid w:val="009A7125"/>
    <w:rsid w:val="00A02183"/>
    <w:rsid w:val="00AC664D"/>
    <w:rsid w:val="00C85F93"/>
    <w:rsid w:val="00E56D69"/>
    <w:rsid w:val="00E845C2"/>
    <w:rsid w:val="00F5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2</cp:revision>
  <cp:lastPrinted>2017-09-19T14:06:00Z</cp:lastPrinted>
  <dcterms:created xsi:type="dcterms:W3CDTF">2023-11-16T16:15:00Z</dcterms:created>
  <dcterms:modified xsi:type="dcterms:W3CDTF">2023-11-16T16:15:00Z</dcterms:modified>
</cp:coreProperties>
</file>