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F4211D" w14:textId="77777777" w:rsidR="00750CA6" w:rsidRDefault="00750CA6"/>
    <w:tbl>
      <w:tblPr>
        <w:tblW w:w="8975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8010"/>
        <w:gridCol w:w="965"/>
      </w:tblGrid>
      <w:tr w:rsidR="00C40EF2" w14:paraId="02BDD934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089CB" w14:textId="5F626F6E" w:rsidR="00C40EF2" w:rsidRDefault="00B75719" w:rsidP="003117CB">
            <w:r>
              <w:rPr>
                <w:szCs w:val="20"/>
              </w:rPr>
              <w:t>1</w:t>
            </w:r>
            <w:r w:rsidR="003117CB">
              <w:rPr>
                <w:szCs w:val="20"/>
              </w:rPr>
              <w:t xml:space="preserve">. </w:t>
            </w:r>
            <w:r w:rsidR="00AB4164">
              <w:rPr>
                <w:szCs w:val="20"/>
              </w:rPr>
              <w:t xml:space="preserve">Refer to the </w:t>
            </w:r>
            <w:r w:rsidR="004F04F5" w:rsidRPr="00370A69">
              <w:rPr>
                <w:rFonts w:ascii="Consolas" w:hAnsi="Consolas"/>
                <w:szCs w:val="20"/>
              </w:rPr>
              <w:t>Pet</w:t>
            </w:r>
            <w:r w:rsidR="004F04F5">
              <w:rPr>
                <w:szCs w:val="20"/>
              </w:rPr>
              <w:t>, C</w:t>
            </w:r>
            <w:r w:rsidR="004F04F5" w:rsidRPr="00370A69">
              <w:rPr>
                <w:rFonts w:ascii="Consolas" w:hAnsi="Consolas"/>
                <w:szCs w:val="20"/>
              </w:rPr>
              <w:t>at</w:t>
            </w:r>
            <w:r w:rsidR="004F04F5">
              <w:rPr>
                <w:szCs w:val="20"/>
              </w:rPr>
              <w:t xml:space="preserve">, and </w:t>
            </w:r>
            <w:r w:rsidR="004F04F5" w:rsidRPr="00370A69">
              <w:rPr>
                <w:rFonts w:ascii="Consolas" w:hAnsi="Consolas"/>
                <w:szCs w:val="20"/>
              </w:rPr>
              <w:t>Fish</w:t>
            </w:r>
            <w:r w:rsidR="004F04F5">
              <w:rPr>
                <w:szCs w:val="20"/>
              </w:rPr>
              <w:t xml:space="preserve"> classes below. </w:t>
            </w:r>
          </w:p>
          <w:p w14:paraId="32C3087D" w14:textId="77777777" w:rsidR="00C40EF2" w:rsidRDefault="00C40EF2"/>
          <w:p w14:paraId="4BE8EDA7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1F20845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7D34086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5033EA67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72B4633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s){</w:t>
            </w:r>
          </w:p>
          <w:p w14:paraId="0D4FCB44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    name = n;</w:t>
            </w:r>
          </w:p>
          <w:p w14:paraId="4935BADB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    species = s;</w:t>
            </w:r>
          </w:p>
          <w:p w14:paraId="2D4E4484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2EA75771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64D25B92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750FE1D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7D586506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432888B2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0510F5B3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76AE901E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21DBC2A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06C7BFAA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10904F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6E7CFF56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B75CF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B75CF2">
              <w:rPr>
                <w:rFonts w:ascii="Consolas" w:hAnsi="Consolas"/>
                <w:color w:val="A31515"/>
                <w:sz w:val="21"/>
                <w:szCs w:val="21"/>
              </w:rPr>
              <w:t>" is a "</w:t>
            </w: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4C5C81E0" w14:textId="77777777" w:rsidR="004F04F5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13EF3D21" w14:textId="77777777" w:rsidR="004F04F5" w:rsidRPr="00B75CF2" w:rsidRDefault="004F04F5" w:rsidP="004F04F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5CF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5776F17" w14:textId="77777777" w:rsidR="00C40EF2" w:rsidRDefault="00C40EF2">
            <w:pPr>
              <w:pStyle w:val="HTMLPreformatted"/>
            </w:pPr>
          </w:p>
          <w:p w14:paraId="586A5EEC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Cat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03C857A8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37D78C4B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Cat(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632DDEE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"Cat"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1CE2773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0CCC6290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17EDE47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C634F67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speak</w:t>
            </w:r>
            <w:proofErr w:type="gram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(){   </w:t>
            </w:r>
          </w:p>
          <w:p w14:paraId="28E9DA8A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"Meow, Meow"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E71BBD9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C4033E5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613BDA5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5E5F3A88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msg = </w:t>
            </w:r>
            <w:proofErr w:type="spellStart"/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.toString</w:t>
            </w:r>
            <w:proofErr w:type="spellEnd"/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A0207E">
              <w:rPr>
                <w:rFonts w:ascii="Consolas" w:hAnsi="Consolas"/>
                <w:color w:val="A31515"/>
                <w:sz w:val="21"/>
                <w:szCs w:val="21"/>
              </w:rPr>
              <w:t>" of breed "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+ breed;</w:t>
            </w:r>
          </w:p>
          <w:p w14:paraId="06555A36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0207E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 xml:space="preserve"> msg;</w:t>
            </w:r>
          </w:p>
          <w:p w14:paraId="13728530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B6C456D" w14:textId="77777777" w:rsidR="004E654C" w:rsidRPr="00A0207E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0207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73B028E8" w14:textId="7FA69206" w:rsidR="004E654C" w:rsidRDefault="004E654C" w:rsidP="004E654C">
            <w:pPr>
              <w:pStyle w:val="HTMLPreformatted"/>
              <w:rPr>
                <w:rFonts w:ascii="Consolas" w:hAnsi="Consolas"/>
              </w:rPr>
            </w:pPr>
          </w:p>
          <w:p w14:paraId="343CFC5F" w14:textId="77777777" w:rsidR="00786060" w:rsidRPr="00AA1AD8" w:rsidRDefault="00786060" w:rsidP="004E654C">
            <w:pPr>
              <w:pStyle w:val="HTMLPreformatted"/>
              <w:rPr>
                <w:rFonts w:ascii="Consolas" w:hAnsi="Consolas"/>
              </w:rPr>
            </w:pPr>
          </w:p>
          <w:p w14:paraId="481E42F8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lastRenderedPageBreak/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Fish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BFBF325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1BAB9E1F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21DDD046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"Fish"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58BCC12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6F20A2AE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20DECBD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3FEE7D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speak</w:t>
            </w:r>
            <w:proofErr w:type="gram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(){   </w:t>
            </w:r>
          </w:p>
          <w:p w14:paraId="5EAD3DD3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System.out.println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"Blub, Blub"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729B0C7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56F9610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4DCC080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toString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13D1BC6E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msg = </w:t>
            </w:r>
            <w:proofErr w:type="spellStart"/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.toString</w:t>
            </w:r>
            <w:proofErr w:type="spellEnd"/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967606">
              <w:rPr>
                <w:rFonts w:ascii="Consolas" w:hAnsi="Consolas"/>
                <w:color w:val="A31515"/>
                <w:sz w:val="21"/>
                <w:szCs w:val="21"/>
              </w:rPr>
              <w:t>" of breed "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+ breed;</w:t>
            </w:r>
          </w:p>
          <w:p w14:paraId="703677D6" w14:textId="77777777" w:rsidR="004E654C" w:rsidRPr="00967606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967606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 xml:space="preserve"> msg;</w:t>
            </w:r>
          </w:p>
          <w:p w14:paraId="74A04F90" w14:textId="77777777" w:rsidR="004E654C" w:rsidRDefault="004E654C" w:rsidP="004E654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67606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5813852" w14:textId="0A0FCD97" w:rsidR="00C40EF2" w:rsidRDefault="004E654C" w:rsidP="004E654C">
            <w:pPr>
              <w:pStyle w:val="HTMLPreformatted"/>
            </w:pPr>
            <w:r w:rsidRPr="00967606">
              <w:rPr>
                <w:rFonts w:ascii="Consolas" w:hAnsi="Consolas" w:cs="Times New Roman"/>
                <w:color w:val="000000"/>
                <w:sz w:val="21"/>
                <w:szCs w:val="21"/>
              </w:rPr>
              <w:t>}</w:t>
            </w:r>
          </w:p>
          <w:p w14:paraId="595A92C8" w14:textId="77777777" w:rsidR="00C40EF2" w:rsidRDefault="00C40EF2"/>
        </w:tc>
      </w:tr>
      <w:tr w:rsidR="00C40EF2" w14:paraId="78133BF8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3F027D" w14:textId="77777777" w:rsidR="00C40EF2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222222"/>
                <w:shd w:val="clear" w:color="auto" w:fill="FFFFFF"/>
              </w:rPr>
              <w:lastRenderedPageBreak/>
              <w:t>For each of the following (</w:t>
            </w:r>
            <w:proofErr w:type="spellStart"/>
            <w:r>
              <w:rPr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)  Indicate whether the statement is valid (V) or invalid (I) (ii) If the statement is not valid, indicate why. </w:t>
            </w:r>
          </w:p>
          <w:p w14:paraId="054F5579" w14:textId="77777777" w:rsidR="00C40EF2" w:rsidRDefault="00C40EF2">
            <w:pPr>
              <w:rPr>
                <w:color w:val="222222"/>
                <w:shd w:val="clear" w:color="auto" w:fill="FFFFFF"/>
              </w:rPr>
            </w:pP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5350"/>
              <w:gridCol w:w="630"/>
              <w:gridCol w:w="2764"/>
            </w:tblGrid>
            <w:tr w:rsidR="00DF7F0A" w14:paraId="40E03A48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FF3245A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>Statement</w:t>
                  </w: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DC67FE4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>V/I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251696" w14:textId="77777777" w:rsidR="00DF7F0A" w:rsidRPr="001E29F9" w:rsidRDefault="00DF7F0A" w:rsidP="00DF7F0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1E29F9">
                    <w:rPr>
                      <w:rFonts w:ascii="Calibri" w:hAnsi="Calibri" w:cs="Calibri"/>
                      <w:b/>
                      <w:bCs/>
                    </w:rPr>
                    <w:t xml:space="preserve">If “I”, indicate why. </w:t>
                  </w:r>
                </w:p>
              </w:tc>
            </w:tr>
            <w:tr w:rsidR="00DF7F0A" w14:paraId="67F2C773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528A210" w14:textId="77777777" w:rsidR="00DF7F0A" w:rsidRPr="00216793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216793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Fish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 = </w:t>
                  </w:r>
                  <w:r w:rsidRPr="00216793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216793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"Dory"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216793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"Blue Tang"</w:t>
                  </w:r>
                  <w:r w:rsidRPr="00216793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32DE42B7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3B2268C" w14:textId="1B2A7A5F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7D87F3" w14:textId="77777777" w:rsidR="00DF7F0A" w:rsidRPr="0074628A" w:rsidRDefault="00DF7F0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</w:p>
                <w:p w14:paraId="4ED54CDE" w14:textId="77777777" w:rsidR="00DF7F0A" w:rsidRPr="0074628A" w:rsidRDefault="00DF7F0A" w:rsidP="00DF7F0A">
                  <w:pPr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</w:p>
              </w:tc>
            </w:tr>
            <w:tr w:rsidR="00DF7F0A" w14:paraId="3603A92D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7DA68B5" w14:textId="77777777" w:rsidR="00DF7F0A" w:rsidRPr="00E739DA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E739DA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Cat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 = </w:t>
                  </w:r>
                  <w:r w:rsidRPr="00E739DA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E739DA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"Fred"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E739DA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"Siamese"</w:t>
                  </w:r>
                  <w:r w:rsidRPr="00E739DA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40EFD11A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B35BB1F" w14:textId="47A54C8D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86495" w14:textId="6E70148D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 xml:space="preserve">Fish is not a </w:t>
                  </w:r>
                  <w:proofErr w:type="gramStart"/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>Cat</w:t>
                  </w:r>
                  <w:proofErr w:type="gramEnd"/>
                </w:p>
                <w:p w14:paraId="45179D8B" w14:textId="77777777" w:rsidR="00DF7F0A" w:rsidRPr="0074628A" w:rsidRDefault="00DF7F0A" w:rsidP="00DF7F0A">
                  <w:pPr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</w:p>
              </w:tc>
            </w:tr>
            <w:tr w:rsidR="00DF7F0A" w14:paraId="1864724F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57DE85B" w14:textId="77777777" w:rsidR="00DF7F0A" w:rsidRPr="00133D5B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133D5B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Fish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 = </w:t>
                  </w:r>
                  <w:r w:rsidRPr="00133D5B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Pet(</w:t>
                  </w:r>
                  <w:r w:rsidRPr="00133D5B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"Nemo"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133D5B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"Clownfish"</w:t>
                  </w:r>
                  <w:r w:rsidRPr="00133D5B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0A47D011" w14:textId="77777777" w:rsidR="00DF7F0A" w:rsidRPr="00AA1AD8" w:rsidRDefault="00DF7F0A" w:rsidP="00DF7F0A">
                  <w:pPr>
                    <w:rPr>
                      <w:rFonts w:ascii="Consolas" w:hAnsi="Consolas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005C9F6" w14:textId="66FC260D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 xml:space="preserve">I 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1952A" w14:textId="6C18CE24" w:rsidR="00DF7F0A" w:rsidRPr="0074628A" w:rsidRDefault="0074628A" w:rsidP="00DF7F0A">
                  <w:pPr>
                    <w:snapToGrid w:val="0"/>
                    <w:rPr>
                      <w:rFonts w:ascii="Consolas" w:hAnsi="Consolas"/>
                      <w:b/>
                      <w:bCs/>
                      <w:color w:val="FF0000"/>
                    </w:rPr>
                  </w:pPr>
                  <w:r w:rsidRPr="0074628A">
                    <w:rPr>
                      <w:rFonts w:ascii="Consolas" w:hAnsi="Consolas"/>
                      <w:b/>
                      <w:bCs/>
                      <w:color w:val="FF0000"/>
                    </w:rPr>
                    <w:t>Pet is not a Fish</w:t>
                  </w:r>
                </w:p>
              </w:tc>
            </w:tr>
            <w:tr w:rsidR="00DF7F0A" w14:paraId="3995EC16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0820050" w14:textId="77777777" w:rsidR="00DF7F0A" w:rsidRPr="005E2321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5E2321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Pet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 = </w:t>
                  </w:r>
                  <w:r w:rsidRPr="005E2321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Fish(</w:t>
                  </w:r>
                  <w:r w:rsidRPr="005E2321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"Dory"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5E2321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"Blue Tang"</w:t>
                  </w:r>
                  <w:r w:rsidRPr="005E2321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7652DF11" w14:textId="77777777" w:rsidR="00DF7F0A" w:rsidRPr="00AA1AD8" w:rsidRDefault="00DF7F0A" w:rsidP="00DF7F0A">
                  <w:pPr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4447F7E" w14:textId="0EA93032" w:rsidR="00DF7F0A" w:rsidRPr="0074628A" w:rsidRDefault="0074628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  <w:r w:rsidRPr="0074628A"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DBE967" w14:textId="77777777" w:rsidR="00DF7F0A" w:rsidRPr="0074628A" w:rsidRDefault="00DF7F0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</w:p>
              </w:tc>
            </w:tr>
            <w:tr w:rsidR="00DF7F0A" w14:paraId="47686BD2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78ECF66" w14:textId="77777777" w:rsidR="00DF7F0A" w:rsidRPr="00DB1A54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Object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o = </w:t>
                  </w: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Cat(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"Fred"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, 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"Ragdoll"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4CB759DD" w14:textId="77777777" w:rsidR="00DF7F0A" w:rsidRPr="00AA1AD8" w:rsidRDefault="00DF7F0A" w:rsidP="00DF7F0A">
                  <w:pPr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0FF5D03" w14:textId="0BAA9E0C" w:rsidR="00DF7F0A" w:rsidRPr="0074628A" w:rsidRDefault="0074628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  <w:r w:rsidRPr="0074628A"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  <w:t>V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FFAE1" w14:textId="77777777" w:rsidR="00DF7F0A" w:rsidRPr="0074628A" w:rsidRDefault="00DF7F0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</w:p>
              </w:tc>
            </w:tr>
            <w:tr w:rsidR="00DF7F0A" w14:paraId="00A994BC" w14:textId="77777777" w:rsidTr="008F4FF7">
              <w:tc>
                <w:tcPr>
                  <w:tcW w:w="5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BFD2837" w14:textId="77777777" w:rsidR="00DF7F0A" w:rsidRPr="00DB1A54" w:rsidRDefault="00DF7F0A" w:rsidP="00DF7F0A">
                  <w:pPr>
                    <w:shd w:val="clear" w:color="auto" w:fill="FFFFFF"/>
                    <w:spacing w:line="285" w:lineRule="atLeast"/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</w:pP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Object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o = </w:t>
                  </w:r>
                  <w:r w:rsidRPr="00DB1A54">
                    <w:rPr>
                      <w:rFonts w:ascii="Consolas" w:hAnsi="Consolas"/>
                      <w:color w:val="0000FF"/>
                      <w:sz w:val="21"/>
                      <w:szCs w:val="21"/>
                    </w:rPr>
                    <w:t>new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 xml:space="preserve"> Pet(</w:t>
                  </w:r>
                  <w:r w:rsidRPr="00DB1A54">
                    <w:rPr>
                      <w:rFonts w:ascii="Consolas" w:hAnsi="Consolas"/>
                      <w:color w:val="A31515"/>
                      <w:sz w:val="21"/>
                      <w:szCs w:val="21"/>
                    </w:rPr>
                    <w:t>"Ravioli"</w:t>
                  </w:r>
                  <w:r w:rsidRPr="00DB1A54">
                    <w:rPr>
                      <w:rFonts w:ascii="Consolas" w:hAnsi="Consolas"/>
                      <w:color w:val="000000"/>
                      <w:sz w:val="21"/>
                      <w:szCs w:val="21"/>
                    </w:rPr>
                    <w:t>);</w:t>
                  </w:r>
                </w:p>
                <w:p w14:paraId="09FC800E" w14:textId="77777777" w:rsidR="00DF7F0A" w:rsidRPr="00AA1AD8" w:rsidRDefault="00DF7F0A" w:rsidP="00DF7F0A">
                  <w:pPr>
                    <w:tabs>
                      <w:tab w:val="left" w:pos="2775"/>
                    </w:tabs>
                    <w:rPr>
                      <w:rFonts w:ascii="Consolas" w:hAnsi="Consolas" w:cs="Courier New"/>
                      <w:color w:val="3C3C3C"/>
                      <w:shd w:val="clear" w:color="auto" w:fill="F8F8F8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6C943CC" w14:textId="2B7DE876" w:rsidR="00DF7F0A" w:rsidRPr="0074628A" w:rsidRDefault="0074628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  <w:r w:rsidRPr="0074628A"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  <w:t>I</w:t>
                  </w:r>
                </w:p>
              </w:tc>
              <w:tc>
                <w:tcPr>
                  <w:tcW w:w="2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AB11D" w14:textId="38107D2F" w:rsidR="00DF7F0A" w:rsidRPr="0074628A" w:rsidRDefault="0074628A" w:rsidP="00DF7F0A">
                  <w:pPr>
                    <w:snapToGrid w:val="0"/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</w:pPr>
                  <w:r w:rsidRPr="0074628A">
                    <w:rPr>
                      <w:rFonts w:ascii="Consolas" w:hAnsi="Consolas" w:cs="Courier New"/>
                      <w:b/>
                      <w:bCs/>
                      <w:color w:val="FF0000"/>
                      <w:shd w:val="clear" w:color="auto" w:fill="F8F8F8"/>
                    </w:rPr>
                    <w:t>Parameter mismatch</w:t>
                  </w:r>
                </w:p>
              </w:tc>
            </w:tr>
          </w:tbl>
          <w:p w14:paraId="6583F5E0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  <w:p w14:paraId="4BAC1C01" w14:textId="77777777" w:rsidR="00370A69" w:rsidRDefault="00370A69">
            <w:pPr>
              <w:tabs>
                <w:tab w:val="left" w:pos="7590"/>
              </w:tabs>
            </w:pPr>
          </w:p>
          <w:p w14:paraId="3B8D3936" w14:textId="77777777" w:rsidR="00370A69" w:rsidRDefault="00370A69">
            <w:pPr>
              <w:tabs>
                <w:tab w:val="left" w:pos="7590"/>
              </w:tabs>
            </w:pPr>
          </w:p>
          <w:p w14:paraId="16BC279B" w14:textId="77777777" w:rsidR="00370A69" w:rsidRDefault="00370A69">
            <w:pPr>
              <w:tabs>
                <w:tab w:val="left" w:pos="7590"/>
              </w:tabs>
            </w:pPr>
          </w:p>
          <w:p w14:paraId="2872C29D" w14:textId="77777777" w:rsidR="00370A69" w:rsidRDefault="00370A69">
            <w:pPr>
              <w:tabs>
                <w:tab w:val="left" w:pos="7590"/>
              </w:tabs>
            </w:pPr>
          </w:p>
          <w:p w14:paraId="16A0790F" w14:textId="77777777" w:rsidR="00370A69" w:rsidRDefault="00370A69">
            <w:pPr>
              <w:tabs>
                <w:tab w:val="left" w:pos="7590"/>
              </w:tabs>
            </w:pPr>
          </w:p>
          <w:p w14:paraId="2DB2CBB1" w14:textId="77777777" w:rsidR="00370A69" w:rsidRDefault="00370A69">
            <w:pPr>
              <w:tabs>
                <w:tab w:val="left" w:pos="7590"/>
              </w:tabs>
            </w:pPr>
          </w:p>
          <w:p w14:paraId="23E0FC48" w14:textId="77777777" w:rsidR="00370A69" w:rsidRDefault="00370A69">
            <w:pPr>
              <w:tabs>
                <w:tab w:val="left" w:pos="7590"/>
              </w:tabs>
            </w:pPr>
          </w:p>
          <w:p w14:paraId="3CC7512A" w14:textId="77777777" w:rsidR="00370A69" w:rsidRDefault="00370A69">
            <w:pPr>
              <w:tabs>
                <w:tab w:val="left" w:pos="7590"/>
              </w:tabs>
            </w:pPr>
          </w:p>
          <w:p w14:paraId="17A07151" w14:textId="77777777" w:rsidR="00370A69" w:rsidRDefault="00370A69">
            <w:pPr>
              <w:tabs>
                <w:tab w:val="left" w:pos="7590"/>
              </w:tabs>
            </w:pPr>
          </w:p>
          <w:p w14:paraId="73367CE3" w14:textId="77777777" w:rsidR="00370A69" w:rsidRDefault="00370A69">
            <w:pPr>
              <w:tabs>
                <w:tab w:val="left" w:pos="7590"/>
              </w:tabs>
            </w:pPr>
          </w:p>
          <w:p w14:paraId="28C1B1DC" w14:textId="77777777" w:rsidR="00370A69" w:rsidRDefault="00370A69">
            <w:pPr>
              <w:tabs>
                <w:tab w:val="left" w:pos="7590"/>
              </w:tabs>
            </w:pPr>
          </w:p>
          <w:p w14:paraId="54FAE301" w14:textId="77777777" w:rsidR="00370A69" w:rsidRDefault="00370A69">
            <w:pPr>
              <w:tabs>
                <w:tab w:val="left" w:pos="7590"/>
              </w:tabs>
            </w:pPr>
          </w:p>
          <w:p w14:paraId="7A039FB7" w14:textId="29D1140C" w:rsidR="00370A69" w:rsidRDefault="00370A69">
            <w:pPr>
              <w:tabs>
                <w:tab w:val="left" w:pos="7590"/>
              </w:tabs>
            </w:pPr>
          </w:p>
        </w:tc>
      </w:tr>
      <w:tr w:rsidR="00C40EF2" w14:paraId="462A5854" w14:textId="77777777" w:rsidTr="001F2793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0891D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8E64A" w14:textId="77777777" w:rsidR="00C40EF2" w:rsidRDefault="00C40EF2">
            <w:pPr>
              <w:snapToGrid w:val="0"/>
              <w:rPr>
                <w:szCs w:val="20"/>
              </w:rPr>
            </w:pPr>
          </w:p>
          <w:p w14:paraId="38378D09" w14:textId="77777777" w:rsidR="00C40EF2" w:rsidRDefault="00AB4164">
            <w:r>
              <w:rPr>
                <w:szCs w:val="20"/>
              </w:rPr>
              <w:t xml:space="preserve">          /6</w:t>
            </w:r>
          </w:p>
        </w:tc>
      </w:tr>
      <w:tr w:rsidR="00C40EF2" w14:paraId="7945E3B8" w14:textId="77777777" w:rsidTr="001F2793">
        <w:trPr>
          <w:trHeight w:val="625"/>
        </w:trPr>
        <w:tc>
          <w:tcPr>
            <w:tcW w:w="897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8B61FC" w14:textId="77777777" w:rsidR="00C40EF2" w:rsidRDefault="00AB4164">
            <w:pPr>
              <w:numPr>
                <w:ilvl w:val="0"/>
                <w:numId w:val="2"/>
              </w:numPr>
              <w:ind w:left="360"/>
            </w:pPr>
            <w:r>
              <w:rPr>
                <w:color w:val="3C3C3C"/>
                <w:shd w:val="clear" w:color="auto" w:fill="FFFFFF"/>
              </w:rPr>
              <w:lastRenderedPageBreak/>
              <w:t xml:space="preserve">Refer to the code block below to indicate what is printed for each of the following statements.  If an error occurs write “ERROR” AND indicate why the error occurs. </w:t>
            </w:r>
          </w:p>
          <w:p w14:paraId="3B3AE7B9" w14:textId="77777777" w:rsidR="00C40EF2" w:rsidRDefault="00C40EF2">
            <w:pPr>
              <w:ind w:left="720"/>
            </w:pPr>
          </w:p>
          <w:p w14:paraId="09B18108" w14:textId="77777777" w:rsidR="00870139" w:rsidRPr="00D64B69" w:rsidRDefault="00AB4164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 w:rsidR="00870139" w:rsidRPr="00D64B69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pet1 = </w:t>
            </w:r>
            <w:r w:rsidR="00870139"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="00870139" w:rsidRPr="00D64B69">
              <w:rPr>
                <w:rFonts w:ascii="Consolas" w:hAnsi="Consolas"/>
                <w:color w:val="A31515"/>
                <w:sz w:val="21"/>
                <w:szCs w:val="21"/>
              </w:rPr>
              <w:t>"Princess"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="00870139" w:rsidRPr="00D64B69">
              <w:rPr>
                <w:rFonts w:ascii="Consolas" w:hAnsi="Consolas"/>
                <w:color w:val="A31515"/>
                <w:sz w:val="21"/>
                <w:szCs w:val="21"/>
              </w:rPr>
              <w:t>"Gorilla"</w:t>
            </w:r>
            <w:r w:rsidR="00870139"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9AFC687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Cat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cat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Cat(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"Roscoe"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"Maine Coon"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76012D7" w14:textId="77777777" w:rsidR="00870139" w:rsidRPr="00D64B6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Fish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fish1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"Nemo"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"Clownfish"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6BBFAE3A" w14:textId="113ED1D3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fish2 = </w:t>
            </w:r>
            <w:r w:rsidRPr="00D64B69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 Fish(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"Dory"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64B69">
              <w:rPr>
                <w:rFonts w:ascii="Consolas" w:hAnsi="Consolas"/>
                <w:color w:val="A31515"/>
                <w:sz w:val="21"/>
                <w:szCs w:val="21"/>
              </w:rPr>
              <w:t>"Blue Tang"</w:t>
            </w:r>
            <w:r w:rsidRPr="00D64B6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648B233" w14:textId="77777777" w:rsidR="00786060" w:rsidRDefault="00786060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267AAD" w14:textId="11E5563B" w:rsidR="00866419" w:rsidRPr="00866419" w:rsidRDefault="00870139" w:rsidP="0086641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cat1</w:t>
            </w:r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35F26">
              <w:rPr>
                <w:rFonts w:ascii="Consolas" w:hAnsi="Consolas" w:cs="Times New Roman"/>
                <w:color w:val="0000FF"/>
                <w:sz w:val="21"/>
                <w:szCs w:val="21"/>
              </w:rPr>
              <w:t>instanceof</w:t>
            </w:r>
            <w:proofErr w:type="spellEnd"/>
            <w:r w:rsidRPr="00F35F26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Pet);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//returns true of cat1 is an instance of </w:t>
            </w:r>
            <w:proofErr w:type="gramStart"/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Pet</w:t>
            </w:r>
            <w:proofErr w:type="gramEnd"/>
          </w:p>
          <w:p w14:paraId="049B1717" w14:textId="2629DECA" w:rsidR="00870139" w:rsidRDefault="00866419" w:rsidP="00866419">
            <w:pPr>
              <w:shd w:val="clear" w:color="auto" w:fill="FFFFFF"/>
              <w:suppressAutoHyphens w:val="0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  <w:r w:rsidRPr="00866419"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  <w:t>True</w:t>
            </w:r>
          </w:p>
          <w:p w14:paraId="2F54BE8E" w14:textId="084F04D0" w:rsidR="00866419" w:rsidRDefault="00866419" w:rsidP="00866419">
            <w:pPr>
              <w:shd w:val="clear" w:color="auto" w:fill="FFFFFF"/>
              <w:suppressAutoHyphens w:val="0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</w:p>
          <w:p w14:paraId="5A784686" w14:textId="77777777" w:rsidR="00866419" w:rsidRPr="00866419" w:rsidRDefault="00866419" w:rsidP="00866419">
            <w:pPr>
              <w:shd w:val="clear" w:color="auto" w:fill="FFFFFF"/>
              <w:suppressAutoHyphens w:val="0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</w:p>
          <w:p w14:paraId="4CD1719F" w14:textId="77777777" w:rsidR="00870139" w:rsidRPr="00133951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 w:rsidRPr="00133951">
              <w:rPr>
                <w:rFonts w:ascii="Consolas" w:hAnsi="Consolas" w:cs="Times New Roman"/>
                <w:color w:val="0000FF"/>
                <w:sz w:val="21"/>
                <w:szCs w:val="21"/>
              </w:rPr>
              <w:t>new</w:t>
            </w:r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Cat()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35F26">
              <w:rPr>
                <w:rFonts w:ascii="Consolas" w:hAnsi="Consolas" w:cs="Times New Roman"/>
                <w:color w:val="0000FF"/>
                <w:sz w:val="21"/>
                <w:szCs w:val="21"/>
              </w:rPr>
              <w:t>instanceof</w:t>
            </w:r>
            <w:proofErr w:type="spellEnd"/>
            <w:r w:rsidRPr="00133951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Pet);</w:t>
            </w:r>
          </w:p>
          <w:p w14:paraId="1A00B74E" w14:textId="11106B8A" w:rsidR="00870139" w:rsidRPr="00866419" w:rsidRDefault="00866419" w:rsidP="00866419">
            <w:pPr>
              <w:shd w:val="clear" w:color="auto" w:fill="FFFFFF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  <w:r w:rsidRPr="00866419"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  <w:t>Error.  Cat requires two parameters.</w:t>
            </w:r>
          </w:p>
          <w:p w14:paraId="10F68E9A" w14:textId="53366DE7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A230DFB" w14:textId="77777777" w:rsidR="00866419" w:rsidRPr="00D64B69" w:rsidRDefault="0086641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DC967AF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(p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et1</w:t>
            </w:r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);</w:t>
            </w:r>
          </w:p>
          <w:p w14:paraId="129B9831" w14:textId="00AF6802" w:rsidR="00870139" w:rsidRPr="00866419" w:rsidRDefault="0086641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b/>
                <w:bCs/>
                <w:color w:val="FF0000"/>
                <w:sz w:val="21"/>
                <w:szCs w:val="21"/>
              </w:rPr>
            </w:pPr>
            <w:r w:rsidRPr="00866419">
              <w:rPr>
                <w:rFonts w:ascii="Consolas" w:hAnsi="Consolas" w:cs="Times New Roman"/>
                <w:b/>
                <w:bCs/>
                <w:color w:val="FF0000"/>
                <w:sz w:val="21"/>
                <w:szCs w:val="21"/>
              </w:rPr>
              <w:t>Princess is a Gorilla</w:t>
            </w:r>
          </w:p>
          <w:p w14:paraId="45E3497F" w14:textId="5DDC58EF" w:rsid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4CA13D" w14:textId="77777777" w:rsidR="00866419" w:rsidRPr="00072A12" w:rsidRDefault="0086641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B87700B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cat1</w:t>
            </w:r>
            <w:r w:rsidRPr="00D64B69">
              <w:rPr>
                <w:rFonts w:ascii="Consolas" w:hAnsi="Consolas" w:cs="Times New Roman"/>
                <w:color w:val="000000"/>
                <w:sz w:val="21"/>
                <w:szCs w:val="21"/>
              </w:rPr>
              <w:t>);</w:t>
            </w:r>
          </w:p>
          <w:p w14:paraId="6F657704" w14:textId="5FD1A25F" w:rsidR="00870139" w:rsidRPr="00866419" w:rsidRDefault="00866419" w:rsidP="00866419">
            <w:pPr>
              <w:shd w:val="clear" w:color="auto" w:fill="FFFFFF"/>
              <w:spacing w:line="285" w:lineRule="atLeast"/>
              <w:ind w:left="1080"/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</w:pPr>
            <w:r w:rsidRPr="00866419">
              <w:rPr>
                <w:rFonts w:ascii="Consolas" w:hAnsi="Consolas"/>
                <w:b/>
                <w:bCs/>
                <w:color w:val="FF0000"/>
                <w:sz w:val="21"/>
                <w:szCs w:val="21"/>
              </w:rPr>
              <w:t>Roscoe is a Cat of breed Maine Coon</w:t>
            </w:r>
          </w:p>
          <w:p w14:paraId="79029509" w14:textId="77777777" w:rsidR="00870139" w:rsidRP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93C273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19978222" w14:textId="77777777" w:rsidR="00870139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System.out.println</w:t>
            </w:r>
            <w:proofErr w:type="spellEnd"/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(fish2);</w:t>
            </w:r>
          </w:p>
          <w:p w14:paraId="64680959" w14:textId="4C611AE2" w:rsidR="00870139" w:rsidRPr="00EA79BE" w:rsidRDefault="00EA79BE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b/>
                <w:bCs/>
                <w:color w:val="FF0000"/>
                <w:sz w:val="21"/>
                <w:szCs w:val="21"/>
              </w:rPr>
            </w:pPr>
            <w:r w:rsidRPr="00EA79BE">
              <w:rPr>
                <w:rFonts w:ascii="Consolas" w:hAnsi="Consolas" w:cs="Times New Roman"/>
                <w:b/>
                <w:bCs/>
                <w:color w:val="FF0000"/>
                <w:sz w:val="21"/>
                <w:szCs w:val="21"/>
              </w:rPr>
              <w:t>Dory is a Fish of breed Blue Tang</w:t>
            </w:r>
          </w:p>
          <w:p w14:paraId="33E81530" w14:textId="77777777" w:rsidR="00870139" w:rsidRPr="00870139" w:rsidRDefault="00870139" w:rsidP="0087013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981B245" w14:textId="77777777" w:rsidR="00870139" w:rsidRDefault="00870139" w:rsidP="00870139">
            <w:pPr>
              <w:pStyle w:val="ListParagraph"/>
              <w:shd w:val="clear" w:color="auto" w:fill="FFFFFF"/>
              <w:spacing w:line="285" w:lineRule="atLeast"/>
              <w:ind w:left="1080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</w:p>
          <w:p w14:paraId="2FA0E71F" w14:textId="77777777" w:rsidR="00870139" w:rsidRPr="00FA0D5B" w:rsidRDefault="00870139" w:rsidP="00870139">
            <w:pPr>
              <w:pStyle w:val="ListParagraph"/>
              <w:numPr>
                <w:ilvl w:val="0"/>
                <w:numId w:val="8"/>
              </w:numPr>
              <w:shd w:val="clear" w:color="auto" w:fill="FFFFFF"/>
              <w:suppressAutoHyphens w:val="0"/>
              <w:spacing w:line="285" w:lineRule="atLeast"/>
              <w:rPr>
                <w:rFonts w:ascii="Consolas" w:hAnsi="Consolas" w:cs="Times New Roman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Pet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[] fish = </w:t>
            </w: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new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A0D5B">
              <w:rPr>
                <w:rFonts w:ascii="Consolas" w:hAnsi="Consolas" w:cs="Times New Roman"/>
                <w:color w:val="0000FF"/>
                <w:sz w:val="21"/>
                <w:szCs w:val="21"/>
              </w:rPr>
              <w:t>Pet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[</w:t>
            </w:r>
            <w:r w:rsidRPr="00FA0D5B">
              <w:rPr>
                <w:rFonts w:ascii="Consolas" w:hAnsi="Consolas" w:cs="Times New Roman"/>
                <w:color w:val="098658"/>
                <w:sz w:val="21"/>
                <w:szCs w:val="21"/>
              </w:rPr>
              <w:t>3</w:t>
            </w:r>
            <w:r w:rsidRPr="00FA0D5B">
              <w:rPr>
                <w:rFonts w:ascii="Consolas" w:hAnsi="Consolas" w:cs="Times New Roman"/>
                <w:color w:val="000000"/>
                <w:sz w:val="21"/>
                <w:szCs w:val="21"/>
              </w:rPr>
              <w:t>];</w:t>
            </w:r>
          </w:p>
          <w:p w14:paraId="4ACF52DF" w14:textId="77777777" w:rsidR="00870139" w:rsidRPr="00FA0D5B" w:rsidRDefault="00870139" w:rsidP="00EA79BE">
            <w:pPr>
              <w:shd w:val="clear" w:color="auto" w:fill="FFFFFF"/>
              <w:spacing w:line="285" w:lineRule="atLeast"/>
              <w:ind w:left="118" w:firstLine="10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 = fish1;</w:t>
            </w:r>
          </w:p>
          <w:p w14:paraId="0EAB2136" w14:textId="77777777" w:rsidR="00870139" w:rsidRPr="00FA0D5B" w:rsidRDefault="00870139" w:rsidP="00EA79BE">
            <w:pPr>
              <w:shd w:val="clear" w:color="auto" w:fill="FFFFFF"/>
              <w:spacing w:line="285" w:lineRule="atLeast"/>
              <w:ind w:left="118" w:firstLine="10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 = fish2;</w:t>
            </w:r>
          </w:p>
          <w:p w14:paraId="5625D32E" w14:textId="77777777" w:rsidR="00870139" w:rsidRPr="00FA0D5B" w:rsidRDefault="00870139" w:rsidP="00EA79BE">
            <w:pPr>
              <w:shd w:val="clear" w:color="auto" w:fill="FFFFFF"/>
              <w:spacing w:line="285" w:lineRule="atLeast"/>
              <w:ind w:left="118" w:firstLine="10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        fish[</w:t>
            </w:r>
            <w:r w:rsidRPr="00FA0D5B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FA0D5B">
              <w:rPr>
                <w:rFonts w:ascii="Consolas" w:hAnsi="Consolas"/>
                <w:color w:val="000000"/>
                <w:sz w:val="21"/>
                <w:szCs w:val="21"/>
              </w:rPr>
              <w:t>].speak();</w:t>
            </w:r>
          </w:p>
          <w:p w14:paraId="768CE694" w14:textId="26155FCC" w:rsidR="00C40EF2" w:rsidRPr="00EA79BE" w:rsidRDefault="00EA79BE" w:rsidP="00EA79BE">
            <w:pPr>
              <w:pStyle w:val="HTMLPreformatted"/>
              <w:ind w:left="1440" w:hanging="322"/>
              <w:rPr>
                <w:rFonts w:ascii="Consolas" w:hAnsi="Consolas"/>
                <w:b/>
                <w:bCs/>
                <w:color w:val="FF0000"/>
                <w:sz w:val="22"/>
                <w:szCs w:val="22"/>
                <w:lang w:eastAsia="en-US"/>
              </w:rPr>
            </w:pPr>
            <w:r w:rsidRPr="00EA79BE">
              <w:rPr>
                <w:rFonts w:ascii="Consolas" w:hAnsi="Consolas"/>
                <w:b/>
                <w:bCs/>
                <w:color w:val="FF0000"/>
                <w:sz w:val="22"/>
                <w:szCs w:val="22"/>
                <w:lang w:eastAsia="en-US"/>
              </w:rPr>
              <w:t xml:space="preserve">Error.  The speak method is not in the Pet class. </w:t>
            </w:r>
          </w:p>
          <w:p w14:paraId="1676B933" w14:textId="37E3849E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E63606A" w14:textId="35769322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0F743EA" w14:textId="48F52333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7F544865" w14:textId="5F6A47F8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0B57E9E9" w14:textId="46B549F0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33E2622A" w14:textId="0EDCC744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6D545A8" w14:textId="7EDE2295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2AE1A531" w14:textId="77777777" w:rsidR="00370A69" w:rsidRDefault="00370A69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63AB8FB3" w14:textId="77777777" w:rsidR="00C40EF2" w:rsidRDefault="00C40EF2">
            <w:pPr>
              <w:pStyle w:val="HTMLPreformatted"/>
              <w:rPr>
                <w:color w:val="222222"/>
                <w:sz w:val="22"/>
                <w:szCs w:val="22"/>
                <w:lang w:eastAsia="en-US"/>
              </w:rPr>
            </w:pPr>
          </w:p>
          <w:p w14:paraId="47B4AC61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694A2E8" w14:textId="77777777" w:rsidTr="001F2793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E0BEC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1CCD" w14:textId="77777777" w:rsidR="00C40EF2" w:rsidRDefault="00C40EF2">
            <w:pPr>
              <w:snapToGrid w:val="0"/>
              <w:rPr>
                <w:szCs w:val="20"/>
              </w:rPr>
            </w:pPr>
          </w:p>
          <w:p w14:paraId="64C9A38F" w14:textId="59476291" w:rsidR="00C40EF2" w:rsidRDefault="00AB4164">
            <w:r>
              <w:rPr>
                <w:szCs w:val="20"/>
              </w:rPr>
              <w:t xml:space="preserve">        /</w:t>
            </w:r>
            <w:r w:rsidR="00E357DB">
              <w:rPr>
                <w:szCs w:val="20"/>
              </w:rPr>
              <w:t>6</w:t>
            </w:r>
          </w:p>
        </w:tc>
      </w:tr>
    </w:tbl>
    <w:p w14:paraId="07E82835" w14:textId="77777777" w:rsidR="00C40EF2" w:rsidRDefault="00C40EF2"/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8010"/>
        <w:gridCol w:w="945"/>
      </w:tblGrid>
      <w:tr w:rsidR="00C40EF2" w14:paraId="595B58A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B1F51" w14:textId="15D6540E" w:rsidR="00C40EF2" w:rsidRDefault="00401B07" w:rsidP="003117CB">
            <w:r>
              <w:rPr>
                <w:szCs w:val="20"/>
              </w:rPr>
              <w:lastRenderedPageBreak/>
              <w:t xml:space="preserve">2.  </w:t>
            </w:r>
            <w:r w:rsidR="00AB4164">
              <w:rPr>
                <w:szCs w:val="20"/>
              </w:rPr>
              <w:t>Refer to the code below,</w:t>
            </w:r>
          </w:p>
          <w:p w14:paraId="72CD4AC1" w14:textId="77777777" w:rsidR="00C40EF2" w:rsidRDefault="00C40EF2"/>
          <w:p w14:paraId="48B9B058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A {</w:t>
            </w:r>
          </w:p>
          <w:p w14:paraId="16AEFEE8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A() {</w:t>
            </w:r>
          </w:p>
          <w:p w14:paraId="5275C313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A's constructor");</w:t>
            </w:r>
          </w:p>
          <w:p w14:paraId="0AC9A3F8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74A4226E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57C9BEC9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B extends A {</w:t>
            </w:r>
          </w:p>
          <w:p w14:paraId="71A9035A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B() {</w:t>
            </w:r>
          </w:p>
          <w:p w14:paraId="7BF287D5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B's constructor");</w:t>
            </w:r>
          </w:p>
          <w:p w14:paraId="2251E533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3AD2A1E1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  <w:p w14:paraId="3D991219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class C extends B {</w:t>
            </w:r>
          </w:p>
          <w:p w14:paraId="34582F5C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public C() {</w:t>
            </w:r>
          </w:p>
          <w:p w14:paraId="361DB3F0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proofErr w:type="spellStart"/>
            <w:r>
              <w:rPr>
                <w:rStyle w:val="HTMLCode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color w:val="222222"/>
              </w:rPr>
              <w:t>("Inside C's constructor");</w:t>
            </w:r>
          </w:p>
          <w:p w14:paraId="2C8CDE06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24B65647" w14:textId="2D8B1468" w:rsidR="00171759" w:rsidRDefault="00AB4164">
            <w:pPr>
              <w:pStyle w:val="HTMLPreformatted"/>
              <w:rPr>
                <w:rStyle w:val="HTMLCode"/>
                <w:color w:val="222222"/>
              </w:rPr>
            </w:pPr>
            <w:r>
              <w:rPr>
                <w:rStyle w:val="HTMLCode"/>
                <w:color w:val="222222"/>
              </w:rPr>
              <w:t>}</w:t>
            </w:r>
          </w:p>
          <w:p w14:paraId="06A16D08" w14:textId="77777777" w:rsidR="00171759" w:rsidRDefault="00171759">
            <w:pPr>
              <w:pStyle w:val="HTMLPreformatted"/>
            </w:pPr>
          </w:p>
          <w:p w14:paraId="12216CA0" w14:textId="77777777" w:rsidR="00C40EF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public class Inheritance {</w:t>
            </w:r>
          </w:p>
          <w:p w14:paraId="2750FBF6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 xml:space="preserve">public static void main(String[] </w:t>
            </w:r>
            <w:proofErr w:type="spellStart"/>
            <w:r>
              <w:rPr>
                <w:rStyle w:val="HTMLCode"/>
                <w:color w:val="222222"/>
              </w:rPr>
              <w:t>args</w:t>
            </w:r>
            <w:proofErr w:type="spellEnd"/>
            <w:r>
              <w:rPr>
                <w:rStyle w:val="HTMLCode"/>
                <w:color w:val="222222"/>
              </w:rPr>
              <w:t>) {</w:t>
            </w:r>
          </w:p>
          <w:p w14:paraId="68DECAEE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    </w:t>
            </w:r>
            <w:r>
              <w:rPr>
                <w:rStyle w:val="HTMLCode"/>
                <w:color w:val="222222"/>
              </w:rPr>
              <w:t>/** Statements for questions go here **/</w:t>
            </w:r>
          </w:p>
          <w:p w14:paraId="461C0000" w14:textId="77777777" w:rsidR="00C40EF2" w:rsidRDefault="00AB4164">
            <w:pPr>
              <w:pStyle w:val="HTMLPreformatted"/>
            </w:pPr>
            <w:r>
              <w:rPr>
                <w:rStyle w:val="HTMLCode"/>
                <w:rFonts w:eastAsia="Courier New"/>
                <w:color w:val="222222"/>
              </w:rPr>
              <w:t xml:space="preserve">    </w:t>
            </w:r>
            <w:r>
              <w:rPr>
                <w:rStyle w:val="HTMLCode"/>
                <w:color w:val="222222"/>
              </w:rPr>
              <w:t>}</w:t>
            </w:r>
          </w:p>
          <w:p w14:paraId="0F8E18D5" w14:textId="009C78CE" w:rsidR="00C40EF2" w:rsidRPr="003A5122" w:rsidRDefault="00AB4164">
            <w:pPr>
              <w:pStyle w:val="HTMLPreformatted"/>
            </w:pPr>
            <w:r>
              <w:rPr>
                <w:rStyle w:val="HTMLCode"/>
                <w:color w:val="222222"/>
              </w:rPr>
              <w:t>}</w:t>
            </w:r>
          </w:p>
        </w:tc>
      </w:tr>
      <w:tr w:rsidR="00C40EF2" w14:paraId="4A09775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64DE21" w14:textId="77777777" w:rsidR="00C40EF2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r>
              <w:rPr>
                <w:rStyle w:val="HTMLCode"/>
                <w:color w:val="222222"/>
              </w:rPr>
              <w:t>A b = new C(</w:t>
            </w:r>
            <w:proofErr w:type="gramStart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color w:val="222222"/>
                <w:szCs w:val="20"/>
                <w:shd w:val="clear" w:color="auto" w:fill="FFFFFF"/>
              </w:rPr>
              <w:t xml:space="preserve"> what is output by the program?</w:t>
            </w:r>
          </w:p>
          <w:p w14:paraId="58AA5B33" w14:textId="58E1A4E9" w:rsidR="00C40EF2" w:rsidRPr="009962A0" w:rsidRDefault="009962A0">
            <w:pPr>
              <w:rPr>
                <w:rFonts w:ascii="Consolas" w:hAnsi="Consolas"/>
                <w:b/>
                <w:bCs/>
                <w:color w:val="FF0000"/>
                <w:szCs w:val="2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 xml:space="preserve">Inside </w:t>
            </w:r>
            <w:r w:rsidR="00207A7D">
              <w:rPr>
                <w:rFonts w:ascii="Consolas" w:hAnsi="Consolas"/>
                <w:b/>
                <w:bCs/>
                <w:color w:val="FF0000"/>
                <w:szCs w:val="20"/>
              </w:rPr>
              <w:t>A</w:t>
            </w: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>’s constructor</w:t>
            </w:r>
          </w:p>
          <w:p w14:paraId="265DC037" w14:textId="515BB5DA" w:rsidR="009962A0" w:rsidRPr="009962A0" w:rsidRDefault="009962A0">
            <w:pPr>
              <w:rPr>
                <w:rFonts w:ascii="Consolas" w:hAnsi="Consolas"/>
                <w:b/>
                <w:bCs/>
                <w:color w:val="FF0000"/>
                <w:szCs w:val="2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 xml:space="preserve">Inside </w:t>
            </w:r>
            <w:r w:rsidR="00207A7D">
              <w:rPr>
                <w:rFonts w:ascii="Consolas" w:hAnsi="Consolas"/>
                <w:b/>
                <w:bCs/>
                <w:color w:val="FF0000"/>
                <w:szCs w:val="20"/>
              </w:rPr>
              <w:t>B</w:t>
            </w: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>’s constructor</w:t>
            </w:r>
          </w:p>
          <w:p w14:paraId="18247782" w14:textId="5D36D618" w:rsidR="00C40EF2" w:rsidRPr="009962A0" w:rsidRDefault="009962A0" w:rsidP="009962A0">
            <w:pPr>
              <w:rPr>
                <w:b/>
                <w:bCs/>
                <w:color w:val="FF0000"/>
                <w:szCs w:val="2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 xml:space="preserve">Inside </w:t>
            </w:r>
            <w:r w:rsidR="00207A7D">
              <w:rPr>
                <w:rFonts w:ascii="Consolas" w:hAnsi="Consolas"/>
                <w:b/>
                <w:bCs/>
                <w:color w:val="FF0000"/>
                <w:szCs w:val="20"/>
              </w:rPr>
              <w:t>C</w:t>
            </w:r>
            <w:r w:rsidRPr="009962A0">
              <w:rPr>
                <w:rFonts w:ascii="Consolas" w:hAnsi="Consolas"/>
                <w:b/>
                <w:bCs/>
                <w:color w:val="FF0000"/>
                <w:szCs w:val="20"/>
              </w:rPr>
              <w:t>’s constructor</w:t>
            </w:r>
            <w:r w:rsidR="00AB4164" w:rsidRPr="009962A0">
              <w:rPr>
                <w:rFonts w:ascii="Consolas" w:hAnsi="Consolas"/>
              </w:rPr>
              <w:tab/>
            </w:r>
          </w:p>
        </w:tc>
      </w:tr>
      <w:tr w:rsidR="00C40EF2" w14:paraId="026423D0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41886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DB74E" w14:textId="77777777" w:rsidR="00C40EF2" w:rsidRDefault="00C40EF2">
            <w:pPr>
              <w:snapToGrid w:val="0"/>
              <w:rPr>
                <w:szCs w:val="20"/>
              </w:rPr>
            </w:pPr>
          </w:p>
          <w:p w14:paraId="0A8DF106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0DEA2C87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BE919E" w14:textId="77777777" w:rsidR="00C40EF2" w:rsidRDefault="00AB4164">
            <w:pPr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color w:val="222222"/>
                <w:szCs w:val="20"/>
                <w:shd w:val="clear" w:color="auto" w:fill="FFFFFF"/>
              </w:rPr>
              <w:t>After executing the statement</w:t>
            </w:r>
            <w:r>
              <w:rPr>
                <w:rStyle w:val="apple-converted-space"/>
                <w:color w:val="222222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color w:val="222222"/>
              </w:rPr>
              <w:t>B</w:t>
            </w:r>
            <w:proofErr w:type="spellEnd"/>
            <w:r>
              <w:rPr>
                <w:rStyle w:val="HTMLCode"/>
                <w:color w:val="222222"/>
              </w:rPr>
              <w:t xml:space="preserve"> a = new B(</w:t>
            </w:r>
            <w:proofErr w:type="gramStart"/>
            <w:r>
              <w:rPr>
                <w:rStyle w:val="HTMLCode"/>
                <w:color w:val="222222"/>
              </w:rPr>
              <w:t>);</w:t>
            </w:r>
            <w:r>
              <w:rPr>
                <w:color w:val="222222"/>
                <w:szCs w:val="20"/>
                <w:shd w:val="clear" w:color="auto" w:fill="FFFFFF"/>
              </w:rPr>
              <w:t>,</w:t>
            </w:r>
            <w:proofErr w:type="gramEnd"/>
            <w:r>
              <w:rPr>
                <w:color w:val="222222"/>
                <w:szCs w:val="20"/>
                <w:shd w:val="clear" w:color="auto" w:fill="FFFFFF"/>
              </w:rPr>
              <w:t xml:space="preserve"> what is </w:t>
            </w:r>
            <w:proofErr w:type="spellStart"/>
            <w:r>
              <w:rPr>
                <w:color w:val="222222"/>
                <w:szCs w:val="20"/>
                <w:shd w:val="clear" w:color="auto" w:fill="FFFFFF"/>
              </w:rPr>
              <w:t>ouptut</w:t>
            </w:r>
            <w:proofErr w:type="spellEnd"/>
            <w:r>
              <w:rPr>
                <w:color w:val="222222"/>
                <w:szCs w:val="20"/>
                <w:shd w:val="clear" w:color="auto" w:fill="FFFFFF"/>
              </w:rPr>
              <w:t xml:space="preserve"> by the program?</w:t>
            </w:r>
          </w:p>
          <w:p w14:paraId="072BD6EB" w14:textId="75CB330C" w:rsidR="001A6420" w:rsidRDefault="001A6420">
            <w:pPr>
              <w:rPr>
                <w:rFonts w:ascii="Consolas" w:hAnsi="Consolas"/>
                <w:b/>
                <w:bCs/>
                <w:color w:val="FF0000"/>
                <w:szCs w:val="20"/>
                <w:shd w:val="clear" w:color="auto" w:fill="FFFFFF"/>
              </w:rPr>
            </w:pPr>
            <w:r>
              <w:rPr>
                <w:rFonts w:ascii="Consolas" w:hAnsi="Consolas"/>
                <w:b/>
                <w:bCs/>
                <w:color w:val="FF0000"/>
                <w:szCs w:val="20"/>
                <w:shd w:val="clear" w:color="auto" w:fill="FFFFFF"/>
              </w:rPr>
              <w:t>Inside A’s constructor</w:t>
            </w:r>
          </w:p>
          <w:p w14:paraId="5F796C2D" w14:textId="0F723DAB" w:rsidR="00C40EF2" w:rsidRPr="001A6420" w:rsidRDefault="009962A0">
            <w:pPr>
              <w:rPr>
                <w:rFonts w:ascii="Consolas" w:hAnsi="Consolas"/>
                <w:b/>
                <w:bCs/>
                <w:color w:val="FF0000"/>
                <w:szCs w:val="20"/>
                <w:shd w:val="clear" w:color="auto" w:fill="FFFFFF"/>
              </w:rPr>
            </w:pPr>
            <w:r w:rsidRPr="009962A0">
              <w:rPr>
                <w:rFonts w:ascii="Consolas" w:hAnsi="Consolas"/>
                <w:b/>
                <w:bCs/>
                <w:color w:val="FF0000"/>
                <w:szCs w:val="20"/>
                <w:shd w:val="clear" w:color="auto" w:fill="FFFFFF"/>
              </w:rPr>
              <w:t>Inside B’s constructor</w:t>
            </w:r>
          </w:p>
          <w:p w14:paraId="5037F621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675EA02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BAF708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3CC63" w14:textId="77777777" w:rsidR="00C40EF2" w:rsidRDefault="00C40EF2">
            <w:pPr>
              <w:snapToGrid w:val="0"/>
              <w:rPr>
                <w:szCs w:val="20"/>
              </w:rPr>
            </w:pPr>
          </w:p>
          <w:p w14:paraId="6CE4F41D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4B05E2FF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9F10BE" w14:textId="77777777" w:rsidR="00C40EF2" w:rsidRDefault="00AB4164">
            <w:pPr>
              <w:pStyle w:val="HTMLPreformatted"/>
              <w:numPr>
                <w:ilvl w:val="0"/>
                <w:numId w:val="6"/>
              </w:numPr>
              <w:tabs>
                <w:tab w:val="clear" w:pos="916"/>
                <w:tab w:val="left" w:pos="375"/>
                <w:tab w:val="left" w:pos="840"/>
              </w:tabs>
              <w:ind w:left="809" w:hanging="809"/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What is the output of the following statement?</w:t>
            </w:r>
            <w:r>
              <w:rPr>
                <w:rStyle w:val="apple-converted-space"/>
                <w:rFonts w:ascii="Times New Roman" w:hAnsi="Times New Roman" w:cs="Times New Roman"/>
                <w:color w:val="222222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A);</w:t>
            </w:r>
          </w:p>
          <w:p w14:paraId="04B75355" w14:textId="77777777" w:rsidR="009962A0" w:rsidRDefault="009962A0">
            <w:pPr>
              <w:pStyle w:val="HTMLPreformatted"/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 xml:space="preserve">Inside A’s constructor </w:t>
            </w:r>
          </w:p>
          <w:p w14:paraId="37B1ADF4" w14:textId="26B4BE72" w:rsidR="00C40EF2" w:rsidRPr="00B4183F" w:rsidRDefault="009962A0" w:rsidP="00B4183F">
            <w:pPr>
              <w:pStyle w:val="HTMLPreformatted"/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>True</w:t>
            </w:r>
          </w:p>
          <w:p w14:paraId="366B3CBD" w14:textId="77777777" w:rsidR="00C40EF2" w:rsidRDefault="00AB4164">
            <w:pPr>
              <w:tabs>
                <w:tab w:val="left" w:pos="7590"/>
              </w:tabs>
            </w:pPr>
            <w:r>
              <w:tab/>
            </w:r>
          </w:p>
        </w:tc>
      </w:tr>
      <w:tr w:rsidR="00C40EF2" w14:paraId="28DE3C5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E21D4A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A72C0" w14:textId="77777777" w:rsidR="00C40EF2" w:rsidRDefault="00C40EF2">
            <w:pPr>
              <w:snapToGrid w:val="0"/>
              <w:rPr>
                <w:szCs w:val="20"/>
              </w:rPr>
            </w:pPr>
          </w:p>
          <w:p w14:paraId="16612BE9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6C571BAD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BEE139" w14:textId="77777777" w:rsidR="00C40EF2" w:rsidRDefault="00AB4164">
            <w:pPr>
              <w:pStyle w:val="HTMLPreformatted"/>
              <w:numPr>
                <w:ilvl w:val="0"/>
                <w:numId w:val="6"/>
              </w:numPr>
              <w:tabs>
                <w:tab w:val="left" w:pos="390"/>
              </w:tabs>
              <w:ind w:hanging="72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A()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37B90E7D" w14:textId="77777777" w:rsidR="0004049E" w:rsidRDefault="009962A0">
            <w:pPr>
              <w:tabs>
                <w:tab w:val="left" w:pos="7590"/>
              </w:tabs>
              <w:rPr>
                <w:rFonts w:ascii="Consolas" w:hAnsi="Consolas"/>
                <w:b/>
                <w:bCs/>
                <w:color w:val="FF000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</w:rPr>
              <w:t xml:space="preserve">Inside A’s constructor </w:t>
            </w:r>
          </w:p>
          <w:p w14:paraId="78CE3C41" w14:textId="77777777" w:rsidR="00B4183F" w:rsidRDefault="009962A0">
            <w:pPr>
              <w:tabs>
                <w:tab w:val="left" w:pos="7590"/>
              </w:tabs>
              <w:rPr>
                <w:rFonts w:ascii="Consolas" w:hAnsi="Consolas"/>
                <w:b/>
                <w:bCs/>
                <w:color w:val="FF0000"/>
              </w:rPr>
            </w:pPr>
            <w:r w:rsidRPr="009962A0">
              <w:rPr>
                <w:rFonts w:ascii="Consolas" w:hAnsi="Consolas"/>
                <w:b/>
                <w:bCs/>
                <w:color w:val="FF0000"/>
              </w:rPr>
              <w:t>False</w:t>
            </w:r>
          </w:p>
          <w:p w14:paraId="41762430" w14:textId="7EFADBC6" w:rsidR="00C40EF2" w:rsidRPr="00B4183F" w:rsidRDefault="00AB4164">
            <w:pPr>
              <w:tabs>
                <w:tab w:val="left" w:pos="7590"/>
              </w:tabs>
              <w:rPr>
                <w:rFonts w:ascii="Consolas" w:hAnsi="Consolas"/>
                <w:b/>
                <w:bCs/>
                <w:color w:val="FF0000"/>
              </w:rPr>
            </w:pPr>
            <w:r w:rsidRPr="009962A0">
              <w:rPr>
                <w:rFonts w:ascii="Consolas" w:hAnsi="Consolas"/>
                <w:b/>
                <w:bCs/>
              </w:rPr>
              <w:tab/>
            </w:r>
          </w:p>
        </w:tc>
      </w:tr>
      <w:tr w:rsidR="00C40EF2" w14:paraId="73CEDABB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DBEAC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8AC05" w14:textId="77777777" w:rsidR="00C40EF2" w:rsidRDefault="00C40EF2">
            <w:pPr>
              <w:snapToGrid w:val="0"/>
              <w:rPr>
                <w:szCs w:val="20"/>
              </w:rPr>
            </w:pPr>
          </w:p>
          <w:p w14:paraId="018C0600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  <w:tr w:rsidR="00C40EF2" w14:paraId="44590499" w14:textId="77777777">
        <w:trPr>
          <w:trHeight w:val="625"/>
        </w:trPr>
        <w:tc>
          <w:tcPr>
            <w:tcW w:w="89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1AA22A2" w14:textId="77777777" w:rsidR="00C40EF2" w:rsidRDefault="00AB4164">
            <w:pPr>
              <w:pStyle w:val="HTMLPreformatted"/>
              <w:numPr>
                <w:ilvl w:val="0"/>
                <w:numId w:val="5"/>
              </w:numPr>
              <w:ind w:left="360"/>
            </w:pPr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What is the output of the following statement?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System.out.println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((new C() </w:t>
            </w:r>
            <w:proofErr w:type="spellStart"/>
            <w:r>
              <w:rPr>
                <w:rStyle w:val="HTMLCode"/>
                <w:rFonts w:ascii="Times New Roman" w:hAnsi="Times New Roman" w:cs="Times New Roman"/>
                <w:color w:val="222222"/>
              </w:rPr>
              <w:t>instanceof</w:t>
            </w:r>
            <w:proofErr w:type="spellEnd"/>
            <w:r>
              <w:rPr>
                <w:rStyle w:val="HTMLCode"/>
                <w:rFonts w:ascii="Times New Roman" w:hAnsi="Times New Roman" w:cs="Times New Roman"/>
                <w:color w:val="222222"/>
              </w:rPr>
              <w:t xml:space="preserve"> B);</w:t>
            </w:r>
          </w:p>
          <w:p w14:paraId="2E085C05" w14:textId="30A97748" w:rsidR="0004049E" w:rsidRDefault="0004049E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Inside A’s constructor</w:t>
            </w:r>
          </w:p>
          <w:p w14:paraId="56FF790B" w14:textId="0C6F5625" w:rsidR="00C40EF2" w:rsidRPr="009962A0" w:rsidRDefault="009962A0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 xml:space="preserve">Inside </w:t>
            </w:r>
            <w:r w:rsidR="0004049E">
              <w:rPr>
                <w:b/>
                <w:bCs/>
                <w:color w:val="FF0000"/>
              </w:rPr>
              <w:t>B</w:t>
            </w:r>
            <w:r w:rsidRPr="009962A0">
              <w:rPr>
                <w:b/>
                <w:bCs/>
                <w:color w:val="FF0000"/>
              </w:rPr>
              <w:t>’s constructor</w:t>
            </w:r>
          </w:p>
          <w:p w14:paraId="18734ADC" w14:textId="46600FDF" w:rsidR="009962A0" w:rsidRPr="009962A0" w:rsidRDefault="009962A0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 xml:space="preserve">Inside </w:t>
            </w:r>
            <w:r w:rsidR="0004049E">
              <w:rPr>
                <w:b/>
                <w:bCs/>
                <w:color w:val="FF0000"/>
              </w:rPr>
              <w:t>C</w:t>
            </w:r>
            <w:r w:rsidRPr="009962A0">
              <w:rPr>
                <w:b/>
                <w:bCs/>
                <w:color w:val="FF0000"/>
              </w:rPr>
              <w:t>’s constructor</w:t>
            </w:r>
          </w:p>
          <w:p w14:paraId="47027540" w14:textId="4E8CCB90" w:rsidR="00C40EF2" w:rsidRPr="00B4183F" w:rsidRDefault="009962A0">
            <w:pPr>
              <w:tabs>
                <w:tab w:val="left" w:pos="7590"/>
              </w:tabs>
              <w:rPr>
                <w:b/>
                <w:bCs/>
                <w:color w:val="FF0000"/>
              </w:rPr>
            </w:pPr>
            <w:r w:rsidRPr="009962A0">
              <w:rPr>
                <w:b/>
                <w:bCs/>
                <w:color w:val="FF0000"/>
              </w:rPr>
              <w:t>True</w:t>
            </w:r>
            <w:r w:rsidR="00AB4164">
              <w:tab/>
            </w:r>
          </w:p>
        </w:tc>
      </w:tr>
      <w:tr w:rsidR="00C40EF2" w14:paraId="11E9009F" w14:textId="77777777">
        <w:trPr>
          <w:trHeight w:val="278"/>
        </w:trPr>
        <w:tc>
          <w:tcPr>
            <w:tcW w:w="80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22E16" w14:textId="77777777" w:rsidR="00C40EF2" w:rsidRDefault="00C40EF2">
            <w:pPr>
              <w:snapToGrid w:val="0"/>
              <w:rPr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EC6EE" w14:textId="77777777" w:rsidR="00C40EF2" w:rsidRDefault="00C40EF2">
            <w:pPr>
              <w:snapToGrid w:val="0"/>
              <w:rPr>
                <w:szCs w:val="20"/>
              </w:rPr>
            </w:pPr>
          </w:p>
          <w:p w14:paraId="74A25021" w14:textId="77777777" w:rsidR="00C40EF2" w:rsidRDefault="00AB4164">
            <w:r>
              <w:rPr>
                <w:szCs w:val="20"/>
              </w:rPr>
              <w:t xml:space="preserve">          /1</w:t>
            </w:r>
          </w:p>
        </w:tc>
      </w:tr>
    </w:tbl>
    <w:p w14:paraId="32C98657" w14:textId="2DE907D9" w:rsidR="00AB4164" w:rsidRDefault="00AB4164"/>
    <w:p w14:paraId="58200F35" w14:textId="77777777" w:rsidR="00786060" w:rsidRDefault="007860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895"/>
      </w:tblGrid>
      <w:tr w:rsidR="00B75719" w14:paraId="5A6CEF21" w14:textId="77777777" w:rsidTr="00B75719">
        <w:tc>
          <w:tcPr>
            <w:tcW w:w="8630" w:type="dxa"/>
            <w:gridSpan w:val="2"/>
          </w:tcPr>
          <w:p w14:paraId="0034C069" w14:textId="0C9CAB66" w:rsidR="00B75719" w:rsidRDefault="00786060">
            <w:pPr>
              <w:rPr>
                <w:color w:val="333333"/>
              </w:rPr>
            </w:pPr>
            <w:r w:rsidRPr="00786060">
              <w:rPr>
                <w:color w:val="333333"/>
              </w:rPr>
              <w:t xml:space="preserve">3. </w:t>
            </w:r>
            <w:r w:rsidR="00B75719" w:rsidRPr="00786060">
              <w:rPr>
                <w:color w:val="333333"/>
              </w:rPr>
              <w:t>The following </w:t>
            </w:r>
            <w:r w:rsidR="00B75719" w:rsidRPr="00370A69">
              <w:rPr>
                <w:rFonts w:ascii="Consolas" w:hAnsi="Consolas"/>
                <w:color w:val="333333"/>
              </w:rPr>
              <w:t>Pet</w:t>
            </w:r>
            <w:r w:rsidR="00B75719" w:rsidRPr="00786060">
              <w:rPr>
                <w:color w:val="333333"/>
              </w:rPr>
              <w:t> class is used to represent pets and print information about each pet. Each </w:t>
            </w:r>
            <w:r w:rsidR="00B75719" w:rsidRPr="00370A69">
              <w:rPr>
                <w:rFonts w:ascii="Consolas" w:hAnsi="Consolas"/>
                <w:color w:val="333333"/>
              </w:rPr>
              <w:t>Pet</w:t>
            </w:r>
            <w:r w:rsidR="00B75719" w:rsidRPr="00786060">
              <w:rPr>
                <w:color w:val="333333"/>
              </w:rPr>
              <w:t> object has attributes for the pet’s name and species</w:t>
            </w:r>
            <w:r>
              <w:rPr>
                <w:color w:val="333333"/>
              </w:rPr>
              <w:t xml:space="preserve">. </w:t>
            </w:r>
          </w:p>
          <w:p w14:paraId="71682A37" w14:textId="442868BB" w:rsidR="006734CE" w:rsidRDefault="006734CE">
            <w:pPr>
              <w:rPr>
                <w:color w:val="333333"/>
              </w:rPr>
            </w:pPr>
          </w:p>
          <w:p w14:paraId="482EC9F7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4606EBA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128AA888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6C70147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22CEEA4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Pet(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s){</w:t>
            </w:r>
          </w:p>
          <w:p w14:paraId="76FDC0B6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    name = n;</w:t>
            </w:r>
          </w:p>
          <w:p w14:paraId="7FD7050B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    species = s;</w:t>
            </w:r>
          </w:p>
          <w:p w14:paraId="76E96BCE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73D9C4EE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</w:t>
            </w:r>
          </w:p>
          <w:p w14:paraId="0464CB7C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29DF129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name;</w:t>
            </w:r>
          </w:p>
          <w:p w14:paraId="6DD9DE3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A2E9AE7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48F96F4D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(){</w:t>
            </w:r>
          </w:p>
          <w:p w14:paraId="242FBF9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species;</w:t>
            </w:r>
          </w:p>
          <w:p w14:paraId="56D56C1A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4A10B65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13EF563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1734A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printPetInfo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2758ACAF" w14:textId="77777777" w:rsidR="006734CE" w:rsidRPr="00F1734A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System.out.print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 + </w:t>
            </w:r>
            <w:r w:rsidRPr="00F1734A">
              <w:rPr>
                <w:rFonts w:ascii="Consolas" w:hAnsi="Consolas"/>
                <w:color w:val="A31515"/>
                <w:sz w:val="21"/>
                <w:szCs w:val="21"/>
              </w:rPr>
              <w:t>" is a "</w:t>
            </w: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getSpecies</w:t>
            </w:r>
            <w:proofErr w:type="spellEnd"/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 xml:space="preserve">()); </w:t>
            </w:r>
          </w:p>
          <w:p w14:paraId="0FE587A0" w14:textId="77777777" w:rsidR="006734CE" w:rsidRDefault="006734CE" w:rsidP="006734C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        }</w:t>
            </w:r>
          </w:p>
          <w:p w14:paraId="5D46A560" w14:textId="7390B4A0" w:rsidR="006734CE" w:rsidRDefault="006734CE" w:rsidP="006734CE">
            <w:pPr>
              <w:rPr>
                <w:color w:val="333333"/>
              </w:rPr>
            </w:pPr>
            <w:r w:rsidRPr="00F1734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604309F" w14:textId="77777777" w:rsidR="00786060" w:rsidRDefault="00786060">
            <w:pPr>
              <w:rPr>
                <w:color w:val="333333"/>
              </w:rPr>
            </w:pPr>
          </w:p>
          <w:p w14:paraId="1B57D245" w14:textId="4815C31F" w:rsidR="00631E1E" w:rsidRDefault="00401B07" w:rsidP="00401B07">
            <w:pPr>
              <w:shd w:val="clear" w:color="auto" w:fill="FFFFFF"/>
              <w:suppressAutoHyphens w:val="0"/>
              <w:spacing w:after="240"/>
              <w:rPr>
                <w:color w:val="333333"/>
                <w:szCs w:val="20"/>
                <w:lang w:eastAsia="en-US" w:bidi="ar-SA"/>
              </w:rPr>
            </w:pPr>
            <w:r w:rsidRPr="00401B07">
              <w:rPr>
                <w:color w:val="333333"/>
                <w:szCs w:val="20"/>
                <w:lang w:eastAsia="en-US" w:bidi="ar-SA"/>
              </w:rPr>
              <w:t>The following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Dog</w:t>
            </w:r>
            <w:r w:rsidRPr="00401B07">
              <w:rPr>
                <w:color w:val="333333"/>
                <w:szCs w:val="20"/>
                <w:lang w:eastAsia="en-US" w:bidi="ar-SA"/>
              </w:rPr>
              <w:t> class is a subclass of the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Pet</w:t>
            </w:r>
            <w:r w:rsidRPr="00401B07">
              <w:rPr>
                <w:color w:val="333333"/>
                <w:szCs w:val="20"/>
                <w:lang w:eastAsia="en-US" w:bidi="ar-SA"/>
              </w:rPr>
              <w:t> class that has one additional attribute: a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String</w:t>
            </w:r>
            <w:r w:rsidRPr="00401B07">
              <w:rPr>
                <w:color w:val="333333"/>
                <w:szCs w:val="20"/>
                <w:lang w:eastAsia="en-US" w:bidi="ar-SA"/>
              </w:rPr>
              <w:t> variable named breed that is used to represent the breed of the dog. The </w:t>
            </w:r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Dog</w:t>
            </w:r>
            <w:r w:rsidRPr="00401B07">
              <w:rPr>
                <w:color w:val="333333"/>
                <w:szCs w:val="20"/>
                <w:lang w:eastAsia="en-US" w:bidi="ar-SA"/>
              </w:rPr>
              <w:t> class also contains a </w:t>
            </w:r>
            <w:proofErr w:type="spellStart"/>
            <w:r w:rsidRPr="00401B07">
              <w:rPr>
                <w:rFonts w:ascii="Consolas" w:hAnsi="Consolas"/>
                <w:color w:val="333333"/>
                <w:szCs w:val="20"/>
                <w:lang w:eastAsia="en-US" w:bidi="ar-SA"/>
              </w:rPr>
              <w:t>printPetInfo</w:t>
            </w:r>
            <w:proofErr w:type="spellEnd"/>
            <w:r w:rsidRPr="00401B07">
              <w:rPr>
                <w:color w:val="333333"/>
                <w:szCs w:val="20"/>
                <w:lang w:eastAsia="en-US" w:bidi="ar-SA"/>
              </w:rPr>
              <w:t> method to print the name and breed of the dog.</w:t>
            </w:r>
          </w:p>
          <w:p w14:paraId="2F6F5193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Dog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extends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Pet{</w:t>
            </w:r>
          </w:p>
          <w:p w14:paraId="5C993729" w14:textId="77777777" w:rsidR="00631E1E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private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breed;</w:t>
            </w:r>
          </w:p>
          <w:p w14:paraId="7CE61A06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815B3B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Dog(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n,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b){</w:t>
            </w:r>
          </w:p>
          <w:p w14:paraId="5795B46F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super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(n, </w:t>
            </w:r>
            <w:r w:rsidRPr="00F8039C">
              <w:rPr>
                <w:rFonts w:ascii="Consolas" w:hAnsi="Consolas"/>
                <w:color w:val="A31515"/>
                <w:sz w:val="21"/>
                <w:szCs w:val="21"/>
              </w:rPr>
              <w:t>"Dog"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537E389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    breed  = b;</w:t>
            </w:r>
          </w:p>
          <w:p w14:paraId="6C20D71C" w14:textId="77777777" w:rsidR="00631E1E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42E92CEE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6D85B3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8039C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printPetInfo</w:t>
            </w:r>
            <w:proofErr w:type="spellEnd"/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32AED256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92D05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8039C">
              <w:rPr>
                <w:rFonts w:ascii="Consolas" w:hAnsi="Consolas"/>
                <w:color w:val="00B050"/>
                <w:sz w:val="21"/>
                <w:szCs w:val="21"/>
              </w:rPr>
              <w:t>/* To be implemented*/</w:t>
            </w:r>
          </w:p>
          <w:p w14:paraId="77C7EA75" w14:textId="77777777" w:rsidR="00631E1E" w:rsidRPr="00F8039C" w:rsidRDefault="00631E1E" w:rsidP="00631E1E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5E3B9927" w14:textId="08779F25" w:rsidR="00631E1E" w:rsidRDefault="00631E1E" w:rsidP="00631E1E">
            <w:pPr>
              <w:shd w:val="clear" w:color="auto" w:fill="FFFFFF"/>
              <w:suppressAutoHyphens w:val="0"/>
              <w:spacing w:after="24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8039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262E26A" w14:textId="77777777" w:rsidR="00631E1E" w:rsidRPr="00401B07" w:rsidRDefault="00631E1E" w:rsidP="00631E1E">
            <w:pPr>
              <w:shd w:val="clear" w:color="auto" w:fill="FFFFFF"/>
              <w:suppressAutoHyphens w:val="0"/>
              <w:spacing w:after="240"/>
              <w:rPr>
                <w:color w:val="333333"/>
                <w:szCs w:val="20"/>
                <w:lang w:eastAsia="en-US" w:bidi="ar-SA"/>
              </w:rPr>
            </w:pPr>
          </w:p>
          <w:p w14:paraId="7A83D6E4" w14:textId="4B9A97D2" w:rsidR="00786060" w:rsidRDefault="00786060"/>
          <w:p w14:paraId="04BF3C6B" w14:textId="77777777" w:rsidR="00370A69" w:rsidRDefault="00370A69"/>
          <w:p w14:paraId="6A911203" w14:textId="66A59CF8" w:rsidR="00631E1E" w:rsidRPr="00786060" w:rsidRDefault="00631E1E"/>
        </w:tc>
      </w:tr>
      <w:tr w:rsidR="00631E1E" w14:paraId="64CA5C4A" w14:textId="77777777" w:rsidTr="00B75719">
        <w:tc>
          <w:tcPr>
            <w:tcW w:w="8630" w:type="dxa"/>
            <w:gridSpan w:val="2"/>
          </w:tcPr>
          <w:p w14:paraId="4243662A" w14:textId="01A89652" w:rsidR="00631E1E" w:rsidRPr="00286095" w:rsidRDefault="00631E1E" w:rsidP="00286095">
            <w:pPr>
              <w:pStyle w:val="ListParagraph"/>
              <w:numPr>
                <w:ilvl w:val="0"/>
                <w:numId w:val="9"/>
              </w:numPr>
              <w:shd w:val="clear" w:color="auto" w:fill="FFFFFF"/>
              <w:ind w:left="336"/>
              <w:rPr>
                <w:color w:val="333333"/>
              </w:rPr>
            </w:pPr>
            <w:r w:rsidRPr="00286095">
              <w:rPr>
                <w:color w:val="333333"/>
              </w:rPr>
              <w:lastRenderedPageBreak/>
              <w:t>Consider the following code segment.</w:t>
            </w:r>
          </w:p>
          <w:p w14:paraId="2EB32696" w14:textId="77777777" w:rsidR="00631E1E" w:rsidRPr="00DC3D3E" w:rsidRDefault="00631E1E" w:rsidP="00631E1E">
            <w:pPr>
              <w:shd w:val="clear" w:color="auto" w:fill="FFFFFF"/>
              <w:rPr>
                <w:rFonts w:ascii="Helvetica" w:hAnsi="Helvetica"/>
                <w:color w:val="333333"/>
              </w:rPr>
            </w:pPr>
          </w:p>
          <w:p w14:paraId="29DC0D5A" w14:textId="77777777" w:rsidR="00631E1E" w:rsidRPr="00676982" w:rsidRDefault="00631E1E" w:rsidP="00631E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76982">
              <w:rPr>
                <w:rFonts w:ascii="Consolas" w:hAnsi="Consolas"/>
                <w:color w:val="0000FF"/>
                <w:sz w:val="21"/>
                <w:szCs w:val="21"/>
              </w:rPr>
              <w:t>Dog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 fluffy = </w:t>
            </w:r>
            <w:r w:rsidRPr="00676982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 Dog(</w:t>
            </w:r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"Fluffy"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pomeranian</w:t>
            </w:r>
            <w:proofErr w:type="spellEnd"/>
            <w:r w:rsidRPr="0067698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9F90CC2" w14:textId="77777777" w:rsidR="00631E1E" w:rsidRPr="00676982" w:rsidRDefault="00631E1E" w:rsidP="00631E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fluffy.printPetInfo</w:t>
            </w:r>
            <w:proofErr w:type="spellEnd"/>
            <w:r w:rsidRPr="0067698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626B713A" w14:textId="77777777" w:rsidR="00631E1E" w:rsidRPr="00DC3D3E" w:rsidRDefault="00631E1E" w:rsidP="00631E1E">
            <w:pPr>
              <w:shd w:val="clear" w:color="auto" w:fill="FFFFFF"/>
              <w:rPr>
                <w:rFonts w:ascii="Courier New" w:hAnsi="Courier New" w:cs="Courier New"/>
                <w:color w:val="333333"/>
              </w:rPr>
            </w:pPr>
          </w:p>
          <w:p w14:paraId="4EE3968F" w14:textId="77777777" w:rsidR="00631E1E" w:rsidRPr="00113F52" w:rsidRDefault="00631E1E" w:rsidP="00631E1E">
            <w:pPr>
              <w:shd w:val="clear" w:color="auto" w:fill="FFFFFF"/>
              <w:rPr>
                <w:color w:val="333333"/>
              </w:rPr>
            </w:pPr>
            <w:r w:rsidRPr="00113F52">
              <w:rPr>
                <w:color w:val="333333"/>
              </w:rPr>
              <w:t>The code segment is intended to print the following output.</w:t>
            </w:r>
          </w:p>
          <w:p w14:paraId="0C13D9A6" w14:textId="77777777" w:rsidR="00631E1E" w:rsidRPr="00DC3D3E" w:rsidRDefault="00631E1E" w:rsidP="00631E1E">
            <w:pPr>
              <w:shd w:val="clear" w:color="auto" w:fill="FFFFFF"/>
              <w:rPr>
                <w:rFonts w:ascii="Helvetica" w:hAnsi="Helvetica"/>
                <w:color w:val="333333"/>
              </w:rPr>
            </w:pPr>
          </w:p>
          <w:p w14:paraId="709165C8" w14:textId="77777777" w:rsidR="00631E1E" w:rsidRDefault="00631E1E" w:rsidP="00631E1E">
            <w:pPr>
              <w:shd w:val="clear" w:color="auto" w:fill="FFFFFF"/>
              <w:rPr>
                <w:rFonts w:ascii="Consolas" w:hAnsi="Consolas" w:cs="Courier New"/>
                <w:color w:val="333333"/>
              </w:rPr>
            </w:pPr>
            <w:r w:rsidRPr="00676982">
              <w:rPr>
                <w:rFonts w:ascii="Consolas" w:hAnsi="Consolas" w:cs="Courier New"/>
                <w:color w:val="333333"/>
              </w:rPr>
              <w:t xml:space="preserve">Fluffy is a Dog of breed </w:t>
            </w:r>
            <w:proofErr w:type="gramStart"/>
            <w:r>
              <w:rPr>
                <w:rFonts w:ascii="Consolas" w:hAnsi="Consolas" w:cs="Courier New"/>
                <w:color w:val="333333"/>
              </w:rPr>
              <w:t>Pomeranian</w:t>
            </w:r>
            <w:proofErr w:type="gramEnd"/>
          </w:p>
          <w:p w14:paraId="14FA9781" w14:textId="77777777" w:rsidR="00631E1E" w:rsidRPr="00113F52" w:rsidRDefault="00631E1E" w:rsidP="00631E1E">
            <w:pPr>
              <w:shd w:val="clear" w:color="auto" w:fill="FFFFFF"/>
              <w:rPr>
                <w:color w:val="333333"/>
              </w:rPr>
            </w:pPr>
          </w:p>
          <w:p w14:paraId="638E4A6E" w14:textId="6C92EE6D" w:rsidR="00631E1E" w:rsidRPr="00786060" w:rsidRDefault="00631E1E" w:rsidP="00631E1E">
            <w:pPr>
              <w:rPr>
                <w:color w:val="333333"/>
              </w:rPr>
            </w:pPr>
            <w:r w:rsidRPr="00113F52">
              <w:rPr>
                <w:color w:val="333333"/>
              </w:rPr>
              <w:t>Complete the Dog method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printPetInfo</w:t>
            </w:r>
            <w:proofErr w:type="spellEnd"/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113F52">
              <w:rPr>
                <w:color w:val="333333"/>
              </w:rPr>
              <w:t>below. Your implementation should conform to the example above</w:t>
            </w:r>
          </w:p>
        </w:tc>
      </w:tr>
      <w:tr w:rsidR="00631E1E" w14:paraId="05380C74" w14:textId="77777777" w:rsidTr="00B75719">
        <w:tc>
          <w:tcPr>
            <w:tcW w:w="8630" w:type="dxa"/>
            <w:gridSpan w:val="2"/>
          </w:tcPr>
          <w:p w14:paraId="583BE105" w14:textId="7206EB04" w:rsidR="00631E1E" w:rsidRPr="00742FAD" w:rsidRDefault="00742FAD" w:rsidP="00631E1E">
            <w:pPr>
              <w:shd w:val="clear" w:color="auto" w:fill="FFFFFF"/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</w:pPr>
            <w:proofErr w:type="spellStart"/>
            <w:r w:rsidRPr="00742FAD"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super.printPetInfo</w:t>
            </w:r>
            <w:proofErr w:type="spellEnd"/>
            <w:r w:rsidRPr="00742FAD">
              <w:rPr>
                <w:rFonts w:ascii="Consolas" w:hAnsi="Consolas" w:cs="Calibri"/>
                <w:b/>
                <w:bCs/>
                <w:color w:val="FF0000"/>
                <w:sz w:val="21"/>
                <w:szCs w:val="21"/>
              </w:rPr>
              <w:t>();</w:t>
            </w:r>
          </w:p>
          <w:p w14:paraId="512C22D6" w14:textId="42D25B60" w:rsidR="00631E1E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proofErr w:type="spellStart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(" of breed " + breed);</w:t>
            </w:r>
          </w:p>
          <w:p w14:paraId="56FCD56F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3787D3D3" w14:textId="77777777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2D7539D3" w14:textId="3839D6F9" w:rsidR="00631E1E" w:rsidRDefault="00631E1E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</w:tc>
      </w:tr>
      <w:tr w:rsidR="00370A69" w14:paraId="6BCD5108" w14:textId="77777777" w:rsidTr="00370A69">
        <w:tc>
          <w:tcPr>
            <w:tcW w:w="7735" w:type="dxa"/>
          </w:tcPr>
          <w:p w14:paraId="14A0378E" w14:textId="77777777" w:rsidR="00370A69" w:rsidRDefault="00370A69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</w:tc>
        <w:tc>
          <w:tcPr>
            <w:tcW w:w="895" w:type="dxa"/>
          </w:tcPr>
          <w:p w14:paraId="606E4340" w14:textId="77777777" w:rsidR="00370A69" w:rsidRDefault="00370A69" w:rsidP="00631E1E">
            <w:pPr>
              <w:shd w:val="clear" w:color="auto" w:fill="FFFFFF"/>
              <w:rPr>
                <w:rFonts w:ascii="Calibri" w:hAnsi="Calibri" w:cs="Calibri"/>
                <w:color w:val="333333"/>
              </w:rPr>
            </w:pPr>
          </w:p>
          <w:p w14:paraId="5A4D8AA9" w14:textId="24FF7398" w:rsidR="00370A69" w:rsidRPr="00370A69" w:rsidRDefault="00370A69" w:rsidP="00631E1E">
            <w:pPr>
              <w:shd w:val="clear" w:color="auto" w:fill="FFFFFF"/>
              <w:rPr>
                <w:color w:val="333333"/>
              </w:rPr>
            </w:pPr>
            <w:r>
              <w:rPr>
                <w:rFonts w:ascii="Calibri" w:hAnsi="Calibri" w:cs="Calibri"/>
                <w:color w:val="333333"/>
              </w:rPr>
              <w:t xml:space="preserve">         </w:t>
            </w:r>
            <w:r w:rsidRPr="00370A69">
              <w:rPr>
                <w:color w:val="333333"/>
              </w:rPr>
              <w:t xml:space="preserve">  /2</w:t>
            </w:r>
          </w:p>
        </w:tc>
      </w:tr>
      <w:tr w:rsidR="009F3E4C" w14:paraId="3968CF57" w14:textId="77777777" w:rsidTr="00B75719">
        <w:tc>
          <w:tcPr>
            <w:tcW w:w="8630" w:type="dxa"/>
            <w:gridSpan w:val="2"/>
          </w:tcPr>
          <w:p w14:paraId="04E72103" w14:textId="6EEE637C" w:rsidR="009F3E4C" w:rsidRPr="009F3E4C" w:rsidRDefault="009F3E4C" w:rsidP="009F3E4C">
            <w:pPr>
              <w:rPr>
                <w:color w:val="333333"/>
              </w:rPr>
            </w:pPr>
            <w:r>
              <w:rPr>
                <w:color w:val="333333"/>
              </w:rPr>
              <w:t xml:space="preserve">(b)  </w:t>
            </w:r>
            <w:r w:rsidRPr="009F3E4C">
              <w:rPr>
                <w:color w:val="333333"/>
              </w:rPr>
              <w:t xml:space="preserve">The </w:t>
            </w:r>
            <w:proofErr w:type="spellStart"/>
            <w:r w:rsidRPr="009F3E4C">
              <w:rPr>
                <w:rFonts w:ascii="Consolas" w:hAnsi="Consolas"/>
                <w:color w:val="333333"/>
              </w:rPr>
              <w:t>PetMaker</w:t>
            </w:r>
            <w:proofErr w:type="spellEnd"/>
            <w:r w:rsidRPr="009F3E4C">
              <w:rPr>
                <w:color w:val="333333"/>
              </w:rPr>
              <w:t xml:space="preserve"> class contains the main method for the program. Write code that could be used to create the following pets, </w:t>
            </w:r>
          </w:p>
          <w:p w14:paraId="40518907" w14:textId="77777777" w:rsidR="009F3E4C" w:rsidRPr="009F3E4C" w:rsidRDefault="009F3E4C" w:rsidP="009F3E4C">
            <w:pPr>
              <w:pStyle w:val="listparagraph0"/>
              <w:numPr>
                <w:ilvl w:val="0"/>
                <w:numId w:val="10"/>
              </w:numPr>
              <w:shd w:val="clear" w:color="auto" w:fill="FFFFFF"/>
              <w:rPr>
                <w:color w:val="333333"/>
                <w:sz w:val="20"/>
                <w:szCs w:val="20"/>
              </w:rPr>
            </w:pPr>
            <w:r w:rsidRPr="009F3E4C">
              <w:rPr>
                <w:color w:val="333333"/>
                <w:sz w:val="20"/>
                <w:szCs w:val="20"/>
              </w:rPr>
              <w:t xml:space="preserve">A rabbit named </w:t>
            </w:r>
            <w:proofErr w:type="gramStart"/>
            <w:r w:rsidRPr="009F3E4C">
              <w:rPr>
                <w:color w:val="333333"/>
                <w:sz w:val="20"/>
                <w:szCs w:val="20"/>
              </w:rPr>
              <w:t>Floppy</w:t>
            </w:r>
            <w:proofErr w:type="gramEnd"/>
          </w:p>
          <w:p w14:paraId="0D66BCE2" w14:textId="20DFAF37" w:rsidR="009F3E4C" w:rsidRPr="009F3E4C" w:rsidRDefault="009F3E4C" w:rsidP="009F3E4C">
            <w:pPr>
              <w:pStyle w:val="listparagraph0"/>
              <w:numPr>
                <w:ilvl w:val="0"/>
                <w:numId w:val="10"/>
              </w:numPr>
              <w:shd w:val="clear" w:color="auto" w:fill="FFFFFF"/>
              <w:rPr>
                <w:color w:val="333333"/>
                <w:sz w:val="20"/>
                <w:szCs w:val="20"/>
              </w:rPr>
            </w:pPr>
            <w:r w:rsidRPr="009F3E4C">
              <w:rPr>
                <w:color w:val="333333"/>
                <w:sz w:val="20"/>
                <w:szCs w:val="20"/>
              </w:rPr>
              <w:t>A dog (whose breed is pug) named Arty</w:t>
            </w:r>
          </w:p>
        </w:tc>
      </w:tr>
      <w:tr w:rsidR="009F3E4C" w14:paraId="060A1239" w14:textId="77777777" w:rsidTr="00B75719">
        <w:tc>
          <w:tcPr>
            <w:tcW w:w="8630" w:type="dxa"/>
            <w:gridSpan w:val="2"/>
          </w:tcPr>
          <w:p w14:paraId="3CD1C34A" w14:textId="77777777" w:rsidR="009F3E4C" w:rsidRDefault="009F3E4C" w:rsidP="009F3E4C">
            <w:pPr>
              <w:rPr>
                <w:color w:val="333333"/>
              </w:rPr>
            </w:pPr>
          </w:p>
          <w:p w14:paraId="479B4EAC" w14:textId="313BCDB6" w:rsidR="00742FAD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Pet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 xml:space="preserve"> 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pet1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 xml:space="preserve"> = new 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Pet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("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Floppy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", "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Rabbit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");</w:t>
            </w:r>
          </w:p>
          <w:p w14:paraId="158DFD08" w14:textId="37E0B6D2" w:rsidR="009F3E4C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Dog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 xml:space="preserve"> 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pet2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 xml:space="preserve"> = new 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Pet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("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Arty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", "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Pug</w:t>
            </w:r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");</w:t>
            </w:r>
          </w:p>
          <w:p w14:paraId="049BDCBD" w14:textId="377D8247" w:rsidR="009F3E4C" w:rsidRDefault="009F3E4C" w:rsidP="009F3E4C">
            <w:pPr>
              <w:rPr>
                <w:color w:val="333333"/>
              </w:rPr>
            </w:pPr>
          </w:p>
          <w:p w14:paraId="3C2F84E5" w14:textId="6A7002EB" w:rsidR="009F3E4C" w:rsidRPr="009F3E4C" w:rsidRDefault="009F3E4C" w:rsidP="009F3E4C">
            <w:pPr>
              <w:rPr>
                <w:color w:val="333333"/>
              </w:rPr>
            </w:pPr>
          </w:p>
        </w:tc>
      </w:tr>
      <w:tr w:rsidR="00370A69" w14:paraId="56C94AE2" w14:textId="77777777" w:rsidTr="00370A69">
        <w:tc>
          <w:tcPr>
            <w:tcW w:w="7735" w:type="dxa"/>
          </w:tcPr>
          <w:p w14:paraId="308BE60B" w14:textId="77777777" w:rsidR="00370A69" w:rsidRDefault="00370A69" w:rsidP="009F3E4C">
            <w:pPr>
              <w:rPr>
                <w:color w:val="333333"/>
              </w:rPr>
            </w:pPr>
          </w:p>
        </w:tc>
        <w:tc>
          <w:tcPr>
            <w:tcW w:w="895" w:type="dxa"/>
          </w:tcPr>
          <w:p w14:paraId="4D8F13AC" w14:textId="77777777" w:rsidR="00370A69" w:rsidRDefault="00370A69" w:rsidP="009F3E4C">
            <w:pPr>
              <w:rPr>
                <w:color w:val="333333"/>
              </w:rPr>
            </w:pPr>
          </w:p>
          <w:p w14:paraId="25981779" w14:textId="3A2B29AD" w:rsidR="00370A69" w:rsidRDefault="00370A69" w:rsidP="009F3E4C">
            <w:pPr>
              <w:rPr>
                <w:color w:val="333333"/>
              </w:rPr>
            </w:pPr>
            <w:r>
              <w:rPr>
                <w:color w:val="333333"/>
              </w:rPr>
              <w:t xml:space="preserve">          /2</w:t>
            </w:r>
          </w:p>
        </w:tc>
      </w:tr>
      <w:tr w:rsidR="006E362A" w14:paraId="79021CB4" w14:textId="77777777" w:rsidTr="00B75719">
        <w:tc>
          <w:tcPr>
            <w:tcW w:w="8630" w:type="dxa"/>
            <w:gridSpan w:val="2"/>
          </w:tcPr>
          <w:p w14:paraId="61141675" w14:textId="77777777" w:rsidR="006E362A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t>The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PetOwner</w:t>
            </w:r>
            <w:proofErr w:type="spellEnd"/>
            <w:r w:rsidRPr="00DC3D3E">
              <w:rPr>
                <w:rFonts w:ascii="Consolas" w:hAnsi="Consolas" w:cs="Calibri"/>
                <w:color w:val="333333"/>
              </w:rPr>
              <w:t> </w:t>
            </w:r>
            <w:r w:rsidRPr="006E362A">
              <w:rPr>
                <w:color w:val="333333"/>
              </w:rPr>
              <w:t>class below is used to generate a description about a pet and its owner</w:t>
            </w:r>
            <w:r w:rsidRPr="00DC3D3E">
              <w:rPr>
                <w:rFonts w:ascii="Calibri" w:hAnsi="Calibri" w:cs="Calibri"/>
                <w:color w:val="333333"/>
              </w:rPr>
              <w:t xml:space="preserve">. </w:t>
            </w:r>
          </w:p>
          <w:p w14:paraId="5AAE6417" w14:textId="77777777" w:rsidR="006E362A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t>The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proofErr w:type="spellStart"/>
            <w:r w:rsidRPr="00DC3D3E">
              <w:rPr>
                <w:rFonts w:ascii="Consolas" w:hAnsi="Consolas" w:cs="Calibri"/>
                <w:color w:val="333333"/>
              </w:rPr>
              <w:t>PetOwner</w:t>
            </w:r>
            <w:proofErr w:type="spellEnd"/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constructor takes a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DC3D3E">
              <w:rPr>
                <w:rFonts w:ascii="Consolas" w:hAnsi="Consolas" w:cs="Calibri"/>
                <w:color w:val="333333"/>
              </w:rPr>
              <w:t>Pet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object and a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DC3D3E">
              <w:rPr>
                <w:rFonts w:ascii="Consolas" w:hAnsi="Consolas" w:cs="Calibri"/>
                <w:color w:val="333333"/>
              </w:rPr>
              <w:t>String</w:t>
            </w:r>
            <w:r w:rsidRPr="00DC3D3E">
              <w:rPr>
                <w:rFonts w:ascii="Calibri" w:hAnsi="Calibri" w:cs="Calibri"/>
                <w:color w:val="333333"/>
              </w:rPr>
              <w:t> </w:t>
            </w:r>
            <w:r w:rsidRPr="006E362A">
              <w:rPr>
                <w:color w:val="333333"/>
              </w:rPr>
              <w:t>value (representing the name of the pet’s owner) as parameters.</w:t>
            </w:r>
          </w:p>
          <w:p w14:paraId="0509F967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class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PetOwner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{ </w:t>
            </w:r>
          </w:p>
          <w:p w14:paraId="6AB18C6E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shd w:val="clear" w:color="auto" w:fill="F2F2F2" w:themeFill="background1" w:themeFillShade="F2"/>
              </w:rPr>
            </w:pP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   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private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Pet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proofErr w:type="spellStart"/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>thePet</w:t>
            </w:r>
            <w:proofErr w:type="spellEnd"/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; </w:t>
            </w:r>
          </w:p>
          <w:p w14:paraId="20A0B3B1" w14:textId="7C015A5E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   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private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</w:t>
            </w:r>
            <w:r w:rsidRPr="006E362A">
              <w:rPr>
                <w:rFonts w:ascii="Consolas" w:hAnsi="Consolas"/>
                <w:color w:val="0000FF"/>
                <w:sz w:val="21"/>
                <w:szCs w:val="21"/>
                <w:shd w:val="clear" w:color="auto" w:fill="FFFFFF" w:themeFill="background1"/>
              </w:rPr>
              <w:t>String</w:t>
            </w:r>
            <w:r w:rsidRPr="006E362A">
              <w:rPr>
                <w:rFonts w:ascii="Consolas" w:hAnsi="Consolas"/>
                <w:color w:val="000000"/>
                <w:sz w:val="21"/>
                <w:szCs w:val="21"/>
                <w:shd w:val="clear" w:color="auto" w:fill="FFFFFF" w:themeFill="background1"/>
              </w:rPr>
              <w:t xml:space="preserve"> owner; </w:t>
            </w:r>
          </w:p>
          <w:p w14:paraId="501A474B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PetOwner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Pet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p,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String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o) { </w:t>
            </w:r>
          </w:p>
          <w:p w14:paraId="1B2DF8B7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thePet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= p; </w:t>
            </w:r>
          </w:p>
          <w:p w14:paraId="4DAB509B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owner = o; </w:t>
            </w:r>
          </w:p>
          <w:p w14:paraId="40403921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} </w:t>
            </w:r>
          </w:p>
          <w:p w14:paraId="7ADC7343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3ECE18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public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6381E">
              <w:rPr>
                <w:rFonts w:ascii="Consolas" w:hAnsi="Consolas"/>
                <w:color w:val="0000FF"/>
                <w:sz w:val="21"/>
                <w:szCs w:val="21"/>
              </w:rPr>
              <w:t>void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>printOwnerInfo</w:t>
            </w:r>
            <w:proofErr w:type="spellEnd"/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62755931" w14:textId="77777777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</w:p>
          <w:p w14:paraId="4AEB8AFC" w14:textId="77777777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46381E">
              <w:rPr>
                <w:rFonts w:ascii="Consolas" w:hAnsi="Consolas"/>
                <w:color w:val="00B050"/>
                <w:sz w:val="21"/>
                <w:szCs w:val="21"/>
              </w:rPr>
              <w:t xml:space="preserve">/* To be implemented */    </w:t>
            </w:r>
          </w:p>
          <w:p w14:paraId="2F78554D" w14:textId="282DCE9C" w:rsidR="006E362A" w:rsidRPr="0046381E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} </w:t>
            </w:r>
          </w:p>
          <w:p w14:paraId="366D2891" w14:textId="38904CC0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6381E">
              <w:rPr>
                <w:rFonts w:ascii="Consolas" w:hAnsi="Consolas"/>
                <w:color w:val="000000"/>
                <w:sz w:val="21"/>
                <w:szCs w:val="21"/>
              </w:rPr>
              <w:t xml:space="preserve">} </w:t>
            </w:r>
          </w:p>
          <w:p w14:paraId="12DD2BC8" w14:textId="49E55CD1" w:rsidR="006E362A" w:rsidRDefault="006E362A" w:rsidP="006E362A">
            <w:pPr>
              <w:shd w:val="clear" w:color="auto" w:fill="FFFFFF" w:themeFill="background1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9C42C5" w14:textId="77777777" w:rsidR="006E362A" w:rsidRPr="00DC3D3E" w:rsidRDefault="006E362A" w:rsidP="006E362A">
            <w:pPr>
              <w:shd w:val="clear" w:color="auto" w:fill="FFFFFF"/>
              <w:spacing w:after="240"/>
              <w:rPr>
                <w:rFonts w:ascii="Calibri" w:hAnsi="Calibri" w:cs="Calibri"/>
                <w:color w:val="333333"/>
              </w:rPr>
            </w:pPr>
            <w:r w:rsidRPr="006E362A">
              <w:rPr>
                <w:color w:val="333333"/>
              </w:rPr>
              <w:lastRenderedPageBreak/>
              <w:t>Assume that </w:t>
            </w:r>
            <w:r w:rsidRPr="006E362A">
              <w:rPr>
                <w:rFonts w:ascii="Consolas" w:hAnsi="Consolas"/>
                <w:color w:val="333333"/>
              </w:rPr>
              <w:t>pet1</w:t>
            </w:r>
            <w:r w:rsidRPr="006E362A">
              <w:rPr>
                <w:color w:val="333333"/>
              </w:rPr>
              <w:t> and </w:t>
            </w:r>
            <w:r w:rsidRPr="006E362A">
              <w:rPr>
                <w:rFonts w:ascii="Consolas" w:hAnsi="Consolas"/>
                <w:color w:val="333333"/>
              </w:rPr>
              <w:t>pet2</w:t>
            </w:r>
            <w:r w:rsidRPr="006E362A">
              <w:rPr>
                <w:color w:val="333333"/>
              </w:rPr>
              <w:t> were created as specified above in the</w:t>
            </w:r>
            <w:r w:rsidRPr="006E362A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PetMaker</w:t>
            </w:r>
            <w:proofErr w:type="spellEnd"/>
            <w:r w:rsidRPr="006E362A">
              <w:rPr>
                <w:color w:val="333333"/>
              </w:rPr>
              <w:t xml:space="preserve"> class. The following table demonstrates the intended behavior of the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PetOwner</w:t>
            </w:r>
            <w:proofErr w:type="spellEnd"/>
            <w:r w:rsidRPr="006E362A">
              <w:rPr>
                <w:color w:val="333333"/>
              </w:rPr>
              <w:t> class using objects </w:t>
            </w:r>
            <w:r w:rsidRPr="006E362A">
              <w:rPr>
                <w:rFonts w:ascii="Consolas" w:hAnsi="Consolas"/>
                <w:color w:val="333333"/>
              </w:rPr>
              <w:t>pet1</w:t>
            </w:r>
            <w:r w:rsidRPr="006E362A">
              <w:rPr>
                <w:color w:val="333333"/>
              </w:rPr>
              <w:t> and </w:t>
            </w:r>
            <w:r w:rsidRPr="006E362A">
              <w:rPr>
                <w:rFonts w:ascii="Consolas" w:hAnsi="Consolas"/>
                <w:color w:val="333333"/>
              </w:rPr>
              <w:t>pet2</w:t>
            </w:r>
            <w:r w:rsidRPr="00DC3D3E">
              <w:rPr>
                <w:rFonts w:ascii="Calibri" w:hAnsi="Calibri" w:cs="Calibri"/>
                <w:color w:val="333333"/>
              </w:rPr>
              <w:t>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2"/>
              <w:gridCol w:w="3582"/>
            </w:tblGrid>
            <w:tr w:rsidR="006E362A" w:rsidRPr="00DC3D3E" w14:paraId="0977934C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79BA3330" w14:textId="77777777" w:rsidR="006E362A" w:rsidRPr="00DC3D3E" w:rsidRDefault="006E362A" w:rsidP="006E362A">
                  <w:pPr>
                    <w:ind w:left="-225" w:right="120"/>
                    <w:rPr>
                      <w:rFonts w:ascii="Calibri" w:hAnsi="Calibri" w:cs="Calibri"/>
                      <w:color w:val="000000"/>
                    </w:rPr>
                  </w:pPr>
                  <w:r w:rsidRPr="00DC3D3E">
                    <w:rPr>
                      <w:rFonts w:ascii="Calibri" w:hAnsi="Calibri" w:cs="Calibri"/>
                      <w:b/>
                      <w:bCs/>
                      <w:color w:val="000000"/>
                    </w:rPr>
                    <w:t>Code Segment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774ABE68" w14:textId="77777777" w:rsidR="006E362A" w:rsidRPr="00DC3D3E" w:rsidRDefault="006E362A" w:rsidP="006E362A">
                  <w:pPr>
                    <w:ind w:left="-225" w:right="120"/>
                    <w:rPr>
                      <w:rFonts w:ascii="Calibri" w:hAnsi="Calibri" w:cs="Calibri"/>
                      <w:color w:val="000000"/>
                    </w:rPr>
                  </w:pPr>
                  <w:r w:rsidRPr="00DC3D3E">
                    <w:rPr>
                      <w:rFonts w:ascii="Calibri" w:hAnsi="Calibri" w:cs="Calibri"/>
                      <w:b/>
                      <w:bCs/>
                      <w:color w:val="000000"/>
                    </w:rPr>
                    <w:t>Result Printed</w:t>
                  </w:r>
                </w:p>
              </w:tc>
            </w:tr>
            <w:tr w:rsidR="006E362A" w:rsidRPr="00DC3D3E" w14:paraId="1AA7C4D6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4B5A734C" w14:textId="77777777" w:rsidR="006E362A" w:rsidRDefault="006E362A" w:rsidP="006E362A">
                  <w:pPr>
                    <w:ind w:left="-225" w:right="120"/>
                    <w:rPr>
                      <w:rFonts w:ascii="Consolas" w:hAnsi="Consolas" w:cs="Courier New"/>
                      <w:color w:val="000000"/>
                    </w:rPr>
                  </w:pP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 xml:space="preserve"> owner1 = new </w:t>
                  </w: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>(pet1, "Jerry");</w:t>
                  </w:r>
                </w:p>
                <w:p w14:paraId="6805F649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owner1.printOwnerInfo();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47C639E4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Floppy is a rabbit owned by Jerry</w:t>
                  </w:r>
                </w:p>
              </w:tc>
            </w:tr>
            <w:tr w:rsidR="006E362A" w:rsidRPr="00DC3D3E" w14:paraId="4D740A48" w14:textId="77777777" w:rsidTr="008F4FF7">
              <w:trPr>
                <w:trHeight w:val="420"/>
              </w:trPr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3136F386" w14:textId="77777777" w:rsidR="006E362A" w:rsidRDefault="006E362A" w:rsidP="006E362A">
                  <w:pPr>
                    <w:ind w:left="-225" w:right="120"/>
                    <w:rPr>
                      <w:rFonts w:ascii="Consolas" w:hAnsi="Consolas" w:cs="Courier New"/>
                      <w:color w:val="000000"/>
                    </w:rPr>
                  </w:pP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 xml:space="preserve"> owner2 = new </w:t>
                  </w:r>
                  <w:proofErr w:type="spellStart"/>
                  <w:r w:rsidRPr="00DC3D3E">
                    <w:rPr>
                      <w:rFonts w:ascii="Consolas" w:hAnsi="Consolas" w:cs="Courier New"/>
                      <w:color w:val="000000"/>
                    </w:rPr>
                    <w:t>PetOwner</w:t>
                  </w:r>
                  <w:proofErr w:type="spellEnd"/>
                  <w:r w:rsidRPr="00DC3D3E">
                    <w:rPr>
                      <w:rFonts w:ascii="Consolas" w:hAnsi="Consolas" w:cs="Courier New"/>
                      <w:color w:val="000000"/>
                    </w:rPr>
                    <w:t>(pet2, "Kris");</w:t>
                  </w:r>
                </w:p>
                <w:p w14:paraId="242934D9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owner2.printOwnerInfo();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0" w:type="dxa"/>
                    <w:bottom w:w="60" w:type="dxa"/>
                    <w:right w:w="450" w:type="dxa"/>
                  </w:tcMar>
                  <w:vAlign w:val="center"/>
                  <w:hideMark/>
                </w:tcPr>
                <w:p w14:paraId="5BDD2227" w14:textId="77777777" w:rsidR="006E362A" w:rsidRPr="00DC3D3E" w:rsidRDefault="006E362A" w:rsidP="006E362A">
                  <w:pPr>
                    <w:ind w:left="-225" w:right="120"/>
                    <w:rPr>
                      <w:rFonts w:ascii="Consolas" w:hAnsi="Consolas"/>
                      <w:color w:val="000000"/>
                    </w:rPr>
                  </w:pPr>
                  <w:r w:rsidRPr="00DC3D3E">
                    <w:rPr>
                      <w:rFonts w:ascii="Consolas" w:hAnsi="Consolas" w:cs="Courier New"/>
                      <w:color w:val="000000"/>
                    </w:rPr>
                    <w:t>Arty is a dog of breed pug owned by Kris</w:t>
                  </w:r>
                </w:p>
              </w:tc>
            </w:tr>
          </w:tbl>
          <w:p w14:paraId="1F541DA6" w14:textId="77777777" w:rsidR="006E362A" w:rsidRDefault="006E362A" w:rsidP="009F3E4C">
            <w:pPr>
              <w:rPr>
                <w:color w:val="333333"/>
              </w:rPr>
            </w:pPr>
          </w:p>
        </w:tc>
      </w:tr>
      <w:tr w:rsidR="006E362A" w14:paraId="6C7A7C5C" w14:textId="77777777" w:rsidTr="00370A69">
        <w:trPr>
          <w:trHeight w:val="845"/>
        </w:trPr>
        <w:tc>
          <w:tcPr>
            <w:tcW w:w="8630" w:type="dxa"/>
            <w:gridSpan w:val="2"/>
          </w:tcPr>
          <w:p w14:paraId="0D00A304" w14:textId="65EE299F" w:rsidR="006E362A" w:rsidRPr="006E362A" w:rsidRDefault="006E362A" w:rsidP="00370A69">
            <w:pPr>
              <w:shd w:val="clear" w:color="auto" w:fill="FFFFFF"/>
              <w:rPr>
                <w:color w:val="333333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 xml:space="preserve">(c)  </w:t>
            </w:r>
            <w:r w:rsidRPr="006E362A">
              <w:rPr>
                <w:color w:val="333333"/>
                <w:sz w:val="21"/>
                <w:szCs w:val="21"/>
              </w:rPr>
              <w:t>Complete the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PetOwner</w:t>
            </w:r>
            <w:proofErr w:type="spellEnd"/>
            <w:r w:rsidRPr="006E362A">
              <w:rPr>
                <w:color w:val="333333"/>
                <w:sz w:val="21"/>
                <w:szCs w:val="21"/>
              </w:rPr>
              <w:t> method </w:t>
            </w:r>
            <w:proofErr w:type="spellStart"/>
            <w:r w:rsidRPr="006E362A">
              <w:rPr>
                <w:rFonts w:ascii="Consolas" w:hAnsi="Consolas"/>
                <w:color w:val="333333"/>
              </w:rPr>
              <w:t>printOwnerInfo</w:t>
            </w:r>
            <w:proofErr w:type="spellEnd"/>
            <w:r w:rsidRPr="006E362A">
              <w:rPr>
                <w:color w:val="333333"/>
                <w:sz w:val="21"/>
                <w:szCs w:val="21"/>
              </w:rPr>
              <w:t> below. Your implementation should conform to the examples. Assume that class </w:t>
            </w:r>
            <w:r w:rsidRPr="006E362A">
              <w:rPr>
                <w:rFonts w:ascii="Consolas" w:hAnsi="Consolas"/>
                <w:color w:val="333333"/>
              </w:rPr>
              <w:t>Dog</w:t>
            </w:r>
            <w:r w:rsidRPr="006E362A">
              <w:rPr>
                <w:color w:val="333333"/>
                <w:sz w:val="21"/>
                <w:szCs w:val="21"/>
              </w:rPr>
              <w:t> works as intended, regardless of what you wrote previously.</w:t>
            </w:r>
          </w:p>
        </w:tc>
      </w:tr>
      <w:tr w:rsidR="00370A69" w14:paraId="4DBEC0A7" w14:textId="77777777" w:rsidTr="00B75719">
        <w:tc>
          <w:tcPr>
            <w:tcW w:w="8630" w:type="dxa"/>
            <w:gridSpan w:val="2"/>
          </w:tcPr>
          <w:p w14:paraId="1490D802" w14:textId="77777777" w:rsidR="00742FAD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proofErr w:type="spellStart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thePet.printPetInfo</w:t>
            </w:r>
            <w:proofErr w:type="spellEnd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();</w:t>
            </w:r>
          </w:p>
          <w:p w14:paraId="13BB8372" w14:textId="04755780" w:rsidR="00742FAD" w:rsidRPr="00742FAD" w:rsidRDefault="00742FAD" w:rsidP="00742FAD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</w:pPr>
            <w:proofErr w:type="spellStart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 w:rsidRPr="00742FAD">
              <w:rPr>
                <w:rFonts w:ascii="Consolas" w:hAnsi="Consolas"/>
                <w:b/>
                <w:bCs/>
                <w:color w:val="FF0000"/>
                <w:sz w:val="21"/>
                <w:szCs w:val="21"/>
                <w:lang w:eastAsia="en-US" w:bidi="ar-SA"/>
              </w:rPr>
              <w:t>(" owned by " + owner);</w:t>
            </w:r>
          </w:p>
          <w:p w14:paraId="1B0BB2FD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3050A581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4DEC4F4C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2543F602" w14:textId="77777777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  <w:p w14:paraId="502C4779" w14:textId="7DAB074C" w:rsidR="00370A69" w:rsidRDefault="00370A69" w:rsidP="006E362A">
            <w:pPr>
              <w:shd w:val="clear" w:color="auto" w:fill="FFFFFF"/>
              <w:spacing w:after="240"/>
              <w:rPr>
                <w:color w:val="333333"/>
                <w:sz w:val="21"/>
                <w:szCs w:val="21"/>
              </w:rPr>
            </w:pPr>
          </w:p>
        </w:tc>
      </w:tr>
      <w:tr w:rsidR="00370A69" w14:paraId="49D75FFB" w14:textId="77777777" w:rsidTr="00370A69">
        <w:tc>
          <w:tcPr>
            <w:tcW w:w="7735" w:type="dxa"/>
          </w:tcPr>
          <w:p w14:paraId="2BB4A66D" w14:textId="77777777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</w:p>
        </w:tc>
        <w:tc>
          <w:tcPr>
            <w:tcW w:w="895" w:type="dxa"/>
          </w:tcPr>
          <w:p w14:paraId="6A05C6F8" w14:textId="77777777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</w:p>
          <w:p w14:paraId="66684978" w14:textId="79BFECFF" w:rsidR="00370A69" w:rsidRDefault="00370A69" w:rsidP="00370A69">
            <w:pPr>
              <w:shd w:val="clear" w:color="auto" w:fill="FFFFFF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        /2</w:t>
            </w:r>
          </w:p>
        </w:tc>
      </w:tr>
    </w:tbl>
    <w:p w14:paraId="10646020" w14:textId="77777777" w:rsidR="00B75719" w:rsidRDefault="00B75719"/>
    <w:sectPr w:rsidR="00B7571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F1ADD" w14:textId="77777777" w:rsidR="00515B57" w:rsidRDefault="00515B57">
      <w:r>
        <w:separator/>
      </w:r>
    </w:p>
  </w:endnote>
  <w:endnote w:type="continuationSeparator" w:id="0">
    <w:p w14:paraId="78DA48AE" w14:textId="77777777" w:rsidR="00515B57" w:rsidRDefault="00515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35C38" w14:textId="77777777" w:rsidR="00C40EF2" w:rsidRDefault="00C40EF2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3B3598A6" w14:textId="77777777" w:rsidR="00C40EF2" w:rsidRDefault="00C40EF2">
    <w:pPr>
      <w:pStyle w:val="Footer"/>
    </w:pPr>
  </w:p>
  <w:p w14:paraId="122DFD03" w14:textId="1CAB6DAB" w:rsidR="00C40EF2" w:rsidRDefault="00AB4164">
    <w:pPr>
      <w:pStyle w:val="Footer"/>
      <w:jc w:val="right"/>
    </w:pPr>
    <w:r>
      <w:t>Score __________/2</w:t>
    </w:r>
    <w:r w:rsidR="007A7ACA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2D75" w14:textId="77777777" w:rsidR="00C40EF2" w:rsidRDefault="00C40EF2">
    <w:pPr>
      <w:pStyle w:val="Foot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1FAC54F" w14:textId="77777777" w:rsidR="00C40EF2" w:rsidRDefault="00AB4164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6C703F70" w14:textId="03DDAC23" w:rsidR="00C40EF2" w:rsidRDefault="00AB4164">
    <w:pPr>
      <w:pStyle w:val="Footer"/>
    </w:pPr>
    <w:r>
      <w:tab/>
    </w:r>
    <w:r>
      <w:tab/>
      <w:t xml:space="preserve"> __________/2</w:t>
    </w:r>
    <w:r w:rsidR="007A7ACA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FAD0" w14:textId="77777777" w:rsidR="00515B57" w:rsidRDefault="00515B57">
      <w:r>
        <w:separator/>
      </w:r>
    </w:p>
  </w:footnote>
  <w:footnote w:type="continuationSeparator" w:id="0">
    <w:p w14:paraId="4C231073" w14:textId="77777777" w:rsidR="00515B57" w:rsidRDefault="00515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DA30" w14:textId="23F2BA0E" w:rsidR="00C40EF2" w:rsidRDefault="00AB4164">
    <w:pPr>
      <w:pStyle w:val="Header"/>
    </w:pPr>
    <w:r>
      <w:t xml:space="preserve">Exam Set </w:t>
    </w:r>
    <w:proofErr w:type="gramStart"/>
    <w:r>
      <w:t>2</w:t>
    </w:r>
    <w:r w:rsidR="00335773">
      <w:t>4E</w:t>
    </w:r>
    <w:proofErr w:type="gramEnd"/>
  </w:p>
  <w:p w14:paraId="1C052DD8" w14:textId="77777777" w:rsidR="00C40EF2" w:rsidRDefault="00AB4164">
    <w:pPr>
      <w:pStyle w:val="Header"/>
    </w:pPr>
    <w:r>
      <w:t xml:space="preserve">AP Computer Science A                                    </w:t>
    </w:r>
  </w:p>
  <w:p w14:paraId="0DBC791C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F712" w14:textId="189F3EA1" w:rsidR="00C40EF2" w:rsidRDefault="00AB4164">
    <w:pPr>
      <w:pStyle w:val="Header"/>
    </w:pPr>
    <w:r>
      <w:t>Exam Set</w:t>
    </w:r>
    <w:r w:rsidR="00335773">
      <w:t xml:space="preserve"> </w:t>
    </w:r>
    <w:proofErr w:type="gramStart"/>
    <w:r w:rsidR="00335773">
      <w:t>24E</w:t>
    </w:r>
    <w:proofErr w:type="gramEnd"/>
  </w:p>
  <w:p w14:paraId="44F84BB9" w14:textId="77777777" w:rsidR="00C40EF2" w:rsidRDefault="00AB4164">
    <w:pPr>
      <w:pStyle w:val="Header"/>
    </w:pPr>
    <w:r>
      <w:t xml:space="preserve">AP Computer Science A                                    </w:t>
    </w:r>
  </w:p>
  <w:p w14:paraId="047DDE6A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6BCA32B1" w14:textId="77777777" w:rsidR="00C40EF2" w:rsidRDefault="00AB4164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  <w:r>
      <w:t xml:space="preserve">Name ________________________________________________________________ Period__________ </w:t>
    </w:r>
  </w:p>
  <w:p w14:paraId="47079441" w14:textId="77777777" w:rsidR="00C40EF2" w:rsidRDefault="00C40EF2">
    <w:pPr>
      <w:pStyle w:val="Header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</w:pPr>
  </w:p>
  <w:p w14:paraId="08CF6772" w14:textId="77777777" w:rsidR="00C40EF2" w:rsidRDefault="00C40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color w:val="000000"/>
        <w:sz w:val="20"/>
        <w:szCs w:val="2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color w:val="22222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9"/>
      <w:numFmt w:val="lowerLetter"/>
      <w:lvlText w:val="(%1)"/>
      <w:lvlJc w:val="left"/>
      <w:pPr>
        <w:tabs>
          <w:tab w:val="num" w:pos="0"/>
        </w:tabs>
        <w:ind w:left="765" w:hanging="405"/>
      </w:pPr>
      <w:rPr>
        <w:rFonts w:ascii="Times New Roman" w:hAnsi="Times New Roman" w:cs="Times New Roman"/>
        <w:color w:val="222222"/>
        <w:sz w:val="22"/>
        <w:szCs w:val="22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2"/>
      <w:numFmt w:val="lowerRoman"/>
      <w:lvlText w:val="(%1)"/>
      <w:lvlJc w:val="left"/>
      <w:pPr>
        <w:tabs>
          <w:tab w:val="num" w:pos="0"/>
        </w:tabs>
        <w:ind w:left="1440" w:hanging="1080"/>
      </w:pPr>
      <w:rPr>
        <w:rFonts w:ascii="Times New Roman" w:eastAsia="Courier New" w:hAnsi="Times New Roman" w:cs="Times New Roman"/>
        <w:color w:val="222222"/>
        <w:sz w:val="22"/>
        <w:szCs w:val="22"/>
        <w:lang w:eastAsia="en-U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5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(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Cs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2B65214"/>
    <w:multiLevelType w:val="multilevel"/>
    <w:tmpl w:val="185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B0633"/>
    <w:multiLevelType w:val="hybridMultilevel"/>
    <w:tmpl w:val="1CF4FC36"/>
    <w:lvl w:ilvl="0" w:tplc="26D2B5E0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cstheme="maj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C712D"/>
    <w:multiLevelType w:val="hybridMultilevel"/>
    <w:tmpl w:val="3ECA2B5C"/>
    <w:lvl w:ilvl="0" w:tplc="614CF8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417807">
    <w:abstractNumId w:val="0"/>
  </w:num>
  <w:num w:numId="2" w16cid:durableId="702369544">
    <w:abstractNumId w:val="1"/>
  </w:num>
  <w:num w:numId="3" w16cid:durableId="157772383">
    <w:abstractNumId w:val="2"/>
  </w:num>
  <w:num w:numId="4" w16cid:durableId="2050035531">
    <w:abstractNumId w:val="3"/>
  </w:num>
  <w:num w:numId="5" w16cid:durableId="756945043">
    <w:abstractNumId w:val="4"/>
  </w:num>
  <w:num w:numId="6" w16cid:durableId="349452669">
    <w:abstractNumId w:val="5"/>
  </w:num>
  <w:num w:numId="7" w16cid:durableId="1598712577">
    <w:abstractNumId w:val="6"/>
  </w:num>
  <w:num w:numId="8" w16cid:durableId="1197307826">
    <w:abstractNumId w:val="8"/>
  </w:num>
  <w:num w:numId="9" w16cid:durableId="695272105">
    <w:abstractNumId w:val="9"/>
  </w:num>
  <w:num w:numId="10" w16cid:durableId="21335532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A6"/>
    <w:rsid w:val="0004049E"/>
    <w:rsid w:val="00113F52"/>
    <w:rsid w:val="00171759"/>
    <w:rsid w:val="001A6420"/>
    <w:rsid w:val="001F2793"/>
    <w:rsid w:val="00207A7D"/>
    <w:rsid w:val="00286095"/>
    <w:rsid w:val="003117CB"/>
    <w:rsid w:val="00335773"/>
    <w:rsid w:val="00370A69"/>
    <w:rsid w:val="003A5122"/>
    <w:rsid w:val="00401B07"/>
    <w:rsid w:val="004E654C"/>
    <w:rsid w:val="004F04F5"/>
    <w:rsid w:val="00515B57"/>
    <w:rsid w:val="005C05E4"/>
    <w:rsid w:val="00631E1E"/>
    <w:rsid w:val="006734CE"/>
    <w:rsid w:val="006E362A"/>
    <w:rsid w:val="00742FAD"/>
    <w:rsid w:val="0074628A"/>
    <w:rsid w:val="00750CA6"/>
    <w:rsid w:val="00786060"/>
    <w:rsid w:val="007A7ACA"/>
    <w:rsid w:val="00866419"/>
    <w:rsid w:val="00870139"/>
    <w:rsid w:val="009962A0"/>
    <w:rsid w:val="009F3E4C"/>
    <w:rsid w:val="00A85602"/>
    <w:rsid w:val="00AB4164"/>
    <w:rsid w:val="00B4183F"/>
    <w:rsid w:val="00B75719"/>
    <w:rsid w:val="00C2422C"/>
    <w:rsid w:val="00C40EF2"/>
    <w:rsid w:val="00DF7F0A"/>
    <w:rsid w:val="00E357DB"/>
    <w:rsid w:val="00EA79BE"/>
    <w:rsid w:val="00F34ADE"/>
    <w:rsid w:val="00F4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D9BCF"/>
  <w15:chartTrackingRefBased/>
  <w15:docId w15:val="{45554BD0-426B-4CCC-96B6-C3DEAE34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2z0">
    <w:name w:val="WW8Num2z0"/>
    <w:rPr>
      <w:color w:val="222222"/>
    </w:rPr>
  </w:style>
  <w:style w:type="character" w:customStyle="1" w:styleId="WW8Num3z0">
    <w:name w:val="WW8Num3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4z0">
    <w:name w:val="WW8Num4z0"/>
    <w:rPr>
      <w:rFonts w:ascii="Times New Roman" w:eastAsia="Courier New" w:hAnsi="Times New Roman" w:cs="Times New Roman"/>
      <w:color w:val="222222"/>
      <w:sz w:val="22"/>
      <w:szCs w:val="22"/>
      <w:lang w:eastAsia="en-US"/>
    </w:rPr>
  </w:style>
  <w:style w:type="character" w:customStyle="1" w:styleId="WW8Num5z0">
    <w:name w:val="WW8Num5z0"/>
    <w:rPr>
      <w:rFonts w:ascii="Times New Roman" w:hAnsi="Times New Roman" w:cs="Times New Roman" w:hint="default"/>
    </w:rPr>
  </w:style>
  <w:style w:type="character" w:customStyle="1" w:styleId="WW8Num6z0">
    <w:name w:val="WW8Num6z0"/>
    <w:rPr>
      <w:rFonts w:ascii="Times New Roman" w:hAnsi="Times New Roman" w:cs="Times New Roman" w:hint="default"/>
      <w:szCs w:val="20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0">
    <w:name w:val="WW8Num8z0"/>
    <w:rPr>
      <w:rFonts w:ascii="Times New Roman" w:hAnsi="Times New Roman" w:cs="Times New Roman" w:hint="default"/>
      <w:szCs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9z0">
    <w:name w:val="WW8Num9z0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Times New Roman" w:hAnsi="Times New Roman" w:cs="Times New Roman"/>
      <w:color w:val="3C3C3C"/>
      <w:sz w:val="20"/>
      <w:szCs w:val="2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sz w:val="20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color w:val="2222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Times New Roman" w:hAnsi="Times New Roman" w:cs="Times New Roman"/>
      <w:color w:val="222222"/>
      <w:sz w:val="22"/>
      <w:szCs w:val="22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">
    <w:name w:val="WW-Default Paragraph Font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-DefaultParagraphFont1">
    <w:name w:val="WW-Default Paragraph Font1"/>
  </w:style>
  <w:style w:type="character" w:customStyle="1" w:styleId="DefaultParagraphFont1">
    <w:name w:val="Default Paragraph Font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19z3">
    <w:name w:val="WW8Num19z3"/>
    <w:rPr>
      <w:rFonts w:ascii="Symbol" w:hAnsi="Symbol" w:cs="Open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-DefaultParagraphFont11">
    <w:name w:val="WW-Default Paragraph Font11"/>
  </w:style>
  <w:style w:type="character" w:customStyle="1" w:styleId="WW8Num19z2">
    <w:name w:val="WW8Num19z2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NumberingSymbols">
    <w:name w:val="Numbering Symbols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BalloonTextChar">
    <w:name w:val="Balloon Text Char"/>
    <w:rPr>
      <w:rFonts w:ascii="Segoe UI" w:hAnsi="Segoe UI" w:cs="Mangal"/>
      <w:sz w:val="18"/>
      <w:szCs w:val="16"/>
      <w:lang w:eastAsia="zh-CN" w:bidi="hi-IN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</w:style>
  <w:style w:type="character" w:customStyle="1" w:styleId="ctext">
    <w:name w:val="ctext"/>
  </w:style>
  <w:style w:type="character" w:customStyle="1" w:styleId="text">
    <w:name w:val="text"/>
  </w:style>
  <w:style w:type="character" w:customStyle="1" w:styleId="highlight">
    <w:name w:val="highligh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Cs w:val="20"/>
      <w:lang w:bidi="ar-SA"/>
    </w:rPr>
  </w:style>
  <w:style w:type="paragraph" w:styleId="BalloonText">
    <w:name w:val="Balloon Text"/>
    <w:basedOn w:val="Normal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pPr>
      <w:suppressAutoHyphens w:val="0"/>
      <w:spacing w:before="280" w:after="280"/>
    </w:pPr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3117CB"/>
    <w:pPr>
      <w:ind w:left="720"/>
      <w:contextualSpacing/>
    </w:pPr>
    <w:rPr>
      <w:rFonts w:cs="Mangal"/>
    </w:rPr>
  </w:style>
  <w:style w:type="character" w:customStyle="1" w:styleId="ListLabel269">
    <w:name w:val="ListLabel 269"/>
    <w:qFormat/>
    <w:rsid w:val="004E654C"/>
    <w:rPr>
      <w:rFonts w:cs="OpenSymbol"/>
      <w:color w:val="000000"/>
    </w:rPr>
  </w:style>
  <w:style w:type="table" w:styleId="TableGrid">
    <w:name w:val="Table Grid"/>
    <w:basedOn w:val="TableNormal"/>
    <w:uiPriority w:val="39"/>
    <w:rsid w:val="00B75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0">
    <w:name w:val="list_paragraph"/>
    <w:basedOn w:val="Normal"/>
    <w:rsid w:val="009F3E4C"/>
    <w:pPr>
      <w:suppressAutoHyphens w:val="0"/>
      <w:spacing w:before="100" w:beforeAutospacing="1" w:after="100" w:afterAutospacing="1"/>
    </w:pPr>
    <w:rPr>
      <w:sz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cp:keywords/>
  <cp:lastModifiedBy>Heidi Pluska</cp:lastModifiedBy>
  <cp:revision>12</cp:revision>
  <cp:lastPrinted>2023-02-08T17:06:00Z</cp:lastPrinted>
  <dcterms:created xsi:type="dcterms:W3CDTF">2023-02-08T17:49:00Z</dcterms:created>
  <dcterms:modified xsi:type="dcterms:W3CDTF">2023-02-08T18:28:00Z</dcterms:modified>
</cp:coreProperties>
</file>