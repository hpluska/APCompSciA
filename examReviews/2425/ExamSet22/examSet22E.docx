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FDFED34" w14:textId="77777777" w:rsidR="00750CA6" w:rsidRDefault="00750CA6" w:rsidP="00750CA6"/>
    <w:tbl>
      <w:tblPr>
        <w:tblW w:w="0" w:type="auto"/>
        <w:tblInd w:w="-579" w:type="dxa"/>
        <w:tblLayout w:type="fixed"/>
        <w:tblCellMar>
          <w:top w:w="55" w:type="dxa"/>
          <w:left w:w="55" w:type="dxa"/>
          <w:bottom w:w="55" w:type="dxa"/>
          <w:right w:w="55" w:type="dxa"/>
        </w:tblCellMar>
        <w:tblLook w:val="0000" w:firstRow="0" w:lastRow="0" w:firstColumn="0" w:lastColumn="0" w:noHBand="0" w:noVBand="0"/>
      </w:tblPr>
      <w:tblGrid>
        <w:gridCol w:w="9000"/>
        <w:gridCol w:w="998"/>
      </w:tblGrid>
      <w:tr w:rsidR="00750CA6" w14:paraId="33F1A2CB" w14:textId="77777777" w:rsidTr="007E4DA8">
        <w:tc>
          <w:tcPr>
            <w:tcW w:w="9998" w:type="dxa"/>
            <w:gridSpan w:val="2"/>
            <w:tcBorders>
              <w:top w:val="single" w:sz="1" w:space="0" w:color="000000"/>
              <w:left w:val="single" w:sz="1" w:space="0" w:color="000000"/>
              <w:bottom w:val="single" w:sz="1" w:space="0" w:color="000000"/>
              <w:right w:val="single" w:sz="1" w:space="0" w:color="000000"/>
            </w:tcBorders>
            <w:shd w:val="clear" w:color="auto" w:fill="auto"/>
          </w:tcPr>
          <w:p w14:paraId="3C9BBFFA" w14:textId="73E4F4DD" w:rsidR="00750CA6" w:rsidRDefault="003117CB" w:rsidP="007E4DA8">
            <w:pPr>
              <w:pStyle w:val="TableContents"/>
            </w:pPr>
            <w:r>
              <w:t xml:space="preserve">1. </w:t>
            </w:r>
            <w:r w:rsidR="00750CA6">
              <w:t xml:space="preserve">The </w:t>
            </w:r>
            <w:proofErr w:type="spellStart"/>
            <w:r w:rsidR="00750CA6">
              <w:rPr>
                <w:rFonts w:ascii="Courier New" w:hAnsi="Courier New" w:cs="Courier New"/>
              </w:rPr>
              <w:t>LightBoard</w:t>
            </w:r>
            <w:proofErr w:type="spellEnd"/>
            <w:r w:rsidR="00750CA6">
              <w:rPr>
                <w:rFonts w:ascii="FreeMono" w:hAnsi="FreeMono" w:cs="FreeMono"/>
              </w:rPr>
              <w:t xml:space="preserve"> </w:t>
            </w:r>
            <w:r w:rsidR="00750CA6">
              <w:t>class models a two-dimensional display of lights, where each light is either on or off, as represented by a Boolean value.  You will implement a constructor to initialize the display and a method to evaluate a light.</w:t>
            </w:r>
          </w:p>
          <w:p w14:paraId="3E20BCBA" w14:textId="77777777" w:rsidR="00750CA6" w:rsidRDefault="00750CA6" w:rsidP="007E4DA8">
            <w:pPr>
              <w:pStyle w:val="TableContents"/>
            </w:pPr>
          </w:p>
          <w:p w14:paraId="08F4FC6C" w14:textId="77777777" w:rsidR="00750CA6" w:rsidRDefault="00750CA6" w:rsidP="007E4DA8">
            <w:pPr>
              <w:pStyle w:val="TableContents"/>
            </w:pPr>
            <w:r>
              <w:rPr>
                <w:rFonts w:ascii="Courier New" w:hAnsi="Courier New" w:cs="Courier New"/>
                <w:szCs w:val="20"/>
              </w:rPr>
              <w:t xml:space="preserve">public class </w:t>
            </w:r>
            <w:proofErr w:type="spellStart"/>
            <w:r>
              <w:rPr>
                <w:rFonts w:ascii="Courier New" w:hAnsi="Courier New" w:cs="Courier New"/>
                <w:szCs w:val="20"/>
              </w:rPr>
              <w:t>LightBoard</w:t>
            </w:r>
            <w:proofErr w:type="spellEnd"/>
          </w:p>
          <w:p w14:paraId="39846E56" w14:textId="77777777" w:rsidR="00750CA6" w:rsidRDefault="00750CA6" w:rsidP="007E4DA8">
            <w:pPr>
              <w:pStyle w:val="TableContents"/>
            </w:pPr>
            <w:r>
              <w:rPr>
                <w:rFonts w:ascii="Courier New" w:hAnsi="Courier New" w:cs="Courier New"/>
                <w:szCs w:val="20"/>
              </w:rPr>
              <w:t>{</w:t>
            </w:r>
          </w:p>
          <w:p w14:paraId="2889AE70"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 The lights on the board, where true represents on and false </w:t>
            </w:r>
          </w:p>
          <w:p w14:paraId="44F5C652"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  </w:t>
            </w:r>
            <w:proofErr w:type="gramStart"/>
            <w:r>
              <w:rPr>
                <w:rFonts w:ascii="Courier New" w:hAnsi="Courier New" w:cs="Courier New"/>
                <w:szCs w:val="20"/>
              </w:rPr>
              <w:t>represents</w:t>
            </w:r>
            <w:proofErr w:type="gramEnd"/>
            <w:r>
              <w:rPr>
                <w:rFonts w:ascii="Courier New" w:hAnsi="Courier New" w:cs="Courier New"/>
                <w:szCs w:val="20"/>
              </w:rPr>
              <w:t xml:space="preserve"> off.</w:t>
            </w:r>
          </w:p>
          <w:p w14:paraId="23C60425"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w:t>
            </w:r>
          </w:p>
          <w:p w14:paraId="7E99B66F" w14:textId="77777777" w:rsidR="00750CA6" w:rsidRDefault="00750CA6" w:rsidP="007E4DA8">
            <w:pPr>
              <w:pStyle w:val="TableContents"/>
              <w:rPr>
                <w:rFonts w:ascii="Courier New" w:hAnsi="Courier New" w:cs="Courier New"/>
                <w:szCs w:val="20"/>
              </w:rPr>
            </w:pPr>
          </w:p>
          <w:p w14:paraId="69F8CCF6"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private </w:t>
            </w:r>
            <w:proofErr w:type="spellStart"/>
            <w:r>
              <w:rPr>
                <w:rFonts w:ascii="Courier New" w:hAnsi="Courier New" w:cs="Courier New"/>
                <w:szCs w:val="20"/>
              </w:rPr>
              <w:t>boolean</w:t>
            </w:r>
            <w:proofErr w:type="spellEnd"/>
            <w:r>
              <w:rPr>
                <w:rFonts w:ascii="Courier New" w:hAnsi="Courier New" w:cs="Courier New"/>
                <w:szCs w:val="20"/>
              </w:rPr>
              <w:t>[][] lights;</w:t>
            </w:r>
          </w:p>
          <w:p w14:paraId="08DBF753" w14:textId="77777777" w:rsidR="00750CA6" w:rsidRDefault="00750CA6" w:rsidP="007E4DA8">
            <w:pPr>
              <w:pStyle w:val="TableContents"/>
              <w:rPr>
                <w:rFonts w:ascii="Courier New" w:hAnsi="Courier New" w:cs="Courier New"/>
                <w:szCs w:val="20"/>
              </w:rPr>
            </w:pPr>
          </w:p>
          <w:p w14:paraId="79ABEB96"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 Constructs a </w:t>
            </w:r>
            <w:proofErr w:type="spellStart"/>
            <w:r>
              <w:rPr>
                <w:rFonts w:ascii="Courier New" w:hAnsi="Courier New" w:cs="Courier New"/>
                <w:szCs w:val="20"/>
              </w:rPr>
              <w:t>LightBoard</w:t>
            </w:r>
            <w:proofErr w:type="spellEnd"/>
            <w:r>
              <w:rPr>
                <w:rFonts w:ascii="Courier New" w:hAnsi="Courier New" w:cs="Courier New"/>
                <w:szCs w:val="20"/>
              </w:rPr>
              <w:t xml:space="preserve"> object having </w:t>
            </w:r>
            <w:proofErr w:type="spellStart"/>
            <w:r>
              <w:rPr>
                <w:rFonts w:ascii="Courier New" w:hAnsi="Courier New" w:cs="Courier New"/>
                <w:szCs w:val="20"/>
              </w:rPr>
              <w:t>numRows</w:t>
            </w:r>
            <w:proofErr w:type="spellEnd"/>
            <w:r>
              <w:rPr>
                <w:rFonts w:ascii="Courier New" w:hAnsi="Courier New" w:cs="Courier New"/>
                <w:szCs w:val="20"/>
              </w:rPr>
              <w:t xml:space="preserve"> rows and </w:t>
            </w:r>
            <w:proofErr w:type="spellStart"/>
            <w:r>
              <w:rPr>
                <w:rFonts w:ascii="Courier New" w:hAnsi="Courier New" w:cs="Courier New"/>
                <w:szCs w:val="20"/>
              </w:rPr>
              <w:t>numCols</w:t>
            </w:r>
            <w:proofErr w:type="spellEnd"/>
            <w:r>
              <w:rPr>
                <w:rFonts w:ascii="Courier New" w:hAnsi="Courier New" w:cs="Courier New"/>
                <w:szCs w:val="20"/>
              </w:rPr>
              <w:t xml:space="preserve"> columns</w:t>
            </w:r>
          </w:p>
          <w:p w14:paraId="5379E1C9"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  </w:t>
            </w:r>
            <w:r>
              <w:rPr>
                <w:rFonts w:ascii="Courier New" w:hAnsi="Courier New" w:cs="Courier New"/>
                <w:b/>
                <w:bCs/>
                <w:szCs w:val="20"/>
              </w:rPr>
              <w:t>Precondition</w:t>
            </w:r>
            <w:r>
              <w:rPr>
                <w:rFonts w:ascii="Courier New" w:hAnsi="Courier New" w:cs="Courier New"/>
                <w:szCs w:val="20"/>
              </w:rPr>
              <w:t xml:space="preserve">: </w:t>
            </w:r>
            <w:proofErr w:type="spellStart"/>
            <w:r>
              <w:rPr>
                <w:rFonts w:ascii="Courier New" w:hAnsi="Courier New" w:cs="Courier New"/>
                <w:szCs w:val="20"/>
              </w:rPr>
              <w:t>numRows</w:t>
            </w:r>
            <w:proofErr w:type="spellEnd"/>
            <w:r>
              <w:rPr>
                <w:rFonts w:ascii="Courier New" w:hAnsi="Courier New" w:cs="Courier New"/>
                <w:szCs w:val="20"/>
              </w:rPr>
              <w:t xml:space="preserve"> &gt; 0, </w:t>
            </w:r>
            <w:proofErr w:type="spellStart"/>
            <w:r>
              <w:rPr>
                <w:rFonts w:ascii="Courier New" w:hAnsi="Courier New" w:cs="Courier New"/>
                <w:szCs w:val="20"/>
              </w:rPr>
              <w:t>numCols</w:t>
            </w:r>
            <w:proofErr w:type="spellEnd"/>
            <w:r>
              <w:rPr>
                <w:rFonts w:ascii="Courier New" w:hAnsi="Courier New" w:cs="Courier New"/>
                <w:szCs w:val="20"/>
              </w:rPr>
              <w:t xml:space="preserve"> &gt; 0</w:t>
            </w:r>
          </w:p>
          <w:p w14:paraId="05D7C573"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  </w:t>
            </w:r>
            <w:r>
              <w:rPr>
                <w:rFonts w:ascii="Courier New" w:hAnsi="Courier New" w:cs="Courier New"/>
                <w:b/>
                <w:bCs/>
                <w:szCs w:val="20"/>
              </w:rPr>
              <w:t>Postcondition</w:t>
            </w:r>
            <w:r>
              <w:rPr>
                <w:rFonts w:ascii="Courier New" w:hAnsi="Courier New" w:cs="Courier New"/>
                <w:szCs w:val="20"/>
              </w:rPr>
              <w:t xml:space="preserve">: each light has a 60% probability of being set to on </w:t>
            </w:r>
          </w:p>
          <w:p w14:paraId="41BE6FB2"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w:t>
            </w:r>
          </w:p>
          <w:p w14:paraId="41CFCBDE" w14:textId="77777777" w:rsidR="00750CA6" w:rsidRDefault="00750CA6" w:rsidP="007E4DA8">
            <w:pPr>
              <w:pStyle w:val="TableContents"/>
              <w:rPr>
                <w:rFonts w:ascii="Courier New" w:hAnsi="Courier New" w:cs="Courier New"/>
                <w:szCs w:val="20"/>
              </w:rPr>
            </w:pPr>
          </w:p>
          <w:p w14:paraId="5BCCD312"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public </w:t>
            </w:r>
            <w:proofErr w:type="spellStart"/>
            <w:r>
              <w:rPr>
                <w:rFonts w:ascii="Courier New" w:hAnsi="Courier New" w:cs="Courier New"/>
                <w:szCs w:val="20"/>
              </w:rPr>
              <w:t>LightBoard</w:t>
            </w:r>
            <w:proofErr w:type="spellEnd"/>
            <w:r>
              <w:rPr>
                <w:rFonts w:ascii="Courier New" w:hAnsi="Courier New" w:cs="Courier New"/>
                <w:szCs w:val="20"/>
              </w:rPr>
              <w:t xml:space="preserve">(int </w:t>
            </w:r>
            <w:proofErr w:type="spellStart"/>
            <w:r>
              <w:rPr>
                <w:rFonts w:ascii="Courier New" w:hAnsi="Courier New" w:cs="Courier New"/>
                <w:szCs w:val="20"/>
              </w:rPr>
              <w:t>numRows</w:t>
            </w:r>
            <w:proofErr w:type="spellEnd"/>
            <w:r>
              <w:rPr>
                <w:rFonts w:ascii="Courier New" w:hAnsi="Courier New" w:cs="Courier New"/>
                <w:szCs w:val="20"/>
              </w:rPr>
              <w:t xml:space="preserve">, int </w:t>
            </w:r>
            <w:proofErr w:type="spellStart"/>
            <w:r>
              <w:rPr>
                <w:rFonts w:ascii="Courier New" w:hAnsi="Courier New" w:cs="Courier New"/>
                <w:szCs w:val="20"/>
              </w:rPr>
              <w:t>numCols</w:t>
            </w:r>
            <w:proofErr w:type="spellEnd"/>
            <w:r>
              <w:rPr>
                <w:rFonts w:ascii="Courier New" w:hAnsi="Courier New" w:cs="Courier New"/>
                <w:szCs w:val="20"/>
              </w:rPr>
              <w:t>)</w:t>
            </w:r>
          </w:p>
          <w:p w14:paraId="5BCA480F"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 To be implemented in part (a)  */    }</w:t>
            </w:r>
          </w:p>
          <w:p w14:paraId="7A3B3E37" w14:textId="77777777" w:rsidR="00750CA6" w:rsidRDefault="00750CA6" w:rsidP="007E4DA8">
            <w:pPr>
              <w:pStyle w:val="TableContents"/>
              <w:rPr>
                <w:rFonts w:ascii="Courier New" w:hAnsi="Courier New" w:cs="Courier New"/>
                <w:szCs w:val="20"/>
              </w:rPr>
            </w:pPr>
          </w:p>
          <w:p w14:paraId="4DCEAADB"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 Evaluates a light in row index row and column index col </w:t>
            </w:r>
          </w:p>
          <w:p w14:paraId="0C7D7C89"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  and returns a status as described in part (b). </w:t>
            </w:r>
          </w:p>
          <w:p w14:paraId="451F599A"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  Precondition: row and col are valid indexes in lights. </w:t>
            </w:r>
          </w:p>
          <w:p w14:paraId="5EBD4DDF"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w:t>
            </w:r>
          </w:p>
          <w:p w14:paraId="1F61578E" w14:textId="77777777" w:rsidR="00750CA6" w:rsidRDefault="00750CA6" w:rsidP="007E4DA8">
            <w:pPr>
              <w:pStyle w:val="TableContents"/>
              <w:rPr>
                <w:rFonts w:ascii="Courier New" w:hAnsi="Courier New" w:cs="Courier New"/>
                <w:szCs w:val="20"/>
              </w:rPr>
            </w:pPr>
          </w:p>
          <w:p w14:paraId="74689981"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public </w:t>
            </w:r>
            <w:proofErr w:type="spellStart"/>
            <w:r>
              <w:rPr>
                <w:rFonts w:ascii="Courier New" w:hAnsi="Courier New" w:cs="Courier New"/>
                <w:szCs w:val="20"/>
              </w:rPr>
              <w:t>boolean</w:t>
            </w:r>
            <w:proofErr w:type="spellEnd"/>
            <w:r>
              <w:rPr>
                <w:rFonts w:ascii="Courier New" w:hAnsi="Courier New" w:cs="Courier New"/>
                <w:szCs w:val="20"/>
              </w:rPr>
              <w:t xml:space="preserve"> </w:t>
            </w:r>
            <w:proofErr w:type="spellStart"/>
            <w:r>
              <w:rPr>
                <w:rFonts w:ascii="Courier New" w:hAnsi="Courier New" w:cs="Courier New"/>
                <w:szCs w:val="20"/>
              </w:rPr>
              <w:t>evaluateLight</w:t>
            </w:r>
            <w:proofErr w:type="spellEnd"/>
            <w:r>
              <w:rPr>
                <w:rFonts w:ascii="Courier New" w:hAnsi="Courier New" w:cs="Courier New"/>
                <w:szCs w:val="20"/>
              </w:rPr>
              <w:t xml:space="preserve">(int row, int col) </w:t>
            </w:r>
          </w:p>
          <w:p w14:paraId="6BD5EF88"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 to be implemented in part (b) */ }</w:t>
            </w:r>
          </w:p>
          <w:p w14:paraId="09533669" w14:textId="77777777" w:rsidR="00750CA6" w:rsidRDefault="00750CA6" w:rsidP="007E4DA8">
            <w:pPr>
              <w:pStyle w:val="TableContents"/>
              <w:rPr>
                <w:rFonts w:ascii="Courier New" w:hAnsi="Courier New" w:cs="Courier New"/>
                <w:szCs w:val="20"/>
              </w:rPr>
            </w:pPr>
          </w:p>
          <w:p w14:paraId="585B1350"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 There may be additional instance variables, constructors, and methods not shown. </w:t>
            </w:r>
          </w:p>
          <w:p w14:paraId="3900D49B" w14:textId="77777777" w:rsidR="00750CA6" w:rsidRDefault="00750CA6" w:rsidP="007E4DA8">
            <w:pPr>
              <w:pStyle w:val="TableContents"/>
            </w:pPr>
            <w:r>
              <w:rPr>
                <w:rFonts w:ascii="Courier New" w:hAnsi="Courier New" w:cs="Courier New"/>
                <w:szCs w:val="20"/>
              </w:rPr>
              <w:t xml:space="preserve">} </w:t>
            </w:r>
            <w:r>
              <w:rPr>
                <w:rFonts w:ascii="Courier New" w:eastAsia="Courier New" w:hAnsi="Courier New" w:cs="Courier New"/>
                <w:szCs w:val="20"/>
              </w:rPr>
              <w:t xml:space="preserve">     </w:t>
            </w:r>
          </w:p>
          <w:p w14:paraId="6FE91167" w14:textId="77777777" w:rsidR="00750CA6" w:rsidRDefault="00750CA6" w:rsidP="007E4DA8">
            <w:pPr>
              <w:pStyle w:val="TableContents"/>
              <w:rPr>
                <w:rFonts w:ascii="Courier New" w:hAnsi="Courier New" w:cs="Courier New"/>
                <w:szCs w:val="20"/>
              </w:rPr>
            </w:pPr>
          </w:p>
          <w:p w14:paraId="5B4D871D" w14:textId="77777777" w:rsidR="00750CA6" w:rsidRDefault="00750CA6" w:rsidP="007E4DA8">
            <w:pPr>
              <w:pStyle w:val="TableContents"/>
              <w:rPr>
                <w:rFonts w:ascii="Courier New" w:hAnsi="Courier New" w:cs="Courier New"/>
                <w:szCs w:val="20"/>
              </w:rPr>
            </w:pPr>
          </w:p>
          <w:p w14:paraId="4845568D" w14:textId="77777777" w:rsidR="00750CA6" w:rsidRDefault="00750CA6" w:rsidP="007E4DA8">
            <w:pPr>
              <w:pStyle w:val="TableContents"/>
              <w:rPr>
                <w:rFonts w:ascii="Courier New" w:hAnsi="Courier New" w:cs="Courier New"/>
                <w:szCs w:val="20"/>
              </w:rPr>
            </w:pPr>
          </w:p>
          <w:p w14:paraId="27163218" w14:textId="77777777" w:rsidR="00750CA6" w:rsidRDefault="00750CA6" w:rsidP="007E4DA8">
            <w:pPr>
              <w:pStyle w:val="TableContents"/>
              <w:rPr>
                <w:rFonts w:ascii="Courier New" w:hAnsi="Courier New" w:cs="Courier New"/>
                <w:szCs w:val="20"/>
              </w:rPr>
            </w:pPr>
          </w:p>
          <w:p w14:paraId="198C9884" w14:textId="77777777" w:rsidR="00750CA6" w:rsidRDefault="00750CA6" w:rsidP="007E4DA8">
            <w:pPr>
              <w:pStyle w:val="TableContents"/>
              <w:rPr>
                <w:rFonts w:ascii="Courier New" w:hAnsi="Courier New" w:cs="Courier New"/>
                <w:szCs w:val="20"/>
              </w:rPr>
            </w:pPr>
          </w:p>
          <w:p w14:paraId="41C3B29B" w14:textId="77777777" w:rsidR="00750CA6" w:rsidRDefault="00750CA6" w:rsidP="007E4DA8">
            <w:pPr>
              <w:pStyle w:val="TableContents"/>
              <w:rPr>
                <w:rFonts w:ascii="Courier New" w:hAnsi="Courier New" w:cs="Courier New"/>
                <w:szCs w:val="20"/>
              </w:rPr>
            </w:pPr>
          </w:p>
          <w:p w14:paraId="0BA7B60F" w14:textId="77777777" w:rsidR="00750CA6" w:rsidRDefault="00750CA6" w:rsidP="007E4DA8">
            <w:pPr>
              <w:pStyle w:val="TableContents"/>
              <w:rPr>
                <w:rFonts w:ascii="Courier New" w:hAnsi="Courier New" w:cs="Courier New"/>
                <w:szCs w:val="20"/>
              </w:rPr>
            </w:pPr>
          </w:p>
          <w:p w14:paraId="3C001772" w14:textId="77777777" w:rsidR="00750CA6" w:rsidRDefault="00750CA6" w:rsidP="007E4DA8">
            <w:pPr>
              <w:pStyle w:val="TableContents"/>
              <w:rPr>
                <w:rFonts w:ascii="Courier New" w:hAnsi="Courier New" w:cs="Courier New"/>
                <w:szCs w:val="20"/>
              </w:rPr>
            </w:pPr>
          </w:p>
          <w:p w14:paraId="6A903A84" w14:textId="77777777" w:rsidR="00750CA6" w:rsidRDefault="00750CA6" w:rsidP="007E4DA8">
            <w:pPr>
              <w:pStyle w:val="TableContents"/>
              <w:rPr>
                <w:rFonts w:ascii="Courier New" w:hAnsi="Courier New" w:cs="Courier New"/>
                <w:szCs w:val="20"/>
              </w:rPr>
            </w:pPr>
          </w:p>
          <w:p w14:paraId="3A21CC72" w14:textId="77777777" w:rsidR="00750CA6" w:rsidRDefault="00750CA6" w:rsidP="007E4DA8">
            <w:pPr>
              <w:pStyle w:val="TableContents"/>
              <w:rPr>
                <w:rFonts w:ascii="Courier New" w:hAnsi="Courier New" w:cs="Courier New"/>
                <w:szCs w:val="20"/>
              </w:rPr>
            </w:pPr>
          </w:p>
          <w:p w14:paraId="3DACF9DF" w14:textId="77777777" w:rsidR="00750CA6" w:rsidRDefault="00750CA6" w:rsidP="007E4DA8">
            <w:pPr>
              <w:pStyle w:val="TableContents"/>
              <w:rPr>
                <w:rFonts w:ascii="Courier New" w:hAnsi="Courier New" w:cs="Courier New"/>
                <w:szCs w:val="20"/>
              </w:rPr>
            </w:pPr>
          </w:p>
          <w:p w14:paraId="2FFAAC4A" w14:textId="77777777" w:rsidR="00750CA6" w:rsidRDefault="00750CA6" w:rsidP="007E4DA8">
            <w:pPr>
              <w:pStyle w:val="TableContents"/>
              <w:rPr>
                <w:rFonts w:ascii="Courier New" w:hAnsi="Courier New" w:cs="Courier New"/>
                <w:szCs w:val="20"/>
              </w:rPr>
            </w:pPr>
          </w:p>
          <w:p w14:paraId="3EB06947" w14:textId="77777777" w:rsidR="00750CA6" w:rsidRDefault="00750CA6" w:rsidP="007E4DA8">
            <w:pPr>
              <w:pStyle w:val="TableContents"/>
              <w:rPr>
                <w:rFonts w:ascii="Courier New" w:hAnsi="Courier New" w:cs="Courier New"/>
                <w:szCs w:val="20"/>
              </w:rPr>
            </w:pPr>
          </w:p>
          <w:p w14:paraId="10C38CD5" w14:textId="77777777" w:rsidR="00750CA6" w:rsidRDefault="00750CA6" w:rsidP="007E4DA8">
            <w:pPr>
              <w:pStyle w:val="TableContents"/>
              <w:rPr>
                <w:rFonts w:ascii="Courier New" w:hAnsi="Courier New" w:cs="Courier New"/>
                <w:szCs w:val="20"/>
              </w:rPr>
            </w:pPr>
          </w:p>
          <w:p w14:paraId="38FE7828" w14:textId="77777777" w:rsidR="00750CA6" w:rsidRDefault="00750CA6" w:rsidP="007E4DA8">
            <w:pPr>
              <w:pStyle w:val="TableContents"/>
              <w:rPr>
                <w:rFonts w:ascii="Courier New" w:hAnsi="Courier New" w:cs="Courier New"/>
                <w:szCs w:val="20"/>
              </w:rPr>
            </w:pPr>
          </w:p>
          <w:p w14:paraId="155479E4" w14:textId="77777777" w:rsidR="00750CA6" w:rsidRDefault="00750CA6" w:rsidP="007E4DA8">
            <w:pPr>
              <w:pStyle w:val="TableContents"/>
              <w:rPr>
                <w:rFonts w:ascii="Courier New" w:hAnsi="Courier New" w:cs="Courier New"/>
                <w:szCs w:val="20"/>
              </w:rPr>
            </w:pPr>
          </w:p>
          <w:p w14:paraId="64D4CDC2" w14:textId="77777777" w:rsidR="00750CA6" w:rsidRDefault="00750CA6" w:rsidP="007E4DA8">
            <w:pPr>
              <w:pStyle w:val="TableContents"/>
              <w:rPr>
                <w:rFonts w:ascii="Courier New" w:hAnsi="Courier New" w:cs="Courier New"/>
                <w:szCs w:val="20"/>
              </w:rPr>
            </w:pPr>
          </w:p>
          <w:p w14:paraId="52E67294" w14:textId="77777777" w:rsidR="00750CA6" w:rsidRDefault="00750CA6" w:rsidP="007E4DA8">
            <w:pPr>
              <w:pStyle w:val="TableContents"/>
              <w:rPr>
                <w:rFonts w:ascii="Courier New" w:hAnsi="Courier New" w:cs="Courier New"/>
                <w:szCs w:val="20"/>
              </w:rPr>
            </w:pPr>
          </w:p>
          <w:p w14:paraId="6DC66F34" w14:textId="77777777" w:rsidR="00750CA6" w:rsidRDefault="00750CA6" w:rsidP="007E4DA8">
            <w:pPr>
              <w:pStyle w:val="TableContents"/>
              <w:rPr>
                <w:rFonts w:ascii="Courier New" w:hAnsi="Courier New" w:cs="Courier New"/>
                <w:szCs w:val="20"/>
              </w:rPr>
            </w:pPr>
          </w:p>
          <w:p w14:paraId="095AF23A" w14:textId="77777777" w:rsidR="00750CA6" w:rsidRDefault="00750CA6" w:rsidP="007E4DA8">
            <w:pPr>
              <w:pStyle w:val="TableContents"/>
              <w:rPr>
                <w:rFonts w:ascii="Courier New" w:hAnsi="Courier New" w:cs="Courier New"/>
                <w:szCs w:val="20"/>
              </w:rPr>
            </w:pPr>
          </w:p>
          <w:p w14:paraId="010B44F6" w14:textId="77777777" w:rsidR="00750CA6" w:rsidRDefault="00750CA6" w:rsidP="007E4DA8">
            <w:pPr>
              <w:pStyle w:val="TableContents"/>
              <w:rPr>
                <w:rFonts w:ascii="Courier New" w:hAnsi="Courier New" w:cs="Courier New"/>
                <w:szCs w:val="20"/>
              </w:rPr>
            </w:pPr>
          </w:p>
          <w:p w14:paraId="28613316" w14:textId="77777777" w:rsidR="00750CA6" w:rsidRDefault="00750CA6" w:rsidP="007E4DA8">
            <w:pPr>
              <w:pStyle w:val="TableContents"/>
            </w:pPr>
            <w:r>
              <w:rPr>
                <w:rFonts w:ascii="Courier New" w:eastAsia="Courier New" w:hAnsi="Courier New" w:cs="Courier New"/>
                <w:szCs w:val="20"/>
              </w:rPr>
              <w:t xml:space="preserve">    </w:t>
            </w:r>
          </w:p>
        </w:tc>
      </w:tr>
      <w:tr w:rsidR="00750CA6" w14:paraId="2FD1E47C" w14:textId="77777777" w:rsidTr="007E4DA8">
        <w:tc>
          <w:tcPr>
            <w:tcW w:w="9998" w:type="dxa"/>
            <w:gridSpan w:val="2"/>
            <w:tcBorders>
              <w:left w:val="single" w:sz="1" w:space="0" w:color="000000"/>
              <w:bottom w:val="single" w:sz="1" w:space="0" w:color="000000"/>
              <w:right w:val="single" w:sz="1" w:space="0" w:color="000000"/>
            </w:tcBorders>
            <w:shd w:val="clear" w:color="auto" w:fill="auto"/>
          </w:tcPr>
          <w:p w14:paraId="57FF15E1" w14:textId="77777777" w:rsidR="00750CA6" w:rsidRDefault="00750CA6" w:rsidP="007E4DA8">
            <w:pPr>
              <w:pStyle w:val="TableContents"/>
            </w:pPr>
            <w:r>
              <w:lastRenderedPageBreak/>
              <w:t xml:space="preserve">(a) Write the constructor for the </w:t>
            </w:r>
            <w:proofErr w:type="spellStart"/>
            <w:r>
              <w:rPr>
                <w:rFonts w:ascii="Courier New" w:hAnsi="Courier New" w:cs="Courier New"/>
              </w:rPr>
              <w:t>LightBoard</w:t>
            </w:r>
            <w:proofErr w:type="spellEnd"/>
            <w:r>
              <w:t xml:space="preserve"> class, which initializes lights so that each light is set to on with a 60% probability. The notation </w:t>
            </w:r>
            <w:r>
              <w:rPr>
                <w:rFonts w:ascii="Courier New" w:hAnsi="Courier New" w:cs="Courier New"/>
              </w:rPr>
              <w:t>lights[r][c]</w:t>
            </w:r>
            <w:r>
              <w:t xml:space="preserve"> represents the array element at row</w:t>
            </w:r>
            <w:r>
              <w:rPr>
                <w:rFonts w:ascii="Courier New" w:hAnsi="Courier New" w:cs="Courier New"/>
              </w:rPr>
              <w:t xml:space="preserve"> r </w:t>
            </w:r>
            <w:r>
              <w:t xml:space="preserve">and column </w:t>
            </w:r>
            <w:r>
              <w:rPr>
                <w:rFonts w:ascii="Courier New" w:hAnsi="Courier New" w:cs="Courier New"/>
              </w:rPr>
              <w:t>c</w:t>
            </w:r>
            <w:r>
              <w:t xml:space="preserve">. </w:t>
            </w:r>
          </w:p>
          <w:p w14:paraId="6FF74FE9" w14:textId="77777777" w:rsidR="00750CA6" w:rsidRDefault="00750CA6" w:rsidP="007E4DA8">
            <w:pPr>
              <w:pStyle w:val="TableContents"/>
            </w:pPr>
          </w:p>
          <w:p w14:paraId="7DC186D7" w14:textId="77777777" w:rsidR="00750CA6" w:rsidRDefault="00750CA6" w:rsidP="007E4DA8">
            <w:pPr>
              <w:pStyle w:val="TableContents"/>
            </w:pPr>
            <w:r>
              <w:t xml:space="preserve">Complete the </w:t>
            </w:r>
            <w:proofErr w:type="spellStart"/>
            <w:r>
              <w:rPr>
                <w:rFonts w:ascii="Courier New" w:hAnsi="Courier New" w:cs="Courier New"/>
              </w:rPr>
              <w:t>LightBoard</w:t>
            </w:r>
            <w:proofErr w:type="spellEnd"/>
            <w:r>
              <w:t xml:space="preserve"> constructor below. </w:t>
            </w:r>
          </w:p>
          <w:p w14:paraId="045EE736" w14:textId="77777777" w:rsidR="00750CA6" w:rsidRDefault="00750CA6" w:rsidP="007E4DA8">
            <w:pPr>
              <w:pStyle w:val="TableContents"/>
            </w:pPr>
          </w:p>
          <w:p w14:paraId="47D8B4E5" w14:textId="77777777" w:rsidR="00750CA6" w:rsidRDefault="00750CA6" w:rsidP="007E4DA8">
            <w:pPr>
              <w:pStyle w:val="TableContents"/>
            </w:pPr>
            <w:r>
              <w:rPr>
                <w:rFonts w:ascii="Courier New" w:hAnsi="Courier New" w:cs="Courier New"/>
              </w:rPr>
              <w:t xml:space="preserve">/** Constructs a </w:t>
            </w:r>
            <w:proofErr w:type="spellStart"/>
            <w:r>
              <w:rPr>
                <w:rFonts w:ascii="Courier New" w:hAnsi="Courier New" w:cs="Courier New"/>
              </w:rPr>
              <w:t>LightBoard</w:t>
            </w:r>
            <w:proofErr w:type="spellEnd"/>
            <w:r>
              <w:rPr>
                <w:rFonts w:ascii="Courier New" w:hAnsi="Courier New" w:cs="Courier New"/>
              </w:rPr>
              <w:t xml:space="preserve"> object having </w:t>
            </w:r>
            <w:proofErr w:type="spellStart"/>
            <w:r>
              <w:rPr>
                <w:rFonts w:ascii="Courier New" w:hAnsi="Courier New" w:cs="Courier New"/>
              </w:rPr>
              <w:t>numRows</w:t>
            </w:r>
            <w:proofErr w:type="spellEnd"/>
            <w:r>
              <w:rPr>
                <w:rFonts w:ascii="Courier New" w:hAnsi="Courier New" w:cs="Courier New"/>
              </w:rPr>
              <w:t xml:space="preserve"> rows and </w:t>
            </w:r>
            <w:proofErr w:type="spellStart"/>
            <w:r>
              <w:rPr>
                <w:rFonts w:ascii="Courier New" w:hAnsi="Courier New" w:cs="Courier New"/>
              </w:rPr>
              <w:t>numCols</w:t>
            </w:r>
            <w:proofErr w:type="spellEnd"/>
            <w:r>
              <w:rPr>
                <w:rFonts w:ascii="Courier New" w:hAnsi="Courier New" w:cs="Courier New"/>
              </w:rPr>
              <w:t xml:space="preserve"> columns. </w:t>
            </w:r>
          </w:p>
          <w:p w14:paraId="5FA08A75" w14:textId="77777777" w:rsidR="00750CA6" w:rsidRDefault="00750CA6" w:rsidP="007E4DA8">
            <w:pPr>
              <w:pStyle w:val="TableContents"/>
            </w:pPr>
            <w:r>
              <w:rPr>
                <w:rFonts w:ascii="Courier New" w:eastAsia="Courier New" w:hAnsi="Courier New" w:cs="Courier New"/>
              </w:rPr>
              <w:t xml:space="preserve"> </w:t>
            </w:r>
            <w:r>
              <w:rPr>
                <w:rFonts w:ascii="Courier New" w:hAnsi="Courier New" w:cs="Courier New"/>
              </w:rPr>
              <w:t xml:space="preserve">* Precondition: </w:t>
            </w:r>
            <w:proofErr w:type="spellStart"/>
            <w:r>
              <w:rPr>
                <w:rFonts w:ascii="Courier New" w:hAnsi="Courier New" w:cs="Courier New"/>
              </w:rPr>
              <w:t>numRows</w:t>
            </w:r>
            <w:proofErr w:type="spellEnd"/>
            <w:r>
              <w:rPr>
                <w:rFonts w:ascii="Courier New" w:hAnsi="Courier New" w:cs="Courier New"/>
              </w:rPr>
              <w:t xml:space="preserve"> &gt; 0, </w:t>
            </w:r>
            <w:proofErr w:type="spellStart"/>
            <w:r>
              <w:rPr>
                <w:rFonts w:ascii="Courier New" w:hAnsi="Courier New" w:cs="Courier New"/>
              </w:rPr>
              <w:t>numCols</w:t>
            </w:r>
            <w:proofErr w:type="spellEnd"/>
            <w:r>
              <w:rPr>
                <w:rFonts w:ascii="Courier New" w:hAnsi="Courier New" w:cs="Courier New"/>
              </w:rPr>
              <w:t xml:space="preserve"> &gt; 0 </w:t>
            </w:r>
          </w:p>
          <w:p w14:paraId="2CEC9F78" w14:textId="77777777" w:rsidR="00750CA6" w:rsidRDefault="00750CA6" w:rsidP="007E4DA8">
            <w:pPr>
              <w:pStyle w:val="TableContents"/>
            </w:pPr>
            <w:r>
              <w:rPr>
                <w:rFonts w:ascii="Courier New" w:eastAsia="Courier New" w:hAnsi="Courier New" w:cs="Courier New"/>
              </w:rPr>
              <w:t xml:space="preserve"> </w:t>
            </w:r>
            <w:r>
              <w:rPr>
                <w:rFonts w:ascii="Courier New" w:hAnsi="Courier New" w:cs="Courier New"/>
              </w:rPr>
              <w:t xml:space="preserve">* Postcondition: each light has a 60% probability of being set to on. </w:t>
            </w:r>
          </w:p>
          <w:p w14:paraId="0CAE86D4" w14:textId="77777777" w:rsidR="00750CA6" w:rsidRDefault="00750CA6" w:rsidP="007E4DA8">
            <w:pPr>
              <w:pStyle w:val="TableContents"/>
            </w:pPr>
            <w:r>
              <w:rPr>
                <w:rFonts w:ascii="Courier New" w:eastAsia="Courier New" w:hAnsi="Courier New" w:cs="Courier New"/>
              </w:rPr>
              <w:t xml:space="preserve"> </w:t>
            </w:r>
            <w:r>
              <w:rPr>
                <w:rFonts w:ascii="Courier New" w:hAnsi="Courier New" w:cs="Courier New"/>
              </w:rPr>
              <w:t xml:space="preserve">*/ </w:t>
            </w:r>
          </w:p>
          <w:p w14:paraId="1E772A64" w14:textId="77777777" w:rsidR="00750CA6" w:rsidRDefault="00750CA6" w:rsidP="007E4DA8">
            <w:pPr>
              <w:pStyle w:val="TableContents"/>
              <w:rPr>
                <w:rFonts w:ascii="Courier New" w:hAnsi="Courier New" w:cs="Courier New"/>
              </w:rPr>
            </w:pPr>
          </w:p>
          <w:p w14:paraId="5CA1FAB8" w14:textId="77777777" w:rsidR="00750CA6" w:rsidRDefault="00750CA6" w:rsidP="007E4DA8">
            <w:pPr>
              <w:pStyle w:val="TableContents"/>
            </w:pPr>
            <w:r>
              <w:rPr>
                <w:rFonts w:ascii="Courier New" w:hAnsi="Courier New" w:cs="Courier New"/>
              </w:rPr>
              <w:t xml:space="preserve">public </w:t>
            </w:r>
            <w:proofErr w:type="spellStart"/>
            <w:r>
              <w:rPr>
                <w:rFonts w:ascii="Courier New" w:hAnsi="Courier New" w:cs="Courier New"/>
              </w:rPr>
              <w:t>LightBoard</w:t>
            </w:r>
            <w:proofErr w:type="spellEnd"/>
            <w:r>
              <w:rPr>
                <w:rFonts w:ascii="Courier New" w:hAnsi="Courier New" w:cs="Courier New"/>
              </w:rPr>
              <w:t xml:space="preserve">(int </w:t>
            </w:r>
            <w:proofErr w:type="spellStart"/>
            <w:r>
              <w:rPr>
                <w:rFonts w:ascii="Courier New" w:hAnsi="Courier New" w:cs="Courier New"/>
              </w:rPr>
              <w:t>numRows</w:t>
            </w:r>
            <w:proofErr w:type="spellEnd"/>
            <w:r>
              <w:rPr>
                <w:rFonts w:ascii="Courier New" w:hAnsi="Courier New" w:cs="Courier New"/>
              </w:rPr>
              <w:t xml:space="preserve">, int </w:t>
            </w:r>
            <w:proofErr w:type="spellStart"/>
            <w:r>
              <w:rPr>
                <w:rFonts w:ascii="Courier New" w:hAnsi="Courier New" w:cs="Courier New"/>
              </w:rPr>
              <w:t>numCols</w:t>
            </w:r>
            <w:proofErr w:type="spellEnd"/>
            <w:r>
              <w:rPr>
                <w:rFonts w:ascii="Courier New" w:hAnsi="Courier New" w:cs="Courier New"/>
              </w:rPr>
              <w:t>) {</w:t>
            </w:r>
          </w:p>
          <w:p w14:paraId="4D1C4E1E" w14:textId="77777777" w:rsidR="00750CA6" w:rsidRDefault="00750CA6" w:rsidP="007E4DA8">
            <w:pPr>
              <w:pStyle w:val="TableContents"/>
              <w:rPr>
                <w:rFonts w:ascii="Courier New" w:hAnsi="Courier New" w:cs="Courier New"/>
              </w:rPr>
            </w:pPr>
          </w:p>
          <w:p w14:paraId="51EDB69B" w14:textId="77777777" w:rsidR="00750CA6" w:rsidRDefault="00750CA6" w:rsidP="007E4DA8">
            <w:pPr>
              <w:pStyle w:val="TableContents"/>
            </w:pPr>
            <w:r>
              <w:rPr>
                <w:rFonts w:ascii="Courier New" w:eastAsia="Courier New" w:hAnsi="Courier New" w:cs="Courier New"/>
              </w:rPr>
              <w:t xml:space="preserve">    </w:t>
            </w:r>
          </w:p>
          <w:p w14:paraId="27832CC1" w14:textId="77777777" w:rsidR="00750CA6" w:rsidRDefault="00750CA6" w:rsidP="007E4DA8">
            <w:pPr>
              <w:pStyle w:val="TableContents"/>
            </w:pPr>
          </w:p>
          <w:p w14:paraId="6E58B6C9" w14:textId="77777777" w:rsidR="00750CA6" w:rsidRDefault="00750CA6" w:rsidP="007E4DA8">
            <w:pPr>
              <w:pStyle w:val="TableContents"/>
            </w:pPr>
          </w:p>
          <w:p w14:paraId="5C693295" w14:textId="77777777" w:rsidR="00750CA6" w:rsidRDefault="00750CA6" w:rsidP="007E4DA8">
            <w:pPr>
              <w:pStyle w:val="TableContents"/>
            </w:pPr>
          </w:p>
          <w:p w14:paraId="4AC657D1" w14:textId="77777777" w:rsidR="00750CA6" w:rsidRDefault="00750CA6" w:rsidP="007E4DA8">
            <w:pPr>
              <w:pStyle w:val="TableContents"/>
            </w:pPr>
          </w:p>
          <w:p w14:paraId="3623D706" w14:textId="77777777" w:rsidR="00750CA6" w:rsidRDefault="00750CA6" w:rsidP="007E4DA8">
            <w:pPr>
              <w:pStyle w:val="TableContents"/>
            </w:pPr>
          </w:p>
          <w:p w14:paraId="17FCE2D0" w14:textId="77777777" w:rsidR="00750CA6" w:rsidRDefault="00750CA6" w:rsidP="007E4DA8">
            <w:pPr>
              <w:pStyle w:val="TableContents"/>
            </w:pPr>
          </w:p>
          <w:p w14:paraId="5B961309" w14:textId="77777777" w:rsidR="00750CA6" w:rsidRDefault="00750CA6" w:rsidP="007E4DA8">
            <w:pPr>
              <w:pStyle w:val="TableContents"/>
            </w:pPr>
          </w:p>
          <w:p w14:paraId="2765396E" w14:textId="77777777" w:rsidR="00750CA6" w:rsidRDefault="00750CA6" w:rsidP="007E4DA8">
            <w:pPr>
              <w:pStyle w:val="TableContents"/>
            </w:pPr>
          </w:p>
          <w:p w14:paraId="7158FFC8" w14:textId="77777777" w:rsidR="00750CA6" w:rsidRDefault="00750CA6" w:rsidP="007E4DA8">
            <w:pPr>
              <w:pStyle w:val="TableContents"/>
            </w:pPr>
          </w:p>
          <w:p w14:paraId="7E599F27" w14:textId="77777777" w:rsidR="00750CA6" w:rsidRDefault="00750CA6" w:rsidP="007E4DA8">
            <w:pPr>
              <w:pStyle w:val="TableContents"/>
            </w:pPr>
          </w:p>
          <w:p w14:paraId="4F3B92FA" w14:textId="77777777" w:rsidR="00750CA6" w:rsidRDefault="00750CA6" w:rsidP="007E4DA8">
            <w:pPr>
              <w:pStyle w:val="TableContents"/>
            </w:pPr>
          </w:p>
          <w:p w14:paraId="3B826BBE" w14:textId="77777777" w:rsidR="00750CA6" w:rsidRDefault="00750CA6" w:rsidP="007E4DA8">
            <w:pPr>
              <w:pStyle w:val="TableContents"/>
            </w:pPr>
          </w:p>
          <w:p w14:paraId="156C3995" w14:textId="77777777" w:rsidR="00750CA6" w:rsidRDefault="00750CA6" w:rsidP="007E4DA8">
            <w:pPr>
              <w:pStyle w:val="TableContents"/>
            </w:pPr>
          </w:p>
          <w:p w14:paraId="73E9CFA2" w14:textId="77777777" w:rsidR="00750CA6" w:rsidRDefault="00750CA6" w:rsidP="007E4DA8">
            <w:pPr>
              <w:pStyle w:val="TableContents"/>
            </w:pPr>
          </w:p>
          <w:p w14:paraId="6BCF7721" w14:textId="77777777" w:rsidR="00750CA6" w:rsidRDefault="00750CA6" w:rsidP="007E4DA8">
            <w:pPr>
              <w:pStyle w:val="TableContents"/>
            </w:pPr>
          </w:p>
          <w:p w14:paraId="111A21CE" w14:textId="77777777" w:rsidR="00750CA6" w:rsidRDefault="00750CA6" w:rsidP="007E4DA8">
            <w:pPr>
              <w:pStyle w:val="TableContents"/>
            </w:pPr>
          </w:p>
          <w:p w14:paraId="328F9635" w14:textId="77777777" w:rsidR="00750CA6" w:rsidRDefault="00750CA6" w:rsidP="007E4DA8">
            <w:pPr>
              <w:pStyle w:val="TableContents"/>
            </w:pPr>
          </w:p>
          <w:p w14:paraId="498235D6" w14:textId="77777777" w:rsidR="00750CA6" w:rsidRDefault="00750CA6" w:rsidP="007E4DA8">
            <w:pPr>
              <w:pStyle w:val="TableContents"/>
            </w:pPr>
          </w:p>
          <w:p w14:paraId="235830A1" w14:textId="77777777" w:rsidR="00750CA6" w:rsidRDefault="00750CA6" w:rsidP="007E4DA8">
            <w:pPr>
              <w:pStyle w:val="TableContents"/>
            </w:pPr>
          </w:p>
          <w:p w14:paraId="094E5AD2" w14:textId="77777777" w:rsidR="00750CA6" w:rsidRDefault="00750CA6" w:rsidP="007E4DA8">
            <w:pPr>
              <w:pStyle w:val="TableContents"/>
            </w:pPr>
          </w:p>
          <w:p w14:paraId="1DFEE4F6" w14:textId="77777777" w:rsidR="00750CA6" w:rsidRDefault="00750CA6" w:rsidP="007E4DA8">
            <w:pPr>
              <w:pStyle w:val="TableContents"/>
            </w:pPr>
          </w:p>
          <w:p w14:paraId="56A26D75" w14:textId="77777777" w:rsidR="00750CA6" w:rsidRDefault="00750CA6" w:rsidP="007E4DA8">
            <w:pPr>
              <w:pStyle w:val="TableContents"/>
            </w:pPr>
          </w:p>
          <w:p w14:paraId="304E1545" w14:textId="77777777" w:rsidR="00750CA6" w:rsidRDefault="00750CA6" w:rsidP="007E4DA8">
            <w:pPr>
              <w:pStyle w:val="TableContents"/>
            </w:pPr>
          </w:p>
          <w:p w14:paraId="3E92C3E5" w14:textId="77777777" w:rsidR="00750CA6" w:rsidRDefault="00750CA6" w:rsidP="007E4DA8">
            <w:pPr>
              <w:pStyle w:val="TableContents"/>
            </w:pPr>
          </w:p>
          <w:p w14:paraId="1F71FB24" w14:textId="77777777" w:rsidR="00750CA6" w:rsidRDefault="00750CA6" w:rsidP="007E4DA8">
            <w:pPr>
              <w:pStyle w:val="TableContents"/>
            </w:pPr>
          </w:p>
          <w:p w14:paraId="72BC4A79" w14:textId="77777777" w:rsidR="00750CA6" w:rsidRDefault="00750CA6" w:rsidP="007E4DA8">
            <w:pPr>
              <w:pStyle w:val="TableContents"/>
            </w:pPr>
          </w:p>
          <w:p w14:paraId="3C81FF37" w14:textId="77777777" w:rsidR="00750CA6" w:rsidRDefault="00750CA6" w:rsidP="007E4DA8">
            <w:pPr>
              <w:pStyle w:val="TableContents"/>
            </w:pPr>
          </w:p>
          <w:p w14:paraId="6228B32D" w14:textId="77777777" w:rsidR="00750CA6" w:rsidRDefault="00750CA6" w:rsidP="007E4DA8">
            <w:pPr>
              <w:pStyle w:val="TableContents"/>
            </w:pPr>
          </w:p>
          <w:p w14:paraId="4E6EA927" w14:textId="77777777" w:rsidR="00750CA6" w:rsidRDefault="00750CA6" w:rsidP="007E4DA8">
            <w:pPr>
              <w:pStyle w:val="TableContents"/>
            </w:pPr>
          </w:p>
          <w:p w14:paraId="065C14EA" w14:textId="77777777" w:rsidR="00750CA6" w:rsidRDefault="00750CA6" w:rsidP="007E4DA8">
            <w:pPr>
              <w:pStyle w:val="TableContents"/>
            </w:pPr>
          </w:p>
          <w:p w14:paraId="159AFD06" w14:textId="77777777" w:rsidR="00750CA6" w:rsidRDefault="00750CA6" w:rsidP="007E4DA8">
            <w:pPr>
              <w:pStyle w:val="TableContents"/>
            </w:pPr>
          </w:p>
          <w:p w14:paraId="75E98281" w14:textId="77777777" w:rsidR="00750CA6" w:rsidRDefault="00750CA6" w:rsidP="007E4DA8">
            <w:pPr>
              <w:pStyle w:val="TableContents"/>
            </w:pPr>
          </w:p>
          <w:p w14:paraId="1A4078F7" w14:textId="77777777" w:rsidR="00750CA6" w:rsidRDefault="00750CA6" w:rsidP="007E4DA8">
            <w:pPr>
              <w:pStyle w:val="TableContents"/>
            </w:pPr>
          </w:p>
          <w:p w14:paraId="366D5700" w14:textId="77777777" w:rsidR="00750CA6" w:rsidRDefault="00750CA6" w:rsidP="007E4DA8">
            <w:pPr>
              <w:pStyle w:val="TableContents"/>
            </w:pPr>
          </w:p>
          <w:p w14:paraId="1BAF687A" w14:textId="77777777" w:rsidR="00750CA6" w:rsidRDefault="00750CA6" w:rsidP="007E4DA8">
            <w:pPr>
              <w:pStyle w:val="TableContents"/>
            </w:pPr>
          </w:p>
          <w:p w14:paraId="3347E31E" w14:textId="77777777" w:rsidR="00750CA6" w:rsidRDefault="00750CA6" w:rsidP="007E4DA8">
            <w:pPr>
              <w:pStyle w:val="TableContents"/>
            </w:pPr>
          </w:p>
          <w:p w14:paraId="67E0C4B9" w14:textId="77777777" w:rsidR="00750CA6" w:rsidRDefault="00750CA6" w:rsidP="007E4DA8">
            <w:pPr>
              <w:pStyle w:val="TableContents"/>
            </w:pPr>
          </w:p>
          <w:p w14:paraId="34E7CA58" w14:textId="77777777" w:rsidR="00750CA6" w:rsidRDefault="00750CA6" w:rsidP="007E4DA8">
            <w:pPr>
              <w:pStyle w:val="TableContents"/>
            </w:pPr>
          </w:p>
          <w:p w14:paraId="3B4A6357" w14:textId="77777777" w:rsidR="00750CA6" w:rsidRDefault="00750CA6" w:rsidP="007E4DA8">
            <w:pPr>
              <w:pStyle w:val="TableContents"/>
            </w:pPr>
            <w:r>
              <w:t>}</w:t>
            </w:r>
          </w:p>
        </w:tc>
      </w:tr>
      <w:tr w:rsidR="00750CA6" w14:paraId="1011EE03" w14:textId="77777777" w:rsidTr="007E4DA8">
        <w:tc>
          <w:tcPr>
            <w:tcW w:w="9000" w:type="dxa"/>
            <w:tcBorders>
              <w:left w:val="single" w:sz="1" w:space="0" w:color="000000"/>
              <w:bottom w:val="single" w:sz="1" w:space="0" w:color="000000"/>
            </w:tcBorders>
            <w:shd w:val="clear" w:color="auto" w:fill="auto"/>
          </w:tcPr>
          <w:p w14:paraId="223747C2" w14:textId="77777777" w:rsidR="00750CA6" w:rsidRDefault="00750CA6" w:rsidP="007E4DA8">
            <w:pPr>
              <w:pStyle w:val="TableContents"/>
              <w:snapToGrid w:val="0"/>
            </w:pPr>
          </w:p>
          <w:p w14:paraId="3DC8A7BB" w14:textId="77777777" w:rsidR="00750CA6" w:rsidRDefault="00750CA6" w:rsidP="007E4DA8">
            <w:pPr>
              <w:pStyle w:val="TableContents"/>
            </w:pPr>
          </w:p>
        </w:tc>
        <w:tc>
          <w:tcPr>
            <w:tcW w:w="998" w:type="dxa"/>
            <w:tcBorders>
              <w:left w:val="single" w:sz="1" w:space="0" w:color="000000"/>
              <w:bottom w:val="single" w:sz="1" w:space="0" w:color="000000"/>
              <w:right w:val="single" w:sz="1" w:space="0" w:color="000000"/>
            </w:tcBorders>
            <w:shd w:val="clear" w:color="auto" w:fill="auto"/>
          </w:tcPr>
          <w:p w14:paraId="55D78AFF" w14:textId="77777777" w:rsidR="00750CA6" w:rsidRDefault="00750CA6" w:rsidP="007E4DA8">
            <w:pPr>
              <w:pStyle w:val="TableContents"/>
              <w:snapToGrid w:val="0"/>
            </w:pPr>
          </w:p>
          <w:p w14:paraId="48FC3F37" w14:textId="77777777" w:rsidR="00750CA6" w:rsidRDefault="00750CA6" w:rsidP="007E4DA8">
            <w:pPr>
              <w:pStyle w:val="TableContents"/>
            </w:pPr>
            <w:r>
              <w:t xml:space="preserve">            /4</w:t>
            </w:r>
          </w:p>
        </w:tc>
      </w:tr>
      <w:tr w:rsidR="00750CA6" w14:paraId="1C79293A" w14:textId="77777777" w:rsidTr="007E4DA8">
        <w:trPr>
          <w:trHeight w:val="4590"/>
        </w:trPr>
        <w:tc>
          <w:tcPr>
            <w:tcW w:w="9998" w:type="dxa"/>
            <w:gridSpan w:val="2"/>
            <w:tcBorders>
              <w:left w:val="single" w:sz="1" w:space="0" w:color="000000"/>
              <w:bottom w:val="single" w:sz="1" w:space="0" w:color="000000"/>
              <w:right w:val="single" w:sz="1" w:space="0" w:color="000000"/>
            </w:tcBorders>
            <w:shd w:val="clear" w:color="auto" w:fill="auto"/>
          </w:tcPr>
          <w:p w14:paraId="1AE49214" w14:textId="77777777" w:rsidR="00750CA6" w:rsidRDefault="00750CA6" w:rsidP="007E4DA8">
            <w:pPr>
              <w:pStyle w:val="TableContents"/>
            </w:pPr>
            <w:r>
              <w:lastRenderedPageBreak/>
              <w:t xml:space="preserve">(b)  Write the method </w:t>
            </w:r>
            <w:proofErr w:type="spellStart"/>
            <w:r>
              <w:rPr>
                <w:rFonts w:ascii="Courier New" w:hAnsi="Courier New" w:cs="Courier New"/>
              </w:rPr>
              <w:t>evaluateLight</w:t>
            </w:r>
            <w:proofErr w:type="spellEnd"/>
            <w:r>
              <w:t xml:space="preserve">, which computes and returns the status of a light at a given row and column based on the following rules. </w:t>
            </w:r>
          </w:p>
          <w:p w14:paraId="4DC4CA74" w14:textId="77777777" w:rsidR="00750CA6" w:rsidRDefault="00750CA6" w:rsidP="007E4DA8">
            <w:pPr>
              <w:pStyle w:val="TableContents"/>
            </w:pPr>
          </w:p>
          <w:p w14:paraId="11979F08" w14:textId="77777777" w:rsidR="00750CA6" w:rsidRDefault="00750CA6" w:rsidP="007E4DA8">
            <w:pPr>
              <w:pStyle w:val="TableContents"/>
            </w:pPr>
            <w:r>
              <w:t xml:space="preserve">1. If the light is off, return false if the number of lights in its column that are on is odd, including the current light. </w:t>
            </w:r>
          </w:p>
          <w:p w14:paraId="00BCB60D" w14:textId="25EAE09C" w:rsidR="00750CA6" w:rsidRDefault="00750CA6" w:rsidP="007E4DA8">
            <w:pPr>
              <w:pStyle w:val="TableContents"/>
            </w:pPr>
            <w:r>
              <w:t xml:space="preserve">2. If the light is on, return true if the number of lights in its column that are on </w:t>
            </w:r>
            <w:r w:rsidR="004A1CB7">
              <w:t>is even</w:t>
            </w:r>
            <w:proofErr w:type="gramStart"/>
            <w:r w:rsidR="004A1CB7">
              <w:t xml:space="preserve">, </w:t>
            </w:r>
            <w:r>
              <w:t>.</w:t>
            </w:r>
            <w:proofErr w:type="gramEnd"/>
            <w:r>
              <w:t xml:space="preserve"> </w:t>
            </w:r>
          </w:p>
          <w:p w14:paraId="62A0B06A" w14:textId="77777777" w:rsidR="00750CA6" w:rsidRDefault="00750CA6" w:rsidP="007E4DA8">
            <w:pPr>
              <w:pStyle w:val="TableContents"/>
            </w:pPr>
            <w:r>
              <w:t xml:space="preserve">3. Otherwise, return the light’s </w:t>
            </w:r>
            <w:proofErr w:type="gramStart"/>
            <w:r>
              <w:t>current status</w:t>
            </w:r>
            <w:proofErr w:type="gramEnd"/>
            <w:r>
              <w:t xml:space="preserve">. </w:t>
            </w:r>
          </w:p>
          <w:p w14:paraId="499CCC58" w14:textId="77777777" w:rsidR="00750CA6" w:rsidRDefault="00750CA6" w:rsidP="007E4DA8">
            <w:pPr>
              <w:pStyle w:val="TableContents"/>
            </w:pPr>
          </w:p>
          <w:tbl>
            <w:tblPr>
              <w:tblW w:w="0" w:type="auto"/>
              <w:tblLayout w:type="fixed"/>
              <w:tblCellMar>
                <w:top w:w="55" w:type="dxa"/>
                <w:left w:w="55" w:type="dxa"/>
                <w:bottom w:w="55" w:type="dxa"/>
                <w:right w:w="55" w:type="dxa"/>
              </w:tblCellMar>
              <w:tblLook w:val="0000" w:firstRow="0" w:lastRow="0" w:firstColumn="0" w:lastColumn="0" w:noHBand="0" w:noVBand="0"/>
            </w:tblPr>
            <w:tblGrid>
              <w:gridCol w:w="9888"/>
            </w:tblGrid>
            <w:tr w:rsidR="00750CA6" w14:paraId="6D060D80" w14:textId="77777777" w:rsidTr="007E4DA8">
              <w:tc>
                <w:tcPr>
                  <w:tcW w:w="9888" w:type="dxa"/>
                  <w:tcBorders>
                    <w:top w:val="single" w:sz="1" w:space="0" w:color="000000"/>
                    <w:left w:val="single" w:sz="1" w:space="0" w:color="000000"/>
                    <w:bottom w:val="single" w:sz="1" w:space="0" w:color="000000"/>
                    <w:right w:val="single" w:sz="1" w:space="0" w:color="000000"/>
                  </w:tcBorders>
                  <w:shd w:val="clear" w:color="auto" w:fill="auto"/>
                </w:tcPr>
                <w:p w14:paraId="1F581840" w14:textId="77777777" w:rsidR="00750CA6" w:rsidRDefault="00750CA6" w:rsidP="007E4DA8">
                  <w:pPr>
                    <w:pStyle w:val="TableContents"/>
                  </w:pPr>
                  <w:r>
                    <w:t>Class information for this question</w:t>
                  </w:r>
                </w:p>
                <w:p w14:paraId="11A6FF48" w14:textId="77777777" w:rsidR="00750CA6" w:rsidRDefault="00750CA6" w:rsidP="007E4DA8">
                  <w:pPr>
                    <w:pStyle w:val="TableContents"/>
                    <w:rPr>
                      <w:rFonts w:ascii="Courier New" w:hAnsi="Courier New" w:cs="Courier New"/>
                    </w:rPr>
                  </w:pPr>
                </w:p>
                <w:p w14:paraId="4E9C3131" w14:textId="77777777" w:rsidR="00750CA6" w:rsidRDefault="00750CA6" w:rsidP="007E4DA8">
                  <w:pPr>
                    <w:pStyle w:val="TableContents"/>
                  </w:pPr>
                  <w:r>
                    <w:rPr>
                      <w:rFonts w:ascii="Courier New" w:hAnsi="Courier New" w:cs="Courier New"/>
                      <w:u w:val="single"/>
                    </w:rPr>
                    <w:t xml:space="preserve">public class </w:t>
                  </w:r>
                  <w:proofErr w:type="spellStart"/>
                  <w:r>
                    <w:rPr>
                      <w:rFonts w:ascii="Courier New" w:hAnsi="Courier New" w:cs="Courier New"/>
                      <w:u w:val="single"/>
                    </w:rPr>
                    <w:t>LightBoard</w:t>
                  </w:r>
                  <w:proofErr w:type="spellEnd"/>
                </w:p>
                <w:p w14:paraId="5917FBF1" w14:textId="77777777" w:rsidR="00750CA6" w:rsidRDefault="00750CA6" w:rsidP="007E4DA8">
                  <w:pPr>
                    <w:pStyle w:val="TableContents"/>
                  </w:pPr>
                  <w:r>
                    <w:rPr>
                      <w:rFonts w:ascii="Courier New" w:hAnsi="Courier New" w:cs="Courier New"/>
                    </w:rPr>
                    <w:t xml:space="preserve">private </w:t>
                  </w:r>
                  <w:proofErr w:type="spellStart"/>
                  <w:r>
                    <w:rPr>
                      <w:rFonts w:ascii="Courier New" w:hAnsi="Courier New" w:cs="Courier New"/>
                    </w:rPr>
                    <w:t>boolean</w:t>
                  </w:r>
                  <w:proofErr w:type="spellEnd"/>
                  <w:r>
                    <w:rPr>
                      <w:rFonts w:ascii="Courier New" w:hAnsi="Courier New" w:cs="Courier New"/>
                    </w:rPr>
                    <w:t xml:space="preserve">[][] lights </w:t>
                  </w:r>
                </w:p>
                <w:p w14:paraId="08292FE9" w14:textId="77777777" w:rsidR="00750CA6" w:rsidRDefault="00750CA6" w:rsidP="007E4DA8">
                  <w:pPr>
                    <w:pStyle w:val="TableContents"/>
                  </w:pPr>
                  <w:r>
                    <w:rPr>
                      <w:rFonts w:ascii="Courier New" w:hAnsi="Courier New" w:cs="Courier New"/>
                    </w:rPr>
                    <w:t xml:space="preserve">public </w:t>
                  </w:r>
                  <w:proofErr w:type="spellStart"/>
                  <w:r>
                    <w:rPr>
                      <w:rFonts w:ascii="Courier New" w:hAnsi="Courier New" w:cs="Courier New"/>
                    </w:rPr>
                    <w:t>LightBoard</w:t>
                  </w:r>
                  <w:proofErr w:type="spellEnd"/>
                  <w:r>
                    <w:rPr>
                      <w:rFonts w:ascii="Courier New" w:hAnsi="Courier New" w:cs="Courier New"/>
                    </w:rPr>
                    <w:t xml:space="preserve">(int </w:t>
                  </w:r>
                  <w:proofErr w:type="spellStart"/>
                  <w:r>
                    <w:rPr>
                      <w:rFonts w:ascii="Courier New" w:hAnsi="Courier New" w:cs="Courier New"/>
                    </w:rPr>
                    <w:t>numRows</w:t>
                  </w:r>
                  <w:proofErr w:type="spellEnd"/>
                  <w:r>
                    <w:rPr>
                      <w:rFonts w:ascii="Courier New" w:hAnsi="Courier New" w:cs="Courier New"/>
                    </w:rPr>
                    <w:t xml:space="preserve">, int </w:t>
                  </w:r>
                  <w:proofErr w:type="spellStart"/>
                  <w:r>
                    <w:rPr>
                      <w:rFonts w:ascii="Courier New" w:hAnsi="Courier New" w:cs="Courier New"/>
                    </w:rPr>
                    <w:t>numCols</w:t>
                  </w:r>
                  <w:proofErr w:type="spellEnd"/>
                  <w:r>
                    <w:rPr>
                      <w:rFonts w:ascii="Courier New" w:hAnsi="Courier New" w:cs="Courier New"/>
                    </w:rPr>
                    <w:t xml:space="preserve">) </w:t>
                  </w:r>
                </w:p>
                <w:p w14:paraId="2F1FAB94" w14:textId="77777777" w:rsidR="00750CA6" w:rsidRDefault="00750CA6" w:rsidP="007E4DA8">
                  <w:pPr>
                    <w:pStyle w:val="TableContents"/>
                  </w:pPr>
                  <w:r>
                    <w:rPr>
                      <w:rFonts w:ascii="Courier New" w:hAnsi="Courier New" w:cs="Courier New"/>
                    </w:rPr>
                    <w:t xml:space="preserve">public </w:t>
                  </w:r>
                  <w:proofErr w:type="spellStart"/>
                  <w:r>
                    <w:rPr>
                      <w:rFonts w:ascii="Courier New" w:hAnsi="Courier New" w:cs="Courier New"/>
                    </w:rPr>
                    <w:t>boolean</w:t>
                  </w:r>
                  <w:proofErr w:type="spellEnd"/>
                  <w:r>
                    <w:rPr>
                      <w:rFonts w:ascii="Courier New" w:hAnsi="Courier New" w:cs="Courier New"/>
                    </w:rPr>
                    <w:t xml:space="preserve"> </w:t>
                  </w:r>
                  <w:proofErr w:type="spellStart"/>
                  <w:r>
                    <w:rPr>
                      <w:rFonts w:ascii="Courier New" w:hAnsi="Courier New" w:cs="Courier New"/>
                    </w:rPr>
                    <w:t>evaluateLight</w:t>
                  </w:r>
                  <w:proofErr w:type="spellEnd"/>
                  <w:r>
                    <w:rPr>
                      <w:rFonts w:ascii="Courier New" w:hAnsi="Courier New" w:cs="Courier New"/>
                    </w:rPr>
                    <w:t xml:space="preserve">(int row, int col) </w:t>
                  </w:r>
                </w:p>
              </w:tc>
            </w:tr>
          </w:tbl>
          <w:p w14:paraId="1C40E54F" w14:textId="77777777" w:rsidR="00750CA6" w:rsidRDefault="00750CA6" w:rsidP="007E4DA8">
            <w:pPr>
              <w:pStyle w:val="TableContents"/>
              <w:rPr>
                <w:rFonts w:ascii="Courier New" w:hAnsi="Courier New" w:cs="Courier New"/>
              </w:rPr>
            </w:pPr>
          </w:p>
          <w:p w14:paraId="00A9BA48" w14:textId="77777777" w:rsidR="00750CA6" w:rsidRDefault="00750CA6" w:rsidP="007E4DA8">
            <w:pPr>
              <w:pStyle w:val="TableContents"/>
            </w:pPr>
            <w:r>
              <w:rPr>
                <w:rFonts w:ascii="Courier New" w:hAnsi="Courier New" w:cs="Courier New"/>
              </w:rPr>
              <w:t xml:space="preserve">Complete the </w:t>
            </w:r>
            <w:proofErr w:type="spellStart"/>
            <w:r>
              <w:rPr>
                <w:rFonts w:ascii="Courier New" w:hAnsi="Courier New" w:cs="Courier New"/>
              </w:rPr>
              <w:t>evaluateLight</w:t>
            </w:r>
            <w:proofErr w:type="spellEnd"/>
            <w:r>
              <w:rPr>
                <w:rFonts w:ascii="Courier New" w:hAnsi="Courier New" w:cs="Courier New"/>
              </w:rPr>
              <w:t xml:space="preserve"> method below.</w:t>
            </w:r>
          </w:p>
          <w:p w14:paraId="0A5C0093" w14:textId="77777777" w:rsidR="00750CA6" w:rsidRDefault="00750CA6" w:rsidP="007E4DA8">
            <w:pPr>
              <w:pStyle w:val="TableContents"/>
            </w:pPr>
            <w:r>
              <w:rPr>
                <w:rFonts w:ascii="Courier New" w:eastAsia="Courier New" w:hAnsi="Courier New" w:cs="Courier New"/>
              </w:rPr>
              <w:t xml:space="preserve"> </w:t>
            </w:r>
            <w:r>
              <w:rPr>
                <w:rFonts w:ascii="Courier New" w:hAnsi="Courier New" w:cs="Courier New"/>
              </w:rPr>
              <w:t xml:space="preserve">/** Evaluates a light in row index row and column index col and returns a status </w:t>
            </w:r>
          </w:p>
          <w:p w14:paraId="068EC586" w14:textId="77777777" w:rsidR="00750CA6" w:rsidRDefault="00750CA6" w:rsidP="007E4DA8">
            <w:pPr>
              <w:pStyle w:val="TableContents"/>
            </w:pPr>
            <w:r>
              <w:rPr>
                <w:rFonts w:ascii="Courier New" w:eastAsia="Courier New" w:hAnsi="Courier New" w:cs="Courier New"/>
              </w:rPr>
              <w:t xml:space="preserve">  </w:t>
            </w:r>
            <w:r>
              <w:rPr>
                <w:rFonts w:ascii="Courier New" w:hAnsi="Courier New" w:cs="Courier New"/>
              </w:rPr>
              <w:t xml:space="preserve">* </w:t>
            </w:r>
            <w:proofErr w:type="gramStart"/>
            <w:r>
              <w:rPr>
                <w:rFonts w:ascii="Courier New" w:hAnsi="Courier New" w:cs="Courier New"/>
              </w:rPr>
              <w:t>as</w:t>
            </w:r>
            <w:proofErr w:type="gramEnd"/>
            <w:r>
              <w:rPr>
                <w:rFonts w:ascii="Courier New" w:hAnsi="Courier New" w:cs="Courier New"/>
              </w:rPr>
              <w:t xml:space="preserve"> described in part (b).</w:t>
            </w:r>
          </w:p>
          <w:p w14:paraId="2E3C548C" w14:textId="77777777" w:rsidR="00750CA6" w:rsidRDefault="00750CA6" w:rsidP="007E4DA8">
            <w:pPr>
              <w:pStyle w:val="TableContents"/>
            </w:pPr>
            <w:r>
              <w:rPr>
                <w:rFonts w:ascii="Courier New" w:eastAsia="Courier New" w:hAnsi="Courier New" w:cs="Courier New"/>
              </w:rPr>
              <w:t xml:space="preserve">  </w:t>
            </w:r>
            <w:r>
              <w:rPr>
                <w:rFonts w:ascii="Courier New" w:hAnsi="Courier New" w:cs="Courier New"/>
              </w:rPr>
              <w:t xml:space="preserve">* Precondition: row and col are valid indexes in lights. </w:t>
            </w:r>
          </w:p>
          <w:p w14:paraId="5B845D28" w14:textId="77777777" w:rsidR="00750CA6" w:rsidRDefault="00750CA6" w:rsidP="007E4DA8">
            <w:pPr>
              <w:pStyle w:val="TableContents"/>
            </w:pPr>
            <w:r>
              <w:rPr>
                <w:rFonts w:ascii="Courier New" w:eastAsia="Courier New" w:hAnsi="Courier New" w:cs="Courier New"/>
              </w:rPr>
              <w:t xml:space="preserve">  </w:t>
            </w:r>
            <w:r>
              <w:rPr>
                <w:rFonts w:ascii="Courier New" w:hAnsi="Courier New" w:cs="Courier New"/>
              </w:rPr>
              <w:t xml:space="preserve">*/ </w:t>
            </w:r>
          </w:p>
          <w:p w14:paraId="7FF6A500" w14:textId="77777777" w:rsidR="00750CA6" w:rsidRDefault="00750CA6" w:rsidP="007E4DA8">
            <w:pPr>
              <w:pStyle w:val="TableContents"/>
              <w:rPr>
                <w:rFonts w:ascii="Courier New" w:hAnsi="Courier New" w:cs="Courier New"/>
              </w:rPr>
            </w:pPr>
          </w:p>
          <w:p w14:paraId="3424F4E0" w14:textId="77777777" w:rsidR="00750CA6" w:rsidRDefault="00750CA6" w:rsidP="007E4DA8">
            <w:pPr>
              <w:pStyle w:val="TableContents"/>
              <w:rPr>
                <w:rFonts w:ascii="Courier New" w:hAnsi="Courier New" w:cs="Courier New"/>
              </w:rPr>
            </w:pPr>
          </w:p>
          <w:p w14:paraId="08D3033B" w14:textId="480F38E4" w:rsidR="00750CA6" w:rsidRDefault="00750CA6" w:rsidP="007E4DA8">
            <w:pPr>
              <w:pStyle w:val="TableContents"/>
            </w:pPr>
            <w:r>
              <w:rPr>
                <w:rFonts w:ascii="Courier New" w:hAnsi="Courier New" w:cs="Courier New"/>
              </w:rPr>
              <w:t xml:space="preserve">public </w:t>
            </w:r>
            <w:proofErr w:type="spellStart"/>
            <w:r>
              <w:rPr>
                <w:rFonts w:ascii="Courier New" w:hAnsi="Courier New" w:cs="Courier New"/>
              </w:rPr>
              <w:t>boolean</w:t>
            </w:r>
            <w:proofErr w:type="spellEnd"/>
            <w:r>
              <w:rPr>
                <w:rFonts w:ascii="Courier New" w:hAnsi="Courier New" w:cs="Courier New"/>
              </w:rPr>
              <w:t xml:space="preserve"> </w:t>
            </w:r>
            <w:proofErr w:type="spellStart"/>
            <w:proofErr w:type="gramStart"/>
            <w:r>
              <w:rPr>
                <w:rFonts w:ascii="Courier New" w:hAnsi="Courier New" w:cs="Courier New"/>
              </w:rPr>
              <w:t>evaluateLight</w:t>
            </w:r>
            <w:proofErr w:type="spellEnd"/>
            <w:r>
              <w:rPr>
                <w:rFonts w:ascii="Courier New" w:hAnsi="Courier New" w:cs="Courier New"/>
              </w:rPr>
              <w:t>(</w:t>
            </w:r>
            <w:proofErr w:type="gramEnd"/>
            <w:r w:rsidR="004A1CB7">
              <w:rPr>
                <w:rFonts w:ascii="Courier New" w:hAnsi="Courier New" w:cs="Courier New"/>
              </w:rPr>
              <w:t>int row</w:t>
            </w:r>
            <w:r>
              <w:rPr>
                <w:rFonts w:ascii="Courier New" w:hAnsi="Courier New" w:cs="Courier New"/>
              </w:rPr>
              <w:t xml:space="preserve">, int col) { </w:t>
            </w:r>
          </w:p>
          <w:p w14:paraId="222F9759" w14:textId="77777777" w:rsidR="00750CA6" w:rsidRDefault="00750CA6" w:rsidP="007E4DA8">
            <w:pPr>
              <w:pStyle w:val="TableContents"/>
              <w:rPr>
                <w:rFonts w:ascii="Courier New" w:hAnsi="Courier New" w:cs="Courier New"/>
              </w:rPr>
            </w:pPr>
          </w:p>
          <w:p w14:paraId="16CDEB8E" w14:textId="77777777" w:rsidR="00750CA6" w:rsidRDefault="00750CA6" w:rsidP="007E4DA8">
            <w:pPr>
              <w:pStyle w:val="TableContents"/>
            </w:pPr>
            <w:r>
              <w:rPr>
                <w:rFonts w:ascii="Courier New" w:eastAsia="Courier New" w:hAnsi="Courier New" w:cs="Courier New"/>
              </w:rPr>
              <w:t xml:space="preserve">    </w:t>
            </w:r>
          </w:p>
          <w:p w14:paraId="74D25F3B" w14:textId="77777777" w:rsidR="00750CA6" w:rsidRDefault="00750CA6" w:rsidP="007E4DA8">
            <w:pPr>
              <w:pStyle w:val="TableContents"/>
            </w:pPr>
          </w:p>
          <w:p w14:paraId="459C4090" w14:textId="77777777" w:rsidR="00750CA6" w:rsidRDefault="00750CA6" w:rsidP="007E4DA8">
            <w:pPr>
              <w:pStyle w:val="TableContents"/>
            </w:pPr>
          </w:p>
          <w:p w14:paraId="16659DF8" w14:textId="77777777" w:rsidR="00750CA6" w:rsidRDefault="00750CA6" w:rsidP="007E4DA8">
            <w:pPr>
              <w:pStyle w:val="TableContents"/>
            </w:pPr>
          </w:p>
          <w:p w14:paraId="5369FBC6" w14:textId="77777777" w:rsidR="00750CA6" w:rsidRDefault="00750CA6" w:rsidP="007E4DA8">
            <w:pPr>
              <w:pStyle w:val="TableContents"/>
            </w:pPr>
          </w:p>
          <w:p w14:paraId="23ECBC1D" w14:textId="77777777" w:rsidR="00750CA6" w:rsidRDefault="00750CA6" w:rsidP="007E4DA8">
            <w:pPr>
              <w:pStyle w:val="TableContents"/>
            </w:pPr>
          </w:p>
          <w:p w14:paraId="4BF96E90" w14:textId="77777777" w:rsidR="00750CA6" w:rsidRDefault="00750CA6" w:rsidP="007E4DA8">
            <w:pPr>
              <w:pStyle w:val="TableContents"/>
            </w:pPr>
          </w:p>
          <w:p w14:paraId="3B1375D6" w14:textId="77777777" w:rsidR="00750CA6" w:rsidRDefault="00750CA6" w:rsidP="007E4DA8">
            <w:pPr>
              <w:pStyle w:val="TableContents"/>
            </w:pPr>
          </w:p>
          <w:p w14:paraId="749C5F51" w14:textId="77777777" w:rsidR="00750CA6" w:rsidRDefault="00750CA6" w:rsidP="007E4DA8">
            <w:pPr>
              <w:pStyle w:val="TableContents"/>
            </w:pPr>
          </w:p>
          <w:p w14:paraId="2E0198B1" w14:textId="77777777" w:rsidR="00750CA6" w:rsidRDefault="00750CA6" w:rsidP="007E4DA8">
            <w:pPr>
              <w:pStyle w:val="TableContents"/>
            </w:pPr>
          </w:p>
          <w:p w14:paraId="0E4B984B" w14:textId="77777777" w:rsidR="00750CA6" w:rsidRDefault="00750CA6" w:rsidP="007E4DA8">
            <w:pPr>
              <w:pStyle w:val="TableContents"/>
            </w:pPr>
          </w:p>
          <w:p w14:paraId="051E2E7F" w14:textId="77777777" w:rsidR="00750CA6" w:rsidRDefault="00750CA6" w:rsidP="007E4DA8">
            <w:pPr>
              <w:pStyle w:val="TableContents"/>
              <w:rPr>
                <w:rFonts w:ascii="Courier New" w:hAnsi="Courier New" w:cs="Courier New"/>
              </w:rPr>
            </w:pPr>
          </w:p>
          <w:p w14:paraId="71EA68EB" w14:textId="77777777" w:rsidR="00750CA6" w:rsidRDefault="00750CA6" w:rsidP="007E4DA8">
            <w:pPr>
              <w:pStyle w:val="TableContents"/>
              <w:rPr>
                <w:rFonts w:ascii="Courier New" w:hAnsi="Courier New" w:cs="Courier New"/>
              </w:rPr>
            </w:pPr>
          </w:p>
          <w:p w14:paraId="48C7F4B5" w14:textId="77777777" w:rsidR="00750CA6" w:rsidRDefault="00750CA6" w:rsidP="007E4DA8">
            <w:pPr>
              <w:pStyle w:val="TableContents"/>
              <w:rPr>
                <w:rFonts w:ascii="Courier New" w:hAnsi="Courier New" w:cs="Courier New"/>
              </w:rPr>
            </w:pPr>
          </w:p>
          <w:p w14:paraId="3A03AEFA" w14:textId="77777777" w:rsidR="00750CA6" w:rsidRDefault="00750CA6" w:rsidP="007E4DA8">
            <w:pPr>
              <w:pStyle w:val="TableContents"/>
              <w:rPr>
                <w:rFonts w:ascii="Courier New" w:hAnsi="Courier New" w:cs="Courier New"/>
              </w:rPr>
            </w:pPr>
          </w:p>
          <w:p w14:paraId="3A5C83E3" w14:textId="77777777" w:rsidR="00750CA6" w:rsidRDefault="00750CA6" w:rsidP="007E4DA8">
            <w:pPr>
              <w:pStyle w:val="TableContents"/>
              <w:rPr>
                <w:rFonts w:ascii="Courier New" w:hAnsi="Courier New" w:cs="Courier New"/>
              </w:rPr>
            </w:pPr>
          </w:p>
          <w:p w14:paraId="0A3C77DB" w14:textId="77777777" w:rsidR="00750CA6" w:rsidRDefault="00750CA6" w:rsidP="007E4DA8">
            <w:pPr>
              <w:pStyle w:val="TableContents"/>
              <w:rPr>
                <w:rFonts w:ascii="Courier New" w:hAnsi="Courier New" w:cs="Courier New"/>
              </w:rPr>
            </w:pPr>
          </w:p>
          <w:p w14:paraId="4CCEBE9C" w14:textId="77777777" w:rsidR="00750CA6" w:rsidRDefault="00750CA6" w:rsidP="007E4DA8">
            <w:pPr>
              <w:pStyle w:val="TableContents"/>
              <w:rPr>
                <w:rFonts w:ascii="Courier New" w:hAnsi="Courier New" w:cs="Courier New"/>
              </w:rPr>
            </w:pPr>
          </w:p>
          <w:p w14:paraId="32734D66" w14:textId="77777777" w:rsidR="00750CA6" w:rsidRDefault="00750CA6" w:rsidP="007E4DA8">
            <w:pPr>
              <w:pStyle w:val="TableContents"/>
              <w:rPr>
                <w:rFonts w:ascii="Courier New" w:hAnsi="Courier New" w:cs="Courier New"/>
              </w:rPr>
            </w:pPr>
          </w:p>
          <w:p w14:paraId="0C6D1D05" w14:textId="77777777" w:rsidR="00750CA6" w:rsidRDefault="00750CA6" w:rsidP="007E4DA8">
            <w:pPr>
              <w:pStyle w:val="TableContents"/>
              <w:rPr>
                <w:rFonts w:ascii="Courier New" w:hAnsi="Courier New" w:cs="Courier New"/>
              </w:rPr>
            </w:pPr>
          </w:p>
          <w:p w14:paraId="50FF0FEC" w14:textId="77777777" w:rsidR="00750CA6" w:rsidRDefault="00750CA6" w:rsidP="007E4DA8">
            <w:pPr>
              <w:pStyle w:val="TableContents"/>
              <w:rPr>
                <w:rFonts w:ascii="Courier New" w:hAnsi="Courier New" w:cs="Courier New"/>
              </w:rPr>
            </w:pPr>
          </w:p>
          <w:p w14:paraId="6412B908" w14:textId="77777777" w:rsidR="00750CA6" w:rsidRDefault="00750CA6" w:rsidP="007E4DA8">
            <w:pPr>
              <w:pStyle w:val="TableContents"/>
              <w:rPr>
                <w:rFonts w:ascii="Courier New" w:hAnsi="Courier New" w:cs="Courier New"/>
              </w:rPr>
            </w:pPr>
          </w:p>
          <w:p w14:paraId="3D51621D" w14:textId="77777777" w:rsidR="00750CA6" w:rsidRDefault="00750CA6" w:rsidP="007E4DA8">
            <w:pPr>
              <w:pStyle w:val="TableContents"/>
              <w:rPr>
                <w:rFonts w:ascii="Courier New" w:hAnsi="Courier New" w:cs="Courier New"/>
              </w:rPr>
            </w:pPr>
          </w:p>
          <w:p w14:paraId="762DD630" w14:textId="77777777" w:rsidR="00750CA6" w:rsidRDefault="00750CA6" w:rsidP="007E4DA8">
            <w:pPr>
              <w:pStyle w:val="TableContents"/>
              <w:rPr>
                <w:rFonts w:ascii="Courier New" w:hAnsi="Courier New" w:cs="Courier New"/>
              </w:rPr>
            </w:pPr>
          </w:p>
          <w:p w14:paraId="577EDF9B" w14:textId="77777777" w:rsidR="00750CA6" w:rsidRDefault="00750CA6" w:rsidP="007E4DA8">
            <w:pPr>
              <w:pStyle w:val="TableContents"/>
              <w:rPr>
                <w:rFonts w:ascii="Courier New" w:hAnsi="Courier New" w:cs="Courier New"/>
              </w:rPr>
            </w:pPr>
          </w:p>
          <w:p w14:paraId="39551400" w14:textId="77777777" w:rsidR="00750CA6" w:rsidRDefault="00750CA6" w:rsidP="007E4DA8">
            <w:pPr>
              <w:pStyle w:val="TableContents"/>
              <w:rPr>
                <w:rFonts w:ascii="Courier New" w:hAnsi="Courier New" w:cs="Courier New"/>
              </w:rPr>
            </w:pPr>
          </w:p>
          <w:p w14:paraId="0FED23E9" w14:textId="77777777" w:rsidR="00750CA6" w:rsidRDefault="00750CA6" w:rsidP="007E4DA8">
            <w:pPr>
              <w:pStyle w:val="TableContents"/>
              <w:rPr>
                <w:rFonts w:ascii="Courier New" w:hAnsi="Courier New" w:cs="Courier New"/>
              </w:rPr>
            </w:pPr>
          </w:p>
          <w:p w14:paraId="1787684E" w14:textId="77777777" w:rsidR="00750CA6" w:rsidRDefault="00750CA6" w:rsidP="007E4DA8">
            <w:pPr>
              <w:pStyle w:val="TableContents"/>
              <w:rPr>
                <w:rFonts w:ascii="Courier New" w:hAnsi="Courier New" w:cs="Courier New"/>
              </w:rPr>
            </w:pPr>
          </w:p>
          <w:p w14:paraId="40B936D4" w14:textId="77777777" w:rsidR="00750CA6" w:rsidRDefault="00750CA6" w:rsidP="007E4DA8">
            <w:pPr>
              <w:pStyle w:val="TableContents"/>
            </w:pPr>
            <w:r>
              <w:rPr>
                <w:rFonts w:ascii="Courier New" w:hAnsi="Courier New" w:cs="Courier New"/>
              </w:rPr>
              <w:t>}</w:t>
            </w:r>
          </w:p>
        </w:tc>
      </w:tr>
      <w:tr w:rsidR="00750CA6" w14:paraId="0FC21028" w14:textId="77777777" w:rsidTr="00404679">
        <w:trPr>
          <w:trHeight w:val="341"/>
        </w:trPr>
        <w:tc>
          <w:tcPr>
            <w:tcW w:w="9000" w:type="dxa"/>
            <w:tcBorders>
              <w:left w:val="single" w:sz="1" w:space="0" w:color="000000"/>
              <w:bottom w:val="single" w:sz="1" w:space="0" w:color="000000"/>
            </w:tcBorders>
            <w:shd w:val="clear" w:color="auto" w:fill="auto"/>
          </w:tcPr>
          <w:p w14:paraId="6F2F511C" w14:textId="77777777" w:rsidR="00750CA6" w:rsidRDefault="00750CA6" w:rsidP="007E4DA8">
            <w:pPr>
              <w:pStyle w:val="TableContents"/>
              <w:snapToGrid w:val="0"/>
            </w:pPr>
          </w:p>
          <w:p w14:paraId="0547A479" w14:textId="77777777" w:rsidR="00750CA6" w:rsidRDefault="00750CA6" w:rsidP="007E4DA8">
            <w:pPr>
              <w:pStyle w:val="TableContents"/>
            </w:pPr>
          </w:p>
        </w:tc>
        <w:tc>
          <w:tcPr>
            <w:tcW w:w="998" w:type="dxa"/>
            <w:tcBorders>
              <w:left w:val="single" w:sz="1" w:space="0" w:color="000000"/>
              <w:bottom w:val="single" w:sz="1" w:space="0" w:color="000000"/>
              <w:right w:val="single" w:sz="1" w:space="0" w:color="000000"/>
            </w:tcBorders>
            <w:shd w:val="clear" w:color="auto" w:fill="auto"/>
          </w:tcPr>
          <w:p w14:paraId="287D6ED4" w14:textId="77777777" w:rsidR="00750CA6" w:rsidRDefault="00750CA6" w:rsidP="007E4DA8">
            <w:pPr>
              <w:pStyle w:val="TableContents"/>
              <w:snapToGrid w:val="0"/>
            </w:pPr>
          </w:p>
          <w:p w14:paraId="6F118FAF" w14:textId="77777777" w:rsidR="00750CA6" w:rsidRDefault="00750CA6" w:rsidP="007E4DA8">
            <w:pPr>
              <w:pStyle w:val="TableContents"/>
            </w:pPr>
            <w:r>
              <w:t xml:space="preserve">            /5</w:t>
            </w:r>
          </w:p>
        </w:tc>
      </w:tr>
    </w:tbl>
    <w:p w14:paraId="10664422" w14:textId="59277CC9" w:rsidR="00340D2C" w:rsidRDefault="00340D2C"/>
    <w:p w14:paraId="483246D7" w14:textId="77777777" w:rsidR="00D67561" w:rsidRDefault="00D67561"/>
    <w:p w14:paraId="3103E6AF" w14:textId="77777777" w:rsidR="00D67561" w:rsidRDefault="00D67561"/>
    <w:tbl>
      <w:tblPr>
        <w:tblStyle w:val="TableGrid"/>
        <w:tblW w:w="0" w:type="auto"/>
        <w:tblLook w:val="04A0" w:firstRow="1" w:lastRow="0" w:firstColumn="1" w:lastColumn="0" w:noHBand="0" w:noVBand="1"/>
      </w:tblPr>
      <w:tblGrid>
        <w:gridCol w:w="7825"/>
        <w:gridCol w:w="90"/>
        <w:gridCol w:w="715"/>
      </w:tblGrid>
      <w:tr w:rsidR="00D67561" w14:paraId="3A5ADECB" w14:textId="77777777" w:rsidTr="00D67561">
        <w:tc>
          <w:tcPr>
            <w:tcW w:w="8630" w:type="dxa"/>
            <w:gridSpan w:val="3"/>
          </w:tcPr>
          <w:p w14:paraId="673B131B" w14:textId="77777777" w:rsidR="00D67561" w:rsidRDefault="00D67561">
            <w:r>
              <w:t xml:space="preserve">2. </w:t>
            </w:r>
            <w:r w:rsidRPr="00D67561">
              <w:t>This question involves manipulating a two-dimensional array of integers. You will write two static methods of the </w:t>
            </w:r>
            <w:proofErr w:type="spellStart"/>
            <w:r w:rsidRPr="00D67561">
              <w:rPr>
                <w:rFonts w:ascii="Consolas" w:hAnsi="Consolas"/>
              </w:rPr>
              <w:t>ArrayResizer</w:t>
            </w:r>
            <w:proofErr w:type="spellEnd"/>
            <w:r w:rsidRPr="00D67561">
              <w:t> class, which is shown below.</w:t>
            </w:r>
          </w:p>
          <w:p w14:paraId="4CE937A7" w14:textId="77777777" w:rsidR="00BE7222" w:rsidRDefault="00BE7222"/>
          <w:p w14:paraId="78AE6072"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00FF"/>
                <w:szCs w:val="20"/>
                <w:lang w:eastAsia="en-US" w:bidi="ar-SA"/>
              </w:rPr>
              <w:t>public</w:t>
            </w:r>
            <w:r w:rsidRPr="00BE7222">
              <w:rPr>
                <w:rFonts w:ascii="Consolas" w:hAnsi="Consolas"/>
                <w:color w:val="3B3B3B"/>
                <w:szCs w:val="20"/>
                <w:lang w:eastAsia="en-US" w:bidi="ar-SA"/>
              </w:rPr>
              <w:t xml:space="preserve"> </w:t>
            </w:r>
            <w:r w:rsidRPr="00BE7222">
              <w:rPr>
                <w:rFonts w:ascii="Consolas" w:hAnsi="Consolas"/>
                <w:color w:val="0000FF"/>
                <w:szCs w:val="20"/>
                <w:lang w:eastAsia="en-US" w:bidi="ar-SA"/>
              </w:rPr>
              <w:t>class</w:t>
            </w:r>
            <w:r w:rsidRPr="00BE7222">
              <w:rPr>
                <w:rFonts w:ascii="Consolas" w:hAnsi="Consolas"/>
                <w:color w:val="3B3B3B"/>
                <w:szCs w:val="20"/>
                <w:lang w:eastAsia="en-US" w:bidi="ar-SA"/>
              </w:rPr>
              <w:t xml:space="preserve"> </w:t>
            </w:r>
            <w:proofErr w:type="spellStart"/>
            <w:r w:rsidRPr="00BE7222">
              <w:rPr>
                <w:rFonts w:ascii="Consolas" w:hAnsi="Consolas"/>
                <w:color w:val="267F99"/>
                <w:szCs w:val="20"/>
                <w:lang w:eastAsia="en-US" w:bidi="ar-SA"/>
              </w:rPr>
              <w:t>ArrayResizer</w:t>
            </w:r>
            <w:proofErr w:type="spellEnd"/>
            <w:r w:rsidRPr="00BE7222">
              <w:rPr>
                <w:rFonts w:ascii="Consolas" w:hAnsi="Consolas"/>
                <w:color w:val="3B3B3B"/>
                <w:szCs w:val="20"/>
                <w:lang w:eastAsia="en-US" w:bidi="ar-SA"/>
              </w:rPr>
              <w:t xml:space="preserve"> {</w:t>
            </w:r>
          </w:p>
          <w:p w14:paraId="54B6FD1C"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p>
          <w:p w14:paraId="0B18F337"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w:t>
            </w:r>
          </w:p>
          <w:p w14:paraId="573748DD"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Returns true if and only if every value in row r of array2D</w:t>
            </w:r>
          </w:p>
          <w:p w14:paraId="7EF335DA"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xml:space="preserve">     * </w:t>
            </w:r>
            <w:proofErr w:type="gramStart"/>
            <w:r w:rsidRPr="00BE7222">
              <w:rPr>
                <w:rFonts w:ascii="Consolas" w:hAnsi="Consolas"/>
                <w:color w:val="008000"/>
                <w:szCs w:val="20"/>
                <w:lang w:eastAsia="en-US" w:bidi="ar-SA"/>
              </w:rPr>
              <w:t>is</w:t>
            </w:r>
            <w:proofErr w:type="gramEnd"/>
            <w:r w:rsidRPr="00BE7222">
              <w:rPr>
                <w:rFonts w:ascii="Consolas" w:hAnsi="Consolas"/>
                <w:color w:val="008000"/>
                <w:szCs w:val="20"/>
                <w:lang w:eastAsia="en-US" w:bidi="ar-SA"/>
              </w:rPr>
              <w:t xml:space="preserve"> non-zero.</w:t>
            </w:r>
          </w:p>
          <w:p w14:paraId="5365D7CB"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Precondition: r is a valid row index in array2D.</w:t>
            </w:r>
          </w:p>
          <w:p w14:paraId="05145A4C"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Postcondition: array2D is unchanged.</w:t>
            </w:r>
          </w:p>
          <w:p w14:paraId="78D8B706"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w:t>
            </w:r>
          </w:p>
          <w:p w14:paraId="2CF261D5"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p>
          <w:p w14:paraId="699FFD92"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3B3B3B"/>
                <w:szCs w:val="20"/>
                <w:lang w:eastAsia="en-US" w:bidi="ar-SA"/>
              </w:rPr>
              <w:t xml:space="preserve">    </w:t>
            </w:r>
            <w:r w:rsidRPr="00BE7222">
              <w:rPr>
                <w:rFonts w:ascii="Consolas" w:hAnsi="Consolas"/>
                <w:color w:val="0000FF"/>
                <w:szCs w:val="20"/>
                <w:lang w:eastAsia="en-US" w:bidi="ar-SA"/>
              </w:rPr>
              <w:t>public</w:t>
            </w:r>
            <w:r w:rsidRPr="00BE7222">
              <w:rPr>
                <w:rFonts w:ascii="Consolas" w:hAnsi="Consolas"/>
                <w:color w:val="3B3B3B"/>
                <w:szCs w:val="20"/>
                <w:lang w:eastAsia="en-US" w:bidi="ar-SA"/>
              </w:rPr>
              <w:t xml:space="preserve"> </w:t>
            </w:r>
            <w:r w:rsidRPr="00BE7222">
              <w:rPr>
                <w:rFonts w:ascii="Consolas" w:hAnsi="Consolas"/>
                <w:color w:val="0000FF"/>
                <w:szCs w:val="20"/>
                <w:lang w:eastAsia="en-US" w:bidi="ar-SA"/>
              </w:rPr>
              <w:t>static</w:t>
            </w:r>
            <w:r w:rsidRPr="00BE7222">
              <w:rPr>
                <w:rFonts w:ascii="Consolas" w:hAnsi="Consolas"/>
                <w:color w:val="3B3B3B"/>
                <w:szCs w:val="20"/>
                <w:lang w:eastAsia="en-US" w:bidi="ar-SA"/>
              </w:rPr>
              <w:t xml:space="preserve"> </w:t>
            </w:r>
            <w:proofErr w:type="spellStart"/>
            <w:r w:rsidRPr="00BE7222">
              <w:rPr>
                <w:rFonts w:ascii="Consolas" w:hAnsi="Consolas"/>
                <w:color w:val="267F99"/>
                <w:szCs w:val="20"/>
                <w:lang w:eastAsia="en-US" w:bidi="ar-SA"/>
              </w:rPr>
              <w:t>boolean</w:t>
            </w:r>
            <w:proofErr w:type="spellEnd"/>
            <w:r w:rsidRPr="00BE7222">
              <w:rPr>
                <w:rFonts w:ascii="Consolas" w:hAnsi="Consolas"/>
                <w:color w:val="3B3B3B"/>
                <w:szCs w:val="20"/>
                <w:lang w:eastAsia="en-US" w:bidi="ar-SA"/>
              </w:rPr>
              <w:t xml:space="preserve"> </w:t>
            </w:r>
            <w:proofErr w:type="spellStart"/>
            <w:r w:rsidRPr="00BE7222">
              <w:rPr>
                <w:rFonts w:ascii="Consolas" w:hAnsi="Consolas"/>
                <w:color w:val="795E26"/>
                <w:szCs w:val="20"/>
                <w:lang w:eastAsia="en-US" w:bidi="ar-SA"/>
              </w:rPr>
              <w:t>isNonZeroRow</w:t>
            </w:r>
            <w:proofErr w:type="spellEnd"/>
            <w:r w:rsidRPr="00BE7222">
              <w:rPr>
                <w:rFonts w:ascii="Consolas" w:hAnsi="Consolas"/>
                <w:color w:val="3B3B3B"/>
                <w:szCs w:val="20"/>
                <w:lang w:eastAsia="en-US" w:bidi="ar-SA"/>
              </w:rPr>
              <w:t>(</w:t>
            </w:r>
            <w:proofErr w:type="gramStart"/>
            <w:r w:rsidRPr="00BE7222">
              <w:rPr>
                <w:rFonts w:ascii="Consolas" w:hAnsi="Consolas"/>
                <w:color w:val="267F99"/>
                <w:szCs w:val="20"/>
                <w:lang w:eastAsia="en-US" w:bidi="ar-SA"/>
              </w:rPr>
              <w:t>int</w:t>
            </w:r>
            <w:r w:rsidRPr="00BE7222">
              <w:rPr>
                <w:rFonts w:ascii="Consolas" w:hAnsi="Consolas"/>
                <w:color w:val="3B3B3B"/>
                <w:szCs w:val="20"/>
                <w:lang w:eastAsia="en-US" w:bidi="ar-SA"/>
              </w:rPr>
              <w:t>[</w:t>
            </w:r>
            <w:proofErr w:type="gramEnd"/>
            <w:r w:rsidRPr="00BE7222">
              <w:rPr>
                <w:rFonts w:ascii="Consolas" w:hAnsi="Consolas"/>
                <w:color w:val="3B3B3B"/>
                <w:szCs w:val="20"/>
                <w:lang w:eastAsia="en-US" w:bidi="ar-SA"/>
              </w:rPr>
              <w:t xml:space="preserve">][] </w:t>
            </w:r>
            <w:r w:rsidRPr="00BE7222">
              <w:rPr>
                <w:rFonts w:ascii="Consolas" w:hAnsi="Consolas"/>
                <w:color w:val="001080"/>
                <w:szCs w:val="20"/>
                <w:lang w:eastAsia="en-US" w:bidi="ar-SA"/>
              </w:rPr>
              <w:t>array2D</w:t>
            </w:r>
            <w:r w:rsidRPr="00BE7222">
              <w:rPr>
                <w:rFonts w:ascii="Consolas" w:hAnsi="Consolas"/>
                <w:color w:val="3B3B3B"/>
                <w:szCs w:val="20"/>
                <w:lang w:eastAsia="en-US" w:bidi="ar-SA"/>
              </w:rPr>
              <w:t xml:space="preserve">, </w:t>
            </w:r>
            <w:r w:rsidRPr="00BE7222">
              <w:rPr>
                <w:rFonts w:ascii="Consolas" w:hAnsi="Consolas"/>
                <w:color w:val="267F99"/>
                <w:szCs w:val="20"/>
                <w:lang w:eastAsia="en-US" w:bidi="ar-SA"/>
              </w:rPr>
              <w:t>int</w:t>
            </w:r>
            <w:r w:rsidRPr="00BE7222">
              <w:rPr>
                <w:rFonts w:ascii="Consolas" w:hAnsi="Consolas"/>
                <w:color w:val="3B3B3B"/>
                <w:szCs w:val="20"/>
                <w:lang w:eastAsia="en-US" w:bidi="ar-SA"/>
              </w:rPr>
              <w:t xml:space="preserve"> </w:t>
            </w:r>
            <w:r w:rsidRPr="00BE7222">
              <w:rPr>
                <w:rFonts w:ascii="Consolas" w:hAnsi="Consolas"/>
                <w:color w:val="001080"/>
                <w:szCs w:val="20"/>
                <w:lang w:eastAsia="en-US" w:bidi="ar-SA"/>
              </w:rPr>
              <w:t>r</w:t>
            </w:r>
            <w:r w:rsidRPr="00BE7222">
              <w:rPr>
                <w:rFonts w:ascii="Consolas" w:hAnsi="Consolas"/>
                <w:color w:val="3B3B3B"/>
                <w:szCs w:val="20"/>
                <w:lang w:eastAsia="en-US" w:bidi="ar-SA"/>
              </w:rPr>
              <w:t>) {</w:t>
            </w:r>
          </w:p>
          <w:p w14:paraId="39CFB809"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3B3B3B"/>
                <w:szCs w:val="20"/>
                <w:lang w:eastAsia="en-US" w:bidi="ar-SA"/>
              </w:rPr>
              <w:t xml:space="preserve">        </w:t>
            </w:r>
            <w:r w:rsidRPr="00BE7222">
              <w:rPr>
                <w:rFonts w:ascii="Consolas" w:hAnsi="Consolas"/>
                <w:color w:val="008000"/>
                <w:szCs w:val="20"/>
                <w:lang w:eastAsia="en-US" w:bidi="ar-SA"/>
              </w:rPr>
              <w:t>/* to be implemented in part (a) *</w:t>
            </w:r>
            <w:proofErr w:type="gramStart"/>
            <w:r w:rsidRPr="00BE7222">
              <w:rPr>
                <w:rFonts w:ascii="Consolas" w:hAnsi="Consolas"/>
                <w:color w:val="008000"/>
                <w:szCs w:val="20"/>
                <w:lang w:eastAsia="en-US" w:bidi="ar-SA"/>
              </w:rPr>
              <w:t>/</w:t>
            </w:r>
            <w:r w:rsidRPr="00BE7222">
              <w:rPr>
                <w:rFonts w:ascii="Consolas" w:hAnsi="Consolas"/>
                <w:color w:val="3B3B3B"/>
                <w:szCs w:val="20"/>
                <w:lang w:eastAsia="en-US" w:bidi="ar-SA"/>
              </w:rPr>
              <w:t xml:space="preserve"> }</w:t>
            </w:r>
            <w:proofErr w:type="gramEnd"/>
          </w:p>
          <w:p w14:paraId="70D3FD9E"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p>
          <w:p w14:paraId="0FB59A20"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w:t>
            </w:r>
          </w:p>
          <w:p w14:paraId="44E67DB0"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Returns the number of rows in array2D that contain all</w:t>
            </w:r>
          </w:p>
          <w:p w14:paraId="5970AE64"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non-zero values.</w:t>
            </w:r>
          </w:p>
          <w:p w14:paraId="52DF09EB"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Postcondition: array2D is unchanged.</w:t>
            </w:r>
          </w:p>
          <w:p w14:paraId="518C632C"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w:t>
            </w:r>
          </w:p>
          <w:p w14:paraId="11C570EB"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3B3B3B"/>
                <w:szCs w:val="20"/>
                <w:lang w:eastAsia="en-US" w:bidi="ar-SA"/>
              </w:rPr>
              <w:t xml:space="preserve">    </w:t>
            </w:r>
            <w:r w:rsidRPr="00BE7222">
              <w:rPr>
                <w:rFonts w:ascii="Consolas" w:hAnsi="Consolas"/>
                <w:color w:val="0000FF"/>
                <w:szCs w:val="20"/>
                <w:lang w:eastAsia="en-US" w:bidi="ar-SA"/>
              </w:rPr>
              <w:t>public</w:t>
            </w:r>
            <w:r w:rsidRPr="00BE7222">
              <w:rPr>
                <w:rFonts w:ascii="Consolas" w:hAnsi="Consolas"/>
                <w:color w:val="3B3B3B"/>
                <w:szCs w:val="20"/>
                <w:lang w:eastAsia="en-US" w:bidi="ar-SA"/>
              </w:rPr>
              <w:t xml:space="preserve"> </w:t>
            </w:r>
            <w:r w:rsidRPr="00BE7222">
              <w:rPr>
                <w:rFonts w:ascii="Consolas" w:hAnsi="Consolas"/>
                <w:color w:val="0000FF"/>
                <w:szCs w:val="20"/>
                <w:lang w:eastAsia="en-US" w:bidi="ar-SA"/>
              </w:rPr>
              <w:t>static</w:t>
            </w:r>
            <w:r w:rsidRPr="00BE7222">
              <w:rPr>
                <w:rFonts w:ascii="Consolas" w:hAnsi="Consolas"/>
                <w:color w:val="3B3B3B"/>
                <w:szCs w:val="20"/>
                <w:lang w:eastAsia="en-US" w:bidi="ar-SA"/>
              </w:rPr>
              <w:t xml:space="preserve"> </w:t>
            </w:r>
            <w:r w:rsidRPr="00BE7222">
              <w:rPr>
                <w:rFonts w:ascii="Consolas" w:hAnsi="Consolas"/>
                <w:color w:val="267F99"/>
                <w:szCs w:val="20"/>
                <w:lang w:eastAsia="en-US" w:bidi="ar-SA"/>
              </w:rPr>
              <w:t>int</w:t>
            </w:r>
            <w:r w:rsidRPr="00BE7222">
              <w:rPr>
                <w:rFonts w:ascii="Consolas" w:hAnsi="Consolas"/>
                <w:color w:val="3B3B3B"/>
                <w:szCs w:val="20"/>
                <w:lang w:eastAsia="en-US" w:bidi="ar-SA"/>
              </w:rPr>
              <w:t xml:space="preserve"> </w:t>
            </w:r>
            <w:proofErr w:type="spellStart"/>
            <w:r w:rsidRPr="00BE7222">
              <w:rPr>
                <w:rFonts w:ascii="Consolas" w:hAnsi="Consolas"/>
                <w:color w:val="795E26"/>
                <w:szCs w:val="20"/>
                <w:lang w:eastAsia="en-US" w:bidi="ar-SA"/>
              </w:rPr>
              <w:t>numNonZeroRows</w:t>
            </w:r>
            <w:proofErr w:type="spellEnd"/>
            <w:r w:rsidRPr="00BE7222">
              <w:rPr>
                <w:rFonts w:ascii="Consolas" w:hAnsi="Consolas"/>
                <w:color w:val="3B3B3B"/>
                <w:szCs w:val="20"/>
                <w:lang w:eastAsia="en-US" w:bidi="ar-SA"/>
              </w:rPr>
              <w:t>(</w:t>
            </w:r>
            <w:proofErr w:type="gramStart"/>
            <w:r w:rsidRPr="00BE7222">
              <w:rPr>
                <w:rFonts w:ascii="Consolas" w:hAnsi="Consolas"/>
                <w:color w:val="267F99"/>
                <w:szCs w:val="20"/>
                <w:lang w:eastAsia="en-US" w:bidi="ar-SA"/>
              </w:rPr>
              <w:t>int</w:t>
            </w:r>
            <w:r w:rsidRPr="00BE7222">
              <w:rPr>
                <w:rFonts w:ascii="Consolas" w:hAnsi="Consolas"/>
                <w:color w:val="3B3B3B"/>
                <w:szCs w:val="20"/>
                <w:lang w:eastAsia="en-US" w:bidi="ar-SA"/>
              </w:rPr>
              <w:t>[</w:t>
            </w:r>
            <w:proofErr w:type="gramEnd"/>
            <w:r w:rsidRPr="00BE7222">
              <w:rPr>
                <w:rFonts w:ascii="Consolas" w:hAnsi="Consolas"/>
                <w:color w:val="3B3B3B"/>
                <w:szCs w:val="20"/>
                <w:lang w:eastAsia="en-US" w:bidi="ar-SA"/>
              </w:rPr>
              <w:t xml:space="preserve">][] </w:t>
            </w:r>
            <w:r w:rsidRPr="00BE7222">
              <w:rPr>
                <w:rFonts w:ascii="Consolas" w:hAnsi="Consolas"/>
                <w:color w:val="001080"/>
                <w:szCs w:val="20"/>
                <w:lang w:eastAsia="en-US" w:bidi="ar-SA"/>
              </w:rPr>
              <w:t>array2D</w:t>
            </w:r>
            <w:r w:rsidRPr="00BE7222">
              <w:rPr>
                <w:rFonts w:ascii="Consolas" w:hAnsi="Consolas"/>
                <w:color w:val="3B3B3B"/>
                <w:szCs w:val="20"/>
                <w:lang w:eastAsia="en-US" w:bidi="ar-SA"/>
              </w:rPr>
              <w:t>) {</w:t>
            </w:r>
          </w:p>
          <w:p w14:paraId="5E89AA5B"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3B3B3B"/>
                <w:szCs w:val="20"/>
                <w:lang w:eastAsia="en-US" w:bidi="ar-SA"/>
              </w:rPr>
              <w:t xml:space="preserve">        </w:t>
            </w:r>
            <w:r w:rsidRPr="00BE7222">
              <w:rPr>
                <w:rFonts w:ascii="Consolas" w:hAnsi="Consolas"/>
                <w:color w:val="008000"/>
                <w:szCs w:val="20"/>
                <w:lang w:eastAsia="en-US" w:bidi="ar-SA"/>
              </w:rPr>
              <w:t>/* implementation not shown *</w:t>
            </w:r>
            <w:proofErr w:type="gramStart"/>
            <w:r w:rsidRPr="00BE7222">
              <w:rPr>
                <w:rFonts w:ascii="Consolas" w:hAnsi="Consolas"/>
                <w:color w:val="008000"/>
                <w:szCs w:val="20"/>
                <w:lang w:eastAsia="en-US" w:bidi="ar-SA"/>
              </w:rPr>
              <w:t>/</w:t>
            </w:r>
            <w:r w:rsidRPr="00BE7222">
              <w:rPr>
                <w:rFonts w:ascii="Consolas" w:hAnsi="Consolas"/>
                <w:color w:val="3B3B3B"/>
                <w:szCs w:val="20"/>
                <w:lang w:eastAsia="en-US" w:bidi="ar-SA"/>
              </w:rPr>
              <w:t xml:space="preserve"> }</w:t>
            </w:r>
            <w:proofErr w:type="gramEnd"/>
          </w:p>
          <w:p w14:paraId="62594DBB"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p>
          <w:p w14:paraId="1707F59F"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w:t>
            </w:r>
          </w:p>
          <w:p w14:paraId="2766A3D0"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Returns a new, possibly smaller, two-dimensional array that</w:t>
            </w:r>
          </w:p>
          <w:p w14:paraId="27A72E3E"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xml:space="preserve">     * </w:t>
            </w:r>
            <w:proofErr w:type="gramStart"/>
            <w:r w:rsidRPr="00BE7222">
              <w:rPr>
                <w:rFonts w:ascii="Consolas" w:hAnsi="Consolas"/>
                <w:color w:val="008000"/>
                <w:szCs w:val="20"/>
                <w:lang w:eastAsia="en-US" w:bidi="ar-SA"/>
              </w:rPr>
              <w:t>contains</w:t>
            </w:r>
            <w:proofErr w:type="gramEnd"/>
            <w:r w:rsidRPr="00BE7222">
              <w:rPr>
                <w:rFonts w:ascii="Consolas" w:hAnsi="Consolas"/>
                <w:color w:val="008000"/>
                <w:szCs w:val="20"/>
                <w:lang w:eastAsia="en-US" w:bidi="ar-SA"/>
              </w:rPr>
              <w:t xml:space="preserve"> only rows from array2D with no zeros, as described</w:t>
            </w:r>
          </w:p>
          <w:p w14:paraId="53A5C588"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xml:space="preserve">     * </w:t>
            </w:r>
            <w:proofErr w:type="gramStart"/>
            <w:r w:rsidRPr="00BE7222">
              <w:rPr>
                <w:rFonts w:ascii="Consolas" w:hAnsi="Consolas"/>
                <w:color w:val="008000"/>
                <w:szCs w:val="20"/>
                <w:lang w:eastAsia="en-US" w:bidi="ar-SA"/>
              </w:rPr>
              <w:t>in</w:t>
            </w:r>
            <w:proofErr w:type="gramEnd"/>
            <w:r w:rsidRPr="00BE7222">
              <w:rPr>
                <w:rFonts w:ascii="Consolas" w:hAnsi="Consolas"/>
                <w:color w:val="008000"/>
                <w:szCs w:val="20"/>
                <w:lang w:eastAsia="en-US" w:bidi="ar-SA"/>
              </w:rPr>
              <w:t xml:space="preserve"> part (b).</w:t>
            </w:r>
          </w:p>
          <w:p w14:paraId="1997D76A"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Precondition: array2D contains at least one column</w:t>
            </w:r>
          </w:p>
          <w:p w14:paraId="712FAB49"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xml:space="preserve">     * </w:t>
            </w:r>
            <w:proofErr w:type="gramStart"/>
            <w:r w:rsidRPr="00BE7222">
              <w:rPr>
                <w:rFonts w:ascii="Consolas" w:hAnsi="Consolas"/>
                <w:color w:val="008000"/>
                <w:szCs w:val="20"/>
                <w:lang w:eastAsia="en-US" w:bidi="ar-SA"/>
              </w:rPr>
              <w:t>and</w:t>
            </w:r>
            <w:proofErr w:type="gramEnd"/>
            <w:r w:rsidRPr="00BE7222">
              <w:rPr>
                <w:rFonts w:ascii="Consolas" w:hAnsi="Consolas"/>
                <w:color w:val="008000"/>
                <w:szCs w:val="20"/>
                <w:lang w:eastAsia="en-US" w:bidi="ar-SA"/>
              </w:rPr>
              <w:t xml:space="preserve"> at least one row with no zeros.</w:t>
            </w:r>
          </w:p>
          <w:p w14:paraId="4CCB0F0C"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Postcondition: array2D is unchanged.</w:t>
            </w:r>
          </w:p>
          <w:p w14:paraId="250D1F32"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w:t>
            </w:r>
          </w:p>
          <w:p w14:paraId="037280DB"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p>
          <w:p w14:paraId="5AC6142B"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3B3B3B"/>
                <w:szCs w:val="20"/>
                <w:lang w:eastAsia="en-US" w:bidi="ar-SA"/>
              </w:rPr>
              <w:t xml:space="preserve">    </w:t>
            </w:r>
            <w:r w:rsidRPr="00BE7222">
              <w:rPr>
                <w:rFonts w:ascii="Consolas" w:hAnsi="Consolas"/>
                <w:color w:val="0000FF"/>
                <w:szCs w:val="20"/>
                <w:lang w:eastAsia="en-US" w:bidi="ar-SA"/>
              </w:rPr>
              <w:t>public</w:t>
            </w:r>
            <w:r w:rsidRPr="00BE7222">
              <w:rPr>
                <w:rFonts w:ascii="Consolas" w:hAnsi="Consolas"/>
                <w:color w:val="3B3B3B"/>
                <w:szCs w:val="20"/>
                <w:lang w:eastAsia="en-US" w:bidi="ar-SA"/>
              </w:rPr>
              <w:t xml:space="preserve"> </w:t>
            </w:r>
            <w:r w:rsidRPr="00BE7222">
              <w:rPr>
                <w:rFonts w:ascii="Consolas" w:hAnsi="Consolas"/>
                <w:color w:val="0000FF"/>
                <w:szCs w:val="20"/>
                <w:lang w:eastAsia="en-US" w:bidi="ar-SA"/>
              </w:rPr>
              <w:t>static</w:t>
            </w:r>
            <w:r w:rsidRPr="00BE7222">
              <w:rPr>
                <w:rFonts w:ascii="Consolas" w:hAnsi="Consolas"/>
                <w:color w:val="3B3B3B"/>
                <w:szCs w:val="20"/>
                <w:lang w:eastAsia="en-US" w:bidi="ar-SA"/>
              </w:rPr>
              <w:t xml:space="preserve"> </w:t>
            </w:r>
            <w:proofErr w:type="gramStart"/>
            <w:r w:rsidRPr="00BE7222">
              <w:rPr>
                <w:rFonts w:ascii="Consolas" w:hAnsi="Consolas"/>
                <w:color w:val="267F99"/>
                <w:szCs w:val="20"/>
                <w:lang w:eastAsia="en-US" w:bidi="ar-SA"/>
              </w:rPr>
              <w:t>int</w:t>
            </w:r>
            <w:r w:rsidRPr="00BE7222">
              <w:rPr>
                <w:rFonts w:ascii="Consolas" w:hAnsi="Consolas"/>
                <w:color w:val="3B3B3B"/>
                <w:szCs w:val="20"/>
                <w:lang w:eastAsia="en-US" w:bidi="ar-SA"/>
              </w:rPr>
              <w:t>[</w:t>
            </w:r>
            <w:proofErr w:type="gramEnd"/>
            <w:r w:rsidRPr="00BE7222">
              <w:rPr>
                <w:rFonts w:ascii="Consolas" w:hAnsi="Consolas"/>
                <w:color w:val="3B3B3B"/>
                <w:szCs w:val="20"/>
                <w:lang w:eastAsia="en-US" w:bidi="ar-SA"/>
              </w:rPr>
              <w:t xml:space="preserve">][] </w:t>
            </w:r>
            <w:r w:rsidRPr="00BE7222">
              <w:rPr>
                <w:rFonts w:ascii="Consolas" w:hAnsi="Consolas"/>
                <w:color w:val="795E26"/>
                <w:szCs w:val="20"/>
                <w:lang w:eastAsia="en-US" w:bidi="ar-SA"/>
              </w:rPr>
              <w:t>resize</w:t>
            </w:r>
            <w:r w:rsidRPr="00BE7222">
              <w:rPr>
                <w:rFonts w:ascii="Consolas" w:hAnsi="Consolas"/>
                <w:color w:val="3B3B3B"/>
                <w:szCs w:val="20"/>
                <w:lang w:eastAsia="en-US" w:bidi="ar-SA"/>
              </w:rPr>
              <w:t>(</w:t>
            </w:r>
            <w:r w:rsidRPr="00BE7222">
              <w:rPr>
                <w:rFonts w:ascii="Consolas" w:hAnsi="Consolas"/>
                <w:color w:val="267F99"/>
                <w:szCs w:val="20"/>
                <w:lang w:eastAsia="en-US" w:bidi="ar-SA"/>
              </w:rPr>
              <w:t>int</w:t>
            </w:r>
            <w:r w:rsidRPr="00BE7222">
              <w:rPr>
                <w:rFonts w:ascii="Consolas" w:hAnsi="Consolas"/>
                <w:color w:val="3B3B3B"/>
                <w:szCs w:val="20"/>
                <w:lang w:eastAsia="en-US" w:bidi="ar-SA"/>
              </w:rPr>
              <w:t xml:space="preserve">[][] </w:t>
            </w:r>
            <w:r w:rsidRPr="00BE7222">
              <w:rPr>
                <w:rFonts w:ascii="Consolas" w:hAnsi="Consolas"/>
                <w:color w:val="001080"/>
                <w:szCs w:val="20"/>
                <w:lang w:eastAsia="en-US" w:bidi="ar-SA"/>
              </w:rPr>
              <w:t>array2D</w:t>
            </w:r>
            <w:r w:rsidRPr="00BE7222">
              <w:rPr>
                <w:rFonts w:ascii="Consolas" w:hAnsi="Consolas"/>
                <w:color w:val="3B3B3B"/>
                <w:szCs w:val="20"/>
                <w:lang w:eastAsia="en-US" w:bidi="ar-SA"/>
              </w:rPr>
              <w:t>) {</w:t>
            </w:r>
          </w:p>
          <w:p w14:paraId="7C00A1D0"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3B3B3B"/>
                <w:szCs w:val="20"/>
                <w:lang w:eastAsia="en-US" w:bidi="ar-SA"/>
              </w:rPr>
              <w:t xml:space="preserve">        </w:t>
            </w:r>
            <w:r w:rsidRPr="00BE7222">
              <w:rPr>
                <w:rFonts w:ascii="Consolas" w:hAnsi="Consolas"/>
                <w:color w:val="008000"/>
                <w:szCs w:val="20"/>
                <w:lang w:eastAsia="en-US" w:bidi="ar-SA"/>
              </w:rPr>
              <w:t>/* to be implemented in part (b) *</w:t>
            </w:r>
            <w:proofErr w:type="gramStart"/>
            <w:r w:rsidRPr="00BE7222">
              <w:rPr>
                <w:rFonts w:ascii="Consolas" w:hAnsi="Consolas"/>
                <w:color w:val="008000"/>
                <w:szCs w:val="20"/>
                <w:lang w:eastAsia="en-US" w:bidi="ar-SA"/>
              </w:rPr>
              <w:t>/</w:t>
            </w:r>
            <w:r w:rsidRPr="00BE7222">
              <w:rPr>
                <w:rFonts w:ascii="Consolas" w:hAnsi="Consolas"/>
                <w:color w:val="3B3B3B"/>
                <w:szCs w:val="20"/>
                <w:lang w:eastAsia="en-US" w:bidi="ar-SA"/>
              </w:rPr>
              <w:t xml:space="preserve"> }</w:t>
            </w:r>
            <w:proofErr w:type="gramEnd"/>
          </w:p>
          <w:p w14:paraId="3F4CB3DB"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3B3B3B"/>
                <w:szCs w:val="20"/>
                <w:lang w:eastAsia="en-US" w:bidi="ar-SA"/>
              </w:rPr>
              <w:t>}</w:t>
            </w:r>
          </w:p>
          <w:p w14:paraId="20792D76" w14:textId="77777777" w:rsidR="00BE7222" w:rsidRDefault="00BE7222"/>
          <w:p w14:paraId="4FD8244F" w14:textId="77777777" w:rsidR="00BE7222" w:rsidRDefault="00BE7222"/>
          <w:p w14:paraId="3F0876B5" w14:textId="77777777" w:rsidR="00265958" w:rsidRDefault="00265958"/>
          <w:p w14:paraId="2D565FEB" w14:textId="77777777" w:rsidR="00265958" w:rsidRDefault="00265958"/>
          <w:p w14:paraId="5BE50EB6" w14:textId="77777777" w:rsidR="00265958" w:rsidRDefault="00265958"/>
          <w:p w14:paraId="2286DE6D" w14:textId="77777777" w:rsidR="00265958" w:rsidRDefault="00265958"/>
          <w:p w14:paraId="1770D2E6" w14:textId="77777777" w:rsidR="00265958" w:rsidRDefault="00265958"/>
          <w:p w14:paraId="5F4AE1E2" w14:textId="77777777" w:rsidR="00265958" w:rsidRDefault="00265958"/>
          <w:p w14:paraId="652F3CB8" w14:textId="77777777" w:rsidR="00265958" w:rsidRDefault="00265958"/>
          <w:p w14:paraId="0FF54F97" w14:textId="77777777" w:rsidR="00265958" w:rsidRDefault="00265958"/>
          <w:p w14:paraId="4D20ADD7" w14:textId="77777777" w:rsidR="00265958" w:rsidRDefault="00265958"/>
          <w:p w14:paraId="6A9FACCB" w14:textId="77777777" w:rsidR="00265958" w:rsidRDefault="00265958"/>
          <w:p w14:paraId="56F440D0" w14:textId="77777777" w:rsidR="00265958" w:rsidRDefault="00265958"/>
          <w:p w14:paraId="5E95F2CB" w14:textId="77777777" w:rsidR="00265958" w:rsidRDefault="00265958"/>
          <w:p w14:paraId="6B72DFAE" w14:textId="77777777" w:rsidR="00265958" w:rsidRDefault="00265958"/>
          <w:p w14:paraId="7ECDDB16" w14:textId="3A84F1FE" w:rsidR="00265958" w:rsidRDefault="00265958"/>
        </w:tc>
      </w:tr>
      <w:tr w:rsidR="00D67561" w14:paraId="6C834BC0" w14:textId="77777777" w:rsidTr="00D67561">
        <w:tc>
          <w:tcPr>
            <w:tcW w:w="8630" w:type="dxa"/>
            <w:gridSpan w:val="3"/>
          </w:tcPr>
          <w:p w14:paraId="592A2FD2" w14:textId="402B7042" w:rsidR="007E6A67" w:rsidRDefault="007E6A67" w:rsidP="000F3FC0">
            <w:pPr>
              <w:pStyle w:val="ListParagraph"/>
              <w:numPr>
                <w:ilvl w:val="0"/>
                <w:numId w:val="8"/>
              </w:numPr>
              <w:ind w:left="340"/>
            </w:pPr>
            <w:r w:rsidRPr="007E6A67">
              <w:lastRenderedPageBreak/>
              <w:t>Write the method </w:t>
            </w:r>
            <w:proofErr w:type="spellStart"/>
            <w:r w:rsidRPr="000F3FC0">
              <w:rPr>
                <w:rFonts w:ascii="Consolas" w:hAnsi="Consolas"/>
              </w:rPr>
              <w:t>isNonZeroRow</w:t>
            </w:r>
            <w:proofErr w:type="spellEnd"/>
            <w:r w:rsidRPr="007E6A67">
              <w:t>, which returns true if and only if all elements in row r of a two-dimensional array array2D are not equal to zero.</w:t>
            </w:r>
          </w:p>
          <w:p w14:paraId="4DFE0C93" w14:textId="77777777" w:rsidR="007E6A67" w:rsidRPr="007E6A67" w:rsidRDefault="007E6A67" w:rsidP="007E6A67"/>
          <w:p w14:paraId="42797307" w14:textId="77777777" w:rsidR="007E6A67" w:rsidRDefault="007E6A67" w:rsidP="007E6A67">
            <w:r w:rsidRPr="007E6A67">
              <w:t>For example, consider the following statement, which initializes a two-dimensional array.</w:t>
            </w:r>
          </w:p>
          <w:p w14:paraId="65F3A8BE" w14:textId="77777777" w:rsidR="007E6A67" w:rsidRPr="007E6A67" w:rsidRDefault="007E6A67" w:rsidP="007E6A67"/>
          <w:p w14:paraId="483EACB5" w14:textId="77777777" w:rsidR="007E6A67" w:rsidRPr="007E6A67" w:rsidRDefault="007E6A67" w:rsidP="007E6A67">
            <w:pPr>
              <w:rPr>
                <w:rFonts w:ascii="Consolas" w:hAnsi="Consolas"/>
              </w:rPr>
            </w:pPr>
            <w:proofErr w:type="gramStart"/>
            <w:r w:rsidRPr="007E6A67">
              <w:rPr>
                <w:rFonts w:ascii="Consolas" w:hAnsi="Consolas"/>
              </w:rPr>
              <w:t>int[</w:t>
            </w:r>
            <w:proofErr w:type="gramEnd"/>
            <w:r w:rsidRPr="007E6A67">
              <w:rPr>
                <w:rFonts w:ascii="Consolas" w:hAnsi="Consolas"/>
              </w:rPr>
              <w:t xml:space="preserve">][] </w:t>
            </w:r>
            <w:proofErr w:type="spellStart"/>
            <w:r w:rsidRPr="007E6A67">
              <w:rPr>
                <w:rFonts w:ascii="Consolas" w:hAnsi="Consolas"/>
              </w:rPr>
              <w:t>arr</w:t>
            </w:r>
            <w:proofErr w:type="spellEnd"/>
            <w:r w:rsidRPr="007E6A67">
              <w:rPr>
                <w:rFonts w:ascii="Consolas" w:hAnsi="Consolas"/>
              </w:rPr>
              <w:t xml:space="preserve"> = {{2, 1, 0},</w:t>
            </w:r>
          </w:p>
          <w:p w14:paraId="27747B70" w14:textId="60895788" w:rsidR="007E6A67" w:rsidRPr="007E6A67" w:rsidRDefault="007E6A67" w:rsidP="007E6A67">
            <w:pPr>
              <w:rPr>
                <w:rFonts w:ascii="Consolas" w:hAnsi="Consolas"/>
              </w:rPr>
            </w:pPr>
            <w:r w:rsidRPr="00A95D48">
              <w:rPr>
                <w:rFonts w:ascii="Consolas" w:hAnsi="Consolas"/>
              </w:rPr>
              <w:t xml:space="preserve">               </w:t>
            </w:r>
            <w:r w:rsidRPr="007E6A67">
              <w:rPr>
                <w:rFonts w:ascii="Consolas" w:hAnsi="Consolas"/>
              </w:rPr>
              <w:t>{1, 3, 2},</w:t>
            </w:r>
          </w:p>
          <w:p w14:paraId="3AB04FCE" w14:textId="5D86B720" w:rsidR="007E6A67" w:rsidRPr="007E6A67" w:rsidRDefault="007E6A67" w:rsidP="007E6A67">
            <w:pPr>
              <w:rPr>
                <w:rFonts w:ascii="Consolas" w:hAnsi="Consolas"/>
              </w:rPr>
            </w:pPr>
            <w:r w:rsidRPr="00A95D48">
              <w:rPr>
                <w:rFonts w:ascii="Consolas" w:hAnsi="Consolas"/>
              </w:rPr>
              <w:t xml:space="preserve">               </w:t>
            </w:r>
            <w:r w:rsidRPr="007E6A67">
              <w:rPr>
                <w:rFonts w:ascii="Consolas" w:hAnsi="Consolas"/>
              </w:rPr>
              <w:t>{0, 0, 0},</w:t>
            </w:r>
          </w:p>
          <w:p w14:paraId="18F25CB1" w14:textId="614EFD10" w:rsidR="007E6A67" w:rsidRPr="00A95D48" w:rsidRDefault="007E6A67" w:rsidP="007E6A67">
            <w:pPr>
              <w:rPr>
                <w:rFonts w:ascii="Consolas" w:hAnsi="Consolas"/>
              </w:rPr>
            </w:pPr>
            <w:r w:rsidRPr="00A95D48">
              <w:rPr>
                <w:rFonts w:ascii="Consolas" w:hAnsi="Consolas"/>
              </w:rPr>
              <w:t xml:space="preserve">               </w:t>
            </w:r>
            <w:r w:rsidRPr="007E6A67">
              <w:rPr>
                <w:rFonts w:ascii="Consolas" w:hAnsi="Consolas"/>
              </w:rPr>
              <w:t>{4, 5, 6}</w:t>
            </w:r>
            <w:proofErr w:type="gramStart"/>
            <w:r w:rsidRPr="007E6A67">
              <w:rPr>
                <w:rFonts w:ascii="Consolas" w:hAnsi="Consolas"/>
              </w:rPr>
              <w:t>};</w:t>
            </w:r>
            <w:proofErr w:type="gramEnd"/>
          </w:p>
          <w:p w14:paraId="64BECA6B" w14:textId="77777777" w:rsidR="007E6A67" w:rsidRPr="007E6A67" w:rsidRDefault="007E6A67" w:rsidP="007E6A67"/>
          <w:p w14:paraId="24DAB763" w14:textId="77777777" w:rsidR="007E6A67" w:rsidRDefault="007E6A67" w:rsidP="007E6A67">
            <w:r w:rsidRPr="007E6A67">
              <w:t>Sample calls to </w:t>
            </w:r>
            <w:proofErr w:type="spellStart"/>
            <w:r w:rsidRPr="007E6A67">
              <w:t>isNonZeroRow</w:t>
            </w:r>
            <w:proofErr w:type="spellEnd"/>
            <w:r w:rsidRPr="007E6A67">
              <w:t> are shown below.</w:t>
            </w:r>
          </w:p>
          <w:p w14:paraId="6AB821B1" w14:textId="77777777" w:rsidR="000F3FC0" w:rsidRDefault="000F3FC0" w:rsidP="007E6A67"/>
          <w:p w14:paraId="2FB94443" w14:textId="416A76D9" w:rsidR="000F3FC0" w:rsidRPr="007E6A67" w:rsidRDefault="000F3FC0" w:rsidP="007E6A67">
            <w:r w:rsidRPr="000F3FC0">
              <w:rPr>
                <w:noProof/>
              </w:rPr>
              <w:drawing>
                <wp:inline distT="0" distB="0" distL="0" distR="0" wp14:anchorId="2C5E3A5A" wp14:editId="35F1482B">
                  <wp:extent cx="4832598" cy="971600"/>
                  <wp:effectExtent l="0" t="0" r="6350" b="0"/>
                  <wp:docPr id="53147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7761" name=""/>
                          <pic:cNvPicPr/>
                        </pic:nvPicPr>
                        <pic:blipFill>
                          <a:blip r:embed="rId7"/>
                          <a:stretch>
                            <a:fillRect/>
                          </a:stretch>
                        </pic:blipFill>
                        <pic:spPr>
                          <a:xfrm>
                            <a:off x="0" y="0"/>
                            <a:ext cx="4832598" cy="971600"/>
                          </a:xfrm>
                          <a:prstGeom prst="rect">
                            <a:avLst/>
                          </a:prstGeom>
                        </pic:spPr>
                      </pic:pic>
                    </a:graphicData>
                  </a:graphic>
                </wp:inline>
              </w:drawing>
            </w:r>
          </w:p>
          <w:p w14:paraId="5B639675" w14:textId="77777777" w:rsidR="00D67561" w:rsidRDefault="00D67561"/>
          <w:p w14:paraId="3519076E" w14:textId="77777777" w:rsidR="000F3FC0" w:rsidRPr="000F3FC0" w:rsidRDefault="000F3FC0" w:rsidP="000F3FC0">
            <w:pPr>
              <w:shd w:val="clear" w:color="auto" w:fill="FFFFFF"/>
              <w:suppressAutoHyphens w:val="0"/>
              <w:spacing w:line="360" w:lineRule="atLeast"/>
              <w:rPr>
                <w:rFonts w:asciiTheme="minorHAnsi" w:hAnsiTheme="minorHAnsi" w:cstheme="minorHAnsi"/>
                <w:szCs w:val="20"/>
                <w:lang w:eastAsia="en-US" w:bidi="ar-SA"/>
              </w:rPr>
            </w:pPr>
            <w:r w:rsidRPr="000F3FC0">
              <w:rPr>
                <w:rFonts w:asciiTheme="minorHAnsi" w:hAnsiTheme="minorHAnsi" w:cstheme="minorHAnsi"/>
                <w:szCs w:val="20"/>
                <w:lang w:eastAsia="en-US" w:bidi="ar-SA"/>
              </w:rPr>
              <w:t xml:space="preserve">Complete the </w:t>
            </w:r>
            <w:proofErr w:type="spellStart"/>
            <w:r w:rsidRPr="000F3FC0">
              <w:rPr>
                <w:rFonts w:asciiTheme="minorHAnsi" w:hAnsiTheme="minorHAnsi" w:cstheme="minorHAnsi"/>
                <w:szCs w:val="20"/>
                <w:lang w:eastAsia="en-US" w:bidi="ar-SA"/>
              </w:rPr>
              <w:t>isNonZeroRow</w:t>
            </w:r>
            <w:proofErr w:type="spellEnd"/>
            <w:r w:rsidRPr="000F3FC0">
              <w:rPr>
                <w:rFonts w:asciiTheme="minorHAnsi" w:hAnsiTheme="minorHAnsi" w:cstheme="minorHAnsi"/>
                <w:szCs w:val="20"/>
                <w:lang w:eastAsia="en-US" w:bidi="ar-SA"/>
              </w:rPr>
              <w:t xml:space="preserve"> method.</w:t>
            </w:r>
          </w:p>
          <w:p w14:paraId="1C3ECD65" w14:textId="77777777" w:rsidR="000F3FC0" w:rsidRPr="000F3FC0" w:rsidRDefault="000F3FC0" w:rsidP="000F3FC0">
            <w:pPr>
              <w:shd w:val="clear" w:color="auto" w:fill="FFFFFF"/>
              <w:suppressAutoHyphens w:val="0"/>
              <w:spacing w:line="240" w:lineRule="atLeast"/>
              <w:rPr>
                <w:rFonts w:ascii="Consolas" w:hAnsi="Consolas"/>
                <w:color w:val="3B3B3B"/>
                <w:szCs w:val="20"/>
                <w:lang w:eastAsia="en-US" w:bidi="ar-SA"/>
              </w:rPr>
            </w:pPr>
            <w:r w:rsidRPr="000F3FC0">
              <w:rPr>
                <w:rFonts w:ascii="Consolas" w:hAnsi="Consolas"/>
                <w:color w:val="008000"/>
                <w:szCs w:val="20"/>
                <w:lang w:eastAsia="en-US" w:bidi="ar-SA"/>
              </w:rPr>
              <w:t>/** Returns true if and only if every value in row r of array2D</w:t>
            </w:r>
          </w:p>
          <w:p w14:paraId="305A6BA4" w14:textId="77777777" w:rsidR="000F3FC0" w:rsidRPr="000F3FC0" w:rsidRDefault="000F3FC0" w:rsidP="000F3FC0">
            <w:pPr>
              <w:shd w:val="clear" w:color="auto" w:fill="FFFFFF"/>
              <w:suppressAutoHyphens w:val="0"/>
              <w:spacing w:line="240" w:lineRule="atLeast"/>
              <w:rPr>
                <w:rFonts w:ascii="Consolas" w:hAnsi="Consolas"/>
                <w:color w:val="3B3B3B"/>
                <w:szCs w:val="20"/>
                <w:lang w:eastAsia="en-US" w:bidi="ar-SA"/>
              </w:rPr>
            </w:pPr>
            <w:r w:rsidRPr="000F3FC0">
              <w:rPr>
                <w:rFonts w:ascii="Consolas" w:hAnsi="Consolas"/>
                <w:color w:val="008000"/>
                <w:szCs w:val="20"/>
                <w:lang w:eastAsia="en-US" w:bidi="ar-SA"/>
              </w:rPr>
              <w:t xml:space="preserve">* </w:t>
            </w:r>
            <w:proofErr w:type="gramStart"/>
            <w:r w:rsidRPr="000F3FC0">
              <w:rPr>
                <w:rFonts w:ascii="Consolas" w:hAnsi="Consolas"/>
                <w:color w:val="008000"/>
                <w:szCs w:val="20"/>
                <w:lang w:eastAsia="en-US" w:bidi="ar-SA"/>
              </w:rPr>
              <w:t>is</w:t>
            </w:r>
            <w:proofErr w:type="gramEnd"/>
            <w:r w:rsidRPr="000F3FC0">
              <w:rPr>
                <w:rFonts w:ascii="Consolas" w:hAnsi="Consolas"/>
                <w:color w:val="008000"/>
                <w:szCs w:val="20"/>
                <w:lang w:eastAsia="en-US" w:bidi="ar-SA"/>
              </w:rPr>
              <w:t xml:space="preserve"> non-zero.</w:t>
            </w:r>
          </w:p>
          <w:p w14:paraId="17E04527" w14:textId="77777777" w:rsidR="000F3FC0" w:rsidRPr="000F3FC0" w:rsidRDefault="000F3FC0" w:rsidP="000F3FC0">
            <w:pPr>
              <w:shd w:val="clear" w:color="auto" w:fill="FFFFFF"/>
              <w:suppressAutoHyphens w:val="0"/>
              <w:spacing w:line="240" w:lineRule="atLeast"/>
              <w:rPr>
                <w:rFonts w:ascii="Consolas" w:hAnsi="Consolas"/>
                <w:color w:val="3B3B3B"/>
                <w:szCs w:val="20"/>
                <w:lang w:eastAsia="en-US" w:bidi="ar-SA"/>
              </w:rPr>
            </w:pPr>
            <w:r w:rsidRPr="000F3FC0">
              <w:rPr>
                <w:rFonts w:ascii="Consolas" w:hAnsi="Consolas"/>
                <w:color w:val="008000"/>
                <w:szCs w:val="20"/>
                <w:lang w:eastAsia="en-US" w:bidi="ar-SA"/>
              </w:rPr>
              <w:t>* Precondition: r is a valid row index in array2D.</w:t>
            </w:r>
          </w:p>
          <w:p w14:paraId="11C9A317" w14:textId="77777777" w:rsidR="000F3FC0" w:rsidRPr="000F3FC0" w:rsidRDefault="000F3FC0" w:rsidP="000F3FC0">
            <w:pPr>
              <w:shd w:val="clear" w:color="auto" w:fill="FFFFFF"/>
              <w:suppressAutoHyphens w:val="0"/>
              <w:spacing w:line="240" w:lineRule="atLeast"/>
              <w:rPr>
                <w:rFonts w:ascii="Consolas" w:hAnsi="Consolas"/>
                <w:color w:val="3B3B3B"/>
                <w:szCs w:val="20"/>
                <w:lang w:eastAsia="en-US" w:bidi="ar-SA"/>
              </w:rPr>
            </w:pPr>
            <w:r w:rsidRPr="000F3FC0">
              <w:rPr>
                <w:rFonts w:ascii="Consolas" w:hAnsi="Consolas"/>
                <w:color w:val="008000"/>
                <w:szCs w:val="20"/>
                <w:lang w:eastAsia="en-US" w:bidi="ar-SA"/>
              </w:rPr>
              <w:t>* Postcondition: array2D is unchanged.</w:t>
            </w:r>
          </w:p>
          <w:p w14:paraId="7F826C7D" w14:textId="77777777" w:rsidR="000F3FC0" w:rsidRPr="000F3FC0" w:rsidRDefault="000F3FC0" w:rsidP="000F3FC0">
            <w:pPr>
              <w:shd w:val="clear" w:color="auto" w:fill="FFFFFF"/>
              <w:suppressAutoHyphens w:val="0"/>
              <w:spacing w:line="240" w:lineRule="atLeast"/>
              <w:rPr>
                <w:rFonts w:ascii="Consolas" w:hAnsi="Consolas"/>
                <w:color w:val="3B3B3B"/>
                <w:szCs w:val="20"/>
                <w:lang w:eastAsia="en-US" w:bidi="ar-SA"/>
              </w:rPr>
            </w:pPr>
            <w:r w:rsidRPr="000F3FC0">
              <w:rPr>
                <w:rFonts w:ascii="Consolas" w:hAnsi="Consolas"/>
                <w:color w:val="008000"/>
                <w:szCs w:val="20"/>
                <w:lang w:eastAsia="en-US" w:bidi="ar-SA"/>
              </w:rPr>
              <w:t>*/</w:t>
            </w:r>
          </w:p>
          <w:p w14:paraId="4988EE05" w14:textId="77777777" w:rsidR="000F3FC0" w:rsidRDefault="000F3FC0" w:rsidP="000F3FC0">
            <w:pPr>
              <w:shd w:val="clear" w:color="auto" w:fill="FFFFFF"/>
              <w:suppressAutoHyphens w:val="0"/>
              <w:spacing w:line="240" w:lineRule="atLeast"/>
              <w:rPr>
                <w:rFonts w:ascii="Consolas" w:hAnsi="Consolas"/>
                <w:color w:val="3B3B3B"/>
                <w:szCs w:val="20"/>
                <w:lang w:eastAsia="en-US" w:bidi="ar-SA"/>
              </w:rPr>
            </w:pPr>
            <w:r w:rsidRPr="000F3FC0">
              <w:rPr>
                <w:rFonts w:ascii="Consolas" w:hAnsi="Consolas"/>
                <w:color w:val="0000FF"/>
                <w:szCs w:val="20"/>
                <w:lang w:eastAsia="en-US" w:bidi="ar-SA"/>
              </w:rPr>
              <w:t>public</w:t>
            </w:r>
            <w:r w:rsidRPr="000F3FC0">
              <w:rPr>
                <w:rFonts w:ascii="Consolas" w:hAnsi="Consolas"/>
                <w:color w:val="3B3B3B"/>
                <w:szCs w:val="20"/>
                <w:lang w:eastAsia="en-US" w:bidi="ar-SA"/>
              </w:rPr>
              <w:t xml:space="preserve"> </w:t>
            </w:r>
            <w:r w:rsidRPr="000F3FC0">
              <w:rPr>
                <w:rFonts w:ascii="Consolas" w:hAnsi="Consolas"/>
                <w:color w:val="0000FF"/>
                <w:szCs w:val="20"/>
                <w:lang w:eastAsia="en-US" w:bidi="ar-SA"/>
              </w:rPr>
              <w:t>static</w:t>
            </w:r>
            <w:r w:rsidRPr="000F3FC0">
              <w:rPr>
                <w:rFonts w:ascii="Consolas" w:hAnsi="Consolas"/>
                <w:color w:val="3B3B3B"/>
                <w:szCs w:val="20"/>
                <w:lang w:eastAsia="en-US" w:bidi="ar-SA"/>
              </w:rPr>
              <w:t xml:space="preserve"> </w:t>
            </w:r>
            <w:proofErr w:type="spellStart"/>
            <w:r w:rsidRPr="000F3FC0">
              <w:rPr>
                <w:rFonts w:ascii="Consolas" w:hAnsi="Consolas"/>
                <w:color w:val="267F99"/>
                <w:szCs w:val="20"/>
                <w:lang w:eastAsia="en-US" w:bidi="ar-SA"/>
              </w:rPr>
              <w:t>boolean</w:t>
            </w:r>
            <w:proofErr w:type="spellEnd"/>
            <w:r w:rsidRPr="000F3FC0">
              <w:rPr>
                <w:rFonts w:ascii="Consolas" w:hAnsi="Consolas"/>
                <w:color w:val="3B3B3B"/>
                <w:szCs w:val="20"/>
                <w:lang w:eastAsia="en-US" w:bidi="ar-SA"/>
              </w:rPr>
              <w:t xml:space="preserve"> </w:t>
            </w:r>
            <w:proofErr w:type="spellStart"/>
            <w:r w:rsidRPr="000F3FC0">
              <w:rPr>
                <w:rFonts w:ascii="Consolas" w:hAnsi="Consolas"/>
                <w:color w:val="795E26"/>
                <w:szCs w:val="20"/>
                <w:lang w:eastAsia="en-US" w:bidi="ar-SA"/>
              </w:rPr>
              <w:t>isNonZeroRow</w:t>
            </w:r>
            <w:proofErr w:type="spellEnd"/>
            <w:r w:rsidRPr="000F3FC0">
              <w:rPr>
                <w:rFonts w:ascii="Consolas" w:hAnsi="Consolas"/>
                <w:color w:val="3B3B3B"/>
                <w:szCs w:val="20"/>
                <w:lang w:eastAsia="en-US" w:bidi="ar-SA"/>
              </w:rPr>
              <w:t>(</w:t>
            </w:r>
            <w:proofErr w:type="gramStart"/>
            <w:r w:rsidRPr="000F3FC0">
              <w:rPr>
                <w:rFonts w:ascii="Consolas" w:hAnsi="Consolas"/>
                <w:color w:val="267F99"/>
                <w:szCs w:val="20"/>
                <w:lang w:eastAsia="en-US" w:bidi="ar-SA"/>
              </w:rPr>
              <w:t>int</w:t>
            </w:r>
            <w:r w:rsidRPr="000F3FC0">
              <w:rPr>
                <w:rFonts w:ascii="Consolas" w:hAnsi="Consolas"/>
                <w:color w:val="3B3B3B"/>
                <w:szCs w:val="20"/>
                <w:lang w:eastAsia="en-US" w:bidi="ar-SA"/>
              </w:rPr>
              <w:t>[</w:t>
            </w:r>
            <w:proofErr w:type="gramEnd"/>
            <w:r w:rsidRPr="000F3FC0">
              <w:rPr>
                <w:rFonts w:ascii="Consolas" w:hAnsi="Consolas"/>
                <w:color w:val="3B3B3B"/>
                <w:szCs w:val="20"/>
                <w:lang w:eastAsia="en-US" w:bidi="ar-SA"/>
              </w:rPr>
              <w:t xml:space="preserve">][] </w:t>
            </w:r>
            <w:r w:rsidRPr="000F3FC0">
              <w:rPr>
                <w:rFonts w:ascii="Consolas" w:hAnsi="Consolas"/>
                <w:color w:val="001080"/>
                <w:szCs w:val="20"/>
                <w:lang w:eastAsia="en-US" w:bidi="ar-SA"/>
              </w:rPr>
              <w:t>array2D</w:t>
            </w:r>
            <w:r w:rsidRPr="000F3FC0">
              <w:rPr>
                <w:rFonts w:ascii="Consolas" w:hAnsi="Consolas"/>
                <w:color w:val="3B3B3B"/>
                <w:szCs w:val="20"/>
                <w:lang w:eastAsia="en-US" w:bidi="ar-SA"/>
              </w:rPr>
              <w:t xml:space="preserve">, </w:t>
            </w:r>
            <w:r w:rsidRPr="000F3FC0">
              <w:rPr>
                <w:rFonts w:ascii="Consolas" w:hAnsi="Consolas"/>
                <w:color w:val="267F99"/>
                <w:szCs w:val="20"/>
                <w:lang w:eastAsia="en-US" w:bidi="ar-SA"/>
              </w:rPr>
              <w:t>int</w:t>
            </w:r>
            <w:r w:rsidRPr="000F3FC0">
              <w:rPr>
                <w:rFonts w:ascii="Consolas" w:hAnsi="Consolas"/>
                <w:color w:val="3B3B3B"/>
                <w:szCs w:val="20"/>
                <w:lang w:eastAsia="en-US" w:bidi="ar-SA"/>
              </w:rPr>
              <w:t xml:space="preserve"> </w:t>
            </w:r>
            <w:r w:rsidRPr="000F3FC0">
              <w:rPr>
                <w:rFonts w:ascii="Consolas" w:hAnsi="Consolas"/>
                <w:color w:val="001080"/>
                <w:szCs w:val="20"/>
                <w:lang w:eastAsia="en-US" w:bidi="ar-SA"/>
              </w:rPr>
              <w:t>r</w:t>
            </w:r>
            <w:r w:rsidRPr="000F3FC0">
              <w:rPr>
                <w:rFonts w:ascii="Consolas" w:hAnsi="Consolas"/>
                <w:color w:val="3B3B3B"/>
                <w:szCs w:val="20"/>
                <w:lang w:eastAsia="en-US" w:bidi="ar-SA"/>
              </w:rPr>
              <w:t>)</w:t>
            </w:r>
          </w:p>
          <w:p w14:paraId="1D71E132"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05B1886E"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4A2D247D"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15E60911"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7270D3A3"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16352198"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03D0329D"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5B96EC9F"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521113EE"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65270D02"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5733FF4F"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3D26BA93"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0651DE1C"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7B9F4F09"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2B5E58E3"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47D71148"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52E8FDDE"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358A0FDD"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72A37819"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26F3F7C8"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4F384487"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56DD2B2C"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65FDB999"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47845187" w14:textId="77777777" w:rsidR="00871F6C" w:rsidRPr="000F3FC0" w:rsidRDefault="00871F6C" w:rsidP="000F3FC0">
            <w:pPr>
              <w:shd w:val="clear" w:color="auto" w:fill="FFFFFF"/>
              <w:suppressAutoHyphens w:val="0"/>
              <w:spacing w:line="240" w:lineRule="atLeast"/>
              <w:rPr>
                <w:rFonts w:ascii="Consolas" w:hAnsi="Consolas"/>
                <w:color w:val="3B3B3B"/>
                <w:szCs w:val="20"/>
                <w:lang w:eastAsia="en-US" w:bidi="ar-SA"/>
              </w:rPr>
            </w:pPr>
          </w:p>
          <w:p w14:paraId="4B21D8B4" w14:textId="77777777" w:rsidR="000F3FC0" w:rsidRDefault="000F3FC0"/>
        </w:tc>
      </w:tr>
      <w:tr w:rsidR="00871F6C" w14:paraId="09905A4C" w14:textId="77777777" w:rsidTr="00871F6C">
        <w:tc>
          <w:tcPr>
            <w:tcW w:w="7915" w:type="dxa"/>
            <w:gridSpan w:val="2"/>
          </w:tcPr>
          <w:p w14:paraId="4CF5F8DE" w14:textId="77777777" w:rsidR="00871F6C" w:rsidRPr="007E6A67" w:rsidRDefault="00871F6C" w:rsidP="00871F6C">
            <w:pPr>
              <w:pStyle w:val="ListParagraph"/>
              <w:ind w:left="340"/>
            </w:pPr>
          </w:p>
        </w:tc>
        <w:tc>
          <w:tcPr>
            <w:tcW w:w="715" w:type="dxa"/>
          </w:tcPr>
          <w:p w14:paraId="0D803DDA" w14:textId="77777777" w:rsidR="00871F6C" w:rsidRDefault="00871F6C" w:rsidP="00871F6C">
            <w:pPr>
              <w:pStyle w:val="ListParagraph"/>
              <w:ind w:left="340"/>
            </w:pPr>
          </w:p>
          <w:p w14:paraId="26CFB646" w14:textId="004BC34A" w:rsidR="00871F6C" w:rsidRPr="007E6A67" w:rsidRDefault="00871F6C" w:rsidP="00871F6C">
            <w:pPr>
              <w:pStyle w:val="ListParagraph"/>
              <w:ind w:left="340"/>
            </w:pPr>
            <w:r>
              <w:t>/3</w:t>
            </w:r>
          </w:p>
        </w:tc>
      </w:tr>
      <w:tr w:rsidR="00571E57" w14:paraId="601BD781" w14:textId="77777777" w:rsidTr="00684FA0">
        <w:tc>
          <w:tcPr>
            <w:tcW w:w="8630" w:type="dxa"/>
            <w:gridSpan w:val="3"/>
          </w:tcPr>
          <w:p w14:paraId="2A9F615C" w14:textId="7C38A1D5" w:rsidR="0084019A" w:rsidRDefault="0084019A" w:rsidP="0084019A">
            <w:pPr>
              <w:pStyle w:val="ListParagraph"/>
              <w:numPr>
                <w:ilvl w:val="0"/>
                <w:numId w:val="8"/>
              </w:numPr>
              <w:ind w:left="340"/>
            </w:pPr>
            <w:r w:rsidRPr="0084019A">
              <w:lastRenderedPageBreak/>
              <w:t>Write the method </w:t>
            </w:r>
            <w:r w:rsidRPr="0084019A">
              <w:rPr>
                <w:rFonts w:ascii="Consolas" w:hAnsi="Consolas"/>
              </w:rPr>
              <w:t>resize</w:t>
            </w:r>
            <w:r w:rsidRPr="0084019A">
              <w:t>, which returns a new two-dimensional array containing only rows from array2D with all non-zero values. The elements in the new array should appear in the same order as the order in which they appeared in the original array.</w:t>
            </w:r>
          </w:p>
          <w:p w14:paraId="40363FC1" w14:textId="77777777" w:rsidR="0084019A" w:rsidRPr="0084019A" w:rsidRDefault="0084019A" w:rsidP="0084019A">
            <w:pPr>
              <w:pStyle w:val="ListParagraph"/>
            </w:pPr>
          </w:p>
          <w:p w14:paraId="3F66C42A" w14:textId="77777777" w:rsidR="0084019A" w:rsidRPr="0084019A" w:rsidRDefault="0084019A" w:rsidP="0084019A">
            <w:r w:rsidRPr="0084019A">
              <w:t>The following code segment initializes a two-dimensional array and calls the resize method.</w:t>
            </w:r>
          </w:p>
          <w:p w14:paraId="375BE639" w14:textId="77777777" w:rsidR="00571E57" w:rsidRDefault="00571E57" w:rsidP="0084019A"/>
          <w:p w14:paraId="148ABD95" w14:textId="77777777" w:rsidR="00E349EC" w:rsidRPr="00E349EC" w:rsidRDefault="00E349EC" w:rsidP="00E349EC">
            <w:pPr>
              <w:rPr>
                <w:rFonts w:ascii="Consolas" w:hAnsi="Consolas"/>
              </w:rPr>
            </w:pPr>
            <w:proofErr w:type="gramStart"/>
            <w:r w:rsidRPr="00E349EC">
              <w:rPr>
                <w:rFonts w:ascii="Consolas" w:hAnsi="Consolas"/>
              </w:rPr>
              <w:t>int[</w:t>
            </w:r>
            <w:proofErr w:type="gramEnd"/>
            <w:r w:rsidRPr="00E349EC">
              <w:rPr>
                <w:rFonts w:ascii="Consolas" w:hAnsi="Consolas"/>
              </w:rPr>
              <w:t xml:space="preserve">][] </w:t>
            </w:r>
            <w:proofErr w:type="spellStart"/>
            <w:r w:rsidRPr="00E349EC">
              <w:rPr>
                <w:rFonts w:ascii="Consolas" w:hAnsi="Consolas"/>
              </w:rPr>
              <w:t>arr</w:t>
            </w:r>
            <w:proofErr w:type="spellEnd"/>
            <w:r w:rsidRPr="00E349EC">
              <w:rPr>
                <w:rFonts w:ascii="Consolas" w:hAnsi="Consolas"/>
              </w:rPr>
              <w:t xml:space="preserve"> = {{2, 1, 0},</w:t>
            </w:r>
          </w:p>
          <w:p w14:paraId="2997B9BF" w14:textId="70219668" w:rsidR="00E349EC" w:rsidRPr="00E349EC" w:rsidRDefault="00E349EC" w:rsidP="00E349EC">
            <w:pPr>
              <w:pStyle w:val="ListParagraph"/>
              <w:ind w:left="340"/>
              <w:rPr>
                <w:rFonts w:ascii="Consolas" w:hAnsi="Consolas"/>
              </w:rPr>
            </w:pPr>
            <w:r>
              <w:rPr>
                <w:rFonts w:ascii="Consolas" w:hAnsi="Consolas"/>
              </w:rPr>
              <w:t xml:space="preserve">            </w:t>
            </w:r>
            <w:r w:rsidRPr="00E349EC">
              <w:rPr>
                <w:rFonts w:ascii="Consolas" w:hAnsi="Consolas"/>
              </w:rPr>
              <w:t>{1, 3, 2},</w:t>
            </w:r>
          </w:p>
          <w:p w14:paraId="3CBDAC34" w14:textId="69C90A21" w:rsidR="00E349EC" w:rsidRPr="00E349EC" w:rsidRDefault="00E349EC" w:rsidP="00E349EC">
            <w:pPr>
              <w:pStyle w:val="ListParagraph"/>
              <w:ind w:left="340"/>
              <w:rPr>
                <w:rFonts w:ascii="Consolas" w:hAnsi="Consolas"/>
              </w:rPr>
            </w:pPr>
            <w:r>
              <w:rPr>
                <w:rFonts w:ascii="Consolas" w:hAnsi="Consolas"/>
              </w:rPr>
              <w:t xml:space="preserve">            </w:t>
            </w:r>
            <w:r w:rsidRPr="00E349EC">
              <w:rPr>
                <w:rFonts w:ascii="Consolas" w:hAnsi="Consolas"/>
              </w:rPr>
              <w:t>{0, 0, 0},</w:t>
            </w:r>
          </w:p>
          <w:p w14:paraId="53841C3C" w14:textId="3C5F2386" w:rsidR="00E349EC" w:rsidRPr="00E349EC" w:rsidRDefault="00E349EC" w:rsidP="00E349EC">
            <w:pPr>
              <w:pStyle w:val="ListParagraph"/>
              <w:ind w:left="340"/>
              <w:rPr>
                <w:rFonts w:ascii="Consolas" w:hAnsi="Consolas"/>
              </w:rPr>
            </w:pPr>
            <w:r>
              <w:rPr>
                <w:rFonts w:ascii="Consolas" w:hAnsi="Consolas"/>
              </w:rPr>
              <w:t xml:space="preserve">            </w:t>
            </w:r>
            <w:r w:rsidRPr="00E349EC">
              <w:rPr>
                <w:rFonts w:ascii="Consolas" w:hAnsi="Consolas"/>
              </w:rPr>
              <w:t>{4, 5, 6}</w:t>
            </w:r>
            <w:proofErr w:type="gramStart"/>
            <w:r w:rsidRPr="00E349EC">
              <w:rPr>
                <w:rFonts w:ascii="Consolas" w:hAnsi="Consolas"/>
              </w:rPr>
              <w:t>};</w:t>
            </w:r>
            <w:proofErr w:type="gramEnd"/>
          </w:p>
          <w:p w14:paraId="0E3BFF5E" w14:textId="77777777" w:rsidR="00E349EC" w:rsidRPr="00E349EC" w:rsidRDefault="00E349EC" w:rsidP="00E349EC">
            <w:pPr>
              <w:rPr>
                <w:rFonts w:ascii="Consolas" w:hAnsi="Consolas"/>
              </w:rPr>
            </w:pPr>
            <w:proofErr w:type="gramStart"/>
            <w:r w:rsidRPr="00E349EC">
              <w:rPr>
                <w:rFonts w:ascii="Consolas" w:hAnsi="Consolas"/>
              </w:rPr>
              <w:t>int[</w:t>
            </w:r>
            <w:proofErr w:type="gramEnd"/>
            <w:r w:rsidRPr="00E349EC">
              <w:rPr>
                <w:rFonts w:ascii="Consolas" w:hAnsi="Consolas"/>
              </w:rPr>
              <w:t xml:space="preserve">][] smaller = </w:t>
            </w:r>
            <w:proofErr w:type="spellStart"/>
            <w:r w:rsidRPr="00E349EC">
              <w:rPr>
                <w:rFonts w:ascii="Consolas" w:hAnsi="Consolas"/>
              </w:rPr>
              <w:t>ArrayResizer.resize</w:t>
            </w:r>
            <w:proofErr w:type="spellEnd"/>
            <w:r w:rsidRPr="00E349EC">
              <w:rPr>
                <w:rFonts w:ascii="Consolas" w:hAnsi="Consolas"/>
              </w:rPr>
              <w:t>(</w:t>
            </w:r>
            <w:proofErr w:type="spellStart"/>
            <w:r w:rsidRPr="00E349EC">
              <w:rPr>
                <w:rFonts w:ascii="Consolas" w:hAnsi="Consolas"/>
              </w:rPr>
              <w:t>arr</w:t>
            </w:r>
            <w:proofErr w:type="spellEnd"/>
            <w:r w:rsidRPr="00E349EC">
              <w:rPr>
                <w:rFonts w:ascii="Consolas" w:hAnsi="Consolas"/>
              </w:rPr>
              <w:t>);</w:t>
            </w:r>
          </w:p>
          <w:p w14:paraId="562149D5" w14:textId="77777777" w:rsidR="0084019A" w:rsidRDefault="0084019A" w:rsidP="0055614B"/>
          <w:p w14:paraId="4895A3EA" w14:textId="3C447414" w:rsidR="0084019A" w:rsidRDefault="0055614B" w:rsidP="0055614B">
            <w:r w:rsidRPr="0055614B">
              <w:t xml:space="preserve">When the code segment </w:t>
            </w:r>
            <w:proofErr w:type="gramStart"/>
            <w:r w:rsidRPr="0055614B">
              <w:t>completes</w:t>
            </w:r>
            <w:proofErr w:type="gramEnd"/>
            <w:r w:rsidRPr="0055614B">
              <w:t>, the following will be the contents of smaller.</w:t>
            </w:r>
          </w:p>
          <w:p w14:paraId="2B679C0A" w14:textId="77777777" w:rsidR="0084019A" w:rsidRDefault="0084019A" w:rsidP="00871F6C">
            <w:pPr>
              <w:pStyle w:val="ListParagraph"/>
              <w:ind w:left="340"/>
            </w:pPr>
          </w:p>
          <w:p w14:paraId="0783BF76" w14:textId="318EA371" w:rsidR="0084019A" w:rsidRDefault="009F4EF2" w:rsidP="009F4EF2">
            <w:pPr>
              <w:rPr>
                <w:rFonts w:ascii="Consolas" w:hAnsi="Consolas"/>
              </w:rPr>
            </w:pPr>
            <w:r w:rsidRPr="009F4EF2">
              <w:rPr>
                <w:rFonts w:ascii="Consolas" w:hAnsi="Consolas"/>
              </w:rPr>
              <w:t>{{1, 3, 2}, {4, 5, 6}}</w:t>
            </w:r>
          </w:p>
          <w:p w14:paraId="0DF62AFF" w14:textId="77777777" w:rsidR="00BB17FA" w:rsidRDefault="00BB17FA" w:rsidP="009F4EF2">
            <w:pPr>
              <w:rPr>
                <w:rFonts w:ascii="Consolas" w:hAnsi="Consolas"/>
              </w:rPr>
            </w:pPr>
          </w:p>
          <w:p w14:paraId="3D6B0090" w14:textId="77777777" w:rsidR="00BB17FA" w:rsidRDefault="00BB17FA" w:rsidP="00BB17FA">
            <w:r w:rsidRPr="00BB17FA">
              <w:t>A helper method,</w:t>
            </w:r>
            <w:r w:rsidRPr="00BB17FA">
              <w:rPr>
                <w:rFonts w:ascii="Consolas" w:hAnsi="Consolas"/>
              </w:rPr>
              <w:t> </w:t>
            </w:r>
            <w:proofErr w:type="spellStart"/>
            <w:r w:rsidRPr="00BB17FA">
              <w:rPr>
                <w:rFonts w:ascii="Consolas" w:hAnsi="Consolas"/>
              </w:rPr>
              <w:t>numNonZeroRows</w:t>
            </w:r>
            <w:proofErr w:type="spellEnd"/>
            <w:r w:rsidRPr="00BB17FA">
              <w:t>, has been provided for you. The method returns the number of rows in its two-dimensional array parameter that contain no zero values.</w:t>
            </w:r>
          </w:p>
          <w:p w14:paraId="395D6751" w14:textId="77777777" w:rsidR="00BB17FA" w:rsidRPr="00BB17FA" w:rsidRDefault="00BB17FA" w:rsidP="00BB17FA"/>
          <w:p w14:paraId="3CBEB90B" w14:textId="7BCDB0A3" w:rsidR="00BB17FA" w:rsidRDefault="00BB17FA" w:rsidP="00BB17FA">
            <w:r w:rsidRPr="00BB17FA">
              <w:t>Complete the </w:t>
            </w:r>
            <w:r w:rsidRPr="00BB17FA">
              <w:rPr>
                <w:rFonts w:ascii="Consolas" w:hAnsi="Consolas"/>
              </w:rPr>
              <w:t>resize</w:t>
            </w:r>
            <w:r w:rsidRPr="00BB17FA">
              <w:t> method. Assume that </w:t>
            </w:r>
            <w:proofErr w:type="spellStart"/>
            <w:r w:rsidRPr="00BB17FA">
              <w:rPr>
                <w:rFonts w:ascii="Consolas" w:hAnsi="Consolas"/>
              </w:rPr>
              <w:t>isNonZeroRow</w:t>
            </w:r>
            <w:proofErr w:type="spellEnd"/>
            <w:r w:rsidRPr="00BB17FA">
              <w:t> works as specified, regardless of what you wrote in part (a). You must use </w:t>
            </w:r>
            <w:proofErr w:type="spellStart"/>
            <w:r w:rsidRPr="00BB17FA">
              <w:t>numNonZeroRows</w:t>
            </w:r>
            <w:proofErr w:type="spellEnd"/>
            <w:r w:rsidRPr="00BB17FA">
              <w:t> and </w:t>
            </w:r>
            <w:proofErr w:type="spellStart"/>
            <w:r w:rsidRPr="00BB17FA">
              <w:t>isNonZeroRow</w:t>
            </w:r>
            <w:proofErr w:type="spellEnd"/>
            <w:r w:rsidRPr="00BB17FA">
              <w:t> appropriately to receive full credit.</w:t>
            </w:r>
          </w:p>
          <w:p w14:paraId="631C5D2B" w14:textId="77777777" w:rsidR="00BB17FA" w:rsidRPr="00BB17FA" w:rsidRDefault="00BB17FA" w:rsidP="00BB17FA"/>
          <w:p w14:paraId="70EFD397" w14:textId="77777777" w:rsidR="00BB17FA" w:rsidRPr="00BB17FA" w:rsidRDefault="00BB17FA" w:rsidP="00BB17FA">
            <w:pPr>
              <w:shd w:val="clear" w:color="auto" w:fill="FFFFFF"/>
              <w:suppressAutoHyphens w:val="0"/>
              <w:spacing w:line="240" w:lineRule="atLeast"/>
              <w:rPr>
                <w:rFonts w:ascii="Consolas" w:hAnsi="Consolas"/>
                <w:color w:val="3B3B3B"/>
                <w:szCs w:val="20"/>
                <w:lang w:eastAsia="en-US" w:bidi="ar-SA"/>
              </w:rPr>
            </w:pPr>
            <w:r w:rsidRPr="00BB17FA">
              <w:rPr>
                <w:rFonts w:ascii="Consolas" w:hAnsi="Consolas"/>
                <w:color w:val="008000"/>
                <w:szCs w:val="20"/>
                <w:lang w:eastAsia="en-US" w:bidi="ar-SA"/>
              </w:rPr>
              <w:t>/** Returns a new, possibly smaller, two-dimensional array that</w:t>
            </w:r>
          </w:p>
          <w:p w14:paraId="3B95315B" w14:textId="77777777" w:rsidR="00BB17FA" w:rsidRPr="00BB17FA" w:rsidRDefault="00BB17FA" w:rsidP="00BB17FA">
            <w:pPr>
              <w:shd w:val="clear" w:color="auto" w:fill="FFFFFF"/>
              <w:suppressAutoHyphens w:val="0"/>
              <w:spacing w:line="240" w:lineRule="atLeast"/>
              <w:rPr>
                <w:rFonts w:ascii="Consolas" w:hAnsi="Consolas"/>
                <w:color w:val="3B3B3B"/>
                <w:szCs w:val="20"/>
                <w:lang w:eastAsia="en-US" w:bidi="ar-SA"/>
              </w:rPr>
            </w:pPr>
            <w:r w:rsidRPr="00BB17FA">
              <w:rPr>
                <w:rFonts w:ascii="Consolas" w:hAnsi="Consolas"/>
                <w:color w:val="008000"/>
                <w:szCs w:val="20"/>
                <w:lang w:eastAsia="en-US" w:bidi="ar-SA"/>
              </w:rPr>
              <w:t xml:space="preserve">* </w:t>
            </w:r>
            <w:proofErr w:type="gramStart"/>
            <w:r w:rsidRPr="00BB17FA">
              <w:rPr>
                <w:rFonts w:ascii="Consolas" w:hAnsi="Consolas"/>
                <w:color w:val="008000"/>
                <w:szCs w:val="20"/>
                <w:lang w:eastAsia="en-US" w:bidi="ar-SA"/>
              </w:rPr>
              <w:t>contains</w:t>
            </w:r>
            <w:proofErr w:type="gramEnd"/>
            <w:r w:rsidRPr="00BB17FA">
              <w:rPr>
                <w:rFonts w:ascii="Consolas" w:hAnsi="Consolas"/>
                <w:color w:val="008000"/>
                <w:szCs w:val="20"/>
                <w:lang w:eastAsia="en-US" w:bidi="ar-SA"/>
              </w:rPr>
              <w:t xml:space="preserve"> only rows from array2D with no zeros, as described</w:t>
            </w:r>
          </w:p>
          <w:p w14:paraId="6593404E" w14:textId="77777777" w:rsidR="00BB17FA" w:rsidRPr="00BB17FA" w:rsidRDefault="00BB17FA" w:rsidP="00BB17FA">
            <w:pPr>
              <w:shd w:val="clear" w:color="auto" w:fill="FFFFFF"/>
              <w:suppressAutoHyphens w:val="0"/>
              <w:spacing w:line="240" w:lineRule="atLeast"/>
              <w:rPr>
                <w:rFonts w:ascii="Consolas" w:hAnsi="Consolas"/>
                <w:color w:val="3B3B3B"/>
                <w:szCs w:val="20"/>
                <w:lang w:eastAsia="en-US" w:bidi="ar-SA"/>
              </w:rPr>
            </w:pPr>
            <w:r w:rsidRPr="00BB17FA">
              <w:rPr>
                <w:rFonts w:ascii="Consolas" w:hAnsi="Consolas"/>
                <w:color w:val="008000"/>
                <w:szCs w:val="20"/>
                <w:lang w:eastAsia="en-US" w:bidi="ar-SA"/>
              </w:rPr>
              <w:t xml:space="preserve">* </w:t>
            </w:r>
            <w:proofErr w:type="gramStart"/>
            <w:r w:rsidRPr="00BB17FA">
              <w:rPr>
                <w:rFonts w:ascii="Consolas" w:hAnsi="Consolas"/>
                <w:color w:val="008000"/>
                <w:szCs w:val="20"/>
                <w:lang w:eastAsia="en-US" w:bidi="ar-SA"/>
              </w:rPr>
              <w:t>in</w:t>
            </w:r>
            <w:proofErr w:type="gramEnd"/>
            <w:r w:rsidRPr="00BB17FA">
              <w:rPr>
                <w:rFonts w:ascii="Consolas" w:hAnsi="Consolas"/>
                <w:color w:val="008000"/>
                <w:szCs w:val="20"/>
                <w:lang w:eastAsia="en-US" w:bidi="ar-SA"/>
              </w:rPr>
              <w:t xml:space="preserve"> part (b).</w:t>
            </w:r>
          </w:p>
          <w:p w14:paraId="5D16DEC7" w14:textId="77777777" w:rsidR="00BB17FA" w:rsidRPr="00BB17FA" w:rsidRDefault="00BB17FA" w:rsidP="00BB17FA">
            <w:pPr>
              <w:shd w:val="clear" w:color="auto" w:fill="FFFFFF"/>
              <w:suppressAutoHyphens w:val="0"/>
              <w:spacing w:line="240" w:lineRule="atLeast"/>
              <w:rPr>
                <w:rFonts w:ascii="Consolas" w:hAnsi="Consolas"/>
                <w:color w:val="3B3B3B"/>
                <w:szCs w:val="20"/>
                <w:lang w:eastAsia="en-US" w:bidi="ar-SA"/>
              </w:rPr>
            </w:pPr>
            <w:r w:rsidRPr="00BB17FA">
              <w:rPr>
                <w:rFonts w:ascii="Consolas" w:hAnsi="Consolas"/>
                <w:color w:val="008000"/>
                <w:szCs w:val="20"/>
                <w:lang w:eastAsia="en-US" w:bidi="ar-SA"/>
              </w:rPr>
              <w:t>* Precondition: array2D contains at least one column</w:t>
            </w:r>
          </w:p>
          <w:p w14:paraId="516D6E74" w14:textId="77777777" w:rsidR="00BB17FA" w:rsidRPr="00BB17FA" w:rsidRDefault="00BB17FA" w:rsidP="00BB17FA">
            <w:pPr>
              <w:shd w:val="clear" w:color="auto" w:fill="FFFFFF"/>
              <w:suppressAutoHyphens w:val="0"/>
              <w:spacing w:line="240" w:lineRule="atLeast"/>
              <w:rPr>
                <w:rFonts w:ascii="Consolas" w:hAnsi="Consolas"/>
                <w:color w:val="3B3B3B"/>
                <w:szCs w:val="20"/>
                <w:lang w:eastAsia="en-US" w:bidi="ar-SA"/>
              </w:rPr>
            </w:pPr>
            <w:r w:rsidRPr="00BB17FA">
              <w:rPr>
                <w:rFonts w:ascii="Consolas" w:hAnsi="Consolas"/>
                <w:color w:val="008000"/>
                <w:szCs w:val="20"/>
                <w:lang w:eastAsia="en-US" w:bidi="ar-SA"/>
              </w:rPr>
              <w:t xml:space="preserve">* </w:t>
            </w:r>
            <w:proofErr w:type="gramStart"/>
            <w:r w:rsidRPr="00BB17FA">
              <w:rPr>
                <w:rFonts w:ascii="Consolas" w:hAnsi="Consolas"/>
                <w:color w:val="008000"/>
                <w:szCs w:val="20"/>
                <w:lang w:eastAsia="en-US" w:bidi="ar-SA"/>
              </w:rPr>
              <w:t>and</w:t>
            </w:r>
            <w:proofErr w:type="gramEnd"/>
            <w:r w:rsidRPr="00BB17FA">
              <w:rPr>
                <w:rFonts w:ascii="Consolas" w:hAnsi="Consolas"/>
                <w:color w:val="008000"/>
                <w:szCs w:val="20"/>
                <w:lang w:eastAsia="en-US" w:bidi="ar-SA"/>
              </w:rPr>
              <w:t xml:space="preserve"> at least one row with no zeros.</w:t>
            </w:r>
          </w:p>
          <w:p w14:paraId="6E334323" w14:textId="77777777" w:rsidR="00BB17FA" w:rsidRPr="00BB17FA" w:rsidRDefault="00BB17FA" w:rsidP="00BB17FA">
            <w:pPr>
              <w:shd w:val="clear" w:color="auto" w:fill="FFFFFF"/>
              <w:suppressAutoHyphens w:val="0"/>
              <w:spacing w:line="240" w:lineRule="atLeast"/>
              <w:rPr>
                <w:rFonts w:ascii="Consolas" w:hAnsi="Consolas"/>
                <w:color w:val="3B3B3B"/>
                <w:szCs w:val="20"/>
                <w:lang w:eastAsia="en-US" w:bidi="ar-SA"/>
              </w:rPr>
            </w:pPr>
            <w:r w:rsidRPr="00BB17FA">
              <w:rPr>
                <w:rFonts w:ascii="Consolas" w:hAnsi="Consolas"/>
                <w:color w:val="008000"/>
                <w:szCs w:val="20"/>
                <w:lang w:eastAsia="en-US" w:bidi="ar-SA"/>
              </w:rPr>
              <w:t>* Postcondition: array2D is unchanged.</w:t>
            </w:r>
          </w:p>
          <w:p w14:paraId="3FA37E3D" w14:textId="77777777" w:rsidR="00BB17FA" w:rsidRPr="00BB17FA" w:rsidRDefault="00BB17FA" w:rsidP="00BB17FA">
            <w:pPr>
              <w:shd w:val="clear" w:color="auto" w:fill="FFFFFF"/>
              <w:suppressAutoHyphens w:val="0"/>
              <w:spacing w:line="240" w:lineRule="atLeast"/>
              <w:rPr>
                <w:rFonts w:ascii="Consolas" w:hAnsi="Consolas"/>
                <w:color w:val="3B3B3B"/>
                <w:szCs w:val="20"/>
                <w:lang w:eastAsia="en-US" w:bidi="ar-SA"/>
              </w:rPr>
            </w:pPr>
            <w:r w:rsidRPr="00BB17FA">
              <w:rPr>
                <w:rFonts w:ascii="Consolas" w:hAnsi="Consolas"/>
                <w:color w:val="008000"/>
                <w:szCs w:val="20"/>
                <w:lang w:eastAsia="en-US" w:bidi="ar-SA"/>
              </w:rPr>
              <w:t>*/</w:t>
            </w:r>
          </w:p>
          <w:p w14:paraId="7E2ED2FB" w14:textId="77777777" w:rsidR="00BB17FA" w:rsidRPr="00BB17FA" w:rsidRDefault="00BB17FA" w:rsidP="00BB17FA">
            <w:pPr>
              <w:shd w:val="clear" w:color="auto" w:fill="FFFFFF"/>
              <w:suppressAutoHyphens w:val="0"/>
              <w:spacing w:line="240" w:lineRule="atLeast"/>
              <w:rPr>
                <w:rFonts w:ascii="Consolas" w:hAnsi="Consolas"/>
                <w:color w:val="3B3B3B"/>
                <w:szCs w:val="20"/>
                <w:lang w:eastAsia="en-US" w:bidi="ar-SA"/>
              </w:rPr>
            </w:pPr>
            <w:r w:rsidRPr="00BB17FA">
              <w:rPr>
                <w:rFonts w:ascii="Consolas" w:hAnsi="Consolas"/>
                <w:color w:val="0000FF"/>
                <w:szCs w:val="20"/>
                <w:lang w:eastAsia="en-US" w:bidi="ar-SA"/>
              </w:rPr>
              <w:t>public</w:t>
            </w:r>
            <w:r w:rsidRPr="00BB17FA">
              <w:rPr>
                <w:rFonts w:ascii="Consolas" w:hAnsi="Consolas"/>
                <w:color w:val="3B3B3B"/>
                <w:szCs w:val="20"/>
                <w:lang w:eastAsia="en-US" w:bidi="ar-SA"/>
              </w:rPr>
              <w:t xml:space="preserve"> </w:t>
            </w:r>
            <w:r w:rsidRPr="00BB17FA">
              <w:rPr>
                <w:rFonts w:ascii="Consolas" w:hAnsi="Consolas"/>
                <w:color w:val="0000FF"/>
                <w:szCs w:val="20"/>
                <w:lang w:eastAsia="en-US" w:bidi="ar-SA"/>
              </w:rPr>
              <w:t>static</w:t>
            </w:r>
            <w:r w:rsidRPr="00BB17FA">
              <w:rPr>
                <w:rFonts w:ascii="Consolas" w:hAnsi="Consolas"/>
                <w:color w:val="3B3B3B"/>
                <w:szCs w:val="20"/>
                <w:lang w:eastAsia="en-US" w:bidi="ar-SA"/>
              </w:rPr>
              <w:t xml:space="preserve"> </w:t>
            </w:r>
            <w:proofErr w:type="gramStart"/>
            <w:r w:rsidRPr="00BB17FA">
              <w:rPr>
                <w:rFonts w:ascii="Consolas" w:hAnsi="Consolas"/>
                <w:color w:val="267F99"/>
                <w:szCs w:val="20"/>
                <w:lang w:eastAsia="en-US" w:bidi="ar-SA"/>
              </w:rPr>
              <w:t>int</w:t>
            </w:r>
            <w:r w:rsidRPr="00BB17FA">
              <w:rPr>
                <w:rFonts w:ascii="Consolas" w:hAnsi="Consolas"/>
                <w:color w:val="3B3B3B"/>
                <w:szCs w:val="20"/>
                <w:lang w:eastAsia="en-US" w:bidi="ar-SA"/>
              </w:rPr>
              <w:t>[</w:t>
            </w:r>
            <w:proofErr w:type="gramEnd"/>
            <w:r w:rsidRPr="00BB17FA">
              <w:rPr>
                <w:rFonts w:ascii="Consolas" w:hAnsi="Consolas"/>
                <w:color w:val="3B3B3B"/>
                <w:szCs w:val="20"/>
                <w:lang w:eastAsia="en-US" w:bidi="ar-SA"/>
              </w:rPr>
              <w:t xml:space="preserve">][] </w:t>
            </w:r>
            <w:r w:rsidRPr="00BB17FA">
              <w:rPr>
                <w:rFonts w:ascii="Consolas" w:hAnsi="Consolas"/>
                <w:color w:val="795E26"/>
                <w:szCs w:val="20"/>
                <w:lang w:eastAsia="en-US" w:bidi="ar-SA"/>
              </w:rPr>
              <w:t>resize</w:t>
            </w:r>
            <w:r w:rsidRPr="00BB17FA">
              <w:rPr>
                <w:rFonts w:ascii="Consolas" w:hAnsi="Consolas"/>
                <w:color w:val="3B3B3B"/>
                <w:szCs w:val="20"/>
                <w:lang w:eastAsia="en-US" w:bidi="ar-SA"/>
              </w:rPr>
              <w:t>(</w:t>
            </w:r>
            <w:r w:rsidRPr="00BB17FA">
              <w:rPr>
                <w:rFonts w:ascii="Consolas" w:hAnsi="Consolas"/>
                <w:color w:val="267F99"/>
                <w:szCs w:val="20"/>
                <w:lang w:eastAsia="en-US" w:bidi="ar-SA"/>
              </w:rPr>
              <w:t>int</w:t>
            </w:r>
            <w:r w:rsidRPr="00BB17FA">
              <w:rPr>
                <w:rFonts w:ascii="Consolas" w:hAnsi="Consolas"/>
                <w:color w:val="3B3B3B"/>
                <w:szCs w:val="20"/>
                <w:lang w:eastAsia="en-US" w:bidi="ar-SA"/>
              </w:rPr>
              <w:t xml:space="preserve">[][] </w:t>
            </w:r>
            <w:r w:rsidRPr="00BB17FA">
              <w:rPr>
                <w:rFonts w:ascii="Consolas" w:hAnsi="Consolas"/>
                <w:color w:val="001080"/>
                <w:szCs w:val="20"/>
                <w:lang w:eastAsia="en-US" w:bidi="ar-SA"/>
              </w:rPr>
              <w:t>array2D</w:t>
            </w:r>
            <w:r w:rsidRPr="00BB17FA">
              <w:rPr>
                <w:rFonts w:ascii="Consolas" w:hAnsi="Consolas"/>
                <w:color w:val="3B3B3B"/>
                <w:szCs w:val="20"/>
                <w:lang w:eastAsia="en-US" w:bidi="ar-SA"/>
              </w:rPr>
              <w:t>)</w:t>
            </w:r>
          </w:p>
          <w:p w14:paraId="13983197" w14:textId="77777777" w:rsidR="00BB17FA" w:rsidRDefault="00BB17FA" w:rsidP="009F4EF2">
            <w:pPr>
              <w:rPr>
                <w:rFonts w:ascii="Consolas" w:hAnsi="Consolas"/>
              </w:rPr>
            </w:pPr>
          </w:p>
          <w:p w14:paraId="223D15E8" w14:textId="77777777" w:rsidR="00BB17FA" w:rsidRDefault="00BB17FA" w:rsidP="009F4EF2">
            <w:pPr>
              <w:rPr>
                <w:rFonts w:ascii="Consolas" w:hAnsi="Consolas"/>
              </w:rPr>
            </w:pPr>
          </w:p>
          <w:p w14:paraId="2CAB1A99" w14:textId="77777777" w:rsidR="00BB17FA" w:rsidRDefault="00BB17FA" w:rsidP="009F4EF2">
            <w:pPr>
              <w:rPr>
                <w:rFonts w:ascii="Consolas" w:hAnsi="Consolas"/>
              </w:rPr>
            </w:pPr>
          </w:p>
          <w:p w14:paraId="0F7509D3" w14:textId="77777777" w:rsidR="00BB17FA" w:rsidRDefault="00BB17FA" w:rsidP="009F4EF2">
            <w:pPr>
              <w:rPr>
                <w:rFonts w:ascii="Consolas" w:hAnsi="Consolas"/>
              </w:rPr>
            </w:pPr>
          </w:p>
          <w:p w14:paraId="52EE7B7C" w14:textId="77777777" w:rsidR="00BB17FA" w:rsidRDefault="00BB17FA" w:rsidP="009F4EF2">
            <w:pPr>
              <w:rPr>
                <w:rFonts w:ascii="Consolas" w:hAnsi="Consolas"/>
              </w:rPr>
            </w:pPr>
          </w:p>
          <w:p w14:paraId="11A82E66" w14:textId="77777777" w:rsidR="00BB17FA" w:rsidRDefault="00BB17FA" w:rsidP="009F4EF2">
            <w:pPr>
              <w:rPr>
                <w:rFonts w:ascii="Consolas" w:hAnsi="Consolas"/>
              </w:rPr>
            </w:pPr>
          </w:p>
          <w:p w14:paraId="4D1ACB90" w14:textId="77777777" w:rsidR="00762DDF" w:rsidRDefault="00762DDF" w:rsidP="009F4EF2">
            <w:pPr>
              <w:rPr>
                <w:rFonts w:ascii="Consolas" w:hAnsi="Consolas"/>
              </w:rPr>
            </w:pPr>
          </w:p>
          <w:p w14:paraId="5A2A1ED4" w14:textId="77777777" w:rsidR="00762DDF" w:rsidRDefault="00762DDF" w:rsidP="009F4EF2">
            <w:pPr>
              <w:rPr>
                <w:rFonts w:ascii="Consolas" w:hAnsi="Consolas"/>
              </w:rPr>
            </w:pPr>
          </w:p>
          <w:p w14:paraId="62D74BA5" w14:textId="77777777" w:rsidR="00762DDF" w:rsidRDefault="00762DDF" w:rsidP="009F4EF2">
            <w:pPr>
              <w:rPr>
                <w:rFonts w:ascii="Consolas" w:hAnsi="Consolas"/>
              </w:rPr>
            </w:pPr>
          </w:p>
          <w:p w14:paraId="12928036" w14:textId="77777777" w:rsidR="00762DDF" w:rsidRDefault="00762DDF" w:rsidP="009F4EF2">
            <w:pPr>
              <w:rPr>
                <w:rFonts w:ascii="Consolas" w:hAnsi="Consolas"/>
              </w:rPr>
            </w:pPr>
          </w:p>
          <w:p w14:paraId="494BBB17" w14:textId="77777777" w:rsidR="00762DDF" w:rsidRDefault="00762DDF" w:rsidP="009F4EF2">
            <w:pPr>
              <w:rPr>
                <w:rFonts w:ascii="Consolas" w:hAnsi="Consolas"/>
              </w:rPr>
            </w:pPr>
          </w:p>
          <w:p w14:paraId="58DA9BA8" w14:textId="77777777" w:rsidR="00762DDF" w:rsidRDefault="00762DDF" w:rsidP="009F4EF2">
            <w:pPr>
              <w:rPr>
                <w:rFonts w:ascii="Consolas" w:hAnsi="Consolas"/>
              </w:rPr>
            </w:pPr>
          </w:p>
          <w:p w14:paraId="6E676A78" w14:textId="77777777" w:rsidR="00762DDF" w:rsidRDefault="00762DDF" w:rsidP="009F4EF2">
            <w:pPr>
              <w:rPr>
                <w:rFonts w:ascii="Consolas" w:hAnsi="Consolas"/>
              </w:rPr>
            </w:pPr>
          </w:p>
          <w:p w14:paraId="29F83154" w14:textId="77777777" w:rsidR="00762DDF" w:rsidRDefault="00762DDF" w:rsidP="009F4EF2">
            <w:pPr>
              <w:rPr>
                <w:rFonts w:ascii="Consolas" w:hAnsi="Consolas"/>
              </w:rPr>
            </w:pPr>
          </w:p>
          <w:p w14:paraId="75ED214B" w14:textId="77777777" w:rsidR="00762DDF" w:rsidRDefault="00762DDF" w:rsidP="009F4EF2">
            <w:pPr>
              <w:rPr>
                <w:rFonts w:ascii="Consolas" w:hAnsi="Consolas"/>
              </w:rPr>
            </w:pPr>
          </w:p>
          <w:p w14:paraId="50D15EC4" w14:textId="77777777" w:rsidR="00762DDF" w:rsidRDefault="00762DDF" w:rsidP="009F4EF2">
            <w:pPr>
              <w:rPr>
                <w:rFonts w:ascii="Consolas" w:hAnsi="Consolas"/>
              </w:rPr>
            </w:pPr>
          </w:p>
          <w:p w14:paraId="68058AC2" w14:textId="77777777" w:rsidR="00762DDF" w:rsidRDefault="00762DDF" w:rsidP="009F4EF2">
            <w:pPr>
              <w:rPr>
                <w:rFonts w:ascii="Consolas" w:hAnsi="Consolas"/>
              </w:rPr>
            </w:pPr>
          </w:p>
          <w:p w14:paraId="700C37C1" w14:textId="77777777" w:rsidR="00762DDF" w:rsidRDefault="00762DDF" w:rsidP="009F4EF2">
            <w:pPr>
              <w:rPr>
                <w:rFonts w:ascii="Consolas" w:hAnsi="Consolas"/>
              </w:rPr>
            </w:pPr>
          </w:p>
          <w:p w14:paraId="35C52BD5" w14:textId="77777777" w:rsidR="00762DDF" w:rsidRDefault="00762DDF" w:rsidP="009F4EF2">
            <w:pPr>
              <w:rPr>
                <w:rFonts w:ascii="Consolas" w:hAnsi="Consolas"/>
              </w:rPr>
            </w:pPr>
          </w:p>
          <w:p w14:paraId="7887311B" w14:textId="77777777" w:rsidR="00BB17FA" w:rsidRDefault="00BB17FA" w:rsidP="009F4EF2">
            <w:pPr>
              <w:rPr>
                <w:rFonts w:ascii="Consolas" w:hAnsi="Consolas"/>
              </w:rPr>
            </w:pPr>
          </w:p>
          <w:p w14:paraId="754B3D03" w14:textId="77777777" w:rsidR="00BB17FA" w:rsidRPr="009F4EF2" w:rsidRDefault="00BB17FA" w:rsidP="009F4EF2">
            <w:pPr>
              <w:rPr>
                <w:rFonts w:ascii="Consolas" w:hAnsi="Consolas"/>
              </w:rPr>
            </w:pPr>
          </w:p>
          <w:p w14:paraId="688F64D3" w14:textId="77777777" w:rsidR="0084019A" w:rsidRDefault="0084019A" w:rsidP="00871F6C">
            <w:pPr>
              <w:pStyle w:val="ListParagraph"/>
              <w:ind w:left="340"/>
            </w:pPr>
          </w:p>
        </w:tc>
      </w:tr>
      <w:tr w:rsidR="00762DDF" w14:paraId="381550E1" w14:textId="77777777" w:rsidTr="00762DDF">
        <w:tc>
          <w:tcPr>
            <w:tcW w:w="7825" w:type="dxa"/>
          </w:tcPr>
          <w:p w14:paraId="6D966EC2" w14:textId="77777777" w:rsidR="00762DDF" w:rsidRPr="0084019A" w:rsidRDefault="00762DDF" w:rsidP="00762DDF"/>
        </w:tc>
        <w:tc>
          <w:tcPr>
            <w:tcW w:w="805" w:type="dxa"/>
            <w:gridSpan w:val="2"/>
          </w:tcPr>
          <w:p w14:paraId="7AECB853" w14:textId="77777777" w:rsidR="00762DDF" w:rsidRDefault="00762DDF" w:rsidP="00762DDF">
            <w:r>
              <w:t xml:space="preserve">   </w:t>
            </w:r>
          </w:p>
          <w:p w14:paraId="75A78E91" w14:textId="0832A919" w:rsidR="00762DDF" w:rsidRPr="0084019A" w:rsidRDefault="00762DDF" w:rsidP="00762DDF">
            <w:r>
              <w:t xml:space="preserve">        /6</w:t>
            </w:r>
          </w:p>
        </w:tc>
      </w:tr>
    </w:tbl>
    <w:p w14:paraId="3A40A53A" w14:textId="261FDFD0" w:rsidR="00D67561" w:rsidRDefault="00D67561"/>
    <w:tbl>
      <w:tblPr>
        <w:tblStyle w:val="TableGrid"/>
        <w:tblW w:w="0" w:type="auto"/>
        <w:tblLook w:val="04A0" w:firstRow="1" w:lastRow="0" w:firstColumn="1" w:lastColumn="0" w:noHBand="0" w:noVBand="1"/>
      </w:tblPr>
      <w:tblGrid>
        <w:gridCol w:w="7696"/>
        <w:gridCol w:w="934"/>
      </w:tblGrid>
      <w:tr w:rsidR="00796E95" w14:paraId="1919E501" w14:textId="77777777" w:rsidTr="00796E95">
        <w:tc>
          <w:tcPr>
            <w:tcW w:w="8630" w:type="dxa"/>
            <w:gridSpan w:val="2"/>
          </w:tcPr>
          <w:p w14:paraId="19B09D49" w14:textId="77777777" w:rsidR="00796E95" w:rsidRPr="00796E95" w:rsidRDefault="00796E95" w:rsidP="00796E95">
            <w:r>
              <w:t xml:space="preserve">3. </w:t>
            </w:r>
            <w:r w:rsidRPr="00796E95">
              <w:t xml:space="preserve">This question involves reasoning about arrays of integers. You will write two static methods, both of which are in a class named </w:t>
            </w:r>
            <w:proofErr w:type="spellStart"/>
            <w:r w:rsidRPr="00796E95">
              <w:rPr>
                <w:rFonts w:ascii="Consolas" w:hAnsi="Consolas"/>
              </w:rPr>
              <w:t>ArrayTester</w:t>
            </w:r>
            <w:proofErr w:type="spellEnd"/>
            <w:r w:rsidRPr="00796E95">
              <w:t>.</w:t>
            </w:r>
          </w:p>
          <w:p w14:paraId="29010306" w14:textId="1A237D0A" w:rsidR="00796E95" w:rsidRDefault="00880163">
            <w:r>
              <w:rPr>
                <w:noProof/>
              </w:rPr>
              <mc:AlternateContent>
                <mc:Choice Requires="wps">
                  <w:drawing>
                    <wp:anchor distT="45720" distB="45720" distL="114300" distR="114300" simplePos="0" relativeHeight="251659264" behindDoc="0" locked="0" layoutInCell="1" allowOverlap="1" wp14:anchorId="5994871A" wp14:editId="60434BBF">
                      <wp:simplePos x="0" y="0"/>
                      <wp:positionH relativeFrom="column">
                        <wp:posOffset>514350</wp:posOffset>
                      </wp:positionH>
                      <wp:positionV relativeFrom="paragraph">
                        <wp:posOffset>2569210</wp:posOffset>
                      </wp:positionV>
                      <wp:extent cx="2360930" cy="1404620"/>
                      <wp:effectExtent l="0" t="0" r="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A6A4070" w14:textId="53404018" w:rsidR="00AD6FA3" w:rsidRDefault="00AD6FA3" w:rsidP="00AD6FA3">
                                  <w:r>
                                    <w:t>/* To be implemented in part (b)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994871A" id="_x0000_t202" coordsize="21600,21600" o:spt="202" path="m,l,21600r21600,l21600,xe">
                      <v:stroke joinstyle="miter"/>
                      <v:path gradientshapeok="t" o:connecttype="rect"/>
                    </v:shapetype>
                    <v:shape id="Text Box 2" o:spid="_x0000_s1026" type="#_x0000_t202" style="position:absolute;margin-left:40.5pt;margin-top:202.3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" stroked="f">
                      <v:textbox style="mso-fit-shape-to-text:t">
                        <w:txbxContent>
                          <w:p w14:paraId="2A6A4070" w14:textId="53404018" w:rsidR="00AD6FA3" w:rsidRDefault="00AD6FA3" w:rsidP="00AD6FA3">
                            <w:r>
                              <w:t>/* To be implemented in part (b) */</w:t>
                            </w:r>
                          </w:p>
                        </w:txbxContent>
                      </v:textbox>
                    </v:shape>
                  </w:pict>
                </mc:Fallback>
              </mc:AlternateContent>
            </w:r>
            <w:r w:rsidR="00AD6FA3">
              <w:rPr>
                <w:noProof/>
              </w:rPr>
              <mc:AlternateContent>
                <mc:Choice Requires="wps">
                  <w:drawing>
                    <wp:anchor distT="45720" distB="45720" distL="114300" distR="114300" simplePos="0" relativeHeight="251661312" behindDoc="0" locked="0" layoutInCell="1" allowOverlap="1" wp14:anchorId="0BC7487D" wp14:editId="115DFFAA">
                      <wp:simplePos x="0" y="0"/>
                      <wp:positionH relativeFrom="column">
                        <wp:posOffset>527050</wp:posOffset>
                      </wp:positionH>
                      <wp:positionV relativeFrom="paragraph">
                        <wp:posOffset>4931410</wp:posOffset>
                      </wp:positionV>
                      <wp:extent cx="2360930" cy="1404620"/>
                      <wp:effectExtent l="0" t="0" r="0" b="1270"/>
                      <wp:wrapNone/>
                      <wp:docPr id="1739247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3F3C09C" w14:textId="62593D0F" w:rsidR="00AD6FA3" w:rsidRDefault="00AD6FA3" w:rsidP="00AD6FA3">
                                  <w:r>
                                    <w:t>/* To be implemented in part (c)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C7487D" id="_x0000_s1027" type="#_x0000_t202" style="position:absolute;margin-left:41.5pt;margin-top:388.3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" stroked="f">
                      <v:textbox style="mso-fit-shape-to-text:t">
                        <w:txbxContent>
                          <w:p w14:paraId="33F3C09C" w14:textId="62593D0F" w:rsidR="00AD6FA3" w:rsidRDefault="00AD6FA3" w:rsidP="00AD6FA3">
                            <w:r>
                              <w:t>/* To be implemented in part (c) */</w:t>
                            </w:r>
                          </w:p>
                        </w:txbxContent>
                      </v:textbox>
                    </v:shape>
                  </w:pict>
                </mc:Fallback>
              </mc:AlternateContent>
            </w:r>
            <w:r w:rsidR="00796E95">
              <w:rPr>
                <w:noProof/>
              </w:rPr>
              <w:drawing>
                <wp:inline distT="0" distB="0" distL="0" distR="0" wp14:anchorId="5EE44C3E" wp14:editId="7AA1BC52">
                  <wp:extent cx="5348632" cy="5448300"/>
                  <wp:effectExtent l="0" t="0" r="4445" b="0"/>
                  <wp:docPr id="1125335674" name="Picture 1" descr="The code consists of 28 lines. Line 1: public class Array Tester Line 2: left brace Line 3: forward slash, asterisk, asterisk, Returns an array containing the elements of column c of a r r 2 D in the same order as Line 4: asterisk, they appear in a r r 2 D Line 5: asterisk, Precondition, colon, c is a valid column index in a r r 2 D. Line 6: asterisk, Postcondition, colon, a r r 2 D is unchanged. Line 7: asterisk, forward slash Line 8: public static int, open bracket, close bracket, get Column, one word, lowercase g and capital C, henceforth referred to as get Column, open parenthesis, int, open bracket, close bracket, open bracket, close bracket, a r r 2 D, comma, int c, close parenthesis Line 9: left brace, forward slash, asterisk, to be implemented in part a, asterisk, forward slash, right brace Line 10: forward slash, asterisk, asterisk, Returns true if and only if every value in a r r 1 appears in a r r 2. Line 11: asterisk, Precondition, colon, a r r 1 and a r r 2 have the same length. Line 12: asterisk, Postcondition, colon, a r r 1 and a r r 2 are unchanged. Line 13: asterisk, forward slash Line 14: public static boolean has All Values, one word, lowercase h and capital A and capital V, henceforth referred to as has All Values, open parenthesis, int, open bracket, close bracket, a r r 1, comma, int, open bracket, close bracket, a r r 2, close parenthesis Line 15: left brace, forward slash, asterisk, implementation not shown, asterisk, forward slash, right brace Line 16: forward slash, asterisk, asterisk, Returns true if a r r contains any duplicate values, semicolon Line 17: asterisk, false otherwise. Line 18: asterisk, forward slash Line 19: public static boolean contains Duplicates, one word, lowercase c and capital D, henceforth referred to as contains Duplicates, open parenthesis, int, open bracket, close bracket, a r r, close parenthesis Line 20: left brace, forward slash, asterisk, implementation not shown, asterisk, forward slash, right brace Line 21: forward slash, asterisk, asterisk, Returns true if square is a Latin square as described in part b, semicolon Line 22: asterisk, false otherwise. Line 23: asterisk, Precondition, colon, square has an equal number of rows and columns. Line 24: asterisk, square has at least one row. Line 25: asterisk, forward slash Line 26: public static boolean is Latin, one word, lowercase i and capital L, henceforth referred to as is Latin, open parenthesis, int, open bracket, close bracket, open bracket, close bracket, square, close parenthesis Line 27: left brace, forward slash, asterisk, to be implemented in part b, asterisk, forward slash, right brace Line 28: right b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de consists of 28 lines. Line 1: public class Array Tester Line 2: left brace Line 3: forward slash, asterisk, asterisk, Returns an array containing the elements of column c of a r r 2 D in the same order as Line 4: asterisk, they appear in a r r 2 D Line 5: asterisk, Precondition, colon, c is a valid column index in a r r 2 D. Line 6: asterisk, Postcondition, colon, a r r 2 D is unchanged. Line 7: asterisk, forward slash Line 8: public static int, open bracket, close bracket, get Column, one word, lowercase g and capital C, henceforth referred to as get Column, open parenthesis, int, open bracket, close bracket, open bracket, close bracket, a r r 2 D, comma, int c, close parenthesis Line 9: left brace, forward slash, asterisk, to be implemented in part a, asterisk, forward slash, right brace Line 10: forward slash, asterisk, asterisk, Returns true if and only if every value in a r r 1 appears in a r r 2. Line 11: asterisk, Precondition, colon, a r r 1 and a r r 2 have the same length. Line 12: asterisk, Postcondition, colon, a r r 1 and a r r 2 are unchanged. Line 13: asterisk, forward slash Line 14: public static boolean has All Values, one word, lowercase h and capital A and capital V, henceforth referred to as has All Values, open parenthesis, int, open bracket, close bracket, a r r 1, comma, int, open bracket, close bracket, a r r 2, close parenthesis Line 15: left brace, forward slash, asterisk, implementation not shown, asterisk, forward slash, right brace Line 16: forward slash, asterisk, asterisk, Returns true if a r r contains any duplicate values, semicolon Line 17: asterisk, false otherwise. Line 18: asterisk, forward slash Line 19: public static boolean contains Duplicates, one word, lowercase c and capital D, henceforth referred to as contains Duplicates, open parenthesis, int, open bracket, close bracket, a r r, close parenthesis Line 20: left brace, forward slash, asterisk, implementation not shown, asterisk, forward slash, right brace Line 21: forward slash, asterisk, asterisk, Returns true if square is a Latin square as described in part b, semicolon Line 22: asterisk, false otherwise. Line 23: asterisk, Precondition, colon, square has an equal number of rows and columns. Line 24: asterisk, square has at least one row. Line 25: asterisk, forward slash Line 26: public static boolean is Latin, one word, lowercase i and capital L, henceforth referred to as is Latin, open parenthesis, int, open bracket, close bracket, open bracket, close bracket, square, close parenthesis Line 27: left brace, forward slash, asterisk, to be implemented in part b, asterisk, forward slash, right brace Line 28: right br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2348" cy="5452085"/>
                          </a:xfrm>
                          <a:prstGeom prst="rect">
                            <a:avLst/>
                          </a:prstGeom>
                          <a:noFill/>
                          <a:ln>
                            <a:noFill/>
                          </a:ln>
                        </pic:spPr>
                      </pic:pic>
                    </a:graphicData>
                  </a:graphic>
                </wp:inline>
              </w:drawing>
            </w:r>
          </w:p>
          <w:p w14:paraId="22C90374" w14:textId="6D1F236D" w:rsidR="00796E95" w:rsidRDefault="00796E95"/>
          <w:p w14:paraId="63EC3085" w14:textId="47E07C6B" w:rsidR="00796E95" w:rsidRDefault="00796E95"/>
          <w:p w14:paraId="7B449D65" w14:textId="01BB8497" w:rsidR="00796E95" w:rsidRDefault="00796E95"/>
          <w:p w14:paraId="31FA2772" w14:textId="77777777" w:rsidR="00796E95" w:rsidRDefault="00796E95"/>
          <w:p w14:paraId="67BE8E29" w14:textId="77777777" w:rsidR="00796E95" w:rsidRDefault="00796E95"/>
          <w:p w14:paraId="59BAD082" w14:textId="77777777" w:rsidR="00796E95" w:rsidRDefault="00796E95"/>
          <w:p w14:paraId="54754EA5" w14:textId="77777777" w:rsidR="00796E95" w:rsidRDefault="00796E95"/>
          <w:p w14:paraId="29B7DF4B" w14:textId="77777777" w:rsidR="00796E95" w:rsidRDefault="00796E95"/>
          <w:p w14:paraId="6652E5A6" w14:textId="77777777" w:rsidR="00796E95" w:rsidRDefault="00796E95"/>
          <w:p w14:paraId="77F9AB8E" w14:textId="77777777" w:rsidR="00796E95" w:rsidRDefault="00796E95"/>
          <w:p w14:paraId="29CDD55A" w14:textId="4EB5C705" w:rsidR="00796E95" w:rsidRDefault="00796E95"/>
          <w:p w14:paraId="10B2B02D" w14:textId="3B0C1A56" w:rsidR="00796E95" w:rsidRDefault="00796E95"/>
          <w:p w14:paraId="2ECB2FF8" w14:textId="74FB8FD8" w:rsidR="00796E95" w:rsidRDefault="00796E95"/>
          <w:p w14:paraId="5FB0B4EE" w14:textId="6D0DC0AE" w:rsidR="00796E95" w:rsidRDefault="00796E95"/>
        </w:tc>
      </w:tr>
      <w:tr w:rsidR="00796E95" w14:paraId="0A059725" w14:textId="77777777" w:rsidTr="00796E95">
        <w:tc>
          <w:tcPr>
            <w:tcW w:w="8630" w:type="dxa"/>
            <w:gridSpan w:val="2"/>
          </w:tcPr>
          <w:p w14:paraId="6EC9F346" w14:textId="2C158222" w:rsidR="00796E95" w:rsidRDefault="00796E95" w:rsidP="00E20684">
            <w:pPr>
              <w:pStyle w:val="ListParagraph"/>
              <w:numPr>
                <w:ilvl w:val="0"/>
                <w:numId w:val="9"/>
              </w:numPr>
              <w:ind w:left="340"/>
            </w:pPr>
            <w:r w:rsidRPr="00796E95">
              <w:lastRenderedPageBreak/>
              <w:t xml:space="preserve">Write a static method </w:t>
            </w:r>
            <w:proofErr w:type="spellStart"/>
            <w:r w:rsidRPr="00E20684">
              <w:rPr>
                <w:rFonts w:ascii="Consolas" w:hAnsi="Consolas"/>
              </w:rPr>
              <w:t>getColumn</w:t>
            </w:r>
            <w:proofErr w:type="spellEnd"/>
            <w:r w:rsidRPr="00796E95">
              <w:t xml:space="preserve">, which returns a one-dimensional array containing the elements of a single column in a two-dimensional array. The elements in the returned array should be in the same order as they appear in the given column. The notation </w:t>
            </w:r>
            <w:r w:rsidRPr="00E20684">
              <w:rPr>
                <w:rFonts w:ascii="Consolas" w:hAnsi="Consolas"/>
              </w:rPr>
              <w:t>arr2D[r][c]</w:t>
            </w:r>
            <w:r w:rsidRPr="00796E95">
              <w:t xml:space="preserve"> represents the array element at row r and column c.</w:t>
            </w:r>
          </w:p>
          <w:p w14:paraId="596F775D" w14:textId="5A3153B7" w:rsidR="00796E95" w:rsidRPr="00796E95" w:rsidRDefault="00796E95" w:rsidP="00796E95"/>
          <w:p w14:paraId="5486BCD7" w14:textId="0FD3B464" w:rsidR="00796E95" w:rsidRPr="00796E95" w:rsidRDefault="00796E95" w:rsidP="00796E95">
            <w:r w:rsidRPr="00796E95">
              <w:t xml:space="preserve">The following code segment initializes an array and calls the </w:t>
            </w:r>
            <w:proofErr w:type="spellStart"/>
            <w:r w:rsidRPr="00796E95">
              <w:rPr>
                <w:rFonts w:ascii="Consolas" w:hAnsi="Consolas"/>
              </w:rPr>
              <w:t>getColumn</w:t>
            </w:r>
            <w:proofErr w:type="spellEnd"/>
            <w:r w:rsidRPr="00796E95">
              <w:t xml:space="preserve"> method.</w:t>
            </w:r>
          </w:p>
          <w:p w14:paraId="50075A0C" w14:textId="6ACE7369" w:rsidR="00796E95" w:rsidRPr="00796E95" w:rsidRDefault="00796E95" w:rsidP="00796E95">
            <w:r w:rsidRPr="00796E95">
              <w:rPr>
                <w:noProof/>
              </w:rPr>
              <w:drawing>
                <wp:inline distT="0" distB="0" distL="0" distR="0" wp14:anchorId="50AFC36F" wp14:editId="485C985D">
                  <wp:extent cx="4762500" cy="1295400"/>
                  <wp:effectExtent l="0" t="0" r="0" b="0"/>
                  <wp:docPr id="1465422048" name="Picture 4" descr="int, open bracket, close bracket, open bracket, close bracket, a r r 2 D equals left brace, left brace, 0, comma 1, comma 2, right brace, comma left brace, 3, comma 4, comma 5, right brace, comma left brace, 6, comma 7 , comma 8, right brace, comma left brace, 9, comma 5, comma 3, right brace, right brace, semicolon int, open bracket, close bracket, result equals Array Tester dot get Column, open parenthesis, a r r 2 D comma 1, close parenthesis, semico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 open bracket, close bracket, open bracket, close bracket, a r r 2 D equals left brace, left brace, 0, comma 1, comma 2, right brace, comma left brace, 3, comma 4, comma 5, right brace, comma left brace, 6, comma 7 , comma 8, right brace, comma left brace, 9, comma 5, comma 3, right brace, right brace, semicolon int, open bracket, close bracket, result equals Array Tester dot get Column, open parenthesis, a r r 2 D comma 1, close parenthesis, semicol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295400"/>
                          </a:xfrm>
                          <a:prstGeom prst="rect">
                            <a:avLst/>
                          </a:prstGeom>
                          <a:noFill/>
                          <a:ln>
                            <a:noFill/>
                          </a:ln>
                        </pic:spPr>
                      </pic:pic>
                    </a:graphicData>
                  </a:graphic>
                </wp:inline>
              </w:drawing>
            </w:r>
          </w:p>
          <w:p w14:paraId="45166550" w14:textId="3681FE67" w:rsidR="00796E95" w:rsidRPr="00796E95" w:rsidRDefault="00796E95" w:rsidP="00796E95">
            <w:r w:rsidRPr="00796E95">
              <w:t>When the code segment has completed execution, the variable result will have the following contents.</w:t>
            </w:r>
          </w:p>
          <w:p w14:paraId="07397792" w14:textId="4BDC0D70" w:rsidR="00796E95" w:rsidRPr="00796E95" w:rsidRDefault="00796E95" w:rsidP="00796E95">
            <w:r w:rsidRPr="00796E95">
              <w:rPr>
                <w:noProof/>
              </w:rPr>
              <w:drawing>
                <wp:inline distT="0" distB="0" distL="0" distR="0" wp14:anchorId="01E956FD" wp14:editId="367DA184">
                  <wp:extent cx="1905000" cy="260350"/>
                  <wp:effectExtent l="0" t="0" r="0" b="6350"/>
                  <wp:docPr id="974904248" name="Picture 3" descr="result, colon, left brace, 1, comma 4, comma 7, comma 5, right b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 colon, left brace, 1, comma 4, comma 7, comma 5, right bra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260350"/>
                          </a:xfrm>
                          <a:prstGeom prst="rect">
                            <a:avLst/>
                          </a:prstGeom>
                          <a:noFill/>
                          <a:ln>
                            <a:noFill/>
                          </a:ln>
                        </pic:spPr>
                      </pic:pic>
                    </a:graphicData>
                  </a:graphic>
                </wp:inline>
              </w:drawing>
            </w:r>
          </w:p>
          <w:p w14:paraId="42ACD6C8" w14:textId="3D84040D" w:rsidR="00796E95" w:rsidRPr="00796E95" w:rsidRDefault="00796E95" w:rsidP="00796E95">
            <w:r w:rsidRPr="00796E95">
              <w:t xml:space="preserve">Complete method </w:t>
            </w:r>
            <w:proofErr w:type="spellStart"/>
            <w:r w:rsidRPr="00796E95">
              <w:t>getColumn</w:t>
            </w:r>
            <w:proofErr w:type="spellEnd"/>
            <w:r w:rsidRPr="00796E95">
              <w:t xml:space="preserve"> below.</w:t>
            </w:r>
          </w:p>
          <w:p w14:paraId="7BB8A014" w14:textId="36BF734A" w:rsidR="00796E95" w:rsidRPr="00796E95" w:rsidRDefault="00796E95" w:rsidP="00796E95">
            <w:r w:rsidRPr="00796E95">
              <w:rPr>
                <w:noProof/>
              </w:rPr>
              <w:drawing>
                <wp:inline distT="0" distB="0" distL="0" distR="0" wp14:anchorId="6FBADD55" wp14:editId="57E11EF8">
                  <wp:extent cx="5207000" cy="1035976"/>
                  <wp:effectExtent l="0" t="0" r="0" b="0"/>
                  <wp:docPr id="713138757" name="Picture 2" descr="The code consists of 6 lines. Line 1: forward slash, asterisk, asterisk, Returns an array containing the elements of column c of a r r 2 D in the same order as they Line 2: asterisk, appear in a r r 2 D. Line 3: asterisk, Precondition, colon, c is a valid column index in a r r 2 D. Line 4: asterisk, Postcondition, colon, a r r 2 D is unchanged. Line 5: asterisk, forward slash Line 6: public static int, open bracket, close bracket, get Column, open parenthesis, int, open bracket, close bracket, open bracket, close bracket, a r r 2 D, comma int c, close pare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code consists of 6 lines. Line 1: forward slash, asterisk, asterisk, Returns an array containing the elements of column c of a r r 2 D in the same order as they Line 2: asterisk, appear in a r r 2 D. Line 3: asterisk, Precondition, colon, c is a valid column index in a r r 2 D. Line 4: asterisk, Postcondition, colon, a r r 2 D is unchanged. Line 5: asterisk, forward slash Line 6: public static int, open bracket, close bracket, get Column, open parenthesis, int, open bracket, close bracket, open bracket, close bracket, a r r 2 D, comma int c, close parenthes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1912" cy="1036953"/>
                          </a:xfrm>
                          <a:prstGeom prst="rect">
                            <a:avLst/>
                          </a:prstGeom>
                          <a:noFill/>
                          <a:ln>
                            <a:noFill/>
                          </a:ln>
                        </pic:spPr>
                      </pic:pic>
                    </a:graphicData>
                  </a:graphic>
                </wp:inline>
              </w:drawing>
            </w:r>
          </w:p>
          <w:p w14:paraId="0071A7F2" w14:textId="05678B05" w:rsidR="00796E95" w:rsidRDefault="00796E95"/>
          <w:p w14:paraId="19D4B67D" w14:textId="265819EE" w:rsidR="00796E95" w:rsidRDefault="00796E95"/>
          <w:p w14:paraId="3E24ACFE" w14:textId="77777777" w:rsidR="00796E95" w:rsidRDefault="00796E95"/>
          <w:p w14:paraId="3CA48D39" w14:textId="0058A17E" w:rsidR="00796E95" w:rsidRDefault="00796E95"/>
          <w:p w14:paraId="6C47074E" w14:textId="22B56BD2" w:rsidR="00796E95" w:rsidRDefault="00796E95"/>
          <w:p w14:paraId="0596F257" w14:textId="7D606BB1" w:rsidR="00796E95" w:rsidRDefault="00796E95"/>
          <w:p w14:paraId="283DFB73" w14:textId="77777777" w:rsidR="00796E95" w:rsidRDefault="00796E95"/>
          <w:p w14:paraId="081B81C3" w14:textId="77777777" w:rsidR="00796E95" w:rsidRDefault="00796E95"/>
          <w:p w14:paraId="1BDDC95C" w14:textId="2FB9FD18" w:rsidR="00796E95" w:rsidRDefault="00796E95"/>
          <w:p w14:paraId="7B8F7A41" w14:textId="77777777" w:rsidR="00796E95" w:rsidRDefault="00796E95"/>
          <w:p w14:paraId="4621FA1C" w14:textId="77777777" w:rsidR="00796E95" w:rsidRDefault="00796E95"/>
          <w:p w14:paraId="21FE6504" w14:textId="77777777" w:rsidR="00796E95" w:rsidRDefault="00796E95"/>
          <w:p w14:paraId="492D507F" w14:textId="719907B1" w:rsidR="00796E95" w:rsidRDefault="00796E95"/>
          <w:p w14:paraId="4B5AA3C6" w14:textId="77777777" w:rsidR="00796E95" w:rsidRDefault="00796E95"/>
          <w:p w14:paraId="7C6B3142" w14:textId="574EA76A" w:rsidR="00796E95" w:rsidRDefault="00796E95"/>
          <w:p w14:paraId="0AB84E64" w14:textId="613A528A" w:rsidR="00796E95" w:rsidRDefault="00796E95"/>
          <w:p w14:paraId="3F8235DE" w14:textId="58F8A58C" w:rsidR="00796E95" w:rsidRDefault="00796E95"/>
          <w:p w14:paraId="5E887ADF" w14:textId="77777777" w:rsidR="00796E95" w:rsidRDefault="00796E95"/>
          <w:p w14:paraId="5C702DC2" w14:textId="212B9911" w:rsidR="00796E95" w:rsidRDefault="00796E95"/>
          <w:p w14:paraId="2CC74DA8" w14:textId="0F140E27" w:rsidR="00796E95" w:rsidRDefault="00796E95"/>
          <w:p w14:paraId="5A681481" w14:textId="2BCFC7A3" w:rsidR="00796E95" w:rsidRDefault="00796E95"/>
          <w:p w14:paraId="7CCBE22D" w14:textId="53DB006C" w:rsidR="00796E95" w:rsidRDefault="00796E95"/>
          <w:p w14:paraId="0130D6CC" w14:textId="0B0E3658" w:rsidR="00796E95" w:rsidRDefault="00796E95"/>
          <w:p w14:paraId="3AE93F94" w14:textId="5E154641" w:rsidR="00796E95" w:rsidRDefault="00796E95"/>
          <w:p w14:paraId="1F3F7179" w14:textId="77777777" w:rsidR="00796E95" w:rsidRDefault="00796E95"/>
          <w:p w14:paraId="3C477327" w14:textId="77777777" w:rsidR="00796E95" w:rsidRDefault="00796E95"/>
          <w:p w14:paraId="18E7EC08" w14:textId="77777777" w:rsidR="00796E95" w:rsidRDefault="00796E95"/>
          <w:p w14:paraId="11732957" w14:textId="77777777" w:rsidR="00796E95" w:rsidRDefault="00796E95"/>
        </w:tc>
      </w:tr>
      <w:tr w:rsidR="00796E95" w14:paraId="7AC1AC87" w14:textId="77777777" w:rsidTr="005C3130">
        <w:tc>
          <w:tcPr>
            <w:tcW w:w="8005" w:type="dxa"/>
          </w:tcPr>
          <w:p w14:paraId="5D029D63" w14:textId="77777777" w:rsidR="00796E95" w:rsidRDefault="00796E95" w:rsidP="00796E95"/>
        </w:tc>
        <w:tc>
          <w:tcPr>
            <w:tcW w:w="625" w:type="dxa"/>
          </w:tcPr>
          <w:p w14:paraId="29277D21" w14:textId="77777777" w:rsidR="00796E95" w:rsidRDefault="00796E95" w:rsidP="00796E95"/>
          <w:p w14:paraId="456625B7" w14:textId="5C6DD4E8" w:rsidR="00796E95" w:rsidRDefault="00796E95" w:rsidP="00796E95">
            <w:r>
              <w:t xml:space="preserve">      </w:t>
            </w:r>
            <w:r w:rsidR="002D4DCE">
              <w:t xml:space="preserve">    </w:t>
            </w:r>
            <w:r w:rsidR="005C3130">
              <w:t xml:space="preserve"> </w:t>
            </w:r>
            <w:r>
              <w:t>/</w:t>
            </w:r>
            <w:r w:rsidR="002D4DCE">
              <w:t>4</w:t>
            </w:r>
          </w:p>
        </w:tc>
      </w:tr>
      <w:tr w:rsidR="00796E95" w14:paraId="7A4A423E" w14:textId="77777777" w:rsidTr="007008DB">
        <w:tc>
          <w:tcPr>
            <w:tcW w:w="8630" w:type="dxa"/>
            <w:gridSpan w:val="2"/>
          </w:tcPr>
          <w:p w14:paraId="65F4E948" w14:textId="5E9B33D7" w:rsidR="00E20684" w:rsidRDefault="00E20684" w:rsidP="002D4DCE">
            <w:pPr>
              <w:pStyle w:val="ListParagraph"/>
              <w:numPr>
                <w:ilvl w:val="0"/>
                <w:numId w:val="9"/>
              </w:numPr>
              <w:ind w:left="340" w:hanging="340"/>
            </w:pPr>
            <w:r>
              <w:lastRenderedPageBreak/>
              <w:t xml:space="preserve">Write the static method </w:t>
            </w:r>
            <w:proofErr w:type="spellStart"/>
            <w:r w:rsidRPr="00E20684">
              <w:rPr>
                <w:rFonts w:ascii="Consolas" w:hAnsi="Consolas"/>
              </w:rPr>
              <w:t>hasAllValues</w:t>
            </w:r>
            <w:proofErr w:type="spellEnd"/>
            <w:r>
              <w:t xml:space="preserve"> which returns true if all the elements in the first array are in the second array. </w:t>
            </w:r>
          </w:p>
          <w:p w14:paraId="18EDDBAB" w14:textId="16532FC6" w:rsidR="00E20684" w:rsidRDefault="00E20684" w:rsidP="00E20684"/>
          <w:p w14:paraId="45479555" w14:textId="22B28A0D" w:rsidR="00E20684" w:rsidRDefault="00E20684" w:rsidP="00E20684">
            <w:r>
              <w:t xml:space="preserve">For the two arrays below, </w:t>
            </w:r>
            <w:proofErr w:type="spellStart"/>
            <w:r>
              <w:t>hasAllValues</w:t>
            </w:r>
            <w:proofErr w:type="spellEnd"/>
            <w:r>
              <w:t xml:space="preserve"> returns </w:t>
            </w:r>
            <w:r w:rsidRPr="00E20684">
              <w:rPr>
                <w:rFonts w:ascii="Consolas" w:hAnsi="Consolas"/>
              </w:rPr>
              <w:t>true</w:t>
            </w:r>
          </w:p>
          <w:p w14:paraId="21ECC940" w14:textId="77777777" w:rsidR="00E20684" w:rsidRDefault="00E20684" w:rsidP="00E20684"/>
          <w:p w14:paraId="2EEABD72" w14:textId="3BE7A20B" w:rsidR="00E20684" w:rsidRPr="00E20684" w:rsidRDefault="00E20684" w:rsidP="00E20684">
            <w:pPr>
              <w:rPr>
                <w:rFonts w:ascii="Consolas" w:hAnsi="Consolas"/>
              </w:rPr>
            </w:pPr>
            <w:r w:rsidRPr="00E20684">
              <w:rPr>
                <w:rFonts w:ascii="Consolas" w:hAnsi="Consolas"/>
              </w:rPr>
              <w:t>int arr1[] = {1, 2, 3, 4, 5}</w:t>
            </w:r>
          </w:p>
          <w:p w14:paraId="6D8C3AB2" w14:textId="7F4A7DD8" w:rsidR="00E20684" w:rsidRPr="00E20684" w:rsidRDefault="00E20684" w:rsidP="00E20684">
            <w:pPr>
              <w:rPr>
                <w:rFonts w:ascii="Consolas" w:hAnsi="Consolas"/>
              </w:rPr>
            </w:pPr>
            <w:r w:rsidRPr="00E20684">
              <w:rPr>
                <w:rFonts w:ascii="Consolas" w:hAnsi="Consolas"/>
              </w:rPr>
              <w:t>int arr2[] = {5, 4, 3, 2, 1}</w:t>
            </w:r>
          </w:p>
          <w:p w14:paraId="16B184AF" w14:textId="77777777" w:rsidR="00E20684" w:rsidRDefault="00E20684" w:rsidP="00E20684"/>
          <w:p w14:paraId="1BE1F9A3" w14:textId="2DD81684" w:rsidR="00E20684" w:rsidRDefault="00E20684" w:rsidP="00E20684">
            <w:r>
              <w:t xml:space="preserve">For the two arrays below, </w:t>
            </w:r>
            <w:proofErr w:type="spellStart"/>
            <w:r>
              <w:t>hasAllValues</w:t>
            </w:r>
            <w:proofErr w:type="spellEnd"/>
            <w:r>
              <w:t xml:space="preserve"> returns</w:t>
            </w:r>
            <w:r w:rsidRPr="00E20684">
              <w:rPr>
                <w:rFonts w:ascii="Consolas" w:hAnsi="Consolas"/>
              </w:rPr>
              <w:t xml:space="preserve"> false</w:t>
            </w:r>
          </w:p>
          <w:p w14:paraId="60153790" w14:textId="77777777" w:rsidR="00E20684" w:rsidRDefault="00E20684" w:rsidP="00E20684"/>
          <w:p w14:paraId="4B539158" w14:textId="77777777" w:rsidR="00E20684" w:rsidRPr="00E20684" w:rsidRDefault="00E20684" w:rsidP="00E20684">
            <w:pPr>
              <w:rPr>
                <w:rFonts w:ascii="Consolas" w:hAnsi="Consolas"/>
              </w:rPr>
            </w:pPr>
            <w:r w:rsidRPr="00E20684">
              <w:rPr>
                <w:rFonts w:ascii="Consolas" w:hAnsi="Consolas"/>
              </w:rPr>
              <w:t>int arr1[] = {1, 2, 3, 4, 5}</w:t>
            </w:r>
          </w:p>
          <w:p w14:paraId="5FFBC305" w14:textId="6C2D02C0" w:rsidR="00E20684" w:rsidRPr="00E20684" w:rsidRDefault="00E20684" w:rsidP="00E20684">
            <w:pPr>
              <w:rPr>
                <w:rFonts w:ascii="Consolas" w:hAnsi="Consolas"/>
              </w:rPr>
            </w:pPr>
            <w:r w:rsidRPr="00E20684">
              <w:rPr>
                <w:rFonts w:ascii="Consolas" w:hAnsi="Consolas"/>
              </w:rPr>
              <w:t xml:space="preserve">int arr2[] = {5, 4, 3, 2, </w:t>
            </w:r>
            <w:r>
              <w:rPr>
                <w:rFonts w:ascii="Consolas" w:hAnsi="Consolas"/>
              </w:rPr>
              <w:t>0</w:t>
            </w:r>
            <w:r w:rsidRPr="00E20684">
              <w:rPr>
                <w:rFonts w:ascii="Consolas" w:hAnsi="Consolas"/>
              </w:rPr>
              <w:t>}</w:t>
            </w:r>
          </w:p>
          <w:p w14:paraId="3808F95F" w14:textId="77777777" w:rsidR="00E20684" w:rsidRDefault="00E20684" w:rsidP="00E20684"/>
          <w:p w14:paraId="2FA6D166" w14:textId="1925E068" w:rsidR="00880163" w:rsidRDefault="00880163" w:rsidP="00E20684">
            <w:r>
              <w:t xml:space="preserve">Complete the </w:t>
            </w:r>
            <w:proofErr w:type="spellStart"/>
            <w:r w:rsidRPr="00880163">
              <w:rPr>
                <w:rFonts w:ascii="Consolas" w:hAnsi="Consolas"/>
              </w:rPr>
              <w:t>hasAllValues</w:t>
            </w:r>
            <w:proofErr w:type="spellEnd"/>
            <w:r>
              <w:t xml:space="preserve"> method below</w:t>
            </w:r>
          </w:p>
          <w:p w14:paraId="3E25E8CC" w14:textId="603977E1" w:rsidR="00796E95" w:rsidRDefault="00E20684" w:rsidP="00796E95">
            <w:r w:rsidRPr="00E20684">
              <w:rPr>
                <w:noProof/>
              </w:rPr>
              <w:drawing>
                <wp:inline distT="0" distB="0" distL="0" distR="0" wp14:anchorId="17B8D905" wp14:editId="1697A73E">
                  <wp:extent cx="4648200" cy="889000"/>
                  <wp:effectExtent l="0" t="0" r="0" b="6350"/>
                  <wp:docPr id="1259524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24695" name=""/>
                          <pic:cNvPicPr/>
                        </pic:nvPicPr>
                        <pic:blipFill rotWithShape="1">
                          <a:blip r:embed="rId12"/>
                          <a:srcRect b="25134"/>
                          <a:stretch/>
                        </pic:blipFill>
                        <pic:spPr bwMode="auto">
                          <a:xfrm>
                            <a:off x="0" y="0"/>
                            <a:ext cx="4648439" cy="889046"/>
                          </a:xfrm>
                          <a:prstGeom prst="rect">
                            <a:avLst/>
                          </a:prstGeom>
                          <a:ln>
                            <a:noFill/>
                          </a:ln>
                          <a:extLst>
                            <a:ext uri="{53640926-AAD7-44D8-BBD7-CCE9431645EC}">
                              <a14:shadowObscured xmlns:a14="http://schemas.microsoft.com/office/drawing/2010/main"/>
                            </a:ext>
                          </a:extLst>
                        </pic:spPr>
                      </pic:pic>
                    </a:graphicData>
                  </a:graphic>
                </wp:inline>
              </w:drawing>
            </w:r>
          </w:p>
          <w:p w14:paraId="499F9D13" w14:textId="77777777" w:rsidR="00796E95" w:rsidRDefault="00796E95" w:rsidP="00796E95"/>
          <w:p w14:paraId="02351583" w14:textId="77777777" w:rsidR="00880163" w:rsidRDefault="00880163" w:rsidP="00796E95"/>
          <w:p w14:paraId="2D794D0A" w14:textId="77777777" w:rsidR="00880163" w:rsidRDefault="00880163" w:rsidP="00796E95"/>
          <w:p w14:paraId="4406B01F" w14:textId="77777777" w:rsidR="00880163" w:rsidRDefault="00880163" w:rsidP="00796E95"/>
          <w:p w14:paraId="347892F8" w14:textId="77777777" w:rsidR="00880163" w:rsidRDefault="00880163" w:rsidP="00796E95"/>
          <w:p w14:paraId="0BE0CB68" w14:textId="77777777" w:rsidR="00880163" w:rsidRDefault="00880163" w:rsidP="00796E95"/>
          <w:p w14:paraId="66B9B053" w14:textId="77777777" w:rsidR="00880163" w:rsidRDefault="00880163" w:rsidP="00796E95"/>
          <w:p w14:paraId="484339C6" w14:textId="77777777" w:rsidR="00880163" w:rsidRDefault="00880163" w:rsidP="00796E95"/>
          <w:p w14:paraId="2F3FDD57" w14:textId="77777777" w:rsidR="00880163" w:rsidRDefault="00880163" w:rsidP="00796E95"/>
          <w:p w14:paraId="6E201C1A" w14:textId="77777777" w:rsidR="00880163" w:rsidRDefault="00880163" w:rsidP="00796E95"/>
          <w:p w14:paraId="7D303EE1" w14:textId="77777777" w:rsidR="00D66ACF" w:rsidRDefault="00D66ACF" w:rsidP="00796E95"/>
          <w:p w14:paraId="1381892B" w14:textId="77777777" w:rsidR="00D66ACF" w:rsidRDefault="00D66ACF" w:rsidP="00796E95"/>
          <w:p w14:paraId="72B5AEBE" w14:textId="77777777" w:rsidR="00D66ACF" w:rsidRDefault="00D66ACF" w:rsidP="00796E95"/>
          <w:p w14:paraId="2343EC52" w14:textId="77777777" w:rsidR="00D66ACF" w:rsidRDefault="00D66ACF" w:rsidP="00796E95"/>
          <w:p w14:paraId="173CDE58" w14:textId="77777777" w:rsidR="00D66ACF" w:rsidRDefault="00D66ACF" w:rsidP="00796E95"/>
          <w:p w14:paraId="1F740339" w14:textId="77777777" w:rsidR="00D66ACF" w:rsidRDefault="00D66ACF" w:rsidP="00796E95"/>
          <w:p w14:paraId="2E8BFAE7" w14:textId="77777777" w:rsidR="00D66ACF" w:rsidRDefault="00D66ACF" w:rsidP="00796E95"/>
          <w:p w14:paraId="6E6381FA" w14:textId="77777777" w:rsidR="00D66ACF" w:rsidRDefault="00D66ACF" w:rsidP="00796E95"/>
          <w:p w14:paraId="59311588" w14:textId="77777777" w:rsidR="00D66ACF" w:rsidRDefault="00D66ACF" w:rsidP="00796E95"/>
          <w:p w14:paraId="567ED154" w14:textId="77777777" w:rsidR="00D66ACF" w:rsidRDefault="00D66ACF" w:rsidP="00796E95"/>
          <w:p w14:paraId="36ED8EA8" w14:textId="77777777" w:rsidR="00D66ACF" w:rsidRDefault="00D66ACF" w:rsidP="00796E95"/>
          <w:p w14:paraId="10963030" w14:textId="77777777" w:rsidR="00D66ACF" w:rsidRDefault="00D66ACF" w:rsidP="00796E95"/>
          <w:p w14:paraId="1DDF5833" w14:textId="77777777" w:rsidR="00D66ACF" w:rsidRDefault="00D66ACF" w:rsidP="00796E95"/>
          <w:p w14:paraId="769B8A9E" w14:textId="77777777" w:rsidR="00D66ACF" w:rsidRDefault="00D66ACF" w:rsidP="00796E95"/>
          <w:p w14:paraId="54EF4FA3" w14:textId="77777777" w:rsidR="00D66ACF" w:rsidRDefault="00D66ACF" w:rsidP="00796E95"/>
          <w:p w14:paraId="5218F1B1" w14:textId="77777777" w:rsidR="00D66ACF" w:rsidRDefault="00D66ACF" w:rsidP="00796E95"/>
          <w:p w14:paraId="00644145" w14:textId="77777777" w:rsidR="00D66ACF" w:rsidRDefault="00D66ACF" w:rsidP="00796E95"/>
          <w:p w14:paraId="2F711404" w14:textId="77777777" w:rsidR="00D66ACF" w:rsidRDefault="00D66ACF" w:rsidP="00796E95"/>
          <w:p w14:paraId="6E78B7AF" w14:textId="77777777" w:rsidR="005C3130" w:rsidRDefault="005C3130" w:rsidP="00796E95"/>
          <w:p w14:paraId="22D39846" w14:textId="77777777" w:rsidR="005C3130" w:rsidRDefault="005C3130" w:rsidP="00796E95"/>
          <w:p w14:paraId="7FD32288" w14:textId="77777777" w:rsidR="00D66ACF" w:rsidRDefault="00D66ACF" w:rsidP="00796E95"/>
          <w:p w14:paraId="0789CA67" w14:textId="77777777" w:rsidR="00D66ACF" w:rsidRDefault="00D66ACF" w:rsidP="00796E95"/>
          <w:p w14:paraId="75EF5985" w14:textId="77777777" w:rsidR="00796E95" w:rsidRDefault="00796E95" w:rsidP="00796E95"/>
        </w:tc>
      </w:tr>
      <w:tr w:rsidR="00880163" w14:paraId="4295C391" w14:textId="77777777" w:rsidTr="005C3130">
        <w:tc>
          <w:tcPr>
            <w:tcW w:w="8005" w:type="dxa"/>
          </w:tcPr>
          <w:p w14:paraId="07886858" w14:textId="77777777" w:rsidR="00880163" w:rsidRDefault="00880163" w:rsidP="00880163"/>
        </w:tc>
        <w:tc>
          <w:tcPr>
            <w:tcW w:w="625" w:type="dxa"/>
          </w:tcPr>
          <w:p w14:paraId="0AC42381" w14:textId="77777777" w:rsidR="00880163" w:rsidRDefault="00880163" w:rsidP="00880163"/>
          <w:p w14:paraId="7D7D14D9" w14:textId="2A856875" w:rsidR="00880163" w:rsidRDefault="00880163" w:rsidP="00880163">
            <w:r>
              <w:t xml:space="preserve">           /4</w:t>
            </w:r>
          </w:p>
        </w:tc>
      </w:tr>
    </w:tbl>
    <w:p w14:paraId="1E314814" w14:textId="77777777" w:rsidR="00796E95" w:rsidRDefault="00796E95"/>
    <w:tbl>
      <w:tblPr>
        <w:tblStyle w:val="TableGrid"/>
        <w:tblW w:w="0" w:type="auto"/>
        <w:tblLook w:val="04A0" w:firstRow="1" w:lastRow="0" w:firstColumn="1" w:lastColumn="0" w:noHBand="0" w:noVBand="1"/>
      </w:tblPr>
      <w:tblGrid>
        <w:gridCol w:w="7825"/>
        <w:gridCol w:w="805"/>
      </w:tblGrid>
      <w:tr w:rsidR="002D4DCE" w14:paraId="70FCE828" w14:textId="77777777" w:rsidTr="002D4DCE">
        <w:tc>
          <w:tcPr>
            <w:tcW w:w="8630" w:type="dxa"/>
            <w:gridSpan w:val="2"/>
          </w:tcPr>
          <w:p w14:paraId="31B256CB" w14:textId="054F4882" w:rsidR="002D4DCE" w:rsidRDefault="002D4DCE" w:rsidP="002D4DCE">
            <w:pPr>
              <w:pStyle w:val="ListParagraph"/>
              <w:numPr>
                <w:ilvl w:val="0"/>
                <w:numId w:val="9"/>
              </w:numPr>
              <w:ind w:left="340" w:hanging="340"/>
            </w:pPr>
            <w:r>
              <w:t xml:space="preserve">Write the static method </w:t>
            </w:r>
            <w:proofErr w:type="spellStart"/>
            <w:r w:rsidRPr="002D4DCE">
              <w:rPr>
                <w:rFonts w:ascii="Consolas" w:hAnsi="Consolas"/>
              </w:rPr>
              <w:t>isLatin</w:t>
            </w:r>
            <w:proofErr w:type="spellEnd"/>
            <w:r>
              <w:t>, which returns</w:t>
            </w:r>
            <w:r w:rsidRPr="002D4DCE">
              <w:rPr>
                <w:rFonts w:ascii="Consolas" w:hAnsi="Consolas"/>
              </w:rPr>
              <w:t xml:space="preserve"> true</w:t>
            </w:r>
            <w:r>
              <w:t xml:space="preserve"> if a given two-dimensional square array is a Latin square, and otherwise, returns </w:t>
            </w:r>
            <w:r w:rsidRPr="002D4DCE">
              <w:rPr>
                <w:rFonts w:ascii="Consolas" w:hAnsi="Consolas"/>
              </w:rPr>
              <w:t>false</w:t>
            </w:r>
            <w:r>
              <w:t>.</w:t>
            </w:r>
          </w:p>
          <w:p w14:paraId="04D39D1A" w14:textId="77777777" w:rsidR="002D4DCE" w:rsidRDefault="002D4DCE" w:rsidP="002D4DCE"/>
          <w:p w14:paraId="21B86D1C" w14:textId="000B1EA7" w:rsidR="002D4DCE" w:rsidRDefault="002D4DCE" w:rsidP="002D4DCE">
            <w:r>
              <w:t xml:space="preserve">A two-dimensional square array of integers is a Latin square if the following conditions are true, </w:t>
            </w:r>
          </w:p>
          <w:p w14:paraId="3082E5C8" w14:textId="77777777" w:rsidR="002D4DCE" w:rsidRDefault="002D4DCE" w:rsidP="002D4DCE"/>
          <w:p w14:paraId="3B3E89F6" w14:textId="670D6F33" w:rsidR="002D4DCE" w:rsidRDefault="002D4DCE" w:rsidP="002D4DCE">
            <w:pPr>
              <w:pStyle w:val="ListParagraph"/>
              <w:numPr>
                <w:ilvl w:val="0"/>
                <w:numId w:val="11"/>
              </w:numPr>
            </w:pPr>
            <w:r>
              <w:t>The first row has no duplicate values.</w:t>
            </w:r>
          </w:p>
          <w:p w14:paraId="693F8472" w14:textId="4301BDF7" w:rsidR="002D4DCE" w:rsidRDefault="002D4DCE" w:rsidP="002D4DCE">
            <w:pPr>
              <w:pStyle w:val="ListParagraph"/>
              <w:numPr>
                <w:ilvl w:val="0"/>
                <w:numId w:val="11"/>
              </w:numPr>
            </w:pPr>
            <w:r>
              <w:t>All values in the first row of the square appear in each row of the square.</w:t>
            </w:r>
          </w:p>
          <w:p w14:paraId="44C900B3" w14:textId="12B68C1B" w:rsidR="002D4DCE" w:rsidRDefault="002D4DCE" w:rsidP="002D4DCE">
            <w:pPr>
              <w:pStyle w:val="ListParagraph"/>
              <w:numPr>
                <w:ilvl w:val="0"/>
                <w:numId w:val="11"/>
              </w:numPr>
            </w:pPr>
            <w:r>
              <w:t>All values in the first row of the square appear in each column of the square.</w:t>
            </w:r>
          </w:p>
          <w:p w14:paraId="6E2CB375" w14:textId="4B2FD094" w:rsidR="002D4DCE" w:rsidRDefault="002D4DCE" w:rsidP="002D4DCE"/>
          <w:p w14:paraId="5C8DEABC" w14:textId="63D34584" w:rsidR="002D4DCE" w:rsidRDefault="002D4DCE" w:rsidP="002D4DCE">
            <w:r w:rsidRPr="002D4DCE">
              <w:rPr>
                <w:noProof/>
              </w:rPr>
              <w:drawing>
                <wp:inline distT="0" distB="0" distL="0" distR="0" wp14:anchorId="3B1EC05B" wp14:editId="310733B0">
                  <wp:extent cx="3764629" cy="2825750"/>
                  <wp:effectExtent l="0" t="0" r="7620" b="0"/>
                  <wp:docPr id="1834511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11564" name=""/>
                          <pic:cNvPicPr/>
                        </pic:nvPicPr>
                        <pic:blipFill>
                          <a:blip r:embed="rId13"/>
                          <a:stretch>
                            <a:fillRect/>
                          </a:stretch>
                        </pic:blipFill>
                        <pic:spPr>
                          <a:xfrm>
                            <a:off x="0" y="0"/>
                            <a:ext cx="3773364" cy="2832306"/>
                          </a:xfrm>
                          <a:prstGeom prst="rect">
                            <a:avLst/>
                          </a:prstGeom>
                        </pic:spPr>
                      </pic:pic>
                    </a:graphicData>
                  </a:graphic>
                </wp:inline>
              </w:drawing>
            </w:r>
          </w:p>
          <w:p w14:paraId="43ED86F1" w14:textId="77777777" w:rsidR="002D4DCE" w:rsidRDefault="002D4DCE" w:rsidP="002D4DCE">
            <w:pPr>
              <w:pStyle w:val="ListParagraph"/>
            </w:pPr>
            <w:r>
              <w:t xml:space="preserve"> </w:t>
            </w:r>
          </w:p>
          <w:p w14:paraId="0A5E93B6" w14:textId="0FAF1C42" w:rsidR="002D4DCE" w:rsidRDefault="002D4DCE" w:rsidP="002D4DCE">
            <w:r>
              <w:t xml:space="preserve">The </w:t>
            </w:r>
            <w:proofErr w:type="spellStart"/>
            <w:r>
              <w:t>ArrayTester</w:t>
            </w:r>
            <w:proofErr w:type="spellEnd"/>
            <w:r>
              <w:t xml:space="preserve"> class provides two helper methods: </w:t>
            </w:r>
            <w:proofErr w:type="spellStart"/>
            <w:r w:rsidRPr="002D4DCE">
              <w:rPr>
                <w:rFonts w:ascii="Consolas" w:hAnsi="Consolas"/>
              </w:rPr>
              <w:t>containsDuplicates</w:t>
            </w:r>
            <w:proofErr w:type="spellEnd"/>
            <w:r>
              <w:t xml:space="preserve"> and </w:t>
            </w:r>
            <w:proofErr w:type="spellStart"/>
            <w:r w:rsidRPr="002D4DCE">
              <w:rPr>
                <w:rFonts w:ascii="Consolas" w:hAnsi="Consolas"/>
              </w:rPr>
              <w:t>hasAllValues</w:t>
            </w:r>
            <w:proofErr w:type="spellEnd"/>
            <w:r>
              <w:t xml:space="preserve">. The method </w:t>
            </w:r>
            <w:proofErr w:type="spellStart"/>
            <w:r w:rsidRPr="002D4DCE">
              <w:rPr>
                <w:rFonts w:ascii="Consolas" w:hAnsi="Consolas"/>
              </w:rPr>
              <w:t>containsDuplicates</w:t>
            </w:r>
            <w:proofErr w:type="spellEnd"/>
            <w:r>
              <w:t xml:space="preserve"> returns </w:t>
            </w:r>
            <w:r w:rsidRPr="002D4DCE">
              <w:rPr>
                <w:rFonts w:ascii="Consolas" w:hAnsi="Consolas"/>
              </w:rPr>
              <w:t>true</w:t>
            </w:r>
            <w:r>
              <w:t xml:space="preserve"> if the given one-dimensional array </w:t>
            </w:r>
            <w:proofErr w:type="spellStart"/>
            <w:r>
              <w:t>arr</w:t>
            </w:r>
            <w:proofErr w:type="spellEnd"/>
            <w:r>
              <w:t xml:space="preserve"> contains any duplicate values and </w:t>
            </w:r>
            <w:r w:rsidRPr="002D4DCE">
              <w:rPr>
                <w:rFonts w:ascii="Consolas" w:hAnsi="Consolas"/>
              </w:rPr>
              <w:t xml:space="preserve">false </w:t>
            </w:r>
            <w:r>
              <w:t xml:space="preserve">otherwise. The method </w:t>
            </w:r>
            <w:proofErr w:type="spellStart"/>
            <w:r w:rsidRPr="002D4DCE">
              <w:rPr>
                <w:rFonts w:ascii="Consolas" w:hAnsi="Consolas"/>
              </w:rPr>
              <w:t>hasAllValues</w:t>
            </w:r>
            <w:proofErr w:type="spellEnd"/>
            <w:r>
              <w:t xml:space="preserve"> returns</w:t>
            </w:r>
            <w:r w:rsidRPr="002D4DCE">
              <w:rPr>
                <w:rFonts w:ascii="Consolas" w:hAnsi="Consolas"/>
              </w:rPr>
              <w:t xml:space="preserve"> true</w:t>
            </w:r>
            <w:r>
              <w:t xml:space="preserve"> if and only if every value in arr1 appears in arr2. You can assume these methods work.  </w:t>
            </w:r>
          </w:p>
          <w:p w14:paraId="69555D85" w14:textId="4BDBC507" w:rsidR="002D4DCE" w:rsidRDefault="002D4DCE" w:rsidP="002D4DCE">
            <w:pPr>
              <w:pStyle w:val="ListParagraph"/>
            </w:pPr>
          </w:p>
          <w:p w14:paraId="0AF19E32" w14:textId="2969AD27" w:rsidR="002D4DCE" w:rsidRPr="002D4DCE" w:rsidRDefault="002D4DCE" w:rsidP="002D4DCE">
            <w:pPr>
              <w:rPr>
                <w:u w:val="single"/>
              </w:rPr>
            </w:pPr>
            <w:r>
              <w:t>Complete method</w:t>
            </w:r>
            <w:r w:rsidRPr="002D4DCE">
              <w:rPr>
                <w:rFonts w:ascii="Consolas" w:hAnsi="Consolas"/>
              </w:rPr>
              <w:t xml:space="preserve"> </w:t>
            </w:r>
            <w:proofErr w:type="spellStart"/>
            <w:r w:rsidRPr="002D4DCE">
              <w:rPr>
                <w:rFonts w:ascii="Consolas" w:hAnsi="Consolas"/>
              </w:rPr>
              <w:t>isLatin</w:t>
            </w:r>
            <w:proofErr w:type="spellEnd"/>
            <w:r>
              <w:t xml:space="preserve"> below. Assume that</w:t>
            </w:r>
            <w:r w:rsidRPr="002D4DCE">
              <w:rPr>
                <w:rFonts w:ascii="Consolas" w:hAnsi="Consolas"/>
              </w:rPr>
              <w:t xml:space="preserve"> </w:t>
            </w:r>
            <w:proofErr w:type="spellStart"/>
            <w:r w:rsidRPr="002D4DCE">
              <w:rPr>
                <w:rFonts w:ascii="Consolas" w:hAnsi="Consolas"/>
              </w:rPr>
              <w:t>getColumn</w:t>
            </w:r>
            <w:proofErr w:type="spellEnd"/>
            <w:r>
              <w:rPr>
                <w:rFonts w:ascii="Consolas" w:hAnsi="Consolas"/>
              </w:rPr>
              <w:t xml:space="preserve"> and </w:t>
            </w:r>
            <w:proofErr w:type="spellStart"/>
            <w:r>
              <w:rPr>
                <w:rFonts w:ascii="Consolas" w:hAnsi="Consolas"/>
              </w:rPr>
              <w:t>hasAllValues</w:t>
            </w:r>
            <w:proofErr w:type="spellEnd"/>
            <w:r>
              <w:t xml:space="preserve"> work as specified, regardless of what you wrote above. You </w:t>
            </w:r>
            <w:r w:rsidRPr="002D4DCE">
              <w:rPr>
                <w:u w:val="single"/>
              </w:rPr>
              <w:t xml:space="preserve">must use </w:t>
            </w:r>
            <w:proofErr w:type="spellStart"/>
            <w:r w:rsidRPr="002D4DCE">
              <w:rPr>
                <w:rFonts w:ascii="Consolas" w:hAnsi="Consolas"/>
                <w:u w:val="single"/>
              </w:rPr>
              <w:t>getColumn</w:t>
            </w:r>
            <w:proofErr w:type="spellEnd"/>
            <w:r w:rsidRPr="002D4DCE">
              <w:rPr>
                <w:u w:val="single"/>
              </w:rPr>
              <w:t xml:space="preserve">, </w:t>
            </w:r>
            <w:proofErr w:type="spellStart"/>
            <w:r w:rsidRPr="002D4DCE">
              <w:rPr>
                <w:rFonts w:ascii="Consolas" w:hAnsi="Consolas"/>
                <w:u w:val="single"/>
              </w:rPr>
              <w:t>hasAllValues</w:t>
            </w:r>
            <w:proofErr w:type="spellEnd"/>
            <w:r w:rsidRPr="002D4DCE">
              <w:rPr>
                <w:u w:val="single"/>
              </w:rPr>
              <w:t xml:space="preserve">, and </w:t>
            </w:r>
            <w:proofErr w:type="spellStart"/>
            <w:r w:rsidRPr="002D4DCE">
              <w:rPr>
                <w:rFonts w:ascii="Consolas" w:hAnsi="Consolas"/>
                <w:u w:val="single"/>
              </w:rPr>
              <w:t>containsDuplicates</w:t>
            </w:r>
            <w:proofErr w:type="spellEnd"/>
            <w:r w:rsidRPr="002D4DCE">
              <w:rPr>
                <w:u w:val="single"/>
              </w:rPr>
              <w:t xml:space="preserve"> appropriately to receive full credit.</w:t>
            </w:r>
          </w:p>
          <w:p w14:paraId="73F0525F" w14:textId="77777777" w:rsidR="002D4DCE" w:rsidRDefault="002D4DCE" w:rsidP="002D4DCE"/>
          <w:p w14:paraId="77388525" w14:textId="77777777" w:rsidR="002D4DCE" w:rsidRDefault="002D4DCE" w:rsidP="002D4DCE"/>
          <w:p w14:paraId="41A55CA8" w14:textId="77777777" w:rsidR="002D4DCE" w:rsidRDefault="002D4DCE" w:rsidP="002D4DCE"/>
          <w:p w14:paraId="61A93AEA" w14:textId="77777777" w:rsidR="002D4DCE" w:rsidRDefault="002D4DCE" w:rsidP="002D4DCE"/>
          <w:p w14:paraId="7D3E1446" w14:textId="77777777" w:rsidR="002D4DCE" w:rsidRDefault="002D4DCE" w:rsidP="002D4DCE"/>
          <w:p w14:paraId="06BA2A39" w14:textId="77777777" w:rsidR="002D4DCE" w:rsidRDefault="002D4DCE" w:rsidP="002D4DCE"/>
          <w:p w14:paraId="268B8F80" w14:textId="77777777" w:rsidR="002D4DCE" w:rsidRDefault="002D4DCE" w:rsidP="002D4DCE"/>
          <w:p w14:paraId="3192071E" w14:textId="77777777" w:rsidR="002D4DCE" w:rsidRDefault="002D4DCE" w:rsidP="002D4DCE"/>
          <w:p w14:paraId="77053F14" w14:textId="77777777" w:rsidR="002D4DCE" w:rsidRDefault="002D4DCE" w:rsidP="002D4DCE"/>
          <w:p w14:paraId="2402406A" w14:textId="77777777" w:rsidR="002D4DCE" w:rsidRDefault="002D4DCE" w:rsidP="002D4DCE"/>
          <w:p w14:paraId="636902B0" w14:textId="77777777" w:rsidR="002D4DCE" w:rsidRDefault="002D4DCE" w:rsidP="002D4DCE"/>
          <w:p w14:paraId="61369823" w14:textId="77777777" w:rsidR="002D4DCE" w:rsidRDefault="002D4DCE" w:rsidP="002D4DCE"/>
          <w:p w14:paraId="2EC9962D" w14:textId="77777777" w:rsidR="002D4DCE" w:rsidRDefault="002D4DCE" w:rsidP="002D4DCE"/>
          <w:p w14:paraId="0BF5BCEE" w14:textId="77777777" w:rsidR="002D4DCE" w:rsidRDefault="002D4DCE" w:rsidP="002D4DCE">
            <w:r w:rsidRPr="002D4DCE">
              <w:rPr>
                <w:noProof/>
              </w:rPr>
              <w:lastRenderedPageBreak/>
              <w:drawing>
                <wp:inline distT="0" distB="0" distL="0" distR="0" wp14:anchorId="69DC5E02" wp14:editId="7C2F09B9">
                  <wp:extent cx="3060700" cy="731907"/>
                  <wp:effectExtent l="0" t="0" r="6350" b="0"/>
                  <wp:docPr id="388248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48668" name=""/>
                          <pic:cNvPicPr/>
                        </pic:nvPicPr>
                        <pic:blipFill>
                          <a:blip r:embed="rId14"/>
                          <a:stretch>
                            <a:fillRect/>
                          </a:stretch>
                        </pic:blipFill>
                        <pic:spPr>
                          <a:xfrm>
                            <a:off x="0" y="0"/>
                            <a:ext cx="3079398" cy="736378"/>
                          </a:xfrm>
                          <a:prstGeom prst="rect">
                            <a:avLst/>
                          </a:prstGeom>
                        </pic:spPr>
                      </pic:pic>
                    </a:graphicData>
                  </a:graphic>
                </wp:inline>
              </w:drawing>
            </w:r>
          </w:p>
          <w:p w14:paraId="3CAF14F9" w14:textId="77777777" w:rsidR="005C3130" w:rsidRDefault="005C3130" w:rsidP="002D4DCE"/>
          <w:p w14:paraId="4132B202" w14:textId="77777777" w:rsidR="005C3130" w:rsidRDefault="005C3130" w:rsidP="002D4DCE"/>
          <w:p w14:paraId="4C52788A" w14:textId="77777777" w:rsidR="005C3130" w:rsidRDefault="005C3130" w:rsidP="002D4DCE"/>
          <w:p w14:paraId="4A184A3B" w14:textId="77777777" w:rsidR="005C3130" w:rsidRDefault="005C3130" w:rsidP="002D4DCE"/>
          <w:p w14:paraId="79E78DA3" w14:textId="77777777" w:rsidR="005C3130" w:rsidRDefault="005C3130" w:rsidP="002D4DCE"/>
          <w:p w14:paraId="6023C723" w14:textId="77777777" w:rsidR="005C3130" w:rsidRDefault="005C3130" w:rsidP="002D4DCE"/>
          <w:p w14:paraId="190B5E2D" w14:textId="77777777" w:rsidR="005C3130" w:rsidRDefault="005C3130" w:rsidP="002D4DCE"/>
          <w:p w14:paraId="0640D537" w14:textId="77777777" w:rsidR="005C3130" w:rsidRDefault="005C3130" w:rsidP="002D4DCE"/>
          <w:p w14:paraId="3C779D65" w14:textId="77777777" w:rsidR="005C3130" w:rsidRDefault="005C3130" w:rsidP="002D4DCE"/>
          <w:p w14:paraId="072836BC" w14:textId="77777777" w:rsidR="005C3130" w:rsidRDefault="005C3130" w:rsidP="002D4DCE"/>
          <w:p w14:paraId="24E6AB93" w14:textId="77777777" w:rsidR="005C3130" w:rsidRDefault="005C3130" w:rsidP="002D4DCE"/>
          <w:p w14:paraId="7BD9DAD8" w14:textId="77777777" w:rsidR="005C3130" w:rsidRDefault="005C3130" w:rsidP="002D4DCE"/>
          <w:p w14:paraId="6D666CC1" w14:textId="77777777" w:rsidR="005C3130" w:rsidRDefault="005C3130" w:rsidP="002D4DCE"/>
          <w:p w14:paraId="4601A586" w14:textId="77777777" w:rsidR="005C3130" w:rsidRDefault="005C3130" w:rsidP="002D4DCE"/>
          <w:p w14:paraId="20B7F7D0" w14:textId="77777777" w:rsidR="005C3130" w:rsidRDefault="005C3130" w:rsidP="002D4DCE"/>
          <w:p w14:paraId="4985108D" w14:textId="77777777" w:rsidR="005C3130" w:rsidRDefault="005C3130" w:rsidP="002D4DCE"/>
          <w:p w14:paraId="6A517B32" w14:textId="77777777" w:rsidR="005C3130" w:rsidRDefault="005C3130" w:rsidP="002D4DCE"/>
          <w:p w14:paraId="5F23CDB2" w14:textId="77777777" w:rsidR="005C3130" w:rsidRDefault="005C3130" w:rsidP="002D4DCE"/>
          <w:p w14:paraId="6C58D813" w14:textId="77777777" w:rsidR="005C3130" w:rsidRDefault="005C3130" w:rsidP="002D4DCE"/>
          <w:p w14:paraId="18512C71" w14:textId="77777777" w:rsidR="005C3130" w:rsidRDefault="005C3130" w:rsidP="002D4DCE"/>
          <w:p w14:paraId="35F73DE5" w14:textId="77777777" w:rsidR="005C3130" w:rsidRDefault="005C3130" w:rsidP="002D4DCE"/>
          <w:p w14:paraId="63FA1CC0" w14:textId="77777777" w:rsidR="005C3130" w:rsidRDefault="005C3130" w:rsidP="002D4DCE"/>
          <w:p w14:paraId="35324020" w14:textId="77777777" w:rsidR="005C3130" w:rsidRDefault="005C3130" w:rsidP="002D4DCE"/>
          <w:p w14:paraId="2C74DB02" w14:textId="77777777" w:rsidR="005C3130" w:rsidRDefault="005C3130" w:rsidP="002D4DCE"/>
          <w:p w14:paraId="727E2A0E" w14:textId="77777777" w:rsidR="005C3130" w:rsidRDefault="005C3130" w:rsidP="002D4DCE"/>
          <w:p w14:paraId="0C69827F" w14:textId="77777777" w:rsidR="005C3130" w:rsidRDefault="005C3130" w:rsidP="002D4DCE"/>
          <w:p w14:paraId="4E5DCCC6" w14:textId="77777777" w:rsidR="005C3130" w:rsidRDefault="005C3130" w:rsidP="002D4DCE"/>
          <w:p w14:paraId="460603F1" w14:textId="77777777" w:rsidR="005C3130" w:rsidRDefault="005C3130" w:rsidP="002D4DCE"/>
          <w:p w14:paraId="6B19C5FE" w14:textId="77777777" w:rsidR="005C3130" w:rsidRDefault="005C3130" w:rsidP="002D4DCE"/>
          <w:p w14:paraId="2A20126A" w14:textId="77777777" w:rsidR="005C3130" w:rsidRDefault="005C3130" w:rsidP="002D4DCE"/>
          <w:p w14:paraId="62E8642C" w14:textId="77777777" w:rsidR="005C3130" w:rsidRDefault="005C3130" w:rsidP="002D4DCE"/>
          <w:p w14:paraId="2C3E4AF4" w14:textId="77777777" w:rsidR="005C3130" w:rsidRDefault="005C3130" w:rsidP="002D4DCE"/>
          <w:p w14:paraId="3DEC23CD" w14:textId="77777777" w:rsidR="005C3130" w:rsidRDefault="005C3130" w:rsidP="002D4DCE"/>
          <w:p w14:paraId="016D2409" w14:textId="77777777" w:rsidR="005C3130" w:rsidRDefault="005C3130" w:rsidP="002D4DCE"/>
          <w:p w14:paraId="1093B09E" w14:textId="77777777" w:rsidR="005C3130" w:rsidRDefault="005C3130" w:rsidP="002D4DCE"/>
          <w:p w14:paraId="3D677212" w14:textId="77777777" w:rsidR="005C3130" w:rsidRDefault="005C3130" w:rsidP="002D4DCE"/>
          <w:p w14:paraId="5F98B3AE" w14:textId="77777777" w:rsidR="005C3130" w:rsidRDefault="005C3130" w:rsidP="002D4DCE"/>
          <w:p w14:paraId="18B6F986" w14:textId="77777777" w:rsidR="005C3130" w:rsidRDefault="005C3130" w:rsidP="002D4DCE"/>
          <w:p w14:paraId="1BD03D8B" w14:textId="77777777" w:rsidR="005C3130" w:rsidRDefault="005C3130" w:rsidP="002D4DCE"/>
          <w:p w14:paraId="07D907C9" w14:textId="77777777" w:rsidR="005C3130" w:rsidRDefault="005C3130" w:rsidP="002D4DCE"/>
          <w:p w14:paraId="73B048AF" w14:textId="77777777" w:rsidR="005C3130" w:rsidRDefault="005C3130" w:rsidP="002D4DCE"/>
          <w:p w14:paraId="795A901C" w14:textId="77777777" w:rsidR="005C3130" w:rsidRDefault="005C3130" w:rsidP="002D4DCE"/>
          <w:p w14:paraId="13C0FCB9" w14:textId="77777777" w:rsidR="005C3130" w:rsidRDefault="005C3130" w:rsidP="002D4DCE"/>
          <w:p w14:paraId="7BDA2770" w14:textId="77777777" w:rsidR="005C3130" w:rsidRDefault="005C3130" w:rsidP="002D4DCE"/>
          <w:p w14:paraId="46290A8F" w14:textId="77777777" w:rsidR="005C3130" w:rsidRDefault="005C3130" w:rsidP="002D4DCE"/>
          <w:p w14:paraId="659B7DDD" w14:textId="77777777" w:rsidR="005C3130" w:rsidRDefault="005C3130" w:rsidP="002D4DCE"/>
          <w:p w14:paraId="02468DBB" w14:textId="77777777" w:rsidR="005C3130" w:rsidRDefault="005C3130" w:rsidP="002D4DCE"/>
          <w:p w14:paraId="398651CD" w14:textId="52177B27" w:rsidR="005C3130" w:rsidRDefault="005C3130" w:rsidP="002D4DCE"/>
        </w:tc>
      </w:tr>
      <w:tr w:rsidR="005C3130" w14:paraId="1DBF6E28" w14:textId="77777777" w:rsidTr="005C3130">
        <w:tc>
          <w:tcPr>
            <w:tcW w:w="7825" w:type="dxa"/>
          </w:tcPr>
          <w:p w14:paraId="12F16CB0" w14:textId="77777777" w:rsidR="005C3130" w:rsidRDefault="005C3130" w:rsidP="005C3130"/>
        </w:tc>
        <w:tc>
          <w:tcPr>
            <w:tcW w:w="805" w:type="dxa"/>
          </w:tcPr>
          <w:p w14:paraId="3BB011C9" w14:textId="77777777" w:rsidR="005C3130" w:rsidRDefault="005C3130" w:rsidP="005C3130"/>
          <w:p w14:paraId="189EC384" w14:textId="7D9A3815" w:rsidR="005C3130" w:rsidRDefault="005C3130" w:rsidP="005C3130">
            <w:r>
              <w:t xml:space="preserve">        /5</w:t>
            </w:r>
          </w:p>
        </w:tc>
      </w:tr>
    </w:tbl>
    <w:p w14:paraId="6E70E533" w14:textId="77777777" w:rsidR="002D4DCE" w:rsidRDefault="002D4DCE"/>
    <w:sectPr w:rsidR="002D4DCE">
      <w:headerReference w:type="default" r:id="rId15"/>
      <w:footerReference w:type="default" r:id="rId16"/>
      <w:headerReference w:type="first" r:id="rId17"/>
      <w:footerReference w:type="first" r:id="rId1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24D41C" w14:textId="77777777" w:rsidR="001125AD" w:rsidRDefault="001125AD">
      <w:r>
        <w:separator/>
      </w:r>
    </w:p>
  </w:endnote>
  <w:endnote w:type="continuationSeparator" w:id="0">
    <w:p w14:paraId="79764554" w14:textId="77777777" w:rsidR="001125AD" w:rsidRDefault="00112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 w:name="FreeMono">
    <w:altName w:val="Calibri"/>
    <w:charset w:val="01"/>
    <w:family w:val="modern"/>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35C38" w14:textId="77777777" w:rsidR="00340D2C" w:rsidRDefault="00340D2C">
    <w:pPr>
      <w:pStyle w:val="Footer"/>
      <w:pBdr>
        <w:top w:val="none" w:sz="0" w:space="0" w:color="000000"/>
        <w:left w:val="none" w:sz="0" w:space="0" w:color="000000"/>
        <w:bottom w:val="single" w:sz="12" w:space="1" w:color="000000"/>
        <w:right w:val="none" w:sz="0" w:space="0" w:color="000000"/>
      </w:pBdr>
    </w:pPr>
  </w:p>
  <w:p w14:paraId="3B3598A6" w14:textId="77777777" w:rsidR="00340D2C" w:rsidRDefault="00340D2C">
    <w:pPr>
      <w:pStyle w:val="Footer"/>
    </w:pPr>
  </w:p>
  <w:p w14:paraId="122DFD03" w14:textId="42008673" w:rsidR="00340D2C" w:rsidRDefault="00AB4164">
    <w:pPr>
      <w:pStyle w:val="Footer"/>
      <w:jc w:val="right"/>
    </w:pPr>
    <w:r>
      <w:t>Score __________/</w:t>
    </w:r>
    <w:r w:rsidR="005C3130">
      <w:t>31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62D75" w14:textId="77777777" w:rsidR="00340D2C" w:rsidRDefault="00340D2C">
    <w:pPr>
      <w:pStyle w:val="Footer"/>
      <w:pBdr>
        <w:top w:val="none" w:sz="0" w:space="0" w:color="000000"/>
        <w:left w:val="none" w:sz="0" w:space="0" w:color="000000"/>
        <w:bottom w:val="single" w:sz="12" w:space="1" w:color="000000"/>
        <w:right w:val="none" w:sz="0" w:space="0" w:color="000000"/>
      </w:pBdr>
    </w:pPr>
  </w:p>
  <w:p w14:paraId="61FAC54F" w14:textId="77777777" w:rsidR="00340D2C" w:rsidRDefault="00AB4164">
    <w:pPr>
      <w:pStyle w:val="Footer"/>
    </w:pPr>
    <w:r>
      <w:t xml:space="preserve">© Pluska                                                                                                                                  </w:t>
    </w:r>
  </w:p>
  <w:p w14:paraId="6C703F70" w14:textId="5FA91825" w:rsidR="00340D2C" w:rsidRDefault="00AB4164">
    <w:pPr>
      <w:pStyle w:val="Footer"/>
    </w:pPr>
    <w:r>
      <w:tab/>
    </w:r>
    <w:r>
      <w:tab/>
      <w:t xml:space="preserve"> __________/</w:t>
    </w:r>
    <w:r w:rsidR="005C3130">
      <w:t>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7CEBA5" w14:textId="77777777" w:rsidR="001125AD" w:rsidRDefault="001125AD">
      <w:r>
        <w:separator/>
      </w:r>
    </w:p>
  </w:footnote>
  <w:footnote w:type="continuationSeparator" w:id="0">
    <w:p w14:paraId="2AB65F36" w14:textId="77777777" w:rsidR="001125AD" w:rsidRDefault="001125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EDA30" w14:textId="4D78F669" w:rsidR="00340D2C" w:rsidRDefault="00AB4164">
    <w:pPr>
      <w:pStyle w:val="Header"/>
    </w:pPr>
    <w:r>
      <w:t>Exam Set 2</w:t>
    </w:r>
    <w:r w:rsidR="009A4091">
      <w:t>2</w:t>
    </w:r>
    <w:r w:rsidR="003117CB">
      <w:t>E</w:t>
    </w:r>
  </w:p>
  <w:p w14:paraId="1C052DD8" w14:textId="77777777" w:rsidR="00340D2C" w:rsidRDefault="00AB4164">
    <w:pPr>
      <w:pStyle w:val="Header"/>
    </w:pPr>
    <w:r>
      <w:t xml:space="preserve">AP Computer Science A                                    </w:t>
    </w:r>
  </w:p>
  <w:p w14:paraId="0DBC791C" w14:textId="77777777" w:rsidR="00340D2C" w:rsidRDefault="00340D2C">
    <w:pPr>
      <w:pStyle w:val="Header"/>
      <w:pBdr>
        <w:top w:val="none" w:sz="0" w:space="0" w:color="000000"/>
        <w:left w:val="none" w:sz="0" w:space="0" w:color="000000"/>
        <w:bottom w:val="single" w:sz="12" w:space="1" w:color="000000"/>
        <w:right w:val="none" w:sz="0" w:space="0" w:color="000000"/>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9F712" w14:textId="7913E19D" w:rsidR="00340D2C" w:rsidRDefault="00AB4164">
    <w:pPr>
      <w:pStyle w:val="Header"/>
    </w:pPr>
    <w:r>
      <w:t xml:space="preserve">Exam Set </w:t>
    </w:r>
    <w:r w:rsidR="00FF0540">
      <w:t>2</w:t>
    </w:r>
    <w:r w:rsidR="009A4091">
      <w:t>2</w:t>
    </w:r>
    <w:r w:rsidR="00FF0540">
      <w:t>E</w:t>
    </w:r>
  </w:p>
  <w:p w14:paraId="44F84BB9" w14:textId="77777777" w:rsidR="00340D2C" w:rsidRDefault="00AB4164">
    <w:pPr>
      <w:pStyle w:val="Header"/>
    </w:pPr>
    <w:r>
      <w:t xml:space="preserve">AP Computer Science A                                    </w:t>
    </w:r>
  </w:p>
  <w:p w14:paraId="047DDE6A" w14:textId="77777777" w:rsidR="00340D2C" w:rsidRDefault="00340D2C">
    <w:pPr>
      <w:pStyle w:val="Header"/>
      <w:pBdr>
        <w:top w:val="none" w:sz="0" w:space="0" w:color="000000"/>
        <w:left w:val="none" w:sz="0" w:space="0" w:color="000000"/>
        <w:bottom w:val="single" w:sz="12" w:space="1" w:color="000000"/>
        <w:right w:val="none" w:sz="0" w:space="0" w:color="000000"/>
      </w:pBdr>
    </w:pPr>
  </w:p>
  <w:p w14:paraId="6BCA32B1" w14:textId="77777777" w:rsidR="00340D2C" w:rsidRDefault="00AB4164">
    <w:pPr>
      <w:pStyle w:val="Header"/>
      <w:pBdr>
        <w:top w:val="none" w:sz="0" w:space="0" w:color="000000"/>
        <w:left w:val="none" w:sz="0" w:space="0" w:color="000000"/>
        <w:bottom w:val="single" w:sz="12" w:space="1" w:color="000000"/>
        <w:right w:val="none" w:sz="0" w:space="0" w:color="000000"/>
      </w:pBdr>
    </w:pPr>
    <w:r>
      <w:t xml:space="preserve">Name ________________________________________________________________ Period__________ </w:t>
    </w:r>
  </w:p>
  <w:p w14:paraId="47079441" w14:textId="77777777" w:rsidR="00340D2C" w:rsidRDefault="00340D2C">
    <w:pPr>
      <w:pStyle w:val="Header"/>
      <w:pBdr>
        <w:top w:val="none" w:sz="0" w:space="0" w:color="000000"/>
        <w:left w:val="none" w:sz="0" w:space="0" w:color="000000"/>
        <w:bottom w:val="single" w:sz="12" w:space="1" w:color="000000"/>
        <w:right w:val="none" w:sz="0" w:space="0" w:color="000000"/>
      </w:pBdr>
    </w:pPr>
  </w:p>
  <w:p w14:paraId="08CF6772" w14:textId="77777777" w:rsidR="00340D2C" w:rsidRDefault="00340D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1"/>
    <w:lvl w:ilvl="0">
      <w:start w:val="1"/>
      <w:numFmt w:val="decimal"/>
      <w:lvlText w:val="%1."/>
      <w:lvlJc w:val="left"/>
      <w:pPr>
        <w:tabs>
          <w:tab w:val="num" w:pos="0"/>
        </w:tabs>
        <w:ind w:left="360" w:hanging="360"/>
      </w:pPr>
      <w:rPr>
        <w:rFonts w:ascii="Times New Roman" w:hAnsi="Times New Roman" w:cs="Times New Roman"/>
        <w:color w:val="000000"/>
        <w:sz w:val="20"/>
        <w:szCs w:val="20"/>
      </w:rPr>
    </w:lvl>
  </w:abstractNum>
  <w:abstractNum w:abstractNumId="1" w15:restartNumberingAfterBreak="0">
    <w:nsid w:val="00000002"/>
    <w:multiLevelType w:val="singleLevel"/>
    <w:tmpl w:val="00000002"/>
    <w:name w:val="WW8Num2"/>
    <w:lvl w:ilvl="0">
      <w:start w:val="1"/>
      <w:numFmt w:val="lowerLetter"/>
      <w:lvlText w:val="(%1)"/>
      <w:lvlJc w:val="left"/>
      <w:pPr>
        <w:tabs>
          <w:tab w:val="num" w:pos="0"/>
        </w:tabs>
        <w:ind w:left="720" w:hanging="360"/>
      </w:pPr>
      <w:rPr>
        <w:color w:val="222222"/>
      </w:rPr>
    </w:lvl>
  </w:abstractNum>
  <w:abstractNum w:abstractNumId="2" w15:restartNumberingAfterBreak="0">
    <w:nsid w:val="00000003"/>
    <w:multiLevelType w:val="singleLevel"/>
    <w:tmpl w:val="00000003"/>
    <w:name w:val="WW8Num3"/>
    <w:lvl w:ilvl="0">
      <w:start w:val="9"/>
      <w:numFmt w:val="lowerLetter"/>
      <w:lvlText w:val="(%1)"/>
      <w:lvlJc w:val="left"/>
      <w:pPr>
        <w:tabs>
          <w:tab w:val="num" w:pos="0"/>
        </w:tabs>
        <w:ind w:left="765" w:hanging="405"/>
      </w:pPr>
      <w:rPr>
        <w:rFonts w:ascii="Times New Roman" w:hAnsi="Times New Roman" w:cs="Times New Roman"/>
        <w:color w:val="222222"/>
        <w:sz w:val="22"/>
        <w:szCs w:val="22"/>
      </w:rPr>
    </w:lvl>
  </w:abstractNum>
  <w:abstractNum w:abstractNumId="3" w15:restartNumberingAfterBreak="0">
    <w:nsid w:val="00000004"/>
    <w:multiLevelType w:val="singleLevel"/>
    <w:tmpl w:val="00000004"/>
    <w:name w:val="WW8Num4"/>
    <w:lvl w:ilvl="0">
      <w:start w:val="2"/>
      <w:numFmt w:val="lowerRoman"/>
      <w:lvlText w:val="(%1)"/>
      <w:lvlJc w:val="left"/>
      <w:pPr>
        <w:tabs>
          <w:tab w:val="num" w:pos="0"/>
        </w:tabs>
        <w:ind w:left="1440" w:hanging="1080"/>
      </w:pPr>
      <w:rPr>
        <w:rFonts w:ascii="Times New Roman" w:eastAsia="Courier New" w:hAnsi="Times New Roman" w:cs="Times New Roman"/>
        <w:color w:val="222222"/>
        <w:sz w:val="22"/>
        <w:szCs w:val="22"/>
        <w:lang w:eastAsia="en-US"/>
      </w:rPr>
    </w:lvl>
  </w:abstractNum>
  <w:abstractNum w:abstractNumId="4" w15:restartNumberingAfterBreak="0">
    <w:nsid w:val="00000005"/>
    <w:multiLevelType w:val="singleLevel"/>
    <w:tmpl w:val="00000005"/>
    <w:name w:val="WW8Num5"/>
    <w:lvl w:ilvl="0">
      <w:start w:val="5"/>
      <w:numFmt w:val="lowerLetter"/>
      <w:lvlText w:val="(%1)"/>
      <w:lvlJc w:val="left"/>
      <w:pPr>
        <w:tabs>
          <w:tab w:val="num" w:pos="0"/>
        </w:tabs>
        <w:ind w:left="720" w:hanging="360"/>
      </w:pPr>
      <w:rPr>
        <w:rFonts w:ascii="Times New Roman" w:hAnsi="Times New Roman" w:cs="Times New Roman" w:hint="default"/>
      </w:rPr>
    </w:lvl>
  </w:abstractNum>
  <w:abstractNum w:abstractNumId="5" w15:restartNumberingAfterBreak="0">
    <w:nsid w:val="00000006"/>
    <w:multiLevelType w:val="singleLevel"/>
    <w:tmpl w:val="00000006"/>
    <w:name w:val="WW8Num6"/>
    <w:lvl w:ilvl="0">
      <w:start w:val="1"/>
      <w:numFmt w:val="lowerLetter"/>
      <w:lvlText w:val="(%1)"/>
      <w:lvlJc w:val="left"/>
      <w:pPr>
        <w:tabs>
          <w:tab w:val="num" w:pos="0"/>
        </w:tabs>
        <w:ind w:left="720" w:hanging="360"/>
      </w:pPr>
      <w:rPr>
        <w:rFonts w:ascii="Times New Roman" w:hAnsi="Times New Roman" w:cs="Times New Roman" w:hint="default"/>
        <w:szCs w:val="20"/>
      </w:rPr>
    </w:lvl>
  </w:abstractNum>
  <w:abstractNum w:abstractNumId="6" w15:restartNumberingAfterBreak="0">
    <w:nsid w:val="00000007"/>
    <w:multiLevelType w:val="multilevel"/>
    <w:tmpl w:val="00000007"/>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2A4E3FA7"/>
    <w:multiLevelType w:val="hybridMultilevel"/>
    <w:tmpl w:val="64DCDD1E"/>
    <w:lvl w:ilvl="0" w:tplc="5F5E1A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A62EDD"/>
    <w:multiLevelType w:val="hybridMultilevel"/>
    <w:tmpl w:val="64DCDD1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7AB0647"/>
    <w:multiLevelType w:val="hybridMultilevel"/>
    <w:tmpl w:val="D85E2BB6"/>
    <w:lvl w:ilvl="0" w:tplc="299A61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1D3AFA"/>
    <w:multiLevelType w:val="hybridMultilevel"/>
    <w:tmpl w:val="B09A8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5494100">
    <w:abstractNumId w:val="0"/>
  </w:num>
  <w:num w:numId="2" w16cid:durableId="2078356022">
    <w:abstractNumId w:val="1"/>
  </w:num>
  <w:num w:numId="3" w16cid:durableId="1762096287">
    <w:abstractNumId w:val="2"/>
  </w:num>
  <w:num w:numId="4" w16cid:durableId="288702178">
    <w:abstractNumId w:val="3"/>
  </w:num>
  <w:num w:numId="5" w16cid:durableId="382296440">
    <w:abstractNumId w:val="4"/>
  </w:num>
  <w:num w:numId="6" w16cid:durableId="1513304510">
    <w:abstractNumId w:val="5"/>
  </w:num>
  <w:num w:numId="7" w16cid:durableId="1765690102">
    <w:abstractNumId w:val="6"/>
  </w:num>
  <w:num w:numId="8" w16cid:durableId="1197737407">
    <w:abstractNumId w:val="9"/>
  </w:num>
  <w:num w:numId="9" w16cid:durableId="432434164">
    <w:abstractNumId w:val="7"/>
  </w:num>
  <w:num w:numId="10" w16cid:durableId="386875511">
    <w:abstractNumId w:val="8"/>
  </w:num>
  <w:num w:numId="11" w16cid:durableId="19014755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CA6"/>
    <w:rsid w:val="000F3FC0"/>
    <w:rsid w:val="001125AD"/>
    <w:rsid w:val="00265958"/>
    <w:rsid w:val="002D4DCE"/>
    <w:rsid w:val="002E155F"/>
    <w:rsid w:val="003117CB"/>
    <w:rsid w:val="00314D60"/>
    <w:rsid w:val="00340D2C"/>
    <w:rsid w:val="00404679"/>
    <w:rsid w:val="004A1CB7"/>
    <w:rsid w:val="0055614B"/>
    <w:rsid w:val="00571E57"/>
    <w:rsid w:val="005C3130"/>
    <w:rsid w:val="0061405D"/>
    <w:rsid w:val="00750CA6"/>
    <w:rsid w:val="00762DDF"/>
    <w:rsid w:val="00796E95"/>
    <w:rsid w:val="007E6A67"/>
    <w:rsid w:val="0084019A"/>
    <w:rsid w:val="00871F6C"/>
    <w:rsid w:val="00880163"/>
    <w:rsid w:val="00973DB3"/>
    <w:rsid w:val="009A4091"/>
    <w:rsid w:val="009F4EF2"/>
    <w:rsid w:val="00A95D48"/>
    <w:rsid w:val="00AB4164"/>
    <w:rsid w:val="00AD6FA3"/>
    <w:rsid w:val="00BB17FA"/>
    <w:rsid w:val="00BE7222"/>
    <w:rsid w:val="00D66ACF"/>
    <w:rsid w:val="00D67561"/>
    <w:rsid w:val="00E20684"/>
    <w:rsid w:val="00E349EC"/>
    <w:rsid w:val="00F17A5A"/>
    <w:rsid w:val="00FF0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B8D9BCF"/>
  <w15:chartTrackingRefBased/>
  <w15:docId w15:val="{45554BD0-426B-4CCC-96B6-C3DEAE34F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cs="Times New Roman"/>
      <w:color w:val="000000"/>
      <w:sz w:val="20"/>
      <w:szCs w:val="20"/>
    </w:rPr>
  </w:style>
  <w:style w:type="character" w:customStyle="1" w:styleId="WW8Num2z0">
    <w:name w:val="WW8Num2z0"/>
    <w:rPr>
      <w:color w:val="222222"/>
    </w:rPr>
  </w:style>
  <w:style w:type="character" w:customStyle="1" w:styleId="WW8Num3z0">
    <w:name w:val="WW8Num3z0"/>
    <w:rPr>
      <w:rFonts w:ascii="Times New Roman" w:hAnsi="Times New Roman" w:cs="Times New Roman"/>
      <w:color w:val="222222"/>
      <w:sz w:val="22"/>
      <w:szCs w:val="22"/>
    </w:rPr>
  </w:style>
  <w:style w:type="character" w:customStyle="1" w:styleId="WW8Num4z0">
    <w:name w:val="WW8Num4z0"/>
    <w:rPr>
      <w:rFonts w:ascii="Times New Roman" w:eastAsia="Courier New" w:hAnsi="Times New Roman" w:cs="Times New Roman"/>
      <w:color w:val="222222"/>
      <w:sz w:val="22"/>
      <w:szCs w:val="22"/>
      <w:lang w:eastAsia="en-US"/>
    </w:rPr>
  </w:style>
  <w:style w:type="character" w:customStyle="1" w:styleId="WW8Num5z0">
    <w:name w:val="WW8Num5z0"/>
    <w:rPr>
      <w:rFonts w:ascii="Times New Roman" w:hAnsi="Times New Roman" w:cs="Times New Roman" w:hint="default"/>
    </w:rPr>
  </w:style>
  <w:style w:type="character" w:customStyle="1" w:styleId="WW8Num6z0">
    <w:name w:val="WW8Num6z0"/>
    <w:rPr>
      <w:rFonts w:ascii="Times New Roman" w:hAnsi="Times New Roman" w:cs="Times New Roman" w:hint="default"/>
      <w:szCs w:val="20"/>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8z0">
    <w:name w:val="WW8Num8z0"/>
    <w:rPr>
      <w:rFonts w:ascii="Times New Roman" w:hAnsi="Times New Roman" w:cs="Times New Roman" w:hint="default"/>
      <w:szCs w:val="20"/>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9z0">
    <w:name w:val="WW8Num9z0"/>
    <w:rPr>
      <w:rFonts w:ascii="Times New Roman" w:hAnsi="Times New Roman" w:cs="Times New Roman"/>
      <w:color w:val="000000"/>
      <w:sz w:val="20"/>
      <w:szCs w:val="20"/>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Times New Roman" w:hAnsi="Times New Roman" w:cs="Times New Roman"/>
      <w:color w:val="3C3C3C"/>
      <w:sz w:val="20"/>
      <w:szCs w:val="20"/>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sz w:val="20"/>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Times New Roman" w:hAnsi="Times New Roman" w:cs="Times New Roman"/>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color w:val="222222"/>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Times New Roman" w:hAnsi="Times New Roman" w:cs="Times New Roman"/>
      <w:color w:val="222222"/>
      <w:sz w:val="22"/>
      <w:szCs w:val="22"/>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Times New Roman" w:hAnsi="Times New Roman" w:cs="Times New Roman"/>
      <w:color w:val="222222"/>
      <w:sz w:val="22"/>
      <w:szCs w:val="22"/>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DefaultParagraphFont">
    <w:name w:val="WW-Default Paragraph Font"/>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DefaultParagraphFont1">
    <w:name w:val="WW-Default Paragraph Font1"/>
  </w:style>
  <w:style w:type="character" w:customStyle="1" w:styleId="DefaultParagraphFont1">
    <w:name w:val="Default Paragraph Font1"/>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19z0">
    <w:name w:val="WW8Num19z0"/>
    <w:rPr>
      <w:rFonts w:ascii="Times New Roman" w:eastAsia="Times New Roman" w:hAnsi="Times New Roman" w:cs="Times New Roman"/>
    </w:rPr>
  </w:style>
  <w:style w:type="character" w:customStyle="1" w:styleId="WW8Num19z1">
    <w:name w:val="WW8Num19z1"/>
    <w:rPr>
      <w:rFonts w:ascii="OpenSymbol" w:hAnsi="OpenSymbol" w:cs="OpenSymbol"/>
    </w:rPr>
  </w:style>
  <w:style w:type="character" w:customStyle="1" w:styleId="WW8Num19z3">
    <w:name w:val="WW8Num19z3"/>
    <w:rPr>
      <w:rFonts w:ascii="Symbol" w:hAnsi="Symbol" w:cs="OpenSymbol"/>
    </w:rPr>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DefaultParagraphFont11">
    <w:name w:val="WW-Default Paragraph Font11"/>
  </w:style>
  <w:style w:type="character" w:customStyle="1" w:styleId="WW8Num19z2">
    <w:name w:val="WW8Num19z2"/>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DefaultParagraphFont111">
    <w:name w:val="WW-Default Paragraph Font111"/>
  </w:style>
  <w:style w:type="character" w:customStyle="1" w:styleId="WW-DefaultParagraphFont1111">
    <w:name w:val="WW-Default Paragraph Font1111"/>
  </w:style>
  <w:style w:type="character" w:customStyle="1" w:styleId="WW-DefaultParagraphFont11111">
    <w:name w:val="WW-Default Paragraph Font11111"/>
  </w:style>
  <w:style w:type="character" w:customStyle="1" w:styleId="NumberingSymbols">
    <w:name w:val="Numbering Symbols"/>
  </w:style>
  <w:style w:type="character" w:customStyle="1" w:styleId="HTMLPreformattedChar">
    <w:name w:val="HTML Preformatted Char"/>
    <w:rPr>
      <w:rFonts w:ascii="Courier New" w:hAnsi="Courier New" w:cs="Courier New"/>
    </w:rPr>
  </w:style>
  <w:style w:type="character" w:customStyle="1" w:styleId="BalloonTextChar">
    <w:name w:val="Balloon Text Char"/>
    <w:rPr>
      <w:rFonts w:ascii="Segoe UI" w:hAnsi="Segoe UI" w:cs="Mangal"/>
      <w:sz w:val="18"/>
      <w:szCs w:val="16"/>
      <w:lang w:eastAsia="zh-CN" w:bidi="hi-IN"/>
    </w:rPr>
  </w:style>
  <w:style w:type="character" w:styleId="HTMLCode">
    <w:name w:val="HTML Code"/>
    <w:rPr>
      <w:rFonts w:ascii="Courier New" w:eastAsia="Times New Roman" w:hAnsi="Courier New" w:cs="Courier New"/>
      <w:sz w:val="20"/>
      <w:szCs w:val="20"/>
    </w:rPr>
  </w:style>
  <w:style w:type="character" w:customStyle="1" w:styleId="apple-converted-space">
    <w:name w:val="apple-converted-space"/>
  </w:style>
  <w:style w:type="character" w:customStyle="1" w:styleId="ctext">
    <w:name w:val="ctext"/>
  </w:style>
  <w:style w:type="character" w:customStyle="1" w:styleId="text">
    <w:name w:val="text"/>
  </w:style>
  <w:style w:type="character" w:customStyle="1" w:styleId="highlight">
    <w:name w:val="highlight"/>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pPr>
      <w:suppressLineNumbers/>
    </w:pPr>
    <w:rPr>
      <w:rFonts w:cs="FreeSan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Cs w:val="20"/>
      <w:lang w:bidi="ar-SA"/>
    </w:rPr>
  </w:style>
  <w:style w:type="paragraph" w:styleId="BalloonText">
    <w:name w:val="Balloon Text"/>
    <w:basedOn w:val="Normal"/>
    <w:rPr>
      <w:rFonts w:ascii="Segoe UI" w:hAnsi="Segoe UI" w:cs="Mangal"/>
      <w:sz w:val="18"/>
      <w:szCs w:val="16"/>
    </w:rPr>
  </w:style>
  <w:style w:type="paragraph" w:styleId="NormalWeb">
    <w:name w:val="Normal (Web)"/>
    <w:basedOn w:val="Normal"/>
    <w:pPr>
      <w:suppressAutoHyphens w:val="0"/>
      <w:spacing w:before="280" w:after="280"/>
    </w:pPr>
    <w:rPr>
      <w:sz w:val="24"/>
      <w:lang w:bidi="ar-SA"/>
    </w:rPr>
  </w:style>
  <w:style w:type="paragraph" w:styleId="ListParagraph">
    <w:name w:val="List Paragraph"/>
    <w:basedOn w:val="Normal"/>
    <w:uiPriority w:val="34"/>
    <w:qFormat/>
    <w:rsid w:val="003117CB"/>
    <w:pPr>
      <w:ind w:left="720"/>
      <w:contextualSpacing/>
    </w:pPr>
    <w:rPr>
      <w:rFonts w:cs="Mangal"/>
    </w:rPr>
  </w:style>
  <w:style w:type="table" w:styleId="TableGrid">
    <w:name w:val="Table Grid"/>
    <w:basedOn w:val="TableNormal"/>
    <w:uiPriority w:val="39"/>
    <w:rsid w:val="00D675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818140">
      <w:bodyDiv w:val="1"/>
      <w:marLeft w:val="0"/>
      <w:marRight w:val="0"/>
      <w:marTop w:val="0"/>
      <w:marBottom w:val="0"/>
      <w:divBdr>
        <w:top w:val="none" w:sz="0" w:space="0" w:color="auto"/>
        <w:left w:val="none" w:sz="0" w:space="0" w:color="auto"/>
        <w:bottom w:val="none" w:sz="0" w:space="0" w:color="auto"/>
        <w:right w:val="none" w:sz="0" w:space="0" w:color="auto"/>
      </w:divBdr>
      <w:divsChild>
        <w:div w:id="2108694872">
          <w:marLeft w:val="0"/>
          <w:marRight w:val="0"/>
          <w:marTop w:val="0"/>
          <w:marBottom w:val="240"/>
          <w:divBdr>
            <w:top w:val="single" w:sz="2" w:space="0" w:color="auto"/>
            <w:left w:val="single" w:sz="2" w:space="0" w:color="auto"/>
            <w:bottom w:val="single" w:sz="2" w:space="0" w:color="auto"/>
            <w:right w:val="single" w:sz="2" w:space="0" w:color="auto"/>
          </w:divBdr>
          <w:divsChild>
            <w:div w:id="414713276">
              <w:marLeft w:val="0"/>
              <w:marRight w:val="0"/>
              <w:marTop w:val="0"/>
              <w:marBottom w:val="0"/>
              <w:divBdr>
                <w:top w:val="single" w:sz="2" w:space="0" w:color="auto"/>
                <w:left w:val="single" w:sz="2" w:space="0" w:color="auto"/>
                <w:bottom w:val="single" w:sz="2" w:space="0" w:color="auto"/>
                <w:right w:val="single" w:sz="2" w:space="0" w:color="auto"/>
              </w:divBdr>
              <w:divsChild>
                <w:div w:id="6490907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4250272">
          <w:marLeft w:val="0"/>
          <w:marRight w:val="0"/>
          <w:marTop w:val="0"/>
          <w:marBottom w:val="0"/>
          <w:divBdr>
            <w:top w:val="single" w:sz="2" w:space="0" w:color="auto"/>
            <w:left w:val="single" w:sz="2" w:space="0" w:color="auto"/>
            <w:bottom w:val="single" w:sz="2" w:space="0" w:color="auto"/>
            <w:right w:val="single" w:sz="2" w:space="0" w:color="auto"/>
          </w:divBdr>
          <w:divsChild>
            <w:div w:id="1140686757">
              <w:marLeft w:val="0"/>
              <w:marRight w:val="0"/>
              <w:marTop w:val="0"/>
              <w:marBottom w:val="0"/>
              <w:divBdr>
                <w:top w:val="single" w:sz="2" w:space="0" w:color="auto"/>
                <w:left w:val="single" w:sz="2" w:space="0" w:color="auto"/>
                <w:bottom w:val="single" w:sz="2" w:space="0" w:color="auto"/>
                <w:right w:val="single" w:sz="2" w:space="0" w:color="auto"/>
              </w:divBdr>
              <w:divsChild>
                <w:div w:id="1142847471">
                  <w:marLeft w:val="0"/>
                  <w:marRight w:val="0"/>
                  <w:marTop w:val="0"/>
                  <w:marBottom w:val="0"/>
                  <w:divBdr>
                    <w:top w:val="single" w:sz="6" w:space="0" w:color="9D9D9D"/>
                    <w:left w:val="single" w:sz="6" w:space="0" w:color="9D9D9D"/>
                    <w:bottom w:val="single" w:sz="6" w:space="0" w:color="9D9D9D"/>
                    <w:right w:val="single" w:sz="6" w:space="0" w:color="9D9D9D"/>
                  </w:divBdr>
                  <w:divsChild>
                    <w:div w:id="922838332">
                      <w:marLeft w:val="0"/>
                      <w:marRight w:val="0"/>
                      <w:marTop w:val="0"/>
                      <w:marBottom w:val="0"/>
                      <w:divBdr>
                        <w:top w:val="single" w:sz="2" w:space="0" w:color="auto"/>
                        <w:left w:val="single" w:sz="2" w:space="0" w:color="auto"/>
                        <w:bottom w:val="single" w:sz="2" w:space="0" w:color="auto"/>
                        <w:right w:val="single" w:sz="2" w:space="0" w:color="auto"/>
                      </w:divBdr>
                      <w:divsChild>
                        <w:div w:id="1130248047">
                          <w:marLeft w:val="0"/>
                          <w:marRight w:val="0"/>
                          <w:marTop w:val="0"/>
                          <w:marBottom w:val="0"/>
                          <w:divBdr>
                            <w:top w:val="single" w:sz="2" w:space="0" w:color="auto"/>
                            <w:left w:val="single" w:sz="2" w:space="0" w:color="auto"/>
                            <w:bottom w:val="single" w:sz="6" w:space="0" w:color="EAEAEA"/>
                            <w:right w:val="single" w:sz="2" w:space="0" w:color="auto"/>
                          </w:divBdr>
                          <w:divsChild>
                            <w:div w:id="738791063">
                              <w:marLeft w:val="0"/>
                              <w:marRight w:val="0"/>
                              <w:marTop w:val="0"/>
                              <w:marBottom w:val="0"/>
                              <w:divBdr>
                                <w:top w:val="single" w:sz="2" w:space="0" w:color="auto"/>
                                <w:left w:val="single" w:sz="2" w:space="0" w:color="auto"/>
                                <w:bottom w:val="single" w:sz="2" w:space="0" w:color="auto"/>
                                <w:right w:val="single" w:sz="2" w:space="0" w:color="auto"/>
                              </w:divBdr>
                            </w:div>
                            <w:div w:id="911738218">
                              <w:marLeft w:val="0"/>
                              <w:marRight w:val="0"/>
                              <w:marTop w:val="0"/>
                              <w:marBottom w:val="0"/>
                              <w:divBdr>
                                <w:top w:val="single" w:sz="2" w:space="0" w:color="auto"/>
                                <w:left w:val="none" w:sz="0" w:space="0" w:color="auto"/>
                                <w:bottom w:val="single" w:sz="2" w:space="0" w:color="auto"/>
                                <w:right w:val="none" w:sz="0" w:space="0" w:color="auto"/>
                              </w:divBdr>
                            </w:div>
                          </w:divsChild>
                        </w:div>
                      </w:divsChild>
                    </w:div>
                  </w:divsChild>
                </w:div>
              </w:divsChild>
            </w:div>
          </w:divsChild>
        </w:div>
      </w:divsChild>
    </w:div>
    <w:div w:id="351419709">
      <w:bodyDiv w:val="1"/>
      <w:marLeft w:val="0"/>
      <w:marRight w:val="0"/>
      <w:marTop w:val="0"/>
      <w:marBottom w:val="0"/>
      <w:divBdr>
        <w:top w:val="none" w:sz="0" w:space="0" w:color="auto"/>
        <w:left w:val="none" w:sz="0" w:space="0" w:color="auto"/>
        <w:bottom w:val="none" w:sz="0" w:space="0" w:color="auto"/>
        <w:right w:val="none" w:sz="0" w:space="0" w:color="auto"/>
      </w:divBdr>
    </w:div>
    <w:div w:id="372269089">
      <w:bodyDiv w:val="1"/>
      <w:marLeft w:val="0"/>
      <w:marRight w:val="0"/>
      <w:marTop w:val="0"/>
      <w:marBottom w:val="0"/>
      <w:divBdr>
        <w:top w:val="none" w:sz="0" w:space="0" w:color="auto"/>
        <w:left w:val="none" w:sz="0" w:space="0" w:color="auto"/>
        <w:bottom w:val="none" w:sz="0" w:space="0" w:color="auto"/>
        <w:right w:val="none" w:sz="0" w:space="0" w:color="auto"/>
      </w:divBdr>
      <w:divsChild>
        <w:div w:id="1353261446">
          <w:marLeft w:val="0"/>
          <w:marRight w:val="0"/>
          <w:marTop w:val="0"/>
          <w:marBottom w:val="0"/>
          <w:divBdr>
            <w:top w:val="none" w:sz="0" w:space="0" w:color="auto"/>
            <w:left w:val="none" w:sz="0" w:space="0" w:color="auto"/>
            <w:bottom w:val="none" w:sz="0" w:space="0" w:color="auto"/>
            <w:right w:val="none" w:sz="0" w:space="0" w:color="auto"/>
          </w:divBdr>
          <w:divsChild>
            <w:div w:id="1411584518">
              <w:marLeft w:val="0"/>
              <w:marRight w:val="0"/>
              <w:marTop w:val="0"/>
              <w:marBottom w:val="0"/>
              <w:divBdr>
                <w:top w:val="none" w:sz="0" w:space="0" w:color="auto"/>
                <w:left w:val="none" w:sz="0" w:space="0" w:color="auto"/>
                <w:bottom w:val="none" w:sz="0" w:space="0" w:color="auto"/>
                <w:right w:val="none" w:sz="0" w:space="0" w:color="auto"/>
              </w:divBdr>
            </w:div>
            <w:div w:id="257180610">
              <w:marLeft w:val="0"/>
              <w:marRight w:val="0"/>
              <w:marTop w:val="0"/>
              <w:marBottom w:val="0"/>
              <w:divBdr>
                <w:top w:val="none" w:sz="0" w:space="0" w:color="auto"/>
                <w:left w:val="none" w:sz="0" w:space="0" w:color="auto"/>
                <w:bottom w:val="none" w:sz="0" w:space="0" w:color="auto"/>
                <w:right w:val="none" w:sz="0" w:space="0" w:color="auto"/>
              </w:divBdr>
            </w:div>
            <w:div w:id="85856726">
              <w:marLeft w:val="0"/>
              <w:marRight w:val="0"/>
              <w:marTop w:val="0"/>
              <w:marBottom w:val="0"/>
              <w:divBdr>
                <w:top w:val="none" w:sz="0" w:space="0" w:color="auto"/>
                <w:left w:val="none" w:sz="0" w:space="0" w:color="auto"/>
                <w:bottom w:val="none" w:sz="0" w:space="0" w:color="auto"/>
                <w:right w:val="none" w:sz="0" w:space="0" w:color="auto"/>
              </w:divBdr>
            </w:div>
            <w:div w:id="1096555395">
              <w:marLeft w:val="0"/>
              <w:marRight w:val="0"/>
              <w:marTop w:val="0"/>
              <w:marBottom w:val="0"/>
              <w:divBdr>
                <w:top w:val="none" w:sz="0" w:space="0" w:color="auto"/>
                <w:left w:val="none" w:sz="0" w:space="0" w:color="auto"/>
                <w:bottom w:val="none" w:sz="0" w:space="0" w:color="auto"/>
                <w:right w:val="none" w:sz="0" w:space="0" w:color="auto"/>
              </w:divBdr>
            </w:div>
            <w:div w:id="1967614809">
              <w:marLeft w:val="0"/>
              <w:marRight w:val="0"/>
              <w:marTop w:val="0"/>
              <w:marBottom w:val="0"/>
              <w:divBdr>
                <w:top w:val="none" w:sz="0" w:space="0" w:color="auto"/>
                <w:left w:val="none" w:sz="0" w:space="0" w:color="auto"/>
                <w:bottom w:val="none" w:sz="0" w:space="0" w:color="auto"/>
                <w:right w:val="none" w:sz="0" w:space="0" w:color="auto"/>
              </w:divBdr>
            </w:div>
            <w:div w:id="1737119525">
              <w:marLeft w:val="0"/>
              <w:marRight w:val="0"/>
              <w:marTop w:val="0"/>
              <w:marBottom w:val="0"/>
              <w:divBdr>
                <w:top w:val="none" w:sz="0" w:space="0" w:color="auto"/>
                <w:left w:val="none" w:sz="0" w:space="0" w:color="auto"/>
                <w:bottom w:val="none" w:sz="0" w:space="0" w:color="auto"/>
                <w:right w:val="none" w:sz="0" w:space="0" w:color="auto"/>
              </w:divBdr>
            </w:div>
            <w:div w:id="1478382247">
              <w:marLeft w:val="0"/>
              <w:marRight w:val="0"/>
              <w:marTop w:val="0"/>
              <w:marBottom w:val="0"/>
              <w:divBdr>
                <w:top w:val="none" w:sz="0" w:space="0" w:color="auto"/>
                <w:left w:val="none" w:sz="0" w:space="0" w:color="auto"/>
                <w:bottom w:val="none" w:sz="0" w:space="0" w:color="auto"/>
                <w:right w:val="none" w:sz="0" w:space="0" w:color="auto"/>
              </w:divBdr>
            </w:div>
            <w:div w:id="18792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3259">
      <w:bodyDiv w:val="1"/>
      <w:marLeft w:val="0"/>
      <w:marRight w:val="0"/>
      <w:marTop w:val="0"/>
      <w:marBottom w:val="0"/>
      <w:divBdr>
        <w:top w:val="none" w:sz="0" w:space="0" w:color="auto"/>
        <w:left w:val="none" w:sz="0" w:space="0" w:color="auto"/>
        <w:bottom w:val="none" w:sz="0" w:space="0" w:color="auto"/>
        <w:right w:val="none" w:sz="0" w:space="0" w:color="auto"/>
      </w:divBdr>
      <w:divsChild>
        <w:div w:id="319887459">
          <w:marLeft w:val="0"/>
          <w:marRight w:val="0"/>
          <w:marTop w:val="0"/>
          <w:marBottom w:val="240"/>
          <w:divBdr>
            <w:top w:val="single" w:sz="2" w:space="0" w:color="auto"/>
            <w:left w:val="single" w:sz="2" w:space="24" w:color="auto"/>
            <w:bottom w:val="single" w:sz="2" w:space="0" w:color="auto"/>
            <w:right w:val="single" w:sz="2" w:space="0" w:color="auto"/>
          </w:divBdr>
        </w:div>
      </w:divsChild>
    </w:div>
    <w:div w:id="746810345">
      <w:bodyDiv w:val="1"/>
      <w:marLeft w:val="0"/>
      <w:marRight w:val="0"/>
      <w:marTop w:val="0"/>
      <w:marBottom w:val="0"/>
      <w:divBdr>
        <w:top w:val="none" w:sz="0" w:space="0" w:color="auto"/>
        <w:left w:val="none" w:sz="0" w:space="0" w:color="auto"/>
        <w:bottom w:val="none" w:sz="0" w:space="0" w:color="auto"/>
        <w:right w:val="none" w:sz="0" w:space="0" w:color="auto"/>
      </w:divBdr>
      <w:divsChild>
        <w:div w:id="2027901575">
          <w:marLeft w:val="0"/>
          <w:marRight w:val="0"/>
          <w:marTop w:val="0"/>
          <w:marBottom w:val="0"/>
          <w:divBdr>
            <w:top w:val="none" w:sz="0" w:space="0" w:color="auto"/>
            <w:left w:val="none" w:sz="0" w:space="0" w:color="auto"/>
            <w:bottom w:val="none" w:sz="0" w:space="0" w:color="auto"/>
            <w:right w:val="none" w:sz="0" w:space="0" w:color="auto"/>
          </w:divBdr>
          <w:divsChild>
            <w:div w:id="535316615">
              <w:marLeft w:val="0"/>
              <w:marRight w:val="0"/>
              <w:marTop w:val="0"/>
              <w:marBottom w:val="0"/>
              <w:divBdr>
                <w:top w:val="none" w:sz="0" w:space="0" w:color="auto"/>
                <w:left w:val="none" w:sz="0" w:space="0" w:color="auto"/>
                <w:bottom w:val="none" w:sz="0" w:space="0" w:color="auto"/>
                <w:right w:val="none" w:sz="0" w:space="0" w:color="auto"/>
              </w:divBdr>
            </w:div>
            <w:div w:id="204682823">
              <w:marLeft w:val="0"/>
              <w:marRight w:val="0"/>
              <w:marTop w:val="0"/>
              <w:marBottom w:val="0"/>
              <w:divBdr>
                <w:top w:val="none" w:sz="0" w:space="0" w:color="auto"/>
                <w:left w:val="none" w:sz="0" w:space="0" w:color="auto"/>
                <w:bottom w:val="none" w:sz="0" w:space="0" w:color="auto"/>
                <w:right w:val="none" w:sz="0" w:space="0" w:color="auto"/>
              </w:divBdr>
            </w:div>
            <w:div w:id="1536766990">
              <w:marLeft w:val="0"/>
              <w:marRight w:val="0"/>
              <w:marTop w:val="0"/>
              <w:marBottom w:val="0"/>
              <w:divBdr>
                <w:top w:val="none" w:sz="0" w:space="0" w:color="auto"/>
                <w:left w:val="none" w:sz="0" w:space="0" w:color="auto"/>
                <w:bottom w:val="none" w:sz="0" w:space="0" w:color="auto"/>
                <w:right w:val="none" w:sz="0" w:space="0" w:color="auto"/>
              </w:divBdr>
            </w:div>
            <w:div w:id="277298590">
              <w:marLeft w:val="0"/>
              <w:marRight w:val="0"/>
              <w:marTop w:val="0"/>
              <w:marBottom w:val="0"/>
              <w:divBdr>
                <w:top w:val="none" w:sz="0" w:space="0" w:color="auto"/>
                <w:left w:val="none" w:sz="0" w:space="0" w:color="auto"/>
                <w:bottom w:val="none" w:sz="0" w:space="0" w:color="auto"/>
                <w:right w:val="none" w:sz="0" w:space="0" w:color="auto"/>
              </w:divBdr>
            </w:div>
            <w:div w:id="25107182">
              <w:marLeft w:val="0"/>
              <w:marRight w:val="0"/>
              <w:marTop w:val="0"/>
              <w:marBottom w:val="0"/>
              <w:divBdr>
                <w:top w:val="none" w:sz="0" w:space="0" w:color="auto"/>
                <w:left w:val="none" w:sz="0" w:space="0" w:color="auto"/>
                <w:bottom w:val="none" w:sz="0" w:space="0" w:color="auto"/>
                <w:right w:val="none" w:sz="0" w:space="0" w:color="auto"/>
              </w:divBdr>
            </w:div>
            <w:div w:id="542599855">
              <w:marLeft w:val="0"/>
              <w:marRight w:val="0"/>
              <w:marTop w:val="0"/>
              <w:marBottom w:val="0"/>
              <w:divBdr>
                <w:top w:val="none" w:sz="0" w:space="0" w:color="auto"/>
                <w:left w:val="none" w:sz="0" w:space="0" w:color="auto"/>
                <w:bottom w:val="none" w:sz="0" w:space="0" w:color="auto"/>
                <w:right w:val="none" w:sz="0" w:space="0" w:color="auto"/>
              </w:divBdr>
            </w:div>
            <w:div w:id="18883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45882">
      <w:bodyDiv w:val="1"/>
      <w:marLeft w:val="0"/>
      <w:marRight w:val="0"/>
      <w:marTop w:val="0"/>
      <w:marBottom w:val="0"/>
      <w:divBdr>
        <w:top w:val="none" w:sz="0" w:space="0" w:color="auto"/>
        <w:left w:val="none" w:sz="0" w:space="0" w:color="auto"/>
        <w:bottom w:val="none" w:sz="0" w:space="0" w:color="auto"/>
        <w:right w:val="none" w:sz="0" w:space="0" w:color="auto"/>
      </w:divBdr>
    </w:div>
    <w:div w:id="1204444739">
      <w:bodyDiv w:val="1"/>
      <w:marLeft w:val="0"/>
      <w:marRight w:val="0"/>
      <w:marTop w:val="0"/>
      <w:marBottom w:val="0"/>
      <w:divBdr>
        <w:top w:val="none" w:sz="0" w:space="0" w:color="auto"/>
        <w:left w:val="none" w:sz="0" w:space="0" w:color="auto"/>
        <w:bottom w:val="none" w:sz="0" w:space="0" w:color="auto"/>
        <w:right w:val="none" w:sz="0" w:space="0" w:color="auto"/>
      </w:divBdr>
      <w:divsChild>
        <w:div w:id="878512666">
          <w:marLeft w:val="0"/>
          <w:marRight w:val="0"/>
          <w:marTop w:val="0"/>
          <w:marBottom w:val="240"/>
          <w:divBdr>
            <w:top w:val="single" w:sz="2" w:space="0" w:color="auto"/>
            <w:left w:val="single" w:sz="2" w:space="0" w:color="auto"/>
            <w:bottom w:val="single" w:sz="2" w:space="0" w:color="auto"/>
            <w:right w:val="single" w:sz="2" w:space="0" w:color="auto"/>
          </w:divBdr>
          <w:divsChild>
            <w:div w:id="1941252604">
              <w:marLeft w:val="0"/>
              <w:marRight w:val="0"/>
              <w:marTop w:val="0"/>
              <w:marBottom w:val="0"/>
              <w:divBdr>
                <w:top w:val="single" w:sz="2" w:space="0" w:color="auto"/>
                <w:left w:val="single" w:sz="2" w:space="0" w:color="auto"/>
                <w:bottom w:val="single" w:sz="2" w:space="0" w:color="auto"/>
                <w:right w:val="single" w:sz="2" w:space="0" w:color="auto"/>
              </w:divBdr>
              <w:divsChild>
                <w:div w:id="7012005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3171090">
          <w:marLeft w:val="0"/>
          <w:marRight w:val="0"/>
          <w:marTop w:val="0"/>
          <w:marBottom w:val="0"/>
          <w:divBdr>
            <w:top w:val="single" w:sz="2" w:space="0" w:color="auto"/>
            <w:left w:val="single" w:sz="2" w:space="0" w:color="auto"/>
            <w:bottom w:val="single" w:sz="2" w:space="0" w:color="auto"/>
            <w:right w:val="single" w:sz="2" w:space="0" w:color="auto"/>
          </w:divBdr>
          <w:divsChild>
            <w:div w:id="1521511352">
              <w:marLeft w:val="0"/>
              <w:marRight w:val="0"/>
              <w:marTop w:val="0"/>
              <w:marBottom w:val="0"/>
              <w:divBdr>
                <w:top w:val="single" w:sz="2" w:space="0" w:color="auto"/>
                <w:left w:val="single" w:sz="2" w:space="0" w:color="auto"/>
                <w:bottom w:val="single" w:sz="2" w:space="0" w:color="auto"/>
                <w:right w:val="single" w:sz="2" w:space="0" w:color="auto"/>
              </w:divBdr>
              <w:divsChild>
                <w:div w:id="1944997299">
                  <w:marLeft w:val="0"/>
                  <w:marRight w:val="0"/>
                  <w:marTop w:val="0"/>
                  <w:marBottom w:val="0"/>
                  <w:divBdr>
                    <w:top w:val="single" w:sz="6" w:space="0" w:color="9D9D9D"/>
                    <w:left w:val="single" w:sz="6" w:space="0" w:color="9D9D9D"/>
                    <w:bottom w:val="single" w:sz="6" w:space="0" w:color="9D9D9D"/>
                    <w:right w:val="single" w:sz="6" w:space="0" w:color="9D9D9D"/>
                  </w:divBdr>
                  <w:divsChild>
                    <w:div w:id="1381444073">
                      <w:marLeft w:val="0"/>
                      <w:marRight w:val="0"/>
                      <w:marTop w:val="0"/>
                      <w:marBottom w:val="0"/>
                      <w:divBdr>
                        <w:top w:val="single" w:sz="2" w:space="0" w:color="auto"/>
                        <w:left w:val="single" w:sz="2" w:space="0" w:color="auto"/>
                        <w:bottom w:val="single" w:sz="2" w:space="0" w:color="auto"/>
                        <w:right w:val="single" w:sz="2" w:space="0" w:color="auto"/>
                      </w:divBdr>
                      <w:divsChild>
                        <w:div w:id="1633827296">
                          <w:marLeft w:val="0"/>
                          <w:marRight w:val="0"/>
                          <w:marTop w:val="0"/>
                          <w:marBottom w:val="0"/>
                          <w:divBdr>
                            <w:top w:val="single" w:sz="2" w:space="0" w:color="auto"/>
                            <w:left w:val="single" w:sz="2" w:space="0" w:color="auto"/>
                            <w:bottom w:val="single" w:sz="6" w:space="0" w:color="EAEAEA"/>
                            <w:right w:val="single" w:sz="2" w:space="0" w:color="auto"/>
                          </w:divBdr>
                          <w:divsChild>
                            <w:div w:id="107626703">
                              <w:marLeft w:val="0"/>
                              <w:marRight w:val="0"/>
                              <w:marTop w:val="0"/>
                              <w:marBottom w:val="0"/>
                              <w:divBdr>
                                <w:top w:val="single" w:sz="2" w:space="0" w:color="auto"/>
                                <w:left w:val="single" w:sz="2" w:space="0" w:color="auto"/>
                                <w:bottom w:val="single" w:sz="2" w:space="0" w:color="auto"/>
                                <w:right w:val="single" w:sz="2" w:space="0" w:color="auto"/>
                              </w:divBdr>
                            </w:div>
                            <w:div w:id="1670862416">
                              <w:marLeft w:val="0"/>
                              <w:marRight w:val="0"/>
                              <w:marTop w:val="0"/>
                              <w:marBottom w:val="0"/>
                              <w:divBdr>
                                <w:top w:val="single" w:sz="2" w:space="0" w:color="auto"/>
                                <w:left w:val="none" w:sz="0" w:space="0" w:color="auto"/>
                                <w:bottom w:val="single" w:sz="2" w:space="0" w:color="auto"/>
                                <w:right w:val="none" w:sz="0" w:space="0" w:color="auto"/>
                              </w:divBdr>
                            </w:div>
                          </w:divsChild>
                        </w:div>
                      </w:divsChild>
                    </w:div>
                  </w:divsChild>
                </w:div>
              </w:divsChild>
            </w:div>
          </w:divsChild>
        </w:div>
      </w:divsChild>
    </w:div>
    <w:div w:id="1209955278">
      <w:bodyDiv w:val="1"/>
      <w:marLeft w:val="0"/>
      <w:marRight w:val="0"/>
      <w:marTop w:val="0"/>
      <w:marBottom w:val="0"/>
      <w:divBdr>
        <w:top w:val="none" w:sz="0" w:space="0" w:color="auto"/>
        <w:left w:val="none" w:sz="0" w:space="0" w:color="auto"/>
        <w:bottom w:val="none" w:sz="0" w:space="0" w:color="auto"/>
        <w:right w:val="none" w:sz="0" w:space="0" w:color="auto"/>
      </w:divBdr>
    </w:div>
    <w:div w:id="1811240466">
      <w:bodyDiv w:val="1"/>
      <w:marLeft w:val="0"/>
      <w:marRight w:val="0"/>
      <w:marTop w:val="0"/>
      <w:marBottom w:val="0"/>
      <w:divBdr>
        <w:top w:val="none" w:sz="0" w:space="0" w:color="auto"/>
        <w:left w:val="none" w:sz="0" w:space="0" w:color="auto"/>
        <w:bottom w:val="none" w:sz="0" w:space="0" w:color="auto"/>
        <w:right w:val="none" w:sz="0" w:space="0" w:color="auto"/>
      </w:divBdr>
    </w:div>
    <w:div w:id="1928998369">
      <w:bodyDiv w:val="1"/>
      <w:marLeft w:val="0"/>
      <w:marRight w:val="0"/>
      <w:marTop w:val="0"/>
      <w:marBottom w:val="0"/>
      <w:divBdr>
        <w:top w:val="none" w:sz="0" w:space="0" w:color="auto"/>
        <w:left w:val="none" w:sz="0" w:space="0" w:color="auto"/>
        <w:bottom w:val="none" w:sz="0" w:space="0" w:color="auto"/>
        <w:right w:val="none" w:sz="0" w:space="0" w:color="auto"/>
      </w:divBdr>
      <w:divsChild>
        <w:div w:id="238683803">
          <w:marLeft w:val="0"/>
          <w:marRight w:val="0"/>
          <w:marTop w:val="0"/>
          <w:marBottom w:val="0"/>
          <w:divBdr>
            <w:top w:val="none" w:sz="0" w:space="0" w:color="auto"/>
            <w:left w:val="none" w:sz="0" w:space="0" w:color="auto"/>
            <w:bottom w:val="none" w:sz="0" w:space="0" w:color="auto"/>
            <w:right w:val="none" w:sz="0" w:space="0" w:color="auto"/>
          </w:divBdr>
          <w:divsChild>
            <w:div w:id="324164439">
              <w:marLeft w:val="0"/>
              <w:marRight w:val="0"/>
              <w:marTop w:val="0"/>
              <w:marBottom w:val="0"/>
              <w:divBdr>
                <w:top w:val="none" w:sz="0" w:space="0" w:color="auto"/>
                <w:left w:val="none" w:sz="0" w:space="0" w:color="auto"/>
                <w:bottom w:val="none" w:sz="0" w:space="0" w:color="auto"/>
                <w:right w:val="none" w:sz="0" w:space="0" w:color="auto"/>
              </w:divBdr>
            </w:div>
            <w:div w:id="884634025">
              <w:marLeft w:val="0"/>
              <w:marRight w:val="0"/>
              <w:marTop w:val="0"/>
              <w:marBottom w:val="0"/>
              <w:divBdr>
                <w:top w:val="none" w:sz="0" w:space="0" w:color="auto"/>
                <w:left w:val="none" w:sz="0" w:space="0" w:color="auto"/>
                <w:bottom w:val="none" w:sz="0" w:space="0" w:color="auto"/>
                <w:right w:val="none" w:sz="0" w:space="0" w:color="auto"/>
              </w:divBdr>
            </w:div>
            <w:div w:id="480122315">
              <w:marLeft w:val="0"/>
              <w:marRight w:val="0"/>
              <w:marTop w:val="0"/>
              <w:marBottom w:val="0"/>
              <w:divBdr>
                <w:top w:val="none" w:sz="0" w:space="0" w:color="auto"/>
                <w:left w:val="none" w:sz="0" w:space="0" w:color="auto"/>
                <w:bottom w:val="none" w:sz="0" w:space="0" w:color="auto"/>
                <w:right w:val="none" w:sz="0" w:space="0" w:color="auto"/>
              </w:divBdr>
            </w:div>
            <w:div w:id="561794001">
              <w:marLeft w:val="0"/>
              <w:marRight w:val="0"/>
              <w:marTop w:val="0"/>
              <w:marBottom w:val="0"/>
              <w:divBdr>
                <w:top w:val="none" w:sz="0" w:space="0" w:color="auto"/>
                <w:left w:val="none" w:sz="0" w:space="0" w:color="auto"/>
                <w:bottom w:val="none" w:sz="0" w:space="0" w:color="auto"/>
                <w:right w:val="none" w:sz="0" w:space="0" w:color="auto"/>
              </w:divBdr>
            </w:div>
            <w:div w:id="779108622">
              <w:marLeft w:val="0"/>
              <w:marRight w:val="0"/>
              <w:marTop w:val="0"/>
              <w:marBottom w:val="0"/>
              <w:divBdr>
                <w:top w:val="none" w:sz="0" w:space="0" w:color="auto"/>
                <w:left w:val="none" w:sz="0" w:space="0" w:color="auto"/>
                <w:bottom w:val="none" w:sz="0" w:space="0" w:color="auto"/>
                <w:right w:val="none" w:sz="0" w:space="0" w:color="auto"/>
              </w:divBdr>
            </w:div>
            <w:div w:id="1259486276">
              <w:marLeft w:val="0"/>
              <w:marRight w:val="0"/>
              <w:marTop w:val="0"/>
              <w:marBottom w:val="0"/>
              <w:divBdr>
                <w:top w:val="none" w:sz="0" w:space="0" w:color="auto"/>
                <w:left w:val="none" w:sz="0" w:space="0" w:color="auto"/>
                <w:bottom w:val="none" w:sz="0" w:space="0" w:color="auto"/>
                <w:right w:val="none" w:sz="0" w:space="0" w:color="auto"/>
              </w:divBdr>
            </w:div>
            <w:div w:id="439421557">
              <w:marLeft w:val="0"/>
              <w:marRight w:val="0"/>
              <w:marTop w:val="0"/>
              <w:marBottom w:val="0"/>
              <w:divBdr>
                <w:top w:val="none" w:sz="0" w:space="0" w:color="auto"/>
                <w:left w:val="none" w:sz="0" w:space="0" w:color="auto"/>
                <w:bottom w:val="none" w:sz="0" w:space="0" w:color="auto"/>
                <w:right w:val="none" w:sz="0" w:space="0" w:color="auto"/>
              </w:divBdr>
            </w:div>
            <w:div w:id="1022050001">
              <w:marLeft w:val="0"/>
              <w:marRight w:val="0"/>
              <w:marTop w:val="0"/>
              <w:marBottom w:val="0"/>
              <w:divBdr>
                <w:top w:val="none" w:sz="0" w:space="0" w:color="auto"/>
                <w:left w:val="none" w:sz="0" w:space="0" w:color="auto"/>
                <w:bottom w:val="none" w:sz="0" w:space="0" w:color="auto"/>
                <w:right w:val="none" w:sz="0" w:space="0" w:color="auto"/>
              </w:divBdr>
            </w:div>
            <w:div w:id="1900633106">
              <w:marLeft w:val="0"/>
              <w:marRight w:val="0"/>
              <w:marTop w:val="0"/>
              <w:marBottom w:val="0"/>
              <w:divBdr>
                <w:top w:val="none" w:sz="0" w:space="0" w:color="auto"/>
                <w:left w:val="none" w:sz="0" w:space="0" w:color="auto"/>
                <w:bottom w:val="none" w:sz="0" w:space="0" w:color="auto"/>
                <w:right w:val="none" w:sz="0" w:space="0" w:color="auto"/>
              </w:divBdr>
            </w:div>
            <w:div w:id="1163668117">
              <w:marLeft w:val="0"/>
              <w:marRight w:val="0"/>
              <w:marTop w:val="0"/>
              <w:marBottom w:val="0"/>
              <w:divBdr>
                <w:top w:val="none" w:sz="0" w:space="0" w:color="auto"/>
                <w:left w:val="none" w:sz="0" w:space="0" w:color="auto"/>
                <w:bottom w:val="none" w:sz="0" w:space="0" w:color="auto"/>
                <w:right w:val="none" w:sz="0" w:space="0" w:color="auto"/>
              </w:divBdr>
            </w:div>
            <w:div w:id="696082422">
              <w:marLeft w:val="0"/>
              <w:marRight w:val="0"/>
              <w:marTop w:val="0"/>
              <w:marBottom w:val="0"/>
              <w:divBdr>
                <w:top w:val="none" w:sz="0" w:space="0" w:color="auto"/>
                <w:left w:val="none" w:sz="0" w:space="0" w:color="auto"/>
                <w:bottom w:val="none" w:sz="0" w:space="0" w:color="auto"/>
                <w:right w:val="none" w:sz="0" w:space="0" w:color="auto"/>
              </w:divBdr>
            </w:div>
            <w:div w:id="55327092">
              <w:marLeft w:val="0"/>
              <w:marRight w:val="0"/>
              <w:marTop w:val="0"/>
              <w:marBottom w:val="0"/>
              <w:divBdr>
                <w:top w:val="none" w:sz="0" w:space="0" w:color="auto"/>
                <w:left w:val="none" w:sz="0" w:space="0" w:color="auto"/>
                <w:bottom w:val="none" w:sz="0" w:space="0" w:color="auto"/>
                <w:right w:val="none" w:sz="0" w:space="0" w:color="auto"/>
              </w:divBdr>
            </w:div>
            <w:div w:id="951402215">
              <w:marLeft w:val="0"/>
              <w:marRight w:val="0"/>
              <w:marTop w:val="0"/>
              <w:marBottom w:val="0"/>
              <w:divBdr>
                <w:top w:val="none" w:sz="0" w:space="0" w:color="auto"/>
                <w:left w:val="none" w:sz="0" w:space="0" w:color="auto"/>
                <w:bottom w:val="none" w:sz="0" w:space="0" w:color="auto"/>
                <w:right w:val="none" w:sz="0" w:space="0" w:color="auto"/>
              </w:divBdr>
            </w:div>
            <w:div w:id="1061908118">
              <w:marLeft w:val="0"/>
              <w:marRight w:val="0"/>
              <w:marTop w:val="0"/>
              <w:marBottom w:val="0"/>
              <w:divBdr>
                <w:top w:val="none" w:sz="0" w:space="0" w:color="auto"/>
                <w:left w:val="none" w:sz="0" w:space="0" w:color="auto"/>
                <w:bottom w:val="none" w:sz="0" w:space="0" w:color="auto"/>
                <w:right w:val="none" w:sz="0" w:space="0" w:color="auto"/>
              </w:divBdr>
            </w:div>
            <w:div w:id="304816159">
              <w:marLeft w:val="0"/>
              <w:marRight w:val="0"/>
              <w:marTop w:val="0"/>
              <w:marBottom w:val="0"/>
              <w:divBdr>
                <w:top w:val="none" w:sz="0" w:space="0" w:color="auto"/>
                <w:left w:val="none" w:sz="0" w:space="0" w:color="auto"/>
                <w:bottom w:val="none" w:sz="0" w:space="0" w:color="auto"/>
                <w:right w:val="none" w:sz="0" w:space="0" w:color="auto"/>
              </w:divBdr>
            </w:div>
            <w:div w:id="1470854551">
              <w:marLeft w:val="0"/>
              <w:marRight w:val="0"/>
              <w:marTop w:val="0"/>
              <w:marBottom w:val="0"/>
              <w:divBdr>
                <w:top w:val="none" w:sz="0" w:space="0" w:color="auto"/>
                <w:left w:val="none" w:sz="0" w:space="0" w:color="auto"/>
                <w:bottom w:val="none" w:sz="0" w:space="0" w:color="auto"/>
                <w:right w:val="none" w:sz="0" w:space="0" w:color="auto"/>
              </w:divBdr>
            </w:div>
            <w:div w:id="1312639748">
              <w:marLeft w:val="0"/>
              <w:marRight w:val="0"/>
              <w:marTop w:val="0"/>
              <w:marBottom w:val="0"/>
              <w:divBdr>
                <w:top w:val="none" w:sz="0" w:space="0" w:color="auto"/>
                <w:left w:val="none" w:sz="0" w:space="0" w:color="auto"/>
                <w:bottom w:val="none" w:sz="0" w:space="0" w:color="auto"/>
                <w:right w:val="none" w:sz="0" w:space="0" w:color="auto"/>
              </w:divBdr>
            </w:div>
            <w:div w:id="89067">
              <w:marLeft w:val="0"/>
              <w:marRight w:val="0"/>
              <w:marTop w:val="0"/>
              <w:marBottom w:val="0"/>
              <w:divBdr>
                <w:top w:val="none" w:sz="0" w:space="0" w:color="auto"/>
                <w:left w:val="none" w:sz="0" w:space="0" w:color="auto"/>
                <w:bottom w:val="none" w:sz="0" w:space="0" w:color="auto"/>
                <w:right w:val="none" w:sz="0" w:space="0" w:color="auto"/>
              </w:divBdr>
            </w:div>
            <w:div w:id="1866362073">
              <w:marLeft w:val="0"/>
              <w:marRight w:val="0"/>
              <w:marTop w:val="0"/>
              <w:marBottom w:val="0"/>
              <w:divBdr>
                <w:top w:val="none" w:sz="0" w:space="0" w:color="auto"/>
                <w:left w:val="none" w:sz="0" w:space="0" w:color="auto"/>
                <w:bottom w:val="none" w:sz="0" w:space="0" w:color="auto"/>
                <w:right w:val="none" w:sz="0" w:space="0" w:color="auto"/>
              </w:divBdr>
            </w:div>
            <w:div w:id="1939674428">
              <w:marLeft w:val="0"/>
              <w:marRight w:val="0"/>
              <w:marTop w:val="0"/>
              <w:marBottom w:val="0"/>
              <w:divBdr>
                <w:top w:val="none" w:sz="0" w:space="0" w:color="auto"/>
                <w:left w:val="none" w:sz="0" w:space="0" w:color="auto"/>
                <w:bottom w:val="none" w:sz="0" w:space="0" w:color="auto"/>
                <w:right w:val="none" w:sz="0" w:space="0" w:color="auto"/>
              </w:divBdr>
            </w:div>
            <w:div w:id="459148070">
              <w:marLeft w:val="0"/>
              <w:marRight w:val="0"/>
              <w:marTop w:val="0"/>
              <w:marBottom w:val="0"/>
              <w:divBdr>
                <w:top w:val="none" w:sz="0" w:space="0" w:color="auto"/>
                <w:left w:val="none" w:sz="0" w:space="0" w:color="auto"/>
                <w:bottom w:val="none" w:sz="0" w:space="0" w:color="auto"/>
                <w:right w:val="none" w:sz="0" w:space="0" w:color="auto"/>
              </w:divBdr>
            </w:div>
            <w:div w:id="1312293414">
              <w:marLeft w:val="0"/>
              <w:marRight w:val="0"/>
              <w:marTop w:val="0"/>
              <w:marBottom w:val="0"/>
              <w:divBdr>
                <w:top w:val="none" w:sz="0" w:space="0" w:color="auto"/>
                <w:left w:val="none" w:sz="0" w:space="0" w:color="auto"/>
                <w:bottom w:val="none" w:sz="0" w:space="0" w:color="auto"/>
                <w:right w:val="none" w:sz="0" w:space="0" w:color="auto"/>
              </w:divBdr>
            </w:div>
            <w:div w:id="1697543380">
              <w:marLeft w:val="0"/>
              <w:marRight w:val="0"/>
              <w:marTop w:val="0"/>
              <w:marBottom w:val="0"/>
              <w:divBdr>
                <w:top w:val="none" w:sz="0" w:space="0" w:color="auto"/>
                <w:left w:val="none" w:sz="0" w:space="0" w:color="auto"/>
                <w:bottom w:val="none" w:sz="0" w:space="0" w:color="auto"/>
                <w:right w:val="none" w:sz="0" w:space="0" w:color="auto"/>
              </w:divBdr>
            </w:div>
            <w:div w:id="619146957">
              <w:marLeft w:val="0"/>
              <w:marRight w:val="0"/>
              <w:marTop w:val="0"/>
              <w:marBottom w:val="0"/>
              <w:divBdr>
                <w:top w:val="none" w:sz="0" w:space="0" w:color="auto"/>
                <w:left w:val="none" w:sz="0" w:space="0" w:color="auto"/>
                <w:bottom w:val="none" w:sz="0" w:space="0" w:color="auto"/>
                <w:right w:val="none" w:sz="0" w:space="0" w:color="auto"/>
              </w:divBdr>
            </w:div>
            <w:div w:id="1393774148">
              <w:marLeft w:val="0"/>
              <w:marRight w:val="0"/>
              <w:marTop w:val="0"/>
              <w:marBottom w:val="0"/>
              <w:divBdr>
                <w:top w:val="none" w:sz="0" w:space="0" w:color="auto"/>
                <w:left w:val="none" w:sz="0" w:space="0" w:color="auto"/>
                <w:bottom w:val="none" w:sz="0" w:space="0" w:color="auto"/>
                <w:right w:val="none" w:sz="0" w:space="0" w:color="auto"/>
              </w:divBdr>
            </w:div>
            <w:div w:id="483471952">
              <w:marLeft w:val="0"/>
              <w:marRight w:val="0"/>
              <w:marTop w:val="0"/>
              <w:marBottom w:val="0"/>
              <w:divBdr>
                <w:top w:val="none" w:sz="0" w:space="0" w:color="auto"/>
                <w:left w:val="none" w:sz="0" w:space="0" w:color="auto"/>
                <w:bottom w:val="none" w:sz="0" w:space="0" w:color="auto"/>
                <w:right w:val="none" w:sz="0" w:space="0" w:color="auto"/>
              </w:divBdr>
            </w:div>
            <w:div w:id="12739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22496">
      <w:bodyDiv w:val="1"/>
      <w:marLeft w:val="0"/>
      <w:marRight w:val="0"/>
      <w:marTop w:val="0"/>
      <w:marBottom w:val="0"/>
      <w:divBdr>
        <w:top w:val="none" w:sz="0" w:space="0" w:color="auto"/>
        <w:left w:val="none" w:sz="0" w:space="0" w:color="auto"/>
        <w:bottom w:val="none" w:sz="0" w:space="0" w:color="auto"/>
        <w:right w:val="none" w:sz="0" w:space="0" w:color="auto"/>
      </w:divBdr>
    </w:div>
    <w:div w:id="2032337403">
      <w:bodyDiv w:val="1"/>
      <w:marLeft w:val="0"/>
      <w:marRight w:val="0"/>
      <w:marTop w:val="0"/>
      <w:marBottom w:val="0"/>
      <w:divBdr>
        <w:top w:val="none" w:sz="0" w:space="0" w:color="auto"/>
        <w:left w:val="none" w:sz="0" w:space="0" w:color="auto"/>
        <w:bottom w:val="none" w:sz="0" w:space="0" w:color="auto"/>
        <w:right w:val="none" w:sz="0" w:space="0" w:color="auto"/>
      </w:divBdr>
    </w:div>
    <w:div w:id="2140025087">
      <w:bodyDiv w:val="1"/>
      <w:marLeft w:val="0"/>
      <w:marRight w:val="0"/>
      <w:marTop w:val="0"/>
      <w:marBottom w:val="0"/>
      <w:divBdr>
        <w:top w:val="none" w:sz="0" w:space="0" w:color="auto"/>
        <w:left w:val="none" w:sz="0" w:space="0" w:color="auto"/>
        <w:bottom w:val="none" w:sz="0" w:space="0" w:color="auto"/>
        <w:right w:val="none" w:sz="0" w:space="0" w:color="auto"/>
      </w:divBdr>
      <w:divsChild>
        <w:div w:id="1927958480">
          <w:marLeft w:val="0"/>
          <w:marRight w:val="0"/>
          <w:marTop w:val="0"/>
          <w:marBottom w:val="240"/>
          <w:divBdr>
            <w:top w:val="single" w:sz="2" w:space="0" w:color="auto"/>
            <w:left w:val="single" w:sz="2" w:space="24" w:color="auto"/>
            <w:bottom w:val="single" w:sz="2" w:space="0" w:color="auto"/>
            <w:right w:val="single" w:sz="2"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11</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heidi pluska</dc:creator>
  <cp:keywords/>
  <cp:lastModifiedBy>Heidi Pluska</cp:lastModifiedBy>
  <cp:revision>29</cp:revision>
  <cp:lastPrinted>2018-04-06T14:06:00Z</cp:lastPrinted>
  <dcterms:created xsi:type="dcterms:W3CDTF">2024-01-30T18:05:00Z</dcterms:created>
  <dcterms:modified xsi:type="dcterms:W3CDTF">2025-01-20T16:48:00Z</dcterms:modified>
</cp:coreProperties>
</file>