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t>
            </w:r>
            <w:proofErr w:type="spellStart"/>
            <w:r w:rsidRPr="008510A8">
              <w:rPr>
                <w:szCs w:val="20"/>
              </w:rPr>
              <w:t>WordScrambler</w:t>
            </w:r>
            <w:proofErr w:type="spellEnd"/>
            <w:r w:rsidRPr="008510A8">
              <w:rPr>
                <w:szCs w:val="20"/>
              </w:rPr>
              <w:t xml:space="preserve">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w:t>
            </w:r>
            <w:proofErr w:type="gramStart"/>
            <w:r w:rsidRPr="008510A8">
              <w:rPr>
                <w:szCs w:val="20"/>
              </w:rPr>
              <w:t>to</w:t>
            </w:r>
            <w:proofErr w:type="gramEnd"/>
            <w:r w:rsidRPr="008510A8">
              <w:rPr>
                <w:szCs w:val="20"/>
              </w:rPr>
              <w:t xml:space="preserve">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4"/>
              <w:gridCol w:w="2107"/>
              <w:gridCol w:w="4193"/>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t>
            </w:r>
            <w:proofErr w:type="spellStart"/>
            <w:r w:rsidRPr="00952DD4">
              <w:rPr>
                <w:szCs w:val="20"/>
              </w:rPr>
              <w:t>WordScrambler</w:t>
            </w:r>
            <w:proofErr w:type="spellEnd"/>
            <w:r w:rsidRPr="00952DD4">
              <w:rPr>
                <w:szCs w:val="20"/>
              </w:rPr>
              <w:t xml:space="preserve">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 xml:space="preserve">Write the </w:t>
            </w:r>
            <w:proofErr w:type="spellStart"/>
            <w:r w:rsidRPr="00952DD4">
              <w:rPr>
                <w:szCs w:val="20"/>
              </w:rPr>
              <w:t>WordScrambler</w:t>
            </w:r>
            <w:proofErr w:type="spellEnd"/>
            <w:r w:rsidRPr="00952DD4">
              <w:rPr>
                <w:szCs w:val="20"/>
              </w:rPr>
              <w:t xml:space="preserve"> class below.  You need not indicate the imports required of the Scanner object.</w:t>
            </w:r>
          </w:p>
        </w:tc>
      </w:tr>
      <w:tr w:rsidR="00952DD4" w14:paraId="56D6396F" w14:textId="77777777" w:rsidTr="00952DD4">
        <w:tc>
          <w:tcPr>
            <w:tcW w:w="8630" w:type="dxa"/>
            <w:gridSpan w:val="2"/>
          </w:tcPr>
          <w:p w14:paraId="3AE4903A" w14:textId="45AC6BCE" w:rsidR="00387FE6" w:rsidRPr="00387FE6" w:rsidRDefault="00387FE6">
            <w:pPr>
              <w:rPr>
                <w:rFonts w:ascii="Consolas" w:hAnsi="Consolas"/>
              </w:rPr>
            </w:pPr>
            <w:r w:rsidRPr="00387FE6">
              <w:rPr>
                <w:rFonts w:ascii="Consolas" w:hAnsi="Consolas"/>
              </w:rPr>
              <w:t xml:space="preserve">import </w:t>
            </w:r>
            <w:proofErr w:type="spellStart"/>
            <w:r w:rsidRPr="00387FE6">
              <w:rPr>
                <w:rFonts w:ascii="Consolas" w:hAnsi="Consolas"/>
              </w:rPr>
              <w:t>java.util</w:t>
            </w:r>
            <w:proofErr w:type="spellEnd"/>
            <w:r w:rsidRPr="00387FE6">
              <w:rPr>
                <w:rFonts w:ascii="Consolas" w:hAnsi="Consolas"/>
              </w:rPr>
              <w:t>.</w:t>
            </w:r>
            <w:proofErr w:type="gramStart"/>
            <w:r w:rsidRPr="00387FE6">
              <w:rPr>
                <w:rFonts w:ascii="Consolas" w:hAnsi="Consolas"/>
              </w:rPr>
              <w:t>*;</w:t>
            </w:r>
            <w:proofErr w:type="gramEnd"/>
          </w:p>
          <w:p w14:paraId="1B5D4951" w14:textId="4EDE22A9" w:rsidR="00952DD4" w:rsidRPr="00E845C2" w:rsidRDefault="00E845C2">
            <w:pPr>
              <w:rPr>
                <w:rFonts w:ascii="Consolas" w:hAnsi="Consolas"/>
              </w:rPr>
            </w:pPr>
            <w:r w:rsidRPr="00E845C2">
              <w:rPr>
                <w:rFonts w:ascii="Consolas" w:hAnsi="Consolas"/>
              </w:rPr>
              <w:t xml:space="preserve">public class </w:t>
            </w:r>
            <w:proofErr w:type="spellStart"/>
            <w:proofErr w:type="gramStart"/>
            <w:r w:rsidRPr="00E845C2">
              <w:rPr>
                <w:rFonts w:ascii="Consolas" w:hAnsi="Consolas"/>
              </w:rPr>
              <w:t>WordScrambler</w:t>
            </w:r>
            <w:proofErr w:type="spellEnd"/>
            <w:r w:rsidRPr="00E845C2">
              <w:rPr>
                <w:rFonts w:ascii="Consolas" w:hAnsi="Consolas"/>
              </w:rPr>
              <w:t>{</w:t>
            </w:r>
            <w:proofErr w:type="gramEnd"/>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4DB14B7C" w14:textId="77777777" w:rsidR="00952DD4" w:rsidRPr="00E845C2" w:rsidRDefault="00952DD4">
            <w:pPr>
              <w:rPr>
                <w:rFonts w:ascii="Consolas" w:hAnsi="Consolas"/>
              </w:rPr>
            </w:pPr>
          </w:p>
          <w:p w14:paraId="7B5819ED" w14:textId="77777777" w:rsidR="00952DD4" w:rsidRPr="00E845C2" w:rsidRDefault="00952DD4">
            <w:pPr>
              <w:rPr>
                <w:rFonts w:ascii="Consolas" w:hAnsi="Consolas"/>
              </w:rPr>
            </w:pPr>
          </w:p>
          <w:p w14:paraId="35535A5D" w14:textId="77777777" w:rsidR="00952DD4" w:rsidRPr="00E845C2" w:rsidRDefault="00952DD4">
            <w:pPr>
              <w:rPr>
                <w:rFonts w:ascii="Consolas" w:hAnsi="Consolas"/>
              </w:rPr>
            </w:pPr>
          </w:p>
          <w:p w14:paraId="7A3ACA92" w14:textId="77777777" w:rsidR="00952DD4" w:rsidRPr="00E845C2" w:rsidRDefault="00952DD4">
            <w:pPr>
              <w:rPr>
                <w:rFonts w:ascii="Consolas" w:hAnsi="Consolas"/>
              </w:rPr>
            </w:pPr>
          </w:p>
          <w:p w14:paraId="39FC6D10" w14:textId="77777777" w:rsidR="00952DD4" w:rsidRPr="00E845C2" w:rsidRDefault="00952DD4">
            <w:pPr>
              <w:rPr>
                <w:rFonts w:ascii="Consolas" w:hAnsi="Consolas"/>
              </w:rPr>
            </w:pPr>
          </w:p>
          <w:p w14:paraId="69C86F6F" w14:textId="77777777" w:rsidR="00952DD4" w:rsidRPr="00E845C2" w:rsidRDefault="00952DD4">
            <w:pPr>
              <w:rPr>
                <w:rFonts w:ascii="Consolas" w:hAnsi="Consolas"/>
              </w:rPr>
            </w:pPr>
          </w:p>
          <w:p w14:paraId="2FDF2048" w14:textId="77777777" w:rsidR="00952DD4" w:rsidRPr="00E845C2" w:rsidRDefault="00952DD4">
            <w:pPr>
              <w:rPr>
                <w:rFonts w:ascii="Consolas" w:hAnsi="Consolas"/>
              </w:rPr>
            </w:pPr>
          </w:p>
          <w:p w14:paraId="25BCFFF5"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1BEC94E9" w14:textId="5E196484" w:rsidR="008510A8" w:rsidRDefault="008510A8"/>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21E7DD0D"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BA21D3">
              <w:t xml:space="preserve">Along with whether the values on the die are the same.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088A6E4A" w:rsidR="000B49B0" w:rsidRDefault="000B49B0" w:rsidP="00094AED">
                  <w:pPr>
                    <w:pStyle w:val="TableContents"/>
                    <w:snapToGrid w:val="0"/>
                    <w:rPr>
                      <w:rFonts w:ascii="Calibri" w:hAnsi="Calibri" w:cs="Calibri"/>
                    </w:rPr>
                  </w:pPr>
                  <w:r>
                    <w:rPr>
                      <w:rFonts w:ascii="Calibri" w:hAnsi="Calibri" w:cs="Calibri"/>
                    </w:rPr>
                    <w:t>You rolled a 3 and a 10</w:t>
                  </w:r>
                  <w:r w:rsidR="00BA21D3">
                    <w:rPr>
                      <w:rFonts w:ascii="Calibri" w:hAnsi="Calibri" w:cs="Calibri"/>
                    </w:rPr>
                    <w:t>.  false</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0A0DCB97" w:rsidR="000B49B0" w:rsidRDefault="000B49B0" w:rsidP="00094AED">
                  <w:pPr>
                    <w:pStyle w:val="TableContents"/>
                    <w:snapToGrid w:val="0"/>
                    <w:rPr>
                      <w:rFonts w:ascii="Calibri" w:hAnsi="Calibri" w:cs="Calibri"/>
                    </w:rPr>
                  </w:pPr>
                  <w:r>
                    <w:rPr>
                      <w:rFonts w:ascii="Calibri" w:hAnsi="Calibri" w:cs="Calibri"/>
                    </w:rPr>
                    <w:t>You rolled a 4 and a 1</w:t>
                  </w:r>
                  <w:r w:rsidR="00BA21D3">
                    <w:rPr>
                      <w:rFonts w:ascii="Calibri" w:hAnsi="Calibri" w:cs="Calibri"/>
                    </w:rPr>
                    <w:t>. false</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38690546" w:rsidR="000B49B0" w:rsidRDefault="000B49B0" w:rsidP="00094AED">
                  <w:pPr>
                    <w:pStyle w:val="TableContents"/>
                    <w:snapToGrid w:val="0"/>
                    <w:rPr>
                      <w:rFonts w:ascii="Calibri" w:hAnsi="Calibri" w:cs="Calibri"/>
                    </w:rPr>
                  </w:pPr>
                  <w:r>
                    <w:rPr>
                      <w:rFonts w:ascii="Calibri" w:hAnsi="Calibri" w:cs="Calibri"/>
                    </w:rPr>
                    <w:t xml:space="preserve">You rolled a </w:t>
                  </w:r>
                  <w:r w:rsidR="00BA21D3">
                    <w:rPr>
                      <w:rFonts w:ascii="Calibri" w:hAnsi="Calibri" w:cs="Calibri"/>
                    </w:rPr>
                    <w:t>6</w:t>
                  </w:r>
                  <w:r>
                    <w:rPr>
                      <w:rFonts w:ascii="Calibri" w:hAnsi="Calibri" w:cs="Calibri"/>
                    </w:rPr>
                    <w:t xml:space="preserve"> and a 6</w:t>
                  </w:r>
                  <w:r w:rsidR="00BA21D3">
                    <w:rPr>
                      <w:rFonts w:ascii="Calibri" w:hAnsi="Calibri" w:cs="Calibri"/>
                    </w:rPr>
                    <w:t>. true</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2C65D89B"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r w:rsidR="00BA21D3">
              <w:rPr>
                <w:szCs w:val="20"/>
              </w:rPr>
              <w:t xml:space="preserve">, along with whether the values on the die are the same. </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proofErr w:type="gramStart"/>
            <w:r w:rsidR="00C85F93">
              <w:rPr>
                <w:rFonts w:ascii="Consolas" w:hAnsi="Consolas"/>
              </w:rPr>
              <w:t>Dice</w:t>
            </w:r>
            <w:r w:rsidRPr="00E845C2">
              <w:rPr>
                <w:rFonts w:ascii="Consolas" w:hAnsi="Consolas"/>
              </w:rPr>
              <w:t>{</w:t>
            </w:r>
            <w:proofErr w:type="gramEnd"/>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7741E50" w14:textId="77777777" w:rsidR="00E845C2" w:rsidRPr="00E845C2" w:rsidRDefault="00E845C2" w:rsidP="00E845C2">
            <w:pPr>
              <w:rPr>
                <w:rFonts w:ascii="Consolas" w:hAnsi="Consolas"/>
              </w:rPr>
            </w:pPr>
          </w:p>
          <w:p w14:paraId="0CBBA66D" w14:textId="77777777" w:rsidR="00E845C2" w:rsidRPr="00E845C2" w:rsidRDefault="00E845C2" w:rsidP="00E845C2">
            <w:pPr>
              <w:rPr>
                <w:rFonts w:ascii="Consolas" w:hAnsi="Consolas"/>
              </w:rPr>
            </w:pPr>
          </w:p>
          <w:p w14:paraId="15EC6264" w14:textId="77777777" w:rsidR="00E845C2" w:rsidRPr="00E845C2" w:rsidRDefault="00E845C2" w:rsidP="00E845C2">
            <w:pPr>
              <w:rPr>
                <w:rFonts w:ascii="Consolas" w:hAnsi="Consolas"/>
              </w:rPr>
            </w:pPr>
          </w:p>
          <w:p w14:paraId="2887520C" w14:textId="77777777" w:rsidR="00E845C2" w:rsidRPr="00E845C2" w:rsidRDefault="00E845C2" w:rsidP="00E845C2">
            <w:pPr>
              <w:rPr>
                <w:rFonts w:ascii="Consolas" w:hAnsi="Consolas"/>
              </w:rPr>
            </w:pPr>
          </w:p>
          <w:p w14:paraId="6A636748" w14:textId="77777777" w:rsidR="00E845C2" w:rsidRPr="00E845C2" w:rsidRDefault="00E845C2" w:rsidP="00E845C2">
            <w:pPr>
              <w:rPr>
                <w:rFonts w:ascii="Consolas" w:hAnsi="Consolas"/>
              </w:rPr>
            </w:pPr>
          </w:p>
          <w:p w14:paraId="027E1598" w14:textId="77777777" w:rsidR="00E845C2" w:rsidRPr="00E845C2" w:rsidRDefault="00E845C2" w:rsidP="00E845C2">
            <w:pPr>
              <w:rPr>
                <w:rFonts w:ascii="Consolas" w:hAnsi="Consolas"/>
              </w:rPr>
            </w:pPr>
          </w:p>
          <w:p w14:paraId="3A0F12EE" w14:textId="77777777" w:rsidR="00E845C2" w:rsidRPr="00E845C2" w:rsidRDefault="00E845C2" w:rsidP="00E845C2">
            <w:pPr>
              <w:rPr>
                <w:rFonts w:ascii="Consolas" w:hAnsi="Consolas"/>
              </w:rPr>
            </w:pPr>
          </w:p>
          <w:p w14:paraId="6F55FC78" w14:textId="77777777" w:rsidR="00E845C2" w:rsidRPr="00E845C2" w:rsidRDefault="00E845C2" w:rsidP="00E845C2">
            <w:pPr>
              <w:rPr>
                <w:rFonts w:ascii="Consolas" w:hAnsi="Consolas"/>
              </w:rPr>
            </w:pP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W w:w="0" w:type="auto"/>
        <w:tblInd w:w="-22" w:type="dxa"/>
        <w:tblLayout w:type="fixed"/>
        <w:tblCellMar>
          <w:left w:w="113" w:type="dxa"/>
        </w:tblCellMar>
        <w:tblLook w:val="0000" w:firstRow="0" w:lastRow="0" w:firstColumn="0" w:lastColumn="0" w:noHBand="0" w:noVBand="0"/>
      </w:tblPr>
      <w:tblGrid>
        <w:gridCol w:w="7920"/>
        <w:gridCol w:w="990"/>
      </w:tblGrid>
      <w:tr w:rsidR="00BA21D3" w14:paraId="1E4B2ADF" w14:textId="77777777" w:rsidTr="00A65A32">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5092564E" w14:textId="1905D6A4" w:rsidR="00A076F2" w:rsidRDefault="00A076F2" w:rsidP="00A076F2">
            <w:pPr>
              <w:pStyle w:val="ListParagraph"/>
              <w:numPr>
                <w:ilvl w:val="0"/>
                <w:numId w:val="7"/>
              </w:numPr>
              <w:ind w:left="350" w:hanging="350"/>
              <w:rPr>
                <w:szCs w:val="20"/>
                <w:lang w:eastAsia="en-US" w:bidi="ar-SA"/>
              </w:rPr>
            </w:pPr>
            <w:r w:rsidRPr="00A076F2">
              <w:rPr>
                <w:szCs w:val="20"/>
                <w:lang w:eastAsia="en-US" w:bidi="ar-SA"/>
              </w:rPr>
              <w:t xml:space="preserve">The </w:t>
            </w:r>
            <w:proofErr w:type="spellStart"/>
            <w:r w:rsidRPr="00A076F2">
              <w:rPr>
                <w:szCs w:val="20"/>
                <w:lang w:eastAsia="en-US" w:bidi="ar-SA"/>
              </w:rPr>
              <w:t>GuessNum</w:t>
            </w:r>
            <w:proofErr w:type="spellEnd"/>
            <w:r w:rsidRPr="00A076F2">
              <w:rPr>
                <w:szCs w:val="20"/>
                <w:lang w:eastAsia="en-US" w:bidi="ar-SA"/>
              </w:rPr>
              <w:t xml:space="preserve"> class below evaluates whether guesses a digit in a </w:t>
            </w:r>
            <w:proofErr w:type="gramStart"/>
            <w:r w:rsidRPr="00A076F2">
              <w:rPr>
                <w:szCs w:val="20"/>
                <w:lang w:eastAsia="en-US" w:bidi="ar-SA"/>
              </w:rPr>
              <w:t>3 digit</w:t>
            </w:r>
            <w:proofErr w:type="gramEnd"/>
            <w:r w:rsidRPr="00A076F2">
              <w:rPr>
                <w:szCs w:val="20"/>
                <w:lang w:eastAsia="en-US" w:bidi="ar-SA"/>
              </w:rPr>
              <w:t xml:space="preserve"> number correctly.  Consider the following examples, </w:t>
            </w:r>
          </w:p>
          <w:tbl>
            <w:tblPr>
              <w:tblStyle w:val="TableGrid"/>
              <w:tblW w:w="0" w:type="auto"/>
              <w:tblLook w:val="04A0" w:firstRow="1" w:lastRow="0" w:firstColumn="1" w:lastColumn="0" w:noHBand="0" w:noVBand="1"/>
            </w:tblPr>
            <w:tblGrid>
              <w:gridCol w:w="2893"/>
              <w:gridCol w:w="2893"/>
              <w:gridCol w:w="2893"/>
            </w:tblGrid>
            <w:tr w:rsidR="00A076F2" w14:paraId="7DE876D1" w14:textId="77777777" w:rsidTr="00A076F2">
              <w:tc>
                <w:tcPr>
                  <w:tcW w:w="2893" w:type="dxa"/>
                </w:tcPr>
                <w:p w14:paraId="1C5C7E2A" w14:textId="269E88F3" w:rsidR="00A076F2" w:rsidRPr="00D3509D" w:rsidRDefault="00A076F2" w:rsidP="00A076F2">
                  <w:pPr>
                    <w:rPr>
                      <w:b/>
                      <w:bCs/>
                      <w:szCs w:val="20"/>
                      <w:lang w:eastAsia="en-US" w:bidi="ar-SA"/>
                    </w:rPr>
                  </w:pPr>
                  <w:r w:rsidRPr="00D3509D">
                    <w:rPr>
                      <w:b/>
                      <w:bCs/>
                      <w:szCs w:val="20"/>
                      <w:lang w:eastAsia="en-US" w:bidi="ar-SA"/>
                    </w:rPr>
                    <w:t>Number</w:t>
                  </w:r>
                </w:p>
              </w:tc>
              <w:tc>
                <w:tcPr>
                  <w:tcW w:w="2893" w:type="dxa"/>
                </w:tcPr>
                <w:p w14:paraId="2360D7B1" w14:textId="526C6691" w:rsidR="00A076F2" w:rsidRPr="00D3509D" w:rsidRDefault="00A076F2" w:rsidP="00A076F2">
                  <w:pPr>
                    <w:rPr>
                      <w:b/>
                      <w:bCs/>
                      <w:szCs w:val="20"/>
                      <w:lang w:eastAsia="en-US" w:bidi="ar-SA"/>
                    </w:rPr>
                  </w:pPr>
                  <w:r w:rsidRPr="00D3509D">
                    <w:rPr>
                      <w:b/>
                      <w:bCs/>
                      <w:szCs w:val="20"/>
                      <w:lang w:eastAsia="en-US" w:bidi="ar-SA"/>
                    </w:rPr>
                    <w:t>Guess</w:t>
                  </w:r>
                </w:p>
              </w:tc>
              <w:tc>
                <w:tcPr>
                  <w:tcW w:w="2893" w:type="dxa"/>
                </w:tcPr>
                <w:p w14:paraId="553F7140" w14:textId="0799CE03" w:rsidR="00A076F2" w:rsidRPr="00D3509D" w:rsidRDefault="00A076F2" w:rsidP="00A076F2">
                  <w:pPr>
                    <w:rPr>
                      <w:b/>
                      <w:bCs/>
                      <w:szCs w:val="20"/>
                      <w:lang w:eastAsia="en-US" w:bidi="ar-SA"/>
                    </w:rPr>
                  </w:pPr>
                  <w:r w:rsidRPr="00D3509D">
                    <w:rPr>
                      <w:b/>
                      <w:bCs/>
                      <w:szCs w:val="20"/>
                      <w:lang w:eastAsia="en-US" w:bidi="ar-SA"/>
                    </w:rPr>
                    <w:t>Output</w:t>
                  </w:r>
                </w:p>
              </w:tc>
            </w:tr>
            <w:tr w:rsidR="00A076F2" w14:paraId="2BB71E85" w14:textId="77777777" w:rsidTr="00A076F2">
              <w:tc>
                <w:tcPr>
                  <w:tcW w:w="2893" w:type="dxa"/>
                </w:tcPr>
                <w:p w14:paraId="67C77755" w14:textId="7B4E1DFF" w:rsidR="00A076F2" w:rsidRDefault="00A076F2" w:rsidP="00A076F2">
                  <w:pPr>
                    <w:rPr>
                      <w:szCs w:val="20"/>
                      <w:lang w:eastAsia="en-US" w:bidi="ar-SA"/>
                    </w:rPr>
                  </w:pPr>
                  <w:r>
                    <w:rPr>
                      <w:szCs w:val="20"/>
                      <w:lang w:eastAsia="en-US" w:bidi="ar-SA"/>
                    </w:rPr>
                    <w:t>123</w:t>
                  </w:r>
                </w:p>
              </w:tc>
              <w:tc>
                <w:tcPr>
                  <w:tcW w:w="2893" w:type="dxa"/>
                </w:tcPr>
                <w:p w14:paraId="6A39F53B" w14:textId="7EE1CC6C" w:rsidR="00A076F2" w:rsidRDefault="00A076F2" w:rsidP="00A076F2">
                  <w:pPr>
                    <w:rPr>
                      <w:szCs w:val="20"/>
                      <w:lang w:eastAsia="en-US" w:bidi="ar-SA"/>
                    </w:rPr>
                  </w:pPr>
                  <w:r>
                    <w:rPr>
                      <w:szCs w:val="20"/>
                      <w:lang w:eastAsia="en-US" w:bidi="ar-SA"/>
                    </w:rPr>
                    <w:t>2</w:t>
                  </w:r>
                </w:p>
              </w:tc>
              <w:tc>
                <w:tcPr>
                  <w:tcW w:w="2893" w:type="dxa"/>
                </w:tcPr>
                <w:p w14:paraId="4C81D437" w14:textId="0F188857" w:rsidR="00A076F2" w:rsidRDefault="00A076F2" w:rsidP="00A076F2">
                  <w:pPr>
                    <w:rPr>
                      <w:szCs w:val="20"/>
                      <w:lang w:eastAsia="en-US" w:bidi="ar-SA"/>
                    </w:rPr>
                  </w:pPr>
                  <w:r>
                    <w:rPr>
                      <w:szCs w:val="20"/>
                      <w:lang w:eastAsia="en-US" w:bidi="ar-SA"/>
                    </w:rPr>
                    <w:t>True</w:t>
                  </w:r>
                </w:p>
              </w:tc>
            </w:tr>
            <w:tr w:rsidR="00A076F2" w14:paraId="7857C3A6" w14:textId="77777777" w:rsidTr="00A076F2">
              <w:tc>
                <w:tcPr>
                  <w:tcW w:w="2893" w:type="dxa"/>
                </w:tcPr>
                <w:p w14:paraId="074D6D3C" w14:textId="3D72CDF7" w:rsidR="00A076F2" w:rsidRDefault="00A076F2" w:rsidP="00A076F2">
                  <w:pPr>
                    <w:rPr>
                      <w:szCs w:val="20"/>
                      <w:lang w:eastAsia="en-US" w:bidi="ar-SA"/>
                    </w:rPr>
                  </w:pPr>
                  <w:r>
                    <w:rPr>
                      <w:szCs w:val="20"/>
                      <w:lang w:eastAsia="en-US" w:bidi="ar-SA"/>
                    </w:rPr>
                    <w:t>345</w:t>
                  </w:r>
                </w:p>
              </w:tc>
              <w:tc>
                <w:tcPr>
                  <w:tcW w:w="2893" w:type="dxa"/>
                </w:tcPr>
                <w:p w14:paraId="4064555D" w14:textId="78543FF0" w:rsidR="00A076F2" w:rsidRDefault="00A076F2" w:rsidP="00A076F2">
                  <w:pPr>
                    <w:rPr>
                      <w:szCs w:val="20"/>
                      <w:lang w:eastAsia="en-US" w:bidi="ar-SA"/>
                    </w:rPr>
                  </w:pPr>
                  <w:r>
                    <w:rPr>
                      <w:szCs w:val="20"/>
                      <w:lang w:eastAsia="en-US" w:bidi="ar-SA"/>
                    </w:rPr>
                    <w:t>6</w:t>
                  </w:r>
                </w:p>
              </w:tc>
              <w:tc>
                <w:tcPr>
                  <w:tcW w:w="2893" w:type="dxa"/>
                </w:tcPr>
                <w:p w14:paraId="642B9DF6" w14:textId="6DFA9834" w:rsidR="00A076F2" w:rsidRDefault="00A076F2" w:rsidP="00A076F2">
                  <w:pPr>
                    <w:rPr>
                      <w:szCs w:val="20"/>
                      <w:lang w:eastAsia="en-US" w:bidi="ar-SA"/>
                    </w:rPr>
                  </w:pPr>
                  <w:r>
                    <w:rPr>
                      <w:szCs w:val="20"/>
                      <w:lang w:eastAsia="en-US" w:bidi="ar-SA"/>
                    </w:rPr>
                    <w:t>False</w:t>
                  </w:r>
                </w:p>
              </w:tc>
            </w:tr>
            <w:tr w:rsidR="00A076F2" w14:paraId="2BAB56C6" w14:textId="77777777" w:rsidTr="00A076F2">
              <w:tc>
                <w:tcPr>
                  <w:tcW w:w="2893" w:type="dxa"/>
                </w:tcPr>
                <w:p w14:paraId="2F0EFE95" w14:textId="25405894" w:rsidR="00A076F2" w:rsidRDefault="00A076F2" w:rsidP="00A076F2">
                  <w:pPr>
                    <w:rPr>
                      <w:szCs w:val="20"/>
                      <w:lang w:eastAsia="en-US" w:bidi="ar-SA"/>
                    </w:rPr>
                  </w:pPr>
                  <w:r>
                    <w:rPr>
                      <w:szCs w:val="20"/>
                      <w:lang w:eastAsia="en-US" w:bidi="ar-SA"/>
                    </w:rPr>
                    <w:t>301</w:t>
                  </w:r>
                </w:p>
              </w:tc>
              <w:tc>
                <w:tcPr>
                  <w:tcW w:w="2893" w:type="dxa"/>
                </w:tcPr>
                <w:p w14:paraId="6D496A4D" w14:textId="3092E7A1" w:rsidR="00A076F2" w:rsidRDefault="00A076F2" w:rsidP="00A076F2">
                  <w:pPr>
                    <w:rPr>
                      <w:szCs w:val="20"/>
                      <w:lang w:eastAsia="en-US" w:bidi="ar-SA"/>
                    </w:rPr>
                  </w:pPr>
                  <w:r>
                    <w:rPr>
                      <w:szCs w:val="20"/>
                      <w:lang w:eastAsia="en-US" w:bidi="ar-SA"/>
                    </w:rPr>
                    <w:t>1</w:t>
                  </w:r>
                </w:p>
              </w:tc>
              <w:tc>
                <w:tcPr>
                  <w:tcW w:w="2893" w:type="dxa"/>
                </w:tcPr>
                <w:p w14:paraId="347FF373" w14:textId="700C7029" w:rsidR="00A076F2" w:rsidRDefault="00A076F2" w:rsidP="00A076F2">
                  <w:pPr>
                    <w:rPr>
                      <w:szCs w:val="20"/>
                      <w:lang w:eastAsia="en-US" w:bidi="ar-SA"/>
                    </w:rPr>
                  </w:pPr>
                  <w:r>
                    <w:rPr>
                      <w:szCs w:val="20"/>
                      <w:lang w:eastAsia="en-US" w:bidi="ar-SA"/>
                    </w:rPr>
                    <w:t>True</w:t>
                  </w:r>
                </w:p>
              </w:tc>
            </w:tr>
            <w:tr w:rsidR="00A076F2" w14:paraId="564A5D2D" w14:textId="77777777" w:rsidTr="00A076F2">
              <w:tc>
                <w:tcPr>
                  <w:tcW w:w="2893" w:type="dxa"/>
                </w:tcPr>
                <w:p w14:paraId="217EC7B2" w14:textId="79104A02" w:rsidR="00A076F2" w:rsidRDefault="00A076F2" w:rsidP="00A076F2">
                  <w:pPr>
                    <w:rPr>
                      <w:szCs w:val="20"/>
                      <w:lang w:eastAsia="en-US" w:bidi="ar-SA"/>
                    </w:rPr>
                  </w:pPr>
                  <w:r>
                    <w:rPr>
                      <w:szCs w:val="20"/>
                      <w:lang w:eastAsia="en-US" w:bidi="ar-SA"/>
                    </w:rPr>
                    <w:t>900</w:t>
                  </w:r>
                </w:p>
              </w:tc>
              <w:tc>
                <w:tcPr>
                  <w:tcW w:w="2893" w:type="dxa"/>
                </w:tcPr>
                <w:p w14:paraId="17BFBAE1" w14:textId="710097CF" w:rsidR="00A076F2" w:rsidRDefault="00A076F2" w:rsidP="00A076F2">
                  <w:pPr>
                    <w:rPr>
                      <w:szCs w:val="20"/>
                      <w:lang w:eastAsia="en-US" w:bidi="ar-SA"/>
                    </w:rPr>
                  </w:pPr>
                  <w:r>
                    <w:rPr>
                      <w:szCs w:val="20"/>
                      <w:lang w:eastAsia="en-US" w:bidi="ar-SA"/>
                    </w:rPr>
                    <w:t>9</w:t>
                  </w:r>
                </w:p>
              </w:tc>
              <w:tc>
                <w:tcPr>
                  <w:tcW w:w="2893" w:type="dxa"/>
                </w:tcPr>
                <w:p w14:paraId="3170FA98" w14:textId="01334F0B" w:rsidR="00A076F2" w:rsidRDefault="00A076F2" w:rsidP="00A076F2">
                  <w:pPr>
                    <w:rPr>
                      <w:szCs w:val="20"/>
                      <w:lang w:eastAsia="en-US" w:bidi="ar-SA"/>
                    </w:rPr>
                  </w:pPr>
                  <w:r>
                    <w:rPr>
                      <w:szCs w:val="20"/>
                      <w:lang w:eastAsia="en-US" w:bidi="ar-SA"/>
                    </w:rPr>
                    <w:t>True</w:t>
                  </w:r>
                </w:p>
              </w:tc>
            </w:tr>
          </w:tbl>
          <w:p w14:paraId="7E766BE7" w14:textId="77777777" w:rsidR="00A076F2" w:rsidRDefault="00A076F2" w:rsidP="00A076F2">
            <w:pPr>
              <w:rPr>
                <w:szCs w:val="20"/>
                <w:lang w:eastAsia="en-US" w:bidi="ar-SA"/>
              </w:rPr>
            </w:pPr>
          </w:p>
          <w:p w14:paraId="0DF2EDB9" w14:textId="7CB9C466" w:rsidR="00DE50BB" w:rsidRPr="00952DD4" w:rsidRDefault="00DE50BB" w:rsidP="00DE50BB">
            <w:pPr>
              <w:ind w:left="375" w:hanging="375"/>
              <w:rPr>
                <w:szCs w:val="20"/>
              </w:rPr>
            </w:pPr>
            <w:r w:rsidRPr="00952DD4">
              <w:rPr>
                <w:szCs w:val="20"/>
              </w:rPr>
              <w:t xml:space="preserve">Below is a summary of what the </w:t>
            </w:r>
            <w:proofErr w:type="spellStart"/>
            <w:r>
              <w:rPr>
                <w:szCs w:val="20"/>
              </w:rPr>
              <w:t>GuessNum</w:t>
            </w:r>
            <w:proofErr w:type="spellEnd"/>
            <w:r w:rsidRPr="00952DD4">
              <w:rPr>
                <w:szCs w:val="20"/>
              </w:rPr>
              <w:t xml:space="preserve"> class does, </w:t>
            </w:r>
          </w:p>
          <w:p w14:paraId="3B968289" w14:textId="77777777" w:rsidR="00DE50BB" w:rsidRPr="00952DD4" w:rsidRDefault="00DE50BB" w:rsidP="00DE50BB">
            <w:pPr>
              <w:ind w:left="375" w:hanging="375"/>
              <w:rPr>
                <w:szCs w:val="20"/>
              </w:rPr>
            </w:pPr>
          </w:p>
          <w:p w14:paraId="760FE6BD" w14:textId="1C209E89" w:rsidR="00DE50BB" w:rsidRDefault="00DE50BB" w:rsidP="00DE50BB">
            <w:pPr>
              <w:pStyle w:val="ListParagraph"/>
              <w:numPr>
                <w:ilvl w:val="0"/>
                <w:numId w:val="6"/>
              </w:numPr>
              <w:rPr>
                <w:szCs w:val="20"/>
              </w:rPr>
            </w:pPr>
            <w:r>
              <w:rPr>
                <w:szCs w:val="20"/>
              </w:rPr>
              <w:t>Creates a random integer from 100 to 999 (inclusive) and stores it in number</w:t>
            </w:r>
          </w:p>
          <w:p w14:paraId="181AA1AE" w14:textId="40715E16" w:rsidR="00DE50BB" w:rsidRPr="00952DD4" w:rsidRDefault="00144308" w:rsidP="00DE50BB">
            <w:pPr>
              <w:pStyle w:val="ListParagraph"/>
              <w:numPr>
                <w:ilvl w:val="0"/>
                <w:numId w:val="6"/>
              </w:numPr>
              <w:rPr>
                <w:szCs w:val="20"/>
              </w:rPr>
            </w:pPr>
            <w:r>
              <w:rPr>
                <w:szCs w:val="20"/>
              </w:rPr>
              <w:t>D</w:t>
            </w:r>
            <w:r w:rsidR="00DE50BB" w:rsidRPr="00952DD4">
              <w:rPr>
                <w:szCs w:val="20"/>
              </w:rPr>
              <w:t>eclares a Scanner object</w:t>
            </w:r>
          </w:p>
          <w:p w14:paraId="50B956DE" w14:textId="5487609E" w:rsidR="00DE50BB" w:rsidRPr="00952DD4" w:rsidRDefault="00DE50BB" w:rsidP="00DE50BB">
            <w:pPr>
              <w:pStyle w:val="ListParagraph"/>
              <w:numPr>
                <w:ilvl w:val="0"/>
                <w:numId w:val="6"/>
              </w:numPr>
              <w:rPr>
                <w:szCs w:val="20"/>
              </w:rPr>
            </w:pPr>
            <w:r w:rsidRPr="00952DD4">
              <w:rPr>
                <w:szCs w:val="20"/>
              </w:rPr>
              <w:t xml:space="preserve">Prompts the user for </w:t>
            </w:r>
            <w:r w:rsidR="00144308">
              <w:rPr>
                <w:szCs w:val="20"/>
              </w:rPr>
              <w:t>an integer guess</w:t>
            </w:r>
          </w:p>
          <w:p w14:paraId="34FD8612" w14:textId="4303A387" w:rsidR="00DE50BB" w:rsidRPr="00952DD4" w:rsidRDefault="00144308" w:rsidP="00DE50BB">
            <w:pPr>
              <w:pStyle w:val="ListParagraph"/>
              <w:numPr>
                <w:ilvl w:val="0"/>
                <w:numId w:val="6"/>
              </w:numPr>
              <w:rPr>
                <w:szCs w:val="20"/>
              </w:rPr>
            </w:pPr>
            <w:r>
              <w:rPr>
                <w:szCs w:val="20"/>
              </w:rPr>
              <w:t>Evaluates whether the guessed integer is in the number and prints the result</w:t>
            </w:r>
          </w:p>
          <w:p w14:paraId="351551E1" w14:textId="77777777" w:rsidR="00DE50BB" w:rsidRDefault="00DE50BB" w:rsidP="00A076F2">
            <w:pPr>
              <w:rPr>
                <w:szCs w:val="20"/>
                <w:lang w:eastAsia="en-US" w:bidi="ar-SA"/>
              </w:rPr>
            </w:pPr>
          </w:p>
          <w:p w14:paraId="6EF91C52" w14:textId="0E1D55E8" w:rsidR="00A076F2" w:rsidRPr="00A076F2" w:rsidRDefault="00A076F2" w:rsidP="00A076F2">
            <w:pPr>
              <w:rPr>
                <w:szCs w:val="20"/>
                <w:lang w:eastAsia="en-US" w:bidi="ar-SA"/>
              </w:rPr>
            </w:pPr>
            <w:r>
              <w:rPr>
                <w:szCs w:val="20"/>
                <w:lang w:eastAsia="en-US" w:bidi="ar-SA"/>
              </w:rPr>
              <w:t xml:space="preserve">Write the </w:t>
            </w:r>
            <w:proofErr w:type="spellStart"/>
            <w:r>
              <w:rPr>
                <w:szCs w:val="20"/>
                <w:lang w:eastAsia="en-US" w:bidi="ar-SA"/>
              </w:rPr>
              <w:t>GuessNum</w:t>
            </w:r>
            <w:proofErr w:type="spellEnd"/>
            <w:r>
              <w:rPr>
                <w:szCs w:val="20"/>
                <w:lang w:eastAsia="en-US" w:bidi="ar-SA"/>
              </w:rPr>
              <w:t xml:space="preserve"> class below.  You may not use if statements in your solution. </w:t>
            </w:r>
          </w:p>
          <w:p w14:paraId="4FEEFC20" w14:textId="6A4412CE" w:rsidR="00BA21D3" w:rsidRDefault="00643788" w:rsidP="00A076F2">
            <w:r w:rsidRPr="00A076F2">
              <w:rPr>
                <w:szCs w:val="20"/>
                <w:lang w:eastAsia="en-US" w:bidi="ar-SA"/>
              </w:rPr>
              <w:t xml:space="preserve"> </w:t>
            </w:r>
          </w:p>
        </w:tc>
      </w:tr>
      <w:tr w:rsidR="00BA21D3" w14:paraId="6E44F7BE" w14:textId="77777777" w:rsidTr="00A65A32">
        <w:trPr>
          <w:trHeight w:val="148"/>
        </w:trPr>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44B87F48" w14:textId="70941E38" w:rsidR="00BA21D3" w:rsidRPr="00DA330D" w:rsidRDefault="00BA21D3" w:rsidP="00A65A32">
            <w:pPr>
              <w:rPr>
                <w:rFonts w:ascii="Consolas" w:hAnsi="Consolas"/>
              </w:rPr>
            </w:pPr>
            <w:r w:rsidRPr="00DA330D">
              <w:rPr>
                <w:rFonts w:ascii="Consolas" w:hAnsi="Consolas"/>
                <w:szCs w:val="20"/>
                <w:lang w:eastAsia="en-US" w:bidi="ar-SA"/>
              </w:rPr>
              <w:t xml:space="preserve">public class </w:t>
            </w:r>
            <w:proofErr w:type="spellStart"/>
            <w:proofErr w:type="gramStart"/>
            <w:r w:rsidR="00A076F2" w:rsidRPr="00DA330D">
              <w:rPr>
                <w:rFonts w:ascii="Consolas" w:hAnsi="Consolas"/>
                <w:szCs w:val="20"/>
                <w:lang w:eastAsia="en-US" w:bidi="ar-SA"/>
              </w:rPr>
              <w:t>GuessNum</w:t>
            </w:r>
            <w:proofErr w:type="spellEnd"/>
            <w:r w:rsidRPr="00DA330D">
              <w:rPr>
                <w:rFonts w:ascii="Consolas" w:hAnsi="Consolas"/>
                <w:szCs w:val="20"/>
                <w:lang w:eastAsia="en-US" w:bidi="ar-SA"/>
              </w:rPr>
              <w:t>{</w:t>
            </w:r>
            <w:proofErr w:type="gramEnd"/>
          </w:p>
          <w:p w14:paraId="74F7D7ED" w14:textId="77777777" w:rsidR="00BA21D3" w:rsidRPr="00DA330D" w:rsidRDefault="00BA21D3" w:rsidP="00A65A32">
            <w:pPr>
              <w:rPr>
                <w:rFonts w:ascii="Consolas" w:hAnsi="Consolas"/>
              </w:rPr>
            </w:pPr>
            <w:r w:rsidRPr="00DA330D">
              <w:rPr>
                <w:rFonts w:ascii="Consolas" w:hAnsi="Consolas"/>
                <w:szCs w:val="20"/>
                <w:lang w:eastAsia="en-US" w:bidi="ar-SA"/>
              </w:rPr>
              <w:t xml:space="preserve">     public static void </w:t>
            </w:r>
            <w:proofErr w:type="gramStart"/>
            <w:r w:rsidRPr="00DA330D">
              <w:rPr>
                <w:rFonts w:ascii="Consolas" w:hAnsi="Consolas"/>
                <w:szCs w:val="20"/>
                <w:lang w:eastAsia="en-US" w:bidi="ar-SA"/>
              </w:rPr>
              <w:t>main(</w:t>
            </w:r>
            <w:proofErr w:type="gramEnd"/>
            <w:r w:rsidRPr="00DA330D">
              <w:rPr>
                <w:rFonts w:ascii="Consolas" w:hAnsi="Consolas"/>
                <w:szCs w:val="20"/>
                <w:lang w:eastAsia="en-US" w:bidi="ar-SA"/>
              </w:rPr>
              <w:t xml:space="preserve">String </w:t>
            </w:r>
            <w:proofErr w:type="spellStart"/>
            <w:r w:rsidRPr="00DA330D">
              <w:rPr>
                <w:rFonts w:ascii="Consolas" w:hAnsi="Consolas"/>
                <w:szCs w:val="20"/>
                <w:lang w:eastAsia="en-US" w:bidi="ar-SA"/>
              </w:rPr>
              <w:t>args</w:t>
            </w:r>
            <w:proofErr w:type="spellEnd"/>
            <w:r w:rsidRPr="00DA330D">
              <w:rPr>
                <w:rFonts w:ascii="Consolas" w:hAnsi="Consolas"/>
                <w:szCs w:val="20"/>
                <w:lang w:eastAsia="en-US" w:bidi="ar-SA"/>
              </w:rPr>
              <w:t>[]){</w:t>
            </w:r>
          </w:p>
          <w:p w14:paraId="63239914" w14:textId="77777777" w:rsidR="00BA21D3" w:rsidRDefault="00BA21D3" w:rsidP="00A65A32">
            <w:pPr>
              <w:tabs>
                <w:tab w:val="left" w:pos="360"/>
              </w:tabs>
              <w:rPr>
                <w:rFonts w:ascii="FreeMono" w:hAnsi="FreeMono"/>
                <w:lang w:eastAsia="en-US" w:bidi="ar-SA"/>
              </w:rPr>
            </w:pPr>
          </w:p>
          <w:p w14:paraId="67B48960" w14:textId="77777777" w:rsidR="00BA21D3" w:rsidRDefault="00BA21D3" w:rsidP="00A65A32">
            <w:pPr>
              <w:tabs>
                <w:tab w:val="left" w:pos="360"/>
              </w:tabs>
              <w:rPr>
                <w:rFonts w:ascii="FreeMono" w:hAnsi="FreeMono"/>
                <w:lang w:eastAsia="en-US" w:bidi="ar-SA"/>
              </w:rPr>
            </w:pPr>
          </w:p>
          <w:p w14:paraId="14072469" w14:textId="77777777" w:rsidR="00BA21D3" w:rsidRDefault="00BA21D3" w:rsidP="00A65A32">
            <w:pPr>
              <w:tabs>
                <w:tab w:val="left" w:pos="360"/>
              </w:tabs>
              <w:rPr>
                <w:rFonts w:ascii="FreeMono" w:hAnsi="FreeMono"/>
                <w:lang w:eastAsia="en-US" w:bidi="ar-SA"/>
              </w:rPr>
            </w:pPr>
          </w:p>
          <w:p w14:paraId="710C7F46" w14:textId="77777777" w:rsidR="00BA21D3" w:rsidRDefault="00BA21D3" w:rsidP="00A65A32">
            <w:pPr>
              <w:tabs>
                <w:tab w:val="left" w:pos="360"/>
              </w:tabs>
              <w:rPr>
                <w:rFonts w:ascii="FreeMono" w:hAnsi="FreeMono"/>
                <w:lang w:eastAsia="en-US" w:bidi="ar-SA"/>
              </w:rPr>
            </w:pPr>
          </w:p>
          <w:p w14:paraId="077B83F0" w14:textId="77777777" w:rsidR="00BA21D3" w:rsidRDefault="00BA21D3" w:rsidP="00A65A32">
            <w:pPr>
              <w:tabs>
                <w:tab w:val="left" w:pos="360"/>
              </w:tabs>
              <w:rPr>
                <w:rFonts w:ascii="FreeMono" w:hAnsi="FreeMono"/>
                <w:lang w:eastAsia="en-US" w:bidi="ar-SA"/>
              </w:rPr>
            </w:pPr>
          </w:p>
          <w:p w14:paraId="28814A0F" w14:textId="77777777" w:rsidR="00BA21D3" w:rsidRDefault="00BA21D3" w:rsidP="00A65A32">
            <w:pPr>
              <w:tabs>
                <w:tab w:val="left" w:pos="360"/>
              </w:tabs>
              <w:rPr>
                <w:rFonts w:ascii="FreeMono" w:hAnsi="FreeMono"/>
                <w:lang w:eastAsia="en-US" w:bidi="ar-SA"/>
              </w:rPr>
            </w:pPr>
          </w:p>
          <w:p w14:paraId="0302D9F3" w14:textId="77777777" w:rsidR="00BA21D3" w:rsidRDefault="00BA21D3" w:rsidP="00A65A32">
            <w:pPr>
              <w:tabs>
                <w:tab w:val="left" w:pos="360"/>
              </w:tabs>
              <w:rPr>
                <w:rFonts w:ascii="FreeMono" w:hAnsi="FreeMono"/>
                <w:lang w:eastAsia="en-US" w:bidi="ar-SA"/>
              </w:rPr>
            </w:pPr>
          </w:p>
          <w:p w14:paraId="1F6FF11B" w14:textId="77777777" w:rsidR="00BA21D3" w:rsidRDefault="00BA21D3" w:rsidP="00A65A32">
            <w:pPr>
              <w:tabs>
                <w:tab w:val="left" w:pos="360"/>
              </w:tabs>
              <w:rPr>
                <w:rFonts w:ascii="FreeMono" w:hAnsi="FreeMono"/>
                <w:lang w:eastAsia="en-US" w:bidi="ar-SA"/>
              </w:rPr>
            </w:pPr>
          </w:p>
          <w:p w14:paraId="24816AA2" w14:textId="77777777" w:rsidR="00BA21D3" w:rsidRDefault="00BA21D3" w:rsidP="00A65A32">
            <w:pPr>
              <w:tabs>
                <w:tab w:val="left" w:pos="360"/>
              </w:tabs>
              <w:rPr>
                <w:rFonts w:ascii="FreeMono" w:hAnsi="FreeMono"/>
                <w:lang w:eastAsia="en-US" w:bidi="ar-SA"/>
              </w:rPr>
            </w:pPr>
          </w:p>
          <w:p w14:paraId="13E4A0D2" w14:textId="77777777" w:rsidR="00BA21D3" w:rsidRDefault="00BA21D3" w:rsidP="00A65A32">
            <w:pPr>
              <w:tabs>
                <w:tab w:val="left" w:pos="360"/>
              </w:tabs>
              <w:rPr>
                <w:rFonts w:ascii="FreeMono" w:hAnsi="FreeMono"/>
                <w:lang w:eastAsia="en-US" w:bidi="ar-SA"/>
              </w:rPr>
            </w:pPr>
          </w:p>
          <w:p w14:paraId="44FA5535" w14:textId="77777777" w:rsidR="00BA21D3" w:rsidRDefault="00BA21D3" w:rsidP="00A65A32">
            <w:pPr>
              <w:tabs>
                <w:tab w:val="left" w:pos="360"/>
              </w:tabs>
              <w:rPr>
                <w:rFonts w:ascii="FreeMono" w:hAnsi="FreeMono"/>
                <w:lang w:eastAsia="en-US" w:bidi="ar-SA"/>
              </w:rPr>
            </w:pPr>
          </w:p>
          <w:p w14:paraId="52A39F94" w14:textId="77777777" w:rsidR="00BA21D3" w:rsidRDefault="00BA21D3" w:rsidP="00A65A32">
            <w:pPr>
              <w:tabs>
                <w:tab w:val="left" w:pos="360"/>
              </w:tabs>
              <w:rPr>
                <w:rFonts w:ascii="FreeMono" w:hAnsi="FreeMono"/>
                <w:lang w:eastAsia="en-US" w:bidi="ar-SA"/>
              </w:rPr>
            </w:pPr>
          </w:p>
          <w:p w14:paraId="6A2DDBFC" w14:textId="77777777" w:rsidR="00BA21D3" w:rsidRDefault="00BA21D3" w:rsidP="00A65A32">
            <w:pPr>
              <w:tabs>
                <w:tab w:val="left" w:pos="360"/>
              </w:tabs>
              <w:rPr>
                <w:rFonts w:ascii="FreeMono" w:hAnsi="FreeMono"/>
                <w:lang w:eastAsia="en-US" w:bidi="ar-SA"/>
              </w:rPr>
            </w:pPr>
          </w:p>
          <w:p w14:paraId="7C5D4FF9" w14:textId="77777777" w:rsidR="00BA21D3" w:rsidRDefault="00BA21D3" w:rsidP="00A65A32">
            <w:pPr>
              <w:tabs>
                <w:tab w:val="left" w:pos="360"/>
              </w:tabs>
            </w:pPr>
            <w:r>
              <w:rPr>
                <w:rFonts w:ascii="FreeMono" w:hAnsi="FreeMono"/>
                <w:lang w:eastAsia="en-US" w:bidi="ar-SA"/>
              </w:rPr>
              <w:t xml:space="preserve">     }</w:t>
            </w:r>
          </w:p>
          <w:p w14:paraId="22D20636" w14:textId="77777777" w:rsidR="00BA21D3" w:rsidRDefault="00BA21D3" w:rsidP="00A65A32">
            <w:pPr>
              <w:tabs>
                <w:tab w:val="left" w:pos="360"/>
              </w:tabs>
            </w:pPr>
            <w:r>
              <w:rPr>
                <w:rFonts w:ascii="FreeMono" w:hAnsi="FreeMono"/>
                <w:lang w:eastAsia="en-US" w:bidi="ar-SA"/>
              </w:rPr>
              <w:t>}</w:t>
            </w:r>
          </w:p>
        </w:tc>
      </w:tr>
      <w:tr w:rsidR="00BA21D3" w14:paraId="69437BE8" w14:textId="77777777" w:rsidTr="00A65A32">
        <w:trPr>
          <w:trHeight w:val="395"/>
        </w:trPr>
        <w:tc>
          <w:tcPr>
            <w:tcW w:w="7920" w:type="dxa"/>
            <w:tcBorders>
              <w:left w:val="single" w:sz="4" w:space="0" w:color="000000"/>
              <w:bottom w:val="single" w:sz="4" w:space="0" w:color="000000"/>
            </w:tcBorders>
            <w:shd w:val="clear" w:color="auto" w:fill="auto"/>
          </w:tcPr>
          <w:p w14:paraId="66E121B7" w14:textId="77777777" w:rsidR="00BA21D3" w:rsidRDefault="00BA21D3" w:rsidP="00A65A32">
            <w:pPr>
              <w:rPr>
                <w:rFonts w:ascii="FreeMono" w:hAnsi="FreeMono"/>
                <w:szCs w:val="20"/>
                <w:lang w:eastAsia="en-US" w:bidi="ar-SA"/>
              </w:rPr>
            </w:pPr>
          </w:p>
          <w:p w14:paraId="65D766AF" w14:textId="77777777" w:rsidR="00BA21D3" w:rsidRDefault="00BA21D3" w:rsidP="00A65A32">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shd w:val="clear" w:color="auto" w:fill="auto"/>
          </w:tcPr>
          <w:p w14:paraId="138B356C" w14:textId="77777777" w:rsidR="00BA21D3" w:rsidRDefault="00BA21D3" w:rsidP="00A65A32"/>
          <w:p w14:paraId="5E8D2EA6" w14:textId="6F438986" w:rsidR="00BA21D3" w:rsidRDefault="00BA21D3" w:rsidP="00A65A32">
            <w:r>
              <w:t xml:space="preserve">         /</w:t>
            </w:r>
            <w:r w:rsidR="00DA330D">
              <w:t>4</w:t>
            </w:r>
          </w:p>
        </w:tc>
      </w:tr>
    </w:tbl>
    <w:p w14:paraId="0C5BAF49" w14:textId="77777777" w:rsidR="008510A8" w:rsidRDefault="008510A8"/>
    <w:p w14:paraId="30BB7165" w14:textId="77777777" w:rsidR="00A02183" w:rsidRDefault="00A02183"/>
    <w:sectPr w:rsidR="00A02183">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A5D50" w14:textId="77777777" w:rsidR="00CA768F" w:rsidRDefault="00CA768F">
      <w:r>
        <w:separator/>
      </w:r>
    </w:p>
  </w:endnote>
  <w:endnote w:type="continuationSeparator" w:id="0">
    <w:p w14:paraId="20DB38CD" w14:textId="77777777" w:rsidR="00CA768F" w:rsidRDefault="00CA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53584981" w:rsidR="007A4F8C" w:rsidRDefault="00A02183">
    <w:pPr>
      <w:pStyle w:val="Footer"/>
      <w:jc w:val="right"/>
    </w:pPr>
    <w:r>
      <w:t>Score __________/1</w:t>
    </w:r>
    <w:r w:rsidR="000F088B">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61ABBD42" w:rsidR="007A4F8C" w:rsidRDefault="00A02183">
    <w:pPr>
      <w:pStyle w:val="Footer"/>
    </w:pPr>
    <w:r>
      <w:tab/>
    </w:r>
    <w:r>
      <w:tab/>
      <w:t xml:space="preserve"> __________/1</w:t>
    </w:r>
    <w:r w:rsidR="000F088B">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4DC47" w14:textId="77777777" w:rsidR="00CA768F" w:rsidRDefault="00CA768F">
      <w:r>
        <w:separator/>
      </w:r>
    </w:p>
  </w:footnote>
  <w:footnote w:type="continuationSeparator" w:id="0">
    <w:p w14:paraId="6732E55B" w14:textId="77777777" w:rsidR="00CA768F" w:rsidRDefault="00CA7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821C" w14:textId="368C9C29" w:rsidR="007A4F8C" w:rsidRDefault="00A02183">
    <w:pPr>
      <w:pStyle w:val="Header"/>
    </w:pPr>
    <w:r>
      <w:t>Exam Set</w:t>
    </w:r>
    <w:r w:rsidR="00ED0550">
      <w:t>s 6 thru 7E</w:t>
    </w:r>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0F088B"/>
    <w:rsid w:val="00144308"/>
    <w:rsid w:val="00144685"/>
    <w:rsid w:val="00387FE6"/>
    <w:rsid w:val="005F3E0C"/>
    <w:rsid w:val="00643788"/>
    <w:rsid w:val="007A4F8C"/>
    <w:rsid w:val="00833814"/>
    <w:rsid w:val="0084571C"/>
    <w:rsid w:val="008510A8"/>
    <w:rsid w:val="008D473C"/>
    <w:rsid w:val="00952DD4"/>
    <w:rsid w:val="009A7125"/>
    <w:rsid w:val="009F6738"/>
    <w:rsid w:val="00A02183"/>
    <w:rsid w:val="00A076F2"/>
    <w:rsid w:val="00AC664D"/>
    <w:rsid w:val="00BA21D3"/>
    <w:rsid w:val="00C85F93"/>
    <w:rsid w:val="00CA768F"/>
    <w:rsid w:val="00D3509D"/>
    <w:rsid w:val="00DA330D"/>
    <w:rsid w:val="00DE50BB"/>
    <w:rsid w:val="00E56D69"/>
    <w:rsid w:val="00E845C2"/>
    <w:rsid w:val="00ED0550"/>
    <w:rsid w:val="00ED5C38"/>
    <w:rsid w:val="00F540E1"/>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10</cp:revision>
  <cp:lastPrinted>2017-09-19T14:06:00Z</cp:lastPrinted>
  <dcterms:created xsi:type="dcterms:W3CDTF">2024-09-17T21:29:00Z</dcterms:created>
  <dcterms:modified xsi:type="dcterms:W3CDTF">2024-09-19T18:42:00Z</dcterms:modified>
</cp:coreProperties>
</file>