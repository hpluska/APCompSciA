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0A4A4DD" w14:textId="77777777" w:rsidR="00D85FAC" w:rsidRDefault="00D85FAC"/>
    <w:tbl>
      <w:tblPr>
        <w:tblW w:w="8955" w:type="dxa"/>
        <w:tblInd w:w="-50" w:type="dxa"/>
        <w:tblLayout w:type="fixed"/>
        <w:tblLook w:val="0000" w:firstRow="0" w:lastRow="0" w:firstColumn="0" w:lastColumn="0" w:noHBand="0" w:noVBand="0"/>
      </w:tblPr>
      <w:tblGrid>
        <w:gridCol w:w="8010"/>
        <w:gridCol w:w="945"/>
      </w:tblGrid>
      <w:tr w:rsidR="00D85FAC" w14:paraId="2D424EEA" w14:textId="77777777" w:rsidTr="00305CB3">
        <w:trPr>
          <w:trHeight w:val="625"/>
        </w:trPr>
        <w:tc>
          <w:tcPr>
            <w:tcW w:w="8955" w:type="dxa"/>
            <w:gridSpan w:val="2"/>
            <w:tcBorders>
              <w:top w:val="single" w:sz="4" w:space="0" w:color="000000"/>
              <w:left w:val="single" w:sz="4" w:space="0" w:color="000000"/>
              <w:bottom w:val="single" w:sz="4" w:space="0" w:color="000000"/>
              <w:right w:val="single" w:sz="4" w:space="0" w:color="000000"/>
            </w:tcBorders>
            <w:shd w:val="clear" w:color="auto" w:fill="auto"/>
          </w:tcPr>
          <w:p w14:paraId="19D06393" w14:textId="22CDABFB" w:rsidR="00D85FAC" w:rsidRPr="00C758F0" w:rsidRDefault="00556027" w:rsidP="00727CDD">
            <w:pPr>
              <w:pStyle w:val="ListParagraph"/>
              <w:numPr>
                <w:ilvl w:val="0"/>
                <w:numId w:val="6"/>
              </w:numPr>
              <w:ind w:left="300" w:hanging="300"/>
              <w:rPr>
                <w:szCs w:val="20"/>
              </w:rPr>
            </w:pPr>
            <w:r w:rsidRPr="00C758F0">
              <w:rPr>
                <w:szCs w:val="20"/>
              </w:rPr>
              <w:t>A set of classes is used to handle the different ticket types for a theater.  The class hierarchy is shown in the following diagram.</w:t>
            </w:r>
          </w:p>
          <w:p w14:paraId="2666A77C" w14:textId="77777777" w:rsidR="00556027" w:rsidRDefault="00556027">
            <w:pPr>
              <w:rPr>
                <w:szCs w:val="20"/>
              </w:rPr>
            </w:pPr>
          </w:p>
          <w:p w14:paraId="2409623B" w14:textId="52BEF2BA" w:rsidR="00556027" w:rsidRDefault="00F20D5D">
            <w:pPr>
              <w:rPr>
                <w:szCs w:val="20"/>
              </w:rPr>
            </w:pPr>
            <w:r w:rsidRPr="00F20D5D">
              <w:rPr>
                <w:noProof/>
                <w:szCs w:val="20"/>
              </w:rPr>
              <w:drawing>
                <wp:inline distT="0" distB="0" distL="0" distR="0" wp14:anchorId="0272A22D" wp14:editId="28802B1A">
                  <wp:extent cx="3371850" cy="2078885"/>
                  <wp:effectExtent l="0" t="0" r="0" b="0"/>
                  <wp:docPr id="5612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6859" name=""/>
                          <pic:cNvPicPr/>
                        </pic:nvPicPr>
                        <pic:blipFill>
                          <a:blip r:embed="rId7"/>
                          <a:stretch>
                            <a:fillRect/>
                          </a:stretch>
                        </pic:blipFill>
                        <pic:spPr>
                          <a:xfrm>
                            <a:off x="0" y="0"/>
                            <a:ext cx="3379031" cy="2083312"/>
                          </a:xfrm>
                          <a:prstGeom prst="rect">
                            <a:avLst/>
                          </a:prstGeom>
                        </pic:spPr>
                      </pic:pic>
                    </a:graphicData>
                  </a:graphic>
                </wp:inline>
              </w:drawing>
            </w:r>
          </w:p>
          <w:p w14:paraId="7F869EA7" w14:textId="77777777" w:rsidR="00556027" w:rsidRDefault="00556027">
            <w:pPr>
              <w:rPr>
                <w:szCs w:val="20"/>
              </w:rPr>
            </w:pPr>
          </w:p>
          <w:p w14:paraId="00B94A18" w14:textId="5B9253CD" w:rsidR="00556027" w:rsidRDefault="00F20D5D">
            <w:r>
              <w:t xml:space="preserve">All tickets have a serial number and a price.  The class </w:t>
            </w:r>
            <w:r w:rsidRPr="00F20D5D">
              <w:rPr>
                <w:rFonts w:ascii="Consolas" w:hAnsi="Consolas"/>
              </w:rPr>
              <w:t>Ticket</w:t>
            </w:r>
            <w:r>
              <w:t xml:space="preserve"> is specified as an abstract as shown in the following declaration. </w:t>
            </w:r>
          </w:p>
          <w:p w14:paraId="10E4AC9E" w14:textId="77777777" w:rsidR="00861776" w:rsidRDefault="00861776"/>
          <w:p w14:paraId="13D543F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class</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Ticket</w:t>
            </w:r>
            <w:r w:rsidRPr="00861776">
              <w:rPr>
                <w:rFonts w:ascii="Consolas" w:hAnsi="Consolas"/>
                <w:color w:val="3B3B3B"/>
                <w:szCs w:val="20"/>
                <w:lang w:eastAsia="en-US" w:bidi="ar-SA"/>
              </w:rPr>
              <w:t>{</w:t>
            </w:r>
          </w:p>
          <w:p w14:paraId="779C1CE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r w:rsidRPr="00861776">
              <w:rPr>
                <w:rFonts w:ascii="Consolas" w:hAnsi="Consolas"/>
                <w:color w:val="001080"/>
                <w:szCs w:val="20"/>
                <w:lang w:eastAsia="en-US" w:bidi="ar-SA"/>
              </w:rPr>
              <w:t>serialNumber</w:t>
            </w:r>
            <w:r w:rsidRPr="00861776">
              <w:rPr>
                <w:rFonts w:ascii="Consolas" w:hAnsi="Consolas"/>
                <w:color w:val="3B3B3B"/>
                <w:szCs w:val="20"/>
                <w:lang w:eastAsia="en-US" w:bidi="ar-SA"/>
              </w:rPr>
              <w:t>;</w:t>
            </w:r>
            <w:r w:rsidRPr="00861776">
              <w:rPr>
                <w:rFonts w:ascii="Consolas" w:hAnsi="Consolas"/>
                <w:color w:val="008000"/>
                <w:szCs w:val="20"/>
                <w:lang w:eastAsia="en-US" w:bidi="ar-SA"/>
              </w:rPr>
              <w:t>//unique ticket id number</w:t>
            </w:r>
          </w:p>
          <w:p w14:paraId="3B0EF95B"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4880EDB4"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Ticket</w:t>
            </w:r>
            <w:r w:rsidRPr="00861776">
              <w:rPr>
                <w:rFonts w:ascii="Consolas" w:hAnsi="Consolas"/>
                <w:color w:val="3B3B3B"/>
                <w:szCs w:val="20"/>
                <w:lang w:eastAsia="en-US" w:bidi="ar-SA"/>
              </w:rPr>
              <w:t>(){</w:t>
            </w:r>
          </w:p>
          <w:p w14:paraId="152BDD79"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1080"/>
                <w:szCs w:val="20"/>
                <w:lang w:eastAsia="en-US" w:bidi="ar-SA"/>
              </w:rPr>
              <w:t>serialNumber</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getNextSerialNumber</w:t>
            </w:r>
            <w:r w:rsidRPr="00861776">
              <w:rPr>
                <w:rFonts w:ascii="Consolas" w:hAnsi="Consolas"/>
                <w:color w:val="3B3B3B"/>
                <w:szCs w:val="20"/>
                <w:lang w:eastAsia="en-US" w:bidi="ar-SA"/>
              </w:rPr>
              <w:t>();</w:t>
            </w:r>
          </w:p>
          <w:p w14:paraId="4EDC1E9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6D8E19BC"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7F7E38C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the price for this ticket</w:t>
            </w:r>
          </w:p>
          <w:p w14:paraId="28562C4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double</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getPrice</w:t>
            </w:r>
            <w:r w:rsidRPr="00861776">
              <w:rPr>
                <w:rFonts w:ascii="Consolas" w:hAnsi="Consolas"/>
                <w:color w:val="3B3B3B"/>
                <w:szCs w:val="20"/>
                <w:lang w:eastAsia="en-US" w:bidi="ar-SA"/>
              </w:rPr>
              <w:t>();</w:t>
            </w:r>
          </w:p>
          <w:p w14:paraId="0CEC5F02"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63057557"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string with information about the ticket</w:t>
            </w:r>
          </w:p>
          <w:p w14:paraId="63736B7C"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String</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toString</w:t>
            </w:r>
            <w:r w:rsidRPr="00861776">
              <w:rPr>
                <w:rFonts w:ascii="Consolas" w:hAnsi="Consolas"/>
                <w:color w:val="3B3B3B"/>
                <w:szCs w:val="20"/>
                <w:lang w:eastAsia="en-US" w:bidi="ar-SA"/>
              </w:rPr>
              <w:t>(){</w:t>
            </w:r>
          </w:p>
          <w:p w14:paraId="5DEF6EE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AF00DB"/>
                <w:szCs w:val="20"/>
                <w:lang w:eastAsia="en-US" w:bidi="ar-SA"/>
              </w:rPr>
              <w:t>return</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"Number: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001080"/>
                <w:szCs w:val="20"/>
                <w:lang w:eastAsia="en-US" w:bidi="ar-SA"/>
              </w:rPr>
              <w:t>serialNumber</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w:t>
            </w:r>
            <w:r w:rsidRPr="00861776">
              <w:rPr>
                <w:rFonts w:ascii="Consolas" w:hAnsi="Consolas"/>
                <w:color w:val="EE0000"/>
                <w:szCs w:val="20"/>
                <w:lang w:eastAsia="en-US" w:bidi="ar-SA"/>
              </w:rPr>
              <w:t>\n</w:t>
            </w:r>
            <w:r w:rsidRPr="00861776">
              <w:rPr>
                <w:rFonts w:ascii="Consolas" w:hAnsi="Consolas"/>
                <w:color w:val="A31515"/>
                <w:szCs w:val="20"/>
                <w:lang w:eastAsia="en-US" w:bidi="ar-SA"/>
              </w:rPr>
              <w:t>Price: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getPrice</w:t>
            </w:r>
            <w:r w:rsidRPr="00861776">
              <w:rPr>
                <w:rFonts w:ascii="Consolas" w:hAnsi="Consolas"/>
                <w:color w:val="3B3B3B"/>
                <w:szCs w:val="20"/>
                <w:lang w:eastAsia="en-US" w:bidi="ar-SA"/>
              </w:rPr>
              <w:t>();</w:t>
            </w:r>
          </w:p>
          <w:p w14:paraId="457F761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45E2B4E3"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2542427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new unique serial number</w:t>
            </w:r>
          </w:p>
          <w:p w14:paraId="79FC3BB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static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r w:rsidRPr="00861776">
              <w:rPr>
                <w:rFonts w:ascii="Consolas" w:hAnsi="Consolas"/>
                <w:color w:val="795E26"/>
                <w:szCs w:val="20"/>
                <w:lang w:eastAsia="en-US" w:bidi="ar-SA"/>
              </w:rPr>
              <w:t>getNextSerialNumber</w:t>
            </w:r>
            <w:r w:rsidRPr="00861776">
              <w:rPr>
                <w:rFonts w:ascii="Consolas" w:hAnsi="Consolas"/>
                <w:color w:val="3B3B3B"/>
                <w:szCs w:val="20"/>
                <w:lang w:eastAsia="en-US" w:bidi="ar-SA"/>
              </w:rPr>
              <w:t>(){</w:t>
            </w:r>
          </w:p>
          <w:p w14:paraId="5C8D05E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/*implementation not shown */</w:t>
            </w:r>
          </w:p>
          <w:p w14:paraId="2928179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021E60F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w:t>
            </w:r>
          </w:p>
          <w:p w14:paraId="47745753" w14:textId="77777777" w:rsidR="00861776" w:rsidRDefault="00861776"/>
          <w:p w14:paraId="3E7CA21D" w14:textId="590005F8" w:rsidR="00D85FAC" w:rsidRDefault="00D700D8">
            <w:r>
              <w:t>Each ticket has a unique seral number that is assigned when the ticket is constructed.  For all ticket classes, the</w:t>
            </w:r>
            <w:r w:rsidRPr="00D700D8">
              <w:rPr>
                <w:rFonts w:ascii="Consolas" w:hAnsi="Consolas"/>
              </w:rPr>
              <w:t xml:space="preserve"> toString</w:t>
            </w:r>
            <w:r>
              <w:t xml:space="preserve"> method returns a string containing the information for that ticket.  Three additional classes are used to represent the different types of tickets and are described below. </w:t>
            </w:r>
          </w:p>
          <w:p w14:paraId="7049C463" w14:textId="26B48890" w:rsidR="00D700D8" w:rsidRDefault="00D700D8">
            <w:r w:rsidRPr="00D700D8">
              <w:rPr>
                <w:noProof/>
              </w:rPr>
              <w:lastRenderedPageBreak/>
              <w:drawing>
                <wp:inline distT="0" distB="0" distL="0" distR="0" wp14:anchorId="76E7BFE5" wp14:editId="33B9AE40">
                  <wp:extent cx="5549265" cy="1825625"/>
                  <wp:effectExtent l="0" t="0" r="0" b="3175"/>
                  <wp:docPr id="11846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6499" name=""/>
                          <pic:cNvPicPr/>
                        </pic:nvPicPr>
                        <pic:blipFill>
                          <a:blip r:embed="rId8"/>
                          <a:stretch>
                            <a:fillRect/>
                          </a:stretch>
                        </pic:blipFill>
                        <pic:spPr>
                          <a:xfrm>
                            <a:off x="0" y="0"/>
                            <a:ext cx="5549265" cy="1825625"/>
                          </a:xfrm>
                          <a:prstGeom prst="rect">
                            <a:avLst/>
                          </a:prstGeom>
                        </pic:spPr>
                      </pic:pic>
                    </a:graphicData>
                  </a:graphic>
                </wp:inline>
              </w:drawing>
            </w:r>
          </w:p>
          <w:p w14:paraId="6CC71A21" w14:textId="3314F907" w:rsidR="00D700D8" w:rsidRDefault="00BC4CE3">
            <w:r>
              <w:t xml:space="preserve">Using the hierarchy and specifications given above, you will write complete class declarations for the </w:t>
            </w:r>
            <w:r w:rsidRPr="00BC4CE3">
              <w:rPr>
                <w:rFonts w:ascii="Consolas" w:hAnsi="Consolas"/>
              </w:rPr>
              <w:t>Advance</w:t>
            </w:r>
            <w:r>
              <w:t xml:space="preserve"> and </w:t>
            </w:r>
            <w:r w:rsidRPr="00BC4CE3">
              <w:rPr>
                <w:rFonts w:ascii="Consolas" w:hAnsi="Consolas"/>
              </w:rPr>
              <w:t>StudentAdvance</w:t>
            </w:r>
            <w:r>
              <w:t xml:space="preserve"> classes. </w:t>
            </w:r>
          </w:p>
        </w:tc>
      </w:tr>
      <w:tr w:rsidR="00D85FAC" w14:paraId="44E3504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DA2246" w14:textId="7FC8A4BB" w:rsidR="00D85FAC" w:rsidRDefault="00BC4CE3">
            <w:pPr>
              <w:numPr>
                <w:ilvl w:val="0"/>
                <w:numId w:val="2"/>
              </w:numPr>
            </w:pPr>
            <w:r>
              <w:lastRenderedPageBreak/>
              <w:t xml:space="preserve">Write the complete class declaration for the class Advance.  Include all necessary instance variable and implementations of its constructor and method(s).  The constructor should take a parameter that indicates the number of days in advance that this ticket is being purchased.  Tickets purchased ten or more days in advance cost $30; tickets purchased nine or fewer days in advance cost $40. </w:t>
            </w:r>
            <w:r w:rsidR="006221F0">
              <w:tab/>
            </w:r>
          </w:p>
          <w:p w14:paraId="4261CB45" w14:textId="77777777" w:rsidR="00D85FAC" w:rsidRDefault="00D85FAC">
            <w:pPr>
              <w:ind w:left="360"/>
            </w:pPr>
          </w:p>
          <w:p w14:paraId="3CBFE8DD" w14:textId="77777777" w:rsidR="00D85FAC" w:rsidRDefault="00D85FAC">
            <w:pPr>
              <w:ind w:left="360"/>
            </w:pPr>
          </w:p>
          <w:p w14:paraId="1D95DE3E" w14:textId="77777777" w:rsidR="00341527" w:rsidRDefault="00341527">
            <w:pPr>
              <w:ind w:left="360"/>
            </w:pPr>
          </w:p>
          <w:p w14:paraId="3B547760" w14:textId="77777777" w:rsidR="00341527" w:rsidRDefault="00341527">
            <w:pPr>
              <w:ind w:left="360"/>
            </w:pPr>
          </w:p>
          <w:p w14:paraId="366F9831" w14:textId="77777777" w:rsidR="00341527" w:rsidRDefault="00341527">
            <w:pPr>
              <w:ind w:left="360"/>
            </w:pPr>
          </w:p>
          <w:p w14:paraId="78445982" w14:textId="77777777" w:rsidR="00341527" w:rsidRDefault="00341527">
            <w:pPr>
              <w:ind w:left="360"/>
            </w:pPr>
          </w:p>
          <w:p w14:paraId="109C73F4" w14:textId="77777777" w:rsidR="00341527" w:rsidRDefault="00341527">
            <w:pPr>
              <w:ind w:left="360"/>
            </w:pPr>
          </w:p>
          <w:p w14:paraId="2886A4A3" w14:textId="77777777" w:rsidR="00341527" w:rsidRDefault="00341527">
            <w:pPr>
              <w:ind w:left="360"/>
            </w:pPr>
          </w:p>
          <w:p w14:paraId="110BE682" w14:textId="77777777" w:rsidR="00341527" w:rsidRDefault="00341527">
            <w:pPr>
              <w:ind w:left="360"/>
            </w:pPr>
          </w:p>
          <w:p w14:paraId="02B80CB8" w14:textId="77777777" w:rsidR="00341527" w:rsidRDefault="00341527">
            <w:pPr>
              <w:ind w:left="360"/>
            </w:pPr>
          </w:p>
          <w:p w14:paraId="6CC09B56" w14:textId="77777777" w:rsidR="00341527" w:rsidRDefault="00341527">
            <w:pPr>
              <w:ind w:left="360"/>
            </w:pPr>
          </w:p>
          <w:p w14:paraId="053C389C" w14:textId="77777777" w:rsidR="00341527" w:rsidRDefault="00341527">
            <w:pPr>
              <w:ind w:left="360"/>
            </w:pPr>
          </w:p>
          <w:p w14:paraId="2E80400D" w14:textId="77777777" w:rsidR="00341527" w:rsidRDefault="00341527">
            <w:pPr>
              <w:ind w:left="360"/>
            </w:pPr>
          </w:p>
          <w:p w14:paraId="1316097D" w14:textId="77777777" w:rsidR="00341527" w:rsidRDefault="00341527">
            <w:pPr>
              <w:ind w:left="360"/>
            </w:pPr>
          </w:p>
          <w:p w14:paraId="1921CEA8" w14:textId="77777777" w:rsidR="00341527" w:rsidRDefault="00341527">
            <w:pPr>
              <w:ind w:left="360"/>
            </w:pPr>
          </w:p>
          <w:p w14:paraId="79842DBE" w14:textId="77777777" w:rsidR="00341527" w:rsidRDefault="00341527">
            <w:pPr>
              <w:ind w:left="360"/>
            </w:pPr>
          </w:p>
          <w:p w14:paraId="2E6277C1" w14:textId="77777777" w:rsidR="00341527" w:rsidRDefault="00341527">
            <w:pPr>
              <w:ind w:left="360"/>
            </w:pPr>
          </w:p>
          <w:p w14:paraId="11D20D4F" w14:textId="77777777" w:rsidR="00341527" w:rsidRDefault="00341527">
            <w:pPr>
              <w:ind w:left="360"/>
            </w:pPr>
          </w:p>
          <w:p w14:paraId="5CAE3F21" w14:textId="77777777" w:rsidR="00341527" w:rsidRDefault="00341527">
            <w:pPr>
              <w:ind w:left="360"/>
            </w:pPr>
          </w:p>
          <w:p w14:paraId="0198CFDA" w14:textId="77777777" w:rsidR="00341527" w:rsidRDefault="00341527">
            <w:pPr>
              <w:ind w:left="360"/>
            </w:pPr>
          </w:p>
          <w:p w14:paraId="399422F6" w14:textId="77777777" w:rsidR="00341527" w:rsidRDefault="00341527">
            <w:pPr>
              <w:ind w:left="360"/>
            </w:pPr>
          </w:p>
          <w:p w14:paraId="4A9D939F" w14:textId="77777777" w:rsidR="00341527" w:rsidRDefault="00341527">
            <w:pPr>
              <w:ind w:left="360"/>
            </w:pPr>
          </w:p>
          <w:p w14:paraId="7F4D98AC" w14:textId="77777777" w:rsidR="00341527" w:rsidRDefault="00341527">
            <w:pPr>
              <w:ind w:left="360"/>
            </w:pPr>
          </w:p>
          <w:p w14:paraId="5D3BA97A" w14:textId="77777777" w:rsidR="00341527" w:rsidRDefault="00341527">
            <w:pPr>
              <w:ind w:left="360"/>
            </w:pPr>
          </w:p>
          <w:p w14:paraId="6B6F9D0A" w14:textId="77777777" w:rsidR="00341527" w:rsidRDefault="00341527">
            <w:pPr>
              <w:ind w:left="360"/>
            </w:pPr>
          </w:p>
          <w:p w14:paraId="7666DE7F" w14:textId="77777777" w:rsidR="00341527" w:rsidRDefault="00341527">
            <w:pPr>
              <w:ind w:left="360"/>
            </w:pPr>
          </w:p>
          <w:p w14:paraId="3E4157D6" w14:textId="77777777" w:rsidR="00341527" w:rsidRDefault="00341527">
            <w:pPr>
              <w:ind w:left="360"/>
            </w:pPr>
          </w:p>
          <w:p w14:paraId="2E5762DC" w14:textId="77777777" w:rsidR="00341527" w:rsidRDefault="00341527">
            <w:pPr>
              <w:ind w:left="360"/>
            </w:pPr>
          </w:p>
          <w:p w14:paraId="4B522EF1" w14:textId="77777777" w:rsidR="00341527" w:rsidRDefault="00341527">
            <w:pPr>
              <w:ind w:left="360"/>
            </w:pPr>
          </w:p>
          <w:p w14:paraId="64EB85E4" w14:textId="77777777" w:rsidR="00341527" w:rsidRDefault="00341527">
            <w:pPr>
              <w:ind w:left="360"/>
            </w:pPr>
          </w:p>
          <w:p w14:paraId="51BDF276" w14:textId="77777777" w:rsidR="00341527" w:rsidRDefault="00341527">
            <w:pPr>
              <w:ind w:left="360"/>
            </w:pPr>
          </w:p>
          <w:p w14:paraId="75FFD2A1" w14:textId="77777777" w:rsidR="00341527" w:rsidRDefault="00341527">
            <w:pPr>
              <w:ind w:left="360"/>
            </w:pPr>
          </w:p>
          <w:p w14:paraId="2955351D" w14:textId="77777777" w:rsidR="00D85FAC" w:rsidRDefault="00D85FAC"/>
        </w:tc>
      </w:tr>
      <w:tr w:rsidR="00D85FAC" w14:paraId="1CF5F4BE" w14:textId="77777777" w:rsidTr="00305CB3">
        <w:trPr>
          <w:trHeight w:val="278"/>
        </w:trPr>
        <w:tc>
          <w:tcPr>
            <w:tcW w:w="8010" w:type="dxa"/>
            <w:tcBorders>
              <w:left w:val="single" w:sz="4" w:space="0" w:color="000000"/>
              <w:bottom w:val="single" w:sz="4" w:space="0" w:color="000000"/>
            </w:tcBorders>
            <w:shd w:val="clear" w:color="auto" w:fill="auto"/>
          </w:tcPr>
          <w:p w14:paraId="5F8CB812" w14:textId="77777777" w:rsidR="00D85FAC" w:rsidRDefault="00D85FAC">
            <w:pPr>
              <w:snapToGrid w:val="0"/>
              <w:rPr>
                <w:szCs w:val="20"/>
              </w:rPr>
            </w:pPr>
          </w:p>
          <w:p w14:paraId="347E6E6B"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15EDD94" w14:textId="77777777" w:rsidR="00D85FAC" w:rsidRDefault="00D85FAC">
            <w:pPr>
              <w:snapToGrid w:val="0"/>
              <w:rPr>
                <w:szCs w:val="20"/>
              </w:rPr>
            </w:pPr>
          </w:p>
          <w:p w14:paraId="5F676762" w14:textId="0F51AAE5" w:rsidR="00D85FAC" w:rsidRDefault="006221F0">
            <w:r>
              <w:rPr>
                <w:szCs w:val="20"/>
              </w:rPr>
              <w:t xml:space="preserve">          /</w:t>
            </w:r>
            <w:r w:rsidR="00341527">
              <w:rPr>
                <w:szCs w:val="20"/>
              </w:rPr>
              <w:t>4</w:t>
            </w:r>
          </w:p>
        </w:tc>
      </w:tr>
      <w:tr w:rsidR="00D85FAC" w14:paraId="1E4ACD5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2054030F" w14:textId="77777777" w:rsidR="00D85FAC" w:rsidRDefault="00305CB3" w:rsidP="00305CB3">
            <w:pPr>
              <w:pStyle w:val="ListParagraph"/>
              <w:numPr>
                <w:ilvl w:val="0"/>
                <w:numId w:val="2"/>
              </w:numPr>
              <w:rPr>
                <w:rFonts w:cs="Times New Roman"/>
              </w:rPr>
            </w:pPr>
            <w:r w:rsidRPr="00305CB3">
              <w:rPr>
                <w:rFonts w:cs="Times New Roman"/>
              </w:rPr>
              <w:lastRenderedPageBreak/>
              <w:t>Write the</w:t>
            </w:r>
            <w:r>
              <w:rPr>
                <w:rFonts w:cs="Times New Roman"/>
              </w:rPr>
              <w:t xml:space="preserve"> complete class declaration for the class </w:t>
            </w:r>
            <w:r w:rsidRPr="00305CB3">
              <w:rPr>
                <w:rFonts w:ascii="Consolas" w:hAnsi="Consolas" w:cs="Times New Roman"/>
              </w:rPr>
              <w:t>StudentAdvance</w:t>
            </w:r>
            <w:r>
              <w:rPr>
                <w:rFonts w:cs="Times New Roman"/>
              </w:rPr>
              <w:t xml:space="preserve">.  Include all necessary instance variables and implementations of its constructor and method(s).  The constructor should take a parameter that indicates the number of days in advance that this ticket is being purchased.  The </w:t>
            </w:r>
            <w:r w:rsidRPr="00305CB3">
              <w:rPr>
                <w:rFonts w:ascii="Consolas" w:hAnsi="Consolas" w:cs="Times New Roman"/>
              </w:rPr>
              <w:t>toString</w:t>
            </w:r>
            <w:r>
              <w:rPr>
                <w:rFonts w:cs="Times New Roman"/>
              </w:rPr>
              <w:t xml:space="preserve"> method should include a notation that a student ID is required for this ticket.  A </w:t>
            </w:r>
            <w:r w:rsidRPr="00305CB3">
              <w:rPr>
                <w:rFonts w:ascii="Consolas" w:hAnsi="Consolas" w:cs="Times New Roman"/>
              </w:rPr>
              <w:t>StudentAdvance</w:t>
            </w:r>
            <w:r>
              <w:rPr>
                <w:rFonts w:cs="Times New Roman"/>
              </w:rPr>
              <w:t xml:space="preserve"> ticket costs half of what that </w:t>
            </w:r>
            <w:r w:rsidRPr="00305CB3">
              <w:rPr>
                <w:rFonts w:ascii="Consolas" w:hAnsi="Consolas" w:cs="Times New Roman"/>
              </w:rPr>
              <w:t>Advance</w:t>
            </w:r>
            <w:r>
              <w:rPr>
                <w:rFonts w:cs="Times New Roman"/>
              </w:rPr>
              <w:t xml:space="preserve"> ticket would normally cost.  If the pricing scheme for </w:t>
            </w:r>
            <w:r w:rsidRPr="00305CB3">
              <w:rPr>
                <w:rFonts w:ascii="Consolas" w:hAnsi="Consolas" w:cs="Times New Roman"/>
              </w:rPr>
              <w:t>Advance</w:t>
            </w:r>
            <w:r>
              <w:rPr>
                <w:rFonts w:cs="Times New Roman"/>
              </w:rPr>
              <w:t xml:space="preserve"> tickets changes, the </w:t>
            </w:r>
            <w:r w:rsidRPr="00305CB3">
              <w:rPr>
                <w:rFonts w:ascii="Consolas" w:hAnsi="Consolas" w:cs="Times New Roman"/>
              </w:rPr>
              <w:t>StudentAdvance</w:t>
            </w:r>
            <w:r>
              <w:rPr>
                <w:rFonts w:cs="Times New Roman"/>
              </w:rPr>
              <w:t xml:space="preserve"> price should continue to be computed correctly with no code modifications to the </w:t>
            </w:r>
            <w:r w:rsidRPr="00305CB3">
              <w:rPr>
                <w:rFonts w:ascii="Consolas" w:hAnsi="Consolas" w:cs="Times New Roman"/>
              </w:rPr>
              <w:t>StudentAdvance</w:t>
            </w:r>
            <w:r>
              <w:rPr>
                <w:rFonts w:cs="Times New Roman"/>
              </w:rPr>
              <w:t xml:space="preserve"> class. </w:t>
            </w:r>
          </w:p>
          <w:p w14:paraId="75491A3C" w14:textId="77777777" w:rsidR="00605441" w:rsidRDefault="00605441" w:rsidP="00605441"/>
          <w:p w14:paraId="2B0A99AD" w14:textId="77777777" w:rsidR="00605441" w:rsidRDefault="00605441" w:rsidP="00605441"/>
          <w:p w14:paraId="7C83FC27" w14:textId="77777777" w:rsidR="00605441" w:rsidRDefault="00605441" w:rsidP="00605441"/>
          <w:p w14:paraId="74EFCAD8" w14:textId="77777777" w:rsidR="00605441" w:rsidRDefault="00605441" w:rsidP="00605441"/>
          <w:p w14:paraId="46114BD1" w14:textId="77777777" w:rsidR="00605441" w:rsidRDefault="00605441" w:rsidP="00605441"/>
          <w:p w14:paraId="44B8DC51" w14:textId="77777777" w:rsidR="00605441" w:rsidRDefault="00605441" w:rsidP="00605441"/>
          <w:p w14:paraId="3B4F92A0" w14:textId="77777777" w:rsidR="00605441" w:rsidRDefault="00605441" w:rsidP="00605441"/>
          <w:p w14:paraId="2F13BF4B" w14:textId="77777777" w:rsidR="00605441" w:rsidRDefault="00605441" w:rsidP="00605441"/>
          <w:p w14:paraId="0E321889" w14:textId="77777777" w:rsidR="00605441" w:rsidRDefault="00605441" w:rsidP="00605441"/>
          <w:p w14:paraId="6D95CDF4" w14:textId="77777777" w:rsidR="00605441" w:rsidRDefault="00605441" w:rsidP="00605441"/>
          <w:p w14:paraId="6B748D02" w14:textId="77777777" w:rsidR="00605441" w:rsidRDefault="00605441" w:rsidP="00605441"/>
          <w:p w14:paraId="0589F18E" w14:textId="77777777" w:rsidR="00605441" w:rsidRDefault="00605441" w:rsidP="00605441"/>
          <w:p w14:paraId="004F2637" w14:textId="77777777" w:rsidR="00605441" w:rsidRDefault="00605441" w:rsidP="00605441"/>
          <w:p w14:paraId="12401960" w14:textId="77777777" w:rsidR="00605441" w:rsidRDefault="00605441" w:rsidP="00605441"/>
          <w:p w14:paraId="45BBFBDA" w14:textId="77777777" w:rsidR="00605441" w:rsidRDefault="00605441" w:rsidP="00605441"/>
          <w:p w14:paraId="0A594DA7" w14:textId="77777777" w:rsidR="00605441" w:rsidRDefault="00605441" w:rsidP="00605441"/>
          <w:p w14:paraId="11DAE9CF" w14:textId="77777777" w:rsidR="00605441" w:rsidRDefault="00605441" w:rsidP="00605441"/>
          <w:p w14:paraId="6F9ADA66" w14:textId="77777777" w:rsidR="00605441" w:rsidRDefault="00605441" w:rsidP="00605441"/>
          <w:p w14:paraId="3ED77A73" w14:textId="77777777" w:rsidR="00605441" w:rsidRDefault="00605441" w:rsidP="00605441"/>
          <w:p w14:paraId="5FAFFBB7" w14:textId="77777777" w:rsidR="00605441" w:rsidRDefault="00605441" w:rsidP="00605441"/>
          <w:p w14:paraId="45FB5810" w14:textId="77777777" w:rsidR="00605441" w:rsidRDefault="00605441" w:rsidP="00605441"/>
          <w:p w14:paraId="5F483D18" w14:textId="77777777" w:rsidR="00605441" w:rsidRDefault="00605441" w:rsidP="00605441"/>
          <w:p w14:paraId="0BB9ACBE" w14:textId="77777777" w:rsidR="00605441" w:rsidRDefault="00605441" w:rsidP="00605441"/>
          <w:p w14:paraId="317B1285" w14:textId="77777777" w:rsidR="00605441" w:rsidRDefault="00605441" w:rsidP="00605441"/>
          <w:p w14:paraId="7535359E" w14:textId="77777777" w:rsidR="00605441" w:rsidRDefault="00605441" w:rsidP="00605441"/>
          <w:p w14:paraId="41ADAB78" w14:textId="77777777" w:rsidR="00605441" w:rsidRDefault="00605441" w:rsidP="00605441"/>
          <w:p w14:paraId="681E65C2" w14:textId="77777777" w:rsidR="00605441" w:rsidRDefault="00605441" w:rsidP="00605441"/>
          <w:p w14:paraId="42A0E65C" w14:textId="77777777" w:rsidR="00605441" w:rsidRDefault="00605441" w:rsidP="00605441"/>
          <w:p w14:paraId="1A527D73" w14:textId="77777777" w:rsidR="00605441" w:rsidRDefault="00605441" w:rsidP="00605441"/>
          <w:p w14:paraId="3A4409DF" w14:textId="77777777" w:rsidR="00605441" w:rsidRDefault="00605441" w:rsidP="00605441"/>
          <w:p w14:paraId="0AED78D1" w14:textId="77777777" w:rsidR="00605441" w:rsidRDefault="00605441" w:rsidP="00605441"/>
          <w:p w14:paraId="73952B0C" w14:textId="77777777" w:rsidR="00605441" w:rsidRDefault="00605441" w:rsidP="00605441"/>
          <w:p w14:paraId="18D8F75A" w14:textId="77777777" w:rsidR="00605441" w:rsidRDefault="00605441" w:rsidP="00605441"/>
          <w:p w14:paraId="54EC74CC" w14:textId="77777777" w:rsidR="00605441" w:rsidRDefault="00605441" w:rsidP="00605441"/>
          <w:p w14:paraId="36A2D4C5" w14:textId="77777777" w:rsidR="00605441" w:rsidRDefault="00605441" w:rsidP="00605441"/>
          <w:p w14:paraId="0AF1CA3A" w14:textId="77777777" w:rsidR="00605441" w:rsidRDefault="00605441" w:rsidP="00605441"/>
          <w:p w14:paraId="6D5CEA2D" w14:textId="77777777" w:rsidR="00605441" w:rsidRDefault="00605441" w:rsidP="00605441"/>
          <w:p w14:paraId="6C2673BE" w14:textId="77777777" w:rsidR="00605441" w:rsidRDefault="00605441" w:rsidP="00605441"/>
          <w:p w14:paraId="3A22AF07" w14:textId="77777777" w:rsidR="00605441" w:rsidRDefault="00605441" w:rsidP="00605441"/>
          <w:p w14:paraId="51D70978" w14:textId="77777777" w:rsidR="00605441" w:rsidRDefault="00605441" w:rsidP="00605441"/>
          <w:p w14:paraId="45722E97" w14:textId="77777777" w:rsidR="00605441" w:rsidRDefault="00605441" w:rsidP="00605441"/>
          <w:p w14:paraId="5D252C78" w14:textId="77777777" w:rsidR="00605441" w:rsidRDefault="00605441" w:rsidP="00605441"/>
          <w:p w14:paraId="70B43FD4" w14:textId="77777777" w:rsidR="00605441" w:rsidRDefault="00605441" w:rsidP="00605441"/>
          <w:p w14:paraId="30C1BC8A" w14:textId="77777777" w:rsidR="00605441" w:rsidRDefault="00605441" w:rsidP="00605441"/>
          <w:p w14:paraId="03A37106" w14:textId="77777777" w:rsidR="00605441" w:rsidRDefault="00605441" w:rsidP="00605441"/>
          <w:p w14:paraId="4D7BB7E6" w14:textId="1F53968D" w:rsidR="00605441" w:rsidRPr="00605441" w:rsidRDefault="00605441" w:rsidP="00605441"/>
        </w:tc>
      </w:tr>
      <w:tr w:rsidR="00D85FAC" w14:paraId="158CC04C" w14:textId="77777777" w:rsidTr="00305CB3">
        <w:trPr>
          <w:trHeight w:val="278"/>
        </w:trPr>
        <w:tc>
          <w:tcPr>
            <w:tcW w:w="8010" w:type="dxa"/>
            <w:tcBorders>
              <w:left w:val="single" w:sz="4" w:space="0" w:color="000000"/>
              <w:bottom w:val="single" w:sz="4" w:space="0" w:color="000000"/>
            </w:tcBorders>
            <w:shd w:val="clear" w:color="auto" w:fill="auto"/>
          </w:tcPr>
          <w:p w14:paraId="36B56EAF" w14:textId="77777777" w:rsidR="00D85FAC" w:rsidRDefault="00D85FAC">
            <w:pPr>
              <w:snapToGrid w:val="0"/>
              <w:rPr>
                <w:rFonts w:ascii="Courier New" w:hAnsi="Courier New" w:cs="Courier New"/>
                <w:szCs w:val="20"/>
              </w:rPr>
            </w:pPr>
          </w:p>
          <w:p w14:paraId="6963F9C0"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B713436" w14:textId="77777777" w:rsidR="00D85FAC" w:rsidRDefault="00D85FAC">
            <w:pPr>
              <w:snapToGrid w:val="0"/>
              <w:rPr>
                <w:szCs w:val="20"/>
              </w:rPr>
            </w:pPr>
          </w:p>
          <w:p w14:paraId="00ECBFF5" w14:textId="16BF2215" w:rsidR="00D85FAC" w:rsidRDefault="006221F0">
            <w:r>
              <w:rPr>
                <w:szCs w:val="20"/>
              </w:rPr>
              <w:t xml:space="preserve">          /</w:t>
            </w:r>
            <w:r w:rsidR="00605441">
              <w:rPr>
                <w:szCs w:val="20"/>
              </w:rPr>
              <w:t>6</w:t>
            </w:r>
          </w:p>
        </w:tc>
      </w:tr>
    </w:tbl>
    <w:p w14:paraId="6E336BEC" w14:textId="77777777" w:rsidR="00CA1518" w:rsidRDefault="00CA1518"/>
    <w:tbl>
      <w:tblPr>
        <w:tblStyle w:val="TableGrid"/>
        <w:tblW w:w="0" w:type="auto"/>
        <w:tblLook w:val="04A0" w:firstRow="1" w:lastRow="0" w:firstColumn="1" w:lastColumn="0" w:noHBand="0" w:noVBand="1"/>
      </w:tblPr>
      <w:tblGrid>
        <w:gridCol w:w="7781"/>
        <w:gridCol w:w="849"/>
      </w:tblGrid>
      <w:tr w:rsidR="006C26EA" w14:paraId="345FDC72" w14:textId="77777777" w:rsidTr="006C26EA">
        <w:tc>
          <w:tcPr>
            <w:tcW w:w="8630" w:type="dxa"/>
            <w:gridSpan w:val="2"/>
          </w:tcPr>
          <w:p w14:paraId="0FFA7F80" w14:textId="77777777" w:rsidR="006C26EA" w:rsidRDefault="006C26EA">
            <w:r>
              <w:t xml:space="preserve">2. The StringChecker interface describes classes that check if strings are valid, according to some criterion. </w:t>
            </w:r>
          </w:p>
          <w:p w14:paraId="51D49877" w14:textId="55288EC8" w:rsidR="006C26EA" w:rsidRDefault="006C26EA">
            <w:r>
              <w:t xml:space="preserve"> </w:t>
            </w:r>
          </w:p>
          <w:p w14:paraId="5561D4C8"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00FF"/>
                <w:szCs w:val="20"/>
                <w:lang w:eastAsia="en-US" w:bidi="ar-SA"/>
              </w:rPr>
              <w:t>public</w:t>
            </w:r>
            <w:r w:rsidRPr="006C26EA">
              <w:rPr>
                <w:rFonts w:ascii="Consolas" w:hAnsi="Consolas"/>
                <w:color w:val="3B3B3B"/>
                <w:szCs w:val="20"/>
                <w:lang w:eastAsia="en-US" w:bidi="ar-SA"/>
              </w:rPr>
              <w:t xml:space="preserve"> </w:t>
            </w:r>
            <w:r w:rsidRPr="006C26EA">
              <w:rPr>
                <w:rFonts w:ascii="Consolas" w:hAnsi="Consolas"/>
                <w:color w:val="0000FF"/>
                <w:szCs w:val="20"/>
                <w:lang w:eastAsia="en-US" w:bidi="ar-SA"/>
              </w:rPr>
              <w:t>interface</w:t>
            </w:r>
            <w:r w:rsidRPr="006C26EA">
              <w:rPr>
                <w:rFonts w:ascii="Consolas" w:hAnsi="Consolas"/>
                <w:color w:val="3B3B3B"/>
                <w:szCs w:val="20"/>
                <w:lang w:eastAsia="en-US" w:bidi="ar-SA"/>
              </w:rPr>
              <w:t xml:space="preserve"> </w:t>
            </w:r>
            <w:r w:rsidRPr="006C26EA">
              <w:rPr>
                <w:rFonts w:ascii="Consolas" w:hAnsi="Consolas"/>
                <w:color w:val="267F99"/>
                <w:szCs w:val="20"/>
                <w:lang w:eastAsia="en-US" w:bidi="ar-SA"/>
              </w:rPr>
              <w:t>StringChecker</w:t>
            </w:r>
            <w:r w:rsidRPr="006C26EA">
              <w:rPr>
                <w:rFonts w:ascii="Consolas" w:hAnsi="Consolas"/>
                <w:color w:val="3B3B3B"/>
                <w:szCs w:val="20"/>
                <w:lang w:eastAsia="en-US" w:bidi="ar-SA"/>
              </w:rPr>
              <w:t xml:space="preserve"> {</w:t>
            </w:r>
          </w:p>
          <w:p w14:paraId="252CD659"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8000"/>
                <w:szCs w:val="20"/>
                <w:lang w:eastAsia="en-US" w:bidi="ar-SA"/>
              </w:rPr>
              <w:t>    /**Returns true if str is vvalid */</w:t>
            </w:r>
          </w:p>
          <w:p w14:paraId="4427D811"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 xml:space="preserve">    </w:t>
            </w:r>
            <w:r w:rsidRPr="006C26EA">
              <w:rPr>
                <w:rFonts w:ascii="Consolas" w:hAnsi="Consolas"/>
                <w:color w:val="267F99"/>
                <w:szCs w:val="20"/>
                <w:lang w:eastAsia="en-US" w:bidi="ar-SA"/>
              </w:rPr>
              <w:t>boolean</w:t>
            </w:r>
            <w:r w:rsidRPr="006C26EA">
              <w:rPr>
                <w:rFonts w:ascii="Consolas" w:hAnsi="Consolas"/>
                <w:color w:val="3B3B3B"/>
                <w:szCs w:val="20"/>
                <w:lang w:eastAsia="en-US" w:bidi="ar-SA"/>
              </w:rPr>
              <w:t xml:space="preserve"> </w:t>
            </w:r>
            <w:r w:rsidRPr="006C26EA">
              <w:rPr>
                <w:rFonts w:ascii="Consolas" w:hAnsi="Consolas"/>
                <w:color w:val="795E26"/>
                <w:szCs w:val="20"/>
                <w:lang w:eastAsia="en-US" w:bidi="ar-SA"/>
              </w:rPr>
              <w:t>isValid</w:t>
            </w:r>
            <w:r w:rsidRPr="006C26EA">
              <w:rPr>
                <w:rFonts w:ascii="Consolas" w:hAnsi="Consolas"/>
                <w:color w:val="3B3B3B"/>
                <w:szCs w:val="20"/>
                <w:lang w:eastAsia="en-US" w:bidi="ar-SA"/>
              </w:rPr>
              <w:t>(</w:t>
            </w:r>
            <w:r w:rsidRPr="006C26EA">
              <w:rPr>
                <w:rFonts w:ascii="Consolas" w:hAnsi="Consolas"/>
                <w:color w:val="267F99"/>
                <w:szCs w:val="20"/>
                <w:lang w:eastAsia="en-US" w:bidi="ar-SA"/>
              </w:rPr>
              <w:t>String</w:t>
            </w:r>
            <w:r w:rsidRPr="006C26EA">
              <w:rPr>
                <w:rFonts w:ascii="Consolas" w:hAnsi="Consolas"/>
                <w:color w:val="3B3B3B"/>
                <w:szCs w:val="20"/>
                <w:lang w:eastAsia="en-US" w:bidi="ar-SA"/>
              </w:rPr>
              <w:t xml:space="preserve"> </w:t>
            </w:r>
            <w:r w:rsidRPr="006C26EA">
              <w:rPr>
                <w:rFonts w:ascii="Consolas" w:hAnsi="Consolas"/>
                <w:color w:val="001080"/>
                <w:szCs w:val="20"/>
                <w:lang w:eastAsia="en-US" w:bidi="ar-SA"/>
              </w:rPr>
              <w:t>str</w:t>
            </w:r>
            <w:r w:rsidRPr="006C26EA">
              <w:rPr>
                <w:rFonts w:ascii="Consolas" w:hAnsi="Consolas"/>
                <w:color w:val="3B3B3B"/>
                <w:szCs w:val="20"/>
                <w:lang w:eastAsia="en-US" w:bidi="ar-SA"/>
              </w:rPr>
              <w:t>);</w:t>
            </w:r>
          </w:p>
          <w:p w14:paraId="4798E5CF"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w:t>
            </w:r>
          </w:p>
          <w:p w14:paraId="206C228A" w14:textId="77777777" w:rsidR="006C26EA" w:rsidRDefault="006C26EA"/>
          <w:p w14:paraId="342CBA42" w14:textId="77777777" w:rsidR="006C26EA" w:rsidRDefault="006C26EA">
            <w:r>
              <w:t xml:space="preserve">The CodeWordChecker is a StringChecker.  A CodeWordChecker object can be constructed with three parameters: two integers and a string.  The first two parameters specify the minimum and maximum code word lengths, respectively, and the third parameter specifies a string that must not occur in the code word.  A </w:t>
            </w:r>
            <w:r w:rsidRPr="00AC7797">
              <w:rPr>
                <w:rFonts w:ascii="Consolas" w:hAnsi="Consolas"/>
              </w:rPr>
              <w:t>CodeWordChecker</w:t>
            </w:r>
            <w:r>
              <w:t xml:space="preserve"> object can also be constructed with a single parameter that specifies a string that must not occur in the code word; in this case the minimum and maximum lengths will default to 6 and 20, respectively.  </w:t>
            </w:r>
          </w:p>
          <w:p w14:paraId="13FE4156" w14:textId="77777777" w:rsidR="00AC7797" w:rsidRDefault="00AC7797"/>
          <w:p w14:paraId="2527945A" w14:textId="77777777" w:rsidR="00AC7797" w:rsidRDefault="00AC7797">
            <w:r>
              <w:t xml:space="preserve">The following examples illustrate the behavior of </w:t>
            </w:r>
            <w:r w:rsidRPr="00AC7797">
              <w:rPr>
                <w:rFonts w:ascii="Consolas" w:hAnsi="Consolas"/>
              </w:rPr>
              <w:t>CodeWordChecker</w:t>
            </w:r>
            <w:r>
              <w:t xml:space="preserve"> objects. </w:t>
            </w:r>
          </w:p>
          <w:p w14:paraId="276729A6" w14:textId="77777777" w:rsidR="00AC7797" w:rsidRDefault="00AC7797"/>
          <w:p w14:paraId="0C4330F2" w14:textId="77777777" w:rsidR="00AC7797" w:rsidRPr="00AC7797" w:rsidRDefault="00AC7797">
            <w:pPr>
              <w:rPr>
                <w:u w:val="single"/>
              </w:rPr>
            </w:pPr>
            <w:r w:rsidRPr="00AC7797">
              <w:rPr>
                <w:u w:val="single"/>
              </w:rPr>
              <w:t>Example 1</w:t>
            </w:r>
          </w:p>
          <w:p w14:paraId="4F1032D9" w14:textId="77777777" w:rsidR="00AC7797" w:rsidRDefault="00AC7797"/>
          <w:p w14:paraId="76998C5F" w14:textId="77777777" w:rsidR="00AC7797" w:rsidRDefault="00AC7797" w:rsidP="00AC7797">
            <w:pPr>
              <w:shd w:val="clear" w:color="auto" w:fill="FFFFFF"/>
              <w:suppressAutoHyphens w:val="0"/>
              <w:rPr>
                <w:rFonts w:ascii="Consolas" w:hAnsi="Consolas"/>
                <w:color w:val="3B3B3B"/>
                <w:szCs w:val="20"/>
                <w:lang w:eastAsia="en-US" w:bidi="ar-SA"/>
              </w:rPr>
            </w:pPr>
            <w:r w:rsidRPr="00AC7797">
              <w:rPr>
                <w:rFonts w:ascii="Consolas" w:hAnsi="Consolas"/>
                <w:color w:val="267F99"/>
                <w:szCs w:val="20"/>
                <w:lang w:eastAsia="en-US" w:bidi="ar-SA"/>
              </w:rPr>
              <w:t>StringChecker</w:t>
            </w:r>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sc1</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r w:rsidRPr="00AC7797">
              <w:rPr>
                <w:rFonts w:ascii="Consolas" w:hAnsi="Consolas"/>
                <w:color w:val="795E26"/>
                <w:szCs w:val="20"/>
                <w:lang w:eastAsia="en-US" w:bidi="ar-SA"/>
              </w:rPr>
              <w:t>CodeWordChecker</w:t>
            </w:r>
            <w:r w:rsidRPr="00AC7797">
              <w:rPr>
                <w:rFonts w:ascii="Consolas" w:hAnsi="Consolas"/>
                <w:color w:val="3B3B3B"/>
                <w:szCs w:val="20"/>
                <w:lang w:eastAsia="en-US" w:bidi="ar-SA"/>
              </w:rPr>
              <w:t>(</w:t>
            </w:r>
            <w:r w:rsidRPr="00AC7797">
              <w:rPr>
                <w:rFonts w:ascii="Consolas" w:hAnsi="Consolas"/>
                <w:color w:val="098658"/>
                <w:szCs w:val="20"/>
                <w:lang w:eastAsia="en-US" w:bidi="ar-SA"/>
              </w:rPr>
              <w:t>5</w:t>
            </w:r>
            <w:r w:rsidRPr="00AC7797">
              <w:rPr>
                <w:rFonts w:ascii="Consolas" w:hAnsi="Consolas"/>
                <w:color w:val="3B3B3B"/>
                <w:szCs w:val="20"/>
                <w:lang w:eastAsia="en-US" w:bidi="ar-SA"/>
              </w:rPr>
              <w:t xml:space="preserve">, </w:t>
            </w:r>
            <w:r w:rsidRPr="00AC7797">
              <w:rPr>
                <w:rFonts w:ascii="Consolas" w:hAnsi="Consolas"/>
                <w:color w:val="098658"/>
                <w:szCs w:val="20"/>
                <w:lang w:eastAsia="en-US" w:bidi="ar-SA"/>
              </w:rPr>
              <w:t>8</w:t>
            </w:r>
            <w:r w:rsidRPr="00AC7797">
              <w:rPr>
                <w:rFonts w:ascii="Consolas" w:hAnsi="Consolas"/>
                <w:color w:val="3B3B3B"/>
                <w:szCs w:val="20"/>
                <w:lang w:eastAsia="en-US" w:bidi="ar-SA"/>
              </w:rPr>
              <w:t xml:space="preserve">, </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7F302ED1" w14:textId="77777777" w:rsidR="00AC7797" w:rsidRDefault="00AC7797" w:rsidP="00AC7797">
            <w:pPr>
              <w:shd w:val="clear" w:color="auto" w:fill="FFFFFF"/>
              <w:suppressAutoHyphens w:val="0"/>
              <w:rPr>
                <w:rFonts w:ascii="Consolas" w:hAnsi="Consolas"/>
                <w:color w:val="3B3B3B"/>
                <w:szCs w:val="20"/>
                <w:lang w:eastAsia="en-US" w:bidi="ar-SA"/>
              </w:rPr>
            </w:pPr>
          </w:p>
          <w:p w14:paraId="4CB4C7AB" w14:textId="46623868"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have 5 to 8 characters and must not include the string “$”. </w:t>
            </w:r>
          </w:p>
          <w:p w14:paraId="3C4C0638" w14:textId="77777777" w:rsidR="00AC7797" w:rsidRDefault="00AC7797" w:rsidP="00AC7797">
            <w:pPr>
              <w:shd w:val="clear" w:color="auto" w:fill="FFFFFF"/>
              <w:suppressAutoHyphens w:val="0"/>
              <w:rPr>
                <w:color w:val="3B3B3B"/>
                <w:szCs w:val="20"/>
                <w:lang w:eastAsia="en-US" w:bidi="ar-SA"/>
              </w:rPr>
            </w:pPr>
          </w:p>
          <w:p w14:paraId="084119BA" w14:textId="445B8F89" w:rsidR="00AC7797" w:rsidRP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079E6266" wp14:editId="2C65BD56">
                  <wp:extent cx="5346700" cy="1103376"/>
                  <wp:effectExtent l="0" t="0" r="6350" b="1905"/>
                  <wp:docPr id="4337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0855" name=""/>
                          <pic:cNvPicPr/>
                        </pic:nvPicPr>
                        <pic:blipFill>
                          <a:blip r:embed="rId9"/>
                          <a:stretch>
                            <a:fillRect/>
                          </a:stretch>
                        </pic:blipFill>
                        <pic:spPr>
                          <a:xfrm>
                            <a:off x="0" y="0"/>
                            <a:ext cx="5364398" cy="1107028"/>
                          </a:xfrm>
                          <a:prstGeom prst="rect">
                            <a:avLst/>
                          </a:prstGeom>
                        </pic:spPr>
                      </pic:pic>
                    </a:graphicData>
                  </a:graphic>
                </wp:inline>
              </w:drawing>
            </w:r>
          </w:p>
          <w:p w14:paraId="155A96B8" w14:textId="77777777" w:rsidR="00AC7797" w:rsidRDefault="00AC7797"/>
          <w:p w14:paraId="4F54C01F" w14:textId="53E549DB" w:rsidR="00AC7797" w:rsidRPr="00AC7797" w:rsidRDefault="00AC7797" w:rsidP="00AC7797">
            <w:pPr>
              <w:rPr>
                <w:u w:val="single"/>
              </w:rPr>
            </w:pPr>
            <w:r w:rsidRPr="00AC7797">
              <w:rPr>
                <w:u w:val="single"/>
              </w:rPr>
              <w:t xml:space="preserve">Example </w:t>
            </w:r>
            <w:r>
              <w:rPr>
                <w:u w:val="single"/>
              </w:rPr>
              <w:t>2</w:t>
            </w:r>
          </w:p>
          <w:p w14:paraId="015B56B5" w14:textId="77777777" w:rsidR="00AC7797" w:rsidRDefault="00AC7797" w:rsidP="00AC7797"/>
          <w:p w14:paraId="281A1162" w14:textId="04855D97" w:rsidR="00AC7797" w:rsidRDefault="00AC7797" w:rsidP="00AC7797">
            <w:pPr>
              <w:shd w:val="clear" w:color="auto" w:fill="FFFFFF"/>
              <w:suppressAutoHyphens w:val="0"/>
              <w:rPr>
                <w:rFonts w:ascii="Consolas" w:hAnsi="Consolas"/>
                <w:color w:val="3B3B3B"/>
                <w:szCs w:val="20"/>
                <w:lang w:eastAsia="en-US" w:bidi="ar-SA"/>
              </w:rPr>
            </w:pPr>
            <w:r w:rsidRPr="00AC7797">
              <w:rPr>
                <w:rFonts w:ascii="Consolas" w:hAnsi="Consolas"/>
                <w:color w:val="267F99"/>
                <w:szCs w:val="20"/>
                <w:lang w:eastAsia="en-US" w:bidi="ar-SA"/>
              </w:rPr>
              <w:t>StringChecker</w:t>
            </w:r>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w:t>
            </w:r>
            <w:r>
              <w:rPr>
                <w:rFonts w:ascii="Consolas" w:hAnsi="Consolas"/>
                <w:color w:val="001080"/>
                <w:szCs w:val="20"/>
                <w:lang w:eastAsia="en-US" w:bidi="ar-SA"/>
              </w:rPr>
              <w:t>2</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r w:rsidRPr="00AC7797">
              <w:rPr>
                <w:rFonts w:ascii="Consolas" w:hAnsi="Consolas"/>
                <w:color w:val="795E26"/>
                <w:szCs w:val="20"/>
                <w:lang w:eastAsia="en-US" w:bidi="ar-SA"/>
              </w:rPr>
              <w:t>CodeWordChecker</w:t>
            </w:r>
            <w:r w:rsidRPr="00AC7797">
              <w:rPr>
                <w:rFonts w:ascii="Consolas" w:hAnsi="Consolas"/>
                <w:color w:val="3B3B3B"/>
                <w:szCs w:val="20"/>
                <w:lang w:eastAsia="en-US" w:bidi="ar-SA"/>
              </w:rPr>
              <w:t>(</w:t>
            </w:r>
            <w:r w:rsidRPr="00AC7797">
              <w:rPr>
                <w:rFonts w:ascii="Consolas" w:hAnsi="Consolas"/>
                <w:color w:val="A31515"/>
                <w:szCs w:val="20"/>
                <w:lang w:eastAsia="en-US" w:bidi="ar-SA"/>
              </w:rPr>
              <w:t>"</w:t>
            </w:r>
            <w:r>
              <w:rPr>
                <w:rFonts w:ascii="Consolas" w:hAnsi="Consolas"/>
                <w:color w:val="A31515"/>
                <w:szCs w:val="20"/>
                <w:lang w:eastAsia="en-US" w:bidi="ar-SA"/>
              </w:rPr>
              <w:t>pass</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0B1995DA" w14:textId="77777777" w:rsidR="00AC7797" w:rsidRDefault="00AC7797" w:rsidP="00AC7797">
            <w:pPr>
              <w:shd w:val="clear" w:color="auto" w:fill="FFFFFF"/>
              <w:suppressAutoHyphens w:val="0"/>
              <w:rPr>
                <w:rFonts w:ascii="Consolas" w:hAnsi="Consolas"/>
                <w:color w:val="3B3B3B"/>
                <w:szCs w:val="20"/>
                <w:lang w:eastAsia="en-US" w:bidi="ar-SA"/>
              </w:rPr>
            </w:pPr>
          </w:p>
          <w:p w14:paraId="6F96827A" w14:textId="31D2611B"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must not include the string “pass”.  Because the bounds are not specified, the length bounds are 6 and 20, inclusive.  </w:t>
            </w:r>
          </w:p>
          <w:p w14:paraId="411AAB97" w14:textId="77777777" w:rsidR="00AC7797" w:rsidRDefault="00AC7797" w:rsidP="00AC7797">
            <w:pPr>
              <w:shd w:val="clear" w:color="auto" w:fill="FFFFFF"/>
              <w:suppressAutoHyphens w:val="0"/>
              <w:rPr>
                <w:color w:val="3B3B3B"/>
                <w:szCs w:val="20"/>
                <w:lang w:eastAsia="en-US" w:bidi="ar-SA"/>
              </w:rPr>
            </w:pPr>
          </w:p>
          <w:p w14:paraId="1C6D6953" w14:textId="2FA2E39C" w:rsid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1702B1D0" wp14:editId="219D94C5">
                  <wp:extent cx="5321300" cy="1041472"/>
                  <wp:effectExtent l="0" t="0" r="0" b="6350"/>
                  <wp:docPr id="11166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484" name=""/>
                          <pic:cNvPicPr/>
                        </pic:nvPicPr>
                        <pic:blipFill>
                          <a:blip r:embed="rId10"/>
                          <a:stretch>
                            <a:fillRect/>
                          </a:stretch>
                        </pic:blipFill>
                        <pic:spPr>
                          <a:xfrm>
                            <a:off x="0" y="0"/>
                            <a:ext cx="5335510" cy="1044253"/>
                          </a:xfrm>
                          <a:prstGeom prst="rect">
                            <a:avLst/>
                          </a:prstGeom>
                        </pic:spPr>
                      </pic:pic>
                    </a:graphicData>
                  </a:graphic>
                </wp:inline>
              </w:drawing>
            </w:r>
          </w:p>
          <w:p w14:paraId="69C647E4" w14:textId="77777777" w:rsidR="00AC7797" w:rsidRDefault="00AC7797"/>
          <w:p w14:paraId="7F897CEE" w14:textId="77777777" w:rsidR="00AC7797" w:rsidRDefault="00AC7797"/>
          <w:p w14:paraId="5DD33AD0" w14:textId="77777777" w:rsidR="00AC7797" w:rsidRDefault="00AC7797"/>
          <w:p w14:paraId="6A6503D5" w14:textId="77777777" w:rsidR="00AC7797" w:rsidRDefault="00AC7797"/>
          <w:p w14:paraId="7A9B70D0" w14:textId="77777777" w:rsidR="00AC7797" w:rsidRDefault="00AC7797"/>
          <w:p w14:paraId="1C9AF3D0" w14:textId="77777777" w:rsidR="00AC7797" w:rsidRDefault="00AC7797"/>
          <w:p w14:paraId="29AE8B30" w14:textId="77777777" w:rsidR="00AC7797" w:rsidRDefault="00AC7797"/>
          <w:p w14:paraId="34F0EB62" w14:textId="77777777" w:rsidR="00AC7797" w:rsidRDefault="00AC7797"/>
          <w:p w14:paraId="4B6A27C3" w14:textId="77777777" w:rsidR="00AC7797" w:rsidRDefault="00AC7797"/>
          <w:p w14:paraId="71B86635" w14:textId="77777777" w:rsidR="00AC7797" w:rsidRDefault="00AC7797">
            <w:r>
              <w:lastRenderedPageBreak/>
              <w:t xml:space="preserve">Write the complete </w:t>
            </w:r>
            <w:r w:rsidRPr="00AC7797">
              <w:rPr>
                <w:rFonts w:ascii="Consolas" w:hAnsi="Consolas"/>
              </w:rPr>
              <w:t>CodeWordChecker</w:t>
            </w:r>
            <w:r>
              <w:t xml:space="preserve"> class.  Your implementation must meet all specifications and conform to all examples. </w:t>
            </w:r>
          </w:p>
          <w:p w14:paraId="14B2BBF6" w14:textId="77777777" w:rsidR="00AC7797" w:rsidRDefault="00AC7797"/>
          <w:p w14:paraId="117F2CCF" w14:textId="77777777" w:rsidR="00AC7797" w:rsidRDefault="00AC7797"/>
          <w:p w14:paraId="6A18D4C1" w14:textId="77777777" w:rsidR="00AC7797" w:rsidRDefault="00AC7797"/>
          <w:p w14:paraId="7B64BE63" w14:textId="77777777" w:rsidR="00AC7797" w:rsidRDefault="00AC7797"/>
          <w:p w14:paraId="17E36B82" w14:textId="77777777" w:rsidR="00AC7797" w:rsidRDefault="00AC7797"/>
          <w:p w14:paraId="3D08F839" w14:textId="77777777" w:rsidR="00AC7797" w:rsidRDefault="00AC7797"/>
          <w:p w14:paraId="2F6C54DB" w14:textId="77777777" w:rsidR="00AC7797" w:rsidRDefault="00AC7797"/>
          <w:p w14:paraId="215B6DEE" w14:textId="77777777" w:rsidR="00AC7797" w:rsidRDefault="00AC7797"/>
          <w:p w14:paraId="310DD61B" w14:textId="77777777" w:rsidR="00AC7797" w:rsidRDefault="00AC7797"/>
          <w:p w14:paraId="5433AABB" w14:textId="77777777" w:rsidR="00AC7797" w:rsidRDefault="00AC7797"/>
          <w:p w14:paraId="215838CB" w14:textId="77777777" w:rsidR="00AC7797" w:rsidRDefault="00AC7797"/>
          <w:p w14:paraId="7ABE774E" w14:textId="77777777" w:rsidR="00AC7797" w:rsidRDefault="00AC7797"/>
          <w:p w14:paraId="5FDFCA13" w14:textId="77777777" w:rsidR="00AC7797" w:rsidRDefault="00AC7797"/>
          <w:p w14:paraId="796B4B54" w14:textId="77777777" w:rsidR="00AC7797" w:rsidRDefault="00AC7797"/>
          <w:p w14:paraId="417438A8" w14:textId="77777777" w:rsidR="00AC7797" w:rsidRDefault="00AC7797"/>
          <w:p w14:paraId="18EFE65D" w14:textId="77777777" w:rsidR="00AC7797" w:rsidRDefault="00AC7797"/>
          <w:p w14:paraId="13DA1210" w14:textId="77777777" w:rsidR="00AC7797" w:rsidRDefault="00AC7797"/>
          <w:p w14:paraId="31395AA4" w14:textId="77777777" w:rsidR="00AC7797" w:rsidRDefault="00AC7797"/>
          <w:p w14:paraId="28D323C1" w14:textId="77777777" w:rsidR="00AC7797" w:rsidRDefault="00AC7797"/>
          <w:p w14:paraId="334E7558" w14:textId="77777777" w:rsidR="00AC7797" w:rsidRDefault="00AC7797"/>
          <w:p w14:paraId="50737E90" w14:textId="77777777" w:rsidR="00AC7797" w:rsidRDefault="00AC7797"/>
          <w:p w14:paraId="01F8E0BA" w14:textId="77777777" w:rsidR="00AC7797" w:rsidRDefault="00AC7797"/>
          <w:p w14:paraId="6682FAC2" w14:textId="77777777" w:rsidR="00AC7797" w:rsidRDefault="00AC7797"/>
          <w:p w14:paraId="6B6A3110" w14:textId="77777777" w:rsidR="00AC7797" w:rsidRDefault="00AC7797"/>
          <w:p w14:paraId="04C70D3C" w14:textId="77777777" w:rsidR="00AC7797" w:rsidRDefault="00AC7797"/>
          <w:p w14:paraId="130F665F" w14:textId="77777777" w:rsidR="00AC7797" w:rsidRDefault="00AC7797"/>
          <w:p w14:paraId="6344FFCC" w14:textId="77777777" w:rsidR="00AC7797" w:rsidRDefault="00AC7797"/>
          <w:p w14:paraId="0E5C710C" w14:textId="77777777" w:rsidR="00AC7797" w:rsidRDefault="00AC7797"/>
          <w:p w14:paraId="6CA88FC3" w14:textId="77777777" w:rsidR="00AC7797" w:rsidRDefault="00AC7797"/>
          <w:p w14:paraId="30B81477" w14:textId="77777777" w:rsidR="00AC7797" w:rsidRDefault="00AC7797"/>
          <w:p w14:paraId="15D6F296" w14:textId="77777777" w:rsidR="00AC7797" w:rsidRDefault="00AC7797"/>
          <w:p w14:paraId="14B92F66" w14:textId="77777777" w:rsidR="00AC7797" w:rsidRDefault="00AC7797"/>
          <w:p w14:paraId="29092EE0" w14:textId="77777777" w:rsidR="00AC7797" w:rsidRDefault="00AC7797"/>
          <w:p w14:paraId="2BEE7B78" w14:textId="77777777" w:rsidR="00AC7797" w:rsidRDefault="00AC7797"/>
          <w:p w14:paraId="5C447046" w14:textId="77777777" w:rsidR="00AC7797" w:rsidRDefault="00AC7797"/>
          <w:p w14:paraId="71243C88" w14:textId="77777777" w:rsidR="00AC7797" w:rsidRDefault="00AC7797"/>
          <w:p w14:paraId="4058FA3C" w14:textId="77777777" w:rsidR="00AC7797" w:rsidRDefault="00AC7797"/>
          <w:p w14:paraId="6CC00022" w14:textId="77777777" w:rsidR="00AC7797" w:rsidRDefault="00AC7797"/>
          <w:p w14:paraId="4249F9D0" w14:textId="77777777" w:rsidR="00AC7797" w:rsidRDefault="00AC7797"/>
          <w:p w14:paraId="74AD1CF9" w14:textId="77777777" w:rsidR="00AC7797" w:rsidRDefault="00AC7797"/>
          <w:p w14:paraId="3FB3AA49" w14:textId="77777777" w:rsidR="00AC7797" w:rsidRDefault="00AC7797"/>
          <w:p w14:paraId="78EE9B5C" w14:textId="77777777" w:rsidR="00AC7797" w:rsidRDefault="00AC7797"/>
          <w:p w14:paraId="2BCD82B5" w14:textId="77777777" w:rsidR="00AC7797" w:rsidRDefault="00AC7797"/>
          <w:p w14:paraId="0105B624" w14:textId="77777777" w:rsidR="00AC7797" w:rsidRDefault="00AC7797"/>
          <w:p w14:paraId="6C0B1AB1" w14:textId="77777777" w:rsidR="00AC7797" w:rsidRDefault="00AC7797"/>
          <w:p w14:paraId="41AE3107" w14:textId="77777777" w:rsidR="00AC7797" w:rsidRDefault="00AC7797"/>
          <w:p w14:paraId="3C401C97" w14:textId="77777777" w:rsidR="00AC7797" w:rsidRDefault="00AC7797"/>
          <w:p w14:paraId="3F93AA15" w14:textId="77777777" w:rsidR="00AC7797" w:rsidRDefault="00AC7797"/>
          <w:p w14:paraId="35C8EA5D" w14:textId="77777777" w:rsidR="00AC7797" w:rsidRDefault="00AC7797"/>
          <w:p w14:paraId="1082C9F8" w14:textId="77777777" w:rsidR="00AC7797" w:rsidRDefault="00AC7797"/>
          <w:p w14:paraId="20ECB81C" w14:textId="439E7255" w:rsidR="00AC7797" w:rsidRDefault="00AC7797"/>
        </w:tc>
      </w:tr>
      <w:tr w:rsidR="00AC7797" w14:paraId="478FA165" w14:textId="77777777" w:rsidTr="00AC7797">
        <w:tc>
          <w:tcPr>
            <w:tcW w:w="8095" w:type="dxa"/>
          </w:tcPr>
          <w:p w14:paraId="1273F027" w14:textId="77777777" w:rsidR="00AC7797" w:rsidRDefault="00AC7797"/>
        </w:tc>
        <w:tc>
          <w:tcPr>
            <w:tcW w:w="535" w:type="dxa"/>
          </w:tcPr>
          <w:p w14:paraId="7EC62868" w14:textId="77777777" w:rsidR="00AC7797" w:rsidRDefault="00AC7797"/>
          <w:p w14:paraId="64EBDD24" w14:textId="5A36ED5A" w:rsidR="00AC7797" w:rsidRDefault="00AC7797">
            <w:r>
              <w:t xml:space="preserve">         /9</w:t>
            </w:r>
          </w:p>
        </w:tc>
      </w:tr>
    </w:tbl>
    <w:p w14:paraId="38430D91" w14:textId="77777777" w:rsidR="00F33769" w:rsidRDefault="00F33769"/>
    <w:p w14:paraId="786AF82F" w14:textId="77777777" w:rsidR="00F33769" w:rsidRDefault="00F33769"/>
    <w:tbl>
      <w:tblPr>
        <w:tblStyle w:val="TableGrid"/>
        <w:tblW w:w="0" w:type="auto"/>
        <w:tblLook w:val="04A0" w:firstRow="1" w:lastRow="0" w:firstColumn="1" w:lastColumn="0" w:noHBand="0" w:noVBand="1"/>
      </w:tblPr>
      <w:tblGrid>
        <w:gridCol w:w="7645"/>
        <w:gridCol w:w="90"/>
        <w:gridCol w:w="895"/>
      </w:tblGrid>
      <w:tr w:rsidR="00EA7C7E" w14:paraId="2A7D6CB2" w14:textId="77777777" w:rsidTr="00EA7C7E">
        <w:tc>
          <w:tcPr>
            <w:tcW w:w="8630" w:type="dxa"/>
            <w:gridSpan w:val="3"/>
          </w:tcPr>
          <w:p w14:paraId="7A5AC2BA" w14:textId="77777777" w:rsidR="00EA7C7E" w:rsidRDefault="00EA7C7E">
            <w:r>
              <w:t xml:space="preserve">3. Consider the hierarchy of classes shown in the following diagram, </w:t>
            </w:r>
          </w:p>
          <w:p w14:paraId="5B184CFC" w14:textId="77777777" w:rsidR="00EA7C7E" w:rsidRDefault="00EA7C7E"/>
          <w:p w14:paraId="0D251993" w14:textId="77777777" w:rsidR="00EA7C7E" w:rsidRDefault="00EA7C7E">
            <w:r w:rsidRPr="00EA7C7E">
              <w:rPr>
                <w:noProof/>
              </w:rPr>
              <w:drawing>
                <wp:inline distT="0" distB="0" distL="0" distR="0" wp14:anchorId="34CA71EF" wp14:editId="0B7606A1">
                  <wp:extent cx="2298700" cy="1947944"/>
                  <wp:effectExtent l="0" t="0" r="6350" b="0"/>
                  <wp:docPr id="180547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8493" name=""/>
                          <pic:cNvPicPr/>
                        </pic:nvPicPr>
                        <pic:blipFill>
                          <a:blip r:embed="rId11"/>
                          <a:stretch>
                            <a:fillRect/>
                          </a:stretch>
                        </pic:blipFill>
                        <pic:spPr>
                          <a:xfrm>
                            <a:off x="0" y="0"/>
                            <a:ext cx="2303994" cy="1952430"/>
                          </a:xfrm>
                          <a:prstGeom prst="rect">
                            <a:avLst/>
                          </a:prstGeom>
                        </pic:spPr>
                      </pic:pic>
                    </a:graphicData>
                  </a:graphic>
                </wp:inline>
              </w:drawing>
            </w:r>
          </w:p>
          <w:p w14:paraId="43C94828" w14:textId="77777777" w:rsidR="00EA7C7E" w:rsidRDefault="00EA7C7E">
            <w:r>
              <w:t xml:space="preserve">Note that </w:t>
            </w:r>
            <w:r w:rsidRPr="00EA7C7E">
              <w:rPr>
                <w:rFonts w:ascii="Consolas" w:hAnsi="Consolas"/>
              </w:rPr>
              <w:t>Cat</w:t>
            </w:r>
            <w:r>
              <w:t xml:space="preserve"> “is-a” </w:t>
            </w:r>
            <w:r w:rsidRPr="00EA7C7E">
              <w:rPr>
                <w:rFonts w:ascii="Consolas" w:hAnsi="Consolas"/>
              </w:rPr>
              <w:t>Pet</w:t>
            </w:r>
            <w:r>
              <w:t xml:space="preserve">, a </w:t>
            </w:r>
            <w:r w:rsidRPr="00EA7C7E">
              <w:rPr>
                <w:rFonts w:ascii="Consolas" w:hAnsi="Consolas"/>
              </w:rPr>
              <w:t>Dog</w:t>
            </w:r>
            <w:r>
              <w:t xml:space="preserve"> “is-a” </w:t>
            </w:r>
            <w:r w:rsidRPr="00EA7C7E">
              <w:rPr>
                <w:rFonts w:ascii="Consolas" w:hAnsi="Consolas"/>
              </w:rPr>
              <w:t>Pet</w:t>
            </w:r>
            <w:r>
              <w:t xml:space="preserve">, and a </w:t>
            </w:r>
            <w:r w:rsidRPr="00EA7C7E">
              <w:rPr>
                <w:rFonts w:ascii="Consolas" w:hAnsi="Consolas"/>
              </w:rPr>
              <w:t>LoudDog</w:t>
            </w:r>
            <w:r>
              <w:t xml:space="preserve"> “is-a” </w:t>
            </w:r>
            <w:r w:rsidRPr="00EA7C7E">
              <w:rPr>
                <w:rFonts w:ascii="Consolas" w:hAnsi="Consolas"/>
              </w:rPr>
              <w:t>Dog</w:t>
            </w:r>
            <w:r>
              <w:t xml:space="preserve">. </w:t>
            </w:r>
          </w:p>
          <w:p w14:paraId="468021D7" w14:textId="77777777" w:rsidR="001D5BCC" w:rsidRDefault="001D5BCC"/>
          <w:p w14:paraId="02140AF4" w14:textId="77777777" w:rsidR="001D5BCC" w:rsidRDefault="001D5BCC">
            <w:r>
              <w:t xml:space="preserve">The class </w:t>
            </w:r>
            <w:r w:rsidRPr="001D5BCC">
              <w:rPr>
                <w:rFonts w:ascii="Consolas" w:hAnsi="Consolas"/>
              </w:rPr>
              <w:t>Pet</w:t>
            </w:r>
            <w:r>
              <w:t xml:space="preserve"> is specified as an abstract class as shown in the following declaration.  Each </w:t>
            </w:r>
            <w:r w:rsidRPr="001D5BCC">
              <w:rPr>
                <w:rFonts w:ascii="Consolas" w:hAnsi="Consolas"/>
              </w:rPr>
              <w:t>Pet</w:t>
            </w:r>
            <w:r>
              <w:t xml:space="preserve"> has a name that is specific when it is constructed. </w:t>
            </w:r>
          </w:p>
          <w:p w14:paraId="2D63D323" w14:textId="77777777" w:rsidR="001D5BCC" w:rsidRDefault="001D5BCC"/>
          <w:p w14:paraId="27372EF2"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class</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Pet</w:t>
            </w:r>
            <w:r w:rsidRPr="001D5BCC">
              <w:rPr>
                <w:rFonts w:ascii="Consolas" w:hAnsi="Consolas"/>
                <w:color w:val="3B3B3B"/>
                <w:szCs w:val="20"/>
                <w:lang w:eastAsia="en-US" w:bidi="ar-SA"/>
              </w:rPr>
              <w:t xml:space="preserve"> {</w:t>
            </w:r>
          </w:p>
          <w:p w14:paraId="0B10C3B9"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private</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myName</w:t>
            </w:r>
            <w:r w:rsidRPr="001D5BCC">
              <w:rPr>
                <w:rFonts w:ascii="Consolas" w:hAnsi="Consolas"/>
                <w:color w:val="3B3B3B"/>
                <w:szCs w:val="20"/>
                <w:lang w:eastAsia="en-US" w:bidi="ar-SA"/>
              </w:rPr>
              <w:t>;</w:t>
            </w:r>
          </w:p>
          <w:p w14:paraId="1D314077"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
          <w:p w14:paraId="0582C7D0"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795E26"/>
                <w:szCs w:val="20"/>
                <w:lang w:eastAsia="en-US" w:bidi="ar-SA"/>
              </w:rPr>
              <w:t>Pet</w:t>
            </w:r>
            <w:r w:rsidRPr="001D5BCC">
              <w:rPr>
                <w:rFonts w:ascii="Consolas" w:hAnsi="Consolas"/>
                <w:color w:val="3B3B3B"/>
                <w:szCs w:val="20"/>
                <w:lang w:eastAsia="en-US" w:bidi="ar-SA"/>
              </w:rPr>
              <w:t>(</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05381AFB"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myName</w:t>
            </w:r>
            <w:r w:rsidRPr="001D5BCC">
              <w:rPr>
                <w:rFonts w:ascii="Consolas" w:hAnsi="Consolas"/>
                <w:color w:val="3B3B3B"/>
                <w:szCs w:val="20"/>
                <w:lang w:eastAsia="en-US" w:bidi="ar-SA"/>
              </w:rPr>
              <w:t xml:space="preserve"> </w:t>
            </w:r>
            <w:r w:rsidRPr="001D5BCC">
              <w:rPr>
                <w:rFonts w:ascii="Consolas" w:hAnsi="Consolas"/>
                <w:color w:val="000000"/>
                <w:szCs w:val="20"/>
                <w:lang w:eastAsia="en-US" w:bidi="ar-SA"/>
              </w:rPr>
              <w:t>=</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546FCD4C"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6023CCB3" w14:textId="77777777" w:rsidR="001D5BCC" w:rsidRPr="001D5BCC" w:rsidRDefault="001D5BCC" w:rsidP="001D5BCC">
            <w:pPr>
              <w:shd w:val="clear" w:color="auto" w:fill="FFFFFF"/>
              <w:suppressAutoHyphens w:val="0"/>
              <w:rPr>
                <w:rFonts w:ascii="Consolas" w:hAnsi="Consolas"/>
                <w:color w:val="3B3B3B"/>
                <w:szCs w:val="20"/>
                <w:lang w:eastAsia="en-US" w:bidi="ar-SA"/>
              </w:rPr>
            </w:pPr>
          </w:p>
          <w:p w14:paraId="5870E50A"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795E26"/>
                <w:szCs w:val="20"/>
                <w:lang w:eastAsia="en-US" w:bidi="ar-SA"/>
              </w:rPr>
              <w:t>getName</w:t>
            </w:r>
            <w:r w:rsidRPr="001D5BCC">
              <w:rPr>
                <w:rFonts w:ascii="Consolas" w:hAnsi="Consolas"/>
                <w:color w:val="3B3B3B"/>
                <w:szCs w:val="20"/>
                <w:lang w:eastAsia="en-US" w:bidi="ar-SA"/>
              </w:rPr>
              <w:t>(){</w:t>
            </w:r>
          </w:p>
          <w:p w14:paraId="7E0F8DB1"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AF00DB"/>
                <w:szCs w:val="20"/>
                <w:lang w:eastAsia="en-US" w:bidi="ar-SA"/>
              </w:rPr>
              <w:t>return</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myName</w:t>
            </w:r>
            <w:r w:rsidRPr="001D5BCC">
              <w:rPr>
                <w:rFonts w:ascii="Consolas" w:hAnsi="Consolas"/>
                <w:color w:val="3B3B3B"/>
                <w:szCs w:val="20"/>
                <w:lang w:eastAsia="en-US" w:bidi="ar-SA"/>
              </w:rPr>
              <w:t>;</w:t>
            </w:r>
          </w:p>
          <w:p w14:paraId="35BBB012"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7C5E643F" w14:textId="77777777" w:rsidR="001D5BCC" w:rsidRPr="001D5BCC" w:rsidRDefault="001D5BCC" w:rsidP="001D5BCC">
            <w:pPr>
              <w:shd w:val="clear" w:color="auto" w:fill="FFFFFF"/>
              <w:suppressAutoHyphens w:val="0"/>
              <w:rPr>
                <w:rFonts w:ascii="Consolas" w:hAnsi="Consolas"/>
                <w:color w:val="3B3B3B"/>
                <w:szCs w:val="20"/>
                <w:lang w:eastAsia="en-US" w:bidi="ar-SA"/>
              </w:rPr>
            </w:pPr>
          </w:p>
          <w:p w14:paraId="4C38D08D"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795E26"/>
                <w:szCs w:val="20"/>
                <w:lang w:eastAsia="en-US" w:bidi="ar-SA"/>
              </w:rPr>
              <w:t>speak</w:t>
            </w:r>
            <w:r w:rsidRPr="001D5BCC">
              <w:rPr>
                <w:rFonts w:ascii="Consolas" w:hAnsi="Consolas"/>
                <w:color w:val="3B3B3B"/>
                <w:szCs w:val="20"/>
                <w:lang w:eastAsia="en-US" w:bidi="ar-SA"/>
              </w:rPr>
              <w:t>();</w:t>
            </w:r>
          </w:p>
          <w:p w14:paraId="3AA5A13E" w14:textId="77777777" w:rsid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w:t>
            </w:r>
          </w:p>
          <w:p w14:paraId="78E497D5" w14:textId="77777777" w:rsidR="00C61A73" w:rsidRDefault="00C61A73" w:rsidP="001D5BCC">
            <w:pPr>
              <w:shd w:val="clear" w:color="auto" w:fill="FFFFFF"/>
              <w:suppressAutoHyphens w:val="0"/>
              <w:rPr>
                <w:rFonts w:ascii="Consolas" w:hAnsi="Consolas"/>
                <w:color w:val="3B3B3B"/>
                <w:szCs w:val="20"/>
                <w:lang w:eastAsia="en-US" w:bidi="ar-SA"/>
              </w:rPr>
            </w:pPr>
          </w:p>
          <w:p w14:paraId="7A5DD5B4" w14:textId="248335CF" w:rsidR="00C61A73" w:rsidRPr="001D5BCC" w:rsidRDefault="00C61A73" w:rsidP="001D5BCC">
            <w:pPr>
              <w:shd w:val="clear" w:color="auto" w:fill="FFFFFF"/>
              <w:suppressAutoHyphens w:val="0"/>
              <w:rPr>
                <w:color w:val="3B3B3B"/>
                <w:szCs w:val="20"/>
                <w:lang w:eastAsia="en-US" w:bidi="ar-SA"/>
              </w:rPr>
            </w:pPr>
            <w:r w:rsidRPr="00C61A73">
              <w:rPr>
                <w:color w:val="3B3B3B"/>
                <w:szCs w:val="20"/>
                <w:lang w:eastAsia="en-US" w:bidi="ar-SA"/>
              </w:rPr>
              <w:t xml:space="preserve">The subclass </w:t>
            </w:r>
            <w:r w:rsidRPr="00C61A73">
              <w:rPr>
                <w:rFonts w:ascii="Consolas" w:hAnsi="Consolas"/>
                <w:color w:val="3B3B3B"/>
                <w:szCs w:val="20"/>
                <w:lang w:eastAsia="en-US" w:bidi="ar-SA"/>
              </w:rPr>
              <w:t>Dog</w:t>
            </w:r>
            <w:r w:rsidRPr="00C61A73">
              <w:rPr>
                <w:color w:val="3B3B3B"/>
                <w:szCs w:val="20"/>
                <w:lang w:eastAsia="en-US" w:bidi="ar-SA"/>
              </w:rPr>
              <w:t xml:space="preserve"> has the partial class declaration shown below. </w:t>
            </w:r>
          </w:p>
          <w:p w14:paraId="104C4275" w14:textId="77777777" w:rsidR="001D5BCC" w:rsidRDefault="001D5BCC"/>
          <w:p w14:paraId="209891E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class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Dog</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extends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Pet</w:t>
            </w:r>
            <w:r w:rsidRPr="00C61A73">
              <w:rPr>
                <w:rFonts w:ascii="Consolas" w:hAnsi="Consolas"/>
                <w:color w:val="3B3B3B"/>
                <w:szCs w:val="20"/>
                <w:lang w:eastAsia="en-US" w:bidi="ar-SA"/>
              </w:rPr>
              <w:t>{</w:t>
            </w:r>
          </w:p>
          <w:p w14:paraId="18214792" w14:textId="77777777" w:rsidR="00C61A73" w:rsidRPr="00C61A73" w:rsidRDefault="00C61A73" w:rsidP="00C61A73">
            <w:pPr>
              <w:shd w:val="clear" w:color="auto" w:fill="FFFFFF"/>
              <w:suppressAutoHyphens w:val="0"/>
              <w:rPr>
                <w:rFonts w:ascii="Consolas" w:hAnsi="Consolas"/>
                <w:color w:val="3B3B3B"/>
                <w:szCs w:val="20"/>
                <w:lang w:eastAsia="en-US" w:bidi="ar-SA"/>
              </w:rPr>
            </w:pPr>
          </w:p>
          <w:p w14:paraId="4FC375EB"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795E26"/>
                <w:szCs w:val="20"/>
                <w:lang w:eastAsia="en-US" w:bidi="ar-SA"/>
              </w:rPr>
              <w:t>Dog</w:t>
            </w:r>
            <w:r w:rsidRPr="00C61A73">
              <w:rPr>
                <w:rFonts w:ascii="Consolas" w:hAnsi="Consolas"/>
                <w:color w:val="3B3B3B"/>
                <w:szCs w:val="20"/>
                <w:lang w:eastAsia="en-US" w:bidi="ar-SA"/>
              </w:rPr>
              <w:t>(</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001080"/>
                <w:szCs w:val="20"/>
                <w:lang w:eastAsia="en-US" w:bidi="ar-SA"/>
              </w:rPr>
              <w:t>name</w:t>
            </w:r>
            <w:r w:rsidRPr="00C61A73">
              <w:rPr>
                <w:rFonts w:ascii="Consolas" w:hAnsi="Consolas"/>
                <w:color w:val="3B3B3B"/>
                <w:szCs w:val="20"/>
                <w:lang w:eastAsia="en-US" w:bidi="ar-SA"/>
              </w:rPr>
              <w:t>){</w:t>
            </w:r>
          </w:p>
          <w:p w14:paraId="188F95F6"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5778ACD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4B8AE5CE" w14:textId="77777777" w:rsidR="00C61A73" w:rsidRPr="00C61A73" w:rsidRDefault="00C61A73" w:rsidP="00C61A73">
            <w:pPr>
              <w:shd w:val="clear" w:color="auto" w:fill="FFFFFF"/>
              <w:suppressAutoHyphens w:val="0"/>
              <w:rPr>
                <w:rFonts w:ascii="Consolas" w:hAnsi="Consolas"/>
                <w:color w:val="3B3B3B"/>
                <w:szCs w:val="20"/>
                <w:lang w:eastAsia="en-US" w:bidi="ar-SA"/>
              </w:rPr>
            </w:pPr>
          </w:p>
          <w:p w14:paraId="2A9EF0CB"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795E26"/>
                <w:szCs w:val="20"/>
                <w:lang w:eastAsia="en-US" w:bidi="ar-SA"/>
              </w:rPr>
              <w:t>speak</w:t>
            </w:r>
            <w:r w:rsidRPr="00C61A73">
              <w:rPr>
                <w:rFonts w:ascii="Consolas" w:hAnsi="Consolas"/>
                <w:color w:val="3B3B3B"/>
                <w:szCs w:val="20"/>
                <w:lang w:eastAsia="en-US" w:bidi="ar-SA"/>
              </w:rPr>
              <w:t>(){</w:t>
            </w:r>
          </w:p>
          <w:p w14:paraId="2E88773C"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4530A5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15E59BFE" w14:textId="332E0442"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w:t>
            </w:r>
          </w:p>
          <w:p w14:paraId="761C15E6" w14:textId="77777777" w:rsidR="00C61A73" w:rsidRDefault="00C61A73"/>
          <w:p w14:paraId="2621A45F" w14:textId="77777777" w:rsidR="00C61A73" w:rsidRDefault="00C61A73"/>
          <w:p w14:paraId="183AD855" w14:textId="77777777" w:rsidR="00C61A73" w:rsidRDefault="00C61A73"/>
          <w:p w14:paraId="5AB1F093" w14:textId="77777777" w:rsidR="00C61A73" w:rsidRDefault="00C61A73"/>
          <w:p w14:paraId="476C5070" w14:textId="77777777" w:rsidR="00C61A73" w:rsidRDefault="00C61A73"/>
          <w:p w14:paraId="16173633" w14:textId="77777777" w:rsidR="00C61A73" w:rsidRDefault="00C61A73"/>
          <w:p w14:paraId="3ECE710C" w14:textId="77777777" w:rsidR="00C61A73" w:rsidRDefault="00C61A73"/>
          <w:p w14:paraId="77023378" w14:textId="5953BDCF" w:rsidR="00C61A73" w:rsidRDefault="00C61A73"/>
        </w:tc>
      </w:tr>
      <w:tr w:rsidR="00EA7C7E" w14:paraId="5B00D54C" w14:textId="77777777" w:rsidTr="00EA7C7E">
        <w:tc>
          <w:tcPr>
            <w:tcW w:w="8630" w:type="dxa"/>
            <w:gridSpan w:val="3"/>
          </w:tcPr>
          <w:p w14:paraId="6C29BC82" w14:textId="77777777" w:rsidR="00EA7C7E" w:rsidRDefault="00C61A73" w:rsidP="00C61A73">
            <w:pPr>
              <w:pStyle w:val="ListParagraph"/>
              <w:numPr>
                <w:ilvl w:val="0"/>
                <w:numId w:val="5"/>
              </w:numPr>
              <w:ind w:left="340" w:hanging="340"/>
            </w:pPr>
            <w:r>
              <w:lastRenderedPageBreak/>
              <w:t xml:space="preserve">Given the class hierarchy shown above, write a complete class declaration for the class </w:t>
            </w:r>
            <w:r w:rsidRPr="00C61A73">
              <w:rPr>
                <w:rFonts w:ascii="Consolas" w:hAnsi="Consolas"/>
              </w:rPr>
              <w:t>Cat</w:t>
            </w:r>
            <w:r>
              <w:t xml:space="preserve">, including implementations of its constructor and method(s).  The </w:t>
            </w:r>
            <w:r w:rsidRPr="00C61A73">
              <w:rPr>
                <w:rFonts w:ascii="Consolas" w:hAnsi="Consolas"/>
              </w:rPr>
              <w:t>Cat</w:t>
            </w:r>
            <w:r>
              <w:t xml:space="preserve"> method speak returns “meow” when it is invoked. </w:t>
            </w:r>
          </w:p>
          <w:p w14:paraId="355F2D18" w14:textId="77777777" w:rsidR="00C61A73" w:rsidRDefault="00C61A73" w:rsidP="00C61A73"/>
          <w:p w14:paraId="1C0A0C04" w14:textId="77777777" w:rsidR="00C61A73" w:rsidRDefault="00C61A73" w:rsidP="00C61A73"/>
          <w:p w14:paraId="4F08F639" w14:textId="77777777" w:rsidR="00C61A73" w:rsidRDefault="00C61A73" w:rsidP="00C61A73"/>
          <w:p w14:paraId="538EB03B" w14:textId="77777777" w:rsidR="00C61A73" w:rsidRDefault="00C61A73" w:rsidP="00C61A73"/>
          <w:p w14:paraId="6D78E920" w14:textId="77777777" w:rsidR="00C61A73" w:rsidRDefault="00C61A73" w:rsidP="00C61A73"/>
          <w:p w14:paraId="20F346A2" w14:textId="77777777" w:rsidR="00C61A73" w:rsidRDefault="00C61A73" w:rsidP="00C61A73"/>
          <w:p w14:paraId="2B53ADA9" w14:textId="77777777" w:rsidR="00C61A73" w:rsidRDefault="00C61A73" w:rsidP="00C61A73"/>
          <w:p w14:paraId="7D118B60" w14:textId="77777777" w:rsidR="00C61A73" w:rsidRDefault="00C61A73" w:rsidP="00C61A73"/>
          <w:p w14:paraId="60CF02F0" w14:textId="77777777" w:rsidR="00C61A73" w:rsidRDefault="00C61A73" w:rsidP="00C61A73"/>
          <w:p w14:paraId="132DD68D" w14:textId="77777777" w:rsidR="00C61A73" w:rsidRDefault="00C61A73" w:rsidP="00C61A73"/>
          <w:p w14:paraId="0B2422DE" w14:textId="77777777" w:rsidR="00C61A73" w:rsidRDefault="00C61A73" w:rsidP="00C61A73"/>
          <w:p w14:paraId="1B51E1AA" w14:textId="77777777" w:rsidR="00C61A73" w:rsidRDefault="00C61A73" w:rsidP="00C61A73"/>
          <w:p w14:paraId="6C39013A" w14:textId="77777777" w:rsidR="00C61A73" w:rsidRDefault="00C61A73" w:rsidP="00C61A73"/>
          <w:p w14:paraId="77478A8D" w14:textId="77777777" w:rsidR="00C61A73" w:rsidRDefault="00C61A73" w:rsidP="00C61A73"/>
          <w:p w14:paraId="596123F0" w14:textId="77777777" w:rsidR="00C61A73" w:rsidRDefault="00C61A73" w:rsidP="00C61A73"/>
          <w:p w14:paraId="740F2E95" w14:textId="77777777" w:rsidR="00C61A73" w:rsidRDefault="00C61A73" w:rsidP="00C61A73"/>
          <w:p w14:paraId="5B035F50" w14:textId="77777777" w:rsidR="00C61A73" w:rsidRDefault="00C61A73" w:rsidP="00C61A73"/>
          <w:p w14:paraId="28BFA3EF" w14:textId="61E6E522" w:rsidR="00C61A73" w:rsidRDefault="00C61A73" w:rsidP="00C61A73"/>
        </w:tc>
      </w:tr>
      <w:tr w:rsidR="00504F95" w14:paraId="28EBFCC2" w14:textId="77777777" w:rsidTr="00504F95">
        <w:tc>
          <w:tcPr>
            <w:tcW w:w="7735" w:type="dxa"/>
            <w:gridSpan w:val="2"/>
          </w:tcPr>
          <w:p w14:paraId="472D5ADE" w14:textId="77777777" w:rsidR="00504F95" w:rsidRDefault="00504F95" w:rsidP="00504F95"/>
        </w:tc>
        <w:tc>
          <w:tcPr>
            <w:tcW w:w="895" w:type="dxa"/>
          </w:tcPr>
          <w:p w14:paraId="33738057" w14:textId="77777777" w:rsidR="00504F95" w:rsidRDefault="00504F95" w:rsidP="00504F95"/>
          <w:p w14:paraId="3C7D2B1E" w14:textId="053A6EBD" w:rsidR="00504F95" w:rsidRDefault="00504F95" w:rsidP="00504F95">
            <w:r>
              <w:t xml:space="preserve">          /2</w:t>
            </w:r>
          </w:p>
        </w:tc>
      </w:tr>
      <w:tr w:rsidR="00C61A73" w14:paraId="21A980CE" w14:textId="77777777" w:rsidTr="00EA7C7E">
        <w:tc>
          <w:tcPr>
            <w:tcW w:w="8630" w:type="dxa"/>
            <w:gridSpan w:val="3"/>
          </w:tcPr>
          <w:p w14:paraId="137F9AC6" w14:textId="77777777" w:rsidR="00C61A73" w:rsidRDefault="00C61A73" w:rsidP="00C61A73">
            <w:pPr>
              <w:pStyle w:val="ListParagraph"/>
              <w:numPr>
                <w:ilvl w:val="0"/>
                <w:numId w:val="5"/>
              </w:numPr>
              <w:ind w:left="340" w:hanging="340"/>
            </w:pPr>
            <w:r>
              <w:t xml:space="preserve">Assume that class </w:t>
            </w:r>
            <w:r w:rsidRPr="00C61A73">
              <w:rPr>
                <w:rFonts w:ascii="Consolas" w:hAnsi="Consolas"/>
              </w:rPr>
              <w:t>Dog</w:t>
            </w:r>
            <w:r>
              <w:t xml:space="preserve"> has been declared as shown at the beginning of the question.  If the String </w:t>
            </w:r>
            <w:r w:rsidRPr="00C61A73">
              <w:rPr>
                <w:i/>
                <w:iCs/>
              </w:rPr>
              <w:t>dog-sound</w:t>
            </w:r>
            <w:r>
              <w:t xml:space="preserve"> is returned by the </w:t>
            </w:r>
            <w:r w:rsidRPr="00C61A73">
              <w:rPr>
                <w:rFonts w:ascii="Consolas" w:hAnsi="Consolas"/>
              </w:rPr>
              <w:t>Dog</w:t>
            </w:r>
            <w:r>
              <w:t xml:space="preserve"> method speak, then the </w:t>
            </w:r>
            <w:r w:rsidRPr="00C61A73">
              <w:rPr>
                <w:rFonts w:ascii="Consolas" w:hAnsi="Consolas"/>
              </w:rPr>
              <w:t>LoudDog</w:t>
            </w:r>
            <w:r>
              <w:t xml:space="preserve"> method speak returns a String containing </w:t>
            </w:r>
            <w:r w:rsidRPr="00C61A73">
              <w:rPr>
                <w:i/>
                <w:iCs/>
              </w:rPr>
              <w:t>dog-sound</w:t>
            </w:r>
            <w:r>
              <w:t xml:space="preserve"> repeated two times. </w:t>
            </w:r>
          </w:p>
          <w:p w14:paraId="7DBA6437" w14:textId="77777777" w:rsidR="00C61A73" w:rsidRDefault="00C61A73" w:rsidP="00C61A73"/>
          <w:p w14:paraId="6C5CFB28" w14:textId="77777777" w:rsidR="00C61A73" w:rsidRDefault="00C61A73" w:rsidP="00C61A73">
            <w:pPr>
              <w:ind w:left="340"/>
            </w:pPr>
            <w:r>
              <w:t xml:space="preserve">Given the class hierarchy shown previously, write a complete class declaration for the class </w:t>
            </w:r>
            <w:r w:rsidRPr="00C61A73">
              <w:rPr>
                <w:rFonts w:ascii="Consolas" w:hAnsi="Consolas"/>
              </w:rPr>
              <w:t>LoudDog</w:t>
            </w:r>
            <w:r>
              <w:t xml:space="preserve">, including implementations of its constructor and method(s). </w:t>
            </w:r>
          </w:p>
          <w:p w14:paraId="41AEBB7F" w14:textId="77777777" w:rsidR="00C61A73" w:rsidRDefault="00C61A73" w:rsidP="00C61A73">
            <w:pPr>
              <w:ind w:left="340"/>
            </w:pPr>
          </w:p>
          <w:p w14:paraId="46FA092D" w14:textId="77777777" w:rsidR="00C61A73" w:rsidRDefault="00C61A73" w:rsidP="00C61A73">
            <w:pPr>
              <w:ind w:left="340"/>
            </w:pPr>
          </w:p>
          <w:p w14:paraId="62D53653" w14:textId="77777777" w:rsidR="00C61A73" w:rsidRDefault="00C61A73" w:rsidP="00C61A73">
            <w:pPr>
              <w:ind w:left="340"/>
            </w:pPr>
          </w:p>
          <w:p w14:paraId="033858FD" w14:textId="77777777" w:rsidR="00C61A73" w:rsidRDefault="00C61A73" w:rsidP="00C61A73">
            <w:pPr>
              <w:ind w:left="340"/>
            </w:pPr>
          </w:p>
          <w:p w14:paraId="46249E1B" w14:textId="77777777" w:rsidR="00C61A73" w:rsidRDefault="00C61A73" w:rsidP="00C61A73">
            <w:pPr>
              <w:ind w:left="340"/>
            </w:pPr>
          </w:p>
          <w:p w14:paraId="7216F52B" w14:textId="77777777" w:rsidR="00C61A73" w:rsidRDefault="00C61A73" w:rsidP="00C61A73">
            <w:pPr>
              <w:ind w:left="340"/>
            </w:pPr>
          </w:p>
          <w:p w14:paraId="254BC170" w14:textId="77777777" w:rsidR="00C61A73" w:rsidRDefault="00C61A73" w:rsidP="00C61A73">
            <w:pPr>
              <w:ind w:left="340"/>
            </w:pPr>
          </w:p>
          <w:p w14:paraId="0F52F671" w14:textId="77777777" w:rsidR="00C61A73" w:rsidRDefault="00C61A73" w:rsidP="00C61A73">
            <w:pPr>
              <w:ind w:left="340"/>
            </w:pPr>
          </w:p>
          <w:p w14:paraId="2FFF26B2" w14:textId="77777777" w:rsidR="00C61A73" w:rsidRDefault="00C61A73" w:rsidP="00C61A73">
            <w:pPr>
              <w:ind w:left="340"/>
            </w:pPr>
          </w:p>
          <w:p w14:paraId="3B58D1DA" w14:textId="77777777" w:rsidR="00C61A73" w:rsidRDefault="00C61A73" w:rsidP="00C61A73">
            <w:pPr>
              <w:ind w:left="340"/>
            </w:pPr>
          </w:p>
          <w:p w14:paraId="54536C7A" w14:textId="77777777" w:rsidR="00C61A73" w:rsidRDefault="00C61A73" w:rsidP="00C61A73">
            <w:pPr>
              <w:ind w:left="340"/>
            </w:pPr>
          </w:p>
          <w:p w14:paraId="77C378DF" w14:textId="77777777" w:rsidR="00C61A73" w:rsidRDefault="00C61A73" w:rsidP="00C61A73">
            <w:pPr>
              <w:ind w:left="340"/>
            </w:pPr>
          </w:p>
          <w:p w14:paraId="3B199271" w14:textId="77777777" w:rsidR="00C61A73" w:rsidRDefault="00C61A73" w:rsidP="00C61A73">
            <w:pPr>
              <w:ind w:left="340"/>
            </w:pPr>
          </w:p>
          <w:p w14:paraId="138EC908" w14:textId="77777777" w:rsidR="00C61A73" w:rsidRDefault="00C61A73" w:rsidP="00C61A73">
            <w:pPr>
              <w:ind w:left="340"/>
            </w:pPr>
          </w:p>
          <w:p w14:paraId="3FA6D3EA" w14:textId="77777777" w:rsidR="00C61A73" w:rsidRDefault="00C61A73" w:rsidP="00C61A73">
            <w:pPr>
              <w:ind w:left="340"/>
            </w:pPr>
          </w:p>
          <w:p w14:paraId="29E5DA11" w14:textId="77777777" w:rsidR="00C61A73" w:rsidRDefault="00C61A73" w:rsidP="00C61A73">
            <w:pPr>
              <w:ind w:left="340"/>
            </w:pPr>
          </w:p>
          <w:p w14:paraId="714E5B82" w14:textId="77777777" w:rsidR="00C61A73" w:rsidRDefault="00C61A73" w:rsidP="00C61A73">
            <w:pPr>
              <w:ind w:left="340"/>
            </w:pPr>
          </w:p>
          <w:p w14:paraId="7BE37B16" w14:textId="77777777" w:rsidR="00C61A73" w:rsidRDefault="00C61A73" w:rsidP="00C61A73">
            <w:pPr>
              <w:ind w:left="340"/>
            </w:pPr>
          </w:p>
          <w:p w14:paraId="5587B7F2" w14:textId="77777777" w:rsidR="00C61A73" w:rsidRDefault="00C61A73" w:rsidP="00C61A73">
            <w:pPr>
              <w:ind w:left="340"/>
            </w:pPr>
          </w:p>
          <w:p w14:paraId="2974903A" w14:textId="77777777" w:rsidR="00C61A73" w:rsidRDefault="00C61A73" w:rsidP="00C61A73">
            <w:pPr>
              <w:ind w:left="340"/>
            </w:pPr>
          </w:p>
          <w:p w14:paraId="2BB37817" w14:textId="77777777" w:rsidR="00C61A73" w:rsidRDefault="00C61A73" w:rsidP="00C61A73">
            <w:pPr>
              <w:ind w:left="340"/>
            </w:pPr>
          </w:p>
          <w:p w14:paraId="0D801E44" w14:textId="77777777" w:rsidR="00C61A73" w:rsidRDefault="00C61A73" w:rsidP="00504F95"/>
          <w:p w14:paraId="64E24C09" w14:textId="77777777" w:rsidR="00504F95" w:rsidRDefault="00504F95" w:rsidP="00504F95"/>
          <w:p w14:paraId="79934420" w14:textId="57EAF7AD" w:rsidR="00C61A73" w:rsidRDefault="00C61A73" w:rsidP="00C61A73"/>
        </w:tc>
      </w:tr>
      <w:tr w:rsidR="00504F95" w14:paraId="216C0535" w14:textId="77777777" w:rsidTr="00504F95">
        <w:tc>
          <w:tcPr>
            <w:tcW w:w="7645" w:type="dxa"/>
          </w:tcPr>
          <w:p w14:paraId="2173DC26" w14:textId="77777777" w:rsidR="00504F95" w:rsidRDefault="00504F95" w:rsidP="00504F95">
            <w:pPr>
              <w:pStyle w:val="ListParagraph"/>
              <w:ind w:left="340"/>
            </w:pPr>
          </w:p>
        </w:tc>
        <w:tc>
          <w:tcPr>
            <w:tcW w:w="985" w:type="dxa"/>
            <w:gridSpan w:val="2"/>
          </w:tcPr>
          <w:p w14:paraId="3FA6B6A7" w14:textId="77777777" w:rsidR="00504F95" w:rsidRDefault="00504F95" w:rsidP="00504F95">
            <w:pPr>
              <w:pStyle w:val="ListParagraph"/>
              <w:ind w:left="340"/>
            </w:pPr>
          </w:p>
          <w:p w14:paraId="61D0C6EB" w14:textId="66EF91BA" w:rsidR="00504F95" w:rsidRDefault="00504F95" w:rsidP="00504F95">
            <w:pPr>
              <w:pStyle w:val="ListParagraph"/>
              <w:ind w:left="340"/>
            </w:pPr>
            <w:r>
              <w:t xml:space="preserve">   /3</w:t>
            </w:r>
          </w:p>
        </w:tc>
      </w:tr>
      <w:tr w:rsidR="009D0095" w14:paraId="52505EA9" w14:textId="77777777" w:rsidTr="00FF5551">
        <w:tc>
          <w:tcPr>
            <w:tcW w:w="8630" w:type="dxa"/>
            <w:gridSpan w:val="3"/>
          </w:tcPr>
          <w:p w14:paraId="598FF648" w14:textId="77777777" w:rsidR="009D0095" w:rsidRDefault="009D0095" w:rsidP="009D0095">
            <w:pPr>
              <w:pStyle w:val="ListParagraph"/>
              <w:numPr>
                <w:ilvl w:val="0"/>
                <w:numId w:val="5"/>
              </w:numPr>
              <w:ind w:left="340" w:hanging="340"/>
            </w:pPr>
            <w:r>
              <w:lastRenderedPageBreak/>
              <w:t xml:space="preserve">Consider the following partial declaration of class Kennel.  </w:t>
            </w:r>
          </w:p>
          <w:p w14:paraId="1102D5B7" w14:textId="77777777" w:rsidR="009D0095" w:rsidRDefault="009D0095" w:rsidP="009D0095">
            <w:pPr>
              <w:pStyle w:val="ListParagraph"/>
            </w:pPr>
          </w:p>
          <w:p w14:paraId="05E13172"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class</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Kennel</w:t>
            </w:r>
            <w:r w:rsidRPr="009D0095">
              <w:rPr>
                <w:rFonts w:ascii="Consolas" w:hAnsi="Consolas"/>
                <w:color w:val="3B3B3B"/>
                <w:szCs w:val="20"/>
                <w:lang w:eastAsia="en-US" w:bidi="ar-SA"/>
              </w:rPr>
              <w:t xml:space="preserve"> {</w:t>
            </w:r>
          </w:p>
          <w:p w14:paraId="2B32A3AE"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p>
          <w:p w14:paraId="50BE05B4"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private</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 xml:space="preserve"> </w:t>
            </w:r>
            <w:r w:rsidRPr="009D0095">
              <w:rPr>
                <w:rFonts w:ascii="Consolas" w:hAnsi="Consolas"/>
                <w:color w:val="001080"/>
                <w:szCs w:val="20"/>
                <w:lang w:eastAsia="en-US" w:bidi="ar-SA"/>
              </w:rPr>
              <w:t>pets</w:t>
            </w:r>
            <w:r w:rsidRPr="009D0095">
              <w:rPr>
                <w:rFonts w:ascii="Consolas" w:hAnsi="Consolas"/>
                <w:color w:val="3B3B3B"/>
                <w:szCs w:val="20"/>
                <w:lang w:eastAsia="en-US" w:bidi="ar-SA"/>
              </w:rPr>
              <w:t xml:space="preserve">[] </w:t>
            </w:r>
            <w:r w:rsidRPr="009D0095">
              <w:rPr>
                <w:rFonts w:ascii="Consolas" w:hAnsi="Consolas"/>
                <w:color w:val="000000"/>
                <w:szCs w:val="20"/>
                <w:lang w:eastAsia="en-US" w:bidi="ar-SA"/>
              </w:rPr>
              <w:t>=</w:t>
            </w:r>
            <w:r w:rsidRPr="009D0095">
              <w:rPr>
                <w:rFonts w:ascii="Consolas" w:hAnsi="Consolas"/>
                <w:color w:val="3B3B3B"/>
                <w:szCs w:val="20"/>
                <w:lang w:eastAsia="en-US" w:bidi="ar-SA"/>
              </w:rPr>
              <w:t xml:space="preserve"> </w:t>
            </w:r>
            <w:r w:rsidRPr="009D0095">
              <w:rPr>
                <w:rFonts w:ascii="Consolas" w:hAnsi="Consolas"/>
                <w:color w:val="AF00DB"/>
                <w:szCs w:val="20"/>
                <w:lang w:eastAsia="en-US" w:bidi="ar-SA"/>
              </w:rPr>
              <w:t>new</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w:t>
            </w:r>
            <w:r w:rsidRPr="009D0095">
              <w:rPr>
                <w:rFonts w:ascii="Consolas" w:hAnsi="Consolas"/>
                <w:color w:val="098658"/>
                <w:szCs w:val="20"/>
                <w:lang w:eastAsia="en-US" w:bidi="ar-SA"/>
              </w:rPr>
              <w:t>5</w:t>
            </w:r>
            <w:r w:rsidRPr="009D0095">
              <w:rPr>
                <w:rFonts w:ascii="Consolas" w:hAnsi="Consolas"/>
                <w:color w:val="3B3B3B"/>
                <w:szCs w:val="20"/>
                <w:lang w:eastAsia="en-US" w:bidi="ar-SA"/>
              </w:rPr>
              <w:t>];</w:t>
            </w:r>
          </w:p>
          <w:p w14:paraId="24EDACC6"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p>
          <w:p w14:paraId="4D09EE5D"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void</w:t>
            </w:r>
            <w:r w:rsidRPr="009D0095">
              <w:rPr>
                <w:rFonts w:ascii="Consolas" w:hAnsi="Consolas"/>
                <w:color w:val="3B3B3B"/>
                <w:szCs w:val="20"/>
                <w:lang w:eastAsia="en-US" w:bidi="ar-SA"/>
              </w:rPr>
              <w:t xml:space="preserve"> </w:t>
            </w:r>
            <w:r w:rsidRPr="009D0095">
              <w:rPr>
                <w:rFonts w:ascii="Consolas" w:hAnsi="Consolas"/>
                <w:color w:val="795E26"/>
                <w:szCs w:val="20"/>
                <w:lang w:eastAsia="en-US" w:bidi="ar-SA"/>
              </w:rPr>
              <w:t>allSpeak</w:t>
            </w:r>
            <w:r w:rsidRPr="009D0095">
              <w:rPr>
                <w:rFonts w:ascii="Consolas" w:hAnsi="Consolas"/>
                <w:color w:val="3B3B3B"/>
                <w:szCs w:val="20"/>
                <w:lang w:eastAsia="en-US" w:bidi="ar-SA"/>
              </w:rPr>
              <w:t>(){</w:t>
            </w:r>
          </w:p>
          <w:p w14:paraId="110A35BD"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8000"/>
                <w:szCs w:val="20"/>
                <w:lang w:eastAsia="en-US" w:bidi="ar-SA"/>
              </w:rPr>
              <w:t>/* To be implemented in this part */</w:t>
            </w:r>
          </w:p>
          <w:p w14:paraId="4FBC3FDE"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w:t>
            </w:r>
          </w:p>
          <w:p w14:paraId="03EB07EF"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p>
          <w:p w14:paraId="6A9C1EF5"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w:t>
            </w:r>
          </w:p>
          <w:p w14:paraId="5FFF4F78" w14:textId="77777777" w:rsidR="009D0095" w:rsidRDefault="009D0095" w:rsidP="009D0095"/>
          <w:p w14:paraId="4924B04C" w14:textId="77777777" w:rsidR="009D0095" w:rsidRDefault="009D0095" w:rsidP="009D0095">
            <w:r>
              <w:t xml:space="preserve">Write the Kennel method </w:t>
            </w:r>
            <w:r w:rsidRPr="009D0095">
              <w:rPr>
                <w:rFonts w:ascii="Consolas" w:hAnsi="Consolas"/>
              </w:rPr>
              <w:t>allSpeak</w:t>
            </w:r>
            <w:r>
              <w:t xml:space="preserve">.  For each </w:t>
            </w:r>
            <w:r w:rsidRPr="009D0095">
              <w:rPr>
                <w:rFonts w:ascii="Consolas" w:hAnsi="Consolas"/>
              </w:rPr>
              <w:t>Pet</w:t>
            </w:r>
            <w:r>
              <w:t xml:space="preserve"> in the kennel, all </w:t>
            </w:r>
            <w:r w:rsidRPr="009D0095">
              <w:rPr>
                <w:rFonts w:ascii="Consolas" w:hAnsi="Consolas"/>
              </w:rPr>
              <w:t>Speak</w:t>
            </w:r>
            <w:r>
              <w:t xml:space="preserve"> prints a line with the name of the </w:t>
            </w:r>
            <w:r w:rsidRPr="009D0095">
              <w:rPr>
                <w:rFonts w:ascii="Consolas" w:hAnsi="Consolas"/>
              </w:rPr>
              <w:t>Pet</w:t>
            </w:r>
            <w:r>
              <w:t xml:space="preserve"> followed by the result of a call to its </w:t>
            </w:r>
            <w:r w:rsidRPr="009D0095">
              <w:rPr>
                <w:rFonts w:ascii="Consolas" w:hAnsi="Consolas"/>
              </w:rPr>
              <w:t>speak</w:t>
            </w:r>
            <w:r>
              <w:t xml:space="preserve"> method. </w:t>
            </w:r>
          </w:p>
          <w:p w14:paraId="608D1CE1" w14:textId="77777777" w:rsidR="009D0095" w:rsidRDefault="009D0095" w:rsidP="009D0095"/>
          <w:p w14:paraId="3F706EE0" w14:textId="77777777" w:rsidR="009D0095" w:rsidRDefault="009D0095" w:rsidP="009D0095">
            <w:r>
              <w:t xml:space="preserve">In writing </w:t>
            </w:r>
            <w:r w:rsidRPr="009D0095">
              <w:rPr>
                <w:rFonts w:ascii="Consolas" w:hAnsi="Consolas"/>
              </w:rPr>
              <w:t>allSpeak</w:t>
            </w:r>
            <w:r>
              <w:t xml:space="preserve">, you may use any of the methods defined for any of the classes specified for this problem.  Assume that these methods work as specified, regardless of what you wrote in parts (a) and (b).  Solutions that reimplement functionality provided by these methods, rather than invoking these methods, will not receive full credit.  </w:t>
            </w:r>
          </w:p>
          <w:p w14:paraId="3F480410" w14:textId="77777777" w:rsidR="009D0095" w:rsidRDefault="009D0095" w:rsidP="009D0095"/>
          <w:p w14:paraId="064464FA" w14:textId="77777777" w:rsidR="009D0095" w:rsidRDefault="009D0095" w:rsidP="009D0095"/>
          <w:p w14:paraId="75810ADB" w14:textId="77777777" w:rsidR="009D0095" w:rsidRDefault="009D0095" w:rsidP="009D0095"/>
          <w:p w14:paraId="2C1A1450" w14:textId="77777777" w:rsidR="009D0095" w:rsidRDefault="009D0095" w:rsidP="009D0095"/>
          <w:p w14:paraId="6D4E6315" w14:textId="77777777" w:rsidR="009D0095" w:rsidRDefault="009D0095" w:rsidP="009D0095"/>
          <w:p w14:paraId="6316F58A" w14:textId="77777777" w:rsidR="009D0095" w:rsidRDefault="009D0095" w:rsidP="009D0095"/>
          <w:p w14:paraId="7E1A6A0D" w14:textId="77777777" w:rsidR="009D0095" w:rsidRDefault="009D0095" w:rsidP="009D0095"/>
          <w:p w14:paraId="428939C1" w14:textId="77777777" w:rsidR="009D0095" w:rsidRDefault="009D0095" w:rsidP="009D0095"/>
          <w:p w14:paraId="3E4F6CC1" w14:textId="77777777" w:rsidR="009D0095" w:rsidRDefault="009D0095" w:rsidP="009D0095"/>
          <w:p w14:paraId="51600C0B" w14:textId="77777777" w:rsidR="009D0095" w:rsidRDefault="009D0095" w:rsidP="009D0095"/>
          <w:p w14:paraId="57769394" w14:textId="77777777" w:rsidR="009D0095" w:rsidRDefault="009D0095" w:rsidP="009D0095"/>
          <w:p w14:paraId="0D48C4D4" w14:textId="77777777" w:rsidR="009D0095" w:rsidRDefault="009D0095" w:rsidP="009D0095"/>
          <w:p w14:paraId="78F2982A" w14:textId="77777777" w:rsidR="009D0095" w:rsidRDefault="009D0095" w:rsidP="009D0095"/>
          <w:p w14:paraId="44F46EA2" w14:textId="77777777" w:rsidR="009D0095" w:rsidRDefault="009D0095" w:rsidP="009D0095"/>
          <w:p w14:paraId="2730A2B4" w14:textId="77777777" w:rsidR="009D0095" w:rsidRDefault="009D0095" w:rsidP="009D0095"/>
          <w:p w14:paraId="6C918323" w14:textId="77777777" w:rsidR="009D0095" w:rsidRDefault="009D0095" w:rsidP="009D0095"/>
          <w:p w14:paraId="0E1B3435" w14:textId="77777777" w:rsidR="009D0095" w:rsidRDefault="009D0095" w:rsidP="009D0095"/>
          <w:p w14:paraId="79E7FB43" w14:textId="77777777" w:rsidR="009D0095" w:rsidRDefault="009D0095" w:rsidP="009D0095"/>
          <w:p w14:paraId="1D4D0862" w14:textId="77777777" w:rsidR="009D0095" w:rsidRDefault="009D0095" w:rsidP="009D0095"/>
          <w:p w14:paraId="5E40229E" w14:textId="77777777" w:rsidR="009D0095" w:rsidRDefault="009D0095" w:rsidP="009D0095"/>
          <w:p w14:paraId="1A6997E1" w14:textId="77777777" w:rsidR="009D0095" w:rsidRDefault="009D0095" w:rsidP="009D0095"/>
          <w:p w14:paraId="3A3C11E2" w14:textId="77777777" w:rsidR="009D0095" w:rsidRDefault="009D0095" w:rsidP="009D0095"/>
          <w:p w14:paraId="2C431521" w14:textId="77777777" w:rsidR="009D0095" w:rsidRDefault="009D0095" w:rsidP="009D0095"/>
          <w:p w14:paraId="02CD226A" w14:textId="77777777" w:rsidR="009D0095" w:rsidRDefault="009D0095" w:rsidP="009D0095"/>
          <w:p w14:paraId="33B760EC" w14:textId="77777777" w:rsidR="009D0095" w:rsidRDefault="009D0095" w:rsidP="009D0095"/>
          <w:p w14:paraId="41466D17" w14:textId="77777777" w:rsidR="009D0095" w:rsidRDefault="009D0095" w:rsidP="009D0095"/>
          <w:p w14:paraId="6E20746B" w14:textId="77777777" w:rsidR="009D0095" w:rsidRDefault="009D0095" w:rsidP="009D0095"/>
          <w:p w14:paraId="3B33D91E" w14:textId="77777777" w:rsidR="009D0095" w:rsidRDefault="009D0095" w:rsidP="009D0095"/>
          <w:p w14:paraId="2D763D13" w14:textId="77777777" w:rsidR="009D0095" w:rsidRDefault="009D0095" w:rsidP="009D0095"/>
          <w:p w14:paraId="42DA68B2" w14:textId="77777777" w:rsidR="009D0095" w:rsidRDefault="009D0095" w:rsidP="009D0095"/>
          <w:p w14:paraId="2D389ECB" w14:textId="77777777" w:rsidR="009D0095" w:rsidRDefault="009D0095" w:rsidP="009D0095"/>
          <w:p w14:paraId="12119AC2" w14:textId="77777777" w:rsidR="009D0095" w:rsidRDefault="009D0095" w:rsidP="009D0095"/>
          <w:p w14:paraId="40C4DCD6" w14:textId="77777777" w:rsidR="009D0095" w:rsidRDefault="009D0095" w:rsidP="009D0095"/>
          <w:p w14:paraId="1330CDB5" w14:textId="03DEEA55" w:rsidR="009D0095" w:rsidRDefault="009D0095" w:rsidP="009D0095"/>
        </w:tc>
      </w:tr>
      <w:tr w:rsidR="009D0095" w14:paraId="3B9CDB2D" w14:textId="77777777" w:rsidTr="009D0095">
        <w:tc>
          <w:tcPr>
            <w:tcW w:w="7645" w:type="dxa"/>
          </w:tcPr>
          <w:p w14:paraId="62116C45" w14:textId="77777777" w:rsidR="009D0095" w:rsidRDefault="009D0095" w:rsidP="009D0095"/>
        </w:tc>
        <w:tc>
          <w:tcPr>
            <w:tcW w:w="985" w:type="dxa"/>
            <w:gridSpan w:val="2"/>
          </w:tcPr>
          <w:p w14:paraId="3512A4FE" w14:textId="77777777" w:rsidR="009D0095" w:rsidRDefault="009D0095" w:rsidP="009D0095"/>
          <w:p w14:paraId="7A30C259" w14:textId="48A6CBE7" w:rsidR="009D0095" w:rsidRDefault="009D0095" w:rsidP="009D0095">
            <w:r>
              <w:t xml:space="preserve">           /4</w:t>
            </w:r>
          </w:p>
        </w:tc>
      </w:tr>
    </w:tbl>
    <w:p w14:paraId="75D74667" w14:textId="77777777" w:rsidR="00F33769" w:rsidRDefault="00F33769"/>
    <w:sectPr w:rsidR="00F3376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59DAA" w14:textId="77777777" w:rsidR="000E2429" w:rsidRDefault="000E2429">
      <w:r>
        <w:separator/>
      </w:r>
    </w:p>
  </w:endnote>
  <w:endnote w:type="continuationSeparator" w:id="0">
    <w:p w14:paraId="576C2809" w14:textId="77777777" w:rsidR="000E2429" w:rsidRDefault="000E2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2"/>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41912" w14:textId="77777777" w:rsidR="00327661" w:rsidRDefault="00327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A0D52"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4D4DBC8F" w14:textId="77777777" w:rsidR="00D85FAC" w:rsidRDefault="00D85FAC">
    <w:pPr>
      <w:pStyle w:val="Footer"/>
    </w:pPr>
  </w:p>
  <w:p w14:paraId="3A479583" w14:textId="5F952E8F" w:rsidR="00D85FAC" w:rsidRDefault="00D85FA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7BFC"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71A12BA4" w14:textId="77777777" w:rsidR="00D85FAC" w:rsidRDefault="006221F0">
    <w:pPr>
      <w:pStyle w:val="Footer"/>
    </w:pPr>
    <w:r>
      <w:t xml:space="preserve">© Pluska                                                                                                                                  </w:t>
    </w:r>
  </w:p>
  <w:p w14:paraId="4F141C27" w14:textId="5BAE7609" w:rsidR="00D85FAC" w:rsidRDefault="006221F0">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C880E" w14:textId="77777777" w:rsidR="000E2429" w:rsidRDefault="000E2429">
      <w:r>
        <w:separator/>
      </w:r>
    </w:p>
  </w:footnote>
  <w:footnote w:type="continuationSeparator" w:id="0">
    <w:p w14:paraId="344C8987" w14:textId="77777777" w:rsidR="000E2429" w:rsidRDefault="000E2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311F" w14:textId="77777777" w:rsidR="00327661" w:rsidRDefault="00327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B866" w14:textId="78CE446F" w:rsidR="00D85FAC" w:rsidRDefault="006221F0">
    <w:pPr>
      <w:pStyle w:val="Header"/>
    </w:pPr>
    <w:r>
      <w:t xml:space="preserve">Exam Set </w:t>
    </w:r>
    <w:r w:rsidR="00CA1518">
      <w:t>2</w:t>
    </w:r>
    <w:r w:rsidR="006701A7">
      <w:t>4</w:t>
    </w:r>
    <w:r w:rsidR="00CA1518">
      <w:t>E</w:t>
    </w:r>
  </w:p>
  <w:p w14:paraId="557DFC17" w14:textId="77777777" w:rsidR="00D85FAC" w:rsidRDefault="006221F0">
    <w:pPr>
      <w:pStyle w:val="Header"/>
    </w:pPr>
    <w:r>
      <w:t xml:space="preserve">AP Computer Science A                                    </w:t>
    </w:r>
  </w:p>
  <w:p w14:paraId="5D3CF2CB" w14:textId="77777777" w:rsidR="00D85FAC" w:rsidRDefault="00D85FAC">
    <w:pPr>
      <w:pStyle w:val="Header"/>
      <w:pBdr>
        <w:top w:val="none" w:sz="0" w:space="0" w:color="000000"/>
        <w:left w:val="none" w:sz="0" w:space="0" w:color="000000"/>
        <w:bottom w:val="single" w:sz="12" w:space="1" w:color="000000"/>
        <w:right w:val="none" w:sz="0" w:space="0"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3BF7" w14:textId="720D87F9" w:rsidR="00D85FAC" w:rsidRDefault="006221F0">
    <w:pPr>
      <w:pStyle w:val="Header"/>
    </w:pPr>
    <w:r>
      <w:t>Exam Set 2</w:t>
    </w:r>
    <w:r w:rsidR="00327661">
      <w:t>4</w:t>
    </w:r>
    <w:r>
      <w:t>E</w:t>
    </w:r>
  </w:p>
  <w:p w14:paraId="78622335" w14:textId="77777777" w:rsidR="00D85FAC" w:rsidRDefault="006221F0">
    <w:pPr>
      <w:pStyle w:val="Header"/>
    </w:pPr>
    <w:r>
      <w:t xml:space="preserve">AP Computer Science A                                    </w:t>
    </w:r>
  </w:p>
  <w:p w14:paraId="67ED9619"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20A42203" w14:textId="77777777" w:rsidR="00D85FAC" w:rsidRDefault="006221F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 Period__________</w:t>
    </w:r>
  </w:p>
  <w:p w14:paraId="53B99A44"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125FFFFE" w14:textId="77777777" w:rsidR="00D85FAC" w:rsidRDefault="00D8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0"/>
        </w:tabs>
        <w:ind w:left="360" w:hanging="360"/>
      </w:pPr>
      <w:rPr>
        <w:rFonts w:ascii="Times New Roman" w:hAnsi="Times New Roman" w:cs="Times New Roman" w:hint="default"/>
      </w:rPr>
    </w:lvl>
  </w:abstractNum>
  <w:abstractNum w:abstractNumId="2" w15:restartNumberingAfterBreak="0">
    <w:nsid w:val="00000003"/>
    <w:multiLevelType w:val="singleLevel"/>
    <w:tmpl w:val="00000003"/>
    <w:name w:val="WW8Num14"/>
    <w:lvl w:ilvl="0">
      <w:start w:val="1"/>
      <w:numFmt w:val="lowerLetter"/>
      <w:lvlText w:val="(%1)"/>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D0B6896"/>
    <w:multiLevelType w:val="hybridMultilevel"/>
    <w:tmpl w:val="209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136D2"/>
    <w:multiLevelType w:val="hybridMultilevel"/>
    <w:tmpl w:val="CA9ECA70"/>
    <w:lvl w:ilvl="0" w:tplc="96907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370769">
    <w:abstractNumId w:val="0"/>
  </w:num>
  <w:num w:numId="2" w16cid:durableId="1316185736">
    <w:abstractNumId w:val="1"/>
  </w:num>
  <w:num w:numId="3" w16cid:durableId="1386446592">
    <w:abstractNumId w:val="2"/>
  </w:num>
  <w:num w:numId="4" w16cid:durableId="1435132981">
    <w:abstractNumId w:val="3"/>
  </w:num>
  <w:num w:numId="5" w16cid:durableId="390156805">
    <w:abstractNumId w:val="5"/>
  </w:num>
  <w:num w:numId="6" w16cid:durableId="1683362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8"/>
    <w:rsid w:val="00010EE4"/>
    <w:rsid w:val="000E2429"/>
    <w:rsid w:val="00103A26"/>
    <w:rsid w:val="00197983"/>
    <w:rsid w:val="001D5BCC"/>
    <w:rsid w:val="00270705"/>
    <w:rsid w:val="00272CC6"/>
    <w:rsid w:val="00274EB2"/>
    <w:rsid w:val="002A38F8"/>
    <w:rsid w:val="00305CB3"/>
    <w:rsid w:val="00327661"/>
    <w:rsid w:val="00330FC2"/>
    <w:rsid w:val="00341527"/>
    <w:rsid w:val="0047091D"/>
    <w:rsid w:val="004828AE"/>
    <w:rsid w:val="00504F95"/>
    <w:rsid w:val="00556027"/>
    <w:rsid w:val="0057749D"/>
    <w:rsid w:val="005F5435"/>
    <w:rsid w:val="00605441"/>
    <w:rsid w:val="006061E7"/>
    <w:rsid w:val="006221F0"/>
    <w:rsid w:val="006701A7"/>
    <w:rsid w:val="006C26EA"/>
    <w:rsid w:val="006E79F1"/>
    <w:rsid w:val="00727CDD"/>
    <w:rsid w:val="007730F3"/>
    <w:rsid w:val="00795D0B"/>
    <w:rsid w:val="00861776"/>
    <w:rsid w:val="00893C8C"/>
    <w:rsid w:val="00997E83"/>
    <w:rsid w:val="009D0095"/>
    <w:rsid w:val="009D36A7"/>
    <w:rsid w:val="00A6412E"/>
    <w:rsid w:val="00AA6E5A"/>
    <w:rsid w:val="00AC7797"/>
    <w:rsid w:val="00AF0275"/>
    <w:rsid w:val="00B25A08"/>
    <w:rsid w:val="00BC4CE3"/>
    <w:rsid w:val="00BD7F86"/>
    <w:rsid w:val="00C61A73"/>
    <w:rsid w:val="00C758F0"/>
    <w:rsid w:val="00CA1518"/>
    <w:rsid w:val="00CB72B0"/>
    <w:rsid w:val="00CD2EDD"/>
    <w:rsid w:val="00CF4A41"/>
    <w:rsid w:val="00D521B8"/>
    <w:rsid w:val="00D700D8"/>
    <w:rsid w:val="00D85FAC"/>
    <w:rsid w:val="00D9174F"/>
    <w:rsid w:val="00DE4A33"/>
    <w:rsid w:val="00DF2B43"/>
    <w:rsid w:val="00E822CE"/>
    <w:rsid w:val="00EA7C7E"/>
    <w:rsid w:val="00F20D5D"/>
    <w:rsid w:val="00F3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CE7ABE"/>
  <w15:chartTrackingRefBased/>
  <w15:docId w15:val="{EEF90804-9AA5-41B9-99C3-5BEE11A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rFonts w:ascii="Times New Roman" w:hAnsi="Times New Roman" w:cs="Times New Roman"/>
      <w:color w:val="3C3C3C"/>
      <w:sz w:val="20"/>
      <w:szCs w:val="20"/>
    </w:rPr>
  </w:style>
  <w:style w:type="character" w:customStyle="1" w:styleId="WW8Num3z0">
    <w:name w:val="WW8Num3z0"/>
    <w:rPr>
      <w:color w:val="222222"/>
    </w:rPr>
  </w:style>
  <w:style w:type="character" w:customStyle="1" w:styleId="WW8Num4z0">
    <w:name w:val="WW8Num4z0"/>
    <w:rPr>
      <w:rFonts w:ascii="Times New Roman" w:hAnsi="Times New Roman" w:cs="Times New Roman"/>
      <w:color w:val="222222"/>
      <w:sz w:val="22"/>
      <w:szCs w:val="22"/>
    </w:rPr>
  </w:style>
  <w:style w:type="character" w:customStyle="1" w:styleId="WW8Num5z0">
    <w:name w:val="WW8Num5z0"/>
    <w:rPr>
      <w:rFonts w:ascii="Times New Roman" w:eastAsia="Courier New" w:hAnsi="Times New Roman" w:cs="Times New Roman"/>
      <w:color w:val="222222"/>
      <w:sz w:val="22"/>
      <w:szCs w:val="22"/>
      <w:lang w:eastAsia="en-U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color w:val="222222"/>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uiPriority w:val="99"/>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uiPriority w:val="99"/>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uiPriority w:val="99"/>
    <w:pPr>
      <w:suppressAutoHyphens w:val="0"/>
      <w:spacing w:before="280" w:after="280"/>
    </w:pPr>
    <w:rPr>
      <w:sz w:val="24"/>
      <w:lang w:bidi="ar-SA"/>
    </w:rPr>
  </w:style>
  <w:style w:type="paragraph" w:styleId="ListParagraph">
    <w:name w:val="List Paragraph"/>
    <w:basedOn w:val="Normal"/>
    <w:uiPriority w:val="34"/>
    <w:qFormat/>
    <w:rsid w:val="00AF0275"/>
    <w:pPr>
      <w:ind w:left="720"/>
      <w:contextualSpacing/>
    </w:pPr>
    <w:rPr>
      <w:rFonts w:cs="Mangal"/>
    </w:rPr>
  </w:style>
  <w:style w:type="table" w:styleId="TableGrid">
    <w:name w:val="Table Grid"/>
    <w:basedOn w:val="TableNormal"/>
    <w:uiPriority w:val="39"/>
    <w:rsid w:val="006C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031">
      <w:bodyDiv w:val="1"/>
      <w:marLeft w:val="0"/>
      <w:marRight w:val="0"/>
      <w:marTop w:val="0"/>
      <w:marBottom w:val="0"/>
      <w:divBdr>
        <w:top w:val="none" w:sz="0" w:space="0" w:color="auto"/>
        <w:left w:val="none" w:sz="0" w:space="0" w:color="auto"/>
        <w:bottom w:val="none" w:sz="0" w:space="0" w:color="auto"/>
        <w:right w:val="none" w:sz="0" w:space="0" w:color="auto"/>
      </w:divBdr>
      <w:divsChild>
        <w:div w:id="1395658256">
          <w:marLeft w:val="0"/>
          <w:marRight w:val="0"/>
          <w:marTop w:val="0"/>
          <w:marBottom w:val="0"/>
          <w:divBdr>
            <w:top w:val="none" w:sz="0" w:space="0" w:color="auto"/>
            <w:left w:val="none" w:sz="0" w:space="0" w:color="auto"/>
            <w:bottom w:val="none" w:sz="0" w:space="0" w:color="auto"/>
            <w:right w:val="none" w:sz="0" w:space="0" w:color="auto"/>
          </w:divBdr>
          <w:divsChild>
            <w:div w:id="335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963">
      <w:bodyDiv w:val="1"/>
      <w:marLeft w:val="0"/>
      <w:marRight w:val="0"/>
      <w:marTop w:val="0"/>
      <w:marBottom w:val="0"/>
      <w:divBdr>
        <w:top w:val="none" w:sz="0" w:space="0" w:color="auto"/>
        <w:left w:val="none" w:sz="0" w:space="0" w:color="auto"/>
        <w:bottom w:val="none" w:sz="0" w:space="0" w:color="auto"/>
        <w:right w:val="none" w:sz="0" w:space="0" w:color="auto"/>
      </w:divBdr>
    </w:div>
    <w:div w:id="175313256">
      <w:bodyDiv w:val="1"/>
      <w:marLeft w:val="0"/>
      <w:marRight w:val="0"/>
      <w:marTop w:val="0"/>
      <w:marBottom w:val="0"/>
      <w:divBdr>
        <w:top w:val="none" w:sz="0" w:space="0" w:color="auto"/>
        <w:left w:val="none" w:sz="0" w:space="0" w:color="auto"/>
        <w:bottom w:val="none" w:sz="0" w:space="0" w:color="auto"/>
        <w:right w:val="none" w:sz="0" w:space="0" w:color="auto"/>
      </w:divBdr>
    </w:div>
    <w:div w:id="280772857">
      <w:bodyDiv w:val="1"/>
      <w:marLeft w:val="0"/>
      <w:marRight w:val="0"/>
      <w:marTop w:val="0"/>
      <w:marBottom w:val="0"/>
      <w:divBdr>
        <w:top w:val="none" w:sz="0" w:space="0" w:color="auto"/>
        <w:left w:val="none" w:sz="0" w:space="0" w:color="auto"/>
        <w:bottom w:val="none" w:sz="0" w:space="0" w:color="auto"/>
        <w:right w:val="none" w:sz="0" w:space="0" w:color="auto"/>
      </w:divBdr>
      <w:divsChild>
        <w:div w:id="560795906">
          <w:marLeft w:val="0"/>
          <w:marRight w:val="0"/>
          <w:marTop w:val="0"/>
          <w:marBottom w:val="0"/>
          <w:divBdr>
            <w:top w:val="none" w:sz="0" w:space="0" w:color="auto"/>
            <w:left w:val="none" w:sz="0" w:space="0" w:color="auto"/>
            <w:bottom w:val="none" w:sz="0" w:space="0" w:color="auto"/>
            <w:right w:val="none" w:sz="0" w:space="0" w:color="auto"/>
          </w:divBdr>
          <w:divsChild>
            <w:div w:id="1238245874">
              <w:marLeft w:val="0"/>
              <w:marRight w:val="0"/>
              <w:marTop w:val="0"/>
              <w:marBottom w:val="0"/>
              <w:divBdr>
                <w:top w:val="none" w:sz="0" w:space="0" w:color="auto"/>
                <w:left w:val="none" w:sz="0" w:space="0" w:color="auto"/>
                <w:bottom w:val="none" w:sz="0" w:space="0" w:color="auto"/>
                <w:right w:val="none" w:sz="0" w:space="0" w:color="auto"/>
              </w:divBdr>
            </w:div>
            <w:div w:id="1679505110">
              <w:marLeft w:val="0"/>
              <w:marRight w:val="0"/>
              <w:marTop w:val="0"/>
              <w:marBottom w:val="0"/>
              <w:divBdr>
                <w:top w:val="none" w:sz="0" w:space="0" w:color="auto"/>
                <w:left w:val="none" w:sz="0" w:space="0" w:color="auto"/>
                <w:bottom w:val="none" w:sz="0" w:space="0" w:color="auto"/>
                <w:right w:val="none" w:sz="0" w:space="0" w:color="auto"/>
              </w:divBdr>
            </w:div>
            <w:div w:id="1377198114">
              <w:marLeft w:val="0"/>
              <w:marRight w:val="0"/>
              <w:marTop w:val="0"/>
              <w:marBottom w:val="0"/>
              <w:divBdr>
                <w:top w:val="none" w:sz="0" w:space="0" w:color="auto"/>
                <w:left w:val="none" w:sz="0" w:space="0" w:color="auto"/>
                <w:bottom w:val="none" w:sz="0" w:space="0" w:color="auto"/>
                <w:right w:val="none" w:sz="0" w:space="0" w:color="auto"/>
              </w:divBdr>
            </w:div>
            <w:div w:id="364789507">
              <w:marLeft w:val="0"/>
              <w:marRight w:val="0"/>
              <w:marTop w:val="0"/>
              <w:marBottom w:val="0"/>
              <w:divBdr>
                <w:top w:val="none" w:sz="0" w:space="0" w:color="auto"/>
                <w:left w:val="none" w:sz="0" w:space="0" w:color="auto"/>
                <w:bottom w:val="none" w:sz="0" w:space="0" w:color="auto"/>
                <w:right w:val="none" w:sz="0" w:space="0" w:color="auto"/>
              </w:divBdr>
            </w:div>
            <w:div w:id="1926836079">
              <w:marLeft w:val="0"/>
              <w:marRight w:val="0"/>
              <w:marTop w:val="0"/>
              <w:marBottom w:val="0"/>
              <w:divBdr>
                <w:top w:val="none" w:sz="0" w:space="0" w:color="auto"/>
                <w:left w:val="none" w:sz="0" w:space="0" w:color="auto"/>
                <w:bottom w:val="none" w:sz="0" w:space="0" w:color="auto"/>
                <w:right w:val="none" w:sz="0" w:space="0" w:color="auto"/>
              </w:divBdr>
            </w:div>
            <w:div w:id="1453597893">
              <w:marLeft w:val="0"/>
              <w:marRight w:val="0"/>
              <w:marTop w:val="0"/>
              <w:marBottom w:val="0"/>
              <w:divBdr>
                <w:top w:val="none" w:sz="0" w:space="0" w:color="auto"/>
                <w:left w:val="none" w:sz="0" w:space="0" w:color="auto"/>
                <w:bottom w:val="none" w:sz="0" w:space="0" w:color="auto"/>
                <w:right w:val="none" w:sz="0" w:space="0" w:color="auto"/>
              </w:divBdr>
            </w:div>
            <w:div w:id="619265471">
              <w:marLeft w:val="0"/>
              <w:marRight w:val="0"/>
              <w:marTop w:val="0"/>
              <w:marBottom w:val="0"/>
              <w:divBdr>
                <w:top w:val="none" w:sz="0" w:space="0" w:color="auto"/>
                <w:left w:val="none" w:sz="0" w:space="0" w:color="auto"/>
                <w:bottom w:val="none" w:sz="0" w:space="0" w:color="auto"/>
                <w:right w:val="none" w:sz="0" w:space="0" w:color="auto"/>
              </w:divBdr>
            </w:div>
            <w:div w:id="1647733911">
              <w:marLeft w:val="0"/>
              <w:marRight w:val="0"/>
              <w:marTop w:val="0"/>
              <w:marBottom w:val="0"/>
              <w:divBdr>
                <w:top w:val="none" w:sz="0" w:space="0" w:color="auto"/>
                <w:left w:val="none" w:sz="0" w:space="0" w:color="auto"/>
                <w:bottom w:val="none" w:sz="0" w:space="0" w:color="auto"/>
                <w:right w:val="none" w:sz="0" w:space="0" w:color="auto"/>
              </w:divBdr>
            </w:div>
            <w:div w:id="275527940">
              <w:marLeft w:val="0"/>
              <w:marRight w:val="0"/>
              <w:marTop w:val="0"/>
              <w:marBottom w:val="0"/>
              <w:divBdr>
                <w:top w:val="none" w:sz="0" w:space="0" w:color="auto"/>
                <w:left w:val="none" w:sz="0" w:space="0" w:color="auto"/>
                <w:bottom w:val="none" w:sz="0" w:space="0" w:color="auto"/>
                <w:right w:val="none" w:sz="0" w:space="0" w:color="auto"/>
              </w:divBdr>
            </w:div>
            <w:div w:id="1856192640">
              <w:marLeft w:val="0"/>
              <w:marRight w:val="0"/>
              <w:marTop w:val="0"/>
              <w:marBottom w:val="0"/>
              <w:divBdr>
                <w:top w:val="none" w:sz="0" w:space="0" w:color="auto"/>
                <w:left w:val="none" w:sz="0" w:space="0" w:color="auto"/>
                <w:bottom w:val="none" w:sz="0" w:space="0" w:color="auto"/>
                <w:right w:val="none" w:sz="0" w:space="0" w:color="auto"/>
              </w:divBdr>
            </w:div>
            <w:div w:id="192429550">
              <w:marLeft w:val="0"/>
              <w:marRight w:val="0"/>
              <w:marTop w:val="0"/>
              <w:marBottom w:val="0"/>
              <w:divBdr>
                <w:top w:val="none" w:sz="0" w:space="0" w:color="auto"/>
                <w:left w:val="none" w:sz="0" w:space="0" w:color="auto"/>
                <w:bottom w:val="none" w:sz="0" w:space="0" w:color="auto"/>
                <w:right w:val="none" w:sz="0" w:space="0" w:color="auto"/>
              </w:divBdr>
            </w:div>
            <w:div w:id="2070688146">
              <w:marLeft w:val="0"/>
              <w:marRight w:val="0"/>
              <w:marTop w:val="0"/>
              <w:marBottom w:val="0"/>
              <w:divBdr>
                <w:top w:val="none" w:sz="0" w:space="0" w:color="auto"/>
                <w:left w:val="none" w:sz="0" w:space="0" w:color="auto"/>
                <w:bottom w:val="none" w:sz="0" w:space="0" w:color="auto"/>
                <w:right w:val="none" w:sz="0" w:space="0" w:color="auto"/>
              </w:divBdr>
            </w:div>
            <w:div w:id="850415694">
              <w:marLeft w:val="0"/>
              <w:marRight w:val="0"/>
              <w:marTop w:val="0"/>
              <w:marBottom w:val="0"/>
              <w:divBdr>
                <w:top w:val="none" w:sz="0" w:space="0" w:color="auto"/>
                <w:left w:val="none" w:sz="0" w:space="0" w:color="auto"/>
                <w:bottom w:val="none" w:sz="0" w:space="0" w:color="auto"/>
                <w:right w:val="none" w:sz="0" w:space="0" w:color="auto"/>
              </w:divBdr>
            </w:div>
            <w:div w:id="1370455928">
              <w:marLeft w:val="0"/>
              <w:marRight w:val="0"/>
              <w:marTop w:val="0"/>
              <w:marBottom w:val="0"/>
              <w:divBdr>
                <w:top w:val="none" w:sz="0" w:space="0" w:color="auto"/>
                <w:left w:val="none" w:sz="0" w:space="0" w:color="auto"/>
                <w:bottom w:val="none" w:sz="0" w:space="0" w:color="auto"/>
                <w:right w:val="none" w:sz="0" w:space="0" w:color="auto"/>
              </w:divBdr>
            </w:div>
            <w:div w:id="1258514907">
              <w:marLeft w:val="0"/>
              <w:marRight w:val="0"/>
              <w:marTop w:val="0"/>
              <w:marBottom w:val="0"/>
              <w:divBdr>
                <w:top w:val="none" w:sz="0" w:space="0" w:color="auto"/>
                <w:left w:val="none" w:sz="0" w:space="0" w:color="auto"/>
                <w:bottom w:val="none" w:sz="0" w:space="0" w:color="auto"/>
                <w:right w:val="none" w:sz="0" w:space="0" w:color="auto"/>
              </w:divBdr>
            </w:div>
            <w:div w:id="646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771">
      <w:bodyDiv w:val="1"/>
      <w:marLeft w:val="0"/>
      <w:marRight w:val="0"/>
      <w:marTop w:val="0"/>
      <w:marBottom w:val="0"/>
      <w:divBdr>
        <w:top w:val="none" w:sz="0" w:space="0" w:color="auto"/>
        <w:left w:val="none" w:sz="0" w:space="0" w:color="auto"/>
        <w:bottom w:val="none" w:sz="0" w:space="0" w:color="auto"/>
        <w:right w:val="none" w:sz="0" w:space="0" w:color="auto"/>
      </w:divBdr>
    </w:div>
    <w:div w:id="393509656">
      <w:bodyDiv w:val="1"/>
      <w:marLeft w:val="0"/>
      <w:marRight w:val="0"/>
      <w:marTop w:val="0"/>
      <w:marBottom w:val="0"/>
      <w:divBdr>
        <w:top w:val="none" w:sz="0" w:space="0" w:color="auto"/>
        <w:left w:val="none" w:sz="0" w:space="0" w:color="auto"/>
        <w:bottom w:val="none" w:sz="0" w:space="0" w:color="auto"/>
        <w:right w:val="none" w:sz="0" w:space="0" w:color="auto"/>
      </w:divBdr>
      <w:divsChild>
        <w:div w:id="460222095">
          <w:marLeft w:val="0"/>
          <w:marRight w:val="0"/>
          <w:marTop w:val="0"/>
          <w:marBottom w:val="0"/>
          <w:divBdr>
            <w:top w:val="none" w:sz="0" w:space="0" w:color="auto"/>
            <w:left w:val="none" w:sz="0" w:space="0" w:color="auto"/>
            <w:bottom w:val="none" w:sz="0" w:space="0" w:color="auto"/>
            <w:right w:val="none" w:sz="0" w:space="0" w:color="auto"/>
          </w:divBdr>
          <w:divsChild>
            <w:div w:id="503785284">
              <w:marLeft w:val="0"/>
              <w:marRight w:val="0"/>
              <w:marTop w:val="0"/>
              <w:marBottom w:val="0"/>
              <w:divBdr>
                <w:top w:val="none" w:sz="0" w:space="0" w:color="auto"/>
                <w:left w:val="none" w:sz="0" w:space="0" w:color="auto"/>
                <w:bottom w:val="none" w:sz="0" w:space="0" w:color="auto"/>
                <w:right w:val="none" w:sz="0" w:space="0" w:color="auto"/>
              </w:divBdr>
            </w:div>
            <w:div w:id="1581672601">
              <w:marLeft w:val="0"/>
              <w:marRight w:val="0"/>
              <w:marTop w:val="0"/>
              <w:marBottom w:val="0"/>
              <w:divBdr>
                <w:top w:val="none" w:sz="0" w:space="0" w:color="auto"/>
                <w:left w:val="none" w:sz="0" w:space="0" w:color="auto"/>
                <w:bottom w:val="none" w:sz="0" w:space="0" w:color="auto"/>
                <w:right w:val="none" w:sz="0" w:space="0" w:color="auto"/>
              </w:divBdr>
            </w:div>
            <w:div w:id="1533373511">
              <w:marLeft w:val="0"/>
              <w:marRight w:val="0"/>
              <w:marTop w:val="0"/>
              <w:marBottom w:val="0"/>
              <w:divBdr>
                <w:top w:val="none" w:sz="0" w:space="0" w:color="auto"/>
                <w:left w:val="none" w:sz="0" w:space="0" w:color="auto"/>
                <w:bottom w:val="none" w:sz="0" w:space="0" w:color="auto"/>
                <w:right w:val="none" w:sz="0" w:space="0" w:color="auto"/>
              </w:divBdr>
            </w:div>
            <w:div w:id="284776834">
              <w:marLeft w:val="0"/>
              <w:marRight w:val="0"/>
              <w:marTop w:val="0"/>
              <w:marBottom w:val="0"/>
              <w:divBdr>
                <w:top w:val="none" w:sz="0" w:space="0" w:color="auto"/>
                <w:left w:val="none" w:sz="0" w:space="0" w:color="auto"/>
                <w:bottom w:val="none" w:sz="0" w:space="0" w:color="auto"/>
                <w:right w:val="none" w:sz="0" w:space="0" w:color="auto"/>
              </w:divBdr>
            </w:div>
            <w:div w:id="1638874561">
              <w:marLeft w:val="0"/>
              <w:marRight w:val="0"/>
              <w:marTop w:val="0"/>
              <w:marBottom w:val="0"/>
              <w:divBdr>
                <w:top w:val="none" w:sz="0" w:space="0" w:color="auto"/>
                <w:left w:val="none" w:sz="0" w:space="0" w:color="auto"/>
                <w:bottom w:val="none" w:sz="0" w:space="0" w:color="auto"/>
                <w:right w:val="none" w:sz="0" w:space="0" w:color="auto"/>
              </w:divBdr>
            </w:div>
            <w:div w:id="838303112">
              <w:marLeft w:val="0"/>
              <w:marRight w:val="0"/>
              <w:marTop w:val="0"/>
              <w:marBottom w:val="0"/>
              <w:divBdr>
                <w:top w:val="none" w:sz="0" w:space="0" w:color="auto"/>
                <w:left w:val="none" w:sz="0" w:space="0" w:color="auto"/>
                <w:bottom w:val="none" w:sz="0" w:space="0" w:color="auto"/>
                <w:right w:val="none" w:sz="0" w:space="0" w:color="auto"/>
              </w:divBdr>
            </w:div>
            <w:div w:id="1866481362">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955">
      <w:bodyDiv w:val="1"/>
      <w:marLeft w:val="0"/>
      <w:marRight w:val="0"/>
      <w:marTop w:val="0"/>
      <w:marBottom w:val="0"/>
      <w:divBdr>
        <w:top w:val="none" w:sz="0" w:space="0" w:color="auto"/>
        <w:left w:val="none" w:sz="0" w:space="0" w:color="auto"/>
        <w:bottom w:val="none" w:sz="0" w:space="0" w:color="auto"/>
        <w:right w:val="none" w:sz="0" w:space="0" w:color="auto"/>
      </w:divBdr>
    </w:div>
    <w:div w:id="763770961">
      <w:bodyDiv w:val="1"/>
      <w:marLeft w:val="0"/>
      <w:marRight w:val="0"/>
      <w:marTop w:val="0"/>
      <w:marBottom w:val="0"/>
      <w:divBdr>
        <w:top w:val="none" w:sz="0" w:space="0" w:color="auto"/>
        <w:left w:val="none" w:sz="0" w:space="0" w:color="auto"/>
        <w:bottom w:val="none" w:sz="0" w:space="0" w:color="auto"/>
        <w:right w:val="none" w:sz="0" w:space="0" w:color="auto"/>
      </w:divBdr>
    </w:div>
    <w:div w:id="1082215896">
      <w:bodyDiv w:val="1"/>
      <w:marLeft w:val="0"/>
      <w:marRight w:val="0"/>
      <w:marTop w:val="0"/>
      <w:marBottom w:val="0"/>
      <w:divBdr>
        <w:top w:val="none" w:sz="0" w:space="0" w:color="auto"/>
        <w:left w:val="none" w:sz="0" w:space="0" w:color="auto"/>
        <w:bottom w:val="none" w:sz="0" w:space="0" w:color="auto"/>
        <w:right w:val="none" w:sz="0" w:space="0" w:color="auto"/>
      </w:divBdr>
    </w:div>
    <w:div w:id="1136678988">
      <w:bodyDiv w:val="1"/>
      <w:marLeft w:val="0"/>
      <w:marRight w:val="0"/>
      <w:marTop w:val="0"/>
      <w:marBottom w:val="0"/>
      <w:divBdr>
        <w:top w:val="none" w:sz="0" w:space="0" w:color="auto"/>
        <w:left w:val="none" w:sz="0" w:space="0" w:color="auto"/>
        <w:bottom w:val="none" w:sz="0" w:space="0" w:color="auto"/>
        <w:right w:val="none" w:sz="0" w:space="0" w:color="auto"/>
      </w:divBdr>
    </w:div>
    <w:div w:id="1155684304">
      <w:bodyDiv w:val="1"/>
      <w:marLeft w:val="0"/>
      <w:marRight w:val="0"/>
      <w:marTop w:val="0"/>
      <w:marBottom w:val="0"/>
      <w:divBdr>
        <w:top w:val="none" w:sz="0" w:space="0" w:color="auto"/>
        <w:left w:val="none" w:sz="0" w:space="0" w:color="auto"/>
        <w:bottom w:val="none" w:sz="0" w:space="0" w:color="auto"/>
        <w:right w:val="none" w:sz="0" w:space="0" w:color="auto"/>
      </w:divBdr>
    </w:div>
    <w:div w:id="1190483619">
      <w:bodyDiv w:val="1"/>
      <w:marLeft w:val="0"/>
      <w:marRight w:val="0"/>
      <w:marTop w:val="0"/>
      <w:marBottom w:val="0"/>
      <w:divBdr>
        <w:top w:val="none" w:sz="0" w:space="0" w:color="auto"/>
        <w:left w:val="none" w:sz="0" w:space="0" w:color="auto"/>
        <w:bottom w:val="none" w:sz="0" w:space="0" w:color="auto"/>
        <w:right w:val="none" w:sz="0" w:space="0" w:color="auto"/>
      </w:divBdr>
      <w:divsChild>
        <w:div w:id="1907647333">
          <w:marLeft w:val="0"/>
          <w:marRight w:val="0"/>
          <w:marTop w:val="0"/>
          <w:marBottom w:val="0"/>
          <w:divBdr>
            <w:top w:val="none" w:sz="0" w:space="0" w:color="auto"/>
            <w:left w:val="none" w:sz="0" w:space="0" w:color="auto"/>
            <w:bottom w:val="none" w:sz="0" w:space="0" w:color="auto"/>
            <w:right w:val="none" w:sz="0" w:space="0" w:color="auto"/>
          </w:divBdr>
          <w:divsChild>
            <w:div w:id="421875064">
              <w:marLeft w:val="0"/>
              <w:marRight w:val="0"/>
              <w:marTop w:val="0"/>
              <w:marBottom w:val="0"/>
              <w:divBdr>
                <w:top w:val="none" w:sz="0" w:space="0" w:color="auto"/>
                <w:left w:val="none" w:sz="0" w:space="0" w:color="auto"/>
                <w:bottom w:val="none" w:sz="0" w:space="0" w:color="auto"/>
                <w:right w:val="none" w:sz="0" w:space="0" w:color="auto"/>
              </w:divBdr>
            </w:div>
            <w:div w:id="38406897">
              <w:marLeft w:val="0"/>
              <w:marRight w:val="0"/>
              <w:marTop w:val="0"/>
              <w:marBottom w:val="0"/>
              <w:divBdr>
                <w:top w:val="none" w:sz="0" w:space="0" w:color="auto"/>
                <w:left w:val="none" w:sz="0" w:space="0" w:color="auto"/>
                <w:bottom w:val="none" w:sz="0" w:space="0" w:color="auto"/>
                <w:right w:val="none" w:sz="0" w:space="0" w:color="auto"/>
              </w:divBdr>
            </w:div>
            <w:div w:id="970356071">
              <w:marLeft w:val="0"/>
              <w:marRight w:val="0"/>
              <w:marTop w:val="0"/>
              <w:marBottom w:val="0"/>
              <w:divBdr>
                <w:top w:val="none" w:sz="0" w:space="0" w:color="auto"/>
                <w:left w:val="none" w:sz="0" w:space="0" w:color="auto"/>
                <w:bottom w:val="none" w:sz="0" w:space="0" w:color="auto"/>
                <w:right w:val="none" w:sz="0" w:space="0" w:color="auto"/>
              </w:divBdr>
            </w:div>
            <w:div w:id="172573454">
              <w:marLeft w:val="0"/>
              <w:marRight w:val="0"/>
              <w:marTop w:val="0"/>
              <w:marBottom w:val="0"/>
              <w:divBdr>
                <w:top w:val="none" w:sz="0" w:space="0" w:color="auto"/>
                <w:left w:val="none" w:sz="0" w:space="0" w:color="auto"/>
                <w:bottom w:val="none" w:sz="0" w:space="0" w:color="auto"/>
                <w:right w:val="none" w:sz="0" w:space="0" w:color="auto"/>
              </w:divBdr>
            </w:div>
            <w:div w:id="507213411">
              <w:marLeft w:val="0"/>
              <w:marRight w:val="0"/>
              <w:marTop w:val="0"/>
              <w:marBottom w:val="0"/>
              <w:divBdr>
                <w:top w:val="none" w:sz="0" w:space="0" w:color="auto"/>
                <w:left w:val="none" w:sz="0" w:space="0" w:color="auto"/>
                <w:bottom w:val="none" w:sz="0" w:space="0" w:color="auto"/>
                <w:right w:val="none" w:sz="0" w:space="0" w:color="auto"/>
              </w:divBdr>
            </w:div>
            <w:div w:id="1471945467">
              <w:marLeft w:val="0"/>
              <w:marRight w:val="0"/>
              <w:marTop w:val="0"/>
              <w:marBottom w:val="0"/>
              <w:divBdr>
                <w:top w:val="none" w:sz="0" w:space="0" w:color="auto"/>
                <w:left w:val="none" w:sz="0" w:space="0" w:color="auto"/>
                <w:bottom w:val="none" w:sz="0" w:space="0" w:color="auto"/>
                <w:right w:val="none" w:sz="0" w:space="0" w:color="auto"/>
              </w:divBdr>
            </w:div>
            <w:div w:id="720399180">
              <w:marLeft w:val="0"/>
              <w:marRight w:val="0"/>
              <w:marTop w:val="0"/>
              <w:marBottom w:val="0"/>
              <w:divBdr>
                <w:top w:val="none" w:sz="0" w:space="0" w:color="auto"/>
                <w:left w:val="none" w:sz="0" w:space="0" w:color="auto"/>
                <w:bottom w:val="none" w:sz="0" w:space="0" w:color="auto"/>
                <w:right w:val="none" w:sz="0" w:space="0" w:color="auto"/>
              </w:divBdr>
            </w:div>
            <w:div w:id="1584993268">
              <w:marLeft w:val="0"/>
              <w:marRight w:val="0"/>
              <w:marTop w:val="0"/>
              <w:marBottom w:val="0"/>
              <w:divBdr>
                <w:top w:val="none" w:sz="0" w:space="0" w:color="auto"/>
                <w:left w:val="none" w:sz="0" w:space="0" w:color="auto"/>
                <w:bottom w:val="none" w:sz="0" w:space="0" w:color="auto"/>
                <w:right w:val="none" w:sz="0" w:space="0" w:color="auto"/>
              </w:divBdr>
            </w:div>
            <w:div w:id="1996908497">
              <w:marLeft w:val="0"/>
              <w:marRight w:val="0"/>
              <w:marTop w:val="0"/>
              <w:marBottom w:val="0"/>
              <w:divBdr>
                <w:top w:val="none" w:sz="0" w:space="0" w:color="auto"/>
                <w:left w:val="none" w:sz="0" w:space="0" w:color="auto"/>
                <w:bottom w:val="none" w:sz="0" w:space="0" w:color="auto"/>
                <w:right w:val="none" w:sz="0" w:space="0" w:color="auto"/>
              </w:divBdr>
            </w:div>
            <w:div w:id="1798864558">
              <w:marLeft w:val="0"/>
              <w:marRight w:val="0"/>
              <w:marTop w:val="0"/>
              <w:marBottom w:val="0"/>
              <w:divBdr>
                <w:top w:val="none" w:sz="0" w:space="0" w:color="auto"/>
                <w:left w:val="none" w:sz="0" w:space="0" w:color="auto"/>
                <w:bottom w:val="none" w:sz="0" w:space="0" w:color="auto"/>
                <w:right w:val="none" w:sz="0" w:space="0" w:color="auto"/>
              </w:divBdr>
            </w:div>
            <w:div w:id="20517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331">
      <w:bodyDiv w:val="1"/>
      <w:marLeft w:val="0"/>
      <w:marRight w:val="0"/>
      <w:marTop w:val="0"/>
      <w:marBottom w:val="0"/>
      <w:divBdr>
        <w:top w:val="none" w:sz="0" w:space="0" w:color="auto"/>
        <w:left w:val="none" w:sz="0" w:space="0" w:color="auto"/>
        <w:bottom w:val="none" w:sz="0" w:space="0" w:color="auto"/>
        <w:right w:val="none" w:sz="0" w:space="0" w:color="auto"/>
      </w:divBdr>
      <w:divsChild>
        <w:div w:id="1592735436">
          <w:marLeft w:val="0"/>
          <w:marRight w:val="0"/>
          <w:marTop w:val="0"/>
          <w:marBottom w:val="0"/>
          <w:divBdr>
            <w:top w:val="none" w:sz="0" w:space="0" w:color="auto"/>
            <w:left w:val="none" w:sz="0" w:space="0" w:color="auto"/>
            <w:bottom w:val="none" w:sz="0" w:space="0" w:color="auto"/>
            <w:right w:val="none" w:sz="0" w:space="0" w:color="auto"/>
          </w:divBdr>
          <w:divsChild>
            <w:div w:id="1533835425">
              <w:marLeft w:val="0"/>
              <w:marRight w:val="0"/>
              <w:marTop w:val="0"/>
              <w:marBottom w:val="0"/>
              <w:divBdr>
                <w:top w:val="none" w:sz="0" w:space="0" w:color="auto"/>
                <w:left w:val="none" w:sz="0" w:space="0" w:color="auto"/>
                <w:bottom w:val="none" w:sz="0" w:space="0" w:color="auto"/>
                <w:right w:val="none" w:sz="0" w:space="0" w:color="auto"/>
              </w:divBdr>
            </w:div>
            <w:div w:id="1960139150">
              <w:marLeft w:val="0"/>
              <w:marRight w:val="0"/>
              <w:marTop w:val="0"/>
              <w:marBottom w:val="0"/>
              <w:divBdr>
                <w:top w:val="none" w:sz="0" w:space="0" w:color="auto"/>
                <w:left w:val="none" w:sz="0" w:space="0" w:color="auto"/>
                <w:bottom w:val="none" w:sz="0" w:space="0" w:color="auto"/>
                <w:right w:val="none" w:sz="0" w:space="0" w:color="auto"/>
              </w:divBdr>
            </w:div>
            <w:div w:id="907769279">
              <w:marLeft w:val="0"/>
              <w:marRight w:val="0"/>
              <w:marTop w:val="0"/>
              <w:marBottom w:val="0"/>
              <w:divBdr>
                <w:top w:val="none" w:sz="0" w:space="0" w:color="auto"/>
                <w:left w:val="none" w:sz="0" w:space="0" w:color="auto"/>
                <w:bottom w:val="none" w:sz="0" w:space="0" w:color="auto"/>
                <w:right w:val="none" w:sz="0" w:space="0" w:color="auto"/>
              </w:divBdr>
            </w:div>
            <w:div w:id="1321229978">
              <w:marLeft w:val="0"/>
              <w:marRight w:val="0"/>
              <w:marTop w:val="0"/>
              <w:marBottom w:val="0"/>
              <w:divBdr>
                <w:top w:val="none" w:sz="0" w:space="0" w:color="auto"/>
                <w:left w:val="none" w:sz="0" w:space="0" w:color="auto"/>
                <w:bottom w:val="none" w:sz="0" w:space="0" w:color="auto"/>
                <w:right w:val="none" w:sz="0" w:space="0" w:color="auto"/>
              </w:divBdr>
            </w:div>
            <w:div w:id="1266183584">
              <w:marLeft w:val="0"/>
              <w:marRight w:val="0"/>
              <w:marTop w:val="0"/>
              <w:marBottom w:val="0"/>
              <w:divBdr>
                <w:top w:val="none" w:sz="0" w:space="0" w:color="auto"/>
                <w:left w:val="none" w:sz="0" w:space="0" w:color="auto"/>
                <w:bottom w:val="none" w:sz="0" w:space="0" w:color="auto"/>
                <w:right w:val="none" w:sz="0" w:space="0" w:color="auto"/>
              </w:divBdr>
            </w:div>
            <w:div w:id="1168210306">
              <w:marLeft w:val="0"/>
              <w:marRight w:val="0"/>
              <w:marTop w:val="0"/>
              <w:marBottom w:val="0"/>
              <w:divBdr>
                <w:top w:val="none" w:sz="0" w:space="0" w:color="auto"/>
                <w:left w:val="none" w:sz="0" w:space="0" w:color="auto"/>
                <w:bottom w:val="none" w:sz="0" w:space="0" w:color="auto"/>
                <w:right w:val="none" w:sz="0" w:space="0" w:color="auto"/>
              </w:divBdr>
            </w:div>
            <w:div w:id="7293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993">
      <w:bodyDiv w:val="1"/>
      <w:marLeft w:val="0"/>
      <w:marRight w:val="0"/>
      <w:marTop w:val="0"/>
      <w:marBottom w:val="0"/>
      <w:divBdr>
        <w:top w:val="none" w:sz="0" w:space="0" w:color="auto"/>
        <w:left w:val="none" w:sz="0" w:space="0" w:color="auto"/>
        <w:bottom w:val="none" w:sz="0" w:space="0" w:color="auto"/>
        <w:right w:val="none" w:sz="0" w:space="0" w:color="auto"/>
      </w:divBdr>
    </w:div>
    <w:div w:id="1340306935">
      <w:bodyDiv w:val="1"/>
      <w:marLeft w:val="0"/>
      <w:marRight w:val="0"/>
      <w:marTop w:val="0"/>
      <w:marBottom w:val="0"/>
      <w:divBdr>
        <w:top w:val="none" w:sz="0" w:space="0" w:color="auto"/>
        <w:left w:val="none" w:sz="0" w:space="0" w:color="auto"/>
        <w:bottom w:val="none" w:sz="0" w:space="0" w:color="auto"/>
        <w:right w:val="none" w:sz="0" w:space="0" w:color="auto"/>
      </w:divBdr>
      <w:divsChild>
        <w:div w:id="226694214">
          <w:marLeft w:val="0"/>
          <w:marRight w:val="0"/>
          <w:marTop w:val="0"/>
          <w:marBottom w:val="0"/>
          <w:divBdr>
            <w:top w:val="none" w:sz="0" w:space="0" w:color="auto"/>
            <w:left w:val="none" w:sz="0" w:space="0" w:color="auto"/>
            <w:bottom w:val="none" w:sz="0" w:space="0" w:color="auto"/>
            <w:right w:val="none" w:sz="0" w:space="0" w:color="auto"/>
          </w:divBdr>
          <w:divsChild>
            <w:div w:id="1118185000">
              <w:marLeft w:val="0"/>
              <w:marRight w:val="0"/>
              <w:marTop w:val="0"/>
              <w:marBottom w:val="0"/>
              <w:divBdr>
                <w:top w:val="none" w:sz="0" w:space="0" w:color="auto"/>
                <w:left w:val="none" w:sz="0" w:space="0" w:color="auto"/>
                <w:bottom w:val="none" w:sz="0" w:space="0" w:color="auto"/>
                <w:right w:val="none" w:sz="0" w:space="0" w:color="auto"/>
              </w:divBdr>
            </w:div>
            <w:div w:id="1705667279">
              <w:marLeft w:val="0"/>
              <w:marRight w:val="0"/>
              <w:marTop w:val="0"/>
              <w:marBottom w:val="0"/>
              <w:divBdr>
                <w:top w:val="none" w:sz="0" w:space="0" w:color="auto"/>
                <w:left w:val="none" w:sz="0" w:space="0" w:color="auto"/>
                <w:bottom w:val="none" w:sz="0" w:space="0" w:color="auto"/>
                <w:right w:val="none" w:sz="0" w:space="0" w:color="auto"/>
              </w:divBdr>
            </w:div>
            <w:div w:id="1000542927">
              <w:marLeft w:val="0"/>
              <w:marRight w:val="0"/>
              <w:marTop w:val="0"/>
              <w:marBottom w:val="0"/>
              <w:divBdr>
                <w:top w:val="none" w:sz="0" w:space="0" w:color="auto"/>
                <w:left w:val="none" w:sz="0" w:space="0" w:color="auto"/>
                <w:bottom w:val="none" w:sz="0" w:space="0" w:color="auto"/>
                <w:right w:val="none" w:sz="0" w:space="0" w:color="auto"/>
              </w:divBdr>
            </w:div>
            <w:div w:id="792749985">
              <w:marLeft w:val="0"/>
              <w:marRight w:val="0"/>
              <w:marTop w:val="0"/>
              <w:marBottom w:val="0"/>
              <w:divBdr>
                <w:top w:val="none" w:sz="0" w:space="0" w:color="auto"/>
                <w:left w:val="none" w:sz="0" w:space="0" w:color="auto"/>
                <w:bottom w:val="none" w:sz="0" w:space="0" w:color="auto"/>
                <w:right w:val="none" w:sz="0" w:space="0" w:color="auto"/>
              </w:divBdr>
            </w:div>
            <w:div w:id="594676763">
              <w:marLeft w:val="0"/>
              <w:marRight w:val="0"/>
              <w:marTop w:val="0"/>
              <w:marBottom w:val="0"/>
              <w:divBdr>
                <w:top w:val="none" w:sz="0" w:space="0" w:color="auto"/>
                <w:left w:val="none" w:sz="0" w:space="0" w:color="auto"/>
                <w:bottom w:val="none" w:sz="0" w:space="0" w:color="auto"/>
                <w:right w:val="none" w:sz="0" w:space="0" w:color="auto"/>
              </w:divBdr>
            </w:div>
            <w:div w:id="2084520229">
              <w:marLeft w:val="0"/>
              <w:marRight w:val="0"/>
              <w:marTop w:val="0"/>
              <w:marBottom w:val="0"/>
              <w:divBdr>
                <w:top w:val="none" w:sz="0" w:space="0" w:color="auto"/>
                <w:left w:val="none" w:sz="0" w:space="0" w:color="auto"/>
                <w:bottom w:val="none" w:sz="0" w:space="0" w:color="auto"/>
                <w:right w:val="none" w:sz="0" w:space="0" w:color="auto"/>
              </w:divBdr>
            </w:div>
            <w:div w:id="1450198929">
              <w:marLeft w:val="0"/>
              <w:marRight w:val="0"/>
              <w:marTop w:val="0"/>
              <w:marBottom w:val="0"/>
              <w:divBdr>
                <w:top w:val="none" w:sz="0" w:space="0" w:color="auto"/>
                <w:left w:val="none" w:sz="0" w:space="0" w:color="auto"/>
                <w:bottom w:val="none" w:sz="0" w:space="0" w:color="auto"/>
                <w:right w:val="none" w:sz="0" w:space="0" w:color="auto"/>
              </w:divBdr>
            </w:div>
            <w:div w:id="602882496">
              <w:marLeft w:val="0"/>
              <w:marRight w:val="0"/>
              <w:marTop w:val="0"/>
              <w:marBottom w:val="0"/>
              <w:divBdr>
                <w:top w:val="none" w:sz="0" w:space="0" w:color="auto"/>
                <w:left w:val="none" w:sz="0" w:space="0" w:color="auto"/>
                <w:bottom w:val="none" w:sz="0" w:space="0" w:color="auto"/>
                <w:right w:val="none" w:sz="0" w:space="0" w:color="auto"/>
              </w:divBdr>
            </w:div>
            <w:div w:id="79955834">
              <w:marLeft w:val="0"/>
              <w:marRight w:val="0"/>
              <w:marTop w:val="0"/>
              <w:marBottom w:val="0"/>
              <w:divBdr>
                <w:top w:val="none" w:sz="0" w:space="0" w:color="auto"/>
                <w:left w:val="none" w:sz="0" w:space="0" w:color="auto"/>
                <w:bottom w:val="none" w:sz="0" w:space="0" w:color="auto"/>
                <w:right w:val="none" w:sz="0" w:space="0" w:color="auto"/>
              </w:divBdr>
            </w:div>
            <w:div w:id="1709067978">
              <w:marLeft w:val="0"/>
              <w:marRight w:val="0"/>
              <w:marTop w:val="0"/>
              <w:marBottom w:val="0"/>
              <w:divBdr>
                <w:top w:val="none" w:sz="0" w:space="0" w:color="auto"/>
                <w:left w:val="none" w:sz="0" w:space="0" w:color="auto"/>
                <w:bottom w:val="none" w:sz="0" w:space="0" w:color="auto"/>
                <w:right w:val="none" w:sz="0" w:space="0" w:color="auto"/>
              </w:divBdr>
            </w:div>
            <w:div w:id="791679994">
              <w:marLeft w:val="0"/>
              <w:marRight w:val="0"/>
              <w:marTop w:val="0"/>
              <w:marBottom w:val="0"/>
              <w:divBdr>
                <w:top w:val="none" w:sz="0" w:space="0" w:color="auto"/>
                <w:left w:val="none" w:sz="0" w:space="0" w:color="auto"/>
                <w:bottom w:val="none" w:sz="0" w:space="0" w:color="auto"/>
                <w:right w:val="none" w:sz="0" w:space="0" w:color="auto"/>
              </w:divBdr>
            </w:div>
            <w:div w:id="1527602000">
              <w:marLeft w:val="0"/>
              <w:marRight w:val="0"/>
              <w:marTop w:val="0"/>
              <w:marBottom w:val="0"/>
              <w:divBdr>
                <w:top w:val="none" w:sz="0" w:space="0" w:color="auto"/>
                <w:left w:val="none" w:sz="0" w:space="0" w:color="auto"/>
                <w:bottom w:val="none" w:sz="0" w:space="0" w:color="auto"/>
                <w:right w:val="none" w:sz="0" w:space="0" w:color="auto"/>
              </w:divBdr>
            </w:div>
            <w:div w:id="686715587">
              <w:marLeft w:val="0"/>
              <w:marRight w:val="0"/>
              <w:marTop w:val="0"/>
              <w:marBottom w:val="0"/>
              <w:divBdr>
                <w:top w:val="none" w:sz="0" w:space="0" w:color="auto"/>
                <w:left w:val="none" w:sz="0" w:space="0" w:color="auto"/>
                <w:bottom w:val="none" w:sz="0" w:space="0" w:color="auto"/>
                <w:right w:val="none" w:sz="0" w:space="0" w:color="auto"/>
              </w:divBdr>
            </w:div>
            <w:div w:id="1102141998">
              <w:marLeft w:val="0"/>
              <w:marRight w:val="0"/>
              <w:marTop w:val="0"/>
              <w:marBottom w:val="0"/>
              <w:divBdr>
                <w:top w:val="none" w:sz="0" w:space="0" w:color="auto"/>
                <w:left w:val="none" w:sz="0" w:space="0" w:color="auto"/>
                <w:bottom w:val="none" w:sz="0" w:space="0" w:color="auto"/>
                <w:right w:val="none" w:sz="0" w:space="0" w:color="auto"/>
              </w:divBdr>
            </w:div>
            <w:div w:id="1135830105">
              <w:marLeft w:val="0"/>
              <w:marRight w:val="0"/>
              <w:marTop w:val="0"/>
              <w:marBottom w:val="0"/>
              <w:divBdr>
                <w:top w:val="none" w:sz="0" w:space="0" w:color="auto"/>
                <w:left w:val="none" w:sz="0" w:space="0" w:color="auto"/>
                <w:bottom w:val="none" w:sz="0" w:space="0" w:color="auto"/>
                <w:right w:val="none" w:sz="0" w:space="0" w:color="auto"/>
              </w:divBdr>
            </w:div>
            <w:div w:id="12030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814">
      <w:bodyDiv w:val="1"/>
      <w:marLeft w:val="0"/>
      <w:marRight w:val="0"/>
      <w:marTop w:val="0"/>
      <w:marBottom w:val="0"/>
      <w:divBdr>
        <w:top w:val="none" w:sz="0" w:space="0" w:color="auto"/>
        <w:left w:val="none" w:sz="0" w:space="0" w:color="auto"/>
        <w:bottom w:val="none" w:sz="0" w:space="0" w:color="auto"/>
        <w:right w:val="none" w:sz="0" w:space="0" w:color="auto"/>
      </w:divBdr>
      <w:divsChild>
        <w:div w:id="1014066342">
          <w:marLeft w:val="0"/>
          <w:marRight w:val="0"/>
          <w:marTop w:val="0"/>
          <w:marBottom w:val="0"/>
          <w:divBdr>
            <w:top w:val="none" w:sz="0" w:space="0" w:color="auto"/>
            <w:left w:val="none" w:sz="0" w:space="0" w:color="auto"/>
            <w:bottom w:val="none" w:sz="0" w:space="0" w:color="auto"/>
            <w:right w:val="none" w:sz="0" w:space="0" w:color="auto"/>
          </w:divBdr>
          <w:divsChild>
            <w:div w:id="928776922">
              <w:marLeft w:val="0"/>
              <w:marRight w:val="0"/>
              <w:marTop w:val="0"/>
              <w:marBottom w:val="0"/>
              <w:divBdr>
                <w:top w:val="none" w:sz="0" w:space="0" w:color="auto"/>
                <w:left w:val="none" w:sz="0" w:space="0" w:color="auto"/>
                <w:bottom w:val="none" w:sz="0" w:space="0" w:color="auto"/>
                <w:right w:val="none" w:sz="0" w:space="0" w:color="auto"/>
              </w:divBdr>
            </w:div>
            <w:div w:id="1531452651">
              <w:marLeft w:val="0"/>
              <w:marRight w:val="0"/>
              <w:marTop w:val="0"/>
              <w:marBottom w:val="0"/>
              <w:divBdr>
                <w:top w:val="none" w:sz="0" w:space="0" w:color="auto"/>
                <w:left w:val="none" w:sz="0" w:space="0" w:color="auto"/>
                <w:bottom w:val="none" w:sz="0" w:space="0" w:color="auto"/>
                <w:right w:val="none" w:sz="0" w:space="0" w:color="auto"/>
              </w:divBdr>
            </w:div>
            <w:div w:id="53965190">
              <w:marLeft w:val="0"/>
              <w:marRight w:val="0"/>
              <w:marTop w:val="0"/>
              <w:marBottom w:val="0"/>
              <w:divBdr>
                <w:top w:val="none" w:sz="0" w:space="0" w:color="auto"/>
                <w:left w:val="none" w:sz="0" w:space="0" w:color="auto"/>
                <w:bottom w:val="none" w:sz="0" w:space="0" w:color="auto"/>
                <w:right w:val="none" w:sz="0" w:space="0" w:color="auto"/>
              </w:divBdr>
            </w:div>
            <w:div w:id="1259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033">
      <w:bodyDiv w:val="1"/>
      <w:marLeft w:val="0"/>
      <w:marRight w:val="0"/>
      <w:marTop w:val="0"/>
      <w:marBottom w:val="0"/>
      <w:divBdr>
        <w:top w:val="none" w:sz="0" w:space="0" w:color="auto"/>
        <w:left w:val="none" w:sz="0" w:space="0" w:color="auto"/>
        <w:bottom w:val="none" w:sz="0" w:space="0" w:color="auto"/>
        <w:right w:val="none" w:sz="0" w:space="0" w:color="auto"/>
      </w:divBdr>
    </w:div>
    <w:div w:id="1540510413">
      <w:bodyDiv w:val="1"/>
      <w:marLeft w:val="0"/>
      <w:marRight w:val="0"/>
      <w:marTop w:val="0"/>
      <w:marBottom w:val="0"/>
      <w:divBdr>
        <w:top w:val="none" w:sz="0" w:space="0" w:color="auto"/>
        <w:left w:val="none" w:sz="0" w:space="0" w:color="auto"/>
        <w:bottom w:val="none" w:sz="0" w:space="0" w:color="auto"/>
        <w:right w:val="none" w:sz="0" w:space="0" w:color="auto"/>
      </w:divBdr>
    </w:div>
    <w:div w:id="1576435395">
      <w:bodyDiv w:val="1"/>
      <w:marLeft w:val="0"/>
      <w:marRight w:val="0"/>
      <w:marTop w:val="0"/>
      <w:marBottom w:val="0"/>
      <w:divBdr>
        <w:top w:val="none" w:sz="0" w:space="0" w:color="auto"/>
        <w:left w:val="none" w:sz="0" w:space="0" w:color="auto"/>
        <w:bottom w:val="none" w:sz="0" w:space="0" w:color="auto"/>
        <w:right w:val="none" w:sz="0" w:space="0" w:color="auto"/>
      </w:divBdr>
    </w:div>
    <w:div w:id="1578393069">
      <w:bodyDiv w:val="1"/>
      <w:marLeft w:val="0"/>
      <w:marRight w:val="0"/>
      <w:marTop w:val="0"/>
      <w:marBottom w:val="0"/>
      <w:divBdr>
        <w:top w:val="none" w:sz="0" w:space="0" w:color="auto"/>
        <w:left w:val="none" w:sz="0" w:space="0" w:color="auto"/>
        <w:bottom w:val="none" w:sz="0" w:space="0" w:color="auto"/>
        <w:right w:val="none" w:sz="0" w:space="0" w:color="auto"/>
      </w:divBdr>
    </w:div>
    <w:div w:id="1609000318">
      <w:bodyDiv w:val="1"/>
      <w:marLeft w:val="0"/>
      <w:marRight w:val="0"/>
      <w:marTop w:val="0"/>
      <w:marBottom w:val="0"/>
      <w:divBdr>
        <w:top w:val="none" w:sz="0" w:space="0" w:color="auto"/>
        <w:left w:val="none" w:sz="0" w:space="0" w:color="auto"/>
        <w:bottom w:val="none" w:sz="0" w:space="0" w:color="auto"/>
        <w:right w:val="none" w:sz="0" w:space="0" w:color="auto"/>
      </w:divBdr>
    </w:div>
    <w:div w:id="1845197080">
      <w:bodyDiv w:val="1"/>
      <w:marLeft w:val="0"/>
      <w:marRight w:val="0"/>
      <w:marTop w:val="0"/>
      <w:marBottom w:val="0"/>
      <w:divBdr>
        <w:top w:val="none" w:sz="0" w:space="0" w:color="auto"/>
        <w:left w:val="none" w:sz="0" w:space="0" w:color="auto"/>
        <w:bottom w:val="none" w:sz="0" w:space="0" w:color="auto"/>
        <w:right w:val="none" w:sz="0" w:space="0" w:color="auto"/>
      </w:divBdr>
    </w:div>
    <w:div w:id="1879465199">
      <w:bodyDiv w:val="1"/>
      <w:marLeft w:val="0"/>
      <w:marRight w:val="0"/>
      <w:marTop w:val="0"/>
      <w:marBottom w:val="0"/>
      <w:divBdr>
        <w:top w:val="none" w:sz="0" w:space="0" w:color="auto"/>
        <w:left w:val="none" w:sz="0" w:space="0" w:color="auto"/>
        <w:bottom w:val="none" w:sz="0" w:space="0" w:color="auto"/>
        <w:right w:val="none" w:sz="0" w:space="0" w:color="auto"/>
      </w:divBdr>
    </w:div>
    <w:div w:id="21250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36</cp:revision>
  <cp:lastPrinted>2018-04-06T14:06:00Z</cp:lastPrinted>
  <dcterms:created xsi:type="dcterms:W3CDTF">2022-03-03T14:59:00Z</dcterms:created>
  <dcterms:modified xsi:type="dcterms:W3CDTF">2025-02-11T23:48:00Z</dcterms:modified>
</cp:coreProperties>
</file>