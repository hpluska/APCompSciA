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433719" w14:textId="77777777" w:rsidR="002C0C20" w:rsidRDefault="002C0C20" w:rsidP="00480817"/>
    <w:tbl>
      <w:tblPr>
        <w:tblW w:w="8896" w:type="dxa"/>
        <w:tblInd w:w="-20" w:type="dxa"/>
        <w:tblLayout w:type="fixed"/>
        <w:tblLook w:val="0000" w:firstRow="0" w:lastRow="0" w:firstColumn="0" w:lastColumn="0" w:noHBand="0" w:noVBand="0"/>
      </w:tblPr>
      <w:tblGrid>
        <w:gridCol w:w="4448"/>
        <w:gridCol w:w="3127"/>
        <w:gridCol w:w="1321"/>
      </w:tblGrid>
      <w:tr w:rsidR="00F67EBC" w14:paraId="1B4553E6" w14:textId="77777777" w:rsidTr="00F67EBC">
        <w:trPr>
          <w:trHeight w:val="449"/>
        </w:trPr>
        <w:tc>
          <w:tcPr>
            <w:tcW w:w="8896" w:type="dxa"/>
            <w:gridSpan w:val="3"/>
            <w:tcBorders>
              <w:top w:val="single" w:sz="4" w:space="0" w:color="000000"/>
              <w:left w:val="single" w:sz="4" w:space="0" w:color="000000"/>
              <w:bottom w:val="single" w:sz="4" w:space="0" w:color="000000"/>
              <w:right w:val="single" w:sz="4" w:space="0" w:color="000000"/>
            </w:tcBorders>
            <w:shd w:val="clear" w:color="auto" w:fill="auto"/>
          </w:tcPr>
          <w:p w14:paraId="32344B9B" w14:textId="3A2B1DB5" w:rsidR="00F67EBC" w:rsidRDefault="00030BD2">
            <w:pPr>
              <w:tabs>
                <w:tab w:val="left" w:pos="360"/>
              </w:tabs>
              <w:rPr>
                <w:color w:val="000000"/>
                <w:szCs w:val="20"/>
              </w:rPr>
            </w:pPr>
            <w:r>
              <w:rPr>
                <w:color w:val="000000"/>
                <w:szCs w:val="20"/>
              </w:rPr>
              <w:t xml:space="preserve">1.  </w:t>
            </w:r>
            <w:r w:rsidR="00F67EBC">
              <w:rPr>
                <w:color w:val="000000"/>
                <w:szCs w:val="20"/>
              </w:rPr>
              <w:t>Refer to the Java Math Class Methods at the end of this exam.  Indicate what is printed for each of the following.   If an error occurs, indicate the error and provide an explanation</w:t>
            </w:r>
          </w:p>
        </w:tc>
      </w:tr>
      <w:tr w:rsidR="00F67EBC" w14:paraId="1169609D" w14:textId="77777777" w:rsidTr="00F67EBC">
        <w:trPr>
          <w:trHeight w:val="161"/>
        </w:trPr>
        <w:tc>
          <w:tcPr>
            <w:tcW w:w="44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E8CCEA3" w14:textId="63757542" w:rsidR="00F67EBC" w:rsidRPr="00F67EBC" w:rsidRDefault="00F67EBC">
            <w:pPr>
              <w:tabs>
                <w:tab w:val="left" w:pos="360"/>
              </w:tabs>
              <w:rPr>
                <w:b/>
                <w:bCs/>
              </w:rPr>
            </w:pPr>
            <w:r w:rsidRPr="00F67EBC">
              <w:rPr>
                <w:b/>
                <w:bCs/>
              </w:rPr>
              <w:t xml:space="preserve">Code </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40A0E5" w14:textId="1047E0DA" w:rsidR="00F67EBC" w:rsidRPr="00F67EBC" w:rsidRDefault="00F67EBC">
            <w:pPr>
              <w:tabs>
                <w:tab w:val="left" w:pos="360"/>
              </w:tabs>
              <w:rPr>
                <w:b/>
                <w:bCs/>
              </w:rPr>
            </w:pPr>
            <w:r w:rsidRPr="00F67EBC">
              <w:rPr>
                <w:b/>
                <w:bCs/>
              </w:rPr>
              <w:t>Output (If an error occurs, write “error” and provide an explanation)</w:t>
            </w:r>
          </w:p>
        </w:tc>
      </w:tr>
      <w:tr w:rsidR="00F67EBC" w14:paraId="70175E89" w14:textId="77777777" w:rsidTr="00D17B08">
        <w:trPr>
          <w:trHeight w:val="99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109147B" w14:textId="1CC41084"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463943D" w14:textId="5A46645C"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5B3AD508" w14:textId="363DB2E7"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double</w:t>
            </w:r>
            <w:r w:rsidRPr="005133BD">
              <w:rPr>
                <w:rFonts w:ascii="Consolas" w:hAnsi="Consolas"/>
                <w:color w:val="000000"/>
                <w:szCs w:val="20"/>
                <w:lang w:eastAsia="en-US" w:bidi="ar-SA"/>
              </w:rPr>
              <w:t xml:space="preserve"> z = </w:t>
            </w:r>
            <w:proofErr w:type="spellStart"/>
            <w:r w:rsidRPr="005133BD">
              <w:rPr>
                <w:rFonts w:ascii="Consolas" w:hAnsi="Consolas"/>
                <w:color w:val="000000"/>
                <w:szCs w:val="20"/>
                <w:lang w:eastAsia="en-US" w:bidi="ar-SA"/>
              </w:rPr>
              <w:t>Math.min</w:t>
            </w:r>
            <w:proofErr w:type="spellEnd"/>
            <w:r w:rsidRPr="005133BD">
              <w:rPr>
                <w:rFonts w:ascii="Consolas" w:hAnsi="Consolas"/>
                <w:color w:val="000000"/>
                <w:szCs w:val="20"/>
                <w:lang w:eastAsia="en-US" w:bidi="ar-SA"/>
              </w:rPr>
              <w:t>(x, y);</w:t>
            </w:r>
          </w:p>
          <w:p w14:paraId="7FA14B47" w14:textId="3CC8EF5A" w:rsidR="00F67EBC"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(z);</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12AC1E69" w14:textId="19A69214" w:rsidR="00F67EBC" w:rsidRPr="001A7B4E" w:rsidRDefault="001A7B4E">
            <w:pPr>
              <w:tabs>
                <w:tab w:val="left" w:pos="360"/>
              </w:tabs>
              <w:rPr>
                <w:b/>
                <w:bCs/>
              </w:rPr>
            </w:pPr>
            <w:r w:rsidRPr="001A7B4E">
              <w:rPr>
                <w:b/>
                <w:bCs/>
                <w:color w:val="FF0000"/>
              </w:rPr>
              <w:t>100.0</w:t>
            </w:r>
          </w:p>
        </w:tc>
      </w:tr>
      <w:tr w:rsidR="00F67EBC" w14:paraId="01BE6747" w14:textId="77777777" w:rsidTr="004E4B62">
        <w:trPr>
          <w:trHeight w:val="90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2A90160" w14:textId="77777777"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a = </w:t>
            </w:r>
            <w:r w:rsidRPr="005133BD">
              <w:rPr>
                <w:rFonts w:ascii="Consolas" w:hAnsi="Consolas"/>
                <w:color w:val="098658"/>
                <w:sz w:val="21"/>
                <w:szCs w:val="21"/>
                <w:lang w:eastAsia="en-US" w:bidi="ar-SA"/>
              </w:rPr>
              <w:t>2</w:t>
            </w:r>
            <w:r w:rsidRPr="005133BD">
              <w:rPr>
                <w:rFonts w:ascii="Consolas" w:hAnsi="Consolas"/>
                <w:color w:val="000000"/>
                <w:sz w:val="21"/>
                <w:szCs w:val="21"/>
                <w:lang w:eastAsia="en-US" w:bidi="ar-SA"/>
              </w:rPr>
              <w:t>;</w:t>
            </w:r>
          </w:p>
          <w:p w14:paraId="28A67321" w14:textId="4767859F"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b = </w:t>
            </w:r>
            <w:r w:rsidRPr="005133BD">
              <w:rPr>
                <w:rFonts w:ascii="Consolas" w:hAnsi="Consolas"/>
                <w:color w:val="098658"/>
                <w:sz w:val="21"/>
                <w:szCs w:val="21"/>
                <w:lang w:eastAsia="en-US" w:bidi="ar-SA"/>
              </w:rPr>
              <w:t>4</w:t>
            </w:r>
            <w:r w:rsidRPr="005133BD">
              <w:rPr>
                <w:rFonts w:ascii="Consolas" w:hAnsi="Consolas"/>
                <w:color w:val="000000"/>
                <w:sz w:val="21"/>
                <w:szCs w:val="21"/>
                <w:lang w:eastAsia="en-US" w:bidi="ar-SA"/>
              </w:rPr>
              <w:t>;</w:t>
            </w:r>
          </w:p>
          <w:p w14:paraId="149B75C3" w14:textId="7403E684"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int</w:t>
            </w:r>
            <w:r w:rsidRPr="005133BD">
              <w:rPr>
                <w:rFonts w:ascii="Consolas" w:hAnsi="Consolas"/>
                <w:color w:val="000000"/>
                <w:sz w:val="21"/>
                <w:szCs w:val="21"/>
                <w:lang w:eastAsia="en-US" w:bidi="ar-SA"/>
              </w:rPr>
              <w:t xml:space="preserve"> c = </w:t>
            </w:r>
            <w:proofErr w:type="spellStart"/>
            <w:r w:rsidRPr="005133BD">
              <w:rPr>
                <w:rFonts w:ascii="Consolas" w:hAnsi="Consolas"/>
                <w:color w:val="000000"/>
                <w:sz w:val="21"/>
                <w:szCs w:val="21"/>
                <w:lang w:eastAsia="en-US" w:bidi="ar-SA"/>
              </w:rPr>
              <w:t>Math.max</w:t>
            </w:r>
            <w:proofErr w:type="spellEnd"/>
            <w:r w:rsidRPr="005133BD">
              <w:rPr>
                <w:rFonts w:ascii="Consolas" w:hAnsi="Consolas"/>
                <w:color w:val="000000"/>
                <w:sz w:val="21"/>
                <w:szCs w:val="21"/>
                <w:lang w:eastAsia="en-US" w:bidi="ar-SA"/>
              </w:rPr>
              <w:t>(a, b);</w:t>
            </w:r>
          </w:p>
          <w:p w14:paraId="469B12E0" w14:textId="13A5E52D" w:rsidR="00F67EBC" w:rsidRPr="005133BD" w:rsidRDefault="005133BD">
            <w:pPr>
              <w:tabs>
                <w:tab w:val="left" w:pos="360"/>
              </w:tabs>
              <w:rPr>
                <w:rFonts w:ascii="Consolas" w:hAnsi="Consolas"/>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w:t>
            </w:r>
            <w:r>
              <w:rPr>
                <w:rFonts w:ascii="Consolas" w:hAnsi="Consolas"/>
                <w:color w:val="000000"/>
                <w:szCs w:val="20"/>
                <w:lang w:eastAsia="en-US" w:bidi="ar-SA"/>
              </w:rPr>
              <w:t>c</w:t>
            </w:r>
            <w:r w:rsidRPr="005133BD">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500F47B4" w14:textId="20CF2DB1" w:rsidR="00F67EBC" w:rsidRPr="001A7B4E" w:rsidRDefault="001A7B4E">
            <w:pPr>
              <w:tabs>
                <w:tab w:val="left" w:pos="360"/>
              </w:tabs>
              <w:rPr>
                <w:b/>
                <w:bCs/>
                <w:color w:val="FF0000"/>
                <w:szCs w:val="20"/>
                <w:lang w:eastAsia="en-US" w:bidi="ar-SA"/>
              </w:rPr>
            </w:pPr>
            <w:r w:rsidRPr="001A7B4E">
              <w:rPr>
                <w:b/>
                <w:bCs/>
                <w:color w:val="FF0000"/>
                <w:szCs w:val="20"/>
                <w:lang w:eastAsia="en-US" w:bidi="ar-SA"/>
              </w:rPr>
              <w:t>Error</w:t>
            </w:r>
            <w:r>
              <w:rPr>
                <w:b/>
                <w:bCs/>
                <w:color w:val="FF0000"/>
                <w:szCs w:val="20"/>
                <w:lang w:eastAsia="en-US" w:bidi="ar-SA"/>
              </w:rPr>
              <w:t>.</w:t>
            </w:r>
            <w:r w:rsidRPr="001A7B4E">
              <w:rPr>
                <w:b/>
                <w:bCs/>
                <w:color w:val="FF0000"/>
                <w:szCs w:val="20"/>
                <w:lang w:eastAsia="en-US" w:bidi="ar-SA"/>
              </w:rPr>
              <w:t xml:space="preserve"> </w:t>
            </w:r>
            <w:r>
              <w:rPr>
                <w:b/>
                <w:bCs/>
                <w:color w:val="FF0000"/>
                <w:szCs w:val="20"/>
                <w:lang w:eastAsia="en-US" w:bidi="ar-SA"/>
              </w:rPr>
              <w:t>R</w:t>
            </w:r>
            <w:r w:rsidRPr="001A7B4E">
              <w:rPr>
                <w:b/>
                <w:bCs/>
                <w:color w:val="FF0000"/>
                <w:szCs w:val="20"/>
                <w:lang w:eastAsia="en-US" w:bidi="ar-SA"/>
              </w:rPr>
              <w:t xml:space="preserve">eturns the max double.  A double cannot be assigned to an int. </w:t>
            </w:r>
          </w:p>
          <w:p w14:paraId="753EB54E" w14:textId="77777777" w:rsidR="00F67EBC" w:rsidRDefault="00F67EBC">
            <w:pPr>
              <w:tabs>
                <w:tab w:val="left" w:pos="360"/>
              </w:tabs>
              <w:rPr>
                <w:szCs w:val="20"/>
                <w:lang w:eastAsia="en-US" w:bidi="ar-SA"/>
              </w:rPr>
            </w:pPr>
          </w:p>
        </w:tc>
      </w:tr>
      <w:tr w:rsidR="00F67EBC" w14:paraId="4D0D424B"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560E514" w14:textId="77777777" w:rsidR="00C8073B" w:rsidRPr="005133BD"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6EE773A" w14:textId="49300855"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0CDB3302" w14:textId="6DD030D6"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C8073B">
              <w:rPr>
                <w:rFonts w:ascii="Consolas" w:hAnsi="Consolas"/>
                <w:color w:val="0000FF"/>
                <w:szCs w:val="20"/>
                <w:lang w:eastAsia="en-US" w:bidi="ar-SA"/>
              </w:rPr>
              <w:t>int</w:t>
            </w:r>
            <w:r w:rsidRPr="00C8073B">
              <w:rPr>
                <w:rFonts w:ascii="Consolas" w:hAnsi="Consolas"/>
                <w:color w:val="000000"/>
                <w:szCs w:val="20"/>
                <w:lang w:eastAsia="en-US" w:bidi="ar-SA"/>
              </w:rPr>
              <w:t xml:space="preserve"> d = </w:t>
            </w:r>
            <w:proofErr w:type="spellStart"/>
            <w:r w:rsidRPr="00C8073B">
              <w:rPr>
                <w:rFonts w:ascii="Consolas" w:hAnsi="Consolas"/>
                <w:color w:val="000000"/>
                <w:szCs w:val="20"/>
                <w:lang w:eastAsia="en-US" w:bidi="ar-SA"/>
              </w:rPr>
              <w:t>Math.pow</w:t>
            </w:r>
            <w:proofErr w:type="spellEnd"/>
            <w:r w:rsidRPr="00C8073B">
              <w:rPr>
                <w:rFonts w:ascii="Consolas" w:hAnsi="Consolas"/>
                <w:color w:val="000000"/>
                <w:szCs w:val="20"/>
                <w:lang w:eastAsia="en-US" w:bidi="ar-SA"/>
              </w:rPr>
              <w:t>(x, y);</w:t>
            </w:r>
          </w:p>
          <w:p w14:paraId="0BDF45E8" w14:textId="52BC7580" w:rsidR="00F67EBC" w:rsidRPr="00C8073B" w:rsidRDefault="00C8073B" w:rsidP="00C8073B">
            <w:pPr>
              <w:shd w:val="clear" w:color="auto" w:fill="FFFFFF"/>
              <w:suppressAutoHyphens w:val="0"/>
              <w:spacing w:line="285" w:lineRule="atLeast"/>
              <w:rPr>
                <w:rFonts w:ascii="Consolas" w:hAnsi="Consolas"/>
                <w:color w:val="000000"/>
                <w:sz w:val="21"/>
                <w:szCs w:val="21"/>
                <w:lang w:eastAsia="en-US" w:bidi="ar-SA"/>
              </w:rPr>
            </w:pPr>
            <w:proofErr w:type="spellStart"/>
            <w:r w:rsidRPr="00C8073B">
              <w:rPr>
                <w:rFonts w:ascii="Consolas" w:hAnsi="Consolas"/>
                <w:color w:val="000000"/>
                <w:szCs w:val="20"/>
                <w:lang w:eastAsia="en-US" w:bidi="ar-SA"/>
              </w:rPr>
              <w:t>System.out.println</w:t>
            </w:r>
            <w:proofErr w:type="spellEnd"/>
            <w:r w:rsidRPr="00C8073B">
              <w:rPr>
                <w:rFonts w:ascii="Consolas" w:hAnsi="Consolas"/>
                <w:color w:val="000000"/>
                <w:szCs w:val="20"/>
                <w:lang w:eastAsia="en-US" w:bidi="ar-SA"/>
              </w:rPr>
              <w:t>(d);</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27BA8F3" w14:textId="78C74AF7" w:rsidR="00F67EBC" w:rsidRPr="001A7B4E" w:rsidRDefault="001A7B4E">
            <w:pPr>
              <w:tabs>
                <w:tab w:val="left" w:pos="360"/>
              </w:tabs>
              <w:rPr>
                <w:b/>
                <w:bCs/>
                <w:szCs w:val="20"/>
              </w:rPr>
            </w:pPr>
            <w:r w:rsidRPr="001A7B4E">
              <w:rPr>
                <w:b/>
                <w:bCs/>
                <w:color w:val="FF0000"/>
                <w:szCs w:val="20"/>
              </w:rPr>
              <w:t xml:space="preserve">Error.  </w:t>
            </w:r>
            <w:proofErr w:type="spellStart"/>
            <w:r w:rsidRPr="001A7B4E">
              <w:rPr>
                <w:b/>
                <w:bCs/>
                <w:color w:val="FF0000"/>
                <w:szCs w:val="20"/>
              </w:rPr>
              <w:t>Math.pow</w:t>
            </w:r>
            <w:proofErr w:type="spellEnd"/>
            <w:r w:rsidRPr="001A7B4E">
              <w:rPr>
                <w:b/>
                <w:bCs/>
                <w:color w:val="FF0000"/>
                <w:szCs w:val="20"/>
              </w:rPr>
              <w:t xml:space="preserve"> returns a double.  A double cannot be assigned to an int. </w:t>
            </w:r>
          </w:p>
        </w:tc>
      </w:tr>
      <w:tr w:rsidR="00F67EBC" w14:paraId="5E0694F7"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6F4A802" w14:textId="7777777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b = </w:t>
            </w:r>
            <w:r w:rsidRPr="003B695B">
              <w:rPr>
                <w:rFonts w:ascii="Consolas" w:hAnsi="Consolas"/>
                <w:color w:val="098658"/>
                <w:szCs w:val="20"/>
                <w:lang w:eastAsia="en-US" w:bidi="ar-SA"/>
              </w:rPr>
              <w:t>11111111</w:t>
            </w:r>
            <w:r w:rsidRPr="003B695B">
              <w:rPr>
                <w:rFonts w:ascii="Consolas" w:hAnsi="Consolas"/>
                <w:color w:val="000000"/>
                <w:szCs w:val="20"/>
                <w:lang w:eastAsia="en-US" w:bidi="ar-SA"/>
              </w:rPr>
              <w:t>;</w:t>
            </w:r>
          </w:p>
          <w:p w14:paraId="72DE1097" w14:textId="6A8883E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count = </w:t>
            </w:r>
            <w:r w:rsidRPr="003B695B">
              <w:rPr>
                <w:rFonts w:ascii="Consolas" w:hAnsi="Consolas"/>
                <w:color w:val="098658"/>
                <w:szCs w:val="20"/>
                <w:lang w:eastAsia="en-US" w:bidi="ar-SA"/>
              </w:rPr>
              <w:t>0</w:t>
            </w:r>
            <w:r w:rsidRPr="003B695B">
              <w:rPr>
                <w:rFonts w:ascii="Consolas" w:hAnsi="Consolas"/>
                <w:color w:val="000000"/>
                <w:szCs w:val="20"/>
                <w:lang w:eastAsia="en-US" w:bidi="ar-SA"/>
              </w:rPr>
              <w:t>;</w:t>
            </w:r>
          </w:p>
          <w:p w14:paraId="4C2F7614" w14:textId="318B63D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double</w:t>
            </w:r>
            <w:r w:rsidRPr="003B695B">
              <w:rPr>
                <w:rFonts w:ascii="Consolas" w:hAnsi="Consolas"/>
                <w:color w:val="000000"/>
                <w:szCs w:val="20"/>
                <w:lang w:eastAsia="en-US" w:bidi="ar-SA"/>
              </w:rPr>
              <w:t xml:space="preserve"> num = b%</w:t>
            </w:r>
            <w:r w:rsidRPr="003B695B">
              <w:rPr>
                <w:rFonts w:ascii="Consolas" w:hAnsi="Consolas"/>
                <w:color w:val="098658"/>
                <w:szCs w:val="20"/>
                <w:lang w:eastAsia="en-US" w:bidi="ar-SA"/>
              </w:rPr>
              <w:t>10</w:t>
            </w:r>
            <w:r w:rsidRPr="003B695B">
              <w:rPr>
                <w:rFonts w:ascii="Consolas" w:hAnsi="Consolas"/>
                <w:color w:val="000000"/>
                <w:szCs w:val="20"/>
                <w:lang w:eastAsia="en-US" w:bidi="ar-SA"/>
              </w:rPr>
              <w:t>*</w:t>
            </w:r>
            <w:proofErr w:type="spellStart"/>
            <w:r w:rsidRPr="003B695B">
              <w:rPr>
                <w:rFonts w:ascii="Consolas" w:hAnsi="Consolas"/>
                <w:color w:val="000000"/>
                <w:szCs w:val="20"/>
                <w:lang w:eastAsia="en-US" w:bidi="ar-SA"/>
              </w:rPr>
              <w:t>Math.pow</w:t>
            </w:r>
            <w:proofErr w:type="spellEnd"/>
            <w:r w:rsidRPr="003B695B">
              <w:rPr>
                <w:rFonts w:ascii="Consolas" w:hAnsi="Consolas"/>
                <w:color w:val="000000"/>
                <w:szCs w:val="20"/>
                <w:lang w:eastAsia="en-US" w:bidi="ar-SA"/>
              </w:rPr>
              <w:t>(</w:t>
            </w:r>
            <w:r w:rsidRPr="003B695B">
              <w:rPr>
                <w:rFonts w:ascii="Consolas" w:hAnsi="Consolas"/>
                <w:color w:val="098658"/>
                <w:szCs w:val="20"/>
                <w:lang w:eastAsia="en-US" w:bidi="ar-SA"/>
              </w:rPr>
              <w:t>2</w:t>
            </w:r>
            <w:r w:rsidRPr="003B695B">
              <w:rPr>
                <w:rFonts w:ascii="Consolas" w:hAnsi="Consolas"/>
                <w:color w:val="000000"/>
                <w:szCs w:val="20"/>
                <w:lang w:eastAsia="en-US" w:bidi="ar-SA"/>
              </w:rPr>
              <w:t>,count);</w:t>
            </w:r>
          </w:p>
          <w:p w14:paraId="6D6F79F6" w14:textId="3FE26C02" w:rsidR="00F67EBC" w:rsidRPr="003B695B" w:rsidRDefault="003B695B" w:rsidP="003B695B">
            <w:pPr>
              <w:shd w:val="clear" w:color="auto" w:fill="FFFFFF"/>
              <w:suppressAutoHyphens w:val="0"/>
              <w:spacing w:line="285" w:lineRule="atLeast"/>
              <w:rPr>
                <w:rFonts w:ascii="Consolas" w:hAnsi="Consolas"/>
                <w:color w:val="000000"/>
                <w:sz w:val="21"/>
                <w:szCs w:val="21"/>
                <w:lang w:eastAsia="en-US" w:bidi="ar-SA"/>
              </w:rPr>
            </w:pPr>
            <w:proofErr w:type="spellStart"/>
            <w:r w:rsidRPr="003B695B">
              <w:rPr>
                <w:rFonts w:ascii="Consolas" w:hAnsi="Consolas"/>
                <w:color w:val="000000"/>
                <w:szCs w:val="20"/>
                <w:lang w:eastAsia="en-US" w:bidi="ar-SA"/>
              </w:rPr>
              <w:t>System.out.println</w:t>
            </w:r>
            <w:proofErr w:type="spellEnd"/>
            <w:r w:rsidRPr="003B695B">
              <w:rPr>
                <w:rFonts w:ascii="Consolas" w:hAnsi="Consolas"/>
                <w:color w:val="000000"/>
                <w:szCs w:val="20"/>
                <w:lang w:eastAsia="en-US" w:bidi="ar-SA"/>
              </w:rPr>
              <w:t>((</w:t>
            </w:r>
            <w:r w:rsidRPr="003B695B">
              <w:rPr>
                <w:rFonts w:ascii="Consolas" w:hAnsi="Consolas"/>
                <w:color w:val="0000FF"/>
                <w:szCs w:val="20"/>
                <w:lang w:eastAsia="en-US" w:bidi="ar-SA"/>
              </w:rPr>
              <w:t>int</w:t>
            </w:r>
            <w:r w:rsidRPr="003B695B">
              <w:rPr>
                <w:rFonts w:ascii="Consolas" w:hAnsi="Consolas"/>
                <w:color w:val="000000"/>
                <w:szCs w:val="20"/>
                <w:lang w:eastAsia="en-US" w:bidi="ar-SA"/>
              </w:rPr>
              <w:t>)num);</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8A6B1F9" w14:textId="15C398E0" w:rsidR="00F67EBC" w:rsidRPr="001A7B4E" w:rsidRDefault="001A7B4E">
            <w:pPr>
              <w:tabs>
                <w:tab w:val="left" w:pos="360"/>
              </w:tabs>
              <w:rPr>
                <w:b/>
                <w:bCs/>
                <w:szCs w:val="20"/>
              </w:rPr>
            </w:pPr>
            <w:r w:rsidRPr="001A7B4E">
              <w:rPr>
                <w:b/>
                <w:bCs/>
                <w:color w:val="FF0000"/>
                <w:szCs w:val="20"/>
              </w:rPr>
              <w:t>1</w:t>
            </w:r>
          </w:p>
        </w:tc>
      </w:tr>
      <w:tr w:rsidR="00F67EBC" w14:paraId="18A66A09" w14:textId="77777777" w:rsidTr="009E3081">
        <w:trPr>
          <w:trHeight w:val="539"/>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1A6C4E17" w14:textId="77777777"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s = </w:t>
            </w:r>
            <w:proofErr w:type="spellStart"/>
            <w:r w:rsidRPr="009E3081">
              <w:rPr>
                <w:rFonts w:ascii="Consolas" w:hAnsi="Consolas"/>
                <w:color w:val="000000"/>
                <w:szCs w:val="20"/>
                <w:lang w:eastAsia="en-US" w:bidi="ar-SA"/>
              </w:rPr>
              <w:t>Math.sqrt</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4</w:t>
            </w:r>
            <w:r w:rsidRPr="009E3081">
              <w:rPr>
                <w:rFonts w:ascii="Consolas" w:hAnsi="Consolas"/>
                <w:color w:val="000000"/>
                <w:szCs w:val="20"/>
                <w:lang w:eastAsia="en-US" w:bidi="ar-SA"/>
              </w:rPr>
              <w:t>);</w:t>
            </w:r>
          </w:p>
          <w:p w14:paraId="11952A65" w14:textId="22EB7C04"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(s);</w:t>
            </w:r>
          </w:p>
          <w:p w14:paraId="09A21CA2" w14:textId="2A355D10"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2B312D5F" w14:textId="6933BD48" w:rsidR="00F67EBC" w:rsidRPr="001A7B4E" w:rsidRDefault="001A7B4E">
            <w:pPr>
              <w:tabs>
                <w:tab w:val="left" w:pos="360"/>
              </w:tabs>
              <w:rPr>
                <w:b/>
                <w:bCs/>
                <w:szCs w:val="20"/>
              </w:rPr>
            </w:pPr>
            <w:r w:rsidRPr="001A7B4E">
              <w:rPr>
                <w:b/>
                <w:bCs/>
                <w:color w:val="FF0000"/>
                <w:szCs w:val="20"/>
              </w:rPr>
              <w:t xml:space="preserve">Error.  </w:t>
            </w:r>
            <w:proofErr w:type="spellStart"/>
            <w:r w:rsidRPr="001A7B4E">
              <w:rPr>
                <w:b/>
                <w:bCs/>
                <w:color w:val="FF0000"/>
                <w:szCs w:val="20"/>
              </w:rPr>
              <w:t>Math.sqrt</w:t>
            </w:r>
            <w:proofErr w:type="spellEnd"/>
            <w:r w:rsidRPr="001A7B4E">
              <w:rPr>
                <w:b/>
                <w:bCs/>
                <w:color w:val="FF0000"/>
                <w:szCs w:val="20"/>
              </w:rPr>
              <w:t xml:space="preserve"> returns a double.  A double cannot be assigned to an int. </w:t>
            </w:r>
          </w:p>
        </w:tc>
      </w:tr>
      <w:tr w:rsidR="00F67EBC" w14:paraId="08CBC0C8" w14:textId="77777777" w:rsidTr="009E3081">
        <w:trPr>
          <w:trHeight w:val="59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55CE104" w14:textId="3EF12759"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c = </w:t>
            </w:r>
            <w:proofErr w:type="spellStart"/>
            <w:r w:rsidRPr="009E3081">
              <w:rPr>
                <w:rFonts w:ascii="Consolas" w:hAnsi="Consolas"/>
                <w:color w:val="000000"/>
                <w:szCs w:val="20"/>
                <w:lang w:eastAsia="en-US" w:bidi="ar-SA"/>
              </w:rPr>
              <w:t>Math.ceil</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155.6</w:t>
            </w:r>
            <w:r w:rsidRPr="009E3081">
              <w:rPr>
                <w:rFonts w:ascii="Consolas" w:hAnsi="Consolas"/>
                <w:color w:val="000000"/>
                <w:szCs w:val="20"/>
                <w:lang w:eastAsia="en-US" w:bidi="ar-SA"/>
              </w:rPr>
              <w:t>);</w:t>
            </w:r>
          </w:p>
          <w:p w14:paraId="2526C663" w14:textId="33641E4F"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(c);</w:t>
            </w:r>
          </w:p>
          <w:p w14:paraId="37310062" w14:textId="4755C19C"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DE86DDE" w14:textId="4A93F312" w:rsidR="00F67EBC" w:rsidRPr="001A7B4E" w:rsidRDefault="001A7B4E">
            <w:pPr>
              <w:tabs>
                <w:tab w:val="left" w:pos="360"/>
              </w:tabs>
              <w:rPr>
                <w:b/>
                <w:bCs/>
                <w:szCs w:val="20"/>
              </w:rPr>
            </w:pPr>
            <w:r w:rsidRPr="001A7B4E">
              <w:rPr>
                <w:b/>
                <w:bCs/>
                <w:color w:val="FF0000"/>
                <w:szCs w:val="20"/>
              </w:rPr>
              <w:t xml:space="preserve">Error.  </w:t>
            </w:r>
            <w:proofErr w:type="spellStart"/>
            <w:r w:rsidRPr="001A7B4E">
              <w:rPr>
                <w:b/>
                <w:bCs/>
                <w:color w:val="FF0000"/>
                <w:szCs w:val="20"/>
              </w:rPr>
              <w:t>Math.ceil</w:t>
            </w:r>
            <w:proofErr w:type="spellEnd"/>
            <w:r w:rsidRPr="001A7B4E">
              <w:rPr>
                <w:b/>
                <w:bCs/>
                <w:color w:val="FF0000"/>
                <w:szCs w:val="20"/>
              </w:rPr>
              <w:t xml:space="preserve"> returns a double.  A double cannot be assigned to an int. </w:t>
            </w:r>
          </w:p>
        </w:tc>
      </w:tr>
      <w:tr w:rsidR="00F67EBC" w14:paraId="0B505E03" w14:textId="77777777" w:rsidTr="009E3081">
        <w:trPr>
          <w:trHeight w:val="62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6FA083A" w14:textId="3256AA6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double</w:t>
            </w:r>
            <w:r w:rsidRPr="009E3081">
              <w:rPr>
                <w:rFonts w:ascii="Consolas" w:hAnsi="Consolas"/>
                <w:color w:val="000000"/>
                <w:szCs w:val="20"/>
                <w:lang w:eastAsia="en-US" w:bidi="ar-SA"/>
              </w:rPr>
              <w:t xml:space="preserve"> f = </w:t>
            </w:r>
            <w:proofErr w:type="spellStart"/>
            <w:r w:rsidRPr="009E3081">
              <w:rPr>
                <w:rFonts w:ascii="Consolas" w:hAnsi="Consolas"/>
                <w:color w:val="000000"/>
                <w:szCs w:val="20"/>
                <w:lang w:eastAsia="en-US" w:bidi="ar-SA"/>
              </w:rPr>
              <w:t>Math.floor</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0.50</w:t>
            </w:r>
            <w:r w:rsidRPr="009E3081">
              <w:rPr>
                <w:rFonts w:ascii="Consolas" w:hAnsi="Consolas"/>
                <w:color w:val="000000"/>
                <w:szCs w:val="20"/>
                <w:lang w:eastAsia="en-US" w:bidi="ar-SA"/>
              </w:rPr>
              <w:t>);</w:t>
            </w:r>
          </w:p>
          <w:p w14:paraId="3877B8EC" w14:textId="6CCA9933"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(f);</w:t>
            </w:r>
          </w:p>
          <w:p w14:paraId="0D52C2AF" w14:textId="31C661E0"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B035E95" w14:textId="26E13645" w:rsidR="00F67EBC" w:rsidRPr="001A7B4E" w:rsidRDefault="001A7B4E">
            <w:pPr>
              <w:tabs>
                <w:tab w:val="left" w:pos="360"/>
              </w:tabs>
              <w:rPr>
                <w:b/>
                <w:bCs/>
                <w:szCs w:val="20"/>
              </w:rPr>
            </w:pPr>
            <w:r w:rsidRPr="001A7B4E">
              <w:rPr>
                <w:b/>
                <w:bCs/>
                <w:color w:val="FF0000"/>
                <w:szCs w:val="20"/>
              </w:rPr>
              <w:t>-1.0</w:t>
            </w:r>
          </w:p>
        </w:tc>
      </w:tr>
      <w:tr w:rsidR="00F67EBC" w14:paraId="45501D58" w14:textId="77777777" w:rsidTr="009E3081">
        <w:trPr>
          <w:trHeight w:val="53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47492D9" w14:textId="7F17470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r = </w:t>
            </w:r>
            <w:proofErr w:type="spellStart"/>
            <w:r w:rsidRPr="009E3081">
              <w:rPr>
                <w:rFonts w:ascii="Consolas" w:hAnsi="Consolas"/>
                <w:color w:val="000000"/>
                <w:szCs w:val="20"/>
                <w:lang w:eastAsia="en-US" w:bidi="ar-SA"/>
              </w:rPr>
              <w:t>Math.random</w:t>
            </w:r>
            <w:proofErr w:type="spellEnd"/>
            <w:r w:rsidRPr="009E3081">
              <w:rPr>
                <w:rFonts w:ascii="Consolas" w:hAnsi="Consolas"/>
                <w:color w:val="000000"/>
                <w:szCs w:val="20"/>
                <w:lang w:eastAsia="en-US" w:bidi="ar-SA"/>
              </w:rPr>
              <w:t>();</w:t>
            </w:r>
          </w:p>
          <w:p w14:paraId="4A26137C" w14:textId="2738EFD7" w:rsidR="00F67EBC"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(r);</w:t>
            </w:r>
          </w:p>
          <w:p w14:paraId="5E7E9DE4" w14:textId="75FEC705" w:rsidR="00595E08" w:rsidRPr="00CC61D7" w:rsidRDefault="00595E08" w:rsidP="009E3081">
            <w:pPr>
              <w:shd w:val="clear" w:color="auto" w:fill="FFFFFF"/>
              <w:suppressAutoHyphens w:val="0"/>
              <w:spacing w:line="285" w:lineRule="atLeast"/>
              <w:rPr>
                <w:rFonts w:ascii="Consolas" w:hAnsi="Consolas"/>
                <w:color w:val="000000"/>
                <w:szCs w:val="20"/>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A7C1576" w14:textId="4C5FB3B4" w:rsidR="00F67EBC" w:rsidRPr="001A7B4E" w:rsidRDefault="001A7B4E">
            <w:pPr>
              <w:tabs>
                <w:tab w:val="left" w:pos="360"/>
              </w:tabs>
              <w:rPr>
                <w:b/>
                <w:bCs/>
                <w:szCs w:val="20"/>
              </w:rPr>
            </w:pPr>
            <w:r w:rsidRPr="001A7B4E">
              <w:rPr>
                <w:b/>
                <w:bCs/>
                <w:color w:val="FF0000"/>
                <w:szCs w:val="20"/>
              </w:rPr>
              <w:t xml:space="preserve">Error.  </w:t>
            </w:r>
            <w:proofErr w:type="spellStart"/>
            <w:r w:rsidRPr="001A7B4E">
              <w:rPr>
                <w:b/>
                <w:bCs/>
                <w:color w:val="FF0000"/>
                <w:szCs w:val="20"/>
              </w:rPr>
              <w:t>Math.random</w:t>
            </w:r>
            <w:proofErr w:type="spellEnd"/>
            <w:r w:rsidRPr="001A7B4E">
              <w:rPr>
                <w:b/>
                <w:bCs/>
                <w:color w:val="FF0000"/>
                <w:szCs w:val="20"/>
              </w:rPr>
              <w:t xml:space="preserve">() returns a double. A double cannot be assigned to an int. </w:t>
            </w:r>
          </w:p>
        </w:tc>
      </w:tr>
      <w:tr w:rsidR="00F67EBC" w14:paraId="28D3DF7F" w14:textId="77777777" w:rsidTr="004F4E30">
        <w:trPr>
          <w:trHeight w:val="584"/>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1BE1A6C" w14:textId="77777777" w:rsidR="004F4E30" w:rsidRPr="004F4E30" w:rsidRDefault="004F4E30" w:rsidP="004F4E30">
            <w:pPr>
              <w:shd w:val="clear" w:color="auto" w:fill="FFFFFF"/>
              <w:suppressAutoHyphens w:val="0"/>
              <w:spacing w:line="285" w:lineRule="atLeast"/>
              <w:rPr>
                <w:rFonts w:ascii="Consolas" w:hAnsi="Consolas"/>
                <w:color w:val="000000"/>
                <w:szCs w:val="20"/>
                <w:lang w:eastAsia="en-US" w:bidi="ar-SA"/>
              </w:rPr>
            </w:pPr>
            <w:r w:rsidRPr="004F4E30">
              <w:rPr>
                <w:rFonts w:ascii="Consolas" w:hAnsi="Consolas"/>
                <w:color w:val="0000FF"/>
                <w:szCs w:val="20"/>
                <w:lang w:eastAsia="en-US" w:bidi="ar-SA"/>
              </w:rPr>
              <w:t>double</w:t>
            </w:r>
            <w:r w:rsidRPr="004F4E30">
              <w:rPr>
                <w:rFonts w:ascii="Consolas" w:hAnsi="Consolas"/>
                <w:color w:val="000000"/>
                <w:szCs w:val="20"/>
                <w:lang w:eastAsia="en-US" w:bidi="ar-SA"/>
              </w:rPr>
              <w:t xml:space="preserve"> r = </w:t>
            </w:r>
            <w:proofErr w:type="spellStart"/>
            <w:r w:rsidRPr="004F4E30">
              <w:rPr>
                <w:rFonts w:ascii="Consolas" w:hAnsi="Consolas"/>
                <w:color w:val="000000"/>
                <w:szCs w:val="20"/>
                <w:lang w:eastAsia="en-US" w:bidi="ar-SA"/>
              </w:rPr>
              <w:t>Math.ceil</w:t>
            </w:r>
            <w:proofErr w:type="spellEnd"/>
            <w:r w:rsidRPr="004F4E30">
              <w:rPr>
                <w:rFonts w:ascii="Consolas" w:hAnsi="Consolas"/>
                <w:color w:val="000000"/>
                <w:szCs w:val="20"/>
                <w:lang w:eastAsia="en-US" w:bidi="ar-SA"/>
              </w:rPr>
              <w:t>(</w:t>
            </w:r>
            <w:proofErr w:type="spellStart"/>
            <w:r w:rsidRPr="004F4E30">
              <w:rPr>
                <w:rFonts w:ascii="Consolas" w:hAnsi="Consolas"/>
                <w:color w:val="000000"/>
                <w:szCs w:val="20"/>
                <w:lang w:eastAsia="en-US" w:bidi="ar-SA"/>
              </w:rPr>
              <w:t>Math.random</w:t>
            </w:r>
            <w:proofErr w:type="spellEnd"/>
            <w:r w:rsidRPr="004F4E30">
              <w:rPr>
                <w:rFonts w:ascii="Consolas" w:hAnsi="Consolas"/>
                <w:color w:val="000000"/>
                <w:szCs w:val="20"/>
                <w:lang w:eastAsia="en-US" w:bidi="ar-SA"/>
              </w:rPr>
              <w:t>());</w:t>
            </w:r>
          </w:p>
          <w:p w14:paraId="70439C28" w14:textId="77777777" w:rsidR="00F67EBC" w:rsidRDefault="004F4E30" w:rsidP="004F4E30">
            <w:pPr>
              <w:shd w:val="clear" w:color="auto" w:fill="FFFFFF"/>
              <w:suppressAutoHyphens w:val="0"/>
              <w:spacing w:line="285" w:lineRule="atLeast"/>
              <w:rPr>
                <w:rFonts w:ascii="Consolas" w:hAnsi="Consolas"/>
                <w:color w:val="000000"/>
                <w:szCs w:val="20"/>
                <w:lang w:eastAsia="en-US" w:bidi="ar-SA"/>
              </w:rPr>
            </w:pPr>
            <w:proofErr w:type="spellStart"/>
            <w:r w:rsidRPr="004F4E30">
              <w:rPr>
                <w:rFonts w:ascii="Consolas" w:hAnsi="Consolas"/>
                <w:color w:val="000000"/>
                <w:szCs w:val="20"/>
                <w:lang w:eastAsia="en-US" w:bidi="ar-SA"/>
              </w:rPr>
              <w:t>System.out.println</w:t>
            </w:r>
            <w:proofErr w:type="spellEnd"/>
            <w:r w:rsidRPr="004F4E30">
              <w:rPr>
                <w:rFonts w:ascii="Consolas" w:hAnsi="Consolas"/>
                <w:color w:val="000000"/>
                <w:szCs w:val="20"/>
                <w:lang w:eastAsia="en-US" w:bidi="ar-SA"/>
              </w:rPr>
              <w:t>(r)</w:t>
            </w:r>
            <w:r w:rsidR="004F1E19">
              <w:rPr>
                <w:rFonts w:ascii="Consolas" w:hAnsi="Consolas"/>
                <w:color w:val="000000"/>
                <w:szCs w:val="20"/>
                <w:lang w:eastAsia="en-US" w:bidi="ar-SA"/>
              </w:rPr>
              <w:t>;</w:t>
            </w:r>
          </w:p>
          <w:p w14:paraId="48C5BC13" w14:textId="07C01DCB" w:rsidR="004F1E19" w:rsidRPr="00CC61D7" w:rsidRDefault="004F1E19" w:rsidP="004F4E30">
            <w:pPr>
              <w:shd w:val="clear" w:color="auto" w:fill="FFFFFF"/>
              <w:suppressAutoHyphens w:val="0"/>
              <w:spacing w:line="285" w:lineRule="atLeast"/>
              <w:rPr>
                <w:rFonts w:ascii="Consolas" w:hAnsi="Consolas"/>
                <w:color w:val="000000"/>
                <w:szCs w:val="20"/>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4CD08B4" w14:textId="4DF6B2B3" w:rsidR="00F67EBC" w:rsidRPr="00FF2DA8" w:rsidRDefault="00FF2DA8">
            <w:pPr>
              <w:tabs>
                <w:tab w:val="left" w:pos="360"/>
              </w:tabs>
              <w:rPr>
                <w:b/>
                <w:bCs/>
                <w:szCs w:val="20"/>
              </w:rPr>
            </w:pPr>
            <w:r w:rsidRPr="00FF2DA8">
              <w:rPr>
                <w:b/>
                <w:bCs/>
                <w:color w:val="FF0000"/>
                <w:szCs w:val="20"/>
              </w:rPr>
              <w:t>1.0</w:t>
            </w:r>
          </w:p>
        </w:tc>
      </w:tr>
      <w:tr w:rsidR="00F67EBC" w14:paraId="032944BE" w14:textId="77777777" w:rsidTr="00595E08">
        <w:trPr>
          <w:trHeight w:val="53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7770904" w14:textId="2DCDFA55" w:rsidR="00595E08" w:rsidRPr="00595E08" w:rsidRDefault="00595E08" w:rsidP="00595E08">
            <w:pPr>
              <w:shd w:val="clear" w:color="auto" w:fill="FFFFFF"/>
              <w:suppressAutoHyphens w:val="0"/>
              <w:spacing w:line="285" w:lineRule="atLeast"/>
              <w:rPr>
                <w:rFonts w:ascii="Consolas" w:hAnsi="Consolas"/>
                <w:color w:val="000000"/>
                <w:szCs w:val="20"/>
                <w:lang w:eastAsia="en-US" w:bidi="ar-SA"/>
              </w:rPr>
            </w:pPr>
            <w:r w:rsidRPr="00595E08">
              <w:rPr>
                <w:rFonts w:ascii="Consolas" w:hAnsi="Consolas"/>
                <w:color w:val="0000FF"/>
                <w:szCs w:val="20"/>
                <w:lang w:eastAsia="en-US" w:bidi="ar-SA"/>
              </w:rPr>
              <w:t>int</w:t>
            </w:r>
            <w:r w:rsidRPr="00595E08">
              <w:rPr>
                <w:rFonts w:ascii="Consolas" w:hAnsi="Consolas"/>
                <w:color w:val="000000"/>
                <w:szCs w:val="20"/>
                <w:lang w:eastAsia="en-US" w:bidi="ar-SA"/>
              </w:rPr>
              <w:t xml:space="preserve"> r = </w:t>
            </w:r>
            <w:proofErr w:type="spellStart"/>
            <w:r w:rsidRPr="00595E08">
              <w:rPr>
                <w:rFonts w:ascii="Consolas" w:hAnsi="Consolas"/>
                <w:color w:val="000000"/>
                <w:szCs w:val="20"/>
                <w:lang w:eastAsia="en-US" w:bidi="ar-SA"/>
              </w:rPr>
              <w:t>Math.floor</w:t>
            </w:r>
            <w:proofErr w:type="spellEnd"/>
            <w:r w:rsidRPr="00595E08">
              <w:rPr>
                <w:rFonts w:ascii="Consolas" w:hAnsi="Consolas"/>
                <w:color w:val="000000"/>
                <w:szCs w:val="20"/>
                <w:lang w:eastAsia="en-US" w:bidi="ar-SA"/>
              </w:rPr>
              <w:t>(</w:t>
            </w:r>
            <w:proofErr w:type="spellStart"/>
            <w:r w:rsidRPr="00595E08">
              <w:rPr>
                <w:rFonts w:ascii="Consolas" w:hAnsi="Consolas"/>
                <w:color w:val="000000"/>
                <w:szCs w:val="20"/>
                <w:lang w:eastAsia="en-US" w:bidi="ar-SA"/>
              </w:rPr>
              <w:t>Math.random</w:t>
            </w:r>
            <w:proofErr w:type="spellEnd"/>
            <w:r w:rsidRPr="00595E08">
              <w:rPr>
                <w:rFonts w:ascii="Consolas" w:hAnsi="Consolas"/>
                <w:color w:val="000000"/>
                <w:szCs w:val="20"/>
                <w:lang w:eastAsia="en-US" w:bidi="ar-SA"/>
              </w:rPr>
              <w:t>()+</w:t>
            </w:r>
            <w:r w:rsidRPr="00595E08">
              <w:rPr>
                <w:rFonts w:ascii="Consolas" w:hAnsi="Consolas"/>
                <w:color w:val="098658"/>
                <w:szCs w:val="20"/>
                <w:lang w:eastAsia="en-US" w:bidi="ar-SA"/>
              </w:rPr>
              <w:t>100</w:t>
            </w:r>
            <w:r w:rsidRPr="00595E08">
              <w:rPr>
                <w:rFonts w:ascii="Consolas" w:hAnsi="Consolas"/>
                <w:color w:val="000000"/>
                <w:szCs w:val="20"/>
                <w:lang w:eastAsia="en-US" w:bidi="ar-SA"/>
              </w:rPr>
              <w:t>);</w:t>
            </w:r>
          </w:p>
          <w:p w14:paraId="14F78039" w14:textId="1DE0F421" w:rsidR="00F67EBC" w:rsidRDefault="00595E08" w:rsidP="00595E08">
            <w:pPr>
              <w:shd w:val="clear" w:color="auto" w:fill="FFFFFF"/>
              <w:suppressAutoHyphens w:val="0"/>
              <w:spacing w:line="285" w:lineRule="atLeast"/>
              <w:rPr>
                <w:rFonts w:ascii="Consolas" w:hAnsi="Consolas"/>
                <w:color w:val="000000"/>
                <w:szCs w:val="20"/>
                <w:lang w:eastAsia="en-US" w:bidi="ar-SA"/>
              </w:rPr>
            </w:pPr>
            <w:proofErr w:type="spellStart"/>
            <w:r w:rsidRPr="00595E08">
              <w:rPr>
                <w:rFonts w:ascii="Consolas" w:hAnsi="Consolas"/>
                <w:color w:val="000000"/>
                <w:szCs w:val="20"/>
                <w:lang w:eastAsia="en-US" w:bidi="ar-SA"/>
              </w:rPr>
              <w:t>System.out.println</w:t>
            </w:r>
            <w:proofErr w:type="spellEnd"/>
            <w:r w:rsidRPr="00595E08">
              <w:rPr>
                <w:rFonts w:ascii="Consolas" w:hAnsi="Consolas"/>
                <w:color w:val="000000"/>
                <w:szCs w:val="20"/>
                <w:lang w:eastAsia="en-US" w:bidi="ar-SA"/>
              </w:rPr>
              <w:t>(r);</w:t>
            </w:r>
          </w:p>
          <w:p w14:paraId="12A66A04" w14:textId="787AAACD" w:rsidR="00595E08" w:rsidRPr="00595E08" w:rsidRDefault="00595E08" w:rsidP="00595E08">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153DE93B" w14:textId="4F90D98A" w:rsidR="00F67EBC" w:rsidRPr="00FF2DA8" w:rsidRDefault="00FF2DA8">
            <w:pPr>
              <w:tabs>
                <w:tab w:val="left" w:pos="360"/>
              </w:tabs>
              <w:rPr>
                <w:b/>
                <w:bCs/>
                <w:szCs w:val="20"/>
              </w:rPr>
            </w:pPr>
            <w:r w:rsidRPr="00FF2DA8">
              <w:rPr>
                <w:b/>
                <w:bCs/>
                <w:color w:val="FF0000"/>
                <w:szCs w:val="20"/>
              </w:rPr>
              <w:t xml:space="preserve">Error.  The </w:t>
            </w:r>
            <w:proofErr w:type="spellStart"/>
            <w:r w:rsidRPr="00FF2DA8">
              <w:rPr>
                <w:b/>
                <w:bCs/>
                <w:color w:val="FF0000"/>
                <w:szCs w:val="20"/>
              </w:rPr>
              <w:t>Math.random</w:t>
            </w:r>
            <w:proofErr w:type="spellEnd"/>
            <w:r w:rsidRPr="00FF2DA8">
              <w:rPr>
                <w:b/>
                <w:bCs/>
                <w:color w:val="FF0000"/>
                <w:szCs w:val="20"/>
              </w:rPr>
              <w:t xml:space="preserve"> and </w:t>
            </w:r>
            <w:proofErr w:type="spellStart"/>
            <w:r w:rsidRPr="00FF2DA8">
              <w:rPr>
                <w:b/>
                <w:bCs/>
                <w:color w:val="FF0000"/>
                <w:szCs w:val="20"/>
              </w:rPr>
              <w:t>Math.floor</w:t>
            </w:r>
            <w:proofErr w:type="spellEnd"/>
            <w:r w:rsidRPr="00FF2DA8">
              <w:rPr>
                <w:b/>
                <w:bCs/>
                <w:color w:val="FF0000"/>
                <w:szCs w:val="20"/>
              </w:rPr>
              <w:t xml:space="preserve"> methods return a double.  A double cannot be assigned to an int. </w:t>
            </w:r>
          </w:p>
        </w:tc>
      </w:tr>
      <w:tr w:rsidR="002C0C20" w14:paraId="23C5603B" w14:textId="77777777" w:rsidTr="00F67EBC">
        <w:tc>
          <w:tcPr>
            <w:tcW w:w="7575" w:type="dxa"/>
            <w:gridSpan w:val="2"/>
            <w:tcBorders>
              <w:left w:val="single" w:sz="4" w:space="0" w:color="000000"/>
              <w:bottom w:val="single" w:sz="4" w:space="0" w:color="000000"/>
            </w:tcBorders>
            <w:shd w:val="clear" w:color="auto" w:fill="auto"/>
          </w:tcPr>
          <w:p w14:paraId="10B52402" w14:textId="77777777" w:rsidR="002C0C20" w:rsidRDefault="002C0C20">
            <w:pPr>
              <w:snapToGrid w:val="0"/>
              <w:rPr>
                <w:sz w:val="22"/>
                <w:szCs w:val="20"/>
              </w:rPr>
            </w:pPr>
          </w:p>
          <w:p w14:paraId="103319FA" w14:textId="77777777" w:rsidR="002C0C20" w:rsidRDefault="002C0C20">
            <w:pPr>
              <w:rPr>
                <w:sz w:val="22"/>
                <w:szCs w:val="20"/>
              </w:rPr>
            </w:pP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14:paraId="1378369B" w14:textId="77777777" w:rsidR="002C0C20" w:rsidRDefault="002C0C20">
            <w:pPr>
              <w:snapToGrid w:val="0"/>
              <w:rPr>
                <w:szCs w:val="20"/>
              </w:rPr>
            </w:pPr>
          </w:p>
          <w:p w14:paraId="05D3A749" w14:textId="5D7DD3FA" w:rsidR="002C0C20" w:rsidRDefault="002C0C20">
            <w:r>
              <w:rPr>
                <w:szCs w:val="20"/>
              </w:rPr>
              <w:t xml:space="preserve">            </w:t>
            </w:r>
            <w:r w:rsidR="00595E08">
              <w:rPr>
                <w:szCs w:val="20"/>
              </w:rPr>
              <w:t xml:space="preserve">  </w:t>
            </w:r>
            <w:r>
              <w:rPr>
                <w:szCs w:val="20"/>
              </w:rPr>
              <w:t xml:space="preserve">  /</w:t>
            </w:r>
            <w:r w:rsidR="00F67EBC">
              <w:rPr>
                <w:szCs w:val="20"/>
              </w:rPr>
              <w:t>10</w:t>
            </w:r>
          </w:p>
        </w:tc>
      </w:tr>
    </w:tbl>
    <w:p w14:paraId="36086E27" w14:textId="3F016B96" w:rsidR="00C91CDF" w:rsidRDefault="00C91CDF" w:rsidP="00F67EBC"/>
    <w:p w14:paraId="4811EABD" w14:textId="77777777" w:rsidR="004F1E19" w:rsidRDefault="004F1E19" w:rsidP="00F67EBC"/>
    <w:tbl>
      <w:tblPr>
        <w:tblW w:w="8825" w:type="dxa"/>
        <w:tblInd w:w="-28" w:type="dxa"/>
        <w:tblLayout w:type="fixed"/>
        <w:tblCellMar>
          <w:top w:w="55" w:type="dxa"/>
          <w:left w:w="55" w:type="dxa"/>
          <w:bottom w:w="55" w:type="dxa"/>
          <w:right w:w="55" w:type="dxa"/>
        </w:tblCellMar>
        <w:tblLook w:val="0000" w:firstRow="0" w:lastRow="0" w:firstColumn="0" w:lastColumn="0" w:noHBand="0" w:noVBand="0"/>
      </w:tblPr>
      <w:tblGrid>
        <w:gridCol w:w="8825"/>
      </w:tblGrid>
      <w:tr w:rsidR="002C0C20" w14:paraId="61D01337" w14:textId="77777777" w:rsidTr="00C91CDF">
        <w:tc>
          <w:tcPr>
            <w:tcW w:w="8825" w:type="dxa"/>
            <w:shd w:val="clear" w:color="auto" w:fill="auto"/>
          </w:tcPr>
          <w:tbl>
            <w:tblPr>
              <w:tblStyle w:val="TableGrid"/>
              <w:tblW w:w="0" w:type="auto"/>
              <w:tblLayout w:type="fixed"/>
              <w:tblLook w:val="04A0" w:firstRow="1" w:lastRow="0" w:firstColumn="1" w:lastColumn="0" w:noHBand="0" w:noVBand="1"/>
            </w:tblPr>
            <w:tblGrid>
              <w:gridCol w:w="7889"/>
              <w:gridCol w:w="816"/>
            </w:tblGrid>
            <w:tr w:rsidR="00A93847" w14:paraId="00254CE0" w14:textId="77777777" w:rsidTr="00A93847">
              <w:tc>
                <w:tcPr>
                  <w:tcW w:w="8705" w:type="dxa"/>
                  <w:gridSpan w:val="2"/>
                </w:tcPr>
                <w:p w14:paraId="23A0EBA6" w14:textId="7489D380" w:rsidR="00A93847" w:rsidRPr="007517F3" w:rsidRDefault="00030BD2" w:rsidP="00A93847">
                  <w:pPr>
                    <w:pStyle w:val="TableContents"/>
                    <w:rPr>
                      <w:color w:val="000000"/>
                      <w:szCs w:val="20"/>
                    </w:rPr>
                  </w:pPr>
                  <w:r>
                    <w:rPr>
                      <w:color w:val="000000"/>
                      <w:szCs w:val="20"/>
                    </w:rPr>
                    <w:lastRenderedPageBreak/>
                    <w:t xml:space="preserve">2.  </w:t>
                  </w:r>
                  <w:r w:rsidR="00A93847" w:rsidRPr="007517F3">
                    <w:rPr>
                      <w:color w:val="000000"/>
                      <w:szCs w:val="20"/>
                    </w:rPr>
                    <w:t xml:space="preserve">A </w:t>
                  </w:r>
                  <w:proofErr w:type="spellStart"/>
                  <w:r w:rsidR="00A93847" w:rsidRPr="007517F3">
                    <w:rPr>
                      <w:rFonts w:ascii="Consolas" w:hAnsi="Consolas"/>
                      <w:color w:val="000000"/>
                      <w:szCs w:val="20"/>
                    </w:rPr>
                    <w:t>RandomNumber</w:t>
                  </w:r>
                  <w:proofErr w:type="spellEnd"/>
                  <w:r w:rsidR="00A93847" w:rsidRPr="007517F3">
                    <w:rPr>
                      <w:color w:val="000000"/>
                      <w:szCs w:val="20"/>
                    </w:rPr>
                    <w:t xml:space="preserve"> class below accepts a positive integer from the user and assigns this value to a variable called max.  It then creates a random number within a range that spans the negative value of the </w:t>
                  </w:r>
                  <w:r w:rsidR="00A93847" w:rsidRPr="007517F3">
                    <w:rPr>
                      <w:rFonts w:ascii="Consolas" w:hAnsi="Consolas"/>
                      <w:color w:val="000000"/>
                      <w:szCs w:val="20"/>
                    </w:rPr>
                    <w:t>max</w:t>
                  </w:r>
                  <w:r w:rsidR="00A93847" w:rsidRPr="007517F3">
                    <w:rPr>
                      <w:color w:val="000000"/>
                      <w:szCs w:val="20"/>
                    </w:rPr>
                    <w:t xml:space="preserve"> (inclusive) and the positive value (not inclusive) and prints the result to the console. Consider the following examples,  </w:t>
                  </w:r>
                </w:p>
                <w:p w14:paraId="28D684AE" w14:textId="77777777" w:rsidR="00A93847" w:rsidRDefault="00A93847" w:rsidP="00A93847">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A93847" w14:paraId="2EA13893" w14:textId="77777777" w:rsidTr="00A93847">
                    <w:tc>
                      <w:tcPr>
                        <w:tcW w:w="4239" w:type="dxa"/>
                        <w:shd w:val="clear" w:color="auto" w:fill="F2F2F2" w:themeFill="background1" w:themeFillShade="F2"/>
                      </w:tcPr>
                      <w:p w14:paraId="3CB3FBB4" w14:textId="5F12C7F9" w:rsidR="00A93847" w:rsidRPr="00A93847" w:rsidRDefault="00A93847" w:rsidP="00A93847">
                        <w:pPr>
                          <w:pStyle w:val="TableContents"/>
                          <w:rPr>
                            <w:b/>
                            <w:bCs/>
                          </w:rPr>
                        </w:pPr>
                        <w:r w:rsidRPr="00A93847">
                          <w:rPr>
                            <w:b/>
                            <w:bCs/>
                          </w:rPr>
                          <w:t>Run</w:t>
                        </w:r>
                      </w:p>
                    </w:tc>
                    <w:tc>
                      <w:tcPr>
                        <w:tcW w:w="4240" w:type="dxa"/>
                        <w:shd w:val="clear" w:color="auto" w:fill="F2F2F2" w:themeFill="background1" w:themeFillShade="F2"/>
                      </w:tcPr>
                      <w:p w14:paraId="5FCBF5CA" w14:textId="70DDEA1A" w:rsidR="00A93847" w:rsidRPr="00A93847" w:rsidRDefault="00A93847" w:rsidP="00A93847">
                        <w:pPr>
                          <w:pStyle w:val="TableContents"/>
                          <w:rPr>
                            <w:b/>
                            <w:bCs/>
                          </w:rPr>
                        </w:pPr>
                        <w:r w:rsidRPr="00A93847">
                          <w:rPr>
                            <w:b/>
                            <w:bCs/>
                          </w:rPr>
                          <w:t>Output</w:t>
                        </w:r>
                      </w:p>
                    </w:tc>
                  </w:tr>
                  <w:tr w:rsidR="00A93847" w14:paraId="50EEB68A" w14:textId="77777777" w:rsidTr="00A93847">
                    <w:tc>
                      <w:tcPr>
                        <w:tcW w:w="4239" w:type="dxa"/>
                      </w:tcPr>
                      <w:p w14:paraId="31DEAF3C" w14:textId="287DA8E6"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10</w:t>
                        </w:r>
                      </w:p>
                    </w:tc>
                    <w:tc>
                      <w:tcPr>
                        <w:tcW w:w="4240" w:type="dxa"/>
                      </w:tcPr>
                      <w:p w14:paraId="46F570A1" w14:textId="77C5587E" w:rsidR="00A93847" w:rsidRPr="00A93847" w:rsidRDefault="00A93847" w:rsidP="00A93847">
                        <w:pPr>
                          <w:pStyle w:val="TableContents"/>
                          <w:rPr>
                            <w:rFonts w:ascii="Consolas" w:hAnsi="Consolas"/>
                          </w:rPr>
                        </w:pPr>
                        <w:r w:rsidRPr="00A93847">
                          <w:rPr>
                            <w:rFonts w:ascii="Consolas" w:hAnsi="Consolas"/>
                          </w:rPr>
                          <w:t>8</w:t>
                        </w:r>
                      </w:p>
                    </w:tc>
                  </w:tr>
                  <w:tr w:rsidR="00A93847" w14:paraId="3629610A" w14:textId="77777777" w:rsidTr="00A93847">
                    <w:tc>
                      <w:tcPr>
                        <w:tcW w:w="4239" w:type="dxa"/>
                      </w:tcPr>
                      <w:p w14:paraId="1D8FDFE2" w14:textId="16482A90"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5</w:t>
                        </w:r>
                      </w:p>
                    </w:tc>
                    <w:tc>
                      <w:tcPr>
                        <w:tcW w:w="4240" w:type="dxa"/>
                      </w:tcPr>
                      <w:p w14:paraId="338CA882" w14:textId="2A0A4E17" w:rsidR="00A93847" w:rsidRPr="00A93847" w:rsidRDefault="00A93847" w:rsidP="00A93847">
                        <w:pPr>
                          <w:pStyle w:val="TableContents"/>
                          <w:rPr>
                            <w:rFonts w:ascii="Consolas" w:hAnsi="Consolas"/>
                          </w:rPr>
                        </w:pPr>
                        <w:r w:rsidRPr="00A93847">
                          <w:rPr>
                            <w:rFonts w:ascii="Consolas" w:hAnsi="Consolas"/>
                          </w:rPr>
                          <w:t>-3</w:t>
                        </w:r>
                      </w:p>
                    </w:tc>
                  </w:tr>
                  <w:tr w:rsidR="00A93847" w14:paraId="7614ADA7" w14:textId="77777777" w:rsidTr="00A93847">
                    <w:tc>
                      <w:tcPr>
                        <w:tcW w:w="4239" w:type="dxa"/>
                      </w:tcPr>
                      <w:p w14:paraId="57F4EE76" w14:textId="3EDD82FA"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8</w:t>
                        </w:r>
                      </w:p>
                    </w:tc>
                    <w:tc>
                      <w:tcPr>
                        <w:tcW w:w="4240" w:type="dxa"/>
                      </w:tcPr>
                      <w:p w14:paraId="6A6D16E8" w14:textId="44EDD36D" w:rsidR="00A93847" w:rsidRPr="00A93847" w:rsidRDefault="00A93847" w:rsidP="00A93847">
                        <w:pPr>
                          <w:pStyle w:val="TableContents"/>
                          <w:rPr>
                            <w:rFonts w:ascii="Consolas" w:hAnsi="Consolas"/>
                          </w:rPr>
                        </w:pPr>
                        <w:r w:rsidRPr="00A93847">
                          <w:rPr>
                            <w:rFonts w:ascii="Consolas" w:hAnsi="Consolas"/>
                          </w:rPr>
                          <w:t>0</w:t>
                        </w:r>
                      </w:p>
                    </w:tc>
                  </w:tr>
                  <w:tr w:rsidR="00A93847" w14:paraId="7494D609" w14:textId="77777777" w:rsidTr="00A93847">
                    <w:tc>
                      <w:tcPr>
                        <w:tcW w:w="4239" w:type="dxa"/>
                      </w:tcPr>
                      <w:p w14:paraId="7E0B76CE" w14:textId="4687C6A2"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11</w:t>
                        </w:r>
                      </w:p>
                    </w:tc>
                    <w:tc>
                      <w:tcPr>
                        <w:tcW w:w="4240" w:type="dxa"/>
                      </w:tcPr>
                      <w:p w14:paraId="18D9BF83" w14:textId="27920B3E" w:rsidR="00A93847" w:rsidRPr="00A93847" w:rsidRDefault="00A93847" w:rsidP="00A93847">
                        <w:pPr>
                          <w:pStyle w:val="TableContents"/>
                          <w:rPr>
                            <w:rFonts w:ascii="Consolas" w:hAnsi="Consolas"/>
                          </w:rPr>
                        </w:pPr>
                        <w:r w:rsidRPr="00A93847">
                          <w:rPr>
                            <w:rFonts w:ascii="Consolas" w:hAnsi="Consolas"/>
                          </w:rPr>
                          <w:t>11</w:t>
                        </w:r>
                      </w:p>
                    </w:tc>
                  </w:tr>
                </w:tbl>
                <w:p w14:paraId="44516C7B" w14:textId="77777777" w:rsidR="00A93847" w:rsidRDefault="00A93847" w:rsidP="00A93847">
                  <w:pPr>
                    <w:pStyle w:val="TableContents"/>
                  </w:pPr>
                </w:p>
                <w:p w14:paraId="7483D23C" w14:textId="0933D5E0" w:rsidR="00A93847" w:rsidRPr="00A93847" w:rsidRDefault="00A93847" w:rsidP="00A93847">
                  <w:pPr>
                    <w:pStyle w:val="TableContents"/>
                  </w:pPr>
                  <w:r>
                    <w:t xml:space="preserve">Complete the </w:t>
                  </w:r>
                  <w:proofErr w:type="spellStart"/>
                  <w:r w:rsidRPr="003857C8">
                    <w:rPr>
                      <w:rFonts w:ascii="Consolas" w:hAnsi="Consolas"/>
                    </w:rPr>
                    <w:t>RandomNumber</w:t>
                  </w:r>
                  <w:proofErr w:type="spellEnd"/>
                  <w:r>
                    <w:t xml:space="preserve"> class below. </w:t>
                  </w:r>
                </w:p>
              </w:tc>
            </w:tr>
            <w:tr w:rsidR="00A93847" w14:paraId="3122F7C5" w14:textId="77777777" w:rsidTr="00A93847">
              <w:tc>
                <w:tcPr>
                  <w:tcW w:w="8705" w:type="dxa"/>
                  <w:gridSpan w:val="2"/>
                </w:tcPr>
                <w:p w14:paraId="53C39648" w14:textId="3F307EC2" w:rsidR="00A93847" w:rsidRPr="00A93847" w:rsidRDefault="00A93847" w:rsidP="00480817">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Pr="00A93847">
                    <w:rPr>
                      <w:rFonts w:ascii="Consolas" w:eastAsia="Ubuntu" w:hAnsi="Consolas" w:cs="Calibri"/>
                      <w:szCs w:val="20"/>
                    </w:rPr>
                    <w:t>RandomNumber</w:t>
                  </w:r>
                  <w:proofErr w:type="spellEnd"/>
                  <w:r w:rsidRPr="00A93847">
                    <w:rPr>
                      <w:rFonts w:ascii="Consolas" w:eastAsia="Ubuntu" w:hAnsi="Consolas" w:cs="Calibri"/>
                      <w:szCs w:val="20"/>
                    </w:rPr>
                    <w:t>{</w:t>
                  </w:r>
                </w:p>
                <w:p w14:paraId="7EE28B9B" w14:textId="3D1D8195" w:rsidR="00A93847" w:rsidRPr="00A93847"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3857C8">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0B26BF63" w14:textId="388EAF3C" w:rsidR="003857C8"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273253">
                    <w:rPr>
                      <w:rFonts w:ascii="Consolas" w:eastAsia="Ubuntu" w:hAnsi="Consolas" w:cs="Calibri"/>
                      <w:szCs w:val="20"/>
                    </w:rPr>
                    <w:t>i</w:t>
                  </w:r>
                  <w:r w:rsidRPr="00A93847">
                    <w:rPr>
                      <w:rFonts w:ascii="Consolas" w:eastAsia="Ubuntu" w:hAnsi="Consolas" w:cs="Calibri"/>
                      <w:szCs w:val="20"/>
                    </w:rPr>
                    <w:t xml:space="preserve">nt max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6964AB64" w14:textId="77777777" w:rsidR="003857C8" w:rsidRDefault="003857C8" w:rsidP="00480817">
                  <w:pPr>
                    <w:pStyle w:val="BodyText"/>
                    <w:spacing w:after="0"/>
                    <w:rPr>
                      <w:rFonts w:ascii="Consolas" w:eastAsia="Ubuntu" w:hAnsi="Consolas" w:cs="Calibri"/>
                      <w:szCs w:val="20"/>
                    </w:rPr>
                  </w:pPr>
                </w:p>
                <w:p w14:paraId="3EBF9774" w14:textId="77777777" w:rsidR="00002328" w:rsidRPr="001D528F" w:rsidRDefault="00002328" w:rsidP="00002328">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 min = max*-</w:t>
                  </w:r>
                  <w:r w:rsidRPr="001D528F">
                    <w:rPr>
                      <w:rFonts w:ascii="Consolas" w:hAnsi="Consolas"/>
                      <w:color w:val="098658"/>
                      <w:sz w:val="21"/>
                      <w:szCs w:val="21"/>
                      <w:lang w:eastAsia="en-US" w:bidi="ar-SA"/>
                    </w:rPr>
                    <w:t>1</w:t>
                  </w:r>
                  <w:r w:rsidRPr="001D528F">
                    <w:rPr>
                      <w:rFonts w:ascii="Consolas" w:hAnsi="Consolas"/>
                      <w:color w:val="000000"/>
                      <w:sz w:val="21"/>
                      <w:szCs w:val="21"/>
                      <w:lang w:eastAsia="en-US" w:bidi="ar-SA"/>
                    </w:rPr>
                    <w:t>;</w:t>
                  </w:r>
                </w:p>
                <w:p w14:paraId="5722024C" w14:textId="77777777" w:rsidR="00002328" w:rsidRPr="001D528F" w:rsidRDefault="00002328" w:rsidP="00002328">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 rand =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w:t>
                  </w:r>
                  <w:proofErr w:type="spellStart"/>
                  <w:r w:rsidRPr="001D528F">
                    <w:rPr>
                      <w:rFonts w:ascii="Consolas" w:hAnsi="Consolas"/>
                      <w:color w:val="000000"/>
                      <w:sz w:val="21"/>
                      <w:szCs w:val="21"/>
                      <w:lang w:eastAsia="en-US" w:bidi="ar-SA"/>
                    </w:rPr>
                    <w:t>Math.random</w:t>
                  </w:r>
                  <w:proofErr w:type="spellEnd"/>
                  <w:r w:rsidRPr="001D528F">
                    <w:rPr>
                      <w:rFonts w:ascii="Consolas" w:hAnsi="Consolas"/>
                      <w:color w:val="000000"/>
                      <w:sz w:val="21"/>
                      <w:szCs w:val="21"/>
                      <w:lang w:eastAsia="en-US" w:bidi="ar-SA"/>
                    </w:rPr>
                    <w:t>()*(max - min))-max);</w:t>
                  </w:r>
                </w:p>
                <w:p w14:paraId="4EBF108C" w14:textId="77777777" w:rsidR="00002328" w:rsidRPr="001D528F" w:rsidRDefault="00002328" w:rsidP="00002328">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proofErr w:type="spellStart"/>
                  <w:r w:rsidRPr="001D528F">
                    <w:rPr>
                      <w:rFonts w:ascii="Consolas" w:hAnsi="Consolas"/>
                      <w:color w:val="000000"/>
                      <w:sz w:val="21"/>
                      <w:szCs w:val="21"/>
                      <w:lang w:eastAsia="en-US" w:bidi="ar-SA"/>
                    </w:rPr>
                    <w:t>System.out.println</w:t>
                  </w:r>
                  <w:proofErr w:type="spellEnd"/>
                  <w:r w:rsidRPr="001D528F">
                    <w:rPr>
                      <w:rFonts w:ascii="Consolas" w:hAnsi="Consolas"/>
                      <w:color w:val="000000"/>
                      <w:sz w:val="21"/>
                      <w:szCs w:val="21"/>
                      <w:lang w:eastAsia="en-US" w:bidi="ar-SA"/>
                    </w:rPr>
                    <w:t>(rand);</w:t>
                  </w:r>
                </w:p>
                <w:p w14:paraId="40A71CFA" w14:textId="77777777" w:rsidR="003857C8" w:rsidRDefault="003857C8" w:rsidP="00480817">
                  <w:pPr>
                    <w:pStyle w:val="BodyText"/>
                    <w:spacing w:after="0"/>
                    <w:rPr>
                      <w:rFonts w:ascii="Consolas" w:eastAsia="Ubuntu" w:hAnsi="Consolas" w:cs="Calibri"/>
                      <w:szCs w:val="20"/>
                    </w:rPr>
                  </w:pPr>
                </w:p>
                <w:p w14:paraId="7D16DB14" w14:textId="77777777" w:rsidR="003857C8" w:rsidRDefault="003857C8" w:rsidP="00480817">
                  <w:pPr>
                    <w:pStyle w:val="BodyText"/>
                    <w:spacing w:after="0"/>
                    <w:rPr>
                      <w:rFonts w:ascii="Consolas" w:eastAsia="Ubuntu" w:hAnsi="Consolas" w:cs="Calibri"/>
                      <w:szCs w:val="20"/>
                    </w:rPr>
                  </w:pPr>
                </w:p>
                <w:p w14:paraId="49D6F572" w14:textId="6B7D6FE9" w:rsidR="003857C8" w:rsidRDefault="003857C8" w:rsidP="00480817">
                  <w:pPr>
                    <w:pStyle w:val="BodyText"/>
                    <w:spacing w:after="0"/>
                    <w:rPr>
                      <w:rFonts w:ascii="Consolas" w:eastAsia="Ubuntu" w:hAnsi="Consolas" w:cs="Calibri"/>
                      <w:szCs w:val="20"/>
                    </w:rPr>
                  </w:pPr>
                </w:p>
                <w:p w14:paraId="463B299E" w14:textId="66B8627F" w:rsidR="00C91CDF" w:rsidRDefault="00C91CDF" w:rsidP="00480817">
                  <w:pPr>
                    <w:pStyle w:val="BodyText"/>
                    <w:spacing w:after="0"/>
                    <w:rPr>
                      <w:rFonts w:ascii="Consolas" w:eastAsia="Ubuntu" w:hAnsi="Consolas" w:cs="Calibri"/>
                      <w:szCs w:val="20"/>
                    </w:rPr>
                  </w:pPr>
                </w:p>
                <w:p w14:paraId="4AA782A5" w14:textId="174BCBFC" w:rsidR="00C91CDF" w:rsidRDefault="00C91CDF" w:rsidP="00480817">
                  <w:pPr>
                    <w:pStyle w:val="BodyText"/>
                    <w:spacing w:after="0"/>
                    <w:rPr>
                      <w:rFonts w:ascii="Consolas" w:eastAsia="Ubuntu" w:hAnsi="Consolas" w:cs="Calibri"/>
                      <w:szCs w:val="20"/>
                    </w:rPr>
                  </w:pPr>
                </w:p>
                <w:p w14:paraId="51DD466E" w14:textId="30E3D988" w:rsidR="00C91CDF" w:rsidRDefault="00C91CDF" w:rsidP="00480817">
                  <w:pPr>
                    <w:pStyle w:val="BodyText"/>
                    <w:spacing w:after="0"/>
                    <w:rPr>
                      <w:rFonts w:ascii="Consolas" w:eastAsia="Ubuntu" w:hAnsi="Consolas" w:cs="Calibri"/>
                      <w:szCs w:val="20"/>
                    </w:rPr>
                  </w:pPr>
                </w:p>
                <w:p w14:paraId="301CFBA4" w14:textId="62EE961F" w:rsidR="00C91CDF" w:rsidRDefault="00C91CDF" w:rsidP="00480817">
                  <w:pPr>
                    <w:pStyle w:val="BodyText"/>
                    <w:spacing w:after="0"/>
                    <w:rPr>
                      <w:rFonts w:ascii="Consolas" w:eastAsia="Ubuntu" w:hAnsi="Consolas" w:cs="Calibri"/>
                      <w:szCs w:val="20"/>
                    </w:rPr>
                  </w:pPr>
                </w:p>
                <w:p w14:paraId="76021167" w14:textId="48629D12" w:rsidR="00C91CDF" w:rsidRDefault="00C91CDF" w:rsidP="00480817">
                  <w:pPr>
                    <w:pStyle w:val="BodyText"/>
                    <w:spacing w:after="0"/>
                    <w:rPr>
                      <w:rFonts w:ascii="Consolas" w:eastAsia="Ubuntu" w:hAnsi="Consolas" w:cs="Calibri"/>
                      <w:szCs w:val="20"/>
                    </w:rPr>
                  </w:pPr>
                </w:p>
                <w:p w14:paraId="0A3090BC" w14:textId="042D43EF" w:rsidR="00C91CDF" w:rsidRDefault="00C91CDF" w:rsidP="00480817">
                  <w:pPr>
                    <w:pStyle w:val="BodyText"/>
                    <w:spacing w:after="0"/>
                    <w:rPr>
                      <w:rFonts w:ascii="Consolas" w:eastAsia="Ubuntu" w:hAnsi="Consolas" w:cs="Calibri"/>
                      <w:szCs w:val="20"/>
                    </w:rPr>
                  </w:pPr>
                </w:p>
                <w:p w14:paraId="5793CDD0" w14:textId="5C4B81EC" w:rsidR="00C91CDF" w:rsidRDefault="00C91CDF" w:rsidP="00480817">
                  <w:pPr>
                    <w:pStyle w:val="BodyText"/>
                    <w:spacing w:after="0"/>
                    <w:rPr>
                      <w:rFonts w:ascii="Consolas" w:eastAsia="Ubuntu" w:hAnsi="Consolas" w:cs="Calibri"/>
                      <w:szCs w:val="20"/>
                    </w:rPr>
                  </w:pPr>
                </w:p>
                <w:p w14:paraId="57C42103" w14:textId="1A33479C" w:rsidR="00C91CDF" w:rsidRDefault="00C91CDF" w:rsidP="00480817">
                  <w:pPr>
                    <w:pStyle w:val="BodyText"/>
                    <w:spacing w:after="0"/>
                    <w:rPr>
                      <w:rFonts w:ascii="Consolas" w:eastAsia="Ubuntu" w:hAnsi="Consolas" w:cs="Calibri"/>
                      <w:szCs w:val="20"/>
                    </w:rPr>
                  </w:pPr>
                </w:p>
                <w:p w14:paraId="3C4EE524" w14:textId="39B97C22" w:rsidR="00C91CDF" w:rsidRDefault="00C91CDF" w:rsidP="00480817">
                  <w:pPr>
                    <w:pStyle w:val="BodyText"/>
                    <w:spacing w:after="0"/>
                    <w:rPr>
                      <w:rFonts w:ascii="Consolas" w:eastAsia="Ubuntu" w:hAnsi="Consolas" w:cs="Calibri"/>
                      <w:szCs w:val="20"/>
                    </w:rPr>
                  </w:pPr>
                </w:p>
                <w:p w14:paraId="1BDBE6F7" w14:textId="5E385790" w:rsidR="00C91CDF" w:rsidRDefault="00C91CDF" w:rsidP="00480817">
                  <w:pPr>
                    <w:pStyle w:val="BodyText"/>
                    <w:spacing w:after="0"/>
                    <w:rPr>
                      <w:rFonts w:ascii="Consolas" w:eastAsia="Ubuntu" w:hAnsi="Consolas" w:cs="Calibri"/>
                      <w:szCs w:val="20"/>
                    </w:rPr>
                  </w:pPr>
                </w:p>
                <w:p w14:paraId="3284143E" w14:textId="10095BB4" w:rsidR="00C91CDF" w:rsidRDefault="00C91CDF" w:rsidP="00480817">
                  <w:pPr>
                    <w:pStyle w:val="BodyText"/>
                    <w:spacing w:after="0"/>
                    <w:rPr>
                      <w:rFonts w:ascii="Consolas" w:eastAsia="Ubuntu" w:hAnsi="Consolas" w:cs="Calibri"/>
                      <w:szCs w:val="20"/>
                    </w:rPr>
                  </w:pPr>
                </w:p>
                <w:p w14:paraId="520FBF50" w14:textId="412B3F5F" w:rsidR="00C91CDF" w:rsidRDefault="00C91CDF" w:rsidP="00480817">
                  <w:pPr>
                    <w:pStyle w:val="BodyText"/>
                    <w:spacing w:after="0"/>
                    <w:rPr>
                      <w:rFonts w:ascii="Consolas" w:eastAsia="Ubuntu" w:hAnsi="Consolas" w:cs="Calibri"/>
                      <w:szCs w:val="20"/>
                    </w:rPr>
                  </w:pPr>
                </w:p>
                <w:p w14:paraId="332AFB26" w14:textId="12F1C044" w:rsidR="00C91CDF" w:rsidRDefault="00C91CDF" w:rsidP="00480817">
                  <w:pPr>
                    <w:pStyle w:val="BodyText"/>
                    <w:spacing w:after="0"/>
                    <w:rPr>
                      <w:rFonts w:ascii="Consolas" w:eastAsia="Ubuntu" w:hAnsi="Consolas" w:cs="Calibri"/>
                      <w:szCs w:val="20"/>
                    </w:rPr>
                  </w:pPr>
                </w:p>
                <w:p w14:paraId="5F69B3EA" w14:textId="7527EF39" w:rsidR="00C91CDF" w:rsidRDefault="00C91CDF" w:rsidP="00480817">
                  <w:pPr>
                    <w:pStyle w:val="BodyText"/>
                    <w:spacing w:after="0"/>
                    <w:rPr>
                      <w:rFonts w:ascii="Consolas" w:eastAsia="Ubuntu" w:hAnsi="Consolas" w:cs="Calibri"/>
                      <w:szCs w:val="20"/>
                    </w:rPr>
                  </w:pPr>
                </w:p>
                <w:p w14:paraId="18114808" w14:textId="6A052B27" w:rsidR="00C91CDF" w:rsidRDefault="00C91CDF" w:rsidP="00480817">
                  <w:pPr>
                    <w:pStyle w:val="BodyText"/>
                    <w:spacing w:after="0"/>
                    <w:rPr>
                      <w:rFonts w:ascii="Consolas" w:eastAsia="Ubuntu" w:hAnsi="Consolas" w:cs="Calibri"/>
                      <w:szCs w:val="20"/>
                    </w:rPr>
                  </w:pPr>
                </w:p>
                <w:p w14:paraId="6355659C" w14:textId="5E2807D5" w:rsidR="00C91CDF" w:rsidRDefault="00C91CDF" w:rsidP="00480817">
                  <w:pPr>
                    <w:pStyle w:val="BodyText"/>
                    <w:spacing w:after="0"/>
                    <w:rPr>
                      <w:rFonts w:ascii="Consolas" w:eastAsia="Ubuntu" w:hAnsi="Consolas" w:cs="Calibri"/>
                      <w:szCs w:val="20"/>
                    </w:rPr>
                  </w:pPr>
                </w:p>
                <w:p w14:paraId="40C16160" w14:textId="55C18866" w:rsidR="00C91CDF" w:rsidRDefault="00C91CDF" w:rsidP="00480817">
                  <w:pPr>
                    <w:pStyle w:val="BodyText"/>
                    <w:spacing w:after="0"/>
                    <w:rPr>
                      <w:rFonts w:ascii="Consolas" w:eastAsia="Ubuntu" w:hAnsi="Consolas" w:cs="Calibri"/>
                      <w:szCs w:val="20"/>
                    </w:rPr>
                  </w:pPr>
                </w:p>
                <w:p w14:paraId="7C9A99CD" w14:textId="520B4B20" w:rsidR="00C91CDF" w:rsidRDefault="00C91CDF" w:rsidP="00480817">
                  <w:pPr>
                    <w:pStyle w:val="BodyText"/>
                    <w:spacing w:after="0"/>
                    <w:rPr>
                      <w:rFonts w:ascii="Consolas" w:eastAsia="Ubuntu" w:hAnsi="Consolas" w:cs="Calibri"/>
                      <w:szCs w:val="20"/>
                    </w:rPr>
                  </w:pPr>
                </w:p>
                <w:p w14:paraId="64CFAAF9" w14:textId="0DDF0999" w:rsidR="00C91CDF" w:rsidRDefault="00C91CDF" w:rsidP="00480817">
                  <w:pPr>
                    <w:pStyle w:val="BodyText"/>
                    <w:spacing w:after="0"/>
                    <w:rPr>
                      <w:rFonts w:ascii="Consolas" w:eastAsia="Ubuntu" w:hAnsi="Consolas" w:cs="Calibri"/>
                      <w:szCs w:val="20"/>
                    </w:rPr>
                  </w:pPr>
                </w:p>
                <w:p w14:paraId="407FDEB7" w14:textId="77777777" w:rsidR="00C91CDF" w:rsidRDefault="00C91CDF" w:rsidP="00480817">
                  <w:pPr>
                    <w:pStyle w:val="BodyText"/>
                    <w:spacing w:after="0"/>
                    <w:rPr>
                      <w:rFonts w:ascii="Consolas" w:eastAsia="Ubuntu" w:hAnsi="Consolas" w:cs="Calibri"/>
                      <w:szCs w:val="20"/>
                    </w:rPr>
                  </w:pPr>
                </w:p>
                <w:p w14:paraId="5F4E3151" w14:textId="77777777" w:rsidR="003857C8" w:rsidRDefault="003857C8" w:rsidP="00480817">
                  <w:pPr>
                    <w:pStyle w:val="BodyText"/>
                    <w:spacing w:after="0"/>
                    <w:rPr>
                      <w:rFonts w:ascii="Consolas" w:eastAsia="Ubuntu" w:hAnsi="Consolas" w:cs="Calibri"/>
                      <w:szCs w:val="20"/>
                    </w:rPr>
                  </w:pPr>
                </w:p>
                <w:p w14:paraId="3202D144" w14:textId="7C768FF4" w:rsidR="00A93847" w:rsidRPr="00C91CDF" w:rsidRDefault="003857C8" w:rsidP="003857C8">
                  <w:pPr>
                    <w:pStyle w:val="BodyText"/>
                    <w:spacing w:after="0"/>
                    <w:rPr>
                      <w:rFonts w:ascii="Consolas" w:eastAsia="Ubuntu" w:hAnsi="Consolas" w:cs="Calibri"/>
                      <w:szCs w:val="20"/>
                    </w:rPr>
                  </w:pPr>
                  <w:r>
                    <w:rPr>
                      <w:rFonts w:ascii="Consolas" w:eastAsia="Ubuntu" w:hAnsi="Consolas" w:cs="Calibri"/>
                      <w:szCs w:val="20"/>
                    </w:rPr>
                    <w:t>}</w:t>
                  </w:r>
                </w:p>
              </w:tc>
            </w:tr>
            <w:tr w:rsidR="00C91CDF" w14:paraId="2A24239D" w14:textId="77777777" w:rsidTr="00C91CDF">
              <w:tc>
                <w:tcPr>
                  <w:tcW w:w="7889" w:type="dxa"/>
                </w:tcPr>
                <w:p w14:paraId="1CC9BDE3" w14:textId="77777777" w:rsidR="00C91CDF" w:rsidRPr="00C91CDF" w:rsidRDefault="00C91CDF" w:rsidP="00480817">
                  <w:pPr>
                    <w:pStyle w:val="BodyText"/>
                    <w:spacing w:after="0"/>
                    <w:rPr>
                      <w:rFonts w:eastAsia="Ubuntu"/>
                      <w:szCs w:val="20"/>
                    </w:rPr>
                  </w:pPr>
                </w:p>
              </w:tc>
              <w:tc>
                <w:tcPr>
                  <w:tcW w:w="816" w:type="dxa"/>
                </w:tcPr>
                <w:p w14:paraId="52319E1C" w14:textId="77777777" w:rsidR="00C91CDF" w:rsidRPr="00C91CDF" w:rsidRDefault="00C91CDF" w:rsidP="00480817">
                  <w:pPr>
                    <w:pStyle w:val="BodyText"/>
                    <w:spacing w:after="0"/>
                    <w:rPr>
                      <w:rFonts w:eastAsia="Ubuntu"/>
                      <w:szCs w:val="20"/>
                    </w:rPr>
                  </w:pPr>
                </w:p>
                <w:p w14:paraId="407A2D2E" w14:textId="2FC78A15" w:rsidR="00C91CDF" w:rsidRPr="00C91CDF" w:rsidRDefault="00C91CDF" w:rsidP="00480817">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163DF441" w14:textId="58E85DEC" w:rsidR="002C0C20" w:rsidRDefault="002C0C20" w:rsidP="00480817">
            <w:pPr>
              <w:pStyle w:val="BodyText"/>
              <w:spacing w:after="0"/>
              <w:rPr>
                <w:rFonts w:ascii="Calibri" w:eastAsia="Ubuntu" w:hAnsi="Calibri" w:cs="Calibri"/>
                <w:b/>
                <w:bCs/>
                <w:color w:val="F58220"/>
                <w:sz w:val="28"/>
                <w:szCs w:val="28"/>
              </w:rPr>
            </w:pPr>
          </w:p>
        </w:tc>
      </w:tr>
      <w:tr w:rsidR="002C0C20" w14:paraId="32719AEE" w14:textId="77777777" w:rsidTr="00C91CDF">
        <w:tc>
          <w:tcPr>
            <w:tcW w:w="8825" w:type="dxa"/>
            <w:shd w:val="clear" w:color="auto" w:fill="auto"/>
          </w:tcPr>
          <w:p w14:paraId="067E0844" w14:textId="77777777" w:rsidR="002C0C20" w:rsidRDefault="002C0C20">
            <w:pPr>
              <w:pStyle w:val="TableContents"/>
              <w:snapToGrid w:val="0"/>
              <w:rPr>
                <w:rFonts w:ascii="Calibri" w:eastAsia="Ubuntu" w:hAnsi="Calibri" w:cs="Calibri"/>
                <w:b/>
                <w:bCs/>
                <w:color w:val="F58220"/>
                <w:sz w:val="28"/>
                <w:szCs w:val="28"/>
              </w:rPr>
            </w:pPr>
          </w:p>
          <w:tbl>
            <w:tblPr>
              <w:tblW w:w="8825" w:type="dxa"/>
              <w:tblLayout w:type="fixed"/>
              <w:tblCellMar>
                <w:top w:w="55" w:type="dxa"/>
                <w:left w:w="55" w:type="dxa"/>
                <w:bottom w:w="55" w:type="dxa"/>
                <w:right w:w="55" w:type="dxa"/>
              </w:tblCellMar>
              <w:tblLook w:val="0000" w:firstRow="0" w:lastRow="0" w:firstColumn="0" w:lastColumn="0" w:noHBand="0" w:noVBand="0"/>
            </w:tblPr>
            <w:tblGrid>
              <w:gridCol w:w="8825"/>
            </w:tblGrid>
            <w:tr w:rsidR="000D241E" w14:paraId="01237988" w14:textId="77777777" w:rsidTr="00C91CDF">
              <w:tc>
                <w:tcPr>
                  <w:tcW w:w="8825" w:type="dxa"/>
                  <w:shd w:val="clear" w:color="auto" w:fill="auto"/>
                </w:tcPr>
                <w:tbl>
                  <w:tblPr>
                    <w:tblStyle w:val="TableGrid"/>
                    <w:tblW w:w="0" w:type="auto"/>
                    <w:tblLayout w:type="fixed"/>
                    <w:tblLook w:val="04A0" w:firstRow="1" w:lastRow="0" w:firstColumn="1" w:lastColumn="0" w:noHBand="0" w:noVBand="1"/>
                  </w:tblPr>
                  <w:tblGrid>
                    <w:gridCol w:w="7838"/>
                    <w:gridCol w:w="867"/>
                  </w:tblGrid>
                  <w:tr w:rsidR="000D241E" w14:paraId="5332DC92" w14:textId="77777777" w:rsidTr="00876FB9">
                    <w:tc>
                      <w:tcPr>
                        <w:tcW w:w="8705" w:type="dxa"/>
                        <w:gridSpan w:val="2"/>
                      </w:tcPr>
                      <w:p w14:paraId="436A0F79" w14:textId="26D56834" w:rsidR="000D241E" w:rsidRPr="007517F3" w:rsidRDefault="00030BD2" w:rsidP="000D241E">
                        <w:pPr>
                          <w:pStyle w:val="TableContents"/>
                          <w:rPr>
                            <w:color w:val="000000"/>
                            <w:szCs w:val="20"/>
                          </w:rPr>
                        </w:pPr>
                        <w:r>
                          <w:rPr>
                            <w:color w:val="000000"/>
                            <w:szCs w:val="20"/>
                          </w:rPr>
                          <w:t xml:space="preserve">3.  </w:t>
                        </w:r>
                        <w:r w:rsidR="000D241E" w:rsidRPr="007517F3">
                          <w:rPr>
                            <w:color w:val="000000"/>
                            <w:szCs w:val="20"/>
                          </w:rPr>
                          <w:t xml:space="preserve">A </w:t>
                        </w:r>
                        <w:proofErr w:type="spellStart"/>
                        <w:r w:rsidR="000D241E">
                          <w:rPr>
                            <w:rFonts w:ascii="Consolas" w:hAnsi="Consolas"/>
                            <w:color w:val="000000"/>
                            <w:szCs w:val="20"/>
                          </w:rPr>
                          <w:t>BinaryToDecimal</w:t>
                        </w:r>
                        <w:proofErr w:type="spellEnd"/>
                        <w:r w:rsidR="000D241E" w:rsidRPr="007517F3">
                          <w:rPr>
                            <w:color w:val="000000"/>
                            <w:szCs w:val="20"/>
                          </w:rPr>
                          <w:t xml:space="preserve"> class below accepts a</w:t>
                        </w:r>
                        <w:r w:rsidR="000D241E">
                          <w:rPr>
                            <w:color w:val="000000"/>
                            <w:szCs w:val="20"/>
                          </w:rPr>
                          <w:t xml:space="preserve"> 3-digit</w:t>
                        </w:r>
                        <w:r w:rsidR="000D241E" w:rsidRPr="007517F3">
                          <w:rPr>
                            <w:color w:val="000000"/>
                            <w:szCs w:val="20"/>
                          </w:rPr>
                          <w:t xml:space="preserve"> positive </w:t>
                        </w:r>
                        <w:r w:rsidR="000D241E">
                          <w:rPr>
                            <w:color w:val="000000"/>
                            <w:szCs w:val="20"/>
                          </w:rPr>
                          <w:t>binary integer</w:t>
                        </w:r>
                        <w:r w:rsidR="000D241E" w:rsidRPr="007517F3">
                          <w:rPr>
                            <w:color w:val="000000"/>
                            <w:szCs w:val="20"/>
                          </w:rPr>
                          <w:t xml:space="preserve"> from the user and assigns this value to a variable called </w:t>
                        </w:r>
                        <w:r w:rsidR="000D241E" w:rsidRPr="000D241E">
                          <w:rPr>
                            <w:rFonts w:ascii="Consolas" w:hAnsi="Consolas"/>
                            <w:color w:val="000000"/>
                            <w:szCs w:val="20"/>
                          </w:rPr>
                          <w:t>bin</w:t>
                        </w:r>
                        <w:r w:rsidR="000D241E" w:rsidRPr="007517F3">
                          <w:rPr>
                            <w:color w:val="000000"/>
                            <w:szCs w:val="20"/>
                          </w:rPr>
                          <w:t xml:space="preserve">.  It then </w:t>
                        </w:r>
                        <w:r w:rsidR="000D241E">
                          <w:rPr>
                            <w:color w:val="000000"/>
                            <w:szCs w:val="20"/>
                          </w:rPr>
                          <w:t>converts the number to its decimal</w:t>
                        </w:r>
                        <w:r w:rsidR="00B25671">
                          <w:rPr>
                            <w:color w:val="000000"/>
                            <w:szCs w:val="20"/>
                          </w:rPr>
                          <w:t xml:space="preserve"> equivalent and stores the result in a variable called </w:t>
                        </w:r>
                        <w:r w:rsidR="00B25671" w:rsidRPr="00B25671">
                          <w:rPr>
                            <w:rFonts w:ascii="Consolas" w:hAnsi="Consolas"/>
                            <w:color w:val="000000"/>
                            <w:szCs w:val="20"/>
                          </w:rPr>
                          <w:t>dec</w:t>
                        </w:r>
                        <w:r w:rsidR="000D241E" w:rsidRPr="007517F3">
                          <w:rPr>
                            <w:color w:val="000000"/>
                            <w:szCs w:val="20"/>
                          </w:rPr>
                          <w:t xml:space="preserve">. Consider the following examples,  </w:t>
                        </w:r>
                      </w:p>
                      <w:p w14:paraId="56E07E28" w14:textId="77777777" w:rsidR="000D241E" w:rsidRDefault="000D241E" w:rsidP="000D241E">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0D241E" w14:paraId="655EFF4D" w14:textId="77777777" w:rsidTr="00876FB9">
                          <w:tc>
                            <w:tcPr>
                              <w:tcW w:w="4239" w:type="dxa"/>
                              <w:shd w:val="clear" w:color="auto" w:fill="F2F2F2" w:themeFill="background1" w:themeFillShade="F2"/>
                            </w:tcPr>
                            <w:p w14:paraId="7D549F44" w14:textId="77777777" w:rsidR="000D241E" w:rsidRPr="00A93847" w:rsidRDefault="000D241E" w:rsidP="000D241E">
                              <w:pPr>
                                <w:pStyle w:val="TableContents"/>
                                <w:rPr>
                                  <w:b/>
                                  <w:bCs/>
                                </w:rPr>
                              </w:pPr>
                              <w:r w:rsidRPr="00A93847">
                                <w:rPr>
                                  <w:b/>
                                  <w:bCs/>
                                </w:rPr>
                                <w:t>Run</w:t>
                              </w:r>
                            </w:p>
                          </w:tc>
                          <w:tc>
                            <w:tcPr>
                              <w:tcW w:w="4240" w:type="dxa"/>
                              <w:shd w:val="clear" w:color="auto" w:fill="F2F2F2" w:themeFill="background1" w:themeFillShade="F2"/>
                            </w:tcPr>
                            <w:p w14:paraId="326EF2A2" w14:textId="4EC558C3" w:rsidR="000D241E" w:rsidRPr="00A93847" w:rsidRDefault="00B25671" w:rsidP="000D241E">
                              <w:pPr>
                                <w:pStyle w:val="TableContents"/>
                                <w:rPr>
                                  <w:b/>
                                  <w:bCs/>
                                </w:rPr>
                              </w:pPr>
                              <w:r>
                                <w:rPr>
                                  <w:b/>
                                  <w:bCs/>
                                </w:rPr>
                                <w:t>value of dec</w:t>
                              </w:r>
                            </w:p>
                          </w:tc>
                        </w:tr>
                        <w:tr w:rsidR="000D241E" w14:paraId="37F61A3D" w14:textId="77777777" w:rsidTr="00876FB9">
                          <w:tc>
                            <w:tcPr>
                              <w:tcW w:w="4239" w:type="dxa"/>
                            </w:tcPr>
                            <w:p w14:paraId="08750DA2" w14:textId="36498A43"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011</w:t>
                              </w:r>
                            </w:p>
                          </w:tc>
                          <w:tc>
                            <w:tcPr>
                              <w:tcW w:w="4240" w:type="dxa"/>
                            </w:tcPr>
                            <w:p w14:paraId="0D98BF78" w14:textId="30F89FDC" w:rsidR="000D241E" w:rsidRPr="00A93847" w:rsidRDefault="00B25671" w:rsidP="000D241E">
                              <w:pPr>
                                <w:pStyle w:val="TableContents"/>
                                <w:rPr>
                                  <w:rFonts w:ascii="Consolas" w:hAnsi="Consolas"/>
                                </w:rPr>
                              </w:pPr>
                              <w:r>
                                <w:rPr>
                                  <w:rFonts w:ascii="Consolas" w:hAnsi="Consolas"/>
                                </w:rPr>
                                <w:t>3</w:t>
                              </w:r>
                            </w:p>
                          </w:tc>
                        </w:tr>
                        <w:tr w:rsidR="000D241E" w14:paraId="506DCC34" w14:textId="77777777" w:rsidTr="00876FB9">
                          <w:tc>
                            <w:tcPr>
                              <w:tcW w:w="4239" w:type="dxa"/>
                            </w:tcPr>
                            <w:p w14:paraId="7759601D" w14:textId="40A33225"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101</w:t>
                              </w:r>
                            </w:p>
                          </w:tc>
                          <w:tc>
                            <w:tcPr>
                              <w:tcW w:w="4240" w:type="dxa"/>
                            </w:tcPr>
                            <w:p w14:paraId="3AC91D17" w14:textId="5804C008" w:rsidR="000D241E" w:rsidRPr="00A93847" w:rsidRDefault="00B25671" w:rsidP="000D241E">
                              <w:pPr>
                                <w:pStyle w:val="TableContents"/>
                                <w:rPr>
                                  <w:rFonts w:ascii="Consolas" w:hAnsi="Consolas"/>
                                </w:rPr>
                              </w:pPr>
                              <w:r>
                                <w:rPr>
                                  <w:rFonts w:ascii="Consolas" w:hAnsi="Consolas"/>
                                </w:rPr>
                                <w:t>5</w:t>
                              </w:r>
                            </w:p>
                          </w:tc>
                        </w:tr>
                        <w:tr w:rsidR="000D241E" w14:paraId="3B51DD3F" w14:textId="77777777" w:rsidTr="00876FB9">
                          <w:tc>
                            <w:tcPr>
                              <w:tcW w:w="4239" w:type="dxa"/>
                            </w:tcPr>
                            <w:p w14:paraId="1F3FC05B" w14:textId="38B1DE52"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111</w:t>
                              </w:r>
                            </w:p>
                          </w:tc>
                          <w:tc>
                            <w:tcPr>
                              <w:tcW w:w="4240" w:type="dxa"/>
                            </w:tcPr>
                            <w:p w14:paraId="6BC33840" w14:textId="23FD830F" w:rsidR="000D241E" w:rsidRPr="00A93847" w:rsidRDefault="00B25671" w:rsidP="000D241E">
                              <w:pPr>
                                <w:pStyle w:val="TableContents"/>
                                <w:rPr>
                                  <w:rFonts w:ascii="Consolas" w:hAnsi="Consolas"/>
                                </w:rPr>
                              </w:pPr>
                              <w:r>
                                <w:rPr>
                                  <w:rFonts w:ascii="Consolas" w:hAnsi="Consolas"/>
                                </w:rPr>
                                <w:t>7</w:t>
                              </w:r>
                            </w:p>
                          </w:tc>
                        </w:tr>
                        <w:tr w:rsidR="000D241E" w14:paraId="2D056798" w14:textId="77777777" w:rsidTr="00876FB9">
                          <w:tc>
                            <w:tcPr>
                              <w:tcW w:w="4239" w:type="dxa"/>
                            </w:tcPr>
                            <w:p w14:paraId="4EA1863D" w14:textId="4E85A39B"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Pr="00A93847">
                                <w:rPr>
                                  <w:rFonts w:ascii="Consolas" w:hAnsi="Consolas"/>
                                </w:rPr>
                                <w:t xml:space="preserve"> </w:t>
                              </w:r>
                              <w:r w:rsidR="00B25671">
                                <w:rPr>
                                  <w:rFonts w:ascii="Consolas" w:hAnsi="Consolas"/>
                                </w:rPr>
                                <w:t>010</w:t>
                              </w:r>
                            </w:p>
                          </w:tc>
                          <w:tc>
                            <w:tcPr>
                              <w:tcW w:w="4240" w:type="dxa"/>
                            </w:tcPr>
                            <w:p w14:paraId="25A7AF86" w14:textId="74D6E1AC" w:rsidR="000D241E" w:rsidRPr="00A93847" w:rsidRDefault="00B25671" w:rsidP="000D241E">
                              <w:pPr>
                                <w:pStyle w:val="TableContents"/>
                                <w:rPr>
                                  <w:rFonts w:ascii="Consolas" w:hAnsi="Consolas"/>
                                </w:rPr>
                              </w:pPr>
                              <w:r>
                                <w:rPr>
                                  <w:rFonts w:ascii="Consolas" w:hAnsi="Consolas"/>
                                </w:rPr>
                                <w:t>2</w:t>
                              </w:r>
                            </w:p>
                          </w:tc>
                        </w:tr>
                        <w:tr w:rsidR="000D241E" w14:paraId="0BF3450B" w14:textId="77777777" w:rsidTr="00876FB9">
                          <w:tc>
                            <w:tcPr>
                              <w:tcW w:w="4239" w:type="dxa"/>
                            </w:tcPr>
                            <w:p w14:paraId="436409BC" w14:textId="77777777" w:rsidR="000D241E" w:rsidRDefault="000D241E" w:rsidP="000D241E">
                              <w:pPr>
                                <w:pStyle w:val="TableContents"/>
                              </w:pPr>
                            </w:p>
                          </w:tc>
                          <w:tc>
                            <w:tcPr>
                              <w:tcW w:w="4240" w:type="dxa"/>
                            </w:tcPr>
                            <w:p w14:paraId="6FD65121" w14:textId="77777777" w:rsidR="000D241E" w:rsidRDefault="000D241E" w:rsidP="000D241E">
                              <w:pPr>
                                <w:pStyle w:val="TableContents"/>
                              </w:pPr>
                            </w:p>
                          </w:tc>
                        </w:tr>
                      </w:tbl>
                      <w:p w14:paraId="0EAC79C3" w14:textId="77777777" w:rsidR="000D241E" w:rsidRDefault="000D241E" w:rsidP="000D241E">
                        <w:pPr>
                          <w:pStyle w:val="TableContents"/>
                        </w:pPr>
                      </w:p>
                      <w:p w14:paraId="09C7DB40" w14:textId="4ADC5EA8" w:rsidR="000D241E" w:rsidRPr="00A93847" w:rsidRDefault="000D241E" w:rsidP="000D241E">
                        <w:pPr>
                          <w:pStyle w:val="TableContents"/>
                        </w:pPr>
                        <w:r>
                          <w:t xml:space="preserve">Complete the </w:t>
                        </w:r>
                        <w:proofErr w:type="spellStart"/>
                        <w:r w:rsidR="00B25671">
                          <w:rPr>
                            <w:rFonts w:ascii="Consolas" w:hAnsi="Consolas"/>
                          </w:rPr>
                          <w:t>BinaryToDecimal</w:t>
                        </w:r>
                        <w:proofErr w:type="spellEnd"/>
                        <w:r>
                          <w:t xml:space="preserve"> class below. </w:t>
                        </w:r>
                      </w:p>
                    </w:tc>
                  </w:tr>
                  <w:tr w:rsidR="000D241E" w14:paraId="69B4F0B3" w14:textId="77777777" w:rsidTr="00876FB9">
                    <w:tc>
                      <w:tcPr>
                        <w:tcW w:w="8705" w:type="dxa"/>
                        <w:gridSpan w:val="2"/>
                      </w:tcPr>
                      <w:p w14:paraId="6144C153" w14:textId="64884B06" w:rsidR="000D241E" w:rsidRPr="00A93847" w:rsidRDefault="000D241E" w:rsidP="000D241E">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00B25671">
                          <w:rPr>
                            <w:rFonts w:ascii="Consolas" w:eastAsia="Ubuntu" w:hAnsi="Consolas" w:cs="Calibri"/>
                            <w:szCs w:val="20"/>
                          </w:rPr>
                          <w:t>BinaryToDecimal</w:t>
                        </w:r>
                        <w:proofErr w:type="spellEnd"/>
                        <w:r w:rsidRPr="00A93847">
                          <w:rPr>
                            <w:rFonts w:ascii="Consolas" w:eastAsia="Ubuntu" w:hAnsi="Consolas" w:cs="Calibri"/>
                            <w:szCs w:val="20"/>
                          </w:rPr>
                          <w:t>{</w:t>
                        </w:r>
                      </w:p>
                      <w:p w14:paraId="25B989C3" w14:textId="77777777" w:rsidR="000D241E" w:rsidRPr="00A93847"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59E6B3F0" w14:textId="28D9CC85" w:rsidR="000D241E"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i</w:t>
                        </w:r>
                        <w:r w:rsidRPr="00A93847">
                          <w:rPr>
                            <w:rFonts w:ascii="Consolas" w:eastAsia="Ubuntu" w:hAnsi="Consolas" w:cs="Calibri"/>
                            <w:szCs w:val="20"/>
                          </w:rPr>
                          <w:t xml:space="preserve">nt </w:t>
                        </w:r>
                        <w:r w:rsidR="00B25671">
                          <w:rPr>
                            <w:rFonts w:ascii="Consolas" w:eastAsia="Ubuntu" w:hAnsi="Consolas" w:cs="Calibri"/>
                            <w:szCs w:val="20"/>
                          </w:rPr>
                          <w:t>bin</w:t>
                        </w:r>
                        <w:r w:rsidRPr="00A93847">
                          <w:rPr>
                            <w:rFonts w:ascii="Consolas" w:eastAsia="Ubuntu" w:hAnsi="Consolas" w:cs="Calibri"/>
                            <w:szCs w:val="20"/>
                          </w:rPr>
                          <w:t xml:space="preserve">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0291DD93" w14:textId="77777777" w:rsidR="000D241E" w:rsidRDefault="000D241E" w:rsidP="000D241E">
                        <w:pPr>
                          <w:pStyle w:val="BodyText"/>
                          <w:spacing w:after="0"/>
                          <w:rPr>
                            <w:rFonts w:ascii="Consolas" w:eastAsia="Ubuntu" w:hAnsi="Consolas" w:cs="Calibri"/>
                            <w:szCs w:val="20"/>
                          </w:rPr>
                        </w:pPr>
                      </w:p>
                      <w:p w14:paraId="30EE0CA5" w14:textId="77777777" w:rsidR="000D241E" w:rsidRDefault="000D241E" w:rsidP="000D241E">
                        <w:pPr>
                          <w:pStyle w:val="BodyText"/>
                          <w:spacing w:after="0"/>
                          <w:rPr>
                            <w:rFonts w:ascii="Consolas" w:eastAsia="Ubuntu" w:hAnsi="Consolas" w:cs="Calibri"/>
                            <w:szCs w:val="20"/>
                          </w:rPr>
                        </w:pPr>
                      </w:p>
                      <w:p w14:paraId="798F6519"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val1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0</w:t>
                        </w:r>
                        <w:r w:rsidRPr="005F1C15">
                          <w:rPr>
                            <w:rFonts w:ascii="Consolas" w:hAnsi="Consolas"/>
                            <w:color w:val="000000"/>
                            <w:sz w:val="21"/>
                            <w:szCs w:val="21"/>
                            <w:lang w:eastAsia="en-US" w:bidi="ar-SA"/>
                          </w:rPr>
                          <w:t>);</w:t>
                        </w:r>
                      </w:p>
                      <w:p w14:paraId="0D266892"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bin /= </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p>
                      <w:p w14:paraId="15865F84"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val2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1</w:t>
                        </w:r>
                        <w:r w:rsidRPr="005F1C15">
                          <w:rPr>
                            <w:rFonts w:ascii="Consolas" w:hAnsi="Consolas"/>
                            <w:color w:val="000000"/>
                            <w:sz w:val="21"/>
                            <w:szCs w:val="21"/>
                            <w:lang w:eastAsia="en-US" w:bidi="ar-SA"/>
                          </w:rPr>
                          <w:t>);</w:t>
                        </w:r>
                      </w:p>
                      <w:p w14:paraId="5F0B0073"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bin /= </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p>
                      <w:p w14:paraId="441D3024"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val3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p>
                      <w:p w14:paraId="2ECCB24A"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p>
                      <w:p w14:paraId="7DE09938" w14:textId="77777777" w:rsidR="00166D78" w:rsidRPr="005F1C15" w:rsidRDefault="00166D78" w:rsidP="00166D78">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dec = val1 + val2 + val3;</w:t>
                        </w:r>
                      </w:p>
                      <w:p w14:paraId="3767F148" w14:textId="048FEBCD" w:rsidR="000D241E" w:rsidRDefault="000D241E" w:rsidP="000D241E">
                        <w:pPr>
                          <w:pStyle w:val="BodyText"/>
                          <w:spacing w:after="0"/>
                          <w:rPr>
                            <w:rFonts w:ascii="Consolas" w:eastAsia="Ubuntu" w:hAnsi="Consolas" w:cs="Calibri"/>
                            <w:szCs w:val="20"/>
                          </w:rPr>
                        </w:pPr>
                      </w:p>
                      <w:p w14:paraId="2055B85E" w14:textId="138EBE06" w:rsidR="00C91CDF" w:rsidRDefault="00C91CDF" w:rsidP="000D241E">
                        <w:pPr>
                          <w:pStyle w:val="BodyText"/>
                          <w:spacing w:after="0"/>
                          <w:rPr>
                            <w:rFonts w:ascii="Consolas" w:eastAsia="Ubuntu" w:hAnsi="Consolas" w:cs="Calibri"/>
                            <w:szCs w:val="20"/>
                          </w:rPr>
                        </w:pPr>
                      </w:p>
                      <w:p w14:paraId="661CB7C8" w14:textId="76C3580F" w:rsidR="00C91CDF" w:rsidRDefault="00C91CDF" w:rsidP="000D241E">
                        <w:pPr>
                          <w:pStyle w:val="BodyText"/>
                          <w:spacing w:after="0"/>
                          <w:rPr>
                            <w:rFonts w:ascii="Consolas" w:eastAsia="Ubuntu" w:hAnsi="Consolas" w:cs="Calibri"/>
                            <w:szCs w:val="20"/>
                          </w:rPr>
                        </w:pPr>
                      </w:p>
                      <w:p w14:paraId="3F162093" w14:textId="4EEC7B3F" w:rsidR="00C91CDF" w:rsidRDefault="00C91CDF" w:rsidP="000D241E">
                        <w:pPr>
                          <w:pStyle w:val="BodyText"/>
                          <w:spacing w:after="0"/>
                          <w:rPr>
                            <w:rFonts w:ascii="Consolas" w:eastAsia="Ubuntu" w:hAnsi="Consolas" w:cs="Calibri"/>
                            <w:szCs w:val="20"/>
                          </w:rPr>
                        </w:pPr>
                      </w:p>
                      <w:p w14:paraId="6141038A" w14:textId="1631B54E" w:rsidR="00C91CDF" w:rsidRDefault="00C91CDF" w:rsidP="000D241E">
                        <w:pPr>
                          <w:pStyle w:val="BodyText"/>
                          <w:spacing w:after="0"/>
                          <w:rPr>
                            <w:rFonts w:ascii="Consolas" w:eastAsia="Ubuntu" w:hAnsi="Consolas" w:cs="Calibri"/>
                            <w:szCs w:val="20"/>
                          </w:rPr>
                        </w:pPr>
                      </w:p>
                      <w:p w14:paraId="0C052198" w14:textId="3BE676CC" w:rsidR="00C91CDF" w:rsidRDefault="00C91CDF" w:rsidP="000D241E">
                        <w:pPr>
                          <w:pStyle w:val="BodyText"/>
                          <w:spacing w:after="0"/>
                          <w:rPr>
                            <w:rFonts w:ascii="Consolas" w:eastAsia="Ubuntu" w:hAnsi="Consolas" w:cs="Calibri"/>
                            <w:szCs w:val="20"/>
                          </w:rPr>
                        </w:pPr>
                      </w:p>
                      <w:p w14:paraId="13683AE4" w14:textId="20A7FAF2" w:rsidR="00C91CDF" w:rsidRDefault="00C91CDF" w:rsidP="000D241E">
                        <w:pPr>
                          <w:pStyle w:val="BodyText"/>
                          <w:spacing w:after="0"/>
                          <w:rPr>
                            <w:rFonts w:ascii="Consolas" w:eastAsia="Ubuntu" w:hAnsi="Consolas" w:cs="Calibri"/>
                            <w:szCs w:val="20"/>
                          </w:rPr>
                        </w:pPr>
                      </w:p>
                      <w:p w14:paraId="6752DFA4" w14:textId="715A8C96" w:rsidR="00C91CDF" w:rsidRDefault="00C91CDF" w:rsidP="000D241E">
                        <w:pPr>
                          <w:pStyle w:val="BodyText"/>
                          <w:spacing w:after="0"/>
                          <w:rPr>
                            <w:rFonts w:ascii="Consolas" w:eastAsia="Ubuntu" w:hAnsi="Consolas" w:cs="Calibri"/>
                            <w:szCs w:val="20"/>
                          </w:rPr>
                        </w:pPr>
                      </w:p>
                      <w:p w14:paraId="39D059EB" w14:textId="091656EE" w:rsidR="00C91CDF" w:rsidRDefault="00C91CDF" w:rsidP="000D241E">
                        <w:pPr>
                          <w:pStyle w:val="BodyText"/>
                          <w:spacing w:after="0"/>
                          <w:rPr>
                            <w:rFonts w:ascii="Consolas" w:eastAsia="Ubuntu" w:hAnsi="Consolas" w:cs="Calibri"/>
                            <w:szCs w:val="20"/>
                          </w:rPr>
                        </w:pPr>
                      </w:p>
                      <w:p w14:paraId="391191AC" w14:textId="720E4993" w:rsidR="00C91CDF" w:rsidRDefault="00C91CDF" w:rsidP="000D241E">
                        <w:pPr>
                          <w:pStyle w:val="BodyText"/>
                          <w:spacing w:after="0"/>
                          <w:rPr>
                            <w:rFonts w:ascii="Consolas" w:eastAsia="Ubuntu" w:hAnsi="Consolas" w:cs="Calibri"/>
                            <w:szCs w:val="20"/>
                          </w:rPr>
                        </w:pPr>
                      </w:p>
                      <w:p w14:paraId="5781CF88" w14:textId="2A0370F2" w:rsidR="00C91CDF" w:rsidRDefault="00C91CDF" w:rsidP="000D241E">
                        <w:pPr>
                          <w:pStyle w:val="BodyText"/>
                          <w:spacing w:after="0"/>
                          <w:rPr>
                            <w:rFonts w:ascii="Consolas" w:eastAsia="Ubuntu" w:hAnsi="Consolas" w:cs="Calibri"/>
                            <w:szCs w:val="20"/>
                          </w:rPr>
                        </w:pPr>
                      </w:p>
                      <w:p w14:paraId="6110B3E7" w14:textId="58D28367" w:rsidR="00C91CDF" w:rsidRDefault="00C91CDF" w:rsidP="000D241E">
                        <w:pPr>
                          <w:pStyle w:val="BodyText"/>
                          <w:spacing w:after="0"/>
                          <w:rPr>
                            <w:rFonts w:ascii="Consolas" w:eastAsia="Ubuntu" w:hAnsi="Consolas" w:cs="Calibri"/>
                            <w:szCs w:val="20"/>
                          </w:rPr>
                        </w:pPr>
                      </w:p>
                      <w:p w14:paraId="1F07E222" w14:textId="0C7AF26B" w:rsidR="00C91CDF" w:rsidRDefault="00C91CDF" w:rsidP="000D241E">
                        <w:pPr>
                          <w:pStyle w:val="BodyText"/>
                          <w:spacing w:after="0"/>
                          <w:rPr>
                            <w:rFonts w:ascii="Consolas" w:eastAsia="Ubuntu" w:hAnsi="Consolas" w:cs="Calibri"/>
                            <w:szCs w:val="20"/>
                          </w:rPr>
                        </w:pPr>
                      </w:p>
                      <w:p w14:paraId="63B2B1F5" w14:textId="596201F5" w:rsidR="00C91CDF" w:rsidRDefault="00C91CDF" w:rsidP="000D241E">
                        <w:pPr>
                          <w:pStyle w:val="BodyText"/>
                          <w:spacing w:after="0"/>
                          <w:rPr>
                            <w:rFonts w:ascii="Consolas" w:eastAsia="Ubuntu" w:hAnsi="Consolas" w:cs="Calibri"/>
                            <w:szCs w:val="20"/>
                          </w:rPr>
                        </w:pPr>
                      </w:p>
                      <w:p w14:paraId="1FF1FACF" w14:textId="212F92C5" w:rsidR="00C91CDF" w:rsidRDefault="00C91CDF" w:rsidP="000D241E">
                        <w:pPr>
                          <w:pStyle w:val="BodyText"/>
                          <w:spacing w:after="0"/>
                          <w:rPr>
                            <w:rFonts w:ascii="Consolas" w:eastAsia="Ubuntu" w:hAnsi="Consolas" w:cs="Calibri"/>
                            <w:szCs w:val="20"/>
                          </w:rPr>
                        </w:pPr>
                      </w:p>
                      <w:p w14:paraId="6D3AEEE0" w14:textId="77777777" w:rsidR="00C91CDF" w:rsidRDefault="00C91CDF" w:rsidP="000D241E">
                        <w:pPr>
                          <w:pStyle w:val="BodyText"/>
                          <w:spacing w:after="0"/>
                          <w:rPr>
                            <w:rFonts w:ascii="Consolas" w:eastAsia="Ubuntu" w:hAnsi="Consolas" w:cs="Calibri"/>
                            <w:szCs w:val="20"/>
                          </w:rPr>
                        </w:pPr>
                      </w:p>
                      <w:p w14:paraId="29A031BF" w14:textId="77777777" w:rsidR="000D241E" w:rsidRDefault="000D241E" w:rsidP="000D241E">
                        <w:pPr>
                          <w:pStyle w:val="BodyText"/>
                          <w:spacing w:after="0"/>
                          <w:rPr>
                            <w:rFonts w:ascii="Consolas" w:eastAsia="Ubuntu" w:hAnsi="Consolas" w:cs="Calibri"/>
                            <w:szCs w:val="20"/>
                          </w:rPr>
                        </w:pPr>
                      </w:p>
                      <w:p w14:paraId="01A13705" w14:textId="77777777" w:rsidR="000D241E" w:rsidRDefault="000D241E" w:rsidP="000D241E">
                        <w:pPr>
                          <w:pStyle w:val="BodyText"/>
                          <w:spacing w:after="0"/>
                          <w:rPr>
                            <w:rFonts w:ascii="Consolas" w:eastAsia="Ubuntu" w:hAnsi="Consolas" w:cs="Calibri"/>
                            <w:szCs w:val="20"/>
                          </w:rPr>
                        </w:pPr>
                      </w:p>
                      <w:p w14:paraId="7ACB70D7" w14:textId="61DC1728" w:rsidR="000D241E" w:rsidRPr="00B25671" w:rsidRDefault="000D241E" w:rsidP="000D241E">
                        <w:pPr>
                          <w:pStyle w:val="BodyText"/>
                          <w:spacing w:after="0"/>
                          <w:rPr>
                            <w:rFonts w:ascii="Consolas" w:eastAsia="Ubuntu" w:hAnsi="Consolas" w:cs="Calibri"/>
                            <w:szCs w:val="20"/>
                          </w:rPr>
                        </w:pPr>
                        <w:r>
                          <w:rPr>
                            <w:rFonts w:ascii="Consolas" w:eastAsia="Ubuntu" w:hAnsi="Consolas" w:cs="Calibri"/>
                            <w:szCs w:val="20"/>
                          </w:rPr>
                          <w:t>}</w:t>
                        </w:r>
                      </w:p>
                    </w:tc>
                  </w:tr>
                  <w:tr w:rsidR="00C91CDF" w14:paraId="28F309BB" w14:textId="77777777" w:rsidTr="00C91CDF">
                    <w:tc>
                      <w:tcPr>
                        <w:tcW w:w="7838" w:type="dxa"/>
                      </w:tcPr>
                      <w:p w14:paraId="49209A9D" w14:textId="77777777" w:rsidR="00C91CDF" w:rsidRPr="00C91CDF" w:rsidRDefault="00C91CDF" w:rsidP="000D241E">
                        <w:pPr>
                          <w:pStyle w:val="BodyText"/>
                          <w:spacing w:after="0"/>
                          <w:rPr>
                            <w:rFonts w:eastAsia="Ubuntu"/>
                            <w:szCs w:val="20"/>
                          </w:rPr>
                        </w:pPr>
                      </w:p>
                    </w:tc>
                    <w:tc>
                      <w:tcPr>
                        <w:tcW w:w="867" w:type="dxa"/>
                      </w:tcPr>
                      <w:p w14:paraId="14A5A484" w14:textId="77777777" w:rsidR="00C91CDF" w:rsidRPr="00C91CDF" w:rsidRDefault="00C91CDF" w:rsidP="000D241E">
                        <w:pPr>
                          <w:pStyle w:val="BodyText"/>
                          <w:spacing w:after="0"/>
                          <w:rPr>
                            <w:rFonts w:eastAsia="Ubuntu"/>
                            <w:szCs w:val="20"/>
                          </w:rPr>
                        </w:pPr>
                      </w:p>
                      <w:p w14:paraId="419C6C49" w14:textId="18C35C60" w:rsidR="00C91CDF" w:rsidRPr="00C91CDF" w:rsidRDefault="00C91CDF" w:rsidP="000D241E">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5D82E1F6" w14:textId="77777777" w:rsidR="000D241E" w:rsidRDefault="000D241E" w:rsidP="000D241E">
                  <w:pPr>
                    <w:pStyle w:val="BodyText"/>
                    <w:spacing w:after="0"/>
                    <w:rPr>
                      <w:rFonts w:ascii="Calibri" w:eastAsia="Ubuntu" w:hAnsi="Calibri" w:cs="Calibri"/>
                      <w:b/>
                      <w:bCs/>
                      <w:color w:val="F58220"/>
                      <w:sz w:val="28"/>
                      <w:szCs w:val="28"/>
                    </w:rPr>
                  </w:pPr>
                </w:p>
              </w:tc>
            </w:tr>
          </w:tbl>
          <w:p w14:paraId="6245FFC2" w14:textId="77777777" w:rsidR="002C0C20" w:rsidRDefault="002C0C20" w:rsidP="00C91CDF">
            <w:pPr>
              <w:pStyle w:val="TableContents"/>
            </w:pPr>
          </w:p>
        </w:tc>
      </w:tr>
    </w:tbl>
    <w:p w14:paraId="055F0540" w14:textId="5AE44F7C" w:rsidR="0024085D" w:rsidRPr="0024085D" w:rsidRDefault="0024085D" w:rsidP="0024085D">
      <w:pPr>
        <w:pStyle w:val="ListParagraph"/>
        <w:ind w:left="0"/>
      </w:pP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329"/>
        <w:gridCol w:w="3018"/>
        <w:gridCol w:w="3277"/>
      </w:tblGrid>
      <w:tr w:rsidR="0024085D" w:rsidRPr="0024085D" w14:paraId="20BD4AE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29591D73" w14:textId="77777777" w:rsidR="0024085D" w:rsidRPr="0024085D" w:rsidRDefault="0024085D" w:rsidP="0024085D">
            <w:pPr>
              <w:pStyle w:val="ListParagraph"/>
              <w:ind w:left="360" w:hanging="360"/>
            </w:pPr>
            <w:r w:rsidRPr="0024085D">
              <w:t>Method</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ACB9D44" w14:textId="77777777" w:rsidR="0024085D" w:rsidRPr="0024085D" w:rsidRDefault="0024085D" w:rsidP="0024085D">
            <w:pPr>
              <w:pStyle w:val="ListParagraph"/>
              <w:ind w:left="360" w:hanging="360"/>
            </w:pPr>
            <w:r w:rsidRPr="0024085D">
              <w:t>Declaration</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05D2766" w14:textId="77777777" w:rsidR="0024085D" w:rsidRPr="0024085D" w:rsidRDefault="0024085D" w:rsidP="0024085D">
            <w:pPr>
              <w:pStyle w:val="ListParagraph"/>
              <w:ind w:left="360" w:hanging="360"/>
            </w:pPr>
            <w:r w:rsidRPr="0024085D">
              <w:t>Purpose</w:t>
            </w:r>
          </w:p>
        </w:tc>
      </w:tr>
      <w:tr w:rsidR="0024085D" w:rsidRPr="0024085D" w14:paraId="28D33B0D"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18EF210A" w14:textId="77777777" w:rsidR="0024085D" w:rsidRPr="0024085D" w:rsidRDefault="0024085D" w:rsidP="0024085D">
            <w:pPr>
              <w:pStyle w:val="ListParagraph"/>
              <w:ind w:left="360" w:hanging="360"/>
            </w:pPr>
            <w:r w:rsidRPr="0024085D">
              <w:t>Basic Math Methods (Functions):</w:t>
            </w:r>
          </w:p>
        </w:tc>
      </w:tr>
      <w:tr w:rsidR="0024085D" w:rsidRPr="0024085D" w14:paraId="6654AD6E" w14:textId="77777777" w:rsidTr="0024085D">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8D20F6" w14:textId="77777777" w:rsidR="0024085D" w:rsidRPr="0024085D" w:rsidRDefault="0024085D" w:rsidP="0024085D">
            <w:pPr>
              <w:pStyle w:val="ListParagraph"/>
              <w:ind w:left="360" w:hanging="360"/>
            </w:pPr>
            <w:proofErr w:type="spellStart"/>
            <w:r w:rsidRPr="0024085D">
              <w:t>Math.abs</w:t>
            </w:r>
            <w:proofErr w:type="spellEnd"/>
            <w:r w:rsidRPr="0024085D">
              <w:t>(x)</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3662E6" w14:textId="77777777" w:rsidR="0024085D" w:rsidRPr="0024085D" w:rsidRDefault="0024085D" w:rsidP="0024085D">
            <w:pPr>
              <w:pStyle w:val="ListParagraph"/>
              <w:ind w:left="360" w:hanging="360"/>
            </w:pPr>
            <w:r w:rsidRPr="0024085D">
              <w:t>int abs (int x)</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7CC9BF" w14:textId="77777777" w:rsidR="0024085D" w:rsidRPr="0024085D" w:rsidRDefault="0024085D" w:rsidP="0024085D">
            <w:pPr>
              <w:pStyle w:val="ListParagraph"/>
              <w:ind w:left="360" w:hanging="360"/>
            </w:pPr>
            <w:r w:rsidRPr="0024085D">
              <w:t>returns the absolute value of an integer. Also available for work with </w:t>
            </w:r>
            <w:r w:rsidRPr="0024085D">
              <w:rPr>
                <w:i/>
                <w:iCs/>
              </w:rPr>
              <w:t>double</w:t>
            </w:r>
            <w:r w:rsidRPr="0024085D">
              <w:t> or </w:t>
            </w:r>
            <w:r w:rsidRPr="0024085D">
              <w:rPr>
                <w:i/>
                <w:iCs/>
              </w:rPr>
              <w:t>float</w:t>
            </w:r>
            <w:r w:rsidRPr="0024085D">
              <w:t>.</w:t>
            </w:r>
          </w:p>
        </w:tc>
      </w:tr>
      <w:tr w:rsidR="0024085D" w:rsidRPr="0024085D" w14:paraId="517704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E3757" w14:textId="77777777" w:rsidR="0024085D" w:rsidRPr="0024085D" w:rsidRDefault="0024085D" w:rsidP="0024085D">
            <w:pPr>
              <w:pStyle w:val="ListParagraph"/>
              <w:ind w:left="360" w:hanging="360"/>
            </w:pPr>
            <w:proofErr w:type="spellStart"/>
            <w:r w:rsidRPr="0024085D">
              <w:t>Math.ceil</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DF167" w14:textId="77777777" w:rsidR="0024085D" w:rsidRPr="0024085D" w:rsidRDefault="0024085D" w:rsidP="0024085D">
            <w:pPr>
              <w:pStyle w:val="ListParagraph"/>
              <w:ind w:left="360" w:hanging="360"/>
            </w:pPr>
            <w:r w:rsidRPr="0024085D">
              <w:t>double ceil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2CC5E" w14:textId="77777777" w:rsidR="0024085D" w:rsidRPr="0024085D" w:rsidRDefault="0024085D" w:rsidP="0024085D">
            <w:pPr>
              <w:pStyle w:val="ListParagraph"/>
              <w:ind w:left="360" w:hanging="360"/>
            </w:pPr>
            <w:r w:rsidRPr="0024085D">
              <w:t>rounds up to a whole number.</w:t>
            </w:r>
            <w:r w:rsidRPr="0024085D">
              <w:br/>
              <w:t>ceil (11.2) rounds to 12.0</w:t>
            </w:r>
            <w:r w:rsidRPr="0024085D">
              <w:br/>
              <w:t>(</w:t>
            </w:r>
            <w:r w:rsidRPr="0024085D">
              <w:rPr>
                <w:i/>
                <w:iCs/>
              </w:rPr>
              <w:t>not normal rounding</w:t>
            </w:r>
            <w:r w:rsidRPr="0024085D">
              <w:t>)</w:t>
            </w:r>
          </w:p>
        </w:tc>
      </w:tr>
      <w:tr w:rsidR="0024085D" w:rsidRPr="0024085D" w14:paraId="3B86487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CE720" w14:textId="77777777" w:rsidR="0024085D" w:rsidRPr="0024085D" w:rsidRDefault="0024085D" w:rsidP="0024085D">
            <w:pPr>
              <w:pStyle w:val="ListParagraph"/>
              <w:ind w:left="360" w:hanging="360"/>
            </w:pPr>
            <w:proofErr w:type="spellStart"/>
            <w:r w:rsidRPr="0024085D">
              <w:t>Math.floor</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BA020" w14:textId="77777777" w:rsidR="0024085D" w:rsidRPr="0024085D" w:rsidRDefault="0024085D" w:rsidP="0024085D">
            <w:pPr>
              <w:pStyle w:val="ListParagraph"/>
              <w:ind w:left="360" w:hanging="360"/>
            </w:pPr>
            <w:r w:rsidRPr="0024085D">
              <w:t>double floor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ABBDF" w14:textId="77777777" w:rsidR="0024085D" w:rsidRPr="0024085D" w:rsidRDefault="0024085D" w:rsidP="0024085D">
            <w:pPr>
              <w:pStyle w:val="ListParagraph"/>
              <w:ind w:left="360" w:hanging="360"/>
            </w:pPr>
            <w:r w:rsidRPr="0024085D">
              <w:t>rounds down to a whole number.</w:t>
            </w:r>
            <w:r w:rsidRPr="0024085D">
              <w:br/>
              <w:t>floor(11.5) rounds to 11.0</w:t>
            </w:r>
            <w:r w:rsidRPr="0024085D">
              <w:br/>
              <w:t>(</w:t>
            </w:r>
            <w:r w:rsidRPr="0024085D">
              <w:rPr>
                <w:i/>
                <w:iCs/>
              </w:rPr>
              <w:t>not normal rounding</w:t>
            </w:r>
            <w:r w:rsidRPr="0024085D">
              <w:t>)</w:t>
            </w:r>
          </w:p>
        </w:tc>
      </w:tr>
      <w:tr w:rsidR="0024085D" w:rsidRPr="0024085D" w14:paraId="3561548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68074" w14:textId="77777777" w:rsidR="0024085D" w:rsidRPr="0024085D" w:rsidRDefault="0024085D" w:rsidP="0024085D">
            <w:pPr>
              <w:pStyle w:val="ListParagraph"/>
              <w:ind w:left="360" w:hanging="360"/>
            </w:pPr>
            <w:proofErr w:type="spellStart"/>
            <w:r w:rsidRPr="0024085D">
              <w:t>Math.hypot</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AB4B7" w14:textId="77777777" w:rsidR="0024085D" w:rsidRPr="0024085D" w:rsidRDefault="0024085D" w:rsidP="0024085D">
            <w:pPr>
              <w:pStyle w:val="ListParagraph"/>
              <w:ind w:left="360" w:hanging="360"/>
            </w:pPr>
            <w:r w:rsidRPr="0024085D">
              <w:t xml:space="preserve">double </w:t>
            </w:r>
            <w:proofErr w:type="spellStart"/>
            <w:r w:rsidRPr="0024085D">
              <w:t>hypot</w:t>
            </w:r>
            <w:proofErr w:type="spellEnd"/>
            <w:r w:rsidRPr="0024085D">
              <w:t xml:space="preserve"> (double a, double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38A67" w14:textId="77777777" w:rsidR="0024085D" w:rsidRPr="0024085D" w:rsidRDefault="0024085D" w:rsidP="0024085D">
            <w:pPr>
              <w:pStyle w:val="ListParagraph"/>
              <w:ind w:left="360" w:hanging="360"/>
            </w:pPr>
            <w:r w:rsidRPr="0024085D">
              <w:t>calculates the hypotenuse (</w:t>
            </w:r>
            <w:r w:rsidRPr="0024085D">
              <w:rPr>
                <w:i/>
                <w:iCs/>
              </w:rPr>
              <w:t>c</w:t>
            </w:r>
            <w:r w:rsidRPr="0024085D">
              <w:t>) of a right triangle where </w:t>
            </w:r>
            <w:r w:rsidRPr="0024085D">
              <w:rPr>
                <w:i/>
                <w:iCs/>
              </w:rPr>
              <w:t>a</w:t>
            </w:r>
            <w:r w:rsidRPr="0024085D">
              <w:t> and </w:t>
            </w:r>
            <w:r w:rsidRPr="0024085D">
              <w:rPr>
                <w:i/>
                <w:iCs/>
              </w:rPr>
              <w:t>b</w:t>
            </w:r>
            <w:r w:rsidRPr="0024085D">
              <w:t> are the legs.</w:t>
            </w:r>
          </w:p>
        </w:tc>
      </w:tr>
      <w:tr w:rsidR="0024085D" w:rsidRPr="0024085D" w14:paraId="47EB4497"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59BD5" w14:textId="77777777" w:rsidR="0024085D" w:rsidRPr="0024085D" w:rsidRDefault="0024085D" w:rsidP="0024085D">
            <w:pPr>
              <w:pStyle w:val="ListParagraph"/>
              <w:ind w:left="360" w:hanging="360"/>
            </w:pPr>
            <w:proofErr w:type="spellStart"/>
            <w:r w:rsidRPr="0024085D">
              <w:t>Math.max</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828D2" w14:textId="77777777" w:rsidR="0024085D" w:rsidRPr="0024085D" w:rsidRDefault="0024085D" w:rsidP="0024085D">
            <w:pPr>
              <w:pStyle w:val="ListParagraph"/>
              <w:ind w:left="360" w:hanging="360"/>
            </w:pPr>
            <w:r w:rsidRPr="0024085D">
              <w:t>int max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2F69B" w14:textId="77777777" w:rsidR="0024085D" w:rsidRPr="0024085D" w:rsidRDefault="0024085D" w:rsidP="0024085D">
            <w:pPr>
              <w:pStyle w:val="ListParagraph"/>
              <w:ind w:left="360" w:hanging="360"/>
            </w:pPr>
            <w:r w:rsidRPr="0024085D">
              <w:t>returns the greater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C3A495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33C1C" w14:textId="77777777" w:rsidR="0024085D" w:rsidRPr="0024085D" w:rsidRDefault="0024085D" w:rsidP="0024085D">
            <w:pPr>
              <w:pStyle w:val="ListParagraph"/>
              <w:ind w:left="360" w:hanging="360"/>
            </w:pPr>
            <w:proofErr w:type="spellStart"/>
            <w:r w:rsidRPr="0024085D">
              <w:t>Math.min</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5BD30" w14:textId="77777777" w:rsidR="0024085D" w:rsidRPr="0024085D" w:rsidRDefault="0024085D" w:rsidP="0024085D">
            <w:pPr>
              <w:pStyle w:val="ListParagraph"/>
              <w:ind w:left="360" w:hanging="360"/>
            </w:pPr>
            <w:r w:rsidRPr="0024085D">
              <w:t>int min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7AB10" w14:textId="77777777" w:rsidR="0024085D" w:rsidRPr="0024085D" w:rsidRDefault="0024085D" w:rsidP="0024085D">
            <w:pPr>
              <w:pStyle w:val="ListParagraph"/>
              <w:ind w:left="360" w:hanging="360"/>
            </w:pPr>
            <w:r w:rsidRPr="0024085D">
              <w:t>returns the lesser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E01D93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DA312" w14:textId="77777777" w:rsidR="0024085D" w:rsidRPr="0024085D" w:rsidRDefault="0024085D" w:rsidP="0024085D">
            <w:pPr>
              <w:pStyle w:val="ListParagraph"/>
              <w:ind w:left="360" w:hanging="360"/>
            </w:pPr>
            <w:proofErr w:type="spellStart"/>
            <w:r w:rsidRPr="0024085D">
              <w:t>Math.PI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5B00C" w14:textId="77777777" w:rsidR="0024085D" w:rsidRPr="0024085D" w:rsidRDefault="0024085D" w:rsidP="0024085D">
            <w:pPr>
              <w:pStyle w:val="ListParagraph"/>
              <w:ind w:left="360" w:hanging="360"/>
            </w:pPr>
            <w:r w:rsidRPr="0024085D">
              <w:t>double PI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F9347" w14:textId="77777777" w:rsidR="0024085D" w:rsidRPr="0024085D" w:rsidRDefault="0024085D" w:rsidP="0024085D">
            <w:pPr>
              <w:pStyle w:val="ListParagraph"/>
              <w:ind w:left="360" w:hanging="360"/>
            </w:pPr>
            <w:r w:rsidRPr="0024085D">
              <w:t>returns a value close to the actual mathematical </w:t>
            </w:r>
            <w:r w:rsidRPr="0024085D">
              <w:rPr>
                <w:i/>
                <w:iCs/>
              </w:rPr>
              <w:t>π</w:t>
            </w:r>
          </w:p>
        </w:tc>
      </w:tr>
      <w:tr w:rsidR="0024085D" w:rsidRPr="0024085D" w14:paraId="289D44D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8002E" w14:textId="77777777" w:rsidR="0024085D" w:rsidRPr="0024085D" w:rsidRDefault="0024085D" w:rsidP="0024085D">
            <w:pPr>
              <w:pStyle w:val="ListParagraph"/>
              <w:ind w:left="360" w:hanging="360"/>
            </w:pPr>
            <w:proofErr w:type="spellStart"/>
            <w:r w:rsidRPr="0024085D">
              <w:t>Math.pow</w:t>
            </w:r>
            <w:proofErr w:type="spellEnd"/>
            <w:r w:rsidRPr="0024085D">
              <w:t>(</w:t>
            </w:r>
            <w:proofErr w:type="spellStart"/>
            <w:r w:rsidRPr="0024085D">
              <w:t>x,y</w:t>
            </w:r>
            <w:proofErr w:type="spellEnd"/>
            <w:r w:rsidRPr="0024085D">
              <w:t>)</w:t>
            </w:r>
            <w:r w:rsidRPr="0024085D">
              <w:br/>
            </w:r>
            <w:r w:rsidRPr="0024085D">
              <w:rPr>
                <w:i/>
                <w:iCs/>
              </w:rPr>
              <w:t>(exponent)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BCAB1" w14:textId="77777777" w:rsidR="0024085D" w:rsidRPr="0024085D" w:rsidRDefault="0024085D" w:rsidP="0024085D">
            <w:pPr>
              <w:pStyle w:val="ListParagraph"/>
              <w:ind w:left="360" w:hanging="360"/>
            </w:pPr>
            <w:r w:rsidRPr="0024085D">
              <w:t>double pow (double x, double 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BA3F2" w14:textId="77777777" w:rsidR="0024085D" w:rsidRPr="0024085D" w:rsidRDefault="0024085D" w:rsidP="0024085D">
            <w:pPr>
              <w:pStyle w:val="ListParagraph"/>
              <w:ind w:left="360" w:hanging="360"/>
            </w:pPr>
            <w:r w:rsidRPr="0024085D">
              <w:t>calculates </w:t>
            </w:r>
            <w:r w:rsidRPr="0024085D">
              <w:rPr>
                <w:i/>
                <w:iCs/>
              </w:rPr>
              <w:t>x</w:t>
            </w:r>
            <w:r w:rsidRPr="0024085D">
              <w:t> to the power of </w:t>
            </w:r>
            <w:r w:rsidRPr="0024085D">
              <w:rPr>
                <w:i/>
                <w:iCs/>
              </w:rPr>
              <w:t>y</w:t>
            </w:r>
            <w:r w:rsidRPr="0024085D">
              <w:t>. If </w:t>
            </w:r>
            <w:r w:rsidRPr="0024085D">
              <w:rPr>
                <w:i/>
                <w:iCs/>
              </w:rPr>
              <w:t>x</w:t>
            </w:r>
            <w:r w:rsidRPr="0024085D">
              <w:t> is negative, </w:t>
            </w:r>
            <w:r w:rsidRPr="0024085D">
              <w:rPr>
                <w:i/>
                <w:iCs/>
              </w:rPr>
              <w:t>y </w:t>
            </w:r>
            <w:r w:rsidRPr="0024085D">
              <w:t>must be an integer. If </w:t>
            </w:r>
            <w:r w:rsidRPr="0024085D">
              <w:rPr>
                <w:i/>
                <w:iCs/>
              </w:rPr>
              <w:t>x</w:t>
            </w:r>
            <w:r w:rsidRPr="0024085D">
              <w:t> is zero, </w:t>
            </w:r>
            <w:r w:rsidRPr="0024085D">
              <w:rPr>
                <w:i/>
                <w:iCs/>
              </w:rPr>
              <w:t>y</w:t>
            </w:r>
            <w:r w:rsidRPr="0024085D">
              <w:t> must be a positive integer.</w:t>
            </w:r>
          </w:p>
        </w:tc>
      </w:tr>
      <w:tr w:rsidR="0024085D" w:rsidRPr="0024085D" w14:paraId="294DCD0A"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67DD34" w14:textId="77777777" w:rsidR="0024085D" w:rsidRPr="0024085D" w:rsidRDefault="0024085D" w:rsidP="0024085D">
            <w:pPr>
              <w:pStyle w:val="ListParagraph"/>
              <w:ind w:left="360" w:hanging="360"/>
            </w:pPr>
            <w:proofErr w:type="spellStart"/>
            <w:r w:rsidRPr="0024085D">
              <w:t>Math.random</w:t>
            </w:r>
            <w:proofErr w:type="spellEnd"/>
            <w:r w:rsidRPr="0024085D">
              <w:t>(x)</w:t>
            </w:r>
            <w:r w:rsidRPr="0024085D">
              <w:br/>
            </w:r>
            <w:r w:rsidRPr="0024085D">
              <w:rPr>
                <w:i/>
                <w:iCs/>
              </w:rPr>
              <w:t>(</w:t>
            </w:r>
            <w:hyperlink r:id="rId7" w:history="1">
              <w:r w:rsidRPr="0024085D">
                <w:rPr>
                  <w:rStyle w:val="Hyperlink"/>
                  <w:i/>
                  <w:iCs/>
                </w:rPr>
                <w:t>read more here</w:t>
              </w:r>
            </w:hyperlink>
            <w:r w:rsidRPr="0024085D">
              <w:rPr>
                <w:i/>
                <w:iC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DE497" w14:textId="77777777" w:rsidR="0024085D" w:rsidRPr="0024085D" w:rsidRDefault="0024085D" w:rsidP="0024085D">
            <w:pPr>
              <w:pStyle w:val="ListParagraph"/>
              <w:ind w:left="360" w:hanging="360"/>
            </w:pPr>
            <w:r w:rsidRPr="0024085D">
              <w:t>double random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74062" w14:textId="77777777" w:rsidR="0024085D" w:rsidRPr="0024085D" w:rsidRDefault="0024085D" w:rsidP="0024085D">
            <w:pPr>
              <w:pStyle w:val="ListParagraph"/>
              <w:ind w:left="360" w:hanging="360"/>
            </w:pPr>
            <w:r w:rsidRPr="0024085D">
              <w:t>returns a random floating point number between 0 and 1.</w:t>
            </w:r>
          </w:p>
        </w:tc>
      </w:tr>
      <w:tr w:rsidR="0024085D" w:rsidRPr="0024085D" w14:paraId="61AA9CA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FBF84" w14:textId="77777777" w:rsidR="0024085D" w:rsidRPr="0024085D" w:rsidRDefault="0024085D" w:rsidP="0024085D">
            <w:pPr>
              <w:pStyle w:val="ListParagraph"/>
              <w:ind w:left="360" w:hanging="360"/>
            </w:pPr>
            <w:proofErr w:type="spellStart"/>
            <w:r w:rsidRPr="0024085D">
              <w:t>Math.round</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2FE59" w14:textId="77777777" w:rsidR="0024085D" w:rsidRPr="0024085D" w:rsidRDefault="0024085D" w:rsidP="0024085D">
            <w:pPr>
              <w:pStyle w:val="ListParagraph"/>
              <w:ind w:left="360" w:hanging="360"/>
            </w:pPr>
            <w:r w:rsidRPr="0024085D">
              <w:t>double round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47C8A" w14:textId="77777777" w:rsidR="0024085D" w:rsidRPr="0024085D" w:rsidRDefault="0024085D" w:rsidP="0024085D">
            <w:pPr>
              <w:pStyle w:val="ListParagraph"/>
              <w:ind w:left="360" w:hanging="360"/>
            </w:pPr>
            <w:r w:rsidRPr="0024085D">
              <w:t>rounds a double to the nearest integral using normal math rounding (either up or down).</w:t>
            </w:r>
          </w:p>
        </w:tc>
      </w:tr>
      <w:tr w:rsidR="0024085D" w:rsidRPr="0024085D" w14:paraId="52A1E2C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8FA20" w14:textId="77777777" w:rsidR="0024085D" w:rsidRPr="0024085D" w:rsidRDefault="0024085D" w:rsidP="0024085D">
            <w:pPr>
              <w:pStyle w:val="ListParagraph"/>
              <w:ind w:left="360" w:hanging="360"/>
            </w:pPr>
            <w:proofErr w:type="spellStart"/>
            <w:r w:rsidRPr="0024085D">
              <w:t>Math.sqrt</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B08BB2" w14:textId="77777777" w:rsidR="0024085D" w:rsidRPr="0024085D" w:rsidRDefault="0024085D" w:rsidP="0024085D">
            <w:pPr>
              <w:pStyle w:val="ListParagraph"/>
              <w:ind w:left="360" w:hanging="360"/>
            </w:pPr>
            <w:r w:rsidRPr="0024085D">
              <w:t>double sqrt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BFEFD" w14:textId="77777777" w:rsidR="0024085D" w:rsidRPr="0024085D" w:rsidRDefault="0024085D" w:rsidP="0024085D">
            <w:pPr>
              <w:pStyle w:val="ListParagraph"/>
              <w:ind w:left="360" w:hanging="360"/>
            </w:pPr>
            <w:r w:rsidRPr="0024085D">
              <w:t>calculates the positive square root of </w:t>
            </w:r>
            <w:r w:rsidRPr="0024085D">
              <w:rPr>
                <w:i/>
                <w:iCs/>
              </w:rPr>
              <w:t>x.</w:t>
            </w:r>
            <w:r w:rsidRPr="0024085D">
              <w:t> (</w:t>
            </w:r>
            <w:r w:rsidRPr="0024085D">
              <w:rPr>
                <w:i/>
                <w:iCs/>
              </w:rPr>
              <w:t>x</w:t>
            </w:r>
            <w:r w:rsidRPr="0024085D">
              <w:t> is &gt;= 0)</w:t>
            </w:r>
          </w:p>
        </w:tc>
      </w:tr>
      <w:tr w:rsidR="0024085D" w:rsidRPr="0024085D" w14:paraId="5F79DD7A"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27861FAC" w14:textId="77777777" w:rsidR="0024085D" w:rsidRPr="0024085D" w:rsidRDefault="0024085D" w:rsidP="0024085D">
            <w:pPr>
              <w:pStyle w:val="ListParagraph"/>
              <w:ind w:left="360" w:hanging="360"/>
            </w:pPr>
            <w:r w:rsidRPr="0024085D">
              <w:t>Exponential and Logarithmic Methods:</w:t>
            </w:r>
          </w:p>
        </w:tc>
      </w:tr>
      <w:tr w:rsidR="0024085D" w:rsidRPr="0024085D" w14:paraId="742BABAD"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282E9" w14:textId="77777777" w:rsidR="0024085D" w:rsidRPr="0024085D" w:rsidRDefault="0024085D" w:rsidP="0024085D">
            <w:pPr>
              <w:pStyle w:val="ListParagraph"/>
              <w:ind w:left="360" w:hanging="360"/>
            </w:pPr>
            <w:proofErr w:type="spellStart"/>
            <w:r w:rsidRPr="0024085D">
              <w:t>Math.exp</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50C91" w14:textId="77777777" w:rsidR="0024085D" w:rsidRPr="0024085D" w:rsidRDefault="0024085D" w:rsidP="0024085D">
            <w:pPr>
              <w:pStyle w:val="ListParagraph"/>
              <w:ind w:left="360" w:hanging="360"/>
            </w:pPr>
            <w:r w:rsidRPr="0024085D">
              <w:t>double exp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1468" w14:textId="77777777" w:rsidR="0024085D" w:rsidRPr="0024085D" w:rsidRDefault="0024085D" w:rsidP="0024085D">
            <w:pPr>
              <w:pStyle w:val="ListParagraph"/>
              <w:ind w:left="360" w:hanging="360"/>
            </w:pPr>
            <w:r w:rsidRPr="0024085D">
              <w:t>returns </w:t>
            </w:r>
            <w:proofErr w:type="spellStart"/>
            <w:r w:rsidRPr="0024085D">
              <w:rPr>
                <w:i/>
                <w:iCs/>
              </w:rPr>
              <w:t>e</w:t>
            </w:r>
            <w:proofErr w:type="spellEnd"/>
            <w:r w:rsidRPr="0024085D">
              <w:t> raised to the power of </w:t>
            </w:r>
            <w:r w:rsidRPr="0024085D">
              <w:rPr>
                <w:i/>
                <w:iCs/>
              </w:rPr>
              <w:t>x</w:t>
            </w:r>
            <w:r w:rsidRPr="0024085D">
              <w:t> where </w:t>
            </w:r>
            <w:proofErr w:type="spellStart"/>
            <w:r w:rsidRPr="0024085D">
              <w:rPr>
                <w:i/>
                <w:iCs/>
              </w:rPr>
              <w:t>e</w:t>
            </w:r>
            <w:proofErr w:type="spellEnd"/>
            <w:r w:rsidRPr="0024085D">
              <w:t> is Euler's </w:t>
            </w:r>
            <w:r w:rsidRPr="0024085D">
              <w:rPr>
                <w:i/>
                <w:iCs/>
              </w:rPr>
              <w:t>e</w:t>
            </w:r>
            <w:r w:rsidRPr="0024085D">
              <w:t> = 2.71828...</w:t>
            </w:r>
          </w:p>
        </w:tc>
      </w:tr>
      <w:tr w:rsidR="0024085D" w:rsidRPr="0024085D" w14:paraId="7A0DBF6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5FA24" w14:textId="77777777" w:rsidR="0024085D" w:rsidRPr="0024085D" w:rsidRDefault="0024085D" w:rsidP="0024085D">
            <w:pPr>
              <w:pStyle w:val="ListParagraph"/>
              <w:ind w:left="360" w:hanging="360"/>
            </w:pPr>
            <w:r w:rsidRPr="0024085D">
              <w:t>Math.log(x)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A1F4E" w14:textId="77777777" w:rsidR="0024085D" w:rsidRPr="0024085D" w:rsidRDefault="0024085D" w:rsidP="0024085D">
            <w:pPr>
              <w:pStyle w:val="ListParagraph"/>
              <w:ind w:left="360" w:hanging="360"/>
            </w:pPr>
            <w:r w:rsidRPr="0024085D">
              <w:t>double log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FC036" w14:textId="77777777" w:rsidR="0024085D" w:rsidRPr="0024085D" w:rsidRDefault="0024085D" w:rsidP="0024085D">
            <w:pPr>
              <w:pStyle w:val="ListParagraph"/>
              <w:ind w:left="360" w:hanging="360"/>
            </w:pPr>
            <w:r w:rsidRPr="0024085D">
              <w:t>returns the natural logarithm of </w:t>
            </w:r>
            <w:r w:rsidRPr="0024085D">
              <w:rPr>
                <w:i/>
                <w:iCs/>
              </w:rPr>
              <w:t>x, </w:t>
            </w:r>
            <w:r w:rsidRPr="0024085D">
              <w:t>base </w:t>
            </w:r>
            <w:r w:rsidRPr="0024085D">
              <w:rPr>
                <w:i/>
                <w:iCs/>
              </w:rPr>
              <w:t>e</w:t>
            </w:r>
          </w:p>
        </w:tc>
      </w:tr>
      <w:tr w:rsidR="0024085D" w:rsidRPr="0024085D" w14:paraId="79E79C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44F1E" w14:textId="77777777" w:rsidR="0024085D" w:rsidRPr="0024085D" w:rsidRDefault="0024085D" w:rsidP="0024085D">
            <w:pPr>
              <w:pStyle w:val="ListParagraph"/>
              <w:ind w:left="360" w:hanging="360"/>
            </w:pPr>
            <w:r w:rsidRPr="0024085D">
              <w:t>Math.log10(x)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C3267" w14:textId="77777777" w:rsidR="0024085D" w:rsidRPr="0024085D" w:rsidRDefault="0024085D" w:rsidP="0024085D">
            <w:pPr>
              <w:pStyle w:val="ListParagraph"/>
              <w:ind w:left="360" w:hanging="360"/>
            </w:pPr>
            <w:r w:rsidRPr="0024085D">
              <w:t>double log10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660AE" w14:textId="77777777" w:rsidR="0024085D" w:rsidRPr="0024085D" w:rsidRDefault="0024085D" w:rsidP="0024085D">
            <w:pPr>
              <w:pStyle w:val="ListParagraph"/>
              <w:ind w:left="360" w:hanging="360"/>
            </w:pPr>
            <w:r w:rsidRPr="0024085D">
              <w:t>returns the logarithm of </w:t>
            </w:r>
            <w:r w:rsidRPr="0024085D">
              <w:rPr>
                <w:i/>
                <w:iCs/>
              </w:rPr>
              <w:t>x</w:t>
            </w:r>
            <w:r w:rsidRPr="0024085D">
              <w:t>, base 10</w:t>
            </w:r>
          </w:p>
        </w:tc>
      </w:tr>
      <w:tr w:rsidR="0024085D" w:rsidRPr="0024085D" w14:paraId="158159AE"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457430CF" w14:textId="77777777" w:rsidR="0024085D" w:rsidRPr="0024085D" w:rsidRDefault="0024085D" w:rsidP="0024085D">
            <w:pPr>
              <w:pStyle w:val="ListParagraph"/>
              <w:ind w:left="360" w:hanging="360"/>
            </w:pPr>
            <w:r w:rsidRPr="0024085D">
              <w:t>Trigonometric Methods: All work in </w:t>
            </w:r>
            <w:r w:rsidRPr="0024085D">
              <w:rPr>
                <w:b/>
                <w:bCs/>
              </w:rPr>
              <w:t>radians</w:t>
            </w:r>
            <w:r w:rsidRPr="0024085D">
              <w:t> rather than degrees.</w:t>
            </w:r>
          </w:p>
        </w:tc>
      </w:tr>
      <w:tr w:rsidR="0024085D" w:rsidRPr="0024085D" w14:paraId="392A5243"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A31F1" w14:textId="77777777" w:rsidR="0024085D" w:rsidRPr="0024085D" w:rsidRDefault="0024085D" w:rsidP="0024085D">
            <w:pPr>
              <w:pStyle w:val="ListParagraph"/>
              <w:ind w:left="360" w:hanging="360"/>
            </w:pPr>
            <w:proofErr w:type="spellStart"/>
            <w:r w:rsidRPr="0024085D">
              <w:t>Math.cos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ABA34" w14:textId="77777777" w:rsidR="0024085D" w:rsidRPr="0024085D" w:rsidRDefault="0024085D" w:rsidP="0024085D">
            <w:pPr>
              <w:pStyle w:val="ListParagraph"/>
              <w:ind w:left="360" w:hanging="360"/>
            </w:pPr>
            <w:r w:rsidRPr="0024085D">
              <w:t>double cos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061397" w14:textId="77777777" w:rsidR="0024085D" w:rsidRPr="0024085D" w:rsidRDefault="0024085D" w:rsidP="0024085D">
            <w:pPr>
              <w:pStyle w:val="ListParagraph"/>
              <w:ind w:left="360" w:hanging="360"/>
            </w:pPr>
            <w:r w:rsidRPr="0024085D">
              <w:t>returns the cosine of </w:t>
            </w:r>
            <w:r w:rsidRPr="0024085D">
              <w:rPr>
                <w:i/>
                <w:iCs/>
              </w:rPr>
              <w:t>x </w:t>
            </w:r>
            <w:r w:rsidRPr="0024085D">
              <w:t>in radians</w:t>
            </w:r>
          </w:p>
        </w:tc>
      </w:tr>
      <w:tr w:rsidR="0024085D" w:rsidRPr="0024085D" w14:paraId="430F6101"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295FB" w14:textId="77777777" w:rsidR="0024085D" w:rsidRPr="0024085D" w:rsidRDefault="0024085D" w:rsidP="0024085D">
            <w:pPr>
              <w:pStyle w:val="ListParagraph"/>
              <w:ind w:left="360" w:hanging="360"/>
            </w:pPr>
            <w:proofErr w:type="spellStart"/>
            <w:r w:rsidRPr="0024085D">
              <w:t>Math.sin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07628" w14:textId="77777777" w:rsidR="0024085D" w:rsidRPr="0024085D" w:rsidRDefault="0024085D" w:rsidP="0024085D">
            <w:pPr>
              <w:pStyle w:val="ListParagraph"/>
              <w:ind w:left="360" w:hanging="360"/>
            </w:pPr>
            <w:r w:rsidRPr="0024085D">
              <w:t>double sin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1AA4F" w14:textId="77777777" w:rsidR="0024085D" w:rsidRPr="0024085D" w:rsidRDefault="0024085D" w:rsidP="0024085D">
            <w:pPr>
              <w:pStyle w:val="ListParagraph"/>
              <w:ind w:left="360" w:hanging="360"/>
            </w:pPr>
            <w:r w:rsidRPr="0024085D">
              <w:t>returns the sine of </w:t>
            </w:r>
            <w:r w:rsidRPr="0024085D">
              <w:rPr>
                <w:i/>
                <w:iCs/>
              </w:rPr>
              <w:t>x </w:t>
            </w:r>
            <w:r w:rsidRPr="0024085D">
              <w:t>in radians</w:t>
            </w:r>
          </w:p>
        </w:tc>
      </w:tr>
      <w:tr w:rsidR="0024085D" w:rsidRPr="0024085D" w14:paraId="0E417B0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94811" w14:textId="77777777" w:rsidR="0024085D" w:rsidRPr="0024085D" w:rsidRDefault="0024085D" w:rsidP="0024085D">
            <w:pPr>
              <w:pStyle w:val="ListParagraph"/>
              <w:ind w:left="360" w:hanging="360"/>
            </w:pPr>
            <w:proofErr w:type="spellStart"/>
            <w:r w:rsidRPr="0024085D">
              <w:lastRenderedPageBreak/>
              <w:t>Math.tan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E92D0" w14:textId="77777777" w:rsidR="0024085D" w:rsidRPr="0024085D" w:rsidRDefault="0024085D" w:rsidP="0024085D">
            <w:pPr>
              <w:pStyle w:val="ListParagraph"/>
              <w:ind w:left="360" w:hanging="360"/>
            </w:pPr>
            <w:r w:rsidRPr="0024085D">
              <w:t>double tan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2F8DA" w14:textId="77777777" w:rsidR="0024085D" w:rsidRPr="0024085D" w:rsidRDefault="0024085D" w:rsidP="0024085D">
            <w:pPr>
              <w:pStyle w:val="ListParagraph"/>
              <w:ind w:left="360" w:hanging="360"/>
            </w:pPr>
            <w:r w:rsidRPr="0024085D">
              <w:t>returns the tangent of </w:t>
            </w:r>
            <w:r w:rsidRPr="0024085D">
              <w:rPr>
                <w:i/>
                <w:iCs/>
              </w:rPr>
              <w:t>x </w:t>
            </w:r>
            <w:r w:rsidRPr="0024085D">
              <w:t>in radians</w:t>
            </w:r>
          </w:p>
        </w:tc>
      </w:tr>
      <w:tr w:rsidR="0024085D" w:rsidRPr="0024085D" w14:paraId="66763BF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2EA9" w14:textId="77777777" w:rsidR="0024085D" w:rsidRPr="0024085D" w:rsidRDefault="0024085D" w:rsidP="0024085D">
            <w:pPr>
              <w:pStyle w:val="ListParagraph"/>
              <w:ind w:left="360" w:hanging="360"/>
            </w:pPr>
            <w:proofErr w:type="spellStart"/>
            <w:r w:rsidRPr="0024085D">
              <w:t>Math.acos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FB394" w14:textId="77777777" w:rsidR="0024085D" w:rsidRPr="0024085D" w:rsidRDefault="0024085D" w:rsidP="0024085D">
            <w:pPr>
              <w:pStyle w:val="ListParagraph"/>
              <w:ind w:left="360" w:hanging="360"/>
            </w:pPr>
            <w:r w:rsidRPr="0024085D">
              <w:t xml:space="preserve">double </w:t>
            </w:r>
            <w:proofErr w:type="spellStart"/>
            <w:r w:rsidRPr="0024085D">
              <w:t>acos</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918B8" w14:textId="77777777" w:rsidR="0024085D" w:rsidRPr="0024085D" w:rsidRDefault="0024085D" w:rsidP="0024085D">
            <w:pPr>
              <w:pStyle w:val="ListParagraph"/>
              <w:ind w:left="360" w:hanging="360"/>
            </w:pPr>
            <w:r w:rsidRPr="0024085D">
              <w:t>returns the arc cosine of </w:t>
            </w:r>
            <w:r w:rsidRPr="0024085D">
              <w:rPr>
                <w:i/>
                <w:iCs/>
              </w:rPr>
              <w:t>x</w:t>
            </w:r>
            <w:r w:rsidRPr="0024085D">
              <w:br/>
              <w:t>(the angle whose cosine is </w:t>
            </w:r>
            <w:r w:rsidRPr="0024085D">
              <w:rPr>
                <w:i/>
                <w:iCs/>
              </w:rPr>
              <w:t>x</w:t>
            </w:r>
            <w:r w:rsidRPr="0024085D">
              <w:t>)</w:t>
            </w:r>
          </w:p>
        </w:tc>
      </w:tr>
      <w:tr w:rsidR="0024085D" w:rsidRPr="0024085D" w14:paraId="32504E5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81706" w14:textId="77777777" w:rsidR="0024085D" w:rsidRPr="0024085D" w:rsidRDefault="0024085D" w:rsidP="0024085D">
            <w:pPr>
              <w:pStyle w:val="ListParagraph"/>
              <w:ind w:left="360" w:hanging="360"/>
            </w:pPr>
            <w:proofErr w:type="spellStart"/>
            <w:r w:rsidRPr="0024085D">
              <w:t>Math.asin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83146" w14:textId="77777777" w:rsidR="0024085D" w:rsidRPr="0024085D" w:rsidRDefault="0024085D" w:rsidP="0024085D">
            <w:pPr>
              <w:pStyle w:val="ListParagraph"/>
              <w:ind w:left="360" w:hanging="360"/>
            </w:pPr>
            <w:r w:rsidRPr="0024085D">
              <w:t xml:space="preserve">double </w:t>
            </w:r>
            <w:proofErr w:type="spellStart"/>
            <w:r w:rsidRPr="0024085D">
              <w:t>asin</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71A15" w14:textId="77777777" w:rsidR="0024085D" w:rsidRPr="0024085D" w:rsidRDefault="0024085D" w:rsidP="0024085D">
            <w:pPr>
              <w:pStyle w:val="ListParagraph"/>
              <w:ind w:left="360" w:hanging="360"/>
            </w:pPr>
            <w:r w:rsidRPr="0024085D">
              <w:t>returns the arc sine of </w:t>
            </w:r>
            <w:r w:rsidRPr="0024085D">
              <w:rPr>
                <w:i/>
                <w:iCs/>
              </w:rPr>
              <w:t>x</w:t>
            </w:r>
            <w:r w:rsidRPr="0024085D">
              <w:br/>
              <w:t>(the angle whose sine is </w:t>
            </w:r>
            <w:r w:rsidRPr="0024085D">
              <w:rPr>
                <w:i/>
                <w:iCs/>
              </w:rPr>
              <w:t>x</w:t>
            </w:r>
            <w:r w:rsidRPr="0024085D">
              <w:t>)</w:t>
            </w:r>
          </w:p>
        </w:tc>
      </w:tr>
      <w:tr w:rsidR="0024085D" w:rsidRPr="0024085D" w14:paraId="17FDA99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9B6EB" w14:textId="77777777" w:rsidR="0024085D" w:rsidRPr="0024085D" w:rsidRDefault="0024085D" w:rsidP="0024085D">
            <w:pPr>
              <w:pStyle w:val="ListParagraph"/>
              <w:ind w:left="360" w:hanging="360"/>
            </w:pPr>
            <w:proofErr w:type="spellStart"/>
            <w:r w:rsidRPr="0024085D">
              <w:t>Math.atan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B3D5F" w14:textId="77777777" w:rsidR="0024085D" w:rsidRPr="0024085D" w:rsidRDefault="0024085D" w:rsidP="0024085D">
            <w:pPr>
              <w:pStyle w:val="ListParagraph"/>
              <w:ind w:left="360" w:hanging="360"/>
            </w:pPr>
            <w:r w:rsidRPr="0024085D">
              <w:t xml:space="preserve">double </w:t>
            </w:r>
            <w:proofErr w:type="spellStart"/>
            <w:r w:rsidRPr="0024085D">
              <w:t>atan</w:t>
            </w:r>
            <w:proofErr w:type="spellEnd"/>
            <w:r w:rsidRPr="0024085D">
              <w:t xml:space="preserve">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E43D9" w14:textId="77777777" w:rsidR="0024085D" w:rsidRPr="0024085D" w:rsidRDefault="0024085D" w:rsidP="0024085D">
            <w:pPr>
              <w:pStyle w:val="ListParagraph"/>
              <w:ind w:left="360" w:hanging="360"/>
            </w:pPr>
            <w:r w:rsidRPr="0024085D">
              <w:t>returns the arc tangent of</w:t>
            </w:r>
            <w:r w:rsidRPr="0024085D">
              <w:rPr>
                <w:i/>
                <w:iCs/>
              </w:rPr>
              <w:t> x</w:t>
            </w:r>
            <w:r w:rsidRPr="0024085D">
              <w:br/>
              <w:t>(the angle whose tangent is </w:t>
            </w:r>
            <w:r w:rsidRPr="0024085D">
              <w:rPr>
                <w:i/>
                <w:iCs/>
              </w:rPr>
              <w:t>x</w:t>
            </w:r>
            <w:r w:rsidRPr="0024085D">
              <w:t>)</w:t>
            </w:r>
          </w:p>
        </w:tc>
      </w:tr>
      <w:tr w:rsidR="0024085D" w:rsidRPr="0024085D" w14:paraId="4AE661B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08DF9" w14:textId="77777777" w:rsidR="0024085D" w:rsidRPr="0024085D" w:rsidRDefault="0024085D" w:rsidP="0024085D">
            <w:pPr>
              <w:pStyle w:val="ListParagraph"/>
              <w:ind w:left="360" w:hanging="360"/>
            </w:pPr>
            <w:r w:rsidRPr="0024085D">
              <w:t>Math.atan2(</w:t>
            </w:r>
            <w:proofErr w:type="spellStart"/>
            <w:r w:rsidRPr="0024085D">
              <w:t>y,x</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39487" w14:textId="77777777" w:rsidR="0024085D" w:rsidRPr="0024085D" w:rsidRDefault="0024085D" w:rsidP="0024085D">
            <w:pPr>
              <w:pStyle w:val="ListParagraph"/>
              <w:ind w:left="360" w:hanging="360"/>
            </w:pPr>
            <w:r w:rsidRPr="0024085D">
              <w:t>double atan2 (double y,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5B751" w14:textId="77777777" w:rsidR="0024085D" w:rsidRPr="0024085D" w:rsidRDefault="0024085D" w:rsidP="0024085D">
            <w:pPr>
              <w:pStyle w:val="ListParagraph"/>
              <w:ind w:left="360" w:hanging="360"/>
            </w:pPr>
            <w:r w:rsidRPr="0024085D">
              <w:t>converts rectangular coordinates (</w:t>
            </w:r>
            <w:r w:rsidRPr="0024085D">
              <w:rPr>
                <w:i/>
                <w:iCs/>
              </w:rPr>
              <w:t>y, x</w:t>
            </w:r>
            <w:r w:rsidRPr="0024085D">
              <w:t>) to polar coordinates (</w:t>
            </w:r>
            <w:r w:rsidRPr="0024085D">
              <w:rPr>
                <w:i/>
                <w:iCs/>
              </w:rPr>
              <w:t>r</w:t>
            </w:r>
            <w:r w:rsidRPr="0024085D">
              <w:t>, theta)</w:t>
            </w:r>
          </w:p>
        </w:tc>
      </w:tr>
      <w:tr w:rsidR="0024085D" w:rsidRPr="0024085D" w14:paraId="4042B72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F614E" w14:textId="77777777" w:rsidR="0024085D" w:rsidRPr="0024085D" w:rsidRDefault="0024085D" w:rsidP="0024085D">
            <w:pPr>
              <w:pStyle w:val="ListParagraph"/>
              <w:ind w:left="360" w:hanging="360"/>
            </w:pPr>
            <w:proofErr w:type="spellStart"/>
            <w:r w:rsidRPr="0024085D">
              <w:t>Math.toDegrees</w:t>
            </w:r>
            <w:proofErr w:type="spellEnd"/>
            <w:r w:rsidRPr="0024085D">
              <w:t xml:space="preserve"> (double </w:t>
            </w:r>
            <w:proofErr w:type="spellStart"/>
            <w:r w:rsidRPr="0024085D">
              <w:t>angrad</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4AD2D" w14:textId="77777777" w:rsidR="0024085D" w:rsidRPr="0024085D" w:rsidRDefault="0024085D" w:rsidP="0024085D">
            <w:pPr>
              <w:pStyle w:val="ListParagraph"/>
              <w:ind w:left="360" w:hanging="360"/>
            </w:pPr>
            <w:r w:rsidRPr="0024085D">
              <w:t xml:space="preserve">double </w:t>
            </w:r>
            <w:proofErr w:type="spellStart"/>
            <w:r w:rsidRPr="0024085D">
              <w:t>toDegrees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467E6" w14:textId="77777777" w:rsidR="0024085D" w:rsidRPr="0024085D" w:rsidRDefault="0024085D" w:rsidP="0024085D">
            <w:pPr>
              <w:pStyle w:val="ListParagraph"/>
              <w:ind w:left="360" w:hanging="360"/>
            </w:pPr>
            <w:r w:rsidRPr="0024085D">
              <w:t>converts an angle in radians to degrees</w:t>
            </w:r>
          </w:p>
        </w:tc>
      </w:tr>
      <w:tr w:rsidR="0024085D" w:rsidRPr="0024085D" w14:paraId="57C1DC7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9096A" w14:textId="77777777" w:rsidR="0024085D" w:rsidRPr="0024085D" w:rsidRDefault="0024085D" w:rsidP="0024085D">
            <w:pPr>
              <w:pStyle w:val="ListParagraph"/>
              <w:ind w:left="360" w:hanging="360"/>
            </w:pPr>
            <w:proofErr w:type="spellStart"/>
            <w:r w:rsidRPr="0024085D">
              <w:t>Math.toRadians</w:t>
            </w:r>
            <w:proofErr w:type="spellEnd"/>
            <w:r w:rsidRPr="0024085D">
              <w:t xml:space="preserve"> (double </w:t>
            </w:r>
            <w:proofErr w:type="spellStart"/>
            <w:r w:rsidRPr="0024085D">
              <w:t>angdeg</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B14D3" w14:textId="77777777" w:rsidR="0024085D" w:rsidRPr="0024085D" w:rsidRDefault="0024085D" w:rsidP="0024085D">
            <w:pPr>
              <w:pStyle w:val="ListParagraph"/>
              <w:ind w:left="360" w:hanging="360"/>
            </w:pPr>
            <w:r w:rsidRPr="0024085D">
              <w:t xml:space="preserve">double </w:t>
            </w:r>
            <w:proofErr w:type="spellStart"/>
            <w:r w:rsidRPr="0024085D">
              <w:t>toRadians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AE361" w14:textId="77777777" w:rsidR="0024085D" w:rsidRPr="0024085D" w:rsidRDefault="0024085D" w:rsidP="0024085D">
            <w:pPr>
              <w:pStyle w:val="ListParagraph"/>
              <w:ind w:left="360" w:hanging="360"/>
            </w:pPr>
            <w:r w:rsidRPr="0024085D">
              <w:t>converts an angle in degrees to radians</w:t>
            </w:r>
          </w:p>
        </w:tc>
      </w:tr>
    </w:tbl>
    <w:p w14:paraId="7925A265" w14:textId="77777777" w:rsidR="0024085D" w:rsidRDefault="0024085D">
      <w:pPr>
        <w:pStyle w:val="ListParagraph"/>
        <w:ind w:left="360" w:hanging="360"/>
      </w:pPr>
    </w:p>
    <w:sectPr w:rsidR="0024085D">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5508A" w14:textId="77777777" w:rsidR="001D15C6" w:rsidRDefault="001D15C6">
      <w:r>
        <w:separator/>
      </w:r>
    </w:p>
  </w:endnote>
  <w:endnote w:type="continuationSeparator" w:id="0">
    <w:p w14:paraId="4772E132" w14:textId="77777777" w:rsidR="001D15C6" w:rsidRDefault="001D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DejaVu Sans Mono">
    <w:charset w:val="01"/>
    <w:family w:val="modern"/>
    <w:pitch w:val="default"/>
  </w:font>
  <w:font w:name="Consolas">
    <w:panose1 w:val="020B0609020204030204"/>
    <w:charset w:val="00"/>
    <w:family w:val="modern"/>
    <w:pitch w:val="fixed"/>
    <w:sig w:usb0="E00006FF" w:usb1="0000FCFF" w:usb2="00000001" w:usb3="00000000" w:csb0="0000019F" w:csb1="00000000"/>
  </w:font>
  <w:font w:name="Ubuntu">
    <w:altName w:val="Ubuntu"/>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C3BD"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62EDF81C" w14:textId="77777777" w:rsidR="002C0C20" w:rsidRDefault="002C0C20">
    <w:pPr>
      <w:pStyle w:val="Footer"/>
    </w:pPr>
  </w:p>
  <w:p w14:paraId="5E542AD4" w14:textId="4CE01998" w:rsidR="002C0C20" w:rsidRDefault="002C0C20">
    <w:pPr>
      <w:pStyle w:val="Footer"/>
      <w:jc w:val="right"/>
    </w:pPr>
    <w:r>
      <w:t>Score __________/</w:t>
    </w:r>
    <w:r w:rsidR="00595E08">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A1EA"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2B186168" w14:textId="77777777" w:rsidR="002C0C20" w:rsidRDefault="002C0C20">
    <w:pPr>
      <w:pStyle w:val="Footer"/>
    </w:pPr>
    <w:r>
      <w:t xml:space="preserve">© Pluska                                                                                                                                  </w:t>
    </w:r>
  </w:p>
  <w:p w14:paraId="615D8CA0" w14:textId="7DB79D81" w:rsidR="002C0C20" w:rsidRDefault="002C0C20">
    <w:pPr>
      <w:pStyle w:val="Footer"/>
    </w:pPr>
    <w:r>
      <w:tab/>
    </w:r>
    <w:r>
      <w:tab/>
      <w:t xml:space="preserve"> __________/</w:t>
    </w:r>
    <w:r w:rsidR="00595E0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07A5" w14:textId="77777777" w:rsidR="001D15C6" w:rsidRDefault="001D15C6">
      <w:r>
        <w:separator/>
      </w:r>
    </w:p>
  </w:footnote>
  <w:footnote w:type="continuationSeparator" w:id="0">
    <w:p w14:paraId="10F3A83E" w14:textId="77777777" w:rsidR="001D15C6" w:rsidRDefault="001D1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AE48" w14:textId="5D9ACAC2" w:rsidR="002C0C20" w:rsidRDefault="002C0C20">
    <w:pPr>
      <w:pStyle w:val="Header"/>
    </w:pPr>
    <w:r>
      <w:t>Exam Set</w:t>
    </w:r>
    <w:r w:rsidR="00480817">
      <w:t xml:space="preserve"> 5E</w:t>
    </w:r>
  </w:p>
  <w:p w14:paraId="688DCA1C"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AP Computer Science A                                    </w:t>
    </w:r>
  </w:p>
  <w:p w14:paraId="228F78BA" w14:textId="77777777" w:rsidR="002C0C20" w:rsidRDefault="002C0C20">
    <w:pPr>
      <w:pStyle w:val="Header"/>
      <w:pBdr>
        <w:top w:val="none" w:sz="0" w:space="0" w:color="000000"/>
        <w:left w:val="none" w:sz="0" w:space="0" w:color="000000"/>
        <w:bottom w:val="single" w:sz="12" w:space="1" w:color="000000"/>
        <w:right w:val="none" w:sz="0" w:space="0" w:color="000000"/>
      </w:pBdr>
    </w:pPr>
  </w:p>
  <w:p w14:paraId="75174844"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193C4A99" w14:textId="77777777" w:rsidR="002C0C20" w:rsidRDefault="002C0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2"/>
    <w:lvl w:ilvl="0">
      <w:start w:val="3"/>
      <w:numFmt w:val="lowerLetter"/>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sz w:val="20"/>
        <w:szCs w:val="20"/>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675F9"/>
    <w:multiLevelType w:val="hybridMultilevel"/>
    <w:tmpl w:val="1AC68C4C"/>
    <w:lvl w:ilvl="0" w:tplc="0C00B2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272970">
    <w:abstractNumId w:val="0"/>
  </w:num>
  <w:num w:numId="2" w16cid:durableId="462574483">
    <w:abstractNumId w:val="1"/>
  </w:num>
  <w:num w:numId="3" w16cid:durableId="798036366">
    <w:abstractNumId w:val="2"/>
  </w:num>
  <w:num w:numId="4" w16cid:durableId="809441198">
    <w:abstractNumId w:val="3"/>
  </w:num>
  <w:num w:numId="5" w16cid:durableId="349573577">
    <w:abstractNumId w:val="4"/>
  </w:num>
  <w:num w:numId="6" w16cid:durableId="1742286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0"/>
    <w:rsid w:val="00002328"/>
    <w:rsid w:val="0000368C"/>
    <w:rsid w:val="00030BD2"/>
    <w:rsid w:val="000D241E"/>
    <w:rsid w:val="00166D78"/>
    <w:rsid w:val="001A7B4E"/>
    <w:rsid w:val="001D15C6"/>
    <w:rsid w:val="0021522B"/>
    <w:rsid w:val="0024085D"/>
    <w:rsid w:val="00273253"/>
    <w:rsid w:val="002C0C20"/>
    <w:rsid w:val="003857C8"/>
    <w:rsid w:val="003B695B"/>
    <w:rsid w:val="00480817"/>
    <w:rsid w:val="004F1E19"/>
    <w:rsid w:val="004F4E30"/>
    <w:rsid w:val="005133BD"/>
    <w:rsid w:val="00520B14"/>
    <w:rsid w:val="00585BC4"/>
    <w:rsid w:val="00595E08"/>
    <w:rsid w:val="006E456A"/>
    <w:rsid w:val="00751664"/>
    <w:rsid w:val="007517F3"/>
    <w:rsid w:val="009E3081"/>
    <w:rsid w:val="00A93847"/>
    <w:rsid w:val="00AB1AA4"/>
    <w:rsid w:val="00B25671"/>
    <w:rsid w:val="00C619F4"/>
    <w:rsid w:val="00C8073B"/>
    <w:rsid w:val="00C91CDF"/>
    <w:rsid w:val="00CC61D7"/>
    <w:rsid w:val="00D82911"/>
    <w:rsid w:val="00F67EBC"/>
    <w:rsid w:val="00F8502B"/>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5AFAF3"/>
  <w15:docId w15:val="{8850102D-0648-449C-B9F4-335DE62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sz w:val="20"/>
      <w:szCs w:val="20"/>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contextualSpacing/>
    </w:pPr>
  </w:style>
  <w:style w:type="table" w:styleId="TableGrid">
    <w:name w:val="Table Grid"/>
    <w:basedOn w:val="TableNormal"/>
    <w:uiPriority w:val="39"/>
    <w:rsid w:val="00A93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rsid w:val="00A93847"/>
    <w:rPr>
      <w:rFonts w:ascii="Liberation Mono" w:eastAsia="DejaVu Sans Mono" w:hAnsi="Liberation Mono" w:cs="Liberation Mono"/>
      <w:szCs w:val="20"/>
    </w:rPr>
  </w:style>
  <w:style w:type="character" w:styleId="Hyperlink">
    <w:name w:val="Hyperlink"/>
    <w:basedOn w:val="DefaultParagraphFont"/>
    <w:uiPriority w:val="99"/>
    <w:unhideWhenUsed/>
    <w:rsid w:val="0024085D"/>
    <w:rPr>
      <w:color w:val="0563C1" w:themeColor="hyperlink"/>
      <w:u w:val="single"/>
    </w:rPr>
  </w:style>
  <w:style w:type="character" w:styleId="UnresolvedMention">
    <w:name w:val="Unresolved Mention"/>
    <w:basedOn w:val="DefaultParagraphFont"/>
    <w:uiPriority w:val="99"/>
    <w:semiHidden/>
    <w:unhideWhenUsed/>
    <w:rsid w:val="0024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2095">
      <w:bodyDiv w:val="1"/>
      <w:marLeft w:val="0"/>
      <w:marRight w:val="0"/>
      <w:marTop w:val="0"/>
      <w:marBottom w:val="0"/>
      <w:divBdr>
        <w:top w:val="none" w:sz="0" w:space="0" w:color="auto"/>
        <w:left w:val="none" w:sz="0" w:space="0" w:color="auto"/>
        <w:bottom w:val="none" w:sz="0" w:space="0" w:color="auto"/>
        <w:right w:val="none" w:sz="0" w:space="0" w:color="auto"/>
      </w:divBdr>
      <w:divsChild>
        <w:div w:id="1574002861">
          <w:marLeft w:val="0"/>
          <w:marRight w:val="0"/>
          <w:marTop w:val="0"/>
          <w:marBottom w:val="0"/>
          <w:divBdr>
            <w:top w:val="none" w:sz="0" w:space="0" w:color="auto"/>
            <w:left w:val="none" w:sz="0" w:space="0" w:color="auto"/>
            <w:bottom w:val="none" w:sz="0" w:space="0" w:color="auto"/>
            <w:right w:val="none" w:sz="0" w:space="0" w:color="auto"/>
          </w:divBdr>
          <w:divsChild>
            <w:div w:id="262762679">
              <w:marLeft w:val="0"/>
              <w:marRight w:val="0"/>
              <w:marTop w:val="0"/>
              <w:marBottom w:val="0"/>
              <w:divBdr>
                <w:top w:val="none" w:sz="0" w:space="0" w:color="auto"/>
                <w:left w:val="none" w:sz="0" w:space="0" w:color="auto"/>
                <w:bottom w:val="none" w:sz="0" w:space="0" w:color="auto"/>
                <w:right w:val="none" w:sz="0" w:space="0" w:color="auto"/>
              </w:divBdr>
            </w:div>
            <w:div w:id="856970988">
              <w:marLeft w:val="0"/>
              <w:marRight w:val="0"/>
              <w:marTop w:val="0"/>
              <w:marBottom w:val="0"/>
              <w:divBdr>
                <w:top w:val="none" w:sz="0" w:space="0" w:color="auto"/>
                <w:left w:val="none" w:sz="0" w:space="0" w:color="auto"/>
                <w:bottom w:val="none" w:sz="0" w:space="0" w:color="auto"/>
                <w:right w:val="none" w:sz="0" w:space="0" w:color="auto"/>
              </w:divBdr>
            </w:div>
            <w:div w:id="894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8004">
      <w:bodyDiv w:val="1"/>
      <w:marLeft w:val="0"/>
      <w:marRight w:val="0"/>
      <w:marTop w:val="0"/>
      <w:marBottom w:val="0"/>
      <w:divBdr>
        <w:top w:val="none" w:sz="0" w:space="0" w:color="auto"/>
        <w:left w:val="none" w:sz="0" w:space="0" w:color="auto"/>
        <w:bottom w:val="none" w:sz="0" w:space="0" w:color="auto"/>
        <w:right w:val="none" w:sz="0" w:space="0" w:color="auto"/>
      </w:divBdr>
      <w:divsChild>
        <w:div w:id="592662397">
          <w:marLeft w:val="0"/>
          <w:marRight w:val="0"/>
          <w:marTop w:val="0"/>
          <w:marBottom w:val="0"/>
          <w:divBdr>
            <w:top w:val="none" w:sz="0" w:space="0" w:color="auto"/>
            <w:left w:val="none" w:sz="0" w:space="0" w:color="auto"/>
            <w:bottom w:val="none" w:sz="0" w:space="0" w:color="auto"/>
            <w:right w:val="none" w:sz="0" w:space="0" w:color="auto"/>
          </w:divBdr>
          <w:divsChild>
            <w:div w:id="622082179">
              <w:marLeft w:val="0"/>
              <w:marRight w:val="0"/>
              <w:marTop w:val="0"/>
              <w:marBottom w:val="0"/>
              <w:divBdr>
                <w:top w:val="none" w:sz="0" w:space="0" w:color="auto"/>
                <w:left w:val="none" w:sz="0" w:space="0" w:color="auto"/>
                <w:bottom w:val="none" w:sz="0" w:space="0" w:color="auto"/>
                <w:right w:val="none" w:sz="0" w:space="0" w:color="auto"/>
              </w:divBdr>
            </w:div>
            <w:div w:id="56635277">
              <w:marLeft w:val="0"/>
              <w:marRight w:val="0"/>
              <w:marTop w:val="0"/>
              <w:marBottom w:val="0"/>
              <w:divBdr>
                <w:top w:val="none" w:sz="0" w:space="0" w:color="auto"/>
                <w:left w:val="none" w:sz="0" w:space="0" w:color="auto"/>
                <w:bottom w:val="none" w:sz="0" w:space="0" w:color="auto"/>
                <w:right w:val="none" w:sz="0" w:space="0" w:color="auto"/>
              </w:divBdr>
            </w:div>
            <w:div w:id="1290894891">
              <w:marLeft w:val="0"/>
              <w:marRight w:val="0"/>
              <w:marTop w:val="0"/>
              <w:marBottom w:val="0"/>
              <w:divBdr>
                <w:top w:val="none" w:sz="0" w:space="0" w:color="auto"/>
                <w:left w:val="none" w:sz="0" w:space="0" w:color="auto"/>
                <w:bottom w:val="none" w:sz="0" w:space="0" w:color="auto"/>
                <w:right w:val="none" w:sz="0" w:space="0" w:color="auto"/>
              </w:divBdr>
            </w:div>
            <w:div w:id="17325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702">
      <w:bodyDiv w:val="1"/>
      <w:marLeft w:val="0"/>
      <w:marRight w:val="0"/>
      <w:marTop w:val="0"/>
      <w:marBottom w:val="0"/>
      <w:divBdr>
        <w:top w:val="none" w:sz="0" w:space="0" w:color="auto"/>
        <w:left w:val="none" w:sz="0" w:space="0" w:color="auto"/>
        <w:bottom w:val="none" w:sz="0" w:space="0" w:color="auto"/>
        <w:right w:val="none" w:sz="0" w:space="0" w:color="auto"/>
      </w:divBdr>
      <w:divsChild>
        <w:div w:id="1751924227">
          <w:marLeft w:val="0"/>
          <w:marRight w:val="0"/>
          <w:marTop w:val="0"/>
          <w:marBottom w:val="0"/>
          <w:divBdr>
            <w:top w:val="none" w:sz="0" w:space="0" w:color="auto"/>
            <w:left w:val="none" w:sz="0" w:space="0" w:color="auto"/>
            <w:bottom w:val="none" w:sz="0" w:space="0" w:color="auto"/>
            <w:right w:val="none" w:sz="0" w:space="0" w:color="auto"/>
          </w:divBdr>
          <w:divsChild>
            <w:div w:id="611479826">
              <w:marLeft w:val="0"/>
              <w:marRight w:val="0"/>
              <w:marTop w:val="0"/>
              <w:marBottom w:val="0"/>
              <w:divBdr>
                <w:top w:val="none" w:sz="0" w:space="0" w:color="auto"/>
                <w:left w:val="none" w:sz="0" w:space="0" w:color="auto"/>
                <w:bottom w:val="none" w:sz="0" w:space="0" w:color="auto"/>
                <w:right w:val="none" w:sz="0" w:space="0" w:color="auto"/>
              </w:divBdr>
            </w:div>
            <w:div w:id="208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963">
      <w:bodyDiv w:val="1"/>
      <w:marLeft w:val="0"/>
      <w:marRight w:val="0"/>
      <w:marTop w:val="0"/>
      <w:marBottom w:val="0"/>
      <w:divBdr>
        <w:top w:val="none" w:sz="0" w:space="0" w:color="auto"/>
        <w:left w:val="none" w:sz="0" w:space="0" w:color="auto"/>
        <w:bottom w:val="none" w:sz="0" w:space="0" w:color="auto"/>
        <w:right w:val="none" w:sz="0" w:space="0" w:color="auto"/>
      </w:divBdr>
      <w:divsChild>
        <w:div w:id="996881369">
          <w:marLeft w:val="0"/>
          <w:marRight w:val="0"/>
          <w:marTop w:val="0"/>
          <w:marBottom w:val="0"/>
          <w:divBdr>
            <w:top w:val="none" w:sz="0" w:space="0" w:color="auto"/>
            <w:left w:val="none" w:sz="0" w:space="0" w:color="auto"/>
            <w:bottom w:val="none" w:sz="0" w:space="0" w:color="auto"/>
            <w:right w:val="none" w:sz="0" w:space="0" w:color="auto"/>
          </w:divBdr>
          <w:divsChild>
            <w:div w:id="323551612">
              <w:marLeft w:val="0"/>
              <w:marRight w:val="0"/>
              <w:marTop w:val="0"/>
              <w:marBottom w:val="0"/>
              <w:divBdr>
                <w:top w:val="none" w:sz="0" w:space="0" w:color="auto"/>
                <w:left w:val="none" w:sz="0" w:space="0" w:color="auto"/>
                <w:bottom w:val="none" w:sz="0" w:space="0" w:color="auto"/>
                <w:right w:val="none" w:sz="0" w:space="0" w:color="auto"/>
              </w:divBdr>
            </w:div>
            <w:div w:id="19447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53">
      <w:bodyDiv w:val="1"/>
      <w:marLeft w:val="0"/>
      <w:marRight w:val="0"/>
      <w:marTop w:val="0"/>
      <w:marBottom w:val="0"/>
      <w:divBdr>
        <w:top w:val="none" w:sz="0" w:space="0" w:color="auto"/>
        <w:left w:val="none" w:sz="0" w:space="0" w:color="auto"/>
        <w:bottom w:val="none" w:sz="0" w:space="0" w:color="auto"/>
        <w:right w:val="none" w:sz="0" w:space="0" w:color="auto"/>
      </w:divBdr>
      <w:divsChild>
        <w:div w:id="43723907">
          <w:marLeft w:val="0"/>
          <w:marRight w:val="0"/>
          <w:marTop w:val="0"/>
          <w:marBottom w:val="0"/>
          <w:divBdr>
            <w:top w:val="none" w:sz="0" w:space="0" w:color="auto"/>
            <w:left w:val="none" w:sz="0" w:space="0" w:color="auto"/>
            <w:bottom w:val="none" w:sz="0" w:space="0" w:color="auto"/>
            <w:right w:val="none" w:sz="0" w:space="0" w:color="auto"/>
          </w:divBdr>
          <w:divsChild>
            <w:div w:id="96172069">
              <w:marLeft w:val="0"/>
              <w:marRight w:val="0"/>
              <w:marTop w:val="0"/>
              <w:marBottom w:val="0"/>
              <w:divBdr>
                <w:top w:val="none" w:sz="0" w:space="0" w:color="auto"/>
                <w:left w:val="none" w:sz="0" w:space="0" w:color="auto"/>
                <w:bottom w:val="none" w:sz="0" w:space="0" w:color="auto"/>
                <w:right w:val="none" w:sz="0" w:space="0" w:color="auto"/>
              </w:divBdr>
            </w:div>
            <w:div w:id="1280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712">
      <w:bodyDiv w:val="1"/>
      <w:marLeft w:val="0"/>
      <w:marRight w:val="0"/>
      <w:marTop w:val="0"/>
      <w:marBottom w:val="0"/>
      <w:divBdr>
        <w:top w:val="none" w:sz="0" w:space="0" w:color="auto"/>
        <w:left w:val="none" w:sz="0" w:space="0" w:color="auto"/>
        <w:bottom w:val="none" w:sz="0" w:space="0" w:color="auto"/>
        <w:right w:val="none" w:sz="0" w:space="0" w:color="auto"/>
      </w:divBdr>
      <w:divsChild>
        <w:div w:id="251360041">
          <w:marLeft w:val="0"/>
          <w:marRight w:val="0"/>
          <w:marTop w:val="0"/>
          <w:marBottom w:val="0"/>
          <w:divBdr>
            <w:top w:val="none" w:sz="0" w:space="0" w:color="auto"/>
            <w:left w:val="none" w:sz="0" w:space="0" w:color="auto"/>
            <w:bottom w:val="none" w:sz="0" w:space="0" w:color="auto"/>
            <w:right w:val="none" w:sz="0" w:space="0" w:color="auto"/>
          </w:divBdr>
          <w:divsChild>
            <w:div w:id="463550539">
              <w:marLeft w:val="0"/>
              <w:marRight w:val="0"/>
              <w:marTop w:val="0"/>
              <w:marBottom w:val="0"/>
              <w:divBdr>
                <w:top w:val="none" w:sz="0" w:space="0" w:color="auto"/>
                <w:left w:val="none" w:sz="0" w:space="0" w:color="auto"/>
                <w:bottom w:val="none" w:sz="0" w:space="0" w:color="auto"/>
                <w:right w:val="none" w:sz="0" w:space="0" w:color="auto"/>
              </w:divBdr>
            </w:div>
            <w:div w:id="51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211">
      <w:bodyDiv w:val="1"/>
      <w:marLeft w:val="0"/>
      <w:marRight w:val="0"/>
      <w:marTop w:val="0"/>
      <w:marBottom w:val="0"/>
      <w:divBdr>
        <w:top w:val="none" w:sz="0" w:space="0" w:color="auto"/>
        <w:left w:val="none" w:sz="0" w:space="0" w:color="auto"/>
        <w:bottom w:val="none" w:sz="0" w:space="0" w:color="auto"/>
        <w:right w:val="none" w:sz="0" w:space="0" w:color="auto"/>
      </w:divBdr>
      <w:divsChild>
        <w:div w:id="76051712">
          <w:marLeft w:val="0"/>
          <w:marRight w:val="0"/>
          <w:marTop w:val="0"/>
          <w:marBottom w:val="0"/>
          <w:divBdr>
            <w:top w:val="none" w:sz="0" w:space="0" w:color="auto"/>
            <w:left w:val="none" w:sz="0" w:space="0" w:color="auto"/>
            <w:bottom w:val="none" w:sz="0" w:space="0" w:color="auto"/>
            <w:right w:val="none" w:sz="0" w:space="0" w:color="auto"/>
          </w:divBdr>
          <w:divsChild>
            <w:div w:id="1297371369">
              <w:marLeft w:val="0"/>
              <w:marRight w:val="0"/>
              <w:marTop w:val="0"/>
              <w:marBottom w:val="0"/>
              <w:divBdr>
                <w:top w:val="none" w:sz="0" w:space="0" w:color="auto"/>
                <w:left w:val="none" w:sz="0" w:space="0" w:color="auto"/>
                <w:bottom w:val="none" w:sz="0" w:space="0" w:color="auto"/>
                <w:right w:val="none" w:sz="0" w:space="0" w:color="auto"/>
              </w:divBdr>
            </w:div>
            <w:div w:id="403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110">
      <w:bodyDiv w:val="1"/>
      <w:marLeft w:val="0"/>
      <w:marRight w:val="0"/>
      <w:marTop w:val="0"/>
      <w:marBottom w:val="0"/>
      <w:divBdr>
        <w:top w:val="none" w:sz="0" w:space="0" w:color="auto"/>
        <w:left w:val="none" w:sz="0" w:space="0" w:color="auto"/>
        <w:bottom w:val="none" w:sz="0" w:space="0" w:color="auto"/>
        <w:right w:val="none" w:sz="0" w:space="0" w:color="auto"/>
      </w:divBdr>
      <w:divsChild>
        <w:div w:id="793788936">
          <w:marLeft w:val="0"/>
          <w:marRight w:val="0"/>
          <w:marTop w:val="0"/>
          <w:marBottom w:val="0"/>
          <w:divBdr>
            <w:top w:val="none" w:sz="0" w:space="0" w:color="auto"/>
            <w:left w:val="none" w:sz="0" w:space="0" w:color="auto"/>
            <w:bottom w:val="none" w:sz="0" w:space="0" w:color="auto"/>
            <w:right w:val="none" w:sz="0" w:space="0" w:color="auto"/>
          </w:divBdr>
          <w:divsChild>
            <w:div w:id="791481024">
              <w:marLeft w:val="0"/>
              <w:marRight w:val="0"/>
              <w:marTop w:val="0"/>
              <w:marBottom w:val="0"/>
              <w:divBdr>
                <w:top w:val="none" w:sz="0" w:space="0" w:color="auto"/>
                <w:left w:val="none" w:sz="0" w:space="0" w:color="auto"/>
                <w:bottom w:val="none" w:sz="0" w:space="0" w:color="auto"/>
                <w:right w:val="none" w:sz="0" w:space="0" w:color="auto"/>
              </w:divBdr>
            </w:div>
            <w:div w:id="1666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059">
      <w:bodyDiv w:val="1"/>
      <w:marLeft w:val="0"/>
      <w:marRight w:val="0"/>
      <w:marTop w:val="0"/>
      <w:marBottom w:val="0"/>
      <w:divBdr>
        <w:top w:val="none" w:sz="0" w:space="0" w:color="auto"/>
        <w:left w:val="none" w:sz="0" w:space="0" w:color="auto"/>
        <w:bottom w:val="none" w:sz="0" w:space="0" w:color="auto"/>
        <w:right w:val="none" w:sz="0" w:space="0" w:color="auto"/>
      </w:divBdr>
    </w:div>
    <w:div w:id="1088968991">
      <w:bodyDiv w:val="1"/>
      <w:marLeft w:val="0"/>
      <w:marRight w:val="0"/>
      <w:marTop w:val="0"/>
      <w:marBottom w:val="0"/>
      <w:divBdr>
        <w:top w:val="none" w:sz="0" w:space="0" w:color="auto"/>
        <w:left w:val="none" w:sz="0" w:space="0" w:color="auto"/>
        <w:bottom w:val="none" w:sz="0" w:space="0" w:color="auto"/>
        <w:right w:val="none" w:sz="0" w:space="0" w:color="auto"/>
      </w:divBdr>
      <w:divsChild>
        <w:div w:id="1231236841">
          <w:marLeft w:val="0"/>
          <w:marRight w:val="0"/>
          <w:marTop w:val="0"/>
          <w:marBottom w:val="0"/>
          <w:divBdr>
            <w:top w:val="none" w:sz="0" w:space="0" w:color="auto"/>
            <w:left w:val="none" w:sz="0" w:space="0" w:color="auto"/>
            <w:bottom w:val="none" w:sz="0" w:space="0" w:color="auto"/>
            <w:right w:val="none" w:sz="0" w:space="0" w:color="auto"/>
          </w:divBdr>
          <w:divsChild>
            <w:div w:id="552473910">
              <w:marLeft w:val="0"/>
              <w:marRight w:val="0"/>
              <w:marTop w:val="0"/>
              <w:marBottom w:val="0"/>
              <w:divBdr>
                <w:top w:val="none" w:sz="0" w:space="0" w:color="auto"/>
                <w:left w:val="none" w:sz="0" w:space="0" w:color="auto"/>
                <w:bottom w:val="none" w:sz="0" w:space="0" w:color="auto"/>
                <w:right w:val="none" w:sz="0" w:space="0" w:color="auto"/>
              </w:divBdr>
            </w:div>
            <w:div w:id="1361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055">
      <w:bodyDiv w:val="1"/>
      <w:marLeft w:val="0"/>
      <w:marRight w:val="0"/>
      <w:marTop w:val="0"/>
      <w:marBottom w:val="0"/>
      <w:divBdr>
        <w:top w:val="none" w:sz="0" w:space="0" w:color="auto"/>
        <w:left w:val="none" w:sz="0" w:space="0" w:color="auto"/>
        <w:bottom w:val="none" w:sz="0" w:space="0" w:color="auto"/>
        <w:right w:val="none" w:sz="0" w:space="0" w:color="auto"/>
      </w:divBdr>
      <w:divsChild>
        <w:div w:id="2074497039">
          <w:marLeft w:val="0"/>
          <w:marRight w:val="0"/>
          <w:marTop w:val="0"/>
          <w:marBottom w:val="0"/>
          <w:divBdr>
            <w:top w:val="none" w:sz="0" w:space="0" w:color="auto"/>
            <w:left w:val="none" w:sz="0" w:space="0" w:color="auto"/>
            <w:bottom w:val="none" w:sz="0" w:space="0" w:color="auto"/>
            <w:right w:val="none" w:sz="0" w:space="0" w:color="auto"/>
          </w:divBdr>
          <w:divsChild>
            <w:div w:id="1519542505">
              <w:marLeft w:val="0"/>
              <w:marRight w:val="0"/>
              <w:marTop w:val="0"/>
              <w:marBottom w:val="0"/>
              <w:divBdr>
                <w:top w:val="none" w:sz="0" w:space="0" w:color="auto"/>
                <w:left w:val="none" w:sz="0" w:space="0" w:color="auto"/>
                <w:bottom w:val="none" w:sz="0" w:space="0" w:color="auto"/>
                <w:right w:val="none" w:sz="0" w:space="0" w:color="auto"/>
              </w:divBdr>
            </w:div>
            <w:div w:id="32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836">
      <w:bodyDiv w:val="1"/>
      <w:marLeft w:val="0"/>
      <w:marRight w:val="0"/>
      <w:marTop w:val="0"/>
      <w:marBottom w:val="0"/>
      <w:divBdr>
        <w:top w:val="none" w:sz="0" w:space="0" w:color="auto"/>
        <w:left w:val="none" w:sz="0" w:space="0" w:color="auto"/>
        <w:bottom w:val="none" w:sz="0" w:space="0" w:color="auto"/>
        <w:right w:val="none" w:sz="0" w:space="0" w:color="auto"/>
      </w:divBdr>
    </w:div>
    <w:div w:id="2053067323">
      <w:bodyDiv w:val="1"/>
      <w:marLeft w:val="0"/>
      <w:marRight w:val="0"/>
      <w:marTop w:val="0"/>
      <w:marBottom w:val="0"/>
      <w:divBdr>
        <w:top w:val="none" w:sz="0" w:space="0" w:color="auto"/>
        <w:left w:val="none" w:sz="0" w:space="0" w:color="auto"/>
        <w:bottom w:val="none" w:sz="0" w:space="0" w:color="auto"/>
        <w:right w:val="none" w:sz="0" w:space="0" w:color="auto"/>
      </w:divBdr>
      <w:divsChild>
        <w:div w:id="1618371147">
          <w:marLeft w:val="0"/>
          <w:marRight w:val="0"/>
          <w:marTop w:val="0"/>
          <w:marBottom w:val="0"/>
          <w:divBdr>
            <w:top w:val="none" w:sz="0" w:space="0" w:color="auto"/>
            <w:left w:val="none" w:sz="0" w:space="0" w:color="auto"/>
            <w:bottom w:val="none" w:sz="0" w:space="0" w:color="auto"/>
            <w:right w:val="none" w:sz="0" w:space="0" w:color="auto"/>
          </w:divBdr>
          <w:divsChild>
            <w:div w:id="672686271">
              <w:marLeft w:val="0"/>
              <w:marRight w:val="0"/>
              <w:marTop w:val="0"/>
              <w:marBottom w:val="0"/>
              <w:divBdr>
                <w:top w:val="none" w:sz="0" w:space="0" w:color="auto"/>
                <w:left w:val="none" w:sz="0" w:space="0" w:color="auto"/>
                <w:bottom w:val="none" w:sz="0" w:space="0" w:color="auto"/>
                <w:right w:val="none" w:sz="0" w:space="0" w:color="auto"/>
              </w:divBdr>
            </w:div>
            <w:div w:id="531457771">
              <w:marLeft w:val="0"/>
              <w:marRight w:val="0"/>
              <w:marTop w:val="0"/>
              <w:marBottom w:val="0"/>
              <w:divBdr>
                <w:top w:val="none" w:sz="0" w:space="0" w:color="auto"/>
                <w:left w:val="none" w:sz="0" w:space="0" w:color="auto"/>
                <w:bottom w:val="none" w:sz="0" w:space="0" w:color="auto"/>
                <w:right w:val="none" w:sz="0" w:space="0" w:color="auto"/>
              </w:divBdr>
            </w:div>
            <w:div w:id="1966736941">
              <w:marLeft w:val="0"/>
              <w:marRight w:val="0"/>
              <w:marTop w:val="0"/>
              <w:marBottom w:val="0"/>
              <w:divBdr>
                <w:top w:val="none" w:sz="0" w:space="0" w:color="auto"/>
                <w:left w:val="none" w:sz="0" w:space="0" w:color="auto"/>
                <w:bottom w:val="none" w:sz="0" w:space="0" w:color="auto"/>
                <w:right w:val="none" w:sz="0" w:space="0" w:color="auto"/>
              </w:divBdr>
            </w:div>
            <w:div w:id="56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thbits.com/JavaBitsNotebook/LibraryMethods/RandomGene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dc:description/>
  <cp:lastModifiedBy>heidi.pluska@gmail.com</cp:lastModifiedBy>
  <cp:revision>5</cp:revision>
  <cp:lastPrinted>2022-09-14T18:19:00Z</cp:lastPrinted>
  <dcterms:created xsi:type="dcterms:W3CDTF">2022-09-15T16:38:00Z</dcterms:created>
  <dcterms:modified xsi:type="dcterms:W3CDTF">2022-09-15T18:37:00Z</dcterms:modified>
</cp:coreProperties>
</file>