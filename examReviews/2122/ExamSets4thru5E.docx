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33719" w14:textId="77777777" w:rsidR="002C0C20" w:rsidRDefault="002C0C20" w:rsidP="00480817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7740"/>
        <w:gridCol w:w="1156"/>
      </w:tblGrid>
      <w:tr w:rsidR="002C0C20" w14:paraId="7E934811" w14:textId="77777777"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586F6" w14:textId="3549BB68" w:rsidR="002C0C20" w:rsidRDefault="002C0C20" w:rsidP="00A93847">
            <w:pPr>
              <w:pStyle w:val="ListParagraph"/>
              <w:numPr>
                <w:ilvl w:val="0"/>
                <w:numId w:val="6"/>
              </w:numPr>
              <w:ind w:left="356" w:hanging="356"/>
            </w:pPr>
            <w:r w:rsidRPr="00A93847">
              <w:rPr>
                <w:color w:val="000000"/>
                <w:szCs w:val="20"/>
              </w:rPr>
              <w:t>Consider the code below.  Predict the result of each of the following numeric operations</w:t>
            </w:r>
          </w:p>
          <w:p w14:paraId="4F374CC7" w14:textId="77777777" w:rsidR="002C0C20" w:rsidRDefault="002C0C20">
            <w:pPr>
              <w:pStyle w:val="ListParagraph"/>
              <w:shd w:val="clear" w:color="auto" w:fill="FFFFFF"/>
              <w:ind w:left="360" w:hanging="360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14:paraId="17895E17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d1 = 37.9;</w:t>
            </w:r>
          </w:p>
          <w:p w14:paraId="0BEB4C22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d2 = 1004.128;</w:t>
            </w:r>
          </w:p>
          <w:p w14:paraId="5CD47B88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i1 = 12;</w:t>
            </w:r>
          </w:p>
          <w:p w14:paraId="5E93FFAC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i2 = 18;</w:t>
            </w:r>
          </w:p>
          <w:p w14:paraId="6EC45F92" w14:textId="77777777" w:rsidR="002C0C20" w:rsidRDefault="002C0C20">
            <w:pPr>
              <w:shd w:val="clear" w:color="auto" w:fill="FFFFFF"/>
              <w:rPr>
                <w:szCs w:val="20"/>
              </w:rPr>
            </w:pPr>
          </w:p>
        </w:tc>
      </w:tr>
      <w:tr w:rsidR="002C0C20" w14:paraId="1169609D" w14:textId="77777777">
        <w:trPr>
          <w:trHeight w:val="1041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0A0E5" w14:textId="77777777" w:rsidR="002C0C20" w:rsidRDefault="002C0C20">
            <w:pPr>
              <w:tabs>
                <w:tab w:val="left" w:pos="360"/>
              </w:tabs>
            </w:pPr>
            <w:r>
              <w:rPr>
                <w:color w:val="000000"/>
                <w:szCs w:val="20"/>
              </w:rPr>
              <w:t xml:space="preserve">(a)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(i1 / i2) + 1</w:t>
            </w:r>
          </w:p>
        </w:tc>
      </w:tr>
      <w:tr w:rsidR="002C0C20" w14:paraId="70175E89" w14:textId="77777777">
        <w:trPr>
          <w:trHeight w:val="99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1E69" w14:textId="77777777" w:rsidR="002C0C20" w:rsidRDefault="002C0C20">
            <w:pPr>
              <w:tabs>
                <w:tab w:val="left" w:pos="360"/>
              </w:tabs>
            </w:pPr>
            <w:r>
              <w:rPr>
                <w:szCs w:val="20"/>
              </w:rPr>
              <w:t xml:space="preserve">(b)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((double)i1 / i2) + 1</w:t>
            </w:r>
          </w:p>
        </w:tc>
      </w:tr>
      <w:tr w:rsidR="002C0C20" w14:paraId="01BE6747" w14:textId="77777777">
        <w:trPr>
          <w:trHeight w:val="90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2970B" w14:textId="77777777" w:rsidR="002C0C20" w:rsidRPr="00B25671" w:rsidRDefault="002C0C20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szCs w:val="20"/>
              </w:rPr>
              <w:t xml:space="preserve">(c) </w:t>
            </w:r>
            <w:r w:rsidRPr="00B25671">
              <w:rPr>
                <w:rFonts w:ascii="Consolas" w:hAnsi="Consolas"/>
                <w:color w:val="000000"/>
                <w:szCs w:val="20"/>
              </w:rPr>
              <w:t>15 – i1 * (d1 * 3) + 4</w:t>
            </w:r>
          </w:p>
          <w:p w14:paraId="51B962C7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500F47B4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753EB54E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</w:tc>
      </w:tr>
      <w:tr w:rsidR="002C0C20" w14:paraId="4D0D424B" w14:textId="77777777">
        <w:trPr>
          <w:trHeight w:val="953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BEAD" w14:textId="77777777" w:rsidR="002C0C20" w:rsidRPr="00B25671" w:rsidRDefault="002C0C20">
            <w:pPr>
              <w:tabs>
                <w:tab w:val="left" w:pos="360"/>
              </w:tabs>
              <w:ind w:left="720" w:hanging="720"/>
              <w:rPr>
                <w:rFonts w:ascii="Consolas" w:hAnsi="Consolas"/>
              </w:rPr>
            </w:pPr>
            <w:r>
              <w:rPr>
                <w:szCs w:val="20"/>
              </w:rPr>
              <w:t xml:space="preserve">(d) </w:t>
            </w:r>
            <w:r w:rsidRPr="00B25671">
              <w:rPr>
                <w:rStyle w:val="SourceText"/>
                <w:rFonts w:ascii="Consolas" w:hAnsi="Consolas" w:cs="Times New Roman"/>
                <w:color w:val="000000"/>
                <w:szCs w:val="20"/>
              </w:rPr>
              <w:t>15 – i1 * ((int)d1 * 3) + 4</w:t>
            </w:r>
          </w:p>
          <w:p w14:paraId="327BA8F3" w14:textId="77777777" w:rsidR="002C0C20" w:rsidRDefault="002C0C20">
            <w:pPr>
              <w:tabs>
                <w:tab w:val="left" w:pos="360"/>
              </w:tabs>
              <w:rPr>
                <w:szCs w:val="20"/>
              </w:rPr>
            </w:pPr>
          </w:p>
        </w:tc>
      </w:tr>
      <w:tr w:rsidR="002C0C20" w14:paraId="23C5603B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52402" w14:textId="77777777" w:rsidR="002C0C20" w:rsidRDefault="002C0C20">
            <w:pPr>
              <w:snapToGrid w:val="0"/>
              <w:rPr>
                <w:sz w:val="22"/>
                <w:szCs w:val="20"/>
              </w:rPr>
            </w:pPr>
          </w:p>
          <w:p w14:paraId="103319FA" w14:textId="77777777" w:rsidR="002C0C20" w:rsidRDefault="002C0C20">
            <w:pPr>
              <w:rPr>
                <w:sz w:val="22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8369B" w14:textId="77777777" w:rsidR="002C0C20" w:rsidRDefault="002C0C20">
            <w:pPr>
              <w:snapToGrid w:val="0"/>
              <w:rPr>
                <w:szCs w:val="20"/>
              </w:rPr>
            </w:pPr>
          </w:p>
          <w:p w14:paraId="05D3A749" w14:textId="77777777" w:rsidR="002C0C20" w:rsidRDefault="002C0C20">
            <w:r>
              <w:rPr>
                <w:szCs w:val="20"/>
              </w:rPr>
              <w:t xml:space="preserve">              /4</w:t>
            </w:r>
          </w:p>
        </w:tc>
      </w:tr>
    </w:tbl>
    <w:p w14:paraId="66098090" w14:textId="4371A3CD" w:rsidR="002C0C20" w:rsidRDefault="002C0C20">
      <w:pPr>
        <w:ind w:left="360" w:hanging="360"/>
      </w:pPr>
    </w:p>
    <w:p w14:paraId="79A5B7C6" w14:textId="658831FF" w:rsidR="00C91CDF" w:rsidRDefault="00C91CDF">
      <w:pPr>
        <w:ind w:left="360" w:hanging="360"/>
      </w:pPr>
    </w:p>
    <w:p w14:paraId="34F2E246" w14:textId="64DF5AB7" w:rsidR="00C91CDF" w:rsidRDefault="00C91CDF">
      <w:pPr>
        <w:ind w:left="360" w:hanging="360"/>
      </w:pPr>
    </w:p>
    <w:p w14:paraId="67A7FCAA" w14:textId="3294EBF6" w:rsidR="00C91CDF" w:rsidRDefault="00C91CDF">
      <w:pPr>
        <w:ind w:left="360" w:hanging="360"/>
      </w:pPr>
    </w:p>
    <w:p w14:paraId="162D0CEB" w14:textId="595550F6" w:rsidR="00C91CDF" w:rsidRDefault="00C91CDF">
      <w:pPr>
        <w:ind w:left="360" w:hanging="360"/>
      </w:pPr>
    </w:p>
    <w:p w14:paraId="390FD30C" w14:textId="2F20397E" w:rsidR="00C91CDF" w:rsidRDefault="00C91CDF">
      <w:pPr>
        <w:ind w:left="360" w:hanging="360"/>
      </w:pPr>
    </w:p>
    <w:p w14:paraId="024A7137" w14:textId="7CE607AB" w:rsidR="00C91CDF" w:rsidRDefault="00C91CDF">
      <w:pPr>
        <w:ind w:left="360" w:hanging="360"/>
      </w:pPr>
    </w:p>
    <w:p w14:paraId="1FC13046" w14:textId="5165AF4A" w:rsidR="00C91CDF" w:rsidRDefault="00C91CDF">
      <w:pPr>
        <w:ind w:left="360" w:hanging="360"/>
      </w:pPr>
    </w:p>
    <w:p w14:paraId="45029D1F" w14:textId="1052960A" w:rsidR="00C91CDF" w:rsidRDefault="00C91CDF">
      <w:pPr>
        <w:ind w:left="360" w:hanging="360"/>
      </w:pPr>
    </w:p>
    <w:p w14:paraId="4B52C710" w14:textId="41AB8AF4" w:rsidR="00C91CDF" w:rsidRDefault="00C91CDF">
      <w:pPr>
        <w:ind w:left="360" w:hanging="360"/>
      </w:pPr>
    </w:p>
    <w:p w14:paraId="6CFE79D2" w14:textId="79945C8E" w:rsidR="00C91CDF" w:rsidRDefault="00C91CDF">
      <w:pPr>
        <w:ind w:left="360" w:hanging="360"/>
      </w:pPr>
    </w:p>
    <w:p w14:paraId="4BAFA9BF" w14:textId="2D0FEF76" w:rsidR="00C91CDF" w:rsidRDefault="00C91CDF">
      <w:pPr>
        <w:ind w:left="360" w:hanging="360"/>
      </w:pPr>
    </w:p>
    <w:p w14:paraId="57624AFF" w14:textId="70E3FD43" w:rsidR="00C91CDF" w:rsidRDefault="00C91CDF">
      <w:pPr>
        <w:ind w:left="360" w:hanging="360"/>
      </w:pPr>
    </w:p>
    <w:p w14:paraId="7577F15E" w14:textId="15739112" w:rsidR="00C91CDF" w:rsidRDefault="00C91CDF">
      <w:pPr>
        <w:ind w:left="360" w:hanging="360"/>
      </w:pPr>
    </w:p>
    <w:p w14:paraId="0D912500" w14:textId="14453317" w:rsidR="00C91CDF" w:rsidRDefault="00C91CDF">
      <w:pPr>
        <w:ind w:left="360" w:hanging="360"/>
      </w:pPr>
    </w:p>
    <w:p w14:paraId="3DC5B4C6" w14:textId="64B4EB57" w:rsidR="00C91CDF" w:rsidRDefault="00C91CDF">
      <w:pPr>
        <w:ind w:left="360" w:hanging="360"/>
      </w:pPr>
    </w:p>
    <w:p w14:paraId="0BB55987" w14:textId="47383941" w:rsidR="00C91CDF" w:rsidRDefault="00C91CDF">
      <w:pPr>
        <w:ind w:left="360" w:hanging="360"/>
      </w:pPr>
    </w:p>
    <w:p w14:paraId="52F948B4" w14:textId="40671647" w:rsidR="00C91CDF" w:rsidRDefault="00C91CDF">
      <w:pPr>
        <w:ind w:left="360" w:hanging="360"/>
      </w:pPr>
    </w:p>
    <w:p w14:paraId="4DCE896B" w14:textId="077AAFBB" w:rsidR="00C91CDF" w:rsidRDefault="00C91CDF">
      <w:pPr>
        <w:ind w:left="360" w:hanging="360"/>
      </w:pPr>
    </w:p>
    <w:p w14:paraId="08B454F4" w14:textId="092BDB14" w:rsidR="00C91CDF" w:rsidRDefault="00C91CDF">
      <w:pPr>
        <w:ind w:left="360" w:hanging="360"/>
      </w:pPr>
    </w:p>
    <w:p w14:paraId="728037D9" w14:textId="3BEB78C4" w:rsidR="00C91CDF" w:rsidRDefault="00C91CDF">
      <w:pPr>
        <w:ind w:left="360" w:hanging="360"/>
      </w:pPr>
    </w:p>
    <w:p w14:paraId="5384D7A3" w14:textId="2A51594A" w:rsidR="00C91CDF" w:rsidRDefault="00C91CDF">
      <w:pPr>
        <w:ind w:left="360" w:hanging="360"/>
      </w:pPr>
    </w:p>
    <w:p w14:paraId="0DDB33E4" w14:textId="2D627AA9" w:rsidR="00C91CDF" w:rsidRDefault="00C91CDF">
      <w:pPr>
        <w:ind w:left="360" w:hanging="360"/>
      </w:pPr>
    </w:p>
    <w:p w14:paraId="36086E27" w14:textId="77777777" w:rsidR="00C91CDF" w:rsidRDefault="00C91CDF">
      <w:pPr>
        <w:ind w:left="360" w:hanging="360"/>
      </w:pPr>
    </w:p>
    <w:tbl>
      <w:tblPr>
        <w:tblW w:w="8825" w:type="dxa"/>
        <w:tblInd w:w="-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25"/>
      </w:tblGrid>
      <w:tr w:rsidR="002C0C20" w14:paraId="61D01337" w14:textId="77777777" w:rsidTr="00C91CDF">
        <w:tc>
          <w:tcPr>
            <w:tcW w:w="8825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89"/>
              <w:gridCol w:w="816"/>
            </w:tblGrid>
            <w:tr w:rsidR="00A93847" w14:paraId="00254CE0" w14:textId="77777777" w:rsidTr="00A93847">
              <w:tc>
                <w:tcPr>
                  <w:tcW w:w="8705" w:type="dxa"/>
                  <w:gridSpan w:val="2"/>
                </w:tcPr>
                <w:p w14:paraId="23A0EBA6" w14:textId="4F5FA59E" w:rsidR="00A93847" w:rsidRPr="007517F3" w:rsidRDefault="00A93847" w:rsidP="00A93847">
                  <w:pPr>
                    <w:pStyle w:val="TableContents"/>
                    <w:rPr>
                      <w:color w:val="000000"/>
                      <w:szCs w:val="20"/>
                    </w:rPr>
                  </w:pPr>
                  <w:r w:rsidRPr="007517F3">
                    <w:rPr>
                      <w:color w:val="000000"/>
                      <w:szCs w:val="20"/>
                    </w:rPr>
                    <w:lastRenderedPageBreak/>
                    <w:t xml:space="preserve">A </w:t>
                  </w:r>
                  <w:proofErr w:type="spellStart"/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RandomNumber</w:t>
                  </w:r>
                  <w:proofErr w:type="spellEnd"/>
                  <w:r w:rsidRPr="007517F3">
                    <w:rPr>
                      <w:color w:val="000000"/>
                      <w:szCs w:val="20"/>
                    </w:rPr>
                    <w:t xml:space="preserve"> class below accepts a positive integer from the user and assigns this value to a variable called max.  It then creates a random number within a range that spans the negative value of the </w:t>
                  </w:r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max</w:t>
                  </w:r>
                  <w:r w:rsidRPr="007517F3">
                    <w:rPr>
                      <w:color w:val="000000"/>
                      <w:szCs w:val="20"/>
                    </w:rPr>
                    <w:t xml:space="preserve"> (inclusive) and the positive value (not inclusive) and prints the result to the console. Consider the following examples,  </w:t>
                  </w:r>
                </w:p>
                <w:p w14:paraId="28D684AE" w14:textId="77777777" w:rsidR="00A93847" w:rsidRDefault="00A93847" w:rsidP="00A93847">
                  <w:pPr>
                    <w:pStyle w:val="TableContents"/>
                    <w:rPr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39"/>
                    <w:gridCol w:w="4240"/>
                  </w:tblGrid>
                  <w:tr w:rsidR="00A93847" w14:paraId="2EA13893" w14:textId="77777777" w:rsidTr="00A93847">
                    <w:tc>
                      <w:tcPr>
                        <w:tcW w:w="4239" w:type="dxa"/>
                        <w:shd w:val="clear" w:color="auto" w:fill="F2F2F2" w:themeFill="background1" w:themeFillShade="F2"/>
                      </w:tcPr>
                      <w:p w14:paraId="3CB3FBB4" w14:textId="5F12C7F9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Run</w:t>
                        </w:r>
                      </w:p>
                    </w:tc>
                    <w:tc>
                      <w:tcPr>
                        <w:tcW w:w="4240" w:type="dxa"/>
                        <w:shd w:val="clear" w:color="auto" w:fill="F2F2F2" w:themeFill="background1" w:themeFillShade="F2"/>
                      </w:tcPr>
                      <w:p w14:paraId="5FCBF5CA" w14:textId="70DDEA1A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Output</w:t>
                        </w:r>
                      </w:p>
                    </w:tc>
                  </w:tr>
                  <w:tr w:rsidR="00A93847" w14:paraId="50EEB68A" w14:textId="77777777" w:rsidTr="00A93847">
                    <w:tc>
                      <w:tcPr>
                        <w:tcW w:w="4239" w:type="dxa"/>
                      </w:tcPr>
                      <w:p w14:paraId="31DEAF3C" w14:textId="287DA8E6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10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46F570A1" w14:textId="77C5587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8</w:t>
                        </w:r>
                      </w:p>
                    </w:tc>
                  </w:tr>
                  <w:tr w:rsidR="00A93847" w14:paraId="3629610A" w14:textId="77777777" w:rsidTr="00A93847">
                    <w:tc>
                      <w:tcPr>
                        <w:tcW w:w="4239" w:type="dxa"/>
                      </w:tcPr>
                      <w:p w14:paraId="1D8FDFE2" w14:textId="16482A90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338CA882" w14:textId="2A0A4E17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-3</w:t>
                        </w:r>
                      </w:p>
                    </w:tc>
                  </w:tr>
                  <w:tr w:rsidR="00A93847" w14:paraId="7614ADA7" w14:textId="77777777" w:rsidTr="00A93847">
                    <w:tc>
                      <w:tcPr>
                        <w:tcW w:w="4239" w:type="dxa"/>
                      </w:tcPr>
                      <w:p w14:paraId="57F4EE76" w14:textId="3EDD82FA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8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6A6D16E8" w14:textId="44EDD36D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0</w:t>
                        </w:r>
                      </w:p>
                    </w:tc>
                  </w:tr>
                  <w:tr w:rsidR="00A93847" w14:paraId="7494D609" w14:textId="77777777" w:rsidTr="00A93847">
                    <w:tc>
                      <w:tcPr>
                        <w:tcW w:w="4239" w:type="dxa"/>
                      </w:tcPr>
                      <w:p w14:paraId="7E0B76CE" w14:textId="4687C6A2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11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18D9BF83" w14:textId="27920B3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11</w:t>
                        </w:r>
                      </w:p>
                    </w:tc>
                  </w:tr>
                </w:tbl>
                <w:p w14:paraId="44516C7B" w14:textId="77777777" w:rsidR="00A93847" w:rsidRDefault="00A93847" w:rsidP="00A93847">
                  <w:pPr>
                    <w:pStyle w:val="TableContents"/>
                  </w:pPr>
                </w:p>
                <w:p w14:paraId="7483D23C" w14:textId="0933D5E0" w:rsidR="00A93847" w:rsidRPr="00A93847" w:rsidRDefault="00A93847" w:rsidP="00A93847">
                  <w:pPr>
                    <w:pStyle w:val="TableContents"/>
                  </w:pPr>
                  <w:r>
                    <w:t xml:space="preserve">Complete the </w:t>
                  </w:r>
                  <w:proofErr w:type="spellStart"/>
                  <w:r w:rsidRPr="003857C8">
                    <w:rPr>
                      <w:rFonts w:ascii="Consolas" w:hAnsi="Consolas"/>
                    </w:rPr>
                    <w:t>RandomNumber</w:t>
                  </w:r>
                  <w:proofErr w:type="spellEnd"/>
                  <w:r>
                    <w:t xml:space="preserve"> class below. </w:t>
                  </w:r>
                </w:p>
              </w:tc>
            </w:tr>
            <w:tr w:rsidR="00A93847" w14:paraId="3122F7C5" w14:textId="77777777" w:rsidTr="00A93847">
              <w:tc>
                <w:tcPr>
                  <w:tcW w:w="8705" w:type="dxa"/>
                  <w:gridSpan w:val="2"/>
                </w:tcPr>
                <w:p w14:paraId="53C39648" w14:textId="3F307EC2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class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RandomNumber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{</w:t>
                  </w:r>
                </w:p>
                <w:p w14:paraId="7EE28B9B" w14:textId="3D1D8195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</w:t>
                  </w:r>
                  <w:r w:rsidR="003857C8"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static void main(String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[]){</w:t>
                  </w:r>
                </w:p>
                <w:p w14:paraId="0B26BF63" w14:textId="388EAF3C" w:rsidR="003857C8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     </w:t>
                  </w:r>
                  <w:r w:rsidR="00273253">
                    <w:rPr>
                      <w:rFonts w:ascii="Consolas" w:eastAsia="Ubuntu" w:hAnsi="Consolas" w:cs="Calibri"/>
                      <w:szCs w:val="20"/>
                    </w:rPr>
                    <w:t>i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nt max =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[0];</w:t>
                  </w:r>
                </w:p>
                <w:p w14:paraId="6964AB6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A71CFA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D16DB1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9D6F572" w14:textId="6B7D6FE9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63B299E" w14:textId="66B8627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AA782A5" w14:textId="174BCBF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1DD466E" w14:textId="30E3D988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01CFBA4" w14:textId="62EE961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6021167" w14:textId="48629D1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0A3090BC" w14:textId="042D43E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93CDD0" w14:textId="5C4B81E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C42103" w14:textId="1A33479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C4EE524" w14:textId="39B97C2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BDBE6F7" w14:textId="5E38579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84143E" w14:textId="10095BB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20FBF50" w14:textId="412B3F5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32AFB26" w14:textId="12F1C04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69B3EA" w14:textId="7527EF3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8114808" w14:textId="6A052B2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355659C" w14:textId="5E2807D5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C16160" w14:textId="55C18866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C9A99CD" w14:textId="520B4B2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64DFBFF" w14:textId="796B4AED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2426616F" w14:textId="77777777" w:rsidR="0021522B" w:rsidRDefault="0021522B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4CFAAF9" w14:textId="0DDF099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7FDEB7" w14:textId="7777777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4E3151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02D144" w14:textId="7C768FF4" w:rsidR="00A93847" w:rsidRPr="00C91CDF" w:rsidRDefault="003857C8" w:rsidP="003857C8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}</w:t>
                  </w:r>
                </w:p>
              </w:tc>
            </w:tr>
            <w:tr w:rsidR="00C91CDF" w14:paraId="2A24239D" w14:textId="77777777" w:rsidTr="00C91CDF">
              <w:tc>
                <w:tcPr>
                  <w:tcW w:w="7889" w:type="dxa"/>
                </w:tcPr>
                <w:p w14:paraId="1CC9BDE3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</w:tc>
              <w:tc>
                <w:tcPr>
                  <w:tcW w:w="816" w:type="dxa"/>
                </w:tcPr>
                <w:p w14:paraId="52319E1C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  <w:p w14:paraId="407A2D2E" w14:textId="59CE3EE1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  <w:r w:rsidRPr="00C91CDF">
                    <w:rPr>
                      <w:rFonts w:eastAsia="Ubuntu"/>
                      <w:szCs w:val="20"/>
                    </w:rPr>
                    <w:t xml:space="preserve">   </w:t>
                  </w:r>
                  <w:r>
                    <w:rPr>
                      <w:rFonts w:eastAsia="Ubuntu"/>
                      <w:szCs w:val="20"/>
                    </w:rPr>
                    <w:t xml:space="preserve">   </w:t>
                  </w:r>
                  <w:r w:rsidRPr="00C91CDF">
                    <w:rPr>
                      <w:rFonts w:eastAsia="Ubuntu"/>
                      <w:szCs w:val="20"/>
                    </w:rPr>
                    <w:t xml:space="preserve"> /4</w:t>
                  </w:r>
                </w:p>
              </w:tc>
            </w:tr>
          </w:tbl>
          <w:p w14:paraId="163DF441" w14:textId="58E85DEC" w:rsidR="002C0C20" w:rsidRDefault="002C0C20" w:rsidP="00480817">
            <w:pPr>
              <w:pStyle w:val="BodyText"/>
              <w:spacing w:after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</w:tc>
      </w:tr>
      <w:tr w:rsidR="002C0C20" w14:paraId="32719AEE" w14:textId="77777777" w:rsidTr="00C91CDF">
        <w:tc>
          <w:tcPr>
            <w:tcW w:w="8825" w:type="dxa"/>
            <w:shd w:val="clear" w:color="auto" w:fill="auto"/>
          </w:tcPr>
          <w:p w14:paraId="067E0844" w14:textId="77777777" w:rsidR="002C0C20" w:rsidRDefault="002C0C20">
            <w:pPr>
              <w:pStyle w:val="TableContents"/>
              <w:snapToGrid w:val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  <w:tbl>
            <w:tblPr>
              <w:tblW w:w="882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5"/>
            </w:tblGrid>
            <w:tr w:rsidR="000D241E" w14:paraId="01237988" w14:textId="77777777" w:rsidTr="00C91CDF">
              <w:tc>
                <w:tcPr>
                  <w:tcW w:w="8825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38"/>
                    <w:gridCol w:w="867"/>
                  </w:tblGrid>
                  <w:tr w:rsidR="000D241E" w14:paraId="5332DC92" w14:textId="77777777" w:rsidTr="00876FB9">
                    <w:tc>
                      <w:tcPr>
                        <w:tcW w:w="8705" w:type="dxa"/>
                        <w:gridSpan w:val="2"/>
                      </w:tcPr>
                      <w:p w14:paraId="436A0F79" w14:textId="51FB66C2" w:rsidR="000D241E" w:rsidRPr="007517F3" w:rsidRDefault="000D241E" w:rsidP="000D241E">
                        <w:pPr>
                          <w:pStyle w:val="TableContents"/>
                          <w:rPr>
                            <w:color w:val="000000"/>
                            <w:szCs w:val="20"/>
                          </w:rPr>
                        </w:pPr>
                        <w:r w:rsidRPr="007517F3">
                          <w:rPr>
                            <w:color w:val="000000"/>
                            <w:szCs w:val="20"/>
                          </w:rPr>
                          <w:lastRenderedPageBreak/>
                          <w:t xml:space="preserve">A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BinaryToDecimal</w:t>
                        </w:r>
                        <w:proofErr w:type="spellEnd"/>
                        <w:r w:rsidRPr="007517F3">
                          <w:rPr>
                            <w:color w:val="000000"/>
                            <w:szCs w:val="20"/>
                          </w:rPr>
                          <w:t xml:space="preserve"> class below accepts a</w:t>
                        </w:r>
                        <w:r>
                          <w:rPr>
                            <w:color w:val="000000"/>
                            <w:szCs w:val="20"/>
                          </w:rPr>
                          <w:t xml:space="preserve"> 3-digit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positive </w:t>
                        </w:r>
                        <w:r>
                          <w:rPr>
                            <w:color w:val="000000"/>
                            <w:szCs w:val="20"/>
                          </w:rPr>
                          <w:t>binary integer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from the user and assigns this value to a variable called </w:t>
                        </w:r>
                        <w:r w:rsidRPr="000D241E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 It then </w:t>
                        </w:r>
                        <w:r>
                          <w:rPr>
                            <w:color w:val="000000"/>
                            <w:szCs w:val="20"/>
                          </w:rPr>
                          <w:t>converts the number to its decimal</w:t>
                        </w:r>
                        <w:r w:rsidR="00B25671">
                          <w:rPr>
                            <w:color w:val="000000"/>
                            <w:szCs w:val="20"/>
                          </w:rPr>
                          <w:t xml:space="preserve"> equivalent and stores the result in a variable called </w:t>
                        </w:r>
                        <w:r w:rsidR="00B25671" w:rsidRPr="00B25671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dec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Consider the following examples,  </w:t>
                        </w:r>
                      </w:p>
                      <w:p w14:paraId="56E07E28" w14:textId="77777777" w:rsidR="000D241E" w:rsidRDefault="000D241E" w:rsidP="000D241E">
                        <w:pPr>
                          <w:pStyle w:val="TableContents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239"/>
                          <w:gridCol w:w="4240"/>
                        </w:tblGrid>
                        <w:tr w:rsidR="000D241E" w14:paraId="655EFF4D" w14:textId="77777777" w:rsidTr="00876FB9">
                          <w:tc>
                            <w:tcPr>
                              <w:tcW w:w="4239" w:type="dxa"/>
                              <w:shd w:val="clear" w:color="auto" w:fill="F2F2F2" w:themeFill="background1" w:themeFillShade="F2"/>
                            </w:tcPr>
                            <w:p w14:paraId="7D549F44" w14:textId="77777777" w:rsidR="000D241E" w:rsidRPr="00A93847" w:rsidRDefault="000D241E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 w:rsidRPr="00A93847">
                                <w:rPr>
                                  <w:b/>
                                  <w:bCs/>
                                </w:rPr>
                                <w:t>Run</w:t>
                              </w:r>
                            </w:p>
                          </w:tc>
                          <w:tc>
                            <w:tcPr>
                              <w:tcW w:w="4240" w:type="dxa"/>
                              <w:shd w:val="clear" w:color="auto" w:fill="F2F2F2" w:themeFill="background1" w:themeFillShade="F2"/>
                            </w:tcPr>
                            <w:p w14:paraId="326EF2A2" w14:textId="4EC558C3" w:rsidR="000D241E" w:rsidRPr="00A93847" w:rsidRDefault="00B25671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value of dec</w:t>
                              </w:r>
                            </w:p>
                          </w:tc>
                        </w:tr>
                        <w:tr w:rsidR="000D241E" w14:paraId="37F61A3D" w14:textId="77777777" w:rsidTr="00876FB9">
                          <w:tc>
                            <w:tcPr>
                              <w:tcW w:w="4239" w:type="dxa"/>
                            </w:tcPr>
                            <w:p w14:paraId="08750DA2" w14:textId="36498A43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011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0D98BF78" w14:textId="30F89FD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c>
                        </w:tr>
                        <w:tr w:rsidR="000D241E" w14:paraId="506DCC34" w14:textId="77777777" w:rsidTr="00876FB9">
                          <w:tc>
                            <w:tcPr>
                              <w:tcW w:w="4239" w:type="dxa"/>
                            </w:tcPr>
                            <w:p w14:paraId="7759601D" w14:textId="40A33225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101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3AC91D17" w14:textId="5804C008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5</w:t>
                              </w:r>
                            </w:p>
                          </w:tc>
                        </w:tr>
                        <w:tr w:rsidR="000D241E" w14:paraId="3B51DD3F" w14:textId="77777777" w:rsidTr="00876FB9">
                          <w:tc>
                            <w:tcPr>
                              <w:tcW w:w="4239" w:type="dxa"/>
                            </w:tcPr>
                            <w:p w14:paraId="1F3FC05B" w14:textId="38B1DE52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BC33840" w14:textId="23FD830F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7</w:t>
                              </w:r>
                            </w:p>
                          </w:tc>
                        </w:tr>
                        <w:tr w:rsidR="000D241E" w14:paraId="2D056798" w14:textId="77777777" w:rsidTr="00876FB9">
                          <w:tc>
                            <w:tcPr>
                              <w:tcW w:w="4239" w:type="dxa"/>
                            </w:tcPr>
                            <w:p w14:paraId="4EA1863D" w14:textId="4E85A39B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B25671">
                                <w:rPr>
                                  <w:rFonts w:ascii="Consolas" w:hAnsi="Consola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25A7AF86" w14:textId="74D6E1A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c>
                        </w:tr>
                        <w:tr w:rsidR="000D241E" w14:paraId="0BF3450B" w14:textId="77777777" w:rsidTr="00876FB9">
                          <w:tc>
                            <w:tcPr>
                              <w:tcW w:w="4239" w:type="dxa"/>
                            </w:tcPr>
                            <w:p w14:paraId="436409BC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FD65121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  <w:p w14:paraId="0EAC79C3" w14:textId="77777777" w:rsidR="000D241E" w:rsidRDefault="000D241E" w:rsidP="000D241E">
                        <w:pPr>
                          <w:pStyle w:val="TableContents"/>
                        </w:pPr>
                      </w:p>
                      <w:p w14:paraId="09C7DB40" w14:textId="4ADC5EA8" w:rsidR="000D241E" w:rsidRPr="00A93847" w:rsidRDefault="000D241E" w:rsidP="000D241E">
                        <w:pPr>
                          <w:pStyle w:val="TableContents"/>
                        </w:pPr>
                        <w:r>
                          <w:t xml:space="preserve">Complete the </w:t>
                        </w:r>
                        <w:proofErr w:type="spellStart"/>
                        <w:r w:rsidR="00B25671">
                          <w:rPr>
                            <w:rFonts w:ascii="Consolas" w:hAnsi="Consolas"/>
                          </w:rPr>
                          <w:t>BinaryToDecimal</w:t>
                        </w:r>
                        <w:proofErr w:type="spellEnd"/>
                        <w:r>
                          <w:t xml:space="preserve"> class below. </w:t>
                        </w:r>
                      </w:p>
                    </w:tc>
                  </w:tr>
                  <w:tr w:rsidR="000D241E" w14:paraId="69B4F0B3" w14:textId="77777777" w:rsidTr="00876FB9">
                    <w:tc>
                      <w:tcPr>
                        <w:tcW w:w="8705" w:type="dxa"/>
                        <w:gridSpan w:val="2"/>
                      </w:tcPr>
                      <w:p w14:paraId="6144C153" w14:textId="64884B06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class </w:t>
                        </w:r>
                        <w:proofErr w:type="spellStart"/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BinaryToDecimal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{</w:t>
                        </w:r>
                      </w:p>
                      <w:p w14:paraId="25B989C3" w14:textId="77777777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static void main(String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[]){</w:t>
                        </w:r>
                      </w:p>
                      <w:p w14:paraId="59E6B3F0" w14:textId="28D9CC85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i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nt </w:t>
                        </w:r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[0];</w:t>
                        </w:r>
                      </w:p>
                      <w:p w14:paraId="0291DD93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0EE0CA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67F148" w14:textId="048FEBCD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055B85E" w14:textId="138EBE0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61CB7C8" w14:textId="76C3580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F162093" w14:textId="4EEC7B3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41038A" w14:textId="1631B54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C052198" w14:textId="3BE676CC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683AE4" w14:textId="20A7FA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752DFA4" w14:textId="715A8C9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D059EB" w14:textId="091656E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191AC" w14:textId="720E4993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29814B" w14:textId="3851DB8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5EEC15" w14:textId="4F93C40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2D36D85" w14:textId="341D7DA1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A695C22" w14:textId="67006B9A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62CD853" w14:textId="5173B8C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F846EDA" w14:textId="769D82C0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ADECA0" w14:textId="125B66C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781CF88" w14:textId="2A0370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10B3E7" w14:textId="58D2836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07E222" w14:textId="0C7AF26B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3B2B1F5" w14:textId="596201F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F1FACF" w14:textId="212F92C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E528E" w14:textId="5B51D3E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D3AEEE0" w14:textId="7777777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A031BF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1A1370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ACB70D7" w14:textId="61DC1728" w:rsidR="000D241E" w:rsidRPr="00B25671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}</w:t>
                        </w:r>
                      </w:p>
                    </w:tc>
                  </w:tr>
                  <w:tr w:rsidR="00C91CDF" w14:paraId="28F309BB" w14:textId="77777777" w:rsidTr="00C91CDF">
                    <w:tc>
                      <w:tcPr>
                        <w:tcW w:w="7838" w:type="dxa"/>
                      </w:tcPr>
                      <w:p w14:paraId="49209A9D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</w:tc>
                    <w:tc>
                      <w:tcPr>
                        <w:tcW w:w="867" w:type="dxa"/>
                      </w:tcPr>
                      <w:p w14:paraId="14A5A484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  <w:p w14:paraId="419C6C49" w14:textId="428A01BE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eastAsia="Ubuntu"/>
                            <w:szCs w:val="20"/>
                          </w:rPr>
                          <w:t xml:space="preserve">   </w:t>
                        </w: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/4</w:t>
                        </w:r>
                      </w:p>
                    </w:tc>
                  </w:tr>
                </w:tbl>
                <w:p w14:paraId="5D82E1F6" w14:textId="77777777" w:rsidR="000D241E" w:rsidRDefault="000D241E" w:rsidP="000D241E">
                  <w:pPr>
                    <w:pStyle w:val="BodyText"/>
                    <w:spacing w:after="0"/>
                    <w:rPr>
                      <w:rFonts w:ascii="Calibri" w:eastAsia="Ubuntu" w:hAnsi="Calibri" w:cs="Calibri"/>
                      <w:b/>
                      <w:bCs/>
                      <w:color w:val="F58220"/>
                      <w:sz w:val="28"/>
                      <w:szCs w:val="28"/>
                    </w:rPr>
                  </w:pPr>
                </w:p>
              </w:tc>
            </w:tr>
          </w:tbl>
          <w:p w14:paraId="6245FFC2" w14:textId="77777777" w:rsidR="002C0C20" w:rsidRDefault="002C0C20" w:rsidP="00C91CDF">
            <w:pPr>
              <w:pStyle w:val="TableContents"/>
            </w:pPr>
          </w:p>
        </w:tc>
      </w:tr>
    </w:tbl>
    <w:p w14:paraId="45B5A1A4" w14:textId="77777777" w:rsidR="002C0C20" w:rsidRDefault="002C0C20">
      <w:pPr>
        <w:pStyle w:val="ListParagraph"/>
        <w:ind w:left="360" w:hanging="360"/>
      </w:pPr>
    </w:p>
    <w:sectPr w:rsidR="002C0C20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E2DD" w14:textId="77777777" w:rsidR="001417F8" w:rsidRDefault="001417F8">
      <w:r>
        <w:separator/>
      </w:r>
    </w:p>
  </w:endnote>
  <w:endnote w:type="continuationSeparator" w:id="0">
    <w:p w14:paraId="1D0AF78A" w14:textId="77777777" w:rsidR="001417F8" w:rsidRDefault="0014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C3BD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2EDF81C" w14:textId="77777777" w:rsidR="002C0C20" w:rsidRDefault="002C0C20">
    <w:pPr>
      <w:pStyle w:val="Footer"/>
    </w:pPr>
  </w:p>
  <w:p w14:paraId="5E542AD4" w14:textId="7879A926" w:rsidR="002C0C20" w:rsidRDefault="002C0C20">
    <w:pPr>
      <w:pStyle w:val="Footer"/>
      <w:jc w:val="right"/>
    </w:pPr>
    <w:r>
      <w:t>Score __________/</w:t>
    </w:r>
    <w:r w:rsidR="00C91CDF">
      <w:t>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A1EA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2B186168" w14:textId="77777777" w:rsidR="002C0C20" w:rsidRDefault="002C0C2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15D8CA0" w14:textId="113EDFDA" w:rsidR="002C0C20" w:rsidRDefault="002C0C20">
    <w:pPr>
      <w:pStyle w:val="Footer"/>
    </w:pPr>
    <w:r>
      <w:tab/>
    </w:r>
    <w:r>
      <w:tab/>
      <w:t xml:space="preserve"> __________/</w:t>
    </w:r>
    <w:r w:rsidR="00C91CDF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6E3A" w14:textId="77777777" w:rsidR="001417F8" w:rsidRDefault="001417F8">
      <w:r>
        <w:separator/>
      </w:r>
    </w:p>
  </w:footnote>
  <w:footnote w:type="continuationSeparator" w:id="0">
    <w:p w14:paraId="2E5069E6" w14:textId="77777777" w:rsidR="001417F8" w:rsidRDefault="00141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E48" w14:textId="5DF8F49B" w:rsidR="002C0C20" w:rsidRDefault="002C0C20">
    <w:pPr>
      <w:pStyle w:val="Header"/>
    </w:pPr>
    <w:r>
      <w:t>Exam Set</w:t>
    </w:r>
    <w:r w:rsidR="00480817">
      <w:t>s 4 thru 5E</w:t>
    </w:r>
  </w:p>
  <w:p w14:paraId="688DCA1C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AP Computer Science A                                    </w:t>
    </w:r>
  </w:p>
  <w:p w14:paraId="228F78BA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5174844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 Period__________ </w:t>
    </w:r>
  </w:p>
  <w:p w14:paraId="193C4A99" w14:textId="77777777" w:rsidR="002C0C20" w:rsidRDefault="002C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A675F9"/>
    <w:multiLevelType w:val="hybridMultilevel"/>
    <w:tmpl w:val="1AC68C4C"/>
    <w:lvl w:ilvl="0" w:tplc="0C00B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72970">
    <w:abstractNumId w:val="0"/>
  </w:num>
  <w:num w:numId="2" w16cid:durableId="462574483">
    <w:abstractNumId w:val="1"/>
  </w:num>
  <w:num w:numId="3" w16cid:durableId="798036366">
    <w:abstractNumId w:val="2"/>
  </w:num>
  <w:num w:numId="4" w16cid:durableId="809441198">
    <w:abstractNumId w:val="3"/>
  </w:num>
  <w:num w:numId="5" w16cid:durableId="349573577">
    <w:abstractNumId w:val="4"/>
  </w:num>
  <w:num w:numId="6" w16cid:durableId="1742286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20"/>
    <w:rsid w:val="0000368C"/>
    <w:rsid w:val="000D241E"/>
    <w:rsid w:val="001417F8"/>
    <w:rsid w:val="0021522B"/>
    <w:rsid w:val="00273253"/>
    <w:rsid w:val="002C0C20"/>
    <w:rsid w:val="003857C8"/>
    <w:rsid w:val="00480817"/>
    <w:rsid w:val="00585BC4"/>
    <w:rsid w:val="007517F3"/>
    <w:rsid w:val="00A93847"/>
    <w:rsid w:val="00AB1AA4"/>
    <w:rsid w:val="00B25671"/>
    <w:rsid w:val="00C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5AFAF3"/>
  <w15:docId w15:val="{8850102D-0648-449C-B9F4-335DE627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93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rsid w:val="00A93847"/>
    <w:rPr>
      <w:rFonts w:ascii="Liberation Mono" w:eastAsia="DejaVu Sans Mono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dc:description/>
  <cp:lastModifiedBy>heidi.pluska@gmail.com</cp:lastModifiedBy>
  <cp:revision>8</cp:revision>
  <cp:lastPrinted>2015-09-08T13:26:00Z</cp:lastPrinted>
  <dcterms:created xsi:type="dcterms:W3CDTF">2017-09-13T18:17:00Z</dcterms:created>
  <dcterms:modified xsi:type="dcterms:W3CDTF">2022-09-14T16:44:00Z</dcterms:modified>
</cp:coreProperties>
</file>